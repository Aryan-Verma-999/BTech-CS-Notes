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FE012" w14:textId="77777777" w:rsidR="00382C40" w:rsidRDefault="008A7C6A">
      <w:pPr>
        <w:spacing w:before="35" w:line="540" w:lineRule="auto"/>
        <w:ind w:left="100"/>
        <w:rPr>
          <w:sz w:val="48"/>
          <w:szCs w:val="48"/>
        </w:rPr>
      </w:pPr>
      <w:r>
        <w:rPr>
          <w:sz w:val="48"/>
          <w:szCs w:val="48"/>
        </w:rPr>
        <w:t xml:space="preserve">                             LAB MANUAL</w:t>
      </w:r>
      <w:r>
        <w:rPr>
          <w:noProof/>
        </w:rPr>
        <mc:AlternateContent>
          <mc:Choice Requires="wpg">
            <w:drawing>
              <wp:anchor distT="0" distB="0" distL="0" distR="0" simplePos="0" relativeHeight="251658240" behindDoc="1" locked="0" layoutInCell="1" hidden="0" allowOverlap="1" wp14:anchorId="647641AB" wp14:editId="27C22B58">
                <wp:simplePos x="0" y="0"/>
                <wp:positionH relativeFrom="column">
                  <wp:posOffset>38100</wp:posOffset>
                </wp:positionH>
                <wp:positionV relativeFrom="paragraph">
                  <wp:posOffset>660400</wp:posOffset>
                </wp:positionV>
                <wp:extent cx="6238875" cy="12700"/>
                <wp:effectExtent l="0" t="0" r="0" b="0"/>
                <wp:wrapNone/>
                <wp:docPr id="3684" name="Group 3684"/>
                <wp:cNvGraphicFramePr/>
                <a:graphic xmlns:a="http://schemas.openxmlformats.org/drawingml/2006/main">
                  <a:graphicData uri="http://schemas.microsoft.com/office/word/2010/wordprocessingGroup">
                    <wpg:wgp>
                      <wpg:cNvGrpSpPr/>
                      <wpg:grpSpPr>
                        <a:xfrm>
                          <a:off x="0" y="0"/>
                          <a:ext cx="6238875" cy="12700"/>
                          <a:chOff x="2226563" y="3780000"/>
                          <a:chExt cx="6238875" cy="0"/>
                        </a:xfrm>
                      </wpg:grpSpPr>
                      <wpg:grpSp>
                        <wpg:cNvPr id="1" name="Group 1"/>
                        <wpg:cNvGrpSpPr/>
                        <wpg:grpSpPr>
                          <a:xfrm>
                            <a:off x="2226563" y="3780000"/>
                            <a:ext cx="6238875" cy="0"/>
                            <a:chOff x="1232" y="1042"/>
                            <a:chExt cx="9825" cy="0"/>
                          </a:xfrm>
                        </wpg:grpSpPr>
                        <wps:wsp>
                          <wps:cNvPr id="2" name="Rectangle 2"/>
                          <wps:cNvSpPr/>
                          <wps:spPr>
                            <a:xfrm>
                              <a:off x="1232" y="1042"/>
                              <a:ext cx="9825" cy="0"/>
                            </a:xfrm>
                            <a:prstGeom prst="rect">
                              <a:avLst/>
                            </a:prstGeom>
                            <a:noFill/>
                            <a:ln>
                              <a:noFill/>
                            </a:ln>
                          </wps:spPr>
                          <wps:txbx>
                            <w:txbxContent>
                              <w:p w14:paraId="0E68FF79" w14:textId="77777777" w:rsidR="00382C40" w:rsidRDefault="00382C40">
                                <w:pPr>
                                  <w:textDirection w:val="btLr"/>
                                </w:pPr>
                              </w:p>
                            </w:txbxContent>
                          </wps:txbx>
                          <wps:bodyPr spcFirstLastPara="1" wrap="square" lIns="91425" tIns="91425" rIns="91425" bIns="91425" anchor="ctr" anchorCtr="0">
                            <a:noAutofit/>
                          </wps:bodyPr>
                        </wps:wsp>
                        <wps:wsp>
                          <wps:cNvPr id="3" name="Freeform: Shape 3"/>
                          <wps:cNvSpPr/>
                          <wps:spPr>
                            <a:xfrm>
                              <a:off x="1232" y="1042"/>
                              <a:ext cx="9825" cy="0"/>
                            </a:xfrm>
                            <a:custGeom>
                              <a:avLst/>
                              <a:gdLst/>
                              <a:ahLst/>
                              <a:cxnLst/>
                              <a:rect l="l" t="t" r="r" b="b"/>
                              <a:pathLst>
                                <a:path w="9825" h="120000" extrusionOk="0">
                                  <a:moveTo>
                                    <a:pt x="0" y="0"/>
                                  </a:moveTo>
                                  <a:lnTo>
                                    <a:pt x="9825" y="0"/>
                                  </a:lnTo>
                                </a:path>
                              </a:pathLst>
                            </a:custGeom>
                            <a:noFill/>
                            <a:ln w="195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647641AB" id="Group 3684" o:spid="_x0000_s1026" style="position:absolute;left:0;text-align:left;margin-left:3pt;margin-top:52pt;width:491.25pt;height:1pt;z-index:-251658240;mso-wrap-distance-left:0;mso-wrap-distance-right:0" coordorigin="22265,37800" coordsize="62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">
                <v:group id="Group 1" o:spid="_x0000_s1027" style="position:absolute;left:22265;top:37800;width:62389;height:0" coordorigin="1232,1042" coordsize="9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232;top:1042;width:98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E68FF79" w14:textId="77777777" w:rsidR="00382C40" w:rsidRDefault="00382C40">
                          <w:pPr>
                            <w:textDirection w:val="btLr"/>
                          </w:pPr>
                        </w:p>
                      </w:txbxContent>
                    </v:textbox>
                  </v:rect>
                  <v:shape id="Freeform: Shape 3" o:spid="_x0000_s1029" style="position:absolute;left:1232;top:1042;width:9825;height:0;visibility:visible;mso-wrap-style:square;v-text-anchor:middle" coordsize="982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" path="m,l9825,e" filled="f" strokeweight=".54306mm">
                    <v:path arrowok="t" o:extrusionok="f"/>
                  </v:shape>
                </v:group>
              </v:group>
            </w:pict>
          </mc:Fallback>
        </mc:AlternateContent>
      </w:r>
    </w:p>
    <w:p w14:paraId="71141536" w14:textId="77777777" w:rsidR="00382C40" w:rsidRDefault="00382C40">
      <w:pPr>
        <w:spacing w:line="200" w:lineRule="auto"/>
      </w:pPr>
    </w:p>
    <w:p w14:paraId="2A7EB06E" w14:textId="77777777" w:rsidR="00382C40" w:rsidRDefault="00382C40">
      <w:pPr>
        <w:spacing w:line="200" w:lineRule="auto"/>
      </w:pPr>
    </w:p>
    <w:p w14:paraId="59433085" w14:textId="77777777" w:rsidR="00382C40" w:rsidRDefault="00382C40">
      <w:pPr>
        <w:spacing w:line="200" w:lineRule="auto"/>
      </w:pPr>
    </w:p>
    <w:p w14:paraId="01A93FE1" w14:textId="77777777" w:rsidR="00382C40" w:rsidRDefault="00382C40">
      <w:pPr>
        <w:spacing w:line="200" w:lineRule="auto"/>
      </w:pPr>
    </w:p>
    <w:p w14:paraId="55043AE2" w14:textId="77777777" w:rsidR="00382C40" w:rsidRDefault="00382C40">
      <w:pPr>
        <w:spacing w:line="200" w:lineRule="auto"/>
      </w:pPr>
    </w:p>
    <w:p w14:paraId="1E53C706" w14:textId="77777777" w:rsidR="00382C40" w:rsidRDefault="00382C40">
      <w:pPr>
        <w:spacing w:before="9"/>
        <w:rPr>
          <w:sz w:val="24"/>
          <w:szCs w:val="24"/>
        </w:rPr>
      </w:pPr>
    </w:p>
    <w:p w14:paraId="0F06E4BC" w14:textId="77777777" w:rsidR="00382C40" w:rsidRDefault="008A7C6A">
      <w:pPr>
        <w:ind w:firstLine="2508"/>
      </w:pPr>
      <w:r>
        <w:rPr>
          <w:noProof/>
        </w:rPr>
        <w:drawing>
          <wp:inline distT="0" distB="0" distL="0" distR="0" wp14:anchorId="5F0589DC" wp14:editId="7286B448">
            <wp:extent cx="3162300" cy="2124075"/>
            <wp:effectExtent l="0" t="0" r="0" b="0"/>
            <wp:docPr id="5524" name="image1839.png"/>
            <wp:cNvGraphicFramePr/>
            <a:graphic xmlns:a="http://schemas.openxmlformats.org/drawingml/2006/main">
              <a:graphicData uri="http://schemas.openxmlformats.org/drawingml/2006/picture">
                <pic:pic xmlns:pic="http://schemas.openxmlformats.org/drawingml/2006/picture">
                  <pic:nvPicPr>
                    <pic:cNvPr id="0" name="image1839.png"/>
                    <pic:cNvPicPr preferRelativeResize="0"/>
                  </pic:nvPicPr>
                  <pic:blipFill>
                    <a:blip r:embed="rId8"/>
                    <a:srcRect/>
                    <a:stretch>
                      <a:fillRect/>
                    </a:stretch>
                  </pic:blipFill>
                  <pic:spPr>
                    <a:xfrm>
                      <a:off x="0" y="0"/>
                      <a:ext cx="3162300" cy="2124075"/>
                    </a:xfrm>
                    <a:prstGeom prst="rect">
                      <a:avLst/>
                    </a:prstGeom>
                    <a:ln/>
                  </pic:spPr>
                </pic:pic>
              </a:graphicData>
            </a:graphic>
          </wp:inline>
        </w:drawing>
      </w:r>
    </w:p>
    <w:p w14:paraId="1681B294" w14:textId="77777777" w:rsidR="00382C40" w:rsidRDefault="00382C40">
      <w:pPr>
        <w:spacing w:line="200" w:lineRule="auto"/>
      </w:pPr>
    </w:p>
    <w:p w14:paraId="08AC86AD" w14:textId="77777777" w:rsidR="00382C40" w:rsidRDefault="00382C40">
      <w:pPr>
        <w:spacing w:before="12" w:line="200" w:lineRule="auto"/>
      </w:pPr>
    </w:p>
    <w:p w14:paraId="5DB74315" w14:textId="34AEB2D7" w:rsidR="00382C40" w:rsidRDefault="008A7C6A">
      <w:pPr>
        <w:pBdr>
          <w:top w:val="nil"/>
          <w:left w:val="nil"/>
          <w:bottom w:val="nil"/>
          <w:right w:val="nil"/>
          <w:between w:val="nil"/>
        </w:pBdr>
        <w:jc w:val="center"/>
        <w:rPr>
          <w:b/>
          <w:color w:val="000000"/>
          <w:sz w:val="32"/>
          <w:szCs w:val="32"/>
        </w:rPr>
      </w:pPr>
      <w:r>
        <w:rPr>
          <w:b/>
          <w:color w:val="000000"/>
          <w:sz w:val="32"/>
          <w:szCs w:val="32"/>
        </w:rPr>
        <w:t>BC</w:t>
      </w:r>
      <w:r w:rsidR="009D5559">
        <w:rPr>
          <w:b/>
          <w:color w:val="000000"/>
          <w:sz w:val="32"/>
          <w:szCs w:val="32"/>
        </w:rPr>
        <w:t>SE</w:t>
      </w:r>
      <w:r>
        <w:rPr>
          <w:b/>
          <w:color w:val="000000"/>
          <w:sz w:val="32"/>
          <w:szCs w:val="32"/>
        </w:rPr>
        <w:t>2</w:t>
      </w:r>
      <w:r w:rsidR="009D5559">
        <w:rPr>
          <w:b/>
          <w:color w:val="000000"/>
          <w:sz w:val="32"/>
          <w:szCs w:val="32"/>
        </w:rPr>
        <w:t>361</w:t>
      </w:r>
      <w:r>
        <w:rPr>
          <w:b/>
          <w:color w:val="000000"/>
          <w:sz w:val="32"/>
          <w:szCs w:val="32"/>
        </w:rPr>
        <w:t>: DATA STRUCTURE</w:t>
      </w:r>
      <w:r w:rsidR="00076F8D">
        <w:rPr>
          <w:b/>
          <w:color w:val="000000"/>
          <w:sz w:val="32"/>
          <w:szCs w:val="32"/>
        </w:rPr>
        <w:t>S</w:t>
      </w:r>
      <w:r>
        <w:rPr>
          <w:b/>
          <w:color w:val="000000"/>
          <w:sz w:val="32"/>
          <w:szCs w:val="32"/>
        </w:rPr>
        <w:t xml:space="preserve"> </w:t>
      </w:r>
      <w:r w:rsidR="00326FDB">
        <w:rPr>
          <w:b/>
          <w:color w:val="000000"/>
          <w:sz w:val="32"/>
          <w:szCs w:val="32"/>
        </w:rPr>
        <w:t>&amp; ALGORITHM</w:t>
      </w:r>
      <w:r w:rsidR="009D5559">
        <w:rPr>
          <w:b/>
          <w:color w:val="000000"/>
          <w:sz w:val="32"/>
          <w:szCs w:val="32"/>
        </w:rPr>
        <w:t>S</w:t>
      </w:r>
    </w:p>
    <w:p w14:paraId="5A956B39" w14:textId="77777777" w:rsidR="00382C40" w:rsidRDefault="008A7C6A">
      <w:pPr>
        <w:pBdr>
          <w:top w:val="nil"/>
          <w:left w:val="nil"/>
          <w:bottom w:val="nil"/>
          <w:right w:val="nil"/>
          <w:between w:val="nil"/>
        </w:pBdr>
        <w:jc w:val="center"/>
        <w:rPr>
          <w:b/>
          <w:color w:val="000000"/>
          <w:sz w:val="28"/>
          <w:szCs w:val="28"/>
        </w:rPr>
      </w:pPr>
      <w:r>
        <w:rPr>
          <w:b/>
          <w:color w:val="000000"/>
          <w:sz w:val="32"/>
          <w:szCs w:val="32"/>
        </w:rPr>
        <w:t xml:space="preserve"> LAB MANUAL</w:t>
      </w:r>
    </w:p>
    <w:tbl>
      <w:tblPr>
        <w:tblStyle w:val="a"/>
        <w:tblW w:w="9200" w:type="dxa"/>
        <w:tblInd w:w="-25" w:type="dxa"/>
        <w:tblLayout w:type="fixed"/>
        <w:tblLook w:val="0000" w:firstRow="0" w:lastRow="0" w:firstColumn="0" w:lastColumn="0" w:noHBand="0" w:noVBand="0"/>
      </w:tblPr>
      <w:tblGrid>
        <w:gridCol w:w="2164"/>
        <w:gridCol w:w="11"/>
        <w:gridCol w:w="7025"/>
      </w:tblGrid>
      <w:tr w:rsidR="00382C40" w14:paraId="211337E1" w14:textId="77777777">
        <w:trPr>
          <w:trHeight w:val="152"/>
        </w:trPr>
        <w:tc>
          <w:tcPr>
            <w:tcW w:w="2175" w:type="dxa"/>
            <w:gridSpan w:val="2"/>
            <w:tcBorders>
              <w:top w:val="single" w:sz="4" w:space="0" w:color="000000"/>
              <w:left w:val="single" w:sz="4" w:space="0" w:color="000000"/>
              <w:bottom w:val="single" w:sz="4" w:space="0" w:color="000000"/>
            </w:tcBorders>
            <w:shd w:val="clear" w:color="auto" w:fill="auto"/>
            <w:vAlign w:val="bottom"/>
          </w:tcPr>
          <w:p w14:paraId="63A49CCE" w14:textId="1E29A953" w:rsidR="00382C40" w:rsidRDefault="008A7C6A">
            <w:pPr>
              <w:rPr>
                <w:b/>
                <w:sz w:val="28"/>
                <w:szCs w:val="28"/>
              </w:rPr>
            </w:pPr>
            <w:r>
              <w:rPr>
                <w:sz w:val="28"/>
                <w:szCs w:val="28"/>
              </w:rPr>
              <w:t>L  T P</w:t>
            </w:r>
            <w:r w:rsidR="009D5559">
              <w:rPr>
                <w:sz w:val="28"/>
                <w:szCs w:val="28"/>
              </w:rPr>
              <w:t xml:space="preserve"> C</w:t>
            </w:r>
            <w:r>
              <w:rPr>
                <w:sz w:val="28"/>
                <w:szCs w:val="28"/>
              </w:rPr>
              <w:t xml:space="preserve">                        </w:t>
            </w:r>
          </w:p>
        </w:tc>
        <w:tc>
          <w:tcPr>
            <w:tcW w:w="70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20741C" w14:textId="445A88AD" w:rsidR="00382C40" w:rsidRDefault="00D80B9B">
            <w:r>
              <w:rPr>
                <w:b/>
                <w:sz w:val="28"/>
                <w:szCs w:val="28"/>
              </w:rPr>
              <w:t>0</w:t>
            </w:r>
            <w:r w:rsidR="00326FDB">
              <w:rPr>
                <w:b/>
                <w:sz w:val="28"/>
                <w:szCs w:val="28"/>
              </w:rPr>
              <w:t xml:space="preserve"> 0 2 </w:t>
            </w:r>
            <w:r w:rsidR="00720A80">
              <w:rPr>
                <w:b/>
                <w:sz w:val="28"/>
                <w:szCs w:val="28"/>
              </w:rPr>
              <w:t>3</w:t>
            </w:r>
          </w:p>
        </w:tc>
      </w:tr>
      <w:tr w:rsidR="00382C40" w14:paraId="09D5691A" w14:textId="77777777">
        <w:trPr>
          <w:trHeight w:val="152"/>
        </w:trPr>
        <w:tc>
          <w:tcPr>
            <w:tcW w:w="2175" w:type="dxa"/>
            <w:gridSpan w:val="2"/>
            <w:tcBorders>
              <w:top w:val="single" w:sz="4" w:space="0" w:color="000000"/>
              <w:left w:val="single" w:sz="4" w:space="0" w:color="000000"/>
              <w:bottom w:val="single" w:sz="4" w:space="0" w:color="000000"/>
            </w:tcBorders>
            <w:shd w:val="clear" w:color="auto" w:fill="auto"/>
            <w:vAlign w:val="bottom"/>
          </w:tcPr>
          <w:p w14:paraId="7953872E" w14:textId="77777777" w:rsidR="00382C40" w:rsidRDefault="008A7C6A">
            <w:pPr>
              <w:rPr>
                <w:b/>
                <w:sz w:val="28"/>
                <w:szCs w:val="28"/>
              </w:rPr>
            </w:pPr>
            <w:r>
              <w:rPr>
                <w:sz w:val="28"/>
                <w:szCs w:val="28"/>
              </w:rPr>
              <w:t xml:space="preserve">Course Type                         </w:t>
            </w:r>
          </w:p>
        </w:tc>
        <w:tc>
          <w:tcPr>
            <w:tcW w:w="70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75E4C0" w14:textId="77777777" w:rsidR="00382C40" w:rsidRDefault="008A7C6A">
            <w:r>
              <w:rPr>
                <w:b/>
                <w:sz w:val="28"/>
                <w:szCs w:val="28"/>
              </w:rPr>
              <w:t>CORE</w:t>
            </w:r>
          </w:p>
        </w:tc>
      </w:tr>
      <w:tr w:rsidR="00382C40" w14:paraId="555F9929" w14:textId="77777777">
        <w:trPr>
          <w:trHeight w:val="152"/>
        </w:trPr>
        <w:tc>
          <w:tcPr>
            <w:tcW w:w="2175" w:type="dxa"/>
            <w:gridSpan w:val="2"/>
            <w:tcBorders>
              <w:top w:val="single" w:sz="4" w:space="0" w:color="000000"/>
              <w:left w:val="single" w:sz="4" w:space="0" w:color="000000"/>
              <w:bottom w:val="single" w:sz="4" w:space="0" w:color="000000"/>
            </w:tcBorders>
            <w:shd w:val="clear" w:color="auto" w:fill="auto"/>
            <w:vAlign w:val="bottom"/>
          </w:tcPr>
          <w:p w14:paraId="5B2DCBA2" w14:textId="77777777" w:rsidR="00382C40" w:rsidRDefault="008A7C6A">
            <w:pPr>
              <w:rPr>
                <w:b/>
                <w:sz w:val="28"/>
                <w:szCs w:val="28"/>
              </w:rPr>
            </w:pPr>
            <w:r>
              <w:rPr>
                <w:sz w:val="28"/>
                <w:szCs w:val="28"/>
              </w:rPr>
              <w:t xml:space="preserve">Semester Offered                  </w:t>
            </w:r>
          </w:p>
        </w:tc>
        <w:tc>
          <w:tcPr>
            <w:tcW w:w="7025" w:type="dxa"/>
            <w:tcBorders>
              <w:top w:val="single" w:sz="4" w:space="0" w:color="000000"/>
              <w:left w:val="single" w:sz="4" w:space="0" w:color="000000"/>
              <w:bottom w:val="single" w:sz="4" w:space="0" w:color="000000"/>
              <w:right w:val="single" w:sz="4" w:space="0" w:color="000000"/>
            </w:tcBorders>
            <w:shd w:val="clear" w:color="auto" w:fill="auto"/>
          </w:tcPr>
          <w:p w14:paraId="06E9E0BE" w14:textId="77777777" w:rsidR="00382C40" w:rsidRDefault="008A7C6A">
            <w:r>
              <w:rPr>
                <w:b/>
                <w:sz w:val="28"/>
                <w:szCs w:val="28"/>
              </w:rPr>
              <w:t>III</w:t>
            </w:r>
          </w:p>
        </w:tc>
      </w:tr>
      <w:tr w:rsidR="00382C40" w14:paraId="21AFEC5F" w14:textId="77777777">
        <w:trPr>
          <w:trHeight w:val="152"/>
        </w:trPr>
        <w:tc>
          <w:tcPr>
            <w:tcW w:w="2175" w:type="dxa"/>
            <w:gridSpan w:val="2"/>
            <w:tcBorders>
              <w:top w:val="single" w:sz="4" w:space="0" w:color="000000"/>
              <w:left w:val="single" w:sz="4" w:space="0" w:color="000000"/>
              <w:bottom w:val="single" w:sz="4" w:space="0" w:color="000000"/>
            </w:tcBorders>
            <w:shd w:val="clear" w:color="auto" w:fill="auto"/>
            <w:vAlign w:val="bottom"/>
          </w:tcPr>
          <w:p w14:paraId="4F83A651" w14:textId="77777777" w:rsidR="00382C40" w:rsidRDefault="008A7C6A">
            <w:pPr>
              <w:rPr>
                <w:b/>
                <w:sz w:val="28"/>
                <w:szCs w:val="28"/>
              </w:rPr>
            </w:pPr>
            <w:r>
              <w:rPr>
                <w:sz w:val="28"/>
                <w:szCs w:val="28"/>
              </w:rPr>
              <w:t xml:space="preserve">Academic Year                     </w:t>
            </w:r>
          </w:p>
        </w:tc>
        <w:tc>
          <w:tcPr>
            <w:tcW w:w="70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9044E6" w14:textId="249F372A" w:rsidR="00382C40" w:rsidRDefault="008A7C6A">
            <w:r>
              <w:rPr>
                <w:b/>
                <w:sz w:val="28"/>
                <w:szCs w:val="28"/>
              </w:rPr>
              <w:t xml:space="preserve"> 202</w:t>
            </w:r>
            <w:r w:rsidR="00326FDB">
              <w:rPr>
                <w:b/>
                <w:sz w:val="28"/>
                <w:szCs w:val="28"/>
              </w:rPr>
              <w:t>2</w:t>
            </w:r>
            <w:r>
              <w:rPr>
                <w:b/>
                <w:sz w:val="28"/>
                <w:szCs w:val="28"/>
              </w:rPr>
              <w:t>-202</w:t>
            </w:r>
            <w:r w:rsidR="00326FDB">
              <w:rPr>
                <w:b/>
                <w:sz w:val="28"/>
                <w:szCs w:val="28"/>
              </w:rPr>
              <w:t>3</w:t>
            </w:r>
          </w:p>
        </w:tc>
      </w:tr>
      <w:tr w:rsidR="00382C40" w14:paraId="63829AEC" w14:textId="77777777">
        <w:trPr>
          <w:trHeight w:val="152"/>
        </w:trPr>
        <w:tc>
          <w:tcPr>
            <w:tcW w:w="2175" w:type="dxa"/>
            <w:gridSpan w:val="2"/>
            <w:tcBorders>
              <w:top w:val="single" w:sz="4" w:space="0" w:color="000000"/>
              <w:left w:val="single" w:sz="4" w:space="0" w:color="000000"/>
              <w:bottom w:val="single" w:sz="4" w:space="0" w:color="000000"/>
            </w:tcBorders>
            <w:shd w:val="clear" w:color="auto" w:fill="auto"/>
            <w:vAlign w:val="bottom"/>
          </w:tcPr>
          <w:p w14:paraId="750BB08E" w14:textId="77777777" w:rsidR="00382C40" w:rsidRDefault="008A7C6A">
            <w:pPr>
              <w:rPr>
                <w:b/>
                <w:sz w:val="28"/>
                <w:szCs w:val="28"/>
              </w:rPr>
            </w:pPr>
            <w:r>
              <w:rPr>
                <w:sz w:val="28"/>
                <w:szCs w:val="28"/>
              </w:rPr>
              <w:t>Slot</w:t>
            </w:r>
          </w:p>
        </w:tc>
        <w:tc>
          <w:tcPr>
            <w:tcW w:w="70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8132B1" w14:textId="77777777" w:rsidR="00382C40" w:rsidRDefault="00382C40"/>
        </w:tc>
      </w:tr>
      <w:tr w:rsidR="00382C40" w14:paraId="32183BB9" w14:textId="77777777">
        <w:trPr>
          <w:trHeight w:val="152"/>
        </w:trPr>
        <w:tc>
          <w:tcPr>
            <w:tcW w:w="2175" w:type="dxa"/>
            <w:gridSpan w:val="2"/>
            <w:tcBorders>
              <w:top w:val="single" w:sz="4" w:space="0" w:color="000000"/>
              <w:left w:val="single" w:sz="4" w:space="0" w:color="000000"/>
              <w:bottom w:val="single" w:sz="4" w:space="0" w:color="000000"/>
            </w:tcBorders>
            <w:shd w:val="clear" w:color="auto" w:fill="auto"/>
            <w:vAlign w:val="bottom"/>
          </w:tcPr>
          <w:p w14:paraId="247E3BC8" w14:textId="77777777" w:rsidR="00382C40" w:rsidRDefault="008A7C6A">
            <w:pPr>
              <w:rPr>
                <w:b/>
                <w:sz w:val="28"/>
                <w:szCs w:val="28"/>
              </w:rPr>
            </w:pPr>
            <w:r>
              <w:rPr>
                <w:sz w:val="28"/>
                <w:szCs w:val="28"/>
              </w:rPr>
              <w:t xml:space="preserve">Class Room                          </w:t>
            </w:r>
          </w:p>
        </w:tc>
        <w:tc>
          <w:tcPr>
            <w:tcW w:w="70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C83EA7" w14:textId="77777777" w:rsidR="00382C40" w:rsidRDefault="00382C40"/>
        </w:tc>
      </w:tr>
      <w:tr w:rsidR="00382C40" w14:paraId="1AABE85D" w14:textId="77777777">
        <w:trPr>
          <w:trHeight w:val="152"/>
        </w:trPr>
        <w:tc>
          <w:tcPr>
            <w:tcW w:w="920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66B804BE" w14:textId="77777777" w:rsidR="00382C40" w:rsidRDefault="00382C40">
            <w:pPr>
              <w:rPr>
                <w:b/>
                <w:sz w:val="28"/>
                <w:szCs w:val="28"/>
              </w:rPr>
            </w:pPr>
          </w:p>
          <w:p w14:paraId="3C9AD360" w14:textId="77777777" w:rsidR="00382C40" w:rsidRDefault="008A7C6A">
            <w:r>
              <w:rPr>
                <w:b/>
                <w:sz w:val="28"/>
                <w:szCs w:val="28"/>
              </w:rPr>
              <w:t>Faculty Details:</w:t>
            </w:r>
          </w:p>
        </w:tc>
      </w:tr>
      <w:tr w:rsidR="00382C40" w14:paraId="35C012BF" w14:textId="77777777">
        <w:trPr>
          <w:trHeight w:val="152"/>
        </w:trPr>
        <w:tc>
          <w:tcPr>
            <w:tcW w:w="2164" w:type="dxa"/>
            <w:tcBorders>
              <w:top w:val="single" w:sz="4" w:space="0" w:color="000000"/>
              <w:left w:val="single" w:sz="4" w:space="0" w:color="000000"/>
              <w:bottom w:val="single" w:sz="4" w:space="0" w:color="000000"/>
            </w:tcBorders>
            <w:shd w:val="clear" w:color="auto" w:fill="auto"/>
            <w:vAlign w:val="bottom"/>
          </w:tcPr>
          <w:p w14:paraId="4FFDED22" w14:textId="77777777" w:rsidR="00382C40" w:rsidRDefault="008A7C6A">
            <w:pPr>
              <w:rPr>
                <w:b/>
                <w:sz w:val="28"/>
                <w:szCs w:val="28"/>
              </w:rPr>
            </w:pPr>
            <w:r>
              <w:rPr>
                <w:sz w:val="28"/>
                <w:szCs w:val="28"/>
              </w:rPr>
              <w:t xml:space="preserve">Name                                   </w:t>
            </w:r>
          </w:p>
        </w:tc>
        <w:tc>
          <w:tcPr>
            <w:tcW w:w="703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7F17C7" w14:textId="51F2E309" w:rsidR="00382C40" w:rsidRDefault="00326FDB">
            <w:r>
              <w:rPr>
                <w:b/>
                <w:sz w:val="28"/>
                <w:szCs w:val="28"/>
              </w:rPr>
              <w:t>Abdul Mazid</w:t>
            </w:r>
          </w:p>
        </w:tc>
      </w:tr>
      <w:tr w:rsidR="00382C40" w14:paraId="60BA7EB1" w14:textId="77777777">
        <w:trPr>
          <w:trHeight w:val="152"/>
        </w:trPr>
        <w:tc>
          <w:tcPr>
            <w:tcW w:w="2164" w:type="dxa"/>
            <w:tcBorders>
              <w:top w:val="single" w:sz="4" w:space="0" w:color="000000"/>
              <w:left w:val="single" w:sz="4" w:space="0" w:color="000000"/>
              <w:bottom w:val="single" w:sz="4" w:space="0" w:color="000000"/>
            </w:tcBorders>
            <w:shd w:val="clear" w:color="auto" w:fill="auto"/>
            <w:vAlign w:val="bottom"/>
          </w:tcPr>
          <w:p w14:paraId="249C00FB" w14:textId="77777777" w:rsidR="00382C40" w:rsidRDefault="008A7C6A">
            <w:r>
              <w:rPr>
                <w:sz w:val="28"/>
                <w:szCs w:val="28"/>
              </w:rPr>
              <w:t>Website link</w:t>
            </w:r>
          </w:p>
        </w:tc>
        <w:tc>
          <w:tcPr>
            <w:tcW w:w="703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DE5DA0" w14:textId="77777777" w:rsidR="00382C40" w:rsidRDefault="00382C40">
            <w:pPr>
              <w:tabs>
                <w:tab w:val="left" w:pos="0"/>
              </w:tabs>
              <w:spacing w:line="360" w:lineRule="auto"/>
            </w:pPr>
          </w:p>
        </w:tc>
      </w:tr>
      <w:tr w:rsidR="00382C40" w14:paraId="4399B295" w14:textId="77777777">
        <w:trPr>
          <w:trHeight w:val="152"/>
        </w:trPr>
        <w:tc>
          <w:tcPr>
            <w:tcW w:w="2164" w:type="dxa"/>
            <w:tcBorders>
              <w:top w:val="single" w:sz="4" w:space="0" w:color="000000"/>
              <w:left w:val="single" w:sz="4" w:space="0" w:color="000000"/>
              <w:bottom w:val="single" w:sz="4" w:space="0" w:color="000000"/>
            </w:tcBorders>
            <w:shd w:val="clear" w:color="auto" w:fill="auto"/>
            <w:vAlign w:val="bottom"/>
          </w:tcPr>
          <w:p w14:paraId="6D9B35A6" w14:textId="77777777" w:rsidR="00382C40" w:rsidRDefault="008A7C6A">
            <w:pPr>
              <w:rPr>
                <w:b/>
                <w:sz w:val="28"/>
                <w:szCs w:val="28"/>
              </w:rPr>
            </w:pPr>
            <w:r>
              <w:rPr>
                <w:sz w:val="28"/>
                <w:szCs w:val="28"/>
              </w:rPr>
              <w:t xml:space="preserve">Designation                         </w:t>
            </w:r>
          </w:p>
        </w:tc>
        <w:tc>
          <w:tcPr>
            <w:tcW w:w="703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6609FA" w14:textId="77777777" w:rsidR="00382C40" w:rsidRDefault="008A7C6A">
            <w:r>
              <w:rPr>
                <w:b/>
                <w:sz w:val="28"/>
                <w:szCs w:val="28"/>
              </w:rPr>
              <w:t>Assistant  Professor</w:t>
            </w:r>
          </w:p>
        </w:tc>
      </w:tr>
      <w:tr w:rsidR="00382C40" w14:paraId="52BB880F" w14:textId="77777777">
        <w:trPr>
          <w:trHeight w:val="152"/>
        </w:trPr>
        <w:tc>
          <w:tcPr>
            <w:tcW w:w="2164" w:type="dxa"/>
            <w:tcBorders>
              <w:top w:val="single" w:sz="4" w:space="0" w:color="000000"/>
              <w:left w:val="single" w:sz="4" w:space="0" w:color="000000"/>
              <w:bottom w:val="single" w:sz="4" w:space="0" w:color="000000"/>
            </w:tcBorders>
            <w:shd w:val="clear" w:color="auto" w:fill="auto"/>
            <w:vAlign w:val="bottom"/>
          </w:tcPr>
          <w:p w14:paraId="7A64D438" w14:textId="77777777" w:rsidR="00382C40" w:rsidRDefault="008A7C6A">
            <w:pPr>
              <w:rPr>
                <w:b/>
                <w:sz w:val="28"/>
                <w:szCs w:val="28"/>
              </w:rPr>
            </w:pPr>
            <w:r>
              <w:rPr>
                <w:sz w:val="28"/>
                <w:szCs w:val="28"/>
              </w:rPr>
              <w:t xml:space="preserve">School                                 </w:t>
            </w:r>
          </w:p>
        </w:tc>
        <w:tc>
          <w:tcPr>
            <w:tcW w:w="703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2E5D3C" w14:textId="77777777" w:rsidR="00382C40" w:rsidRDefault="008A7C6A">
            <w:r>
              <w:rPr>
                <w:b/>
                <w:sz w:val="28"/>
                <w:szCs w:val="28"/>
              </w:rPr>
              <w:t xml:space="preserve">School of Computing Science and Engineering </w:t>
            </w:r>
          </w:p>
        </w:tc>
      </w:tr>
      <w:tr w:rsidR="00382C40" w14:paraId="59E8F45A" w14:textId="77777777">
        <w:trPr>
          <w:trHeight w:val="152"/>
        </w:trPr>
        <w:tc>
          <w:tcPr>
            <w:tcW w:w="2164" w:type="dxa"/>
            <w:tcBorders>
              <w:top w:val="single" w:sz="4" w:space="0" w:color="000000"/>
              <w:left w:val="single" w:sz="4" w:space="0" w:color="000000"/>
              <w:bottom w:val="single" w:sz="4" w:space="0" w:color="000000"/>
            </w:tcBorders>
            <w:shd w:val="clear" w:color="auto" w:fill="auto"/>
            <w:vAlign w:val="bottom"/>
          </w:tcPr>
          <w:p w14:paraId="7F5F894D" w14:textId="77777777" w:rsidR="00382C40" w:rsidRDefault="008A7C6A">
            <w:pPr>
              <w:rPr>
                <w:b/>
                <w:sz w:val="28"/>
                <w:szCs w:val="28"/>
              </w:rPr>
            </w:pPr>
            <w:r>
              <w:rPr>
                <w:sz w:val="28"/>
                <w:szCs w:val="28"/>
              </w:rPr>
              <w:t xml:space="preserve">Cabin No                             </w:t>
            </w:r>
          </w:p>
        </w:tc>
        <w:tc>
          <w:tcPr>
            <w:tcW w:w="703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2357B8" w14:textId="77777777" w:rsidR="00382C40" w:rsidRDefault="00382C40"/>
        </w:tc>
      </w:tr>
      <w:tr w:rsidR="00382C40" w14:paraId="5C0F45B4" w14:textId="77777777">
        <w:trPr>
          <w:trHeight w:val="152"/>
        </w:trPr>
        <w:tc>
          <w:tcPr>
            <w:tcW w:w="2164" w:type="dxa"/>
            <w:tcBorders>
              <w:top w:val="single" w:sz="4" w:space="0" w:color="000000"/>
              <w:left w:val="single" w:sz="4" w:space="0" w:color="000000"/>
              <w:bottom w:val="single" w:sz="4" w:space="0" w:color="000000"/>
            </w:tcBorders>
            <w:shd w:val="clear" w:color="auto" w:fill="auto"/>
            <w:vAlign w:val="bottom"/>
          </w:tcPr>
          <w:p w14:paraId="58F2F79C" w14:textId="77777777" w:rsidR="00382C40" w:rsidRDefault="008A7C6A">
            <w:pPr>
              <w:rPr>
                <w:b/>
                <w:color w:val="FF0000"/>
                <w:sz w:val="28"/>
                <w:szCs w:val="28"/>
              </w:rPr>
            </w:pPr>
            <w:r>
              <w:rPr>
                <w:sz w:val="28"/>
                <w:szCs w:val="28"/>
              </w:rPr>
              <w:t xml:space="preserve">Intercom                              </w:t>
            </w:r>
          </w:p>
        </w:tc>
        <w:tc>
          <w:tcPr>
            <w:tcW w:w="703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12107B" w14:textId="77777777" w:rsidR="00382C40" w:rsidRDefault="008A7C6A">
            <w:r>
              <w:rPr>
                <w:b/>
                <w:color w:val="FF0000"/>
                <w:sz w:val="28"/>
                <w:szCs w:val="28"/>
              </w:rPr>
              <w:t>-------</w:t>
            </w:r>
          </w:p>
        </w:tc>
      </w:tr>
      <w:tr w:rsidR="00382C40" w14:paraId="0D612445" w14:textId="77777777">
        <w:trPr>
          <w:trHeight w:val="152"/>
        </w:trPr>
        <w:tc>
          <w:tcPr>
            <w:tcW w:w="2164" w:type="dxa"/>
            <w:tcBorders>
              <w:top w:val="single" w:sz="4" w:space="0" w:color="000000"/>
              <w:left w:val="single" w:sz="4" w:space="0" w:color="000000"/>
              <w:bottom w:val="single" w:sz="4" w:space="0" w:color="000000"/>
            </w:tcBorders>
            <w:shd w:val="clear" w:color="auto" w:fill="auto"/>
            <w:vAlign w:val="bottom"/>
          </w:tcPr>
          <w:p w14:paraId="50F1F084" w14:textId="77777777" w:rsidR="00382C40" w:rsidRDefault="008A7C6A">
            <w:pPr>
              <w:rPr>
                <w:b/>
                <w:sz w:val="28"/>
                <w:szCs w:val="28"/>
              </w:rPr>
            </w:pPr>
            <w:r>
              <w:rPr>
                <w:sz w:val="28"/>
                <w:szCs w:val="28"/>
              </w:rPr>
              <w:t xml:space="preserve">Open Hours                         </w:t>
            </w:r>
          </w:p>
        </w:tc>
        <w:tc>
          <w:tcPr>
            <w:tcW w:w="703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A4E7E5" w14:textId="77777777" w:rsidR="00382C40" w:rsidRDefault="00382C40"/>
        </w:tc>
      </w:tr>
      <w:tr w:rsidR="00382C40" w14:paraId="5BCADA2C" w14:textId="77777777">
        <w:trPr>
          <w:trHeight w:val="152"/>
        </w:trPr>
        <w:tc>
          <w:tcPr>
            <w:tcW w:w="2164" w:type="dxa"/>
            <w:tcBorders>
              <w:top w:val="single" w:sz="4" w:space="0" w:color="000000"/>
              <w:left w:val="single" w:sz="4" w:space="0" w:color="000000"/>
              <w:bottom w:val="single" w:sz="4" w:space="0" w:color="000000"/>
            </w:tcBorders>
            <w:shd w:val="clear" w:color="auto" w:fill="auto"/>
            <w:vAlign w:val="bottom"/>
          </w:tcPr>
          <w:p w14:paraId="62B92A14" w14:textId="77777777" w:rsidR="00382C40" w:rsidRDefault="00382C40">
            <w:pPr>
              <w:rPr>
                <w:sz w:val="28"/>
                <w:szCs w:val="28"/>
              </w:rPr>
            </w:pPr>
          </w:p>
        </w:tc>
        <w:tc>
          <w:tcPr>
            <w:tcW w:w="703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903840" w14:textId="77777777" w:rsidR="00382C40" w:rsidRDefault="00382C40">
            <w:pPr>
              <w:rPr>
                <w:b/>
                <w:sz w:val="28"/>
                <w:szCs w:val="28"/>
              </w:rPr>
            </w:pPr>
          </w:p>
        </w:tc>
      </w:tr>
    </w:tbl>
    <w:p w14:paraId="1020AB9F" w14:textId="77777777" w:rsidR="00382C40" w:rsidRDefault="00382C40">
      <w:pPr>
        <w:spacing w:before="33"/>
        <w:rPr>
          <w:sz w:val="44"/>
          <w:szCs w:val="44"/>
        </w:rPr>
      </w:pPr>
    </w:p>
    <w:p w14:paraId="506499E0" w14:textId="77777777" w:rsidR="00382C40" w:rsidRDefault="00382C40">
      <w:pPr>
        <w:spacing w:before="33"/>
        <w:rPr>
          <w:sz w:val="44"/>
          <w:szCs w:val="44"/>
        </w:rPr>
      </w:pPr>
    </w:p>
    <w:p w14:paraId="3E6FF92C" w14:textId="77777777" w:rsidR="00382C40" w:rsidRDefault="008A7C6A">
      <w:pPr>
        <w:spacing w:before="33"/>
        <w:sectPr w:rsidR="00382C40">
          <w:footerReference w:type="default" r:id="rId9"/>
          <w:pgSz w:w="11920" w:h="16840"/>
          <w:pgMar w:top="1380" w:right="820" w:bottom="280" w:left="1160" w:header="0" w:footer="768" w:gutter="0"/>
          <w:pgNumType w:start="1"/>
          <w:cols w:space="720"/>
        </w:sectPr>
      </w:pPr>
      <w:r>
        <w:rPr>
          <w:noProof/>
        </w:rPr>
        <mc:AlternateContent>
          <mc:Choice Requires="wpg">
            <w:drawing>
              <wp:anchor distT="0" distB="0" distL="0" distR="0" simplePos="0" relativeHeight="251659264" behindDoc="1" locked="0" layoutInCell="1" hidden="0" allowOverlap="1" wp14:anchorId="34BF158F" wp14:editId="21AADBE7">
                <wp:simplePos x="0" y="0"/>
                <wp:positionH relativeFrom="column">
                  <wp:posOffset>38100</wp:posOffset>
                </wp:positionH>
                <wp:positionV relativeFrom="paragraph">
                  <wp:posOffset>12700</wp:posOffset>
                </wp:positionV>
                <wp:extent cx="6238875" cy="12700"/>
                <wp:effectExtent l="0" t="0" r="0" b="0"/>
                <wp:wrapNone/>
                <wp:docPr id="3678" name="Group 3678"/>
                <wp:cNvGraphicFramePr/>
                <a:graphic xmlns:a="http://schemas.openxmlformats.org/drawingml/2006/main">
                  <a:graphicData uri="http://schemas.microsoft.com/office/word/2010/wordprocessingGroup">
                    <wpg:wgp>
                      <wpg:cNvGrpSpPr/>
                      <wpg:grpSpPr>
                        <a:xfrm>
                          <a:off x="0" y="0"/>
                          <a:ext cx="6238875" cy="12700"/>
                          <a:chOff x="2226563" y="3780000"/>
                          <a:chExt cx="6238875" cy="0"/>
                        </a:xfrm>
                      </wpg:grpSpPr>
                      <wpg:grpSp>
                        <wpg:cNvPr id="4" name="Group 4"/>
                        <wpg:cNvGrpSpPr/>
                        <wpg:grpSpPr>
                          <a:xfrm>
                            <a:off x="2226563" y="3780000"/>
                            <a:ext cx="6238875" cy="0"/>
                            <a:chOff x="1232" y="25"/>
                            <a:chExt cx="9825" cy="0"/>
                          </a:xfrm>
                        </wpg:grpSpPr>
                        <wps:wsp>
                          <wps:cNvPr id="5" name="Rectangle 5"/>
                          <wps:cNvSpPr/>
                          <wps:spPr>
                            <a:xfrm>
                              <a:off x="1232" y="25"/>
                              <a:ext cx="9825" cy="0"/>
                            </a:xfrm>
                            <a:prstGeom prst="rect">
                              <a:avLst/>
                            </a:prstGeom>
                            <a:noFill/>
                            <a:ln>
                              <a:noFill/>
                            </a:ln>
                          </wps:spPr>
                          <wps:txbx>
                            <w:txbxContent>
                              <w:p w14:paraId="1FEF7CFF" w14:textId="77777777" w:rsidR="00382C40" w:rsidRDefault="00382C40">
                                <w:pPr>
                                  <w:textDirection w:val="btLr"/>
                                </w:pPr>
                              </w:p>
                            </w:txbxContent>
                          </wps:txbx>
                          <wps:bodyPr spcFirstLastPara="1" wrap="square" lIns="91425" tIns="91425" rIns="91425" bIns="91425" anchor="ctr" anchorCtr="0">
                            <a:noAutofit/>
                          </wps:bodyPr>
                        </wps:wsp>
                        <wps:wsp>
                          <wps:cNvPr id="6" name="Freeform: Shape 6"/>
                          <wps:cNvSpPr/>
                          <wps:spPr>
                            <a:xfrm>
                              <a:off x="1232" y="25"/>
                              <a:ext cx="9825" cy="0"/>
                            </a:xfrm>
                            <a:custGeom>
                              <a:avLst/>
                              <a:gdLst/>
                              <a:ahLst/>
                              <a:cxnLst/>
                              <a:rect l="l" t="t" r="r" b="b"/>
                              <a:pathLst>
                                <a:path w="9825" h="120000" extrusionOk="0">
                                  <a:moveTo>
                                    <a:pt x="0" y="0"/>
                                  </a:moveTo>
                                  <a:lnTo>
                                    <a:pt x="9825" y="0"/>
                                  </a:lnTo>
                                </a:path>
                              </a:pathLst>
                            </a:custGeom>
                            <a:noFill/>
                            <a:ln w="195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34BF158F" id="Group 3678" o:spid="_x0000_s1030" style="position:absolute;margin-left:3pt;margin-top:1pt;width:491.25pt;height:1pt;z-index:-251657216;mso-wrap-distance-left:0;mso-wrap-distance-right:0" coordorigin="22265,37800" coordsize="62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">
                <v:group id="Group 4" o:spid="_x0000_s1031" style="position:absolute;left:22265;top:37800;width:62389;height:0" coordorigin="1232,25" coordsize="9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left:1232;top:25;width:98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FEF7CFF" w14:textId="77777777" w:rsidR="00382C40" w:rsidRDefault="00382C40">
                          <w:pPr>
                            <w:textDirection w:val="btLr"/>
                          </w:pPr>
                        </w:p>
                      </w:txbxContent>
                    </v:textbox>
                  </v:rect>
                  <v:shape id="Freeform: Shape 6" o:spid="_x0000_s1033" style="position:absolute;left:1232;top:25;width:9825;height:0;visibility:visible;mso-wrap-style:square;v-text-anchor:middle" coordsize="982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" path="m,l9825,e" filled="f" strokeweight=".54306mm">
                    <v:path arrowok="t" o:extrusionok="f"/>
                  </v:shape>
                </v:group>
              </v:group>
            </w:pict>
          </mc:Fallback>
        </mc:AlternateContent>
      </w:r>
    </w:p>
    <w:p w14:paraId="68B6DBCF" w14:textId="77777777" w:rsidR="00382C40" w:rsidRDefault="008A7C6A">
      <w:pPr>
        <w:spacing w:before="54" w:line="380" w:lineRule="auto"/>
        <w:ind w:left="3772" w:right="3629"/>
        <w:jc w:val="center"/>
        <w:rPr>
          <w:sz w:val="34"/>
          <w:szCs w:val="34"/>
        </w:rPr>
      </w:pPr>
      <w:r>
        <w:rPr>
          <w:noProof/>
        </w:rPr>
        <mc:AlternateContent>
          <mc:Choice Requires="wpg">
            <w:drawing>
              <wp:anchor distT="0" distB="0" distL="0" distR="0" simplePos="0" relativeHeight="251660288" behindDoc="1" locked="0" layoutInCell="1" hidden="0" allowOverlap="1" wp14:anchorId="32C2F54D" wp14:editId="7C495047">
                <wp:simplePos x="0" y="0"/>
                <wp:positionH relativeFrom="page">
                  <wp:posOffset>782320</wp:posOffset>
                </wp:positionH>
                <wp:positionV relativeFrom="page">
                  <wp:posOffset>1186179</wp:posOffset>
                </wp:positionV>
                <wp:extent cx="6238875" cy="12700"/>
                <wp:effectExtent l="0" t="0" r="0" b="0"/>
                <wp:wrapNone/>
                <wp:docPr id="3680" name="Group 3680"/>
                <wp:cNvGraphicFramePr/>
                <a:graphic xmlns:a="http://schemas.openxmlformats.org/drawingml/2006/main">
                  <a:graphicData uri="http://schemas.microsoft.com/office/word/2010/wordprocessingGroup">
                    <wpg:wgp>
                      <wpg:cNvGrpSpPr/>
                      <wpg:grpSpPr>
                        <a:xfrm>
                          <a:off x="0" y="0"/>
                          <a:ext cx="6238875" cy="12700"/>
                          <a:chOff x="2226563" y="3780000"/>
                          <a:chExt cx="6238875" cy="0"/>
                        </a:xfrm>
                      </wpg:grpSpPr>
                      <wpg:grpSp>
                        <wpg:cNvPr id="7" name="Group 7"/>
                        <wpg:cNvGrpSpPr/>
                        <wpg:grpSpPr>
                          <a:xfrm>
                            <a:off x="2226563" y="3780000"/>
                            <a:ext cx="6238875" cy="0"/>
                            <a:chOff x="1232" y="1868"/>
                            <a:chExt cx="9825" cy="0"/>
                          </a:xfrm>
                        </wpg:grpSpPr>
                        <wps:wsp>
                          <wps:cNvPr id="8" name="Rectangle 8"/>
                          <wps:cNvSpPr/>
                          <wps:spPr>
                            <a:xfrm>
                              <a:off x="1232" y="1868"/>
                              <a:ext cx="9825" cy="0"/>
                            </a:xfrm>
                            <a:prstGeom prst="rect">
                              <a:avLst/>
                            </a:prstGeom>
                            <a:noFill/>
                            <a:ln>
                              <a:noFill/>
                            </a:ln>
                          </wps:spPr>
                          <wps:txbx>
                            <w:txbxContent>
                              <w:p w14:paraId="73EE6507" w14:textId="77777777" w:rsidR="00382C40" w:rsidRDefault="00382C40">
                                <w:pPr>
                                  <w:textDirection w:val="btLr"/>
                                </w:pPr>
                              </w:p>
                            </w:txbxContent>
                          </wps:txbx>
                          <wps:bodyPr spcFirstLastPara="1" wrap="square" lIns="91425" tIns="91425" rIns="91425" bIns="91425" anchor="ctr" anchorCtr="0">
                            <a:noAutofit/>
                          </wps:bodyPr>
                        </wps:wsp>
                        <wps:wsp>
                          <wps:cNvPr id="9" name="Freeform: Shape 9"/>
                          <wps:cNvSpPr/>
                          <wps:spPr>
                            <a:xfrm>
                              <a:off x="1232" y="1868"/>
                              <a:ext cx="9825" cy="0"/>
                            </a:xfrm>
                            <a:custGeom>
                              <a:avLst/>
                              <a:gdLst/>
                              <a:ahLst/>
                              <a:cxnLst/>
                              <a:rect l="l" t="t" r="r" b="b"/>
                              <a:pathLst>
                                <a:path w="9825" h="120000" extrusionOk="0">
                                  <a:moveTo>
                                    <a:pt x="0" y="0"/>
                                  </a:moveTo>
                                  <a:lnTo>
                                    <a:pt x="9825" y="0"/>
                                  </a:lnTo>
                                </a:path>
                              </a:pathLst>
                            </a:custGeom>
                            <a:noFill/>
                            <a:ln w="195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32C2F54D" id="Group 3680" o:spid="_x0000_s1034" style="position:absolute;left:0;text-align:left;margin-left:61.6pt;margin-top:93.4pt;width:491.25pt;height:1pt;z-index:-251656192;mso-wrap-distance-left:0;mso-wrap-distance-right:0;mso-position-horizontal-relative:page;mso-position-vertical-relative:page" coordorigin="22265,37800" coordsize="62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">
                <v:group id="Group 7" o:spid="_x0000_s1035" style="position:absolute;left:22265;top:37800;width:62389;height:0" coordorigin="1232,1868" coordsize="9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6" style="position:absolute;left:1232;top:1868;width:98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3EE6507" w14:textId="77777777" w:rsidR="00382C40" w:rsidRDefault="00382C40">
                          <w:pPr>
                            <w:textDirection w:val="btLr"/>
                          </w:pPr>
                        </w:p>
                      </w:txbxContent>
                    </v:textbox>
                  </v:rect>
                  <v:shape id="Freeform: Shape 9" o:spid="_x0000_s1037" style="position:absolute;left:1232;top:1868;width:9825;height:0;visibility:visible;mso-wrap-style:square;v-text-anchor:middle" coordsize="982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" path="m,l9825,e" filled="f" strokeweight=".54306mm">
                    <v:path arrowok="t" o:extrusionok="f"/>
                  </v:shape>
                </v:group>
                <w10:wrap anchorx="page" anchory="page"/>
              </v:group>
            </w:pict>
          </mc:Fallback>
        </mc:AlternateContent>
      </w:r>
      <w:r>
        <w:rPr>
          <w:sz w:val="34"/>
          <w:szCs w:val="34"/>
        </w:rPr>
        <w:t>Table of Contents</w:t>
      </w:r>
    </w:p>
    <w:p w14:paraId="4A1B7156" w14:textId="77777777" w:rsidR="00382C40" w:rsidRDefault="00382C40">
      <w:pPr>
        <w:spacing w:line="100" w:lineRule="auto"/>
        <w:rPr>
          <w:sz w:val="10"/>
          <w:szCs w:val="10"/>
        </w:rPr>
      </w:pPr>
    </w:p>
    <w:p w14:paraId="19D7C19E" w14:textId="77777777" w:rsidR="00382C40" w:rsidRDefault="00382C40">
      <w:pPr>
        <w:spacing w:line="200" w:lineRule="auto"/>
      </w:pPr>
    </w:p>
    <w:p w14:paraId="052B87EB" w14:textId="77777777" w:rsidR="00382C40" w:rsidRDefault="00382C40">
      <w:pPr>
        <w:spacing w:line="200" w:lineRule="auto"/>
      </w:pPr>
    </w:p>
    <w:p w14:paraId="7209FAB7" w14:textId="77777777" w:rsidR="00382C40" w:rsidRDefault="00382C40">
      <w:pPr>
        <w:spacing w:line="200" w:lineRule="auto"/>
      </w:pPr>
    </w:p>
    <w:p w14:paraId="03E42F1A" w14:textId="77777777" w:rsidR="00382C40" w:rsidRDefault="00382C40">
      <w:pPr>
        <w:spacing w:before="29" w:line="260" w:lineRule="auto"/>
        <w:ind w:right="1182"/>
        <w:jc w:val="right"/>
        <w:rPr>
          <w:sz w:val="24"/>
          <w:szCs w:val="24"/>
        </w:rPr>
      </w:pPr>
    </w:p>
    <w:tbl>
      <w:tblPr>
        <w:tblStyle w:val="a0"/>
        <w:tblW w:w="8360" w:type="dxa"/>
        <w:tblInd w:w="100" w:type="dxa"/>
        <w:tblLayout w:type="fixed"/>
        <w:tblLook w:val="0000" w:firstRow="0" w:lastRow="0" w:firstColumn="0" w:lastColumn="0" w:noHBand="0" w:noVBand="0"/>
      </w:tblPr>
      <w:tblGrid>
        <w:gridCol w:w="310"/>
        <w:gridCol w:w="5912"/>
        <w:gridCol w:w="2138"/>
      </w:tblGrid>
      <w:tr w:rsidR="00382C40" w14:paraId="7786A6D3" w14:textId="77777777">
        <w:trPr>
          <w:trHeight w:val="774"/>
        </w:trPr>
        <w:tc>
          <w:tcPr>
            <w:tcW w:w="310" w:type="dxa"/>
            <w:tcBorders>
              <w:top w:val="nil"/>
              <w:left w:val="nil"/>
              <w:bottom w:val="nil"/>
              <w:right w:val="nil"/>
            </w:tcBorders>
          </w:tcPr>
          <w:p w14:paraId="63EFAC38" w14:textId="77777777" w:rsidR="00382C40" w:rsidRDefault="008A7C6A">
            <w:pPr>
              <w:spacing w:before="2"/>
              <w:ind w:left="40"/>
              <w:rPr>
                <w:sz w:val="24"/>
                <w:szCs w:val="24"/>
              </w:rPr>
            </w:pPr>
            <w:r>
              <w:rPr>
                <w:sz w:val="24"/>
                <w:szCs w:val="24"/>
              </w:rPr>
              <w:t>1.</w:t>
            </w:r>
          </w:p>
        </w:tc>
        <w:tc>
          <w:tcPr>
            <w:tcW w:w="5912" w:type="dxa"/>
            <w:tcBorders>
              <w:top w:val="nil"/>
              <w:left w:val="nil"/>
              <w:bottom w:val="nil"/>
              <w:right w:val="nil"/>
            </w:tcBorders>
          </w:tcPr>
          <w:p w14:paraId="7CAECDE3" w14:textId="77777777" w:rsidR="00382C40" w:rsidRDefault="008A7C6A">
            <w:pPr>
              <w:spacing w:before="2"/>
              <w:ind w:left="90"/>
              <w:rPr>
                <w:sz w:val="24"/>
                <w:szCs w:val="24"/>
              </w:rPr>
            </w:pPr>
            <w:r>
              <w:rPr>
                <w:sz w:val="24"/>
                <w:szCs w:val="24"/>
              </w:rPr>
              <w:t>Course details</w:t>
            </w:r>
          </w:p>
          <w:p w14:paraId="591D6CBB" w14:textId="77777777" w:rsidR="00382C40" w:rsidRDefault="00382C40">
            <w:pPr>
              <w:spacing w:before="7" w:line="120" w:lineRule="auto"/>
              <w:rPr>
                <w:sz w:val="13"/>
                <w:szCs w:val="13"/>
              </w:rPr>
            </w:pPr>
          </w:p>
          <w:p w14:paraId="58E13818" w14:textId="77777777" w:rsidR="00382C40" w:rsidRDefault="008A7C6A">
            <w:pPr>
              <w:ind w:left="90"/>
              <w:rPr>
                <w:sz w:val="24"/>
                <w:szCs w:val="24"/>
              </w:rPr>
            </w:pPr>
            <w:r>
              <w:rPr>
                <w:sz w:val="24"/>
                <w:szCs w:val="24"/>
              </w:rPr>
              <w:t>1.1.Courseobjective (s)</w:t>
            </w:r>
          </w:p>
        </w:tc>
        <w:tc>
          <w:tcPr>
            <w:tcW w:w="2138" w:type="dxa"/>
            <w:tcBorders>
              <w:top w:val="nil"/>
              <w:left w:val="nil"/>
              <w:bottom w:val="nil"/>
              <w:right w:val="nil"/>
            </w:tcBorders>
          </w:tcPr>
          <w:p w14:paraId="5331DBB7" w14:textId="77777777" w:rsidR="00382C40" w:rsidRDefault="00382C40">
            <w:pPr>
              <w:spacing w:line="200" w:lineRule="auto"/>
            </w:pPr>
          </w:p>
          <w:p w14:paraId="3AC6E402" w14:textId="77777777" w:rsidR="00382C40" w:rsidRDefault="00382C40">
            <w:pPr>
              <w:spacing w:before="15" w:line="200" w:lineRule="auto"/>
            </w:pPr>
          </w:p>
          <w:p w14:paraId="7B25E31C" w14:textId="77777777" w:rsidR="00382C40" w:rsidRDefault="00382C40">
            <w:pPr>
              <w:ind w:right="158"/>
              <w:jc w:val="right"/>
              <w:rPr>
                <w:sz w:val="24"/>
                <w:szCs w:val="24"/>
              </w:rPr>
            </w:pPr>
          </w:p>
        </w:tc>
      </w:tr>
      <w:tr w:rsidR="00382C40" w14:paraId="481E81F4" w14:textId="77777777">
        <w:trPr>
          <w:trHeight w:val="828"/>
        </w:trPr>
        <w:tc>
          <w:tcPr>
            <w:tcW w:w="310" w:type="dxa"/>
            <w:tcBorders>
              <w:top w:val="nil"/>
              <w:left w:val="nil"/>
              <w:bottom w:val="nil"/>
              <w:right w:val="nil"/>
            </w:tcBorders>
          </w:tcPr>
          <w:p w14:paraId="03BADE06" w14:textId="77777777" w:rsidR="00382C40" w:rsidRDefault="00382C40"/>
        </w:tc>
        <w:tc>
          <w:tcPr>
            <w:tcW w:w="5912" w:type="dxa"/>
            <w:tcBorders>
              <w:top w:val="nil"/>
              <w:left w:val="nil"/>
              <w:bottom w:val="nil"/>
              <w:right w:val="nil"/>
            </w:tcBorders>
          </w:tcPr>
          <w:p w14:paraId="32E438EA" w14:textId="77777777" w:rsidR="00382C40" w:rsidRDefault="008A7C6A">
            <w:pPr>
              <w:spacing w:before="56"/>
              <w:ind w:left="90"/>
              <w:rPr>
                <w:sz w:val="24"/>
                <w:szCs w:val="24"/>
              </w:rPr>
            </w:pPr>
            <w:r>
              <w:rPr>
                <w:sz w:val="24"/>
                <w:szCs w:val="24"/>
              </w:rPr>
              <w:t>1.2. Pre-requisites</w:t>
            </w:r>
          </w:p>
          <w:p w14:paraId="78682D57" w14:textId="77777777" w:rsidR="00382C40" w:rsidRDefault="00382C40">
            <w:pPr>
              <w:spacing w:before="7" w:line="120" w:lineRule="auto"/>
              <w:rPr>
                <w:sz w:val="13"/>
                <w:szCs w:val="13"/>
              </w:rPr>
            </w:pPr>
          </w:p>
          <w:p w14:paraId="4FA0559F" w14:textId="77777777" w:rsidR="00382C40" w:rsidRDefault="008A7C6A">
            <w:pPr>
              <w:ind w:left="90"/>
              <w:rPr>
                <w:sz w:val="24"/>
                <w:szCs w:val="24"/>
              </w:rPr>
            </w:pPr>
            <w:r>
              <w:rPr>
                <w:sz w:val="24"/>
                <w:szCs w:val="24"/>
              </w:rPr>
              <w:t>1.3.LearningOutcomes</w:t>
            </w:r>
          </w:p>
        </w:tc>
        <w:tc>
          <w:tcPr>
            <w:tcW w:w="2138" w:type="dxa"/>
            <w:tcBorders>
              <w:top w:val="nil"/>
              <w:left w:val="nil"/>
              <w:bottom w:val="nil"/>
              <w:right w:val="nil"/>
            </w:tcBorders>
          </w:tcPr>
          <w:p w14:paraId="550187B5" w14:textId="77777777" w:rsidR="00382C40" w:rsidRDefault="00382C40">
            <w:pPr>
              <w:spacing w:before="56"/>
              <w:ind w:right="98"/>
              <w:jc w:val="right"/>
              <w:rPr>
                <w:sz w:val="24"/>
                <w:szCs w:val="24"/>
              </w:rPr>
            </w:pPr>
          </w:p>
          <w:p w14:paraId="36C00784" w14:textId="77777777" w:rsidR="00382C40" w:rsidRDefault="00382C40">
            <w:pPr>
              <w:spacing w:before="7" w:line="120" w:lineRule="auto"/>
              <w:rPr>
                <w:sz w:val="13"/>
                <w:szCs w:val="13"/>
              </w:rPr>
            </w:pPr>
          </w:p>
          <w:p w14:paraId="7FED27D8" w14:textId="77777777" w:rsidR="00382C40" w:rsidRDefault="00382C40">
            <w:pPr>
              <w:ind w:right="158"/>
              <w:jc w:val="right"/>
              <w:rPr>
                <w:sz w:val="24"/>
                <w:szCs w:val="24"/>
              </w:rPr>
            </w:pPr>
          </w:p>
        </w:tc>
      </w:tr>
      <w:tr w:rsidR="00382C40" w14:paraId="5A4F36D3" w14:textId="77777777">
        <w:trPr>
          <w:trHeight w:val="829"/>
        </w:trPr>
        <w:tc>
          <w:tcPr>
            <w:tcW w:w="310" w:type="dxa"/>
            <w:tcBorders>
              <w:top w:val="nil"/>
              <w:left w:val="nil"/>
              <w:bottom w:val="nil"/>
              <w:right w:val="nil"/>
            </w:tcBorders>
          </w:tcPr>
          <w:p w14:paraId="556C4A7A" w14:textId="77777777" w:rsidR="00382C40" w:rsidRDefault="00382C40">
            <w:pPr>
              <w:spacing w:line="200" w:lineRule="auto"/>
            </w:pPr>
          </w:p>
          <w:p w14:paraId="3672062F" w14:textId="77777777" w:rsidR="00382C40" w:rsidRDefault="00382C40">
            <w:pPr>
              <w:spacing w:before="10" w:line="260" w:lineRule="auto"/>
              <w:rPr>
                <w:sz w:val="26"/>
                <w:szCs w:val="26"/>
              </w:rPr>
            </w:pPr>
          </w:p>
          <w:p w14:paraId="4F640713" w14:textId="77777777" w:rsidR="00382C40" w:rsidRDefault="008A7C6A">
            <w:pPr>
              <w:ind w:left="40"/>
              <w:rPr>
                <w:sz w:val="24"/>
                <w:szCs w:val="24"/>
              </w:rPr>
            </w:pPr>
            <w:r>
              <w:rPr>
                <w:sz w:val="24"/>
                <w:szCs w:val="24"/>
              </w:rPr>
              <w:t>2.</w:t>
            </w:r>
          </w:p>
        </w:tc>
        <w:tc>
          <w:tcPr>
            <w:tcW w:w="5912" w:type="dxa"/>
            <w:tcBorders>
              <w:top w:val="nil"/>
              <w:left w:val="nil"/>
              <w:bottom w:val="nil"/>
              <w:right w:val="nil"/>
            </w:tcBorders>
          </w:tcPr>
          <w:p w14:paraId="4B70411D" w14:textId="77777777" w:rsidR="00382C40" w:rsidRDefault="008A7C6A">
            <w:pPr>
              <w:spacing w:before="56"/>
              <w:ind w:left="90"/>
              <w:rPr>
                <w:sz w:val="24"/>
                <w:szCs w:val="24"/>
              </w:rPr>
            </w:pPr>
            <w:r>
              <w:rPr>
                <w:sz w:val="24"/>
                <w:szCs w:val="24"/>
              </w:rPr>
              <w:t xml:space="preserve">1.4.Syllabus </w:t>
            </w:r>
            <w:r>
              <w:rPr>
                <w:sz w:val="24"/>
                <w:szCs w:val="24"/>
              </w:rPr>
              <w:t>&amp;References</w:t>
            </w:r>
          </w:p>
          <w:p w14:paraId="2C7ECDE1" w14:textId="77777777" w:rsidR="00382C40" w:rsidRDefault="00382C40">
            <w:pPr>
              <w:spacing w:before="7" w:line="120" w:lineRule="auto"/>
              <w:rPr>
                <w:sz w:val="13"/>
                <w:szCs w:val="13"/>
              </w:rPr>
            </w:pPr>
          </w:p>
          <w:p w14:paraId="17ACEA23" w14:textId="77777777" w:rsidR="00382C40" w:rsidRDefault="008A7C6A">
            <w:pPr>
              <w:ind w:left="90"/>
              <w:rPr>
                <w:sz w:val="24"/>
                <w:szCs w:val="24"/>
              </w:rPr>
            </w:pPr>
            <w:r>
              <w:rPr>
                <w:sz w:val="24"/>
                <w:szCs w:val="24"/>
              </w:rPr>
              <w:t>List of Experiments</w:t>
            </w:r>
          </w:p>
        </w:tc>
        <w:tc>
          <w:tcPr>
            <w:tcW w:w="2138" w:type="dxa"/>
            <w:tcBorders>
              <w:top w:val="nil"/>
              <w:left w:val="nil"/>
              <w:bottom w:val="nil"/>
              <w:right w:val="nil"/>
            </w:tcBorders>
          </w:tcPr>
          <w:p w14:paraId="5F9EF96F" w14:textId="77777777" w:rsidR="00382C40" w:rsidRDefault="00382C40">
            <w:pPr>
              <w:spacing w:before="56"/>
              <w:ind w:right="98"/>
              <w:jc w:val="right"/>
              <w:rPr>
                <w:sz w:val="24"/>
                <w:szCs w:val="24"/>
              </w:rPr>
            </w:pPr>
          </w:p>
          <w:p w14:paraId="70D4046B" w14:textId="77777777" w:rsidR="00382C40" w:rsidRDefault="00382C40">
            <w:pPr>
              <w:spacing w:before="7" w:line="120" w:lineRule="auto"/>
              <w:rPr>
                <w:sz w:val="13"/>
                <w:szCs w:val="13"/>
              </w:rPr>
            </w:pPr>
          </w:p>
          <w:p w14:paraId="10BA68B2" w14:textId="77777777" w:rsidR="00382C40" w:rsidRDefault="00382C40">
            <w:pPr>
              <w:ind w:right="98"/>
              <w:jc w:val="right"/>
              <w:rPr>
                <w:sz w:val="24"/>
                <w:szCs w:val="24"/>
              </w:rPr>
            </w:pPr>
          </w:p>
        </w:tc>
      </w:tr>
      <w:tr w:rsidR="00382C40" w14:paraId="3DBF7469" w14:textId="77777777">
        <w:trPr>
          <w:trHeight w:val="414"/>
        </w:trPr>
        <w:tc>
          <w:tcPr>
            <w:tcW w:w="310" w:type="dxa"/>
            <w:tcBorders>
              <w:top w:val="nil"/>
              <w:left w:val="nil"/>
              <w:bottom w:val="nil"/>
              <w:right w:val="nil"/>
            </w:tcBorders>
          </w:tcPr>
          <w:p w14:paraId="2BF72567" w14:textId="77777777" w:rsidR="00382C40" w:rsidRDefault="008A7C6A">
            <w:pPr>
              <w:spacing w:before="56"/>
              <w:ind w:left="40"/>
              <w:rPr>
                <w:sz w:val="24"/>
                <w:szCs w:val="24"/>
              </w:rPr>
            </w:pPr>
            <w:r>
              <w:rPr>
                <w:sz w:val="24"/>
                <w:szCs w:val="24"/>
              </w:rPr>
              <w:t>3.</w:t>
            </w:r>
          </w:p>
        </w:tc>
        <w:tc>
          <w:tcPr>
            <w:tcW w:w="5912" w:type="dxa"/>
            <w:tcBorders>
              <w:top w:val="nil"/>
              <w:left w:val="nil"/>
              <w:bottom w:val="nil"/>
              <w:right w:val="nil"/>
            </w:tcBorders>
          </w:tcPr>
          <w:p w14:paraId="4362B7B6" w14:textId="77777777" w:rsidR="00382C40" w:rsidRDefault="008A7C6A">
            <w:pPr>
              <w:spacing w:before="56"/>
              <w:rPr>
                <w:sz w:val="24"/>
                <w:szCs w:val="24"/>
              </w:rPr>
            </w:pPr>
            <w:r>
              <w:rPr>
                <w:sz w:val="24"/>
                <w:szCs w:val="24"/>
              </w:rPr>
              <w:t xml:space="preserve"> Experimental Setup details for the course.</w:t>
            </w:r>
          </w:p>
        </w:tc>
        <w:tc>
          <w:tcPr>
            <w:tcW w:w="2138" w:type="dxa"/>
            <w:tcBorders>
              <w:top w:val="nil"/>
              <w:left w:val="nil"/>
              <w:bottom w:val="nil"/>
              <w:right w:val="nil"/>
            </w:tcBorders>
          </w:tcPr>
          <w:p w14:paraId="3D2E8C0C" w14:textId="77777777" w:rsidR="00382C40" w:rsidRDefault="00382C40"/>
        </w:tc>
      </w:tr>
      <w:tr w:rsidR="00382C40" w14:paraId="7B58334F" w14:textId="77777777">
        <w:trPr>
          <w:trHeight w:val="426"/>
        </w:trPr>
        <w:tc>
          <w:tcPr>
            <w:tcW w:w="310" w:type="dxa"/>
            <w:tcBorders>
              <w:top w:val="nil"/>
              <w:left w:val="nil"/>
              <w:bottom w:val="nil"/>
              <w:right w:val="nil"/>
            </w:tcBorders>
          </w:tcPr>
          <w:p w14:paraId="74E1C7FE" w14:textId="77777777" w:rsidR="00382C40" w:rsidRDefault="008A7C6A">
            <w:pPr>
              <w:spacing w:before="55"/>
              <w:ind w:left="40"/>
              <w:rPr>
                <w:sz w:val="24"/>
                <w:szCs w:val="24"/>
              </w:rPr>
            </w:pPr>
            <w:r>
              <w:rPr>
                <w:sz w:val="24"/>
                <w:szCs w:val="24"/>
              </w:rPr>
              <w:t>4.</w:t>
            </w:r>
          </w:p>
        </w:tc>
        <w:tc>
          <w:tcPr>
            <w:tcW w:w="5912" w:type="dxa"/>
            <w:tcBorders>
              <w:top w:val="nil"/>
              <w:left w:val="nil"/>
              <w:bottom w:val="nil"/>
              <w:right w:val="nil"/>
            </w:tcBorders>
          </w:tcPr>
          <w:p w14:paraId="14C2520A" w14:textId="77777777" w:rsidR="00382C40" w:rsidRDefault="008A7C6A">
            <w:pPr>
              <w:spacing w:before="55"/>
              <w:ind w:left="90"/>
              <w:rPr>
                <w:sz w:val="24"/>
                <w:szCs w:val="24"/>
              </w:rPr>
            </w:pPr>
            <w:r>
              <w:rPr>
                <w:sz w:val="24"/>
                <w:szCs w:val="24"/>
              </w:rPr>
              <w:t>Experiment details</w:t>
            </w:r>
          </w:p>
        </w:tc>
        <w:tc>
          <w:tcPr>
            <w:tcW w:w="2138" w:type="dxa"/>
            <w:tcBorders>
              <w:top w:val="nil"/>
              <w:left w:val="nil"/>
              <w:bottom w:val="nil"/>
              <w:right w:val="nil"/>
            </w:tcBorders>
          </w:tcPr>
          <w:p w14:paraId="7DD1F95C" w14:textId="77777777" w:rsidR="00382C40" w:rsidRDefault="00382C40">
            <w:pPr>
              <w:spacing w:before="55"/>
              <w:ind w:right="40"/>
              <w:jc w:val="right"/>
              <w:rPr>
                <w:sz w:val="24"/>
                <w:szCs w:val="24"/>
              </w:rPr>
            </w:pPr>
          </w:p>
        </w:tc>
      </w:tr>
    </w:tbl>
    <w:p w14:paraId="01B54554" w14:textId="77777777" w:rsidR="00382C40" w:rsidRDefault="00382C40">
      <w:pPr>
        <w:spacing w:before="5" w:line="120" w:lineRule="auto"/>
        <w:rPr>
          <w:sz w:val="13"/>
          <w:szCs w:val="13"/>
        </w:rPr>
      </w:pPr>
    </w:p>
    <w:p w14:paraId="22316316" w14:textId="77777777" w:rsidR="00382C40" w:rsidRDefault="008A7C6A">
      <w:pPr>
        <w:spacing w:before="29"/>
        <w:ind w:left="860"/>
        <w:rPr>
          <w:sz w:val="24"/>
          <w:szCs w:val="24"/>
        </w:rPr>
      </w:pPr>
      <w:r>
        <w:rPr>
          <w:sz w:val="24"/>
          <w:szCs w:val="24"/>
        </w:rPr>
        <w:t>4.1.1.   Implementation of Stack, Queue, Linked list Algorithms</w:t>
      </w:r>
    </w:p>
    <w:p w14:paraId="5BB305FB" w14:textId="77777777" w:rsidR="00382C40" w:rsidRDefault="00382C40">
      <w:pPr>
        <w:spacing w:before="17"/>
        <w:rPr>
          <w:sz w:val="24"/>
          <w:szCs w:val="24"/>
        </w:rPr>
      </w:pPr>
    </w:p>
    <w:p w14:paraId="7DF9477F" w14:textId="77777777" w:rsidR="00382C40" w:rsidRDefault="008A7C6A">
      <w:pPr>
        <w:ind w:left="860"/>
        <w:rPr>
          <w:sz w:val="24"/>
          <w:szCs w:val="24"/>
        </w:rPr>
      </w:pPr>
      <w:r>
        <w:rPr>
          <w:sz w:val="24"/>
          <w:szCs w:val="24"/>
        </w:rPr>
        <w:t>4.1.2.   Implementation of trees, Graphs Algorithm</w:t>
      </w:r>
    </w:p>
    <w:p w14:paraId="5F38C0C1" w14:textId="77777777" w:rsidR="00382C40" w:rsidRDefault="00382C40">
      <w:pPr>
        <w:spacing w:before="17"/>
        <w:rPr>
          <w:sz w:val="24"/>
          <w:szCs w:val="24"/>
        </w:rPr>
      </w:pPr>
    </w:p>
    <w:p w14:paraId="1F47A26D" w14:textId="77777777" w:rsidR="00382C40" w:rsidRDefault="008A7C6A">
      <w:pPr>
        <w:ind w:left="860"/>
        <w:rPr>
          <w:sz w:val="24"/>
          <w:szCs w:val="24"/>
        </w:rPr>
      </w:pPr>
      <w:r>
        <w:rPr>
          <w:sz w:val="24"/>
          <w:szCs w:val="24"/>
        </w:rPr>
        <w:t xml:space="preserve">4.1.3.   </w:t>
      </w:r>
      <w:r>
        <w:rPr>
          <w:sz w:val="24"/>
          <w:szCs w:val="24"/>
        </w:rPr>
        <w:t>Implementation of Searching Algorithm.</w:t>
      </w:r>
    </w:p>
    <w:p w14:paraId="1A2F022C" w14:textId="77777777" w:rsidR="00382C40" w:rsidRDefault="00382C40">
      <w:pPr>
        <w:spacing w:before="19"/>
        <w:rPr>
          <w:sz w:val="24"/>
          <w:szCs w:val="24"/>
        </w:rPr>
      </w:pPr>
    </w:p>
    <w:p w14:paraId="18730BE8" w14:textId="77777777" w:rsidR="00382C40" w:rsidRDefault="008A7C6A">
      <w:pPr>
        <w:ind w:left="860"/>
        <w:rPr>
          <w:sz w:val="24"/>
          <w:szCs w:val="24"/>
        </w:rPr>
      </w:pPr>
      <w:r>
        <w:rPr>
          <w:sz w:val="24"/>
          <w:szCs w:val="24"/>
        </w:rPr>
        <w:t>4.1.4.   Implementation of Sorting Algorithms.</w:t>
      </w:r>
    </w:p>
    <w:p w14:paraId="109C866C" w14:textId="77777777" w:rsidR="00382C40" w:rsidRDefault="00382C40">
      <w:pPr>
        <w:spacing w:before="17"/>
        <w:rPr>
          <w:sz w:val="24"/>
          <w:szCs w:val="24"/>
        </w:rPr>
      </w:pPr>
    </w:p>
    <w:p w14:paraId="5FDD871E" w14:textId="77777777" w:rsidR="00382C40" w:rsidRDefault="008A7C6A">
      <w:pPr>
        <w:ind w:left="140"/>
        <w:rPr>
          <w:sz w:val="24"/>
          <w:szCs w:val="24"/>
        </w:rPr>
      </w:pPr>
      <w:r>
        <w:rPr>
          <w:sz w:val="24"/>
          <w:szCs w:val="24"/>
        </w:rPr>
        <w:t>5.   Guidelines for continuous assessment</w:t>
      </w:r>
    </w:p>
    <w:p w14:paraId="50957858" w14:textId="77777777" w:rsidR="00382C40" w:rsidRDefault="00382C40">
      <w:pPr>
        <w:spacing w:before="19"/>
        <w:rPr>
          <w:sz w:val="24"/>
          <w:szCs w:val="24"/>
        </w:rPr>
      </w:pPr>
    </w:p>
    <w:p w14:paraId="113697C5" w14:textId="77777777" w:rsidR="00382C40" w:rsidRDefault="008A7C6A">
      <w:pPr>
        <w:ind w:left="500"/>
        <w:rPr>
          <w:sz w:val="24"/>
          <w:szCs w:val="24"/>
        </w:rPr>
      </w:pPr>
      <w:r>
        <w:rPr>
          <w:sz w:val="24"/>
          <w:szCs w:val="24"/>
        </w:rPr>
        <w:t>5.1. Format for continuous assessment</w:t>
      </w:r>
    </w:p>
    <w:p w14:paraId="76692533" w14:textId="77777777" w:rsidR="00382C40" w:rsidRDefault="00382C40">
      <w:pPr>
        <w:spacing w:before="17"/>
        <w:rPr>
          <w:sz w:val="24"/>
          <w:szCs w:val="24"/>
        </w:rPr>
      </w:pPr>
    </w:p>
    <w:p w14:paraId="3AC4FE0E" w14:textId="77777777" w:rsidR="00382C40" w:rsidRDefault="008A7C6A">
      <w:pPr>
        <w:ind w:left="500"/>
        <w:rPr>
          <w:sz w:val="24"/>
          <w:szCs w:val="24"/>
        </w:rPr>
      </w:pPr>
      <w:r>
        <w:rPr>
          <w:sz w:val="24"/>
          <w:szCs w:val="24"/>
        </w:rPr>
        <w:t>5.2. Format for internal end semester assessment</w:t>
      </w:r>
    </w:p>
    <w:p w14:paraId="3253218C" w14:textId="77777777" w:rsidR="00382C40" w:rsidRDefault="00382C40">
      <w:pPr>
        <w:spacing w:before="19"/>
        <w:rPr>
          <w:sz w:val="24"/>
          <w:szCs w:val="24"/>
        </w:rPr>
      </w:pPr>
    </w:p>
    <w:p w14:paraId="3A3AD61F" w14:textId="77777777" w:rsidR="00382C40" w:rsidRDefault="00382C40">
      <w:pPr>
        <w:spacing w:before="62" w:line="400" w:lineRule="auto"/>
        <w:ind w:left="460"/>
        <w:rPr>
          <w:b/>
          <w:sz w:val="36"/>
          <w:szCs w:val="36"/>
        </w:rPr>
      </w:pPr>
    </w:p>
    <w:p w14:paraId="7E352A11" w14:textId="77777777" w:rsidR="00382C40" w:rsidRDefault="00382C40">
      <w:pPr>
        <w:spacing w:before="62" w:line="400" w:lineRule="auto"/>
        <w:ind w:left="460"/>
        <w:rPr>
          <w:b/>
          <w:sz w:val="36"/>
          <w:szCs w:val="36"/>
        </w:rPr>
      </w:pPr>
    </w:p>
    <w:p w14:paraId="589BC0F7" w14:textId="77777777" w:rsidR="00382C40" w:rsidRDefault="00382C40">
      <w:pPr>
        <w:spacing w:before="62" w:line="400" w:lineRule="auto"/>
        <w:ind w:left="460"/>
        <w:rPr>
          <w:b/>
          <w:sz w:val="36"/>
          <w:szCs w:val="36"/>
        </w:rPr>
      </w:pPr>
    </w:p>
    <w:p w14:paraId="6A46A80F" w14:textId="77777777" w:rsidR="00382C40" w:rsidRDefault="00382C40">
      <w:pPr>
        <w:spacing w:before="62" w:line="400" w:lineRule="auto"/>
        <w:ind w:left="460"/>
        <w:rPr>
          <w:b/>
          <w:sz w:val="36"/>
          <w:szCs w:val="36"/>
        </w:rPr>
      </w:pPr>
    </w:p>
    <w:p w14:paraId="33AA299B" w14:textId="77777777" w:rsidR="00382C40" w:rsidRDefault="00382C40">
      <w:pPr>
        <w:spacing w:before="62" w:line="400" w:lineRule="auto"/>
        <w:ind w:left="460"/>
        <w:rPr>
          <w:b/>
          <w:sz w:val="36"/>
          <w:szCs w:val="36"/>
        </w:rPr>
      </w:pPr>
    </w:p>
    <w:p w14:paraId="220AF734" w14:textId="77777777" w:rsidR="00382C40" w:rsidRDefault="00382C40">
      <w:pPr>
        <w:spacing w:before="62" w:line="400" w:lineRule="auto"/>
        <w:ind w:left="460"/>
        <w:rPr>
          <w:b/>
          <w:sz w:val="36"/>
          <w:szCs w:val="36"/>
        </w:rPr>
      </w:pPr>
    </w:p>
    <w:p w14:paraId="19BA3BD7" w14:textId="77777777" w:rsidR="00382C40" w:rsidRDefault="00382C40">
      <w:pPr>
        <w:spacing w:before="62" w:line="400" w:lineRule="auto"/>
        <w:ind w:left="460"/>
        <w:rPr>
          <w:b/>
          <w:sz w:val="36"/>
          <w:szCs w:val="36"/>
        </w:rPr>
      </w:pPr>
    </w:p>
    <w:tbl>
      <w:tblPr>
        <w:tblW w:w="901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59"/>
        <w:gridCol w:w="5557"/>
        <w:gridCol w:w="363"/>
        <w:gridCol w:w="342"/>
        <w:gridCol w:w="330"/>
        <w:gridCol w:w="361"/>
      </w:tblGrid>
      <w:tr w:rsidR="002D1D30" w14:paraId="65A66269" w14:textId="77777777" w:rsidTr="002D1D30">
        <w:trPr>
          <w:trHeight w:val="605"/>
        </w:trPr>
        <w:tc>
          <w:tcPr>
            <w:tcW w:w="2059"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743F4" w14:textId="77777777" w:rsidR="002D1D30" w:rsidRDefault="002D1D30" w:rsidP="00E816B0">
            <w:pPr>
              <w:pStyle w:val="Body"/>
              <w:spacing w:after="0" w:line="240" w:lineRule="auto"/>
            </w:pPr>
            <w:r>
              <w:rPr>
                <w:rStyle w:val="None"/>
                <w:rFonts w:ascii="Times New Roman" w:hAnsi="Times New Roman"/>
                <w:sz w:val="24"/>
                <w:szCs w:val="24"/>
                <w:lang w:val="en-US"/>
              </w:rPr>
              <w:t>Name of The Course</w:t>
            </w:r>
          </w:p>
        </w:tc>
        <w:tc>
          <w:tcPr>
            <w:tcW w:w="5557"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66B770" w14:textId="0AD8542B" w:rsidR="002D1D30" w:rsidRDefault="002D1D30" w:rsidP="00E816B0">
            <w:pPr>
              <w:pStyle w:val="Body"/>
              <w:spacing w:after="0" w:line="240" w:lineRule="auto"/>
            </w:pPr>
            <w:r>
              <w:rPr>
                <w:rStyle w:val="None"/>
                <w:rFonts w:ascii="Times New Roman" w:hAnsi="Times New Roman"/>
                <w:sz w:val="24"/>
                <w:szCs w:val="24"/>
                <w:lang w:val="en-US"/>
              </w:rPr>
              <w:t>Data Structures and Algorithms Lab</w:t>
            </w:r>
          </w:p>
        </w:tc>
        <w:tc>
          <w:tcPr>
            <w:tcW w:w="363"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982EB0" w14:textId="77777777" w:rsidR="002D1D30" w:rsidRDefault="002D1D30" w:rsidP="00E816B0">
            <w:pPr>
              <w:pStyle w:val="Body"/>
              <w:spacing w:after="0" w:line="240" w:lineRule="auto"/>
            </w:pPr>
            <w:r>
              <w:rPr>
                <w:rStyle w:val="None"/>
                <w:rFonts w:ascii="Times New Roman" w:hAnsi="Times New Roman"/>
                <w:sz w:val="24"/>
                <w:szCs w:val="24"/>
                <w:lang w:val="en-US"/>
              </w:rPr>
              <w:t>L</w:t>
            </w:r>
          </w:p>
        </w:tc>
        <w:tc>
          <w:tcPr>
            <w:tcW w:w="342"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3D81A" w14:textId="77777777" w:rsidR="002D1D30" w:rsidRDefault="002D1D30" w:rsidP="00E816B0">
            <w:pPr>
              <w:pStyle w:val="Body"/>
              <w:spacing w:after="0" w:line="240" w:lineRule="auto"/>
              <w:jc w:val="center"/>
            </w:pPr>
            <w:r>
              <w:rPr>
                <w:rStyle w:val="None"/>
                <w:rFonts w:ascii="Times New Roman" w:hAnsi="Times New Roman"/>
                <w:sz w:val="24"/>
                <w:szCs w:val="24"/>
                <w:lang w:val="en-US"/>
              </w:rPr>
              <w:t>T</w:t>
            </w:r>
          </w:p>
        </w:tc>
        <w:tc>
          <w:tcPr>
            <w:tcW w:w="330"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61FD6" w14:textId="77777777" w:rsidR="002D1D30" w:rsidRDefault="002D1D30" w:rsidP="00E816B0">
            <w:pPr>
              <w:pStyle w:val="Body"/>
              <w:spacing w:after="0" w:line="240" w:lineRule="auto"/>
              <w:jc w:val="center"/>
            </w:pPr>
            <w:r>
              <w:rPr>
                <w:rStyle w:val="None"/>
                <w:rFonts w:ascii="Times New Roman" w:hAnsi="Times New Roman"/>
                <w:sz w:val="24"/>
                <w:szCs w:val="24"/>
                <w:lang w:val="en-US"/>
              </w:rPr>
              <w:t>P</w:t>
            </w:r>
          </w:p>
        </w:tc>
        <w:tc>
          <w:tcPr>
            <w:tcW w:w="361"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005AB" w14:textId="77777777" w:rsidR="002D1D30" w:rsidRDefault="002D1D30" w:rsidP="00E816B0">
            <w:pPr>
              <w:pStyle w:val="Body"/>
              <w:spacing w:after="0" w:line="240" w:lineRule="auto"/>
              <w:jc w:val="center"/>
            </w:pPr>
            <w:r>
              <w:rPr>
                <w:rStyle w:val="None"/>
                <w:rFonts w:ascii="Times New Roman" w:hAnsi="Times New Roman"/>
                <w:sz w:val="24"/>
                <w:szCs w:val="24"/>
                <w:lang w:val="en-US"/>
              </w:rPr>
              <w:t>C</w:t>
            </w:r>
          </w:p>
        </w:tc>
      </w:tr>
      <w:tr w:rsidR="002D1D30" w14:paraId="2C2CFAB9" w14:textId="77777777" w:rsidTr="002D1D30">
        <w:trPr>
          <w:trHeight w:val="300"/>
        </w:trPr>
        <w:tc>
          <w:tcPr>
            <w:tcW w:w="2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A4890" w14:textId="77777777" w:rsidR="002D1D30" w:rsidRDefault="002D1D30" w:rsidP="00E816B0">
            <w:pPr>
              <w:pStyle w:val="Body"/>
              <w:spacing w:after="0" w:line="138" w:lineRule="atLeast"/>
            </w:pPr>
            <w:r>
              <w:rPr>
                <w:rStyle w:val="None"/>
                <w:rFonts w:ascii="Times New Roman" w:hAnsi="Times New Roman"/>
                <w:sz w:val="24"/>
                <w:szCs w:val="24"/>
                <w:lang w:val="en-US"/>
              </w:rPr>
              <w:t>Course Code</w:t>
            </w:r>
          </w:p>
        </w:tc>
        <w:tc>
          <w:tcPr>
            <w:tcW w:w="5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E7DCC" w14:textId="77777777" w:rsidR="002D1D30" w:rsidRDefault="002D1D30" w:rsidP="00E816B0">
            <w:pPr>
              <w:pStyle w:val="Body"/>
              <w:spacing w:after="0" w:line="138" w:lineRule="atLeast"/>
            </w:pPr>
            <w:r>
              <w:rPr>
                <w:rStyle w:val="None"/>
                <w:rFonts w:ascii="Times New Roman" w:hAnsi="Times New Roman"/>
                <w:sz w:val="24"/>
                <w:szCs w:val="24"/>
                <w:lang w:val="en-US"/>
              </w:rPr>
              <w:t>BCSE2361</w:t>
            </w:r>
          </w:p>
        </w:tc>
        <w:tc>
          <w:tcPr>
            <w:tcW w:w="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CF1E0" w14:textId="4E2E9D52" w:rsidR="002D1D30" w:rsidRDefault="00316D78" w:rsidP="00E816B0">
            <w:pPr>
              <w:pStyle w:val="Body"/>
              <w:spacing w:after="0" w:line="138" w:lineRule="atLeast"/>
              <w:jc w:val="center"/>
            </w:pPr>
            <w:r>
              <w:rPr>
                <w:rStyle w:val="None"/>
                <w:rFonts w:ascii="Times New Roman" w:hAnsi="Times New Roman"/>
                <w:sz w:val="24"/>
                <w:szCs w:val="24"/>
                <w:lang w:val="en-US"/>
              </w:rPr>
              <w:t>0</w:t>
            </w:r>
          </w:p>
        </w:tc>
        <w:tc>
          <w:tcPr>
            <w:tcW w:w="3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7CE1C" w14:textId="77777777" w:rsidR="002D1D30" w:rsidRDefault="002D1D30" w:rsidP="00E816B0">
            <w:pPr>
              <w:pStyle w:val="Body"/>
              <w:spacing w:after="0" w:line="138" w:lineRule="atLeast"/>
              <w:jc w:val="center"/>
            </w:pPr>
            <w:r>
              <w:rPr>
                <w:rStyle w:val="None"/>
                <w:rFonts w:ascii="Times New Roman" w:hAnsi="Times New Roman"/>
                <w:sz w:val="24"/>
                <w:szCs w:val="24"/>
                <w:lang w:val="en-US"/>
              </w:rPr>
              <w:t>0</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AB056" w14:textId="77777777" w:rsidR="002D1D30" w:rsidRDefault="002D1D30" w:rsidP="00E816B0">
            <w:pPr>
              <w:pStyle w:val="Body"/>
              <w:spacing w:after="0" w:line="138" w:lineRule="atLeast"/>
              <w:jc w:val="center"/>
            </w:pPr>
            <w:r>
              <w:rPr>
                <w:rStyle w:val="None"/>
                <w:rFonts w:ascii="Times New Roman" w:hAnsi="Times New Roman"/>
                <w:sz w:val="24"/>
                <w:szCs w:val="24"/>
                <w:lang w:val="en-US"/>
              </w:rPr>
              <w:t>2</w:t>
            </w:r>
          </w:p>
        </w:tc>
        <w:tc>
          <w:tcPr>
            <w:tcW w:w="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B9482" w14:textId="77777777" w:rsidR="002D1D30" w:rsidRDefault="002D1D30" w:rsidP="00E816B0">
            <w:pPr>
              <w:pStyle w:val="Body"/>
              <w:spacing w:after="0" w:line="138" w:lineRule="atLeast"/>
              <w:jc w:val="center"/>
            </w:pPr>
            <w:r>
              <w:rPr>
                <w:rStyle w:val="None"/>
                <w:rFonts w:ascii="Times New Roman" w:hAnsi="Times New Roman"/>
                <w:sz w:val="24"/>
                <w:szCs w:val="24"/>
                <w:lang w:val="en-US"/>
              </w:rPr>
              <w:t>3</w:t>
            </w:r>
          </w:p>
        </w:tc>
      </w:tr>
      <w:tr w:rsidR="002D1D30" w14:paraId="2BEC1ED0" w14:textId="77777777" w:rsidTr="00E816B0">
        <w:trPr>
          <w:trHeight w:val="300"/>
        </w:trPr>
        <w:tc>
          <w:tcPr>
            <w:tcW w:w="2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B4739" w14:textId="77777777" w:rsidR="002D1D30" w:rsidRDefault="002D1D30" w:rsidP="00E816B0">
            <w:pPr>
              <w:pStyle w:val="Body"/>
              <w:spacing w:after="0" w:line="20" w:lineRule="atLeast"/>
            </w:pPr>
            <w:r>
              <w:rPr>
                <w:rStyle w:val="None"/>
                <w:rFonts w:ascii="Times New Roman" w:hAnsi="Times New Roman"/>
                <w:sz w:val="24"/>
                <w:szCs w:val="24"/>
                <w:lang w:val="en-US"/>
              </w:rPr>
              <w:t>Version No</w:t>
            </w:r>
          </w:p>
        </w:tc>
        <w:tc>
          <w:tcPr>
            <w:tcW w:w="695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84280" w14:textId="77777777" w:rsidR="002D1D30" w:rsidRDefault="002D1D30" w:rsidP="00E816B0"/>
        </w:tc>
      </w:tr>
      <w:tr w:rsidR="002D1D30" w14:paraId="7A994C59" w14:textId="77777777" w:rsidTr="00E816B0">
        <w:trPr>
          <w:trHeight w:val="300"/>
        </w:trPr>
        <w:tc>
          <w:tcPr>
            <w:tcW w:w="2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6E423" w14:textId="77777777" w:rsidR="002D1D30" w:rsidRDefault="002D1D30" w:rsidP="00E816B0">
            <w:pPr>
              <w:pStyle w:val="Body"/>
              <w:spacing w:after="0" w:line="138" w:lineRule="atLeast"/>
            </w:pPr>
            <w:r>
              <w:rPr>
                <w:rStyle w:val="None"/>
                <w:rFonts w:ascii="Times New Roman" w:hAnsi="Times New Roman"/>
                <w:sz w:val="24"/>
                <w:szCs w:val="24"/>
                <w:lang w:val="en-US"/>
              </w:rPr>
              <w:t>Prerequisite</w:t>
            </w:r>
          </w:p>
        </w:tc>
        <w:tc>
          <w:tcPr>
            <w:tcW w:w="695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ACCA3" w14:textId="77777777" w:rsidR="002D1D30" w:rsidRDefault="002D1D30" w:rsidP="00E816B0"/>
        </w:tc>
      </w:tr>
      <w:tr w:rsidR="002D1D30" w14:paraId="75C90D4E" w14:textId="77777777" w:rsidTr="00E816B0">
        <w:trPr>
          <w:trHeight w:val="300"/>
        </w:trPr>
        <w:tc>
          <w:tcPr>
            <w:tcW w:w="20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2E8F1" w14:textId="77777777" w:rsidR="002D1D30" w:rsidRDefault="002D1D30" w:rsidP="00E816B0">
            <w:pPr>
              <w:pStyle w:val="Body"/>
              <w:spacing w:after="0" w:line="138" w:lineRule="atLeast"/>
            </w:pPr>
            <w:r>
              <w:rPr>
                <w:rStyle w:val="None"/>
                <w:rFonts w:ascii="Times New Roman" w:hAnsi="Times New Roman"/>
                <w:sz w:val="24"/>
                <w:szCs w:val="24"/>
                <w:lang w:val="en-US"/>
              </w:rPr>
              <w:t>Co requisite</w:t>
            </w:r>
          </w:p>
        </w:tc>
        <w:tc>
          <w:tcPr>
            <w:tcW w:w="695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F5411" w14:textId="77777777" w:rsidR="002D1D30" w:rsidRDefault="002D1D30" w:rsidP="00E816B0"/>
        </w:tc>
      </w:tr>
      <w:tr w:rsidR="002D1D30" w14:paraId="193030D6" w14:textId="77777777" w:rsidTr="00E816B0">
        <w:trPr>
          <w:trHeight w:val="305"/>
        </w:trPr>
        <w:tc>
          <w:tcPr>
            <w:tcW w:w="2059" w:type="dxa"/>
            <w:tcBorders>
              <w:top w:val="single" w:sz="4" w:space="0" w:color="000000"/>
              <w:left w:val="single" w:sz="4" w:space="0" w:color="000000"/>
              <w:bottom w:val="single" w:sz="8" w:space="0" w:color="4F81BD"/>
              <w:right w:val="single" w:sz="4" w:space="0" w:color="000000"/>
            </w:tcBorders>
            <w:shd w:val="clear" w:color="auto" w:fill="auto"/>
            <w:tcMar>
              <w:top w:w="80" w:type="dxa"/>
              <w:left w:w="80" w:type="dxa"/>
              <w:bottom w:w="80" w:type="dxa"/>
              <w:right w:w="80" w:type="dxa"/>
            </w:tcMar>
          </w:tcPr>
          <w:p w14:paraId="3D10505D" w14:textId="77777777" w:rsidR="002D1D30" w:rsidRDefault="002D1D30" w:rsidP="00E816B0">
            <w:pPr>
              <w:pStyle w:val="Body"/>
              <w:spacing w:after="0" w:line="138" w:lineRule="atLeast"/>
            </w:pPr>
            <w:r>
              <w:rPr>
                <w:rStyle w:val="None"/>
                <w:rFonts w:ascii="Times New Roman" w:hAnsi="Times New Roman"/>
                <w:sz w:val="24"/>
                <w:szCs w:val="24"/>
                <w:lang w:val="en-US"/>
              </w:rPr>
              <w:t>Anti- requisite</w:t>
            </w:r>
          </w:p>
        </w:tc>
        <w:tc>
          <w:tcPr>
            <w:tcW w:w="6953" w:type="dxa"/>
            <w:gridSpan w:val="5"/>
            <w:tcBorders>
              <w:top w:val="single" w:sz="4" w:space="0" w:color="000000"/>
              <w:left w:val="single" w:sz="4" w:space="0" w:color="000000"/>
              <w:bottom w:val="single" w:sz="8" w:space="0" w:color="4F81BD"/>
              <w:right w:val="single" w:sz="4" w:space="0" w:color="000000"/>
            </w:tcBorders>
            <w:shd w:val="clear" w:color="auto" w:fill="auto"/>
            <w:tcMar>
              <w:top w:w="80" w:type="dxa"/>
              <w:left w:w="80" w:type="dxa"/>
              <w:bottom w:w="80" w:type="dxa"/>
              <w:right w:w="80" w:type="dxa"/>
            </w:tcMar>
          </w:tcPr>
          <w:p w14:paraId="35E7D056" w14:textId="77777777" w:rsidR="002D1D30" w:rsidRDefault="002D1D30" w:rsidP="00E816B0"/>
        </w:tc>
      </w:tr>
    </w:tbl>
    <w:p w14:paraId="68CE410E" w14:textId="77777777" w:rsidR="002D1D30" w:rsidRDefault="002D1D30" w:rsidP="002D1D30">
      <w:pPr>
        <w:pStyle w:val="Body"/>
        <w:spacing w:line="240" w:lineRule="auto"/>
      </w:pPr>
    </w:p>
    <w:p w14:paraId="020985BC" w14:textId="77777777" w:rsidR="002D1D30" w:rsidRDefault="002D1D30" w:rsidP="002D1D30">
      <w:pPr>
        <w:pStyle w:val="Body"/>
        <w:spacing w:after="0" w:line="240" w:lineRule="auto"/>
        <w:jc w:val="both"/>
        <w:rPr>
          <w:rStyle w:val="None"/>
          <w:rFonts w:ascii="Times New Roman" w:hAnsi="Times New Roman"/>
          <w:sz w:val="24"/>
          <w:szCs w:val="24"/>
        </w:rPr>
      </w:pPr>
      <w:r>
        <w:rPr>
          <w:rStyle w:val="None"/>
          <w:rFonts w:ascii="Times New Roman" w:hAnsi="Times New Roman"/>
          <w:sz w:val="24"/>
          <w:szCs w:val="24"/>
          <w:lang w:val="fr-FR"/>
        </w:rPr>
        <w:t>Course Objectives</w:t>
      </w:r>
      <w:r>
        <w:rPr>
          <w:rStyle w:val="None"/>
          <w:rFonts w:ascii="Times New Roman" w:hAnsi="Times New Roman"/>
          <w:sz w:val="24"/>
          <w:szCs w:val="24"/>
          <w:lang w:val="en-US"/>
        </w:rPr>
        <w:t>: </w:t>
      </w:r>
    </w:p>
    <w:p w14:paraId="425C35B8" w14:textId="77777777" w:rsidR="002D1D30" w:rsidRDefault="002D1D30" w:rsidP="002D1D30">
      <w:pPr>
        <w:pStyle w:val="Body"/>
        <w:spacing w:after="0" w:line="240" w:lineRule="auto"/>
        <w:ind w:left="720"/>
        <w:jc w:val="both"/>
        <w:rPr>
          <w:rStyle w:val="None"/>
          <w:rFonts w:ascii="Times New Roman" w:hAnsi="Times New Roman"/>
          <w:lang w:val="en-US"/>
        </w:rPr>
      </w:pPr>
    </w:p>
    <w:p w14:paraId="6685A511" w14:textId="77777777" w:rsidR="002D1D30" w:rsidRDefault="002D1D30">
      <w:pPr>
        <w:pStyle w:val="Body"/>
        <w:numPr>
          <w:ilvl w:val="0"/>
          <w:numId w:val="46"/>
        </w:numPr>
        <w:spacing w:after="0" w:line="240" w:lineRule="auto"/>
        <w:jc w:val="both"/>
        <w:rPr>
          <w:rFonts w:ascii="Times New Roman" w:hAnsi="Times New Roman"/>
          <w:lang w:val="en-US"/>
        </w:rPr>
      </w:pPr>
      <w:r>
        <w:rPr>
          <w:rStyle w:val="None"/>
          <w:rFonts w:ascii="Times New Roman" w:hAnsi="Times New Roman"/>
          <w:lang w:val="en-US"/>
        </w:rPr>
        <w:t>Introduce the fundamentals and abstract concepts of Data Structures.</w:t>
      </w:r>
    </w:p>
    <w:p w14:paraId="301A6A1F" w14:textId="77777777" w:rsidR="002D1D30" w:rsidRDefault="002D1D30">
      <w:pPr>
        <w:pStyle w:val="Body"/>
        <w:numPr>
          <w:ilvl w:val="0"/>
          <w:numId w:val="46"/>
        </w:numPr>
        <w:spacing w:after="0" w:line="240" w:lineRule="auto"/>
        <w:jc w:val="both"/>
        <w:rPr>
          <w:rFonts w:ascii="Times New Roman" w:hAnsi="Times New Roman"/>
          <w:lang w:val="en-US"/>
        </w:rPr>
      </w:pPr>
      <w:r>
        <w:rPr>
          <w:rStyle w:val="None"/>
          <w:rFonts w:ascii="Times New Roman" w:hAnsi="Times New Roman"/>
          <w:lang w:val="en-US"/>
        </w:rPr>
        <w:t>Introduce searching, sorting techniques</w:t>
      </w:r>
    </w:p>
    <w:p w14:paraId="00660527" w14:textId="77777777" w:rsidR="002D1D30" w:rsidRDefault="002D1D30">
      <w:pPr>
        <w:pStyle w:val="Body"/>
        <w:numPr>
          <w:ilvl w:val="0"/>
          <w:numId w:val="46"/>
        </w:numPr>
        <w:spacing w:after="0" w:line="240" w:lineRule="auto"/>
        <w:jc w:val="both"/>
        <w:rPr>
          <w:rFonts w:ascii="Times New Roman" w:hAnsi="Times New Roman"/>
          <w:lang w:val="en-US"/>
        </w:rPr>
      </w:pPr>
      <w:r>
        <w:rPr>
          <w:rStyle w:val="None"/>
          <w:rFonts w:ascii="Times New Roman" w:hAnsi="Times New Roman"/>
          <w:lang w:val="en-US"/>
        </w:rPr>
        <w:t>Learn how concepts of data structures are useful in problem solving.</w:t>
      </w:r>
    </w:p>
    <w:p w14:paraId="64E04D22" w14:textId="77777777" w:rsidR="002D1D30" w:rsidRDefault="002D1D30" w:rsidP="002D1D30">
      <w:pPr>
        <w:pStyle w:val="Body"/>
        <w:jc w:val="both"/>
        <w:rPr>
          <w:rStyle w:val="None"/>
          <w:rFonts w:ascii="Times New Roman" w:hAnsi="Times New Roman"/>
          <w:sz w:val="24"/>
          <w:szCs w:val="24"/>
        </w:rPr>
      </w:pPr>
    </w:p>
    <w:p w14:paraId="0BFBF263" w14:textId="77777777" w:rsidR="002D1D30" w:rsidRDefault="002D1D30" w:rsidP="002D1D30">
      <w:pPr>
        <w:pStyle w:val="Body"/>
        <w:spacing w:after="0" w:line="240" w:lineRule="auto"/>
        <w:jc w:val="both"/>
        <w:rPr>
          <w:rStyle w:val="None"/>
          <w:rFonts w:ascii="Times New Roman" w:hAnsi="Times New Roman"/>
          <w:sz w:val="24"/>
          <w:szCs w:val="24"/>
        </w:rPr>
      </w:pPr>
      <w:r>
        <w:rPr>
          <w:rStyle w:val="None"/>
          <w:rFonts w:ascii="Times New Roman" w:hAnsi="Times New Roman"/>
          <w:sz w:val="24"/>
          <w:szCs w:val="24"/>
          <w:lang w:val="en-US"/>
        </w:rPr>
        <w:t>Course Outcomes: </w:t>
      </w:r>
    </w:p>
    <w:p w14:paraId="5B8E8A71" w14:textId="77777777" w:rsidR="002D1D30" w:rsidRDefault="002D1D30" w:rsidP="002D1D30">
      <w:pPr>
        <w:pStyle w:val="Body"/>
        <w:jc w:val="both"/>
        <w:rPr>
          <w:rStyle w:val="None"/>
          <w:rFonts w:ascii="Times New Roman" w:hAnsi="Times New Roman"/>
          <w:sz w:val="24"/>
          <w:szCs w:val="24"/>
        </w:rPr>
      </w:pPr>
      <w:r>
        <w:rPr>
          <w:rStyle w:val="None"/>
          <w:rFonts w:ascii="Times New Roman" w:hAnsi="Times New Roman"/>
          <w:sz w:val="24"/>
          <w:szCs w:val="24"/>
          <w:lang w:val="en-US"/>
        </w:rPr>
        <w:t>Upon successful completion of this course, students will be able to</w:t>
      </w:r>
    </w:p>
    <w:tbl>
      <w:tblPr>
        <w:tblW w:w="900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10"/>
        <w:gridCol w:w="8291"/>
      </w:tblGrid>
      <w:tr w:rsidR="002D1D30" w14:paraId="50CCF30E" w14:textId="77777777" w:rsidTr="00E816B0">
        <w:trPr>
          <w:trHeight w:val="305"/>
        </w:trPr>
        <w:tc>
          <w:tcPr>
            <w:tcW w:w="710"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20006" w14:textId="77777777" w:rsidR="002D1D30" w:rsidRDefault="002D1D30" w:rsidP="00E816B0">
            <w:pPr>
              <w:pStyle w:val="Body"/>
              <w:spacing w:after="0" w:line="240" w:lineRule="auto"/>
            </w:pPr>
            <w:r>
              <w:rPr>
                <w:rStyle w:val="None"/>
                <w:rFonts w:ascii="Times New Roman" w:hAnsi="Times New Roman"/>
                <w:sz w:val="24"/>
                <w:szCs w:val="24"/>
                <w:lang w:val="en-US"/>
              </w:rPr>
              <w:t>CO1</w:t>
            </w:r>
          </w:p>
        </w:tc>
        <w:tc>
          <w:tcPr>
            <w:tcW w:w="8291" w:type="dxa"/>
            <w:tcBorders>
              <w:top w:val="single" w:sz="8" w:space="0" w:color="4F81BD"/>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79A07" w14:textId="77777777" w:rsidR="002D1D30" w:rsidRDefault="002D1D30" w:rsidP="00E816B0">
            <w:pPr>
              <w:pStyle w:val="Body"/>
              <w:spacing w:line="240" w:lineRule="auto"/>
              <w:jc w:val="both"/>
            </w:pPr>
            <w:r>
              <w:rPr>
                <w:rStyle w:val="None"/>
                <w:rFonts w:ascii="Times New Roman" w:hAnsi="Times New Roman"/>
                <w:sz w:val="24"/>
                <w:szCs w:val="24"/>
                <w:lang w:val="en-US"/>
              </w:rPr>
              <w:t>Understand the comparison and use of Recursion and Loops</w:t>
            </w:r>
          </w:p>
        </w:tc>
      </w:tr>
      <w:tr w:rsidR="002D1D30" w14:paraId="6865F796" w14:textId="77777777" w:rsidTr="00E816B0">
        <w:trPr>
          <w:trHeight w:val="30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54B4E" w14:textId="77777777" w:rsidR="002D1D30" w:rsidRDefault="002D1D30" w:rsidP="00E816B0">
            <w:pPr>
              <w:pStyle w:val="Body"/>
              <w:spacing w:after="0" w:line="240" w:lineRule="auto"/>
            </w:pPr>
            <w:r>
              <w:rPr>
                <w:rStyle w:val="None"/>
                <w:rFonts w:ascii="Times New Roman" w:hAnsi="Times New Roman"/>
                <w:sz w:val="24"/>
                <w:szCs w:val="24"/>
                <w:lang w:val="en-US"/>
              </w:rPr>
              <w:t>CO2</w:t>
            </w:r>
          </w:p>
        </w:tc>
        <w:tc>
          <w:tcPr>
            <w:tcW w:w="8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6ECC4" w14:textId="77777777" w:rsidR="002D1D30" w:rsidRDefault="002D1D30" w:rsidP="00E816B0">
            <w:pPr>
              <w:pStyle w:val="Body"/>
              <w:spacing w:line="240" w:lineRule="auto"/>
              <w:jc w:val="both"/>
            </w:pPr>
            <w:r>
              <w:rPr>
                <w:rStyle w:val="None"/>
                <w:rFonts w:ascii="Times New Roman" w:hAnsi="Times New Roman"/>
                <w:sz w:val="24"/>
                <w:szCs w:val="24"/>
                <w:lang w:val="en-US"/>
              </w:rPr>
              <w:t>Understand the application of linear data structure(s) to solve various problems</w:t>
            </w:r>
          </w:p>
        </w:tc>
      </w:tr>
      <w:tr w:rsidR="002D1D30" w14:paraId="73CF43B5" w14:textId="77777777" w:rsidTr="00E816B0">
        <w:trPr>
          <w:trHeight w:val="30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83446" w14:textId="77777777" w:rsidR="002D1D30" w:rsidRDefault="002D1D30" w:rsidP="00E816B0">
            <w:pPr>
              <w:pStyle w:val="Body"/>
              <w:spacing w:after="0" w:line="240" w:lineRule="auto"/>
            </w:pPr>
            <w:r>
              <w:rPr>
                <w:rStyle w:val="None"/>
                <w:rFonts w:ascii="Times New Roman" w:hAnsi="Times New Roman"/>
                <w:sz w:val="24"/>
                <w:szCs w:val="24"/>
                <w:lang w:val="en-US"/>
              </w:rPr>
              <w:t>CO3</w:t>
            </w:r>
          </w:p>
        </w:tc>
        <w:tc>
          <w:tcPr>
            <w:tcW w:w="8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A21CB" w14:textId="77777777" w:rsidR="002D1D30" w:rsidRDefault="002D1D30" w:rsidP="00E816B0">
            <w:pPr>
              <w:pStyle w:val="Body"/>
              <w:spacing w:line="240" w:lineRule="auto"/>
              <w:jc w:val="both"/>
            </w:pPr>
            <w:r>
              <w:rPr>
                <w:rStyle w:val="None"/>
                <w:rFonts w:ascii="Times New Roman" w:hAnsi="Times New Roman"/>
                <w:sz w:val="24"/>
                <w:szCs w:val="24"/>
                <w:lang w:val="en-US"/>
              </w:rPr>
              <w:t>Understand the application of non linear data structure(s) to solve various problems</w:t>
            </w:r>
          </w:p>
        </w:tc>
      </w:tr>
      <w:tr w:rsidR="002D1D30" w14:paraId="205C4B85" w14:textId="77777777" w:rsidTr="00E816B0">
        <w:trPr>
          <w:trHeight w:val="60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56439" w14:textId="77777777" w:rsidR="002D1D30" w:rsidRDefault="002D1D30" w:rsidP="00E816B0">
            <w:pPr>
              <w:pStyle w:val="Body"/>
              <w:spacing w:after="0" w:line="240" w:lineRule="auto"/>
            </w:pPr>
            <w:r>
              <w:rPr>
                <w:rStyle w:val="None"/>
                <w:rFonts w:ascii="Times New Roman" w:hAnsi="Times New Roman"/>
                <w:sz w:val="24"/>
                <w:szCs w:val="24"/>
                <w:lang w:val="en-US"/>
              </w:rPr>
              <w:t>CO4</w:t>
            </w:r>
          </w:p>
        </w:tc>
        <w:tc>
          <w:tcPr>
            <w:tcW w:w="8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2C715" w14:textId="77777777" w:rsidR="002D1D30" w:rsidRDefault="002D1D30" w:rsidP="00E816B0">
            <w:pPr>
              <w:pStyle w:val="Body"/>
              <w:spacing w:line="240" w:lineRule="auto"/>
              <w:jc w:val="both"/>
            </w:pPr>
            <w:r>
              <w:rPr>
                <w:rStyle w:val="None"/>
                <w:rFonts w:ascii="Times New Roman" w:hAnsi="Times New Roman"/>
                <w:sz w:val="24"/>
                <w:szCs w:val="24"/>
                <w:lang w:val="en-US"/>
              </w:rPr>
              <w:t>Understand the shortest path algorithms involving complicated data structures like Graphs.</w:t>
            </w:r>
          </w:p>
        </w:tc>
      </w:tr>
      <w:tr w:rsidR="002D1D30" w14:paraId="413CD2C8" w14:textId="77777777" w:rsidTr="00E816B0">
        <w:trPr>
          <w:trHeight w:val="60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9ED75" w14:textId="77777777" w:rsidR="002D1D30" w:rsidRDefault="002D1D30" w:rsidP="00E816B0">
            <w:pPr>
              <w:pStyle w:val="Body"/>
              <w:spacing w:after="0" w:line="240" w:lineRule="auto"/>
            </w:pPr>
            <w:r>
              <w:rPr>
                <w:rStyle w:val="None"/>
                <w:rFonts w:ascii="Times New Roman" w:hAnsi="Times New Roman"/>
                <w:sz w:val="24"/>
                <w:szCs w:val="24"/>
                <w:lang w:val="en-US"/>
              </w:rPr>
              <w:t>CO5</w:t>
            </w:r>
          </w:p>
        </w:tc>
        <w:tc>
          <w:tcPr>
            <w:tcW w:w="8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76790" w14:textId="77777777" w:rsidR="002D1D30" w:rsidRDefault="002D1D30" w:rsidP="00E816B0">
            <w:pPr>
              <w:pStyle w:val="Body"/>
              <w:spacing w:line="240" w:lineRule="auto"/>
              <w:jc w:val="both"/>
            </w:pPr>
            <w:r>
              <w:rPr>
                <w:rStyle w:val="None"/>
                <w:rFonts w:ascii="Times New Roman" w:hAnsi="Times New Roman"/>
                <w:sz w:val="24"/>
                <w:szCs w:val="24"/>
                <w:lang w:val="en-US"/>
              </w:rPr>
              <w:t>Become expert in calculating and comparing complexities of various searching and sorting algorithms.</w:t>
            </w:r>
          </w:p>
        </w:tc>
      </w:tr>
      <w:tr w:rsidR="002D1D30" w14:paraId="5CD25020" w14:textId="77777777" w:rsidTr="00E816B0">
        <w:trPr>
          <w:trHeight w:val="305"/>
        </w:trPr>
        <w:tc>
          <w:tcPr>
            <w:tcW w:w="710" w:type="dxa"/>
            <w:tcBorders>
              <w:top w:val="single" w:sz="4" w:space="0" w:color="000000"/>
              <w:left w:val="single" w:sz="4" w:space="0" w:color="000000"/>
              <w:bottom w:val="single" w:sz="8" w:space="0" w:color="4F81BD"/>
              <w:right w:val="single" w:sz="4" w:space="0" w:color="000000"/>
            </w:tcBorders>
            <w:shd w:val="clear" w:color="auto" w:fill="auto"/>
            <w:tcMar>
              <w:top w:w="80" w:type="dxa"/>
              <w:left w:w="80" w:type="dxa"/>
              <w:bottom w:w="80" w:type="dxa"/>
              <w:right w:w="80" w:type="dxa"/>
            </w:tcMar>
          </w:tcPr>
          <w:p w14:paraId="556F29D5" w14:textId="77777777" w:rsidR="002D1D30" w:rsidRDefault="002D1D30" w:rsidP="00E816B0">
            <w:pPr>
              <w:pStyle w:val="Body"/>
              <w:spacing w:after="0" w:line="240" w:lineRule="auto"/>
            </w:pPr>
            <w:r>
              <w:rPr>
                <w:rStyle w:val="None"/>
                <w:rFonts w:ascii="Times New Roman" w:hAnsi="Times New Roman"/>
                <w:sz w:val="24"/>
                <w:szCs w:val="24"/>
                <w:lang w:val="en-US"/>
              </w:rPr>
              <w:t>CO6</w:t>
            </w:r>
          </w:p>
        </w:tc>
        <w:tc>
          <w:tcPr>
            <w:tcW w:w="8291" w:type="dxa"/>
            <w:tcBorders>
              <w:top w:val="single" w:sz="4" w:space="0" w:color="000000"/>
              <w:left w:val="single" w:sz="4" w:space="0" w:color="000000"/>
              <w:bottom w:val="single" w:sz="8" w:space="0" w:color="4F81BD"/>
              <w:right w:val="single" w:sz="4" w:space="0" w:color="000000"/>
            </w:tcBorders>
            <w:shd w:val="clear" w:color="auto" w:fill="auto"/>
            <w:tcMar>
              <w:top w:w="80" w:type="dxa"/>
              <w:left w:w="80" w:type="dxa"/>
              <w:bottom w:w="80" w:type="dxa"/>
              <w:right w:w="80" w:type="dxa"/>
            </w:tcMar>
          </w:tcPr>
          <w:p w14:paraId="24A4AECA" w14:textId="77777777" w:rsidR="002D1D30" w:rsidRDefault="002D1D30" w:rsidP="00E816B0">
            <w:pPr>
              <w:pStyle w:val="Body"/>
              <w:spacing w:line="240" w:lineRule="auto"/>
              <w:jc w:val="both"/>
            </w:pPr>
            <w:r>
              <w:rPr>
                <w:rStyle w:val="None"/>
                <w:rFonts w:ascii="Times New Roman" w:hAnsi="Times New Roman"/>
                <w:sz w:val="24"/>
                <w:szCs w:val="24"/>
                <w:lang w:val="en-US"/>
              </w:rPr>
              <w:t>Gain understanding of latest trends and research areas in the course</w:t>
            </w:r>
            <w:r>
              <w:rPr>
                <w:rStyle w:val="None"/>
                <w:rFonts w:ascii="Times New Roman" w:hAnsi="Times New Roman"/>
                <w:sz w:val="24"/>
                <w:szCs w:val="24"/>
                <w:lang w:val="en-US"/>
              </w:rPr>
              <w:tab/>
            </w:r>
          </w:p>
        </w:tc>
      </w:tr>
    </w:tbl>
    <w:p w14:paraId="30464B9C" w14:textId="77777777" w:rsidR="002D1D30" w:rsidRDefault="002D1D30" w:rsidP="002D1D30">
      <w:pPr>
        <w:pStyle w:val="Body"/>
        <w:spacing w:after="0" w:line="240" w:lineRule="auto"/>
        <w:jc w:val="both"/>
        <w:rPr>
          <w:rStyle w:val="None"/>
          <w:rFonts w:ascii="Times New Roman" w:hAnsi="Times New Roman"/>
          <w:b/>
          <w:bCs/>
          <w:sz w:val="24"/>
          <w:szCs w:val="24"/>
          <w:lang w:val="de-DE"/>
        </w:rPr>
      </w:pPr>
    </w:p>
    <w:p w14:paraId="13CF6775" w14:textId="77777777" w:rsidR="002D1D30" w:rsidRDefault="002D1D30" w:rsidP="002D1D30">
      <w:pPr>
        <w:pStyle w:val="Body"/>
        <w:spacing w:after="0" w:line="240" w:lineRule="auto"/>
        <w:jc w:val="both"/>
        <w:rPr>
          <w:rStyle w:val="None"/>
          <w:rFonts w:ascii="Times New Roman" w:hAnsi="Times New Roman"/>
          <w:sz w:val="24"/>
          <w:szCs w:val="24"/>
        </w:rPr>
      </w:pPr>
      <w:r>
        <w:rPr>
          <w:rStyle w:val="None"/>
          <w:rFonts w:ascii="Times New Roman" w:hAnsi="Times New Roman"/>
          <w:sz w:val="24"/>
          <w:szCs w:val="24"/>
          <w:lang w:val="de-DE"/>
        </w:rPr>
        <w:t>Text Books</w:t>
      </w:r>
    </w:p>
    <w:p w14:paraId="16C0A76F" w14:textId="77777777" w:rsidR="002D1D30" w:rsidRDefault="002D1D30">
      <w:pPr>
        <w:pStyle w:val="Body"/>
        <w:numPr>
          <w:ilvl w:val="0"/>
          <w:numId w:val="48"/>
        </w:numPr>
        <w:spacing w:line="240" w:lineRule="auto"/>
        <w:rPr>
          <w:rFonts w:ascii="Times New Roman" w:hAnsi="Times New Roman"/>
          <w:sz w:val="24"/>
          <w:szCs w:val="24"/>
          <w:lang w:val="en-US"/>
        </w:rPr>
      </w:pPr>
      <w:r>
        <w:rPr>
          <w:rStyle w:val="None"/>
          <w:rFonts w:ascii="Times New Roman" w:hAnsi="Times New Roman"/>
          <w:sz w:val="24"/>
          <w:szCs w:val="24"/>
          <w:lang w:val="en-US"/>
        </w:rPr>
        <w:t>Horowitz and Sahani, “Fundamentals of Data Structures”, Galgotia Publication</w:t>
      </w:r>
    </w:p>
    <w:p w14:paraId="77E3FC14" w14:textId="77777777" w:rsidR="002D1D30" w:rsidRDefault="002D1D30" w:rsidP="002D1D30">
      <w:pPr>
        <w:pStyle w:val="Body"/>
        <w:spacing w:after="0" w:line="240" w:lineRule="auto"/>
        <w:jc w:val="both"/>
        <w:rPr>
          <w:rStyle w:val="None"/>
          <w:rFonts w:ascii="Times New Roman" w:hAnsi="Times New Roman"/>
          <w:sz w:val="24"/>
          <w:szCs w:val="24"/>
        </w:rPr>
      </w:pPr>
      <w:r>
        <w:rPr>
          <w:rStyle w:val="None"/>
          <w:rFonts w:ascii="Times New Roman" w:hAnsi="Times New Roman"/>
          <w:sz w:val="24"/>
          <w:szCs w:val="24"/>
          <w:lang w:val="en-US"/>
        </w:rPr>
        <w:t>Reference Books</w:t>
      </w:r>
    </w:p>
    <w:p w14:paraId="004A724C" w14:textId="77777777" w:rsidR="002D1D30" w:rsidRDefault="002D1D30">
      <w:pPr>
        <w:pStyle w:val="Body"/>
        <w:numPr>
          <w:ilvl w:val="0"/>
          <w:numId w:val="50"/>
        </w:numPr>
        <w:spacing w:after="0" w:line="240" w:lineRule="auto"/>
        <w:jc w:val="both"/>
        <w:rPr>
          <w:rFonts w:ascii="Times New Roman" w:hAnsi="Times New Roman"/>
          <w:sz w:val="24"/>
          <w:szCs w:val="24"/>
          <w:lang w:val="de-DE"/>
        </w:rPr>
      </w:pPr>
      <w:r>
        <w:rPr>
          <w:rStyle w:val="None"/>
          <w:rFonts w:ascii="Times New Roman" w:hAnsi="Times New Roman"/>
          <w:sz w:val="24"/>
          <w:szCs w:val="24"/>
          <w:lang w:val="de-DE"/>
        </w:rPr>
        <w:t>Aaron M. Tenenbaum, Yedidyah Langsam and Moshe J. Augenstein</w:t>
      </w:r>
      <w:r>
        <w:rPr>
          <w:rStyle w:val="None"/>
          <w:rFonts w:ascii="Times New Roman" w:hAnsi="Times New Roman"/>
          <w:sz w:val="24"/>
          <w:szCs w:val="24"/>
          <w:lang w:val="en-US"/>
        </w:rPr>
        <w:t xml:space="preserve"> “Data Structures Using C and C++” </w:t>
      </w:r>
      <w:r>
        <w:rPr>
          <w:rStyle w:val="None"/>
          <w:rFonts w:ascii="Times New Roman" w:hAnsi="Times New Roman"/>
          <w:sz w:val="24"/>
          <w:szCs w:val="24"/>
        </w:rPr>
        <w:t>, PHI</w:t>
      </w:r>
    </w:p>
    <w:p w14:paraId="430F77CB" w14:textId="77777777" w:rsidR="002D1D30" w:rsidRDefault="002D1D30">
      <w:pPr>
        <w:pStyle w:val="Body"/>
        <w:numPr>
          <w:ilvl w:val="0"/>
          <w:numId w:val="50"/>
        </w:numPr>
        <w:spacing w:after="0" w:line="240" w:lineRule="auto"/>
        <w:jc w:val="both"/>
        <w:rPr>
          <w:rFonts w:ascii="Times New Roman" w:hAnsi="Times New Roman"/>
          <w:sz w:val="24"/>
          <w:szCs w:val="24"/>
          <w:lang w:val="en-US"/>
        </w:rPr>
      </w:pPr>
      <w:r>
        <w:rPr>
          <w:rStyle w:val="None"/>
          <w:rFonts w:ascii="Times New Roman" w:hAnsi="Times New Roman"/>
          <w:sz w:val="24"/>
          <w:szCs w:val="24"/>
          <w:lang w:val="en-US"/>
        </w:rPr>
        <w:t>Jean Paul Trembley and Paul G. Sorenson, “An Introduction to Data Structures with applications”</w:t>
      </w:r>
      <w:r>
        <w:rPr>
          <w:rStyle w:val="None"/>
          <w:rFonts w:ascii="Times New Roman" w:hAnsi="Times New Roman"/>
          <w:sz w:val="24"/>
          <w:szCs w:val="24"/>
        </w:rPr>
        <w:t>, McGraw Hill</w:t>
      </w:r>
    </w:p>
    <w:p w14:paraId="43738AB4" w14:textId="77777777" w:rsidR="002D1D30" w:rsidRDefault="002D1D30">
      <w:pPr>
        <w:pStyle w:val="Body"/>
        <w:numPr>
          <w:ilvl w:val="0"/>
          <w:numId w:val="50"/>
        </w:numPr>
        <w:spacing w:after="0" w:line="240" w:lineRule="auto"/>
        <w:jc w:val="both"/>
        <w:rPr>
          <w:rFonts w:ascii="Times New Roman" w:hAnsi="Times New Roman"/>
          <w:sz w:val="24"/>
          <w:szCs w:val="24"/>
        </w:rPr>
      </w:pPr>
      <w:r>
        <w:rPr>
          <w:rStyle w:val="None"/>
          <w:rFonts w:ascii="Times New Roman" w:hAnsi="Times New Roman"/>
          <w:sz w:val="24"/>
          <w:szCs w:val="24"/>
        </w:rPr>
        <w:t xml:space="preserve">R. Kruse etal, </w:t>
      </w:r>
      <w:r>
        <w:rPr>
          <w:rStyle w:val="None"/>
          <w:rFonts w:ascii="Times New Roman" w:hAnsi="Times New Roman"/>
          <w:sz w:val="24"/>
          <w:szCs w:val="24"/>
          <w:lang w:val="en-US"/>
        </w:rPr>
        <w:t>“Data Structures and Program Design in C”, Pearson Education</w:t>
      </w:r>
    </w:p>
    <w:p w14:paraId="429CE917" w14:textId="77777777" w:rsidR="002D1D30" w:rsidRDefault="002D1D30">
      <w:pPr>
        <w:pStyle w:val="Body"/>
        <w:numPr>
          <w:ilvl w:val="0"/>
          <w:numId w:val="50"/>
        </w:numPr>
        <w:spacing w:after="0" w:line="240" w:lineRule="auto"/>
        <w:jc w:val="both"/>
        <w:rPr>
          <w:rFonts w:ascii="Times New Roman" w:hAnsi="Times New Roman"/>
          <w:sz w:val="24"/>
          <w:szCs w:val="24"/>
          <w:lang w:val="de-DE"/>
        </w:rPr>
      </w:pPr>
      <w:r>
        <w:rPr>
          <w:rStyle w:val="None"/>
          <w:rFonts w:ascii="Times New Roman" w:hAnsi="Times New Roman"/>
          <w:sz w:val="24"/>
          <w:szCs w:val="24"/>
          <w:lang w:val="de-DE"/>
        </w:rPr>
        <w:t xml:space="preserve">Lipschutz, </w:t>
      </w:r>
      <w:r>
        <w:rPr>
          <w:rStyle w:val="None"/>
          <w:rFonts w:ascii="Times New Roman" w:hAnsi="Times New Roman"/>
          <w:sz w:val="24"/>
          <w:szCs w:val="24"/>
          <w:lang w:val="en-US"/>
        </w:rPr>
        <w:t xml:space="preserve">“Data Structures” </w:t>
      </w:r>
      <w:r>
        <w:rPr>
          <w:rStyle w:val="None"/>
          <w:rFonts w:ascii="Times New Roman" w:hAnsi="Times New Roman"/>
          <w:sz w:val="24"/>
          <w:szCs w:val="24"/>
          <w:lang w:val="de-DE"/>
        </w:rPr>
        <w:t>Schaum</w:t>
      </w:r>
      <w:r>
        <w:rPr>
          <w:rStyle w:val="None"/>
          <w:rFonts w:ascii="Times New Roman" w:hAnsi="Times New Roman"/>
          <w:sz w:val="24"/>
          <w:szCs w:val="24"/>
          <w:lang w:val="en-US"/>
        </w:rPr>
        <w:t>’s Outline Series, TMH</w:t>
      </w:r>
    </w:p>
    <w:p w14:paraId="18A6FF0F" w14:textId="77777777" w:rsidR="002D1D30" w:rsidRDefault="002D1D30">
      <w:pPr>
        <w:pStyle w:val="Body"/>
        <w:numPr>
          <w:ilvl w:val="0"/>
          <w:numId w:val="50"/>
        </w:numPr>
        <w:spacing w:after="0" w:line="240" w:lineRule="auto"/>
        <w:jc w:val="both"/>
        <w:rPr>
          <w:rFonts w:ascii="Times New Roman" w:hAnsi="Times New Roman"/>
          <w:sz w:val="24"/>
          <w:szCs w:val="24"/>
          <w:lang w:val="it-IT"/>
        </w:rPr>
      </w:pPr>
      <w:r>
        <w:rPr>
          <w:rStyle w:val="None"/>
          <w:rFonts w:ascii="Times New Roman" w:hAnsi="Times New Roman"/>
          <w:sz w:val="24"/>
          <w:szCs w:val="24"/>
          <w:lang w:val="it-IT"/>
        </w:rPr>
        <w:t xml:space="preserve">G A V Pai, </w:t>
      </w:r>
      <w:r>
        <w:rPr>
          <w:rStyle w:val="None"/>
          <w:rFonts w:ascii="Times New Roman" w:hAnsi="Times New Roman"/>
          <w:sz w:val="24"/>
          <w:szCs w:val="24"/>
          <w:lang w:val="en-US"/>
        </w:rPr>
        <w:t>“Data Structures and Algorithms”</w:t>
      </w:r>
      <w:r>
        <w:rPr>
          <w:rStyle w:val="None"/>
          <w:rFonts w:ascii="Times New Roman" w:hAnsi="Times New Roman"/>
          <w:sz w:val="24"/>
          <w:szCs w:val="24"/>
        </w:rPr>
        <w:t>, TMH</w:t>
      </w:r>
    </w:p>
    <w:p w14:paraId="5993A4E9" w14:textId="77777777" w:rsidR="002D1D30" w:rsidRDefault="002D1D30" w:rsidP="002D1D30">
      <w:pPr>
        <w:pStyle w:val="Body"/>
        <w:spacing w:after="0" w:line="240" w:lineRule="auto"/>
        <w:jc w:val="both"/>
        <w:rPr>
          <w:rStyle w:val="None"/>
          <w:rFonts w:ascii="Times New Roman" w:hAnsi="Times New Roman"/>
        </w:rPr>
      </w:pPr>
    </w:p>
    <w:p w14:paraId="2525F9C9" w14:textId="77777777" w:rsidR="002D1D30" w:rsidRDefault="002D1D30" w:rsidP="002D1D30">
      <w:pPr>
        <w:pStyle w:val="Body"/>
        <w:spacing w:after="0" w:line="240" w:lineRule="auto"/>
        <w:jc w:val="both"/>
        <w:rPr>
          <w:rStyle w:val="None"/>
          <w:rFonts w:ascii="Times New Roman" w:hAnsi="Times New Roman"/>
          <w:b/>
          <w:bCs/>
          <w:sz w:val="24"/>
          <w:szCs w:val="24"/>
        </w:rPr>
      </w:pPr>
      <w:r>
        <w:rPr>
          <w:rStyle w:val="None"/>
          <w:rFonts w:ascii="Times New Roman" w:hAnsi="Times New Roman"/>
          <w:sz w:val="24"/>
          <w:szCs w:val="24"/>
          <w:lang w:val="en-US"/>
        </w:rPr>
        <w:t>Course Content </w:t>
      </w:r>
    </w:p>
    <w:p w14:paraId="3CEC51FC" w14:textId="77777777" w:rsidR="002D1D30" w:rsidRDefault="002D1D30" w:rsidP="002D1D30">
      <w:pPr>
        <w:pStyle w:val="Body"/>
        <w:spacing w:after="0" w:line="240" w:lineRule="auto"/>
        <w:jc w:val="both"/>
        <w:rPr>
          <w:rStyle w:val="None"/>
          <w:rFonts w:ascii="Times New Roman" w:hAnsi="Times New Roman"/>
          <w:b/>
          <w:bCs/>
          <w:sz w:val="24"/>
          <w:szCs w:val="24"/>
        </w:rPr>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918"/>
        <w:gridCol w:w="5164"/>
        <w:gridCol w:w="1934"/>
      </w:tblGrid>
      <w:tr w:rsidR="002D1D30" w14:paraId="25548E0B" w14:textId="77777777" w:rsidTr="00E816B0">
        <w:trPr>
          <w:trHeight w:val="222"/>
        </w:trPr>
        <w:tc>
          <w:tcPr>
            <w:tcW w:w="1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212B4" w14:textId="77777777" w:rsidR="002D1D30" w:rsidRDefault="002D1D30" w:rsidP="00E816B0">
            <w:pPr>
              <w:pStyle w:val="Body"/>
              <w:spacing w:after="0" w:line="20" w:lineRule="atLeast"/>
              <w:jc w:val="both"/>
            </w:pPr>
            <w:r>
              <w:rPr>
                <w:rStyle w:val="None"/>
                <w:rFonts w:ascii="Times New Roman" w:hAnsi="Times New Roman"/>
                <w:sz w:val="20"/>
                <w:szCs w:val="20"/>
                <w:lang w:val="en-US"/>
              </w:rPr>
              <w:t>Unit 1</w:t>
            </w:r>
            <w:r>
              <w:rPr>
                <w:rStyle w:val="None"/>
                <w:rFonts w:ascii="Times New Roman" w:hAnsi="Times New Roman"/>
                <w:sz w:val="20"/>
                <w:szCs w:val="20"/>
                <w:lang w:val="en-US"/>
              </w:rPr>
              <w:tab/>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45B48" w14:textId="77777777" w:rsidR="002D1D30" w:rsidRDefault="002D1D30" w:rsidP="00E816B0">
            <w:pPr>
              <w:pStyle w:val="Body"/>
              <w:spacing w:after="0" w:line="20" w:lineRule="atLeast"/>
              <w:jc w:val="both"/>
            </w:pPr>
            <w:r>
              <w:rPr>
                <w:rStyle w:val="None"/>
                <w:rFonts w:ascii="Times New Roman" w:hAnsi="Times New Roman"/>
                <w:sz w:val="20"/>
                <w:szCs w:val="20"/>
                <w:lang w:val="en-US"/>
              </w:rPr>
              <w:t>Module 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EB578" w14:textId="77777777" w:rsidR="002D1D30" w:rsidRDefault="002D1D30" w:rsidP="00E816B0">
            <w:pPr>
              <w:pStyle w:val="Body"/>
              <w:spacing w:after="0" w:line="20" w:lineRule="atLeast"/>
              <w:jc w:val="both"/>
            </w:pPr>
            <w:r>
              <w:rPr>
                <w:rStyle w:val="None"/>
                <w:rFonts w:ascii="Times New Roman" w:hAnsi="Times New Roman"/>
                <w:sz w:val="20"/>
                <w:szCs w:val="20"/>
                <w:lang w:val="en-US"/>
              </w:rPr>
              <w:t>9 Hours</w:t>
            </w:r>
          </w:p>
        </w:tc>
      </w:tr>
      <w:tr w:rsidR="002D1D30" w14:paraId="41514946" w14:textId="77777777" w:rsidTr="00E816B0">
        <w:trPr>
          <w:trHeight w:val="154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A007B" w14:textId="77777777" w:rsidR="002D1D30" w:rsidRDefault="002D1D30" w:rsidP="00E816B0">
            <w:pPr>
              <w:pStyle w:val="Body"/>
              <w:spacing w:after="0" w:line="20" w:lineRule="atLeast"/>
              <w:jc w:val="both"/>
            </w:pPr>
            <w:r>
              <w:rPr>
                <w:rStyle w:val="None"/>
                <w:rFonts w:ascii="Times New Roman" w:hAnsi="Times New Roman"/>
                <w:sz w:val="20"/>
                <w:szCs w:val="20"/>
                <w:lang w:val="en-US"/>
              </w:rPr>
              <w:t>Elementary Data Organization, Algorithm, Efficiency of an Algorithm, Time and Space Complexity, Asymptotic notations: Big-Oh, Time-Space trade-off. Abstract Data Types (ADT)Arrays: Definition, Single and Multidimensional Arrays, Representation of Arrays: Row Major Order,  and Column Major Order, Application of arrays, Sparse Matrices and their representations. Linked lists: Array Implementation and Dynamic Implementation of Singly Linked Lists, Doubly Linked List, Circularly Linked List, Operations on a Linked List. Insertion, Deletion, Traversal, Polynomial Representation and Addition, Generalized Linked List</w:t>
            </w:r>
            <w:r>
              <w:rPr>
                <w:rStyle w:val="None"/>
                <w:rFonts w:ascii="Times New Roman" w:hAnsi="Times New Roman"/>
                <w:sz w:val="20"/>
                <w:szCs w:val="20"/>
                <w:lang w:val="en-US"/>
              </w:rPr>
              <w:tab/>
            </w:r>
            <w:r>
              <w:rPr>
                <w:rStyle w:val="None"/>
                <w:rFonts w:ascii="Times New Roman" w:hAnsi="Times New Roman"/>
                <w:sz w:val="20"/>
                <w:szCs w:val="20"/>
                <w:lang w:val="en-US"/>
              </w:rPr>
              <w:tab/>
            </w:r>
            <w:r>
              <w:rPr>
                <w:rStyle w:val="None"/>
                <w:rFonts w:ascii="Times New Roman" w:hAnsi="Times New Roman"/>
                <w:sz w:val="20"/>
                <w:szCs w:val="20"/>
                <w:lang w:val="en-US"/>
              </w:rPr>
              <w:tab/>
            </w:r>
            <w:r>
              <w:rPr>
                <w:rStyle w:val="None"/>
                <w:rFonts w:ascii="Times New Roman" w:hAnsi="Times New Roman"/>
                <w:sz w:val="20"/>
                <w:szCs w:val="20"/>
                <w:lang w:val="en-US"/>
              </w:rPr>
              <w:tab/>
            </w:r>
            <w:r>
              <w:rPr>
                <w:rStyle w:val="None"/>
                <w:rFonts w:ascii="Times New Roman" w:hAnsi="Times New Roman"/>
                <w:sz w:val="20"/>
                <w:szCs w:val="20"/>
                <w:lang w:val="en-US"/>
              </w:rPr>
              <w:tab/>
            </w:r>
            <w:r>
              <w:rPr>
                <w:rStyle w:val="None"/>
                <w:rFonts w:ascii="Times New Roman" w:hAnsi="Times New Roman"/>
                <w:sz w:val="20"/>
                <w:szCs w:val="20"/>
                <w:lang w:val="en-US"/>
              </w:rPr>
              <w:tab/>
            </w:r>
            <w:r>
              <w:rPr>
                <w:rStyle w:val="None"/>
                <w:rFonts w:ascii="Times New Roman" w:hAnsi="Times New Roman"/>
                <w:sz w:val="20"/>
                <w:szCs w:val="20"/>
                <w:lang w:val="en-US"/>
              </w:rPr>
              <w:tab/>
            </w:r>
          </w:p>
        </w:tc>
      </w:tr>
      <w:tr w:rsidR="002D1D30" w14:paraId="4DE6D7C9" w14:textId="77777777" w:rsidTr="00E816B0">
        <w:trPr>
          <w:trHeight w:val="222"/>
        </w:trPr>
        <w:tc>
          <w:tcPr>
            <w:tcW w:w="1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4CD0E" w14:textId="77777777" w:rsidR="002D1D30" w:rsidRDefault="002D1D30" w:rsidP="00E816B0">
            <w:pPr>
              <w:pStyle w:val="Body"/>
              <w:spacing w:after="0" w:line="20" w:lineRule="atLeast"/>
              <w:jc w:val="both"/>
            </w:pPr>
            <w:r>
              <w:rPr>
                <w:rStyle w:val="None"/>
                <w:rFonts w:ascii="Times New Roman" w:hAnsi="Times New Roman"/>
                <w:sz w:val="20"/>
                <w:szCs w:val="20"/>
                <w:lang w:val="en-US"/>
              </w:rPr>
              <w:t>Unit II</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B8EFE" w14:textId="77777777" w:rsidR="002D1D30" w:rsidRDefault="002D1D30" w:rsidP="00E816B0">
            <w:pPr>
              <w:pStyle w:val="Body"/>
              <w:spacing w:after="0" w:line="20" w:lineRule="atLeast"/>
              <w:jc w:val="both"/>
            </w:pPr>
            <w:r>
              <w:rPr>
                <w:rStyle w:val="None"/>
                <w:rFonts w:ascii="Times New Roman" w:hAnsi="Times New Roman"/>
                <w:sz w:val="20"/>
                <w:szCs w:val="20"/>
                <w:lang w:val="en-US"/>
              </w:rPr>
              <w:t>Module 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9783F" w14:textId="77777777" w:rsidR="002D1D30" w:rsidRDefault="002D1D30" w:rsidP="00E816B0">
            <w:pPr>
              <w:pStyle w:val="Body"/>
              <w:spacing w:after="0" w:line="20" w:lineRule="atLeast"/>
              <w:jc w:val="both"/>
            </w:pPr>
            <w:r>
              <w:rPr>
                <w:rStyle w:val="None"/>
                <w:rFonts w:ascii="Times New Roman" w:hAnsi="Times New Roman"/>
                <w:sz w:val="20"/>
                <w:szCs w:val="20"/>
                <w:lang w:val="en-US"/>
              </w:rPr>
              <w:t>8 Hours</w:t>
            </w:r>
          </w:p>
        </w:tc>
      </w:tr>
      <w:tr w:rsidR="002D1D30" w14:paraId="5C1D7EE0" w14:textId="77777777" w:rsidTr="00E816B0">
        <w:trPr>
          <w:trHeight w:val="66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11E20" w14:textId="77777777" w:rsidR="002D1D30" w:rsidRDefault="002D1D30" w:rsidP="00E816B0">
            <w:pPr>
              <w:pStyle w:val="Body"/>
              <w:spacing w:after="0" w:line="20" w:lineRule="atLeast"/>
              <w:jc w:val="both"/>
            </w:pPr>
            <w:r>
              <w:rPr>
                <w:rStyle w:val="None"/>
                <w:rFonts w:ascii="Times New Roman" w:hAnsi="Times New Roman"/>
                <w:sz w:val="20"/>
                <w:szCs w:val="20"/>
                <w:lang w:val="en-US"/>
              </w:rPr>
              <w:t>Primitive Stack operations: Push &amp; Pop, Array and Linked Implementation of Stack in C, Application of stack: Prefix and Postfix Expressions, Evaluation of postfix expression, Recursion, Tower of Hanoi Problem, Simulating Recursion, Principles of recursion, Tail recursion, Removal of recursion</w:t>
            </w:r>
          </w:p>
        </w:tc>
      </w:tr>
      <w:tr w:rsidR="002D1D30" w14:paraId="306595CE" w14:textId="77777777" w:rsidTr="00E816B0">
        <w:trPr>
          <w:trHeight w:val="222"/>
        </w:trPr>
        <w:tc>
          <w:tcPr>
            <w:tcW w:w="1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93BA0" w14:textId="77777777" w:rsidR="002D1D30" w:rsidRDefault="002D1D30" w:rsidP="00E816B0">
            <w:pPr>
              <w:pStyle w:val="Body"/>
              <w:spacing w:after="0" w:line="20" w:lineRule="atLeast"/>
              <w:jc w:val="both"/>
            </w:pPr>
            <w:r>
              <w:rPr>
                <w:rStyle w:val="None"/>
                <w:rFonts w:ascii="Times New Roman" w:hAnsi="Times New Roman"/>
                <w:sz w:val="20"/>
                <w:szCs w:val="20"/>
                <w:lang w:val="en-US"/>
              </w:rPr>
              <w:t>Unit III</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16AAC" w14:textId="77777777" w:rsidR="002D1D30" w:rsidRDefault="002D1D30" w:rsidP="00E816B0">
            <w:pPr>
              <w:pStyle w:val="Body"/>
              <w:spacing w:after="0" w:line="20" w:lineRule="atLeast"/>
              <w:jc w:val="both"/>
            </w:pPr>
            <w:r>
              <w:rPr>
                <w:rStyle w:val="None"/>
                <w:rFonts w:ascii="Times New Roman" w:hAnsi="Times New Roman"/>
                <w:sz w:val="20"/>
                <w:szCs w:val="20"/>
                <w:lang w:val="en-US"/>
              </w:rPr>
              <w:t>Module 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64AF0" w14:textId="77777777" w:rsidR="002D1D30" w:rsidRDefault="002D1D30" w:rsidP="00E816B0">
            <w:pPr>
              <w:pStyle w:val="Body"/>
              <w:spacing w:after="0" w:line="20" w:lineRule="atLeast"/>
              <w:jc w:val="both"/>
            </w:pPr>
            <w:r>
              <w:rPr>
                <w:rStyle w:val="None"/>
                <w:rFonts w:ascii="Times New Roman" w:hAnsi="Times New Roman"/>
                <w:sz w:val="20"/>
                <w:szCs w:val="20"/>
                <w:lang w:val="en-US"/>
              </w:rPr>
              <w:t>8 Hours</w:t>
            </w:r>
          </w:p>
        </w:tc>
      </w:tr>
      <w:tr w:rsidR="002D1D30" w14:paraId="20CDF703" w14:textId="77777777" w:rsidTr="00E816B0">
        <w:trPr>
          <w:trHeight w:val="88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0D7A7" w14:textId="77777777" w:rsidR="002D1D30" w:rsidRDefault="002D1D30" w:rsidP="00E816B0">
            <w:pPr>
              <w:pStyle w:val="Body"/>
              <w:spacing w:after="0" w:line="20" w:lineRule="atLeast"/>
              <w:jc w:val="both"/>
            </w:pPr>
            <w:r>
              <w:rPr>
                <w:rStyle w:val="None"/>
                <w:rFonts w:ascii="Times New Roman" w:hAnsi="Times New Roman"/>
                <w:sz w:val="20"/>
                <w:szCs w:val="20"/>
                <w:lang w:val="en-US"/>
              </w:rPr>
              <w:t>Binary Trees, Binary Tree Representation: Array Representation and Dynamic Representation, Complete Binary Tree, Algebraic Expressions, Extended Binary Trees, Array and Linked Representation of Binary trees, Tree Traversal algorithms: Inorder, Preorder and Postorder, Threaded Binary trees, Traversing Threaded Binary trees, Huffman algorithm.</w:t>
            </w:r>
          </w:p>
        </w:tc>
      </w:tr>
      <w:tr w:rsidR="002D1D30" w14:paraId="1C3D77B2" w14:textId="77777777" w:rsidTr="00E816B0">
        <w:trPr>
          <w:trHeight w:val="222"/>
        </w:trPr>
        <w:tc>
          <w:tcPr>
            <w:tcW w:w="1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A03A9" w14:textId="77777777" w:rsidR="002D1D30" w:rsidRDefault="002D1D30" w:rsidP="00E816B0">
            <w:pPr>
              <w:pStyle w:val="Body"/>
              <w:spacing w:after="0" w:line="20" w:lineRule="atLeast"/>
              <w:jc w:val="both"/>
            </w:pPr>
            <w:r>
              <w:rPr>
                <w:rStyle w:val="None"/>
                <w:rFonts w:ascii="Times New Roman" w:hAnsi="Times New Roman"/>
                <w:sz w:val="20"/>
                <w:szCs w:val="20"/>
                <w:lang w:val="en-US"/>
              </w:rPr>
              <w:t>Unit-IV</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B2E82" w14:textId="77777777" w:rsidR="002D1D30" w:rsidRDefault="002D1D30" w:rsidP="00E816B0">
            <w:pPr>
              <w:pStyle w:val="Body"/>
              <w:spacing w:after="0" w:line="20" w:lineRule="atLeast"/>
              <w:jc w:val="both"/>
            </w:pPr>
            <w:r>
              <w:rPr>
                <w:rStyle w:val="None"/>
                <w:rFonts w:ascii="Times New Roman" w:hAnsi="Times New Roman"/>
                <w:sz w:val="20"/>
                <w:szCs w:val="20"/>
                <w:lang w:val="en-US"/>
              </w:rPr>
              <w:t>Module 4</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3E8FA" w14:textId="77777777" w:rsidR="002D1D30" w:rsidRDefault="002D1D30" w:rsidP="00E816B0">
            <w:pPr>
              <w:pStyle w:val="Body"/>
              <w:spacing w:after="0" w:line="20" w:lineRule="atLeast"/>
              <w:jc w:val="both"/>
            </w:pPr>
            <w:r>
              <w:rPr>
                <w:rStyle w:val="None"/>
                <w:rFonts w:ascii="Times New Roman" w:hAnsi="Times New Roman"/>
                <w:sz w:val="20"/>
                <w:szCs w:val="20"/>
                <w:lang w:val="en-US"/>
              </w:rPr>
              <w:t>7 Hours</w:t>
            </w:r>
          </w:p>
        </w:tc>
      </w:tr>
      <w:tr w:rsidR="002D1D30" w14:paraId="29694AFF" w14:textId="77777777" w:rsidTr="00E816B0">
        <w:trPr>
          <w:trHeight w:val="88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5ACF6" w14:textId="77777777" w:rsidR="002D1D30" w:rsidRDefault="002D1D30" w:rsidP="00E816B0">
            <w:pPr>
              <w:pStyle w:val="Body"/>
              <w:spacing w:after="0" w:line="20" w:lineRule="atLeast"/>
            </w:pPr>
            <w:r>
              <w:rPr>
                <w:rStyle w:val="None"/>
                <w:rFonts w:ascii="Times New Roman" w:hAnsi="Times New Roman"/>
                <w:sz w:val="20"/>
                <w:szCs w:val="20"/>
                <w:lang w:val="en-US"/>
              </w:rPr>
              <w:t>Terminology, Sequential and linked Representations of Graphs: Adjacency Matrices, Adjacency List, Adjacency Multi list, Graph Traversal : Depth First Search and Breadth First Search, Connected Component, Spanning Trees, Minimum Cost Spanning Trees: Prims and Kruskal algorithm. Transitive Closure and Shortest Path algorithm: Dijikstra Algorithm</w:t>
            </w:r>
          </w:p>
        </w:tc>
      </w:tr>
      <w:tr w:rsidR="002D1D30" w14:paraId="395F03EE" w14:textId="77777777" w:rsidTr="00E816B0">
        <w:trPr>
          <w:trHeight w:val="222"/>
        </w:trPr>
        <w:tc>
          <w:tcPr>
            <w:tcW w:w="1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EF0FA" w14:textId="77777777" w:rsidR="002D1D30" w:rsidRDefault="002D1D30" w:rsidP="00E816B0">
            <w:pPr>
              <w:pStyle w:val="Body"/>
              <w:spacing w:after="0" w:line="20" w:lineRule="atLeast"/>
              <w:jc w:val="both"/>
            </w:pPr>
            <w:r>
              <w:rPr>
                <w:rStyle w:val="None"/>
                <w:rFonts w:ascii="Times New Roman" w:hAnsi="Times New Roman"/>
                <w:sz w:val="20"/>
                <w:szCs w:val="20"/>
                <w:lang w:val="en-US"/>
              </w:rPr>
              <w:t>Unit-V</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F8695" w14:textId="77777777" w:rsidR="002D1D30" w:rsidRDefault="002D1D30" w:rsidP="00E816B0">
            <w:pPr>
              <w:pStyle w:val="Body"/>
              <w:spacing w:after="0" w:line="20" w:lineRule="atLeast"/>
              <w:jc w:val="both"/>
            </w:pPr>
            <w:r>
              <w:rPr>
                <w:rStyle w:val="None"/>
                <w:rFonts w:ascii="Times New Roman" w:hAnsi="Times New Roman"/>
                <w:sz w:val="20"/>
                <w:szCs w:val="20"/>
                <w:lang w:val="en-US"/>
              </w:rPr>
              <w:t>Module 5</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ABADB" w14:textId="77777777" w:rsidR="002D1D30" w:rsidRDefault="002D1D30" w:rsidP="00E816B0">
            <w:pPr>
              <w:pStyle w:val="Body"/>
              <w:spacing w:after="0" w:line="20" w:lineRule="atLeast"/>
              <w:jc w:val="both"/>
            </w:pPr>
            <w:r>
              <w:rPr>
                <w:rStyle w:val="None"/>
                <w:rFonts w:ascii="Times New Roman" w:hAnsi="Times New Roman"/>
                <w:sz w:val="20"/>
                <w:szCs w:val="20"/>
                <w:lang w:val="en-US"/>
              </w:rPr>
              <w:t>8 Hours</w:t>
            </w:r>
          </w:p>
        </w:tc>
      </w:tr>
      <w:tr w:rsidR="002D1D30" w14:paraId="1A12E4D4" w14:textId="77777777" w:rsidTr="00E816B0">
        <w:trPr>
          <w:trHeight w:val="44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686ED" w14:textId="77777777" w:rsidR="002D1D30" w:rsidRDefault="002D1D30" w:rsidP="00E816B0">
            <w:pPr>
              <w:pStyle w:val="Body"/>
              <w:spacing w:after="0" w:line="20" w:lineRule="atLeast"/>
              <w:jc w:val="both"/>
            </w:pPr>
            <w:r>
              <w:rPr>
                <w:rStyle w:val="None"/>
                <w:rFonts w:ascii="Times New Roman" w:hAnsi="Times New Roman"/>
                <w:sz w:val="20"/>
                <w:szCs w:val="20"/>
                <w:lang w:val="en-US"/>
              </w:rPr>
              <w:t>Sequential search, Binary Search, Comparison and Analysis Internal Sorting: Insertion Sort, Selection, Bubble Sort, Shell sort.</w:t>
            </w:r>
          </w:p>
        </w:tc>
      </w:tr>
      <w:tr w:rsidR="002D1D30" w14:paraId="05B77706" w14:textId="77777777" w:rsidTr="00E816B0">
        <w:trPr>
          <w:trHeight w:val="222"/>
        </w:trPr>
        <w:tc>
          <w:tcPr>
            <w:tcW w:w="1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14B5E" w14:textId="77777777" w:rsidR="002D1D30" w:rsidRDefault="002D1D30" w:rsidP="00E816B0">
            <w:pPr>
              <w:pStyle w:val="Body"/>
              <w:spacing w:after="0" w:line="20" w:lineRule="atLeast"/>
              <w:jc w:val="both"/>
            </w:pPr>
            <w:r>
              <w:rPr>
                <w:rStyle w:val="None"/>
                <w:rFonts w:ascii="Times New Roman" w:hAnsi="Times New Roman"/>
                <w:sz w:val="20"/>
                <w:szCs w:val="20"/>
                <w:lang w:val="en-US"/>
              </w:rPr>
              <w:t>Unit-VI</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53163" w14:textId="77777777" w:rsidR="002D1D30" w:rsidRDefault="002D1D30" w:rsidP="00E816B0">
            <w:pPr>
              <w:pStyle w:val="Body"/>
              <w:spacing w:after="0" w:line="20" w:lineRule="atLeast"/>
              <w:jc w:val="both"/>
            </w:pPr>
            <w:r>
              <w:rPr>
                <w:rStyle w:val="None"/>
                <w:rFonts w:ascii="Times New Roman" w:hAnsi="Times New Roman"/>
                <w:sz w:val="20"/>
                <w:szCs w:val="20"/>
                <w:lang w:val="en-US"/>
              </w:rPr>
              <w:t>Advancements and Research</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46D72" w14:textId="77777777" w:rsidR="002D1D30" w:rsidRDefault="002D1D30" w:rsidP="00E816B0">
            <w:pPr>
              <w:pStyle w:val="Body"/>
              <w:spacing w:after="0" w:line="20" w:lineRule="atLeast"/>
              <w:jc w:val="both"/>
            </w:pPr>
            <w:r>
              <w:rPr>
                <w:rStyle w:val="None"/>
                <w:rFonts w:ascii="Times New Roman" w:hAnsi="Times New Roman"/>
                <w:sz w:val="20"/>
                <w:szCs w:val="20"/>
                <w:lang w:val="en-US"/>
              </w:rPr>
              <w:t>6 Hours</w:t>
            </w:r>
          </w:p>
        </w:tc>
      </w:tr>
      <w:tr w:rsidR="002D1D30" w14:paraId="2CC2620F" w14:textId="77777777" w:rsidTr="00E816B0">
        <w:trPr>
          <w:trHeight w:val="1102"/>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DD507" w14:textId="77777777" w:rsidR="002D1D30" w:rsidRDefault="002D1D30" w:rsidP="00E816B0">
            <w:pPr>
              <w:pStyle w:val="Body"/>
              <w:spacing w:after="0" w:line="20" w:lineRule="atLeast"/>
              <w:jc w:val="both"/>
            </w:pPr>
            <w:r>
              <w:rPr>
                <w:rStyle w:val="None"/>
                <w:rFonts w:ascii="Times New Roman" w:hAnsi="Times New Roman"/>
                <w:sz w:val="20"/>
                <w:szCs w:val="20"/>
                <w:lang w:val="en-US"/>
              </w:rPr>
              <w:t>The advances and the latest trends in the course as well as the latest applications of the areas covered in the course. The latest research conducted in the areas covered in the course. Discussion of some latest papers published in IEEE transactions and ACM transactions, Web of Science and SCOPUS indexed journals as well as high impact factor conferences as well as symposiums. Discussion on some of the latest products available in the market based on the areas covered in the course and patents filed in the areas covered in the course.</w:t>
            </w:r>
          </w:p>
        </w:tc>
      </w:tr>
    </w:tbl>
    <w:p w14:paraId="38389E3C" w14:textId="77777777" w:rsidR="002D1D30" w:rsidRDefault="002D1D30" w:rsidP="002D1D30">
      <w:pPr>
        <w:pStyle w:val="Body"/>
        <w:widowControl w:val="0"/>
        <w:spacing w:after="0" w:line="240" w:lineRule="auto"/>
        <w:jc w:val="both"/>
        <w:rPr>
          <w:rStyle w:val="None"/>
          <w:rFonts w:ascii="Times New Roman" w:hAnsi="Times New Roman"/>
          <w:b/>
          <w:bCs/>
          <w:sz w:val="24"/>
          <w:szCs w:val="24"/>
        </w:rPr>
      </w:pPr>
    </w:p>
    <w:p w14:paraId="77D3DC3C" w14:textId="77777777" w:rsidR="00382C40" w:rsidRDefault="00382C40">
      <w:pPr>
        <w:pBdr>
          <w:top w:val="nil"/>
          <w:left w:val="nil"/>
          <w:bottom w:val="nil"/>
          <w:right w:val="nil"/>
          <w:between w:val="nil"/>
        </w:pBdr>
        <w:rPr>
          <w:color w:val="000000"/>
          <w:sz w:val="24"/>
          <w:szCs w:val="24"/>
        </w:rPr>
      </w:pPr>
    </w:p>
    <w:p w14:paraId="15B4F28B" w14:textId="77777777" w:rsidR="00382C40" w:rsidRDefault="008A7C6A">
      <w:pPr>
        <w:jc w:val="both"/>
        <w:rPr>
          <w:b/>
          <w:color w:val="000000"/>
          <w:sz w:val="24"/>
          <w:szCs w:val="24"/>
        </w:rPr>
      </w:pPr>
      <w:r>
        <w:rPr>
          <w:color w:val="000000"/>
          <w:sz w:val="24"/>
          <w:szCs w:val="24"/>
        </w:rPr>
        <w:t>Continuous Assessment Pattern</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2336"/>
        <w:gridCol w:w="2092"/>
        <w:gridCol w:w="2041"/>
      </w:tblGrid>
      <w:tr w:rsidR="00382C40" w14:paraId="21DB39B6" w14:textId="77777777">
        <w:tc>
          <w:tcPr>
            <w:tcW w:w="2547" w:type="dxa"/>
            <w:tcBorders>
              <w:top w:val="single" w:sz="4" w:space="0" w:color="000000"/>
              <w:left w:val="single" w:sz="4" w:space="0" w:color="000000"/>
              <w:bottom w:val="single" w:sz="4" w:space="0" w:color="000000"/>
              <w:right w:val="single" w:sz="4" w:space="0" w:color="000000"/>
            </w:tcBorders>
          </w:tcPr>
          <w:p w14:paraId="59C98501" w14:textId="77777777" w:rsidR="00382C40" w:rsidRDefault="008A7C6A">
            <w:pPr>
              <w:spacing w:line="256" w:lineRule="auto"/>
              <w:jc w:val="both"/>
              <w:rPr>
                <w:b/>
                <w:color w:val="000000"/>
                <w:sz w:val="24"/>
                <w:szCs w:val="24"/>
              </w:rPr>
            </w:pPr>
            <w:r>
              <w:rPr>
                <w:color w:val="000000"/>
                <w:sz w:val="24"/>
                <w:szCs w:val="24"/>
              </w:rPr>
              <w:t>Internal Assessment (IA)</w:t>
            </w:r>
          </w:p>
        </w:tc>
        <w:tc>
          <w:tcPr>
            <w:tcW w:w="2336" w:type="dxa"/>
            <w:tcBorders>
              <w:top w:val="single" w:sz="4" w:space="0" w:color="000000"/>
              <w:left w:val="single" w:sz="4" w:space="0" w:color="000000"/>
              <w:bottom w:val="single" w:sz="4" w:space="0" w:color="000000"/>
              <w:right w:val="single" w:sz="4" w:space="0" w:color="000000"/>
            </w:tcBorders>
          </w:tcPr>
          <w:p w14:paraId="23004E48" w14:textId="77777777" w:rsidR="00382C40" w:rsidRDefault="008A7C6A">
            <w:pPr>
              <w:spacing w:line="256" w:lineRule="auto"/>
              <w:jc w:val="both"/>
              <w:rPr>
                <w:b/>
                <w:color w:val="000000"/>
                <w:sz w:val="24"/>
                <w:szCs w:val="24"/>
              </w:rPr>
            </w:pPr>
            <w:r>
              <w:rPr>
                <w:color w:val="000000"/>
                <w:sz w:val="24"/>
                <w:szCs w:val="24"/>
              </w:rPr>
              <w:t>Mid Term Test (MTE)</w:t>
            </w:r>
          </w:p>
        </w:tc>
        <w:tc>
          <w:tcPr>
            <w:tcW w:w="2092" w:type="dxa"/>
            <w:tcBorders>
              <w:top w:val="single" w:sz="4" w:space="0" w:color="000000"/>
              <w:left w:val="single" w:sz="4" w:space="0" w:color="000000"/>
              <w:bottom w:val="single" w:sz="4" w:space="0" w:color="000000"/>
              <w:right w:val="single" w:sz="4" w:space="0" w:color="000000"/>
            </w:tcBorders>
          </w:tcPr>
          <w:p w14:paraId="5DC7EE9B" w14:textId="77777777" w:rsidR="00382C40" w:rsidRDefault="008A7C6A">
            <w:pPr>
              <w:spacing w:line="256" w:lineRule="auto"/>
              <w:jc w:val="both"/>
              <w:rPr>
                <w:b/>
                <w:color w:val="000000"/>
                <w:sz w:val="24"/>
                <w:szCs w:val="24"/>
              </w:rPr>
            </w:pPr>
            <w:r>
              <w:rPr>
                <w:color w:val="000000"/>
                <w:sz w:val="24"/>
                <w:szCs w:val="24"/>
              </w:rPr>
              <w:t>End Term Test (ETE)</w:t>
            </w:r>
          </w:p>
        </w:tc>
        <w:tc>
          <w:tcPr>
            <w:tcW w:w="2041" w:type="dxa"/>
            <w:tcBorders>
              <w:top w:val="single" w:sz="4" w:space="0" w:color="000000"/>
              <w:left w:val="single" w:sz="4" w:space="0" w:color="000000"/>
              <w:bottom w:val="single" w:sz="4" w:space="0" w:color="000000"/>
              <w:right w:val="single" w:sz="4" w:space="0" w:color="000000"/>
            </w:tcBorders>
          </w:tcPr>
          <w:p w14:paraId="5A1990F7" w14:textId="77777777" w:rsidR="00382C40" w:rsidRDefault="008A7C6A">
            <w:pPr>
              <w:spacing w:line="256" w:lineRule="auto"/>
              <w:jc w:val="both"/>
              <w:rPr>
                <w:b/>
                <w:color w:val="000000"/>
                <w:sz w:val="24"/>
                <w:szCs w:val="24"/>
              </w:rPr>
            </w:pPr>
            <w:r>
              <w:rPr>
                <w:color w:val="000000"/>
                <w:sz w:val="24"/>
                <w:szCs w:val="24"/>
              </w:rPr>
              <w:t>Total Marks</w:t>
            </w:r>
          </w:p>
        </w:tc>
      </w:tr>
      <w:tr w:rsidR="00382C40" w14:paraId="74F51DE6" w14:textId="77777777">
        <w:tc>
          <w:tcPr>
            <w:tcW w:w="2547" w:type="dxa"/>
            <w:tcBorders>
              <w:top w:val="single" w:sz="4" w:space="0" w:color="000000"/>
              <w:left w:val="single" w:sz="4" w:space="0" w:color="000000"/>
              <w:bottom w:val="single" w:sz="4" w:space="0" w:color="000000"/>
              <w:right w:val="single" w:sz="4" w:space="0" w:color="000000"/>
            </w:tcBorders>
          </w:tcPr>
          <w:p w14:paraId="7241B6C2" w14:textId="77777777" w:rsidR="00382C40" w:rsidRDefault="008A7C6A">
            <w:pPr>
              <w:spacing w:line="256" w:lineRule="auto"/>
              <w:jc w:val="both"/>
              <w:rPr>
                <w:color w:val="000000"/>
                <w:sz w:val="24"/>
                <w:szCs w:val="24"/>
              </w:rPr>
            </w:pPr>
            <w:r>
              <w:rPr>
                <w:color w:val="000000"/>
                <w:sz w:val="24"/>
                <w:szCs w:val="24"/>
              </w:rPr>
              <w:t>20</w:t>
            </w:r>
          </w:p>
        </w:tc>
        <w:tc>
          <w:tcPr>
            <w:tcW w:w="2336" w:type="dxa"/>
            <w:tcBorders>
              <w:top w:val="single" w:sz="4" w:space="0" w:color="000000"/>
              <w:left w:val="single" w:sz="4" w:space="0" w:color="000000"/>
              <w:bottom w:val="single" w:sz="4" w:space="0" w:color="000000"/>
              <w:right w:val="single" w:sz="4" w:space="0" w:color="000000"/>
            </w:tcBorders>
          </w:tcPr>
          <w:p w14:paraId="5E0D20CB" w14:textId="77777777" w:rsidR="00382C40" w:rsidRDefault="008A7C6A">
            <w:pPr>
              <w:spacing w:line="256" w:lineRule="auto"/>
              <w:jc w:val="both"/>
              <w:rPr>
                <w:color w:val="000000"/>
                <w:sz w:val="24"/>
                <w:szCs w:val="24"/>
              </w:rPr>
            </w:pPr>
            <w:r>
              <w:rPr>
                <w:color w:val="000000"/>
                <w:sz w:val="24"/>
                <w:szCs w:val="24"/>
              </w:rPr>
              <w:t>30</w:t>
            </w:r>
          </w:p>
        </w:tc>
        <w:tc>
          <w:tcPr>
            <w:tcW w:w="2092" w:type="dxa"/>
            <w:tcBorders>
              <w:top w:val="single" w:sz="4" w:space="0" w:color="000000"/>
              <w:left w:val="single" w:sz="4" w:space="0" w:color="000000"/>
              <w:bottom w:val="single" w:sz="4" w:space="0" w:color="000000"/>
              <w:right w:val="single" w:sz="4" w:space="0" w:color="000000"/>
            </w:tcBorders>
          </w:tcPr>
          <w:p w14:paraId="38AFF060" w14:textId="77777777" w:rsidR="00382C40" w:rsidRDefault="008A7C6A">
            <w:pPr>
              <w:spacing w:line="256" w:lineRule="auto"/>
              <w:jc w:val="both"/>
              <w:rPr>
                <w:color w:val="000000"/>
                <w:sz w:val="24"/>
                <w:szCs w:val="24"/>
              </w:rPr>
            </w:pPr>
            <w:r>
              <w:rPr>
                <w:color w:val="000000"/>
                <w:sz w:val="24"/>
                <w:szCs w:val="24"/>
              </w:rPr>
              <w:t>50</w:t>
            </w:r>
          </w:p>
        </w:tc>
        <w:tc>
          <w:tcPr>
            <w:tcW w:w="2041" w:type="dxa"/>
            <w:tcBorders>
              <w:top w:val="single" w:sz="4" w:space="0" w:color="000000"/>
              <w:left w:val="single" w:sz="4" w:space="0" w:color="000000"/>
              <w:bottom w:val="single" w:sz="4" w:space="0" w:color="000000"/>
              <w:right w:val="single" w:sz="4" w:space="0" w:color="000000"/>
            </w:tcBorders>
          </w:tcPr>
          <w:p w14:paraId="50A56A8A" w14:textId="77777777" w:rsidR="00382C40" w:rsidRDefault="008A7C6A">
            <w:pPr>
              <w:spacing w:line="256" w:lineRule="auto"/>
              <w:jc w:val="both"/>
              <w:rPr>
                <w:color w:val="000000"/>
                <w:sz w:val="24"/>
                <w:szCs w:val="24"/>
              </w:rPr>
            </w:pPr>
            <w:r>
              <w:rPr>
                <w:color w:val="000000"/>
                <w:sz w:val="24"/>
                <w:szCs w:val="24"/>
              </w:rPr>
              <w:t>100</w:t>
            </w:r>
          </w:p>
        </w:tc>
      </w:tr>
    </w:tbl>
    <w:p w14:paraId="7A8904BA" w14:textId="77777777" w:rsidR="00382C40" w:rsidRDefault="00382C40"/>
    <w:p w14:paraId="75873D4B" w14:textId="77777777" w:rsidR="00382C40" w:rsidRDefault="00382C40">
      <w:pPr>
        <w:spacing w:line="200" w:lineRule="auto"/>
      </w:pPr>
    </w:p>
    <w:p w14:paraId="60474B79" w14:textId="77777777" w:rsidR="00382C40" w:rsidRDefault="008A7C6A">
      <w:pPr>
        <w:spacing w:line="260" w:lineRule="auto"/>
        <w:ind w:left="100"/>
        <w:rPr>
          <w:sz w:val="24"/>
          <w:szCs w:val="24"/>
        </w:rPr>
      </w:pPr>
      <w:r>
        <w:rPr>
          <w:b/>
          <w:color w:val="00AF50"/>
          <w:sz w:val="24"/>
          <w:szCs w:val="24"/>
        </w:rPr>
        <w:t xml:space="preserve">Mode of Evaluation: </w:t>
      </w:r>
      <w:r>
        <w:rPr>
          <w:color w:val="000000"/>
          <w:sz w:val="24"/>
          <w:szCs w:val="24"/>
        </w:rPr>
        <w:t>Continuous Lab evaluation using File, Viva and Lab performance</w:t>
      </w:r>
    </w:p>
    <w:p w14:paraId="2A274A15" w14:textId="77777777" w:rsidR="00382C40" w:rsidRDefault="00382C40">
      <w:pPr>
        <w:spacing w:before="3" w:line="280" w:lineRule="auto"/>
        <w:rPr>
          <w:sz w:val="28"/>
          <w:szCs w:val="28"/>
        </w:rPr>
      </w:pPr>
    </w:p>
    <w:tbl>
      <w:tblPr>
        <w:tblStyle w:val="a5"/>
        <w:tblW w:w="8912" w:type="dxa"/>
        <w:tblInd w:w="274" w:type="dxa"/>
        <w:tblLayout w:type="fixed"/>
        <w:tblLook w:val="0000" w:firstRow="0" w:lastRow="0" w:firstColumn="0" w:lastColumn="0" w:noHBand="0" w:noVBand="0"/>
      </w:tblPr>
      <w:tblGrid>
        <w:gridCol w:w="1891"/>
        <w:gridCol w:w="1709"/>
        <w:gridCol w:w="1712"/>
        <w:gridCol w:w="1080"/>
        <w:gridCol w:w="809"/>
        <w:gridCol w:w="1711"/>
      </w:tblGrid>
      <w:tr w:rsidR="00382C40" w14:paraId="59F5859F" w14:textId="77777777">
        <w:trPr>
          <w:trHeight w:val="286"/>
        </w:trPr>
        <w:tc>
          <w:tcPr>
            <w:tcW w:w="1891" w:type="dxa"/>
            <w:tcBorders>
              <w:top w:val="single" w:sz="5" w:space="0" w:color="000000"/>
              <w:left w:val="single" w:sz="5" w:space="0" w:color="000000"/>
              <w:bottom w:val="single" w:sz="5" w:space="0" w:color="000000"/>
              <w:right w:val="single" w:sz="5" w:space="0" w:color="000000"/>
            </w:tcBorders>
          </w:tcPr>
          <w:p w14:paraId="4051DB66" w14:textId="77777777" w:rsidR="00382C40" w:rsidRDefault="00382C40"/>
        </w:tc>
        <w:tc>
          <w:tcPr>
            <w:tcW w:w="3421" w:type="dxa"/>
            <w:gridSpan w:val="2"/>
            <w:tcBorders>
              <w:top w:val="single" w:sz="5" w:space="0" w:color="000000"/>
              <w:left w:val="single" w:sz="5" w:space="0" w:color="000000"/>
              <w:bottom w:val="nil"/>
              <w:right w:val="single" w:sz="5" w:space="0" w:color="000000"/>
            </w:tcBorders>
          </w:tcPr>
          <w:p w14:paraId="1F5AB4BE" w14:textId="77777777" w:rsidR="00382C40" w:rsidRDefault="008A7C6A">
            <w:pPr>
              <w:spacing w:line="260" w:lineRule="auto"/>
              <w:ind w:left="1291" w:right="1296"/>
              <w:jc w:val="center"/>
              <w:rPr>
                <w:sz w:val="24"/>
                <w:szCs w:val="24"/>
              </w:rPr>
            </w:pPr>
            <w:r>
              <w:rPr>
                <w:b/>
                <w:sz w:val="24"/>
                <w:szCs w:val="24"/>
              </w:rPr>
              <w:t>Theory</w:t>
            </w:r>
          </w:p>
        </w:tc>
        <w:tc>
          <w:tcPr>
            <w:tcW w:w="1889" w:type="dxa"/>
            <w:gridSpan w:val="2"/>
            <w:tcBorders>
              <w:top w:val="single" w:sz="5" w:space="0" w:color="000000"/>
              <w:left w:val="single" w:sz="5" w:space="0" w:color="000000"/>
              <w:bottom w:val="nil"/>
              <w:right w:val="single" w:sz="5" w:space="0" w:color="000000"/>
            </w:tcBorders>
          </w:tcPr>
          <w:p w14:paraId="75D4AAF2" w14:textId="77777777" w:rsidR="00382C40" w:rsidRDefault="008A7C6A">
            <w:pPr>
              <w:spacing w:line="260" w:lineRule="auto"/>
              <w:ind w:left="342"/>
              <w:rPr>
                <w:sz w:val="24"/>
                <w:szCs w:val="24"/>
              </w:rPr>
            </w:pPr>
            <w:r>
              <w:rPr>
                <w:b/>
                <w:sz w:val="24"/>
                <w:szCs w:val="24"/>
              </w:rPr>
              <w:t>Laboratory</w:t>
            </w:r>
          </w:p>
        </w:tc>
        <w:tc>
          <w:tcPr>
            <w:tcW w:w="1711" w:type="dxa"/>
            <w:vMerge w:val="restart"/>
            <w:tcBorders>
              <w:top w:val="single" w:sz="5" w:space="0" w:color="000000"/>
              <w:left w:val="single" w:sz="5" w:space="0" w:color="000000"/>
              <w:right w:val="single" w:sz="5" w:space="0" w:color="000000"/>
            </w:tcBorders>
          </w:tcPr>
          <w:p w14:paraId="7AAF0284" w14:textId="77777777" w:rsidR="00382C40" w:rsidRDefault="00382C40">
            <w:pPr>
              <w:spacing w:before="6" w:line="280" w:lineRule="auto"/>
              <w:rPr>
                <w:sz w:val="28"/>
                <w:szCs w:val="28"/>
              </w:rPr>
            </w:pPr>
          </w:p>
          <w:p w14:paraId="270084DB" w14:textId="77777777" w:rsidR="00382C40" w:rsidRDefault="008A7C6A">
            <w:pPr>
              <w:ind w:left="301" w:right="214" w:hanging="50"/>
              <w:rPr>
                <w:sz w:val="24"/>
                <w:szCs w:val="24"/>
              </w:rPr>
            </w:pPr>
            <w:r>
              <w:rPr>
                <w:b/>
                <w:sz w:val="24"/>
                <w:szCs w:val="24"/>
              </w:rPr>
              <w:t>Theory and laboratory</w:t>
            </w:r>
          </w:p>
        </w:tc>
      </w:tr>
      <w:tr w:rsidR="00382C40" w14:paraId="33365D4D" w14:textId="77777777">
        <w:trPr>
          <w:trHeight w:val="286"/>
        </w:trPr>
        <w:tc>
          <w:tcPr>
            <w:tcW w:w="1891" w:type="dxa"/>
            <w:tcBorders>
              <w:top w:val="single" w:sz="5" w:space="0" w:color="000000"/>
              <w:left w:val="single" w:sz="5" w:space="0" w:color="000000"/>
              <w:bottom w:val="single" w:sz="5" w:space="0" w:color="000000"/>
              <w:right w:val="single" w:sz="5" w:space="0" w:color="000000"/>
            </w:tcBorders>
          </w:tcPr>
          <w:p w14:paraId="3B140A37" w14:textId="77777777" w:rsidR="00382C40" w:rsidRDefault="008A7C6A">
            <w:pPr>
              <w:spacing w:line="260" w:lineRule="auto"/>
              <w:ind w:left="292"/>
              <w:rPr>
                <w:sz w:val="24"/>
                <w:szCs w:val="24"/>
              </w:rPr>
            </w:pPr>
            <w:r>
              <w:rPr>
                <w:b/>
                <w:sz w:val="24"/>
                <w:szCs w:val="24"/>
              </w:rPr>
              <w:t>Components</w:t>
            </w:r>
          </w:p>
        </w:tc>
        <w:tc>
          <w:tcPr>
            <w:tcW w:w="1709" w:type="dxa"/>
            <w:tcBorders>
              <w:top w:val="single" w:sz="5" w:space="0" w:color="000000"/>
              <w:left w:val="single" w:sz="5" w:space="0" w:color="000000"/>
              <w:bottom w:val="single" w:sz="5" w:space="0" w:color="000000"/>
              <w:right w:val="single" w:sz="5" w:space="0" w:color="000000"/>
            </w:tcBorders>
          </w:tcPr>
          <w:p w14:paraId="0AD8B793" w14:textId="77777777" w:rsidR="00382C40" w:rsidRDefault="008A7C6A">
            <w:pPr>
              <w:spacing w:line="260" w:lineRule="auto"/>
              <w:ind w:left="427"/>
              <w:rPr>
                <w:sz w:val="24"/>
                <w:szCs w:val="24"/>
              </w:rPr>
            </w:pPr>
            <w:r>
              <w:rPr>
                <w:b/>
                <w:sz w:val="24"/>
                <w:szCs w:val="24"/>
              </w:rPr>
              <w:t>Internal</w:t>
            </w:r>
          </w:p>
        </w:tc>
        <w:tc>
          <w:tcPr>
            <w:tcW w:w="1712" w:type="dxa"/>
            <w:tcBorders>
              <w:top w:val="single" w:sz="5" w:space="0" w:color="000000"/>
              <w:left w:val="single" w:sz="5" w:space="0" w:color="000000"/>
              <w:bottom w:val="single" w:sz="5" w:space="0" w:color="000000"/>
              <w:right w:val="single" w:sz="5" w:space="0" w:color="000000"/>
            </w:tcBorders>
          </w:tcPr>
          <w:p w14:paraId="370742D7" w14:textId="77777777" w:rsidR="00382C40" w:rsidRDefault="008A7C6A">
            <w:pPr>
              <w:spacing w:line="260" w:lineRule="auto"/>
              <w:ind w:left="583" w:right="587"/>
              <w:jc w:val="center"/>
              <w:rPr>
                <w:sz w:val="24"/>
                <w:szCs w:val="24"/>
              </w:rPr>
            </w:pPr>
            <w:r>
              <w:rPr>
                <w:b/>
                <w:sz w:val="24"/>
                <w:szCs w:val="24"/>
              </w:rPr>
              <w:t>SEE</w:t>
            </w:r>
          </w:p>
        </w:tc>
        <w:tc>
          <w:tcPr>
            <w:tcW w:w="1080" w:type="dxa"/>
            <w:tcBorders>
              <w:top w:val="single" w:sz="5" w:space="0" w:color="000000"/>
              <w:left w:val="single" w:sz="5" w:space="0" w:color="000000"/>
              <w:bottom w:val="single" w:sz="5" w:space="0" w:color="000000"/>
              <w:right w:val="single" w:sz="5" w:space="0" w:color="000000"/>
            </w:tcBorders>
          </w:tcPr>
          <w:p w14:paraId="2C9C140A" w14:textId="77777777" w:rsidR="00382C40" w:rsidRDefault="008A7C6A">
            <w:pPr>
              <w:spacing w:line="260" w:lineRule="auto"/>
              <w:ind w:left="112"/>
              <w:rPr>
                <w:sz w:val="24"/>
                <w:szCs w:val="24"/>
              </w:rPr>
            </w:pPr>
            <w:r>
              <w:rPr>
                <w:b/>
                <w:sz w:val="24"/>
                <w:szCs w:val="24"/>
              </w:rPr>
              <w:t>Internal</w:t>
            </w:r>
          </w:p>
        </w:tc>
        <w:tc>
          <w:tcPr>
            <w:tcW w:w="809" w:type="dxa"/>
            <w:tcBorders>
              <w:top w:val="single" w:sz="5" w:space="0" w:color="000000"/>
              <w:left w:val="single" w:sz="5" w:space="0" w:color="000000"/>
              <w:bottom w:val="single" w:sz="5" w:space="0" w:color="000000"/>
              <w:right w:val="single" w:sz="5" w:space="0" w:color="000000"/>
            </w:tcBorders>
          </w:tcPr>
          <w:p w14:paraId="7AB9869E" w14:textId="77777777" w:rsidR="00382C40" w:rsidRDefault="008A7C6A">
            <w:pPr>
              <w:spacing w:line="260" w:lineRule="auto"/>
              <w:ind w:left="169"/>
              <w:rPr>
                <w:sz w:val="24"/>
                <w:szCs w:val="24"/>
              </w:rPr>
            </w:pPr>
            <w:r>
              <w:rPr>
                <w:b/>
                <w:sz w:val="24"/>
                <w:szCs w:val="24"/>
              </w:rPr>
              <w:t>SEE</w:t>
            </w:r>
          </w:p>
        </w:tc>
        <w:tc>
          <w:tcPr>
            <w:tcW w:w="1711" w:type="dxa"/>
            <w:vMerge/>
            <w:tcBorders>
              <w:top w:val="single" w:sz="5" w:space="0" w:color="000000"/>
              <w:left w:val="single" w:sz="5" w:space="0" w:color="000000"/>
              <w:right w:val="single" w:sz="5" w:space="0" w:color="000000"/>
            </w:tcBorders>
          </w:tcPr>
          <w:p w14:paraId="3A6E4413" w14:textId="77777777" w:rsidR="00382C40" w:rsidRDefault="00382C40">
            <w:pPr>
              <w:widowControl w:val="0"/>
              <w:pBdr>
                <w:top w:val="nil"/>
                <w:left w:val="nil"/>
                <w:bottom w:val="nil"/>
                <w:right w:val="nil"/>
                <w:between w:val="nil"/>
              </w:pBdr>
              <w:spacing w:line="276" w:lineRule="auto"/>
              <w:rPr>
                <w:sz w:val="24"/>
                <w:szCs w:val="24"/>
              </w:rPr>
            </w:pPr>
          </w:p>
        </w:tc>
      </w:tr>
      <w:tr w:rsidR="00382C40" w14:paraId="326420AF" w14:textId="77777777">
        <w:trPr>
          <w:trHeight w:val="286"/>
        </w:trPr>
        <w:tc>
          <w:tcPr>
            <w:tcW w:w="1891" w:type="dxa"/>
            <w:tcBorders>
              <w:top w:val="single" w:sz="5" w:space="0" w:color="000000"/>
              <w:left w:val="single" w:sz="5" w:space="0" w:color="000000"/>
              <w:bottom w:val="single" w:sz="5" w:space="0" w:color="000000"/>
              <w:right w:val="single" w:sz="5" w:space="0" w:color="000000"/>
            </w:tcBorders>
          </w:tcPr>
          <w:p w14:paraId="47A628FD" w14:textId="77777777" w:rsidR="00382C40" w:rsidRDefault="008A7C6A">
            <w:pPr>
              <w:spacing w:line="260" w:lineRule="auto"/>
              <w:ind w:left="102"/>
              <w:rPr>
                <w:sz w:val="24"/>
                <w:szCs w:val="24"/>
              </w:rPr>
            </w:pPr>
            <w:r>
              <w:rPr>
                <w:b/>
                <w:sz w:val="24"/>
                <w:szCs w:val="24"/>
              </w:rPr>
              <w:t>Marks</w:t>
            </w:r>
          </w:p>
        </w:tc>
        <w:tc>
          <w:tcPr>
            <w:tcW w:w="1709" w:type="dxa"/>
            <w:tcBorders>
              <w:top w:val="single" w:sz="5" w:space="0" w:color="000000"/>
              <w:left w:val="single" w:sz="5" w:space="0" w:color="000000"/>
              <w:bottom w:val="single" w:sz="5" w:space="0" w:color="000000"/>
              <w:right w:val="single" w:sz="5" w:space="0" w:color="000000"/>
            </w:tcBorders>
          </w:tcPr>
          <w:p w14:paraId="4C7F5FD4" w14:textId="77777777" w:rsidR="00382C40" w:rsidRDefault="008A7C6A">
            <w:pPr>
              <w:spacing w:line="260" w:lineRule="auto"/>
              <w:ind w:left="689" w:right="693"/>
              <w:jc w:val="center"/>
              <w:rPr>
                <w:sz w:val="24"/>
                <w:szCs w:val="24"/>
              </w:rPr>
            </w:pPr>
            <w:r>
              <w:rPr>
                <w:sz w:val="24"/>
                <w:szCs w:val="24"/>
              </w:rPr>
              <w:t>50</w:t>
            </w:r>
          </w:p>
        </w:tc>
        <w:tc>
          <w:tcPr>
            <w:tcW w:w="1712" w:type="dxa"/>
            <w:tcBorders>
              <w:top w:val="single" w:sz="5" w:space="0" w:color="000000"/>
              <w:left w:val="single" w:sz="5" w:space="0" w:color="000000"/>
              <w:bottom w:val="single" w:sz="5" w:space="0" w:color="000000"/>
              <w:right w:val="single" w:sz="5" w:space="0" w:color="000000"/>
            </w:tcBorders>
          </w:tcPr>
          <w:p w14:paraId="4D8C33C3" w14:textId="77777777" w:rsidR="00382C40" w:rsidRDefault="008A7C6A">
            <w:pPr>
              <w:spacing w:line="260" w:lineRule="auto"/>
              <w:ind w:left="691" w:right="693"/>
              <w:jc w:val="center"/>
              <w:rPr>
                <w:sz w:val="24"/>
                <w:szCs w:val="24"/>
              </w:rPr>
            </w:pPr>
            <w:r>
              <w:rPr>
                <w:sz w:val="24"/>
                <w:szCs w:val="24"/>
              </w:rPr>
              <w:t>50</w:t>
            </w:r>
          </w:p>
        </w:tc>
        <w:tc>
          <w:tcPr>
            <w:tcW w:w="1080" w:type="dxa"/>
            <w:tcBorders>
              <w:top w:val="single" w:sz="5" w:space="0" w:color="000000"/>
              <w:left w:val="single" w:sz="5" w:space="0" w:color="000000"/>
              <w:bottom w:val="single" w:sz="5" w:space="0" w:color="000000"/>
              <w:right w:val="single" w:sz="5" w:space="0" w:color="000000"/>
            </w:tcBorders>
          </w:tcPr>
          <w:p w14:paraId="16AAA153" w14:textId="77777777" w:rsidR="00382C40" w:rsidRDefault="008A7C6A">
            <w:pPr>
              <w:spacing w:line="260" w:lineRule="auto"/>
              <w:ind w:left="374" w:right="379"/>
              <w:jc w:val="center"/>
              <w:rPr>
                <w:sz w:val="24"/>
                <w:szCs w:val="24"/>
              </w:rPr>
            </w:pPr>
            <w:r>
              <w:rPr>
                <w:sz w:val="24"/>
                <w:szCs w:val="24"/>
              </w:rPr>
              <w:t>70</w:t>
            </w:r>
          </w:p>
        </w:tc>
        <w:tc>
          <w:tcPr>
            <w:tcW w:w="809" w:type="dxa"/>
            <w:tcBorders>
              <w:top w:val="single" w:sz="5" w:space="0" w:color="000000"/>
              <w:left w:val="single" w:sz="5" w:space="0" w:color="000000"/>
              <w:bottom w:val="single" w:sz="5" w:space="0" w:color="000000"/>
              <w:right w:val="single" w:sz="5" w:space="0" w:color="000000"/>
            </w:tcBorders>
          </w:tcPr>
          <w:p w14:paraId="2AFBACB1" w14:textId="77777777" w:rsidR="00382C40" w:rsidRDefault="008A7C6A">
            <w:pPr>
              <w:spacing w:line="260" w:lineRule="auto"/>
              <w:ind w:left="237" w:right="244"/>
              <w:jc w:val="center"/>
              <w:rPr>
                <w:sz w:val="24"/>
                <w:szCs w:val="24"/>
              </w:rPr>
            </w:pPr>
            <w:r>
              <w:rPr>
                <w:sz w:val="24"/>
                <w:szCs w:val="24"/>
              </w:rPr>
              <w:t>30</w:t>
            </w:r>
          </w:p>
        </w:tc>
        <w:tc>
          <w:tcPr>
            <w:tcW w:w="1711" w:type="dxa"/>
            <w:vMerge/>
            <w:tcBorders>
              <w:top w:val="single" w:sz="5" w:space="0" w:color="000000"/>
              <w:left w:val="single" w:sz="5" w:space="0" w:color="000000"/>
              <w:right w:val="single" w:sz="5" w:space="0" w:color="000000"/>
            </w:tcBorders>
          </w:tcPr>
          <w:p w14:paraId="141CDD57" w14:textId="77777777" w:rsidR="00382C40" w:rsidRDefault="00382C40">
            <w:pPr>
              <w:widowControl w:val="0"/>
              <w:pBdr>
                <w:top w:val="nil"/>
                <w:left w:val="nil"/>
                <w:bottom w:val="nil"/>
                <w:right w:val="nil"/>
                <w:between w:val="nil"/>
              </w:pBdr>
              <w:spacing w:line="276" w:lineRule="auto"/>
              <w:rPr>
                <w:sz w:val="24"/>
                <w:szCs w:val="24"/>
              </w:rPr>
            </w:pPr>
          </w:p>
        </w:tc>
      </w:tr>
      <w:tr w:rsidR="00382C40" w14:paraId="5581CA3B" w14:textId="77777777">
        <w:trPr>
          <w:trHeight w:val="286"/>
        </w:trPr>
        <w:tc>
          <w:tcPr>
            <w:tcW w:w="1891" w:type="dxa"/>
            <w:tcBorders>
              <w:top w:val="single" w:sz="5" w:space="0" w:color="000000"/>
              <w:left w:val="single" w:sz="5" w:space="0" w:color="000000"/>
              <w:bottom w:val="single" w:sz="5" w:space="0" w:color="000000"/>
              <w:right w:val="single" w:sz="5" w:space="0" w:color="000000"/>
            </w:tcBorders>
          </w:tcPr>
          <w:p w14:paraId="46469764" w14:textId="77777777" w:rsidR="00382C40" w:rsidRDefault="008A7C6A">
            <w:pPr>
              <w:spacing w:line="260" w:lineRule="auto"/>
              <w:ind w:left="102"/>
              <w:rPr>
                <w:sz w:val="24"/>
                <w:szCs w:val="24"/>
              </w:rPr>
            </w:pPr>
            <w:r>
              <w:rPr>
                <w:b/>
                <w:sz w:val="24"/>
                <w:szCs w:val="24"/>
              </w:rPr>
              <w:t>Total Marks</w:t>
            </w:r>
          </w:p>
        </w:tc>
        <w:tc>
          <w:tcPr>
            <w:tcW w:w="3421" w:type="dxa"/>
            <w:gridSpan w:val="2"/>
            <w:tcBorders>
              <w:top w:val="nil"/>
              <w:left w:val="single" w:sz="5" w:space="0" w:color="000000"/>
              <w:bottom w:val="single" w:sz="5" w:space="0" w:color="000000"/>
              <w:right w:val="single" w:sz="5" w:space="0" w:color="000000"/>
            </w:tcBorders>
          </w:tcPr>
          <w:p w14:paraId="1D2AAB8D" w14:textId="77777777" w:rsidR="00382C40" w:rsidRDefault="008A7C6A">
            <w:pPr>
              <w:spacing w:line="260" w:lineRule="auto"/>
              <w:ind w:left="1483" w:right="1490"/>
              <w:jc w:val="center"/>
              <w:rPr>
                <w:sz w:val="24"/>
                <w:szCs w:val="24"/>
              </w:rPr>
            </w:pPr>
            <w:r>
              <w:rPr>
                <w:sz w:val="24"/>
                <w:szCs w:val="24"/>
              </w:rPr>
              <w:t>100</w:t>
            </w:r>
          </w:p>
        </w:tc>
        <w:tc>
          <w:tcPr>
            <w:tcW w:w="1889" w:type="dxa"/>
            <w:gridSpan w:val="2"/>
            <w:tcBorders>
              <w:top w:val="nil"/>
              <w:left w:val="single" w:sz="5" w:space="0" w:color="000000"/>
              <w:bottom w:val="single" w:sz="5" w:space="0" w:color="000000"/>
              <w:right w:val="single" w:sz="5" w:space="0" w:color="000000"/>
            </w:tcBorders>
          </w:tcPr>
          <w:p w14:paraId="0903F9FF" w14:textId="77777777" w:rsidR="00382C40" w:rsidRDefault="008A7C6A">
            <w:pPr>
              <w:spacing w:line="260" w:lineRule="auto"/>
              <w:ind w:left="717" w:right="724"/>
              <w:jc w:val="center"/>
              <w:rPr>
                <w:sz w:val="24"/>
                <w:szCs w:val="24"/>
              </w:rPr>
            </w:pPr>
            <w:r>
              <w:rPr>
                <w:sz w:val="24"/>
                <w:szCs w:val="24"/>
              </w:rPr>
              <w:t>100</w:t>
            </w:r>
          </w:p>
        </w:tc>
        <w:tc>
          <w:tcPr>
            <w:tcW w:w="1711" w:type="dxa"/>
            <w:vMerge/>
            <w:tcBorders>
              <w:top w:val="single" w:sz="5" w:space="0" w:color="000000"/>
              <w:left w:val="single" w:sz="5" w:space="0" w:color="000000"/>
              <w:right w:val="single" w:sz="5" w:space="0" w:color="000000"/>
            </w:tcBorders>
          </w:tcPr>
          <w:p w14:paraId="789A60D5" w14:textId="77777777" w:rsidR="00382C40" w:rsidRDefault="00382C40">
            <w:pPr>
              <w:widowControl w:val="0"/>
              <w:pBdr>
                <w:top w:val="nil"/>
                <w:left w:val="nil"/>
                <w:bottom w:val="nil"/>
                <w:right w:val="nil"/>
                <w:between w:val="nil"/>
              </w:pBdr>
              <w:spacing w:line="276" w:lineRule="auto"/>
              <w:rPr>
                <w:sz w:val="24"/>
                <w:szCs w:val="24"/>
              </w:rPr>
            </w:pPr>
          </w:p>
        </w:tc>
      </w:tr>
      <w:tr w:rsidR="00382C40" w14:paraId="7BBCFCFF" w14:textId="77777777">
        <w:trPr>
          <w:trHeight w:val="286"/>
        </w:trPr>
        <w:tc>
          <w:tcPr>
            <w:tcW w:w="1891" w:type="dxa"/>
            <w:tcBorders>
              <w:top w:val="single" w:sz="5" w:space="0" w:color="000000"/>
              <w:left w:val="single" w:sz="5" w:space="0" w:color="000000"/>
              <w:bottom w:val="single" w:sz="5" w:space="0" w:color="000000"/>
              <w:right w:val="single" w:sz="5" w:space="0" w:color="000000"/>
            </w:tcBorders>
          </w:tcPr>
          <w:p w14:paraId="6F382733" w14:textId="77777777" w:rsidR="00382C40" w:rsidRDefault="008A7C6A">
            <w:pPr>
              <w:spacing w:line="260" w:lineRule="auto"/>
              <w:ind w:left="102"/>
              <w:rPr>
                <w:sz w:val="24"/>
                <w:szCs w:val="24"/>
              </w:rPr>
            </w:pPr>
            <w:r>
              <w:rPr>
                <w:b/>
                <w:sz w:val="24"/>
                <w:szCs w:val="24"/>
              </w:rPr>
              <w:t>Scaled Marks</w:t>
            </w:r>
          </w:p>
        </w:tc>
        <w:tc>
          <w:tcPr>
            <w:tcW w:w="3421" w:type="dxa"/>
            <w:gridSpan w:val="2"/>
            <w:tcBorders>
              <w:top w:val="single" w:sz="5" w:space="0" w:color="000000"/>
              <w:left w:val="single" w:sz="5" w:space="0" w:color="000000"/>
              <w:bottom w:val="single" w:sz="5" w:space="0" w:color="000000"/>
              <w:right w:val="single" w:sz="5" w:space="0" w:color="000000"/>
            </w:tcBorders>
          </w:tcPr>
          <w:p w14:paraId="5844D3B3" w14:textId="77777777" w:rsidR="00382C40" w:rsidRDefault="008A7C6A">
            <w:pPr>
              <w:spacing w:line="260" w:lineRule="auto"/>
              <w:ind w:left="1543" w:right="1550"/>
              <w:jc w:val="center"/>
              <w:rPr>
                <w:sz w:val="24"/>
                <w:szCs w:val="24"/>
              </w:rPr>
            </w:pPr>
            <w:r>
              <w:rPr>
                <w:sz w:val="24"/>
                <w:szCs w:val="24"/>
              </w:rPr>
              <w:t>75</w:t>
            </w:r>
          </w:p>
        </w:tc>
        <w:tc>
          <w:tcPr>
            <w:tcW w:w="1889" w:type="dxa"/>
            <w:gridSpan w:val="2"/>
            <w:tcBorders>
              <w:top w:val="single" w:sz="5" w:space="0" w:color="000000"/>
              <w:left w:val="single" w:sz="5" w:space="0" w:color="000000"/>
              <w:bottom w:val="single" w:sz="5" w:space="0" w:color="000000"/>
              <w:right w:val="single" w:sz="5" w:space="0" w:color="000000"/>
            </w:tcBorders>
          </w:tcPr>
          <w:p w14:paraId="637A63C0" w14:textId="77777777" w:rsidR="00382C40" w:rsidRDefault="008A7C6A">
            <w:pPr>
              <w:spacing w:line="260" w:lineRule="auto"/>
              <w:ind w:left="777" w:right="785"/>
              <w:jc w:val="center"/>
              <w:rPr>
                <w:sz w:val="24"/>
                <w:szCs w:val="24"/>
              </w:rPr>
            </w:pPr>
            <w:r>
              <w:rPr>
                <w:sz w:val="24"/>
                <w:szCs w:val="24"/>
              </w:rPr>
              <w:t>25</w:t>
            </w:r>
          </w:p>
        </w:tc>
        <w:tc>
          <w:tcPr>
            <w:tcW w:w="1711" w:type="dxa"/>
            <w:tcBorders>
              <w:top w:val="single" w:sz="5" w:space="0" w:color="000000"/>
              <w:left w:val="single" w:sz="5" w:space="0" w:color="000000"/>
              <w:bottom w:val="single" w:sz="5" w:space="0" w:color="000000"/>
              <w:right w:val="single" w:sz="5" w:space="0" w:color="000000"/>
            </w:tcBorders>
          </w:tcPr>
          <w:p w14:paraId="6951A1E7" w14:textId="77777777" w:rsidR="00382C40" w:rsidRDefault="008A7C6A">
            <w:pPr>
              <w:spacing w:line="260" w:lineRule="auto"/>
              <w:ind w:left="630" w:right="633"/>
              <w:jc w:val="center"/>
              <w:rPr>
                <w:sz w:val="24"/>
                <w:szCs w:val="24"/>
              </w:rPr>
            </w:pPr>
            <w:r>
              <w:rPr>
                <w:sz w:val="24"/>
                <w:szCs w:val="24"/>
              </w:rPr>
              <w:t>100</w:t>
            </w:r>
          </w:p>
        </w:tc>
      </w:tr>
    </w:tbl>
    <w:p w14:paraId="1C42B9ED" w14:textId="77777777" w:rsidR="00382C40" w:rsidRDefault="00382C40">
      <w:pPr>
        <w:spacing w:before="4" w:line="100" w:lineRule="auto"/>
        <w:rPr>
          <w:sz w:val="11"/>
          <w:szCs w:val="11"/>
        </w:rPr>
      </w:pPr>
    </w:p>
    <w:p w14:paraId="2E6EB9AC" w14:textId="6383B67B" w:rsidR="00382C40" w:rsidRDefault="008A7C6A">
      <w:pPr>
        <w:spacing w:before="29"/>
        <w:ind w:left="100"/>
        <w:rPr>
          <w:sz w:val="24"/>
          <w:szCs w:val="24"/>
        </w:rPr>
      </w:pPr>
      <w:r>
        <w:rPr>
          <w:b/>
          <w:color w:val="00AF50"/>
          <w:sz w:val="24"/>
          <w:szCs w:val="24"/>
        </w:rPr>
        <w:t>Course Lab Outcomes Assessment</w:t>
      </w:r>
    </w:p>
    <w:p w14:paraId="68D5C450" w14:textId="77777777" w:rsidR="00382C40" w:rsidRDefault="00382C40">
      <w:pPr>
        <w:spacing w:before="16" w:line="260" w:lineRule="auto"/>
        <w:rPr>
          <w:sz w:val="26"/>
          <w:szCs w:val="26"/>
        </w:rPr>
      </w:pPr>
    </w:p>
    <w:p w14:paraId="6BD9202E" w14:textId="77777777" w:rsidR="00382C40" w:rsidRDefault="008A7C6A">
      <w:pPr>
        <w:ind w:left="100" w:right="78"/>
        <w:rPr>
          <w:sz w:val="24"/>
          <w:szCs w:val="24"/>
        </w:rPr>
      </w:pPr>
      <w:r>
        <w:rPr>
          <w:sz w:val="24"/>
          <w:szCs w:val="24"/>
        </w:rPr>
        <w:t xml:space="preserve">The laboratory component strongly contributes towards the program outcome </w:t>
      </w:r>
      <w:r>
        <w:rPr>
          <w:b/>
          <w:sz w:val="24"/>
          <w:szCs w:val="24"/>
        </w:rPr>
        <w:t>Design/development of solutions-PO (3)</w:t>
      </w:r>
      <w:r>
        <w:rPr>
          <w:sz w:val="24"/>
          <w:szCs w:val="24"/>
        </w:rPr>
        <w:t xml:space="preserve">.This evaluation method will be used for the evaluation of lab and program </w:t>
      </w:r>
      <w:r>
        <w:rPr>
          <w:sz w:val="24"/>
          <w:szCs w:val="24"/>
        </w:rPr>
        <w:t>outcomes of this course.</w:t>
      </w:r>
    </w:p>
    <w:p w14:paraId="03B46CDE" w14:textId="77777777" w:rsidR="00382C40" w:rsidRDefault="00382C40">
      <w:pPr>
        <w:spacing w:before="3" w:line="280" w:lineRule="auto"/>
        <w:rPr>
          <w:sz w:val="28"/>
          <w:szCs w:val="28"/>
        </w:rPr>
      </w:pPr>
    </w:p>
    <w:p w14:paraId="3BC12058" w14:textId="77777777" w:rsidR="00382C40" w:rsidRDefault="008A7C6A">
      <w:pPr>
        <w:ind w:left="100" w:right="6963"/>
        <w:jc w:val="both"/>
        <w:rPr>
          <w:sz w:val="24"/>
          <w:szCs w:val="24"/>
        </w:rPr>
      </w:pPr>
      <w:r>
        <w:rPr>
          <w:b/>
          <w:sz w:val="24"/>
          <w:szCs w:val="24"/>
        </w:rPr>
        <w:t>Direct Measurement Report</w:t>
      </w:r>
    </w:p>
    <w:p w14:paraId="7B02A370" w14:textId="28332720" w:rsidR="00382C40" w:rsidRDefault="008A7C6A">
      <w:pPr>
        <w:spacing w:line="260" w:lineRule="auto"/>
        <w:ind w:left="100" w:right="6364"/>
        <w:jc w:val="both"/>
        <w:rPr>
          <w:sz w:val="24"/>
          <w:szCs w:val="24"/>
        </w:rPr>
      </w:pPr>
      <w:r>
        <w:rPr>
          <w:sz w:val="24"/>
          <w:szCs w:val="24"/>
        </w:rPr>
        <w:t>BC</w:t>
      </w:r>
      <w:r w:rsidR="00720A80">
        <w:rPr>
          <w:sz w:val="24"/>
          <w:szCs w:val="24"/>
        </w:rPr>
        <w:t>SE 2361</w:t>
      </w:r>
      <w:r>
        <w:rPr>
          <w:sz w:val="24"/>
          <w:szCs w:val="24"/>
        </w:rPr>
        <w:t xml:space="preserve"> POutcome (3) Report Form</w:t>
      </w:r>
    </w:p>
    <w:p w14:paraId="2F44E6DD" w14:textId="77777777" w:rsidR="00382C40" w:rsidRDefault="008A7C6A">
      <w:pPr>
        <w:ind w:left="100" w:right="3656"/>
        <w:jc w:val="both"/>
        <w:rPr>
          <w:sz w:val="24"/>
          <w:szCs w:val="24"/>
        </w:rPr>
      </w:pPr>
      <w:r>
        <w:rPr>
          <w:b/>
          <w:sz w:val="24"/>
          <w:szCs w:val="24"/>
        </w:rPr>
        <w:t>Measure</w:t>
      </w:r>
      <w:r>
        <w:rPr>
          <w:sz w:val="24"/>
          <w:szCs w:val="24"/>
        </w:rPr>
        <w:t>– percent of students scoring at least 70%marks in lab.</w:t>
      </w:r>
    </w:p>
    <w:p w14:paraId="01598AC6" w14:textId="77777777" w:rsidR="00382C40" w:rsidRDefault="008A7C6A">
      <w:pPr>
        <w:spacing w:before="5"/>
        <w:ind w:left="100" w:right="7287"/>
        <w:jc w:val="both"/>
        <w:rPr>
          <w:sz w:val="24"/>
          <w:szCs w:val="24"/>
        </w:rPr>
        <w:sectPr w:rsidR="00382C40">
          <w:pgSz w:w="11920" w:h="16840"/>
          <w:pgMar w:top="1320" w:right="760" w:bottom="280" w:left="1160" w:header="0" w:footer="768" w:gutter="0"/>
          <w:cols w:space="720"/>
        </w:sectPr>
      </w:pPr>
      <w:r>
        <w:rPr>
          <w:b/>
          <w:sz w:val="24"/>
          <w:szCs w:val="24"/>
        </w:rPr>
        <w:t xml:space="preserve">Target– </w:t>
      </w:r>
      <w:r>
        <w:rPr>
          <w:sz w:val="24"/>
          <w:szCs w:val="24"/>
        </w:rPr>
        <w:t>70%ofstudents</w:t>
      </w:r>
    </w:p>
    <w:p w14:paraId="632D8347" w14:textId="77777777" w:rsidR="00382C40" w:rsidRDefault="00382C40">
      <w:pPr>
        <w:widowControl w:val="0"/>
        <w:pBdr>
          <w:top w:val="nil"/>
          <w:left w:val="nil"/>
          <w:bottom w:val="nil"/>
          <w:right w:val="nil"/>
          <w:between w:val="nil"/>
        </w:pBdr>
        <w:spacing w:line="276" w:lineRule="auto"/>
        <w:rPr>
          <w:sz w:val="24"/>
          <w:szCs w:val="24"/>
        </w:rPr>
      </w:pPr>
    </w:p>
    <w:tbl>
      <w:tblPr>
        <w:tblStyle w:val="a6"/>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3960"/>
        <w:gridCol w:w="1440"/>
        <w:gridCol w:w="3240"/>
      </w:tblGrid>
      <w:tr w:rsidR="00382C40" w14:paraId="00CD99F9" w14:textId="77777777">
        <w:trPr>
          <w:trHeight w:val="780"/>
        </w:trPr>
        <w:tc>
          <w:tcPr>
            <w:tcW w:w="720" w:type="dxa"/>
            <w:tcBorders>
              <w:top w:val="single" w:sz="4" w:space="0" w:color="000000"/>
              <w:left w:val="single" w:sz="4" w:space="0" w:color="000000"/>
              <w:bottom w:val="single" w:sz="4" w:space="0" w:color="000000"/>
              <w:right w:val="single" w:sz="4" w:space="0" w:color="000000"/>
            </w:tcBorders>
          </w:tcPr>
          <w:p w14:paraId="64122138" w14:textId="77777777" w:rsidR="00382C40" w:rsidRDefault="008A7C6A">
            <w:pPr>
              <w:spacing w:before="12" w:line="220" w:lineRule="auto"/>
              <w:rPr>
                <w:b/>
                <w:sz w:val="24"/>
                <w:szCs w:val="24"/>
              </w:rPr>
            </w:pPr>
            <w:r>
              <w:rPr>
                <w:b/>
                <w:sz w:val="24"/>
                <w:szCs w:val="24"/>
              </w:rPr>
              <w:t>S. No.</w:t>
            </w:r>
          </w:p>
        </w:tc>
        <w:tc>
          <w:tcPr>
            <w:tcW w:w="3960" w:type="dxa"/>
            <w:tcBorders>
              <w:top w:val="single" w:sz="4" w:space="0" w:color="000000"/>
              <w:left w:val="single" w:sz="4" w:space="0" w:color="000000"/>
              <w:bottom w:val="single" w:sz="4" w:space="0" w:color="000000"/>
              <w:right w:val="single" w:sz="4" w:space="0" w:color="000000"/>
            </w:tcBorders>
          </w:tcPr>
          <w:p w14:paraId="26915243" w14:textId="77777777" w:rsidR="00382C40" w:rsidRDefault="008A7C6A">
            <w:pPr>
              <w:spacing w:before="12" w:line="220" w:lineRule="auto"/>
              <w:rPr>
                <w:b/>
                <w:sz w:val="24"/>
                <w:szCs w:val="24"/>
              </w:rPr>
            </w:pPr>
            <w:r>
              <w:rPr>
                <w:b/>
                <w:sz w:val="24"/>
                <w:szCs w:val="24"/>
              </w:rPr>
              <w:t>Course Outcomes</w:t>
            </w:r>
          </w:p>
        </w:tc>
        <w:tc>
          <w:tcPr>
            <w:tcW w:w="1440" w:type="dxa"/>
            <w:tcBorders>
              <w:top w:val="single" w:sz="4" w:space="0" w:color="000000"/>
              <w:left w:val="single" w:sz="4" w:space="0" w:color="000000"/>
              <w:bottom w:val="single" w:sz="4" w:space="0" w:color="000000"/>
              <w:right w:val="single" w:sz="4" w:space="0" w:color="000000"/>
            </w:tcBorders>
          </w:tcPr>
          <w:p w14:paraId="300DA3EA" w14:textId="77777777" w:rsidR="00382C40" w:rsidRDefault="008A7C6A">
            <w:pPr>
              <w:spacing w:before="12" w:line="220" w:lineRule="auto"/>
              <w:rPr>
                <w:b/>
                <w:sz w:val="24"/>
                <w:szCs w:val="24"/>
              </w:rPr>
            </w:pPr>
            <w:r>
              <w:rPr>
                <w:b/>
                <w:sz w:val="24"/>
                <w:szCs w:val="24"/>
              </w:rPr>
              <w:t>Mapped Program Outcomes</w:t>
            </w:r>
          </w:p>
        </w:tc>
        <w:tc>
          <w:tcPr>
            <w:tcW w:w="3240" w:type="dxa"/>
            <w:tcBorders>
              <w:top w:val="single" w:sz="4" w:space="0" w:color="000000"/>
              <w:left w:val="single" w:sz="4" w:space="0" w:color="000000"/>
              <w:bottom w:val="single" w:sz="4" w:space="0" w:color="000000"/>
              <w:right w:val="single" w:sz="4" w:space="0" w:color="000000"/>
            </w:tcBorders>
          </w:tcPr>
          <w:p w14:paraId="16561E1A" w14:textId="77777777" w:rsidR="00382C40" w:rsidRDefault="008A7C6A">
            <w:pPr>
              <w:spacing w:before="12" w:line="220" w:lineRule="auto"/>
              <w:rPr>
                <w:b/>
                <w:sz w:val="24"/>
                <w:szCs w:val="24"/>
              </w:rPr>
            </w:pPr>
            <w:r>
              <w:rPr>
                <w:b/>
                <w:sz w:val="24"/>
                <w:szCs w:val="24"/>
              </w:rPr>
              <w:t>Mapping</w:t>
            </w:r>
          </w:p>
        </w:tc>
      </w:tr>
      <w:tr w:rsidR="00382C40" w14:paraId="358727BA" w14:textId="77777777">
        <w:trPr>
          <w:trHeight w:val="780"/>
        </w:trPr>
        <w:tc>
          <w:tcPr>
            <w:tcW w:w="720" w:type="dxa"/>
            <w:tcBorders>
              <w:top w:val="single" w:sz="4" w:space="0" w:color="000000"/>
              <w:left w:val="single" w:sz="4" w:space="0" w:color="000000"/>
              <w:bottom w:val="single" w:sz="4" w:space="0" w:color="000000"/>
              <w:right w:val="single" w:sz="4" w:space="0" w:color="000000"/>
            </w:tcBorders>
            <w:vAlign w:val="center"/>
          </w:tcPr>
          <w:p w14:paraId="6A98A6B8" w14:textId="77777777" w:rsidR="00382C40" w:rsidRDefault="008A7C6A">
            <w:pPr>
              <w:spacing w:before="12" w:line="220" w:lineRule="auto"/>
              <w:rPr>
                <w:sz w:val="24"/>
                <w:szCs w:val="24"/>
              </w:rPr>
            </w:pPr>
            <w:r>
              <w:rPr>
                <w:sz w:val="24"/>
                <w:szCs w:val="24"/>
              </w:rPr>
              <w:t>1</w:t>
            </w:r>
          </w:p>
        </w:tc>
        <w:tc>
          <w:tcPr>
            <w:tcW w:w="3960" w:type="dxa"/>
            <w:tcBorders>
              <w:top w:val="single" w:sz="4" w:space="0" w:color="000000"/>
              <w:left w:val="single" w:sz="4" w:space="0" w:color="000000"/>
              <w:bottom w:val="single" w:sz="4" w:space="0" w:color="000000"/>
              <w:right w:val="single" w:sz="4" w:space="0" w:color="000000"/>
            </w:tcBorders>
            <w:vAlign w:val="center"/>
          </w:tcPr>
          <w:p w14:paraId="7D40C2B3" w14:textId="77777777" w:rsidR="00382C40" w:rsidRDefault="008A7C6A">
            <w:pPr>
              <w:spacing w:before="12" w:line="220" w:lineRule="auto"/>
              <w:rPr>
                <w:sz w:val="24"/>
                <w:szCs w:val="24"/>
              </w:rPr>
            </w:pPr>
            <w:r>
              <w:rPr>
                <w:sz w:val="24"/>
                <w:szCs w:val="24"/>
              </w:rPr>
              <w:t xml:space="preserve">To </w:t>
            </w:r>
            <w:r>
              <w:rPr>
                <w:sz w:val="24"/>
                <w:szCs w:val="24"/>
              </w:rPr>
              <w:t>become expert in identifying and using linear and non linear data structures.</w:t>
            </w:r>
          </w:p>
        </w:tc>
        <w:tc>
          <w:tcPr>
            <w:tcW w:w="1440" w:type="dxa"/>
            <w:tcBorders>
              <w:top w:val="single" w:sz="4" w:space="0" w:color="000000"/>
              <w:left w:val="single" w:sz="4" w:space="0" w:color="000000"/>
              <w:bottom w:val="single" w:sz="4" w:space="0" w:color="000000"/>
              <w:right w:val="single" w:sz="4" w:space="0" w:color="000000"/>
            </w:tcBorders>
            <w:vAlign w:val="center"/>
          </w:tcPr>
          <w:p w14:paraId="387A3ADF" w14:textId="77777777" w:rsidR="00382C40" w:rsidRDefault="008A7C6A">
            <w:pPr>
              <w:spacing w:before="12" w:line="220" w:lineRule="auto"/>
              <w:rPr>
                <w:sz w:val="24"/>
                <w:szCs w:val="24"/>
              </w:rPr>
            </w:pPr>
            <w:r>
              <w:rPr>
                <w:sz w:val="24"/>
                <w:szCs w:val="24"/>
              </w:rPr>
              <w:t>1,2,3,4,13, 15</w:t>
            </w:r>
          </w:p>
        </w:tc>
        <w:tc>
          <w:tcPr>
            <w:tcW w:w="3240" w:type="dxa"/>
            <w:tcBorders>
              <w:top w:val="single" w:sz="4" w:space="0" w:color="000000"/>
              <w:left w:val="single" w:sz="4" w:space="0" w:color="000000"/>
              <w:bottom w:val="single" w:sz="4" w:space="0" w:color="000000"/>
              <w:right w:val="single" w:sz="4" w:space="0" w:color="000000"/>
            </w:tcBorders>
          </w:tcPr>
          <w:p w14:paraId="443161F1" w14:textId="77777777" w:rsidR="00382C40" w:rsidRDefault="008A7C6A">
            <w:pPr>
              <w:spacing w:before="12" w:line="220" w:lineRule="auto"/>
              <w:rPr>
                <w:sz w:val="24"/>
                <w:szCs w:val="24"/>
              </w:rPr>
            </w:pPr>
            <w:r>
              <w:rPr>
                <w:sz w:val="24"/>
                <w:szCs w:val="24"/>
              </w:rPr>
              <w:t>Exp No. 1,2, 3 Mid- term internal evaluation, End-term external evaluation</w:t>
            </w:r>
          </w:p>
        </w:tc>
      </w:tr>
      <w:tr w:rsidR="00382C40" w14:paraId="6A799A43" w14:textId="77777777">
        <w:trPr>
          <w:trHeight w:val="780"/>
        </w:trPr>
        <w:tc>
          <w:tcPr>
            <w:tcW w:w="720" w:type="dxa"/>
            <w:tcBorders>
              <w:top w:val="single" w:sz="4" w:space="0" w:color="000000"/>
              <w:left w:val="single" w:sz="4" w:space="0" w:color="000000"/>
              <w:bottom w:val="single" w:sz="4" w:space="0" w:color="000000"/>
              <w:right w:val="single" w:sz="4" w:space="0" w:color="000000"/>
            </w:tcBorders>
            <w:vAlign w:val="center"/>
          </w:tcPr>
          <w:p w14:paraId="1D0BE7DC" w14:textId="77777777" w:rsidR="00382C40" w:rsidRDefault="008A7C6A">
            <w:pPr>
              <w:spacing w:before="12" w:line="220" w:lineRule="auto"/>
              <w:rPr>
                <w:sz w:val="24"/>
                <w:szCs w:val="24"/>
              </w:rPr>
            </w:pPr>
            <w:r>
              <w:rPr>
                <w:sz w:val="24"/>
                <w:szCs w:val="24"/>
              </w:rPr>
              <w:t>2</w:t>
            </w:r>
          </w:p>
        </w:tc>
        <w:tc>
          <w:tcPr>
            <w:tcW w:w="3960" w:type="dxa"/>
            <w:tcBorders>
              <w:top w:val="single" w:sz="4" w:space="0" w:color="000000"/>
              <w:left w:val="single" w:sz="4" w:space="0" w:color="000000"/>
              <w:bottom w:val="single" w:sz="4" w:space="0" w:color="000000"/>
              <w:right w:val="single" w:sz="4" w:space="0" w:color="000000"/>
            </w:tcBorders>
          </w:tcPr>
          <w:p w14:paraId="6CCA9BDD" w14:textId="77777777" w:rsidR="00382C40" w:rsidRDefault="008A7C6A">
            <w:pPr>
              <w:spacing w:before="12" w:line="220" w:lineRule="auto"/>
              <w:rPr>
                <w:sz w:val="24"/>
                <w:szCs w:val="24"/>
              </w:rPr>
            </w:pPr>
            <w:r>
              <w:rPr>
                <w:sz w:val="24"/>
                <w:szCs w:val="24"/>
              </w:rPr>
              <w:t xml:space="preserve">To become expert in application of  linked list data structure to solve </w:t>
            </w:r>
            <w:r>
              <w:rPr>
                <w:sz w:val="24"/>
                <w:szCs w:val="24"/>
              </w:rPr>
              <w:t>various problems. </w:t>
            </w:r>
          </w:p>
        </w:tc>
        <w:tc>
          <w:tcPr>
            <w:tcW w:w="1440" w:type="dxa"/>
            <w:tcBorders>
              <w:top w:val="single" w:sz="4" w:space="0" w:color="000000"/>
              <w:left w:val="single" w:sz="4" w:space="0" w:color="000000"/>
              <w:bottom w:val="single" w:sz="4" w:space="0" w:color="000000"/>
              <w:right w:val="single" w:sz="4" w:space="0" w:color="000000"/>
            </w:tcBorders>
            <w:vAlign w:val="center"/>
          </w:tcPr>
          <w:p w14:paraId="33CA6F49" w14:textId="77777777" w:rsidR="00382C40" w:rsidRDefault="008A7C6A">
            <w:pPr>
              <w:spacing w:before="12" w:line="220" w:lineRule="auto"/>
              <w:rPr>
                <w:sz w:val="24"/>
                <w:szCs w:val="24"/>
              </w:rPr>
            </w:pPr>
            <w:r>
              <w:rPr>
                <w:sz w:val="24"/>
                <w:szCs w:val="24"/>
              </w:rPr>
              <w:t>1,2,15</w:t>
            </w:r>
          </w:p>
        </w:tc>
        <w:tc>
          <w:tcPr>
            <w:tcW w:w="3240" w:type="dxa"/>
            <w:tcBorders>
              <w:top w:val="single" w:sz="4" w:space="0" w:color="000000"/>
              <w:left w:val="single" w:sz="4" w:space="0" w:color="000000"/>
              <w:bottom w:val="single" w:sz="4" w:space="0" w:color="000000"/>
              <w:right w:val="single" w:sz="4" w:space="0" w:color="000000"/>
            </w:tcBorders>
          </w:tcPr>
          <w:p w14:paraId="781C230D" w14:textId="77777777" w:rsidR="00382C40" w:rsidRDefault="008A7C6A">
            <w:pPr>
              <w:spacing w:before="12" w:line="220" w:lineRule="auto"/>
              <w:rPr>
                <w:sz w:val="24"/>
                <w:szCs w:val="24"/>
              </w:rPr>
            </w:pPr>
            <w:r>
              <w:rPr>
                <w:sz w:val="24"/>
                <w:szCs w:val="24"/>
              </w:rPr>
              <w:t>Exp No. 4, 5, 6 Mid- term internal evaluation, End-term external evaluation</w:t>
            </w:r>
          </w:p>
        </w:tc>
      </w:tr>
      <w:tr w:rsidR="00382C40" w14:paraId="66A360B4" w14:textId="77777777">
        <w:trPr>
          <w:trHeight w:val="780"/>
        </w:trPr>
        <w:tc>
          <w:tcPr>
            <w:tcW w:w="720" w:type="dxa"/>
            <w:tcBorders>
              <w:top w:val="single" w:sz="4" w:space="0" w:color="000000"/>
              <w:left w:val="single" w:sz="4" w:space="0" w:color="000000"/>
              <w:bottom w:val="single" w:sz="4" w:space="0" w:color="000000"/>
              <w:right w:val="single" w:sz="4" w:space="0" w:color="000000"/>
            </w:tcBorders>
            <w:vAlign w:val="center"/>
          </w:tcPr>
          <w:p w14:paraId="561FF5F3" w14:textId="77777777" w:rsidR="00382C40" w:rsidRDefault="008A7C6A">
            <w:pPr>
              <w:spacing w:before="12" w:line="220" w:lineRule="auto"/>
              <w:rPr>
                <w:sz w:val="24"/>
                <w:szCs w:val="24"/>
              </w:rPr>
            </w:pPr>
            <w:r>
              <w:rPr>
                <w:sz w:val="24"/>
                <w:szCs w:val="24"/>
              </w:rPr>
              <w:t>3</w:t>
            </w:r>
          </w:p>
        </w:tc>
        <w:tc>
          <w:tcPr>
            <w:tcW w:w="3960" w:type="dxa"/>
            <w:tcBorders>
              <w:top w:val="single" w:sz="4" w:space="0" w:color="000000"/>
              <w:left w:val="single" w:sz="4" w:space="0" w:color="000000"/>
              <w:bottom w:val="single" w:sz="4" w:space="0" w:color="000000"/>
              <w:right w:val="single" w:sz="4" w:space="0" w:color="000000"/>
            </w:tcBorders>
            <w:vAlign w:val="center"/>
          </w:tcPr>
          <w:p w14:paraId="232B3D8D" w14:textId="77777777" w:rsidR="00382C40" w:rsidRDefault="008A7C6A">
            <w:pPr>
              <w:spacing w:before="12" w:line="220" w:lineRule="auto"/>
              <w:rPr>
                <w:sz w:val="24"/>
                <w:szCs w:val="24"/>
              </w:rPr>
            </w:pPr>
            <w:r>
              <w:rPr>
                <w:sz w:val="24"/>
                <w:szCs w:val="24"/>
              </w:rPr>
              <w:t>To become proficient in analyzing order and time space tradeoff under  complexity</w:t>
            </w:r>
          </w:p>
        </w:tc>
        <w:tc>
          <w:tcPr>
            <w:tcW w:w="1440" w:type="dxa"/>
            <w:tcBorders>
              <w:top w:val="single" w:sz="4" w:space="0" w:color="000000"/>
              <w:left w:val="single" w:sz="4" w:space="0" w:color="000000"/>
              <w:bottom w:val="single" w:sz="4" w:space="0" w:color="000000"/>
              <w:right w:val="single" w:sz="4" w:space="0" w:color="000000"/>
            </w:tcBorders>
            <w:vAlign w:val="center"/>
          </w:tcPr>
          <w:p w14:paraId="4CE50EA2" w14:textId="77777777" w:rsidR="00382C40" w:rsidRDefault="008A7C6A">
            <w:pPr>
              <w:spacing w:before="12" w:line="220" w:lineRule="auto"/>
              <w:rPr>
                <w:sz w:val="24"/>
                <w:szCs w:val="24"/>
              </w:rPr>
            </w:pPr>
            <w:r>
              <w:rPr>
                <w:sz w:val="24"/>
                <w:szCs w:val="24"/>
              </w:rPr>
              <w:t>1,2,4, 5, 15</w:t>
            </w:r>
          </w:p>
        </w:tc>
        <w:tc>
          <w:tcPr>
            <w:tcW w:w="3240" w:type="dxa"/>
            <w:tcBorders>
              <w:top w:val="single" w:sz="4" w:space="0" w:color="000000"/>
              <w:left w:val="single" w:sz="4" w:space="0" w:color="000000"/>
              <w:bottom w:val="single" w:sz="4" w:space="0" w:color="000000"/>
              <w:right w:val="single" w:sz="4" w:space="0" w:color="000000"/>
            </w:tcBorders>
          </w:tcPr>
          <w:p w14:paraId="0A6F307A" w14:textId="77777777" w:rsidR="00382C40" w:rsidRDefault="008A7C6A">
            <w:pPr>
              <w:spacing w:before="12" w:line="220" w:lineRule="auto"/>
              <w:rPr>
                <w:sz w:val="24"/>
                <w:szCs w:val="24"/>
              </w:rPr>
            </w:pPr>
            <w:r>
              <w:rPr>
                <w:sz w:val="24"/>
                <w:szCs w:val="24"/>
              </w:rPr>
              <w:t xml:space="preserve">Exp No. 1,2,3, 18, 19, 20 End- term internal </w:t>
            </w:r>
            <w:r>
              <w:rPr>
                <w:sz w:val="24"/>
                <w:szCs w:val="24"/>
              </w:rPr>
              <w:t>evaluation, End-term external evaluation</w:t>
            </w:r>
          </w:p>
        </w:tc>
      </w:tr>
      <w:tr w:rsidR="00382C40" w14:paraId="1B59E2B7" w14:textId="77777777">
        <w:trPr>
          <w:trHeight w:val="780"/>
        </w:trPr>
        <w:tc>
          <w:tcPr>
            <w:tcW w:w="720" w:type="dxa"/>
            <w:tcBorders>
              <w:top w:val="single" w:sz="4" w:space="0" w:color="000000"/>
              <w:left w:val="single" w:sz="4" w:space="0" w:color="000000"/>
              <w:bottom w:val="single" w:sz="4" w:space="0" w:color="000000"/>
              <w:right w:val="single" w:sz="4" w:space="0" w:color="000000"/>
            </w:tcBorders>
            <w:vAlign w:val="center"/>
          </w:tcPr>
          <w:p w14:paraId="24C1D5EC" w14:textId="77777777" w:rsidR="00382C40" w:rsidRDefault="008A7C6A">
            <w:pPr>
              <w:spacing w:before="12" w:line="220" w:lineRule="auto"/>
              <w:rPr>
                <w:sz w:val="24"/>
                <w:szCs w:val="24"/>
              </w:rPr>
            </w:pPr>
            <w:r>
              <w:rPr>
                <w:sz w:val="24"/>
                <w:szCs w:val="24"/>
              </w:rPr>
              <w:t>4</w:t>
            </w:r>
          </w:p>
        </w:tc>
        <w:tc>
          <w:tcPr>
            <w:tcW w:w="3960" w:type="dxa"/>
            <w:tcBorders>
              <w:top w:val="single" w:sz="4" w:space="0" w:color="000000"/>
              <w:left w:val="single" w:sz="4" w:space="0" w:color="000000"/>
              <w:bottom w:val="single" w:sz="4" w:space="0" w:color="000000"/>
              <w:right w:val="single" w:sz="4" w:space="0" w:color="000000"/>
            </w:tcBorders>
            <w:vAlign w:val="center"/>
          </w:tcPr>
          <w:p w14:paraId="3B38943A" w14:textId="77777777" w:rsidR="00382C40" w:rsidRDefault="008A7C6A">
            <w:pPr>
              <w:spacing w:before="12" w:line="220" w:lineRule="auto"/>
              <w:rPr>
                <w:sz w:val="24"/>
                <w:szCs w:val="24"/>
              </w:rPr>
            </w:pPr>
            <w:r>
              <w:rPr>
                <w:sz w:val="24"/>
                <w:szCs w:val="24"/>
              </w:rPr>
              <w:t>To become expert in application of  stack, queue, tree and graph data structure to solve various problems. </w:t>
            </w:r>
          </w:p>
        </w:tc>
        <w:tc>
          <w:tcPr>
            <w:tcW w:w="1440" w:type="dxa"/>
            <w:tcBorders>
              <w:top w:val="single" w:sz="4" w:space="0" w:color="000000"/>
              <w:left w:val="single" w:sz="4" w:space="0" w:color="000000"/>
              <w:bottom w:val="single" w:sz="4" w:space="0" w:color="000000"/>
              <w:right w:val="single" w:sz="4" w:space="0" w:color="000000"/>
            </w:tcBorders>
            <w:vAlign w:val="center"/>
          </w:tcPr>
          <w:p w14:paraId="049B5894" w14:textId="77777777" w:rsidR="00382C40" w:rsidRDefault="008A7C6A">
            <w:pPr>
              <w:spacing w:before="12" w:line="220" w:lineRule="auto"/>
              <w:rPr>
                <w:sz w:val="24"/>
                <w:szCs w:val="24"/>
              </w:rPr>
            </w:pPr>
            <w:r>
              <w:rPr>
                <w:sz w:val="24"/>
                <w:szCs w:val="24"/>
              </w:rPr>
              <w:t>1,2, 4, 15</w:t>
            </w:r>
          </w:p>
        </w:tc>
        <w:tc>
          <w:tcPr>
            <w:tcW w:w="3240" w:type="dxa"/>
            <w:tcBorders>
              <w:top w:val="single" w:sz="4" w:space="0" w:color="000000"/>
              <w:left w:val="single" w:sz="4" w:space="0" w:color="000000"/>
              <w:bottom w:val="single" w:sz="4" w:space="0" w:color="000000"/>
              <w:right w:val="single" w:sz="4" w:space="0" w:color="000000"/>
            </w:tcBorders>
          </w:tcPr>
          <w:p w14:paraId="56A1E1A2" w14:textId="77777777" w:rsidR="00382C40" w:rsidRDefault="008A7C6A">
            <w:pPr>
              <w:spacing w:before="12" w:line="220" w:lineRule="auto"/>
              <w:rPr>
                <w:sz w:val="24"/>
                <w:szCs w:val="24"/>
              </w:rPr>
            </w:pPr>
            <w:r>
              <w:rPr>
                <w:sz w:val="24"/>
                <w:szCs w:val="24"/>
              </w:rPr>
              <w:t>Exp No. 7-17,  End- term internal evaluation, End-term external evaluation</w:t>
            </w:r>
          </w:p>
        </w:tc>
      </w:tr>
      <w:tr w:rsidR="00382C40" w14:paraId="406DB0C0" w14:textId="77777777">
        <w:trPr>
          <w:trHeight w:val="780"/>
        </w:trPr>
        <w:tc>
          <w:tcPr>
            <w:tcW w:w="720" w:type="dxa"/>
            <w:tcBorders>
              <w:top w:val="single" w:sz="4" w:space="0" w:color="000000"/>
              <w:left w:val="single" w:sz="4" w:space="0" w:color="000000"/>
              <w:bottom w:val="single" w:sz="4" w:space="0" w:color="000000"/>
              <w:right w:val="single" w:sz="4" w:space="0" w:color="000000"/>
            </w:tcBorders>
            <w:vAlign w:val="center"/>
          </w:tcPr>
          <w:p w14:paraId="625B384E" w14:textId="77777777" w:rsidR="00382C40" w:rsidRDefault="008A7C6A">
            <w:pPr>
              <w:spacing w:before="12" w:line="220" w:lineRule="auto"/>
              <w:rPr>
                <w:sz w:val="24"/>
                <w:szCs w:val="24"/>
              </w:rPr>
            </w:pPr>
            <w:r>
              <w:rPr>
                <w:sz w:val="24"/>
                <w:szCs w:val="24"/>
              </w:rPr>
              <w:t>5</w:t>
            </w:r>
          </w:p>
        </w:tc>
        <w:tc>
          <w:tcPr>
            <w:tcW w:w="3960" w:type="dxa"/>
            <w:tcBorders>
              <w:top w:val="single" w:sz="4" w:space="0" w:color="000000"/>
              <w:left w:val="single" w:sz="4" w:space="0" w:color="000000"/>
              <w:bottom w:val="single" w:sz="4" w:space="0" w:color="000000"/>
              <w:right w:val="single" w:sz="4" w:space="0" w:color="000000"/>
            </w:tcBorders>
            <w:vAlign w:val="center"/>
          </w:tcPr>
          <w:p w14:paraId="608C0085" w14:textId="77777777" w:rsidR="00382C40" w:rsidRDefault="008A7C6A">
            <w:pPr>
              <w:spacing w:before="12" w:line="220" w:lineRule="auto"/>
              <w:rPr>
                <w:sz w:val="24"/>
                <w:szCs w:val="24"/>
              </w:rPr>
            </w:pPr>
            <w:r>
              <w:rPr>
                <w:sz w:val="24"/>
                <w:szCs w:val="24"/>
              </w:rPr>
              <w:t>To become exper</w:t>
            </w:r>
            <w:r>
              <w:rPr>
                <w:sz w:val="24"/>
                <w:szCs w:val="24"/>
              </w:rPr>
              <w:t>t in calculating complexties of various serching and sorting algorithms.  </w:t>
            </w:r>
          </w:p>
        </w:tc>
        <w:tc>
          <w:tcPr>
            <w:tcW w:w="1440" w:type="dxa"/>
            <w:tcBorders>
              <w:top w:val="single" w:sz="4" w:space="0" w:color="000000"/>
              <w:left w:val="single" w:sz="4" w:space="0" w:color="000000"/>
              <w:bottom w:val="single" w:sz="4" w:space="0" w:color="000000"/>
              <w:right w:val="single" w:sz="4" w:space="0" w:color="000000"/>
            </w:tcBorders>
            <w:vAlign w:val="center"/>
          </w:tcPr>
          <w:p w14:paraId="75FCD5A4" w14:textId="77777777" w:rsidR="00382C40" w:rsidRDefault="008A7C6A">
            <w:pPr>
              <w:spacing w:before="12" w:line="220" w:lineRule="auto"/>
              <w:rPr>
                <w:sz w:val="24"/>
                <w:szCs w:val="24"/>
              </w:rPr>
            </w:pPr>
            <w:r>
              <w:rPr>
                <w:sz w:val="24"/>
                <w:szCs w:val="24"/>
              </w:rPr>
              <w:t>1, 2, 4, 15</w:t>
            </w:r>
          </w:p>
        </w:tc>
        <w:tc>
          <w:tcPr>
            <w:tcW w:w="3240" w:type="dxa"/>
            <w:tcBorders>
              <w:top w:val="single" w:sz="4" w:space="0" w:color="000000"/>
              <w:left w:val="single" w:sz="4" w:space="0" w:color="000000"/>
              <w:bottom w:val="single" w:sz="4" w:space="0" w:color="000000"/>
              <w:right w:val="single" w:sz="4" w:space="0" w:color="000000"/>
            </w:tcBorders>
          </w:tcPr>
          <w:p w14:paraId="7F9CE0EC" w14:textId="77777777" w:rsidR="00382C40" w:rsidRDefault="008A7C6A">
            <w:pPr>
              <w:spacing w:before="12" w:line="220" w:lineRule="auto"/>
              <w:rPr>
                <w:sz w:val="24"/>
                <w:szCs w:val="24"/>
              </w:rPr>
            </w:pPr>
            <w:r>
              <w:rPr>
                <w:sz w:val="24"/>
                <w:szCs w:val="24"/>
              </w:rPr>
              <w:t>Exp No. 18-22, End- term internal evaluation, End-term external evaluation</w:t>
            </w:r>
          </w:p>
        </w:tc>
      </w:tr>
      <w:tr w:rsidR="00382C40" w14:paraId="63E3E407" w14:textId="77777777">
        <w:trPr>
          <w:trHeight w:val="780"/>
        </w:trPr>
        <w:tc>
          <w:tcPr>
            <w:tcW w:w="720" w:type="dxa"/>
            <w:tcBorders>
              <w:top w:val="single" w:sz="4" w:space="0" w:color="000000"/>
              <w:left w:val="single" w:sz="4" w:space="0" w:color="000000"/>
              <w:bottom w:val="single" w:sz="4" w:space="0" w:color="000000"/>
              <w:right w:val="single" w:sz="4" w:space="0" w:color="000000"/>
            </w:tcBorders>
            <w:vAlign w:val="center"/>
          </w:tcPr>
          <w:p w14:paraId="4B2288B2" w14:textId="77777777" w:rsidR="00382C40" w:rsidRDefault="008A7C6A">
            <w:pPr>
              <w:spacing w:before="12" w:line="220" w:lineRule="auto"/>
              <w:rPr>
                <w:sz w:val="24"/>
                <w:szCs w:val="24"/>
              </w:rPr>
            </w:pPr>
            <w:r>
              <w:rPr>
                <w:sz w:val="24"/>
                <w:szCs w:val="24"/>
              </w:rPr>
              <w:t>6</w:t>
            </w:r>
          </w:p>
        </w:tc>
        <w:tc>
          <w:tcPr>
            <w:tcW w:w="3960" w:type="dxa"/>
            <w:tcBorders>
              <w:top w:val="single" w:sz="4" w:space="0" w:color="000000"/>
              <w:left w:val="single" w:sz="4" w:space="0" w:color="000000"/>
              <w:bottom w:val="single" w:sz="4" w:space="0" w:color="000000"/>
              <w:right w:val="single" w:sz="4" w:space="0" w:color="000000"/>
            </w:tcBorders>
            <w:vAlign w:val="center"/>
          </w:tcPr>
          <w:p w14:paraId="06E2F16E" w14:textId="77777777" w:rsidR="00382C40" w:rsidRDefault="008A7C6A">
            <w:pPr>
              <w:spacing w:before="12" w:line="220" w:lineRule="auto"/>
              <w:rPr>
                <w:sz w:val="24"/>
                <w:szCs w:val="24"/>
              </w:rPr>
            </w:pPr>
            <w:r>
              <w:rPr>
                <w:sz w:val="24"/>
                <w:szCs w:val="24"/>
              </w:rPr>
              <w:t>Able to effectively choose the data structure that efficiently model the information in a p</w:t>
            </w:r>
            <w:r>
              <w:rPr>
                <w:sz w:val="24"/>
                <w:szCs w:val="24"/>
              </w:rPr>
              <w:t>roblem</w:t>
            </w:r>
          </w:p>
        </w:tc>
        <w:tc>
          <w:tcPr>
            <w:tcW w:w="1440" w:type="dxa"/>
            <w:tcBorders>
              <w:top w:val="single" w:sz="4" w:space="0" w:color="000000"/>
              <w:left w:val="single" w:sz="4" w:space="0" w:color="000000"/>
              <w:bottom w:val="single" w:sz="4" w:space="0" w:color="000000"/>
              <w:right w:val="single" w:sz="4" w:space="0" w:color="000000"/>
            </w:tcBorders>
            <w:vAlign w:val="center"/>
          </w:tcPr>
          <w:p w14:paraId="4B54B77E" w14:textId="77777777" w:rsidR="00382C40" w:rsidRDefault="008A7C6A">
            <w:pPr>
              <w:spacing w:before="12" w:line="220" w:lineRule="auto"/>
              <w:rPr>
                <w:sz w:val="24"/>
                <w:szCs w:val="24"/>
              </w:rPr>
            </w:pPr>
            <w:r>
              <w:rPr>
                <w:sz w:val="24"/>
                <w:szCs w:val="24"/>
              </w:rPr>
              <w:t>1,2, 4, 15, 16</w:t>
            </w:r>
          </w:p>
        </w:tc>
        <w:tc>
          <w:tcPr>
            <w:tcW w:w="3240" w:type="dxa"/>
            <w:tcBorders>
              <w:top w:val="single" w:sz="4" w:space="0" w:color="000000"/>
              <w:left w:val="single" w:sz="4" w:space="0" w:color="000000"/>
              <w:bottom w:val="single" w:sz="4" w:space="0" w:color="000000"/>
              <w:right w:val="single" w:sz="4" w:space="0" w:color="000000"/>
            </w:tcBorders>
          </w:tcPr>
          <w:p w14:paraId="0C102EE6" w14:textId="77777777" w:rsidR="00382C40" w:rsidRDefault="008A7C6A">
            <w:pPr>
              <w:spacing w:before="12" w:line="220" w:lineRule="auto"/>
              <w:rPr>
                <w:b/>
                <w:sz w:val="24"/>
                <w:szCs w:val="24"/>
              </w:rPr>
            </w:pPr>
            <w:r>
              <w:rPr>
                <w:sz w:val="24"/>
                <w:szCs w:val="24"/>
              </w:rPr>
              <w:t>Exp No. 20, 22, End- term internal evaluation, End-term external evaluation</w:t>
            </w:r>
          </w:p>
        </w:tc>
      </w:tr>
    </w:tbl>
    <w:p w14:paraId="38AFBC68" w14:textId="77777777" w:rsidR="00382C40" w:rsidRDefault="00382C40">
      <w:pPr>
        <w:spacing w:before="12" w:line="220" w:lineRule="auto"/>
        <w:rPr>
          <w:sz w:val="24"/>
          <w:szCs w:val="24"/>
        </w:rPr>
      </w:pPr>
    </w:p>
    <w:p w14:paraId="48DBAFC8" w14:textId="77777777" w:rsidR="00382C40" w:rsidRDefault="008A7C6A">
      <w:pPr>
        <w:spacing w:before="12" w:line="220" w:lineRule="auto"/>
        <w:rPr>
          <w:sz w:val="24"/>
          <w:szCs w:val="24"/>
        </w:rPr>
      </w:pPr>
      <w:r>
        <w:br w:type="page"/>
      </w:r>
    </w:p>
    <w:tbl>
      <w:tblPr>
        <w:tblStyle w:val="a7"/>
        <w:tblW w:w="9845" w:type="dxa"/>
        <w:tblInd w:w="-157" w:type="dxa"/>
        <w:tblLayout w:type="fixed"/>
        <w:tblLook w:val="0400" w:firstRow="0" w:lastRow="0" w:firstColumn="0" w:lastColumn="0" w:noHBand="0" w:noVBand="1"/>
      </w:tblPr>
      <w:tblGrid>
        <w:gridCol w:w="985"/>
        <w:gridCol w:w="865"/>
        <w:gridCol w:w="567"/>
        <w:gridCol w:w="426"/>
        <w:gridCol w:w="425"/>
        <w:gridCol w:w="425"/>
        <w:gridCol w:w="425"/>
        <w:gridCol w:w="426"/>
        <w:gridCol w:w="425"/>
        <w:gridCol w:w="425"/>
        <w:gridCol w:w="425"/>
        <w:gridCol w:w="567"/>
        <w:gridCol w:w="426"/>
        <w:gridCol w:w="567"/>
        <w:gridCol w:w="495"/>
        <w:gridCol w:w="575"/>
        <w:gridCol w:w="739"/>
        <w:gridCol w:w="657"/>
      </w:tblGrid>
      <w:tr w:rsidR="002B144C" w14:paraId="6F37F149" w14:textId="77777777" w:rsidTr="002B144C">
        <w:trPr>
          <w:cantSplit/>
          <w:trHeight w:val="4923"/>
        </w:trPr>
        <w:tc>
          <w:tcPr>
            <w:tcW w:w="1850" w:type="dxa"/>
            <w:gridSpan w:val="2"/>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vAlign w:val="center"/>
          </w:tcPr>
          <w:p w14:paraId="2EF368DE" w14:textId="77777777" w:rsidR="00382C40" w:rsidRPr="002B144C" w:rsidRDefault="008A7C6A">
            <w:pPr>
              <w:spacing w:before="12" w:line="220" w:lineRule="auto"/>
            </w:pPr>
            <w:sdt>
              <w:sdtPr>
                <w:tag w:val="goog_rdk_0"/>
                <w:id w:val="-1384707067"/>
              </w:sdtPr>
              <w:sdtEndPr/>
              <w:sdtContent>
                <w:r w:rsidRPr="002B144C">
                  <w:rPr>
                    <w:rFonts w:ascii="Cardo" w:eastAsia="Cardo" w:hAnsi="Cardo" w:cs="Cardo"/>
                  </w:rPr>
                  <w:t>Program Outcome→</w:t>
                </w:r>
              </w:sdtContent>
            </w:sdt>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4B0AE4FD" w14:textId="77777777" w:rsidR="00382C40" w:rsidRPr="002B144C" w:rsidRDefault="008A7C6A">
            <w:pPr>
              <w:spacing w:before="12" w:line="220" w:lineRule="auto"/>
            </w:pPr>
            <w:r w:rsidRPr="002B144C">
              <w:t>Engineering Knowledge</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7BFF9DAA" w14:textId="77777777" w:rsidR="00382C40" w:rsidRPr="002B144C" w:rsidRDefault="008A7C6A">
            <w:pPr>
              <w:spacing w:before="12" w:line="220" w:lineRule="auto"/>
            </w:pPr>
            <w:r w:rsidRPr="002B144C">
              <w:t>Problem analysis</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18508835" w14:textId="77777777" w:rsidR="00382C40" w:rsidRPr="002B144C" w:rsidRDefault="008A7C6A">
            <w:pPr>
              <w:spacing w:before="12" w:line="220" w:lineRule="auto"/>
            </w:pPr>
            <w:r w:rsidRPr="002B144C">
              <w:t>Design/development of solutions</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6486200F" w14:textId="77777777" w:rsidR="00382C40" w:rsidRPr="002B144C" w:rsidRDefault="008A7C6A">
            <w:pPr>
              <w:spacing w:before="12" w:line="220" w:lineRule="auto"/>
            </w:pPr>
            <w:r w:rsidRPr="002B144C">
              <w:t>Conduct investigations of complex problems</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0888D23E" w14:textId="77777777" w:rsidR="00382C40" w:rsidRPr="002B144C" w:rsidRDefault="008A7C6A">
            <w:pPr>
              <w:spacing w:before="12" w:line="220" w:lineRule="auto"/>
            </w:pPr>
            <w:r w:rsidRPr="002B144C">
              <w:t xml:space="preserve">Modern tool </w:t>
            </w:r>
            <w:r w:rsidRPr="002B144C">
              <w:t>usage</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03F6527E" w14:textId="77777777" w:rsidR="00382C40" w:rsidRPr="002B144C" w:rsidRDefault="008A7C6A">
            <w:pPr>
              <w:spacing w:before="12" w:line="220" w:lineRule="auto"/>
            </w:pPr>
            <w:r w:rsidRPr="002B144C">
              <w:t>The engineer and society</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1BC76792" w14:textId="77777777" w:rsidR="00382C40" w:rsidRPr="002B144C" w:rsidRDefault="008A7C6A">
            <w:pPr>
              <w:spacing w:before="12" w:line="220" w:lineRule="auto"/>
            </w:pPr>
            <w:r w:rsidRPr="002B144C">
              <w:t>Environment and sustainability</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4BDCFD91" w14:textId="77777777" w:rsidR="00382C40" w:rsidRPr="002B144C" w:rsidRDefault="008A7C6A">
            <w:pPr>
              <w:spacing w:before="12" w:line="220" w:lineRule="auto"/>
            </w:pPr>
            <w:r w:rsidRPr="002B144C">
              <w:t>Ethics</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77F87FFC" w14:textId="77777777" w:rsidR="00382C40" w:rsidRPr="002B144C" w:rsidRDefault="008A7C6A">
            <w:pPr>
              <w:spacing w:before="12" w:line="220" w:lineRule="auto"/>
            </w:pPr>
            <w:r w:rsidRPr="002B144C">
              <w:t>Individual or team work</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1352DE5C" w14:textId="77777777" w:rsidR="00382C40" w:rsidRPr="002B144C" w:rsidRDefault="008A7C6A">
            <w:pPr>
              <w:spacing w:before="12" w:line="220" w:lineRule="auto"/>
            </w:pPr>
            <w:r w:rsidRPr="002B144C">
              <w:t>Communication</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6D2933FB" w14:textId="77777777" w:rsidR="00382C40" w:rsidRPr="002B144C" w:rsidRDefault="008A7C6A">
            <w:pPr>
              <w:spacing w:before="12" w:line="220" w:lineRule="auto"/>
            </w:pPr>
            <w:r w:rsidRPr="002B144C">
              <w:t>Project management and finance</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60BC05BD" w14:textId="77777777" w:rsidR="00382C40" w:rsidRPr="002B144C" w:rsidRDefault="008A7C6A">
            <w:pPr>
              <w:spacing w:before="12" w:line="220" w:lineRule="auto"/>
            </w:pPr>
            <w:r w:rsidRPr="002B144C">
              <w:t>Life-long Learning</w:t>
            </w:r>
          </w:p>
        </w:tc>
        <w:tc>
          <w:tcPr>
            <w:tcW w:w="4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tcPr>
          <w:p w14:paraId="283510AF" w14:textId="77777777" w:rsidR="00382C40" w:rsidRPr="002B144C" w:rsidRDefault="008A7C6A">
            <w:pPr>
              <w:spacing w:before="12" w:line="220" w:lineRule="auto"/>
            </w:pPr>
            <w:r w:rsidRPr="002B144C">
              <w:t>integrate Computer Science &amp; Engineering into other fields</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tcPr>
          <w:p w14:paraId="16CDC811" w14:textId="77777777" w:rsidR="00382C40" w:rsidRPr="002B144C" w:rsidRDefault="008A7C6A">
            <w:pPr>
              <w:spacing w:before="12" w:line="220" w:lineRule="auto"/>
            </w:pPr>
            <w:r w:rsidRPr="002B144C">
              <w:t xml:space="preserve">understanding of the various </w:t>
            </w:r>
            <w:r w:rsidRPr="002B144C">
              <w:t>technologies and tools associated with Big Data</w:t>
            </w:r>
          </w:p>
          <w:p w14:paraId="6F80FA62" w14:textId="77777777" w:rsidR="00382C40" w:rsidRPr="002B144C" w:rsidRDefault="00382C40">
            <w:pPr>
              <w:spacing w:before="12" w:line="220" w:lineRule="auto"/>
            </w:pP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tcPr>
          <w:p w14:paraId="42126302" w14:textId="77777777" w:rsidR="00382C40" w:rsidRPr="002B144C" w:rsidRDefault="008A7C6A">
            <w:pPr>
              <w:spacing w:before="12" w:line="220" w:lineRule="auto"/>
            </w:pPr>
            <w:r w:rsidRPr="002B144C">
              <w:t>integrate knowledge and experience in a real life with an understanding and implementation of Data Structures, Algorithms and Advanced Programming</w:t>
            </w:r>
          </w:p>
          <w:p w14:paraId="566D22A9" w14:textId="77777777" w:rsidR="00382C40" w:rsidRPr="002B144C" w:rsidRDefault="00382C40">
            <w:pPr>
              <w:spacing w:before="12" w:line="220" w:lineRule="auto"/>
            </w:pPr>
          </w:p>
        </w:tc>
        <w:tc>
          <w:tcPr>
            <w:tcW w:w="6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tcPr>
          <w:p w14:paraId="33D78C8E" w14:textId="77777777" w:rsidR="00382C40" w:rsidRPr="002B144C" w:rsidRDefault="008A7C6A">
            <w:pPr>
              <w:spacing w:before="12" w:line="220" w:lineRule="auto"/>
            </w:pPr>
            <w:r w:rsidRPr="002B144C">
              <w:t>Integrate &amp; understanding  of the  knowledge of the  system</w:t>
            </w:r>
            <w:r w:rsidRPr="002B144C">
              <w:t xml:space="preserve"> sciences and  and intelligence sciences and their applications</w:t>
            </w:r>
          </w:p>
        </w:tc>
      </w:tr>
      <w:tr w:rsidR="002B144C" w14:paraId="2FF4D059" w14:textId="77777777" w:rsidTr="002B144C">
        <w:trPr>
          <w:trHeight w:val="426"/>
        </w:trPr>
        <w:tc>
          <w:tcPr>
            <w:tcW w:w="985"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vAlign w:val="center"/>
          </w:tcPr>
          <w:p w14:paraId="50306538" w14:textId="77777777" w:rsidR="00382C40" w:rsidRPr="002B144C" w:rsidRDefault="008A7C6A">
            <w:pPr>
              <w:spacing w:before="12" w:line="220" w:lineRule="auto"/>
            </w:pPr>
            <w:r w:rsidRPr="002B144C">
              <w:t>Course Code</w:t>
            </w:r>
          </w:p>
        </w:tc>
        <w:tc>
          <w:tcPr>
            <w:tcW w:w="865"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vAlign w:val="center"/>
          </w:tcPr>
          <w:p w14:paraId="6BA7FE2B" w14:textId="77777777" w:rsidR="00382C40" w:rsidRPr="002B144C" w:rsidRDefault="008A7C6A">
            <w:pPr>
              <w:spacing w:before="12" w:line="220" w:lineRule="auto"/>
            </w:pPr>
            <w:r w:rsidRPr="002B144C">
              <w:t>Course Name</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26CE95E2" w14:textId="77777777" w:rsidR="00382C40" w:rsidRPr="002B144C" w:rsidRDefault="008A7C6A">
            <w:pPr>
              <w:spacing w:before="12" w:line="220" w:lineRule="auto"/>
            </w:pPr>
            <w:r w:rsidRPr="002B144C">
              <w:t>1</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5E58C60F" w14:textId="77777777" w:rsidR="00382C40" w:rsidRPr="002B144C" w:rsidRDefault="008A7C6A">
            <w:pPr>
              <w:spacing w:before="12" w:line="220" w:lineRule="auto"/>
            </w:pPr>
            <w:r w:rsidRPr="002B144C">
              <w:t>2</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0EB307D1" w14:textId="77777777" w:rsidR="00382C40" w:rsidRPr="002B144C" w:rsidRDefault="008A7C6A">
            <w:pPr>
              <w:spacing w:before="12" w:line="220" w:lineRule="auto"/>
            </w:pPr>
            <w:r w:rsidRPr="002B144C">
              <w:t>3</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053F92A7" w14:textId="77777777" w:rsidR="00382C40" w:rsidRPr="002B144C" w:rsidRDefault="008A7C6A">
            <w:pPr>
              <w:spacing w:before="12" w:line="220" w:lineRule="auto"/>
            </w:pPr>
            <w:r w:rsidRPr="002B144C">
              <w:t>4</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72E9CD35" w14:textId="77777777" w:rsidR="00382C40" w:rsidRPr="002B144C" w:rsidRDefault="008A7C6A">
            <w:pPr>
              <w:spacing w:before="12" w:line="220" w:lineRule="auto"/>
            </w:pPr>
            <w:r w:rsidRPr="002B144C">
              <w:t>5</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0E726178" w14:textId="77777777" w:rsidR="00382C40" w:rsidRPr="002B144C" w:rsidRDefault="008A7C6A">
            <w:pPr>
              <w:spacing w:before="12" w:line="220" w:lineRule="auto"/>
            </w:pPr>
            <w:r w:rsidRPr="002B144C">
              <w:t>6</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5511EBC5" w14:textId="77777777" w:rsidR="00382C40" w:rsidRPr="002B144C" w:rsidRDefault="008A7C6A">
            <w:pPr>
              <w:spacing w:before="12" w:line="220" w:lineRule="auto"/>
            </w:pPr>
            <w:r w:rsidRPr="002B144C">
              <w:t>7</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2B8EC0BB" w14:textId="77777777" w:rsidR="00382C40" w:rsidRPr="002B144C" w:rsidRDefault="008A7C6A">
            <w:pPr>
              <w:spacing w:before="12" w:line="220" w:lineRule="auto"/>
            </w:pPr>
            <w:r w:rsidRPr="002B144C">
              <w:t>8</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1E848972" w14:textId="77777777" w:rsidR="00382C40" w:rsidRPr="002B144C" w:rsidRDefault="008A7C6A">
            <w:pPr>
              <w:spacing w:before="12" w:line="220" w:lineRule="auto"/>
            </w:pPr>
            <w:r w:rsidRPr="002B144C">
              <w:t>9</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5D99A724" w14:textId="77777777" w:rsidR="00382C40" w:rsidRPr="002B144C" w:rsidRDefault="008A7C6A">
            <w:pPr>
              <w:spacing w:before="12" w:line="220" w:lineRule="auto"/>
            </w:pPr>
            <w:r w:rsidRPr="002B144C">
              <w:t>10</w:t>
            </w:r>
          </w:p>
        </w:tc>
        <w:tc>
          <w:tcPr>
            <w:tcW w:w="4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6AADE9EA" w14:textId="77777777" w:rsidR="00382C40" w:rsidRPr="002B144C" w:rsidRDefault="008A7C6A">
            <w:pPr>
              <w:spacing w:before="12" w:line="220" w:lineRule="auto"/>
            </w:pPr>
            <w:r w:rsidRPr="002B144C">
              <w:t>11</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2CF3AE0B" w14:textId="77777777" w:rsidR="00382C40" w:rsidRPr="002B144C" w:rsidRDefault="008A7C6A">
            <w:pPr>
              <w:spacing w:before="12" w:line="220" w:lineRule="auto"/>
            </w:pPr>
            <w:r w:rsidRPr="002B144C">
              <w:t>12</w:t>
            </w:r>
          </w:p>
        </w:tc>
        <w:tc>
          <w:tcPr>
            <w:tcW w:w="49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tcPr>
          <w:p w14:paraId="1B68B563" w14:textId="77777777" w:rsidR="00382C40" w:rsidRPr="002B144C" w:rsidRDefault="008A7C6A">
            <w:pPr>
              <w:spacing w:before="12" w:line="220" w:lineRule="auto"/>
            </w:pPr>
            <w:r w:rsidRPr="002B144C">
              <w:t>13</w:t>
            </w:r>
          </w:p>
        </w:tc>
        <w:tc>
          <w:tcPr>
            <w:tcW w:w="5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tcPr>
          <w:p w14:paraId="1B036531" w14:textId="77777777" w:rsidR="00382C40" w:rsidRPr="002B144C" w:rsidRDefault="008A7C6A">
            <w:pPr>
              <w:spacing w:before="12" w:line="220" w:lineRule="auto"/>
            </w:pPr>
            <w:r w:rsidRPr="002B144C">
              <w:t>14</w:t>
            </w:r>
          </w:p>
        </w:tc>
        <w:tc>
          <w:tcPr>
            <w:tcW w:w="739"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tcPr>
          <w:p w14:paraId="6C4DD48D" w14:textId="77777777" w:rsidR="00382C40" w:rsidRPr="002B144C" w:rsidRDefault="008A7C6A">
            <w:pPr>
              <w:spacing w:before="12" w:line="220" w:lineRule="auto"/>
            </w:pPr>
            <w:r w:rsidRPr="002B144C">
              <w:t>15</w:t>
            </w:r>
          </w:p>
        </w:tc>
        <w:tc>
          <w:tcPr>
            <w:tcW w:w="657"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tcPr>
          <w:p w14:paraId="00E01791" w14:textId="77777777" w:rsidR="00382C40" w:rsidRPr="002B144C" w:rsidRDefault="008A7C6A">
            <w:pPr>
              <w:spacing w:before="12" w:line="220" w:lineRule="auto"/>
            </w:pPr>
            <w:r w:rsidRPr="002B144C">
              <w:t>16</w:t>
            </w:r>
          </w:p>
        </w:tc>
      </w:tr>
      <w:tr w:rsidR="002B144C" w14:paraId="0D8F7DCC" w14:textId="77777777" w:rsidTr="002B144C">
        <w:trPr>
          <w:trHeight w:val="1047"/>
        </w:trPr>
        <w:tc>
          <w:tcPr>
            <w:tcW w:w="985"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vAlign w:val="center"/>
          </w:tcPr>
          <w:p w14:paraId="5DE9A26D" w14:textId="3B1A1332" w:rsidR="00382C40" w:rsidRPr="002B144C" w:rsidRDefault="008A7C6A">
            <w:pPr>
              <w:spacing w:before="12" w:line="220" w:lineRule="auto"/>
            </w:pPr>
            <w:r w:rsidRPr="002B144C">
              <w:t>B</w:t>
            </w:r>
            <w:r w:rsidR="009D5559" w:rsidRPr="002B144C">
              <w:t>CSE2361</w:t>
            </w:r>
          </w:p>
          <w:p w14:paraId="6709087F" w14:textId="77777777" w:rsidR="00382C40" w:rsidRPr="002B144C" w:rsidRDefault="00382C40">
            <w:pPr>
              <w:spacing w:before="12" w:line="220" w:lineRule="auto"/>
            </w:pPr>
          </w:p>
        </w:tc>
        <w:tc>
          <w:tcPr>
            <w:tcW w:w="865"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vAlign w:val="center"/>
          </w:tcPr>
          <w:p w14:paraId="6097F103" w14:textId="77777777" w:rsidR="00382C40" w:rsidRPr="002B144C" w:rsidRDefault="008A7C6A">
            <w:pPr>
              <w:spacing w:before="12" w:line="220" w:lineRule="auto"/>
            </w:pPr>
            <w:r w:rsidRPr="002B144C">
              <w:t>DS Lab</w:t>
            </w:r>
          </w:p>
        </w:tc>
        <w:tc>
          <w:tcPr>
            <w:tcW w:w="567"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4005EA1D" w14:textId="77777777" w:rsidR="00382C40" w:rsidRPr="002B144C" w:rsidRDefault="008A7C6A">
            <w:pPr>
              <w:spacing w:before="12" w:line="220" w:lineRule="auto"/>
            </w:pPr>
            <w:r w:rsidRPr="002B144C">
              <w:t>3</w:t>
            </w:r>
          </w:p>
        </w:tc>
        <w:tc>
          <w:tcPr>
            <w:tcW w:w="426"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vAlign w:val="center"/>
          </w:tcPr>
          <w:p w14:paraId="3DF33533" w14:textId="77777777" w:rsidR="00382C40" w:rsidRPr="002B144C" w:rsidRDefault="008A7C6A">
            <w:pPr>
              <w:spacing w:before="12" w:line="220" w:lineRule="auto"/>
            </w:pPr>
            <w:r w:rsidRPr="002B144C">
              <w:t>3</w:t>
            </w: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113" w:type="dxa"/>
              <w:bottom w:w="0" w:type="dxa"/>
              <w:right w:w="113" w:type="dxa"/>
            </w:tcMar>
            <w:vAlign w:val="center"/>
          </w:tcPr>
          <w:p w14:paraId="364CB720" w14:textId="77777777" w:rsidR="00382C40" w:rsidRPr="002B144C" w:rsidRDefault="008A7C6A">
            <w:pPr>
              <w:spacing w:before="12" w:line="220" w:lineRule="auto"/>
            </w:pPr>
            <w:r w:rsidRPr="002B144C">
              <w:t>1</w:t>
            </w:r>
          </w:p>
        </w:tc>
        <w:tc>
          <w:tcPr>
            <w:tcW w:w="425"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vAlign w:val="center"/>
          </w:tcPr>
          <w:p w14:paraId="381A190C" w14:textId="77777777" w:rsidR="00382C40" w:rsidRPr="002B144C" w:rsidRDefault="008A7C6A">
            <w:pPr>
              <w:spacing w:before="12" w:line="220" w:lineRule="auto"/>
            </w:pPr>
            <w:r w:rsidRPr="002B144C">
              <w:t>3</w:t>
            </w:r>
          </w:p>
        </w:tc>
        <w:tc>
          <w:tcPr>
            <w:tcW w:w="425"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vAlign w:val="center"/>
          </w:tcPr>
          <w:p w14:paraId="5C3FB3B4" w14:textId="77777777" w:rsidR="00382C40" w:rsidRPr="002B144C" w:rsidRDefault="008A7C6A">
            <w:pPr>
              <w:spacing w:before="12" w:line="220" w:lineRule="auto"/>
            </w:pPr>
            <w:r w:rsidRPr="002B144C">
              <w:t>1</w:t>
            </w:r>
          </w:p>
        </w:tc>
        <w:tc>
          <w:tcPr>
            <w:tcW w:w="426"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vAlign w:val="center"/>
          </w:tcPr>
          <w:p w14:paraId="12DDF223" w14:textId="77777777" w:rsidR="00382C40" w:rsidRPr="002B144C" w:rsidRDefault="00382C40">
            <w:pPr>
              <w:spacing w:before="12" w:line="220" w:lineRule="auto"/>
            </w:pPr>
          </w:p>
        </w:tc>
        <w:tc>
          <w:tcPr>
            <w:tcW w:w="425"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vAlign w:val="center"/>
          </w:tcPr>
          <w:p w14:paraId="679ED1D9" w14:textId="77777777" w:rsidR="00382C40" w:rsidRPr="002B144C" w:rsidRDefault="00382C40">
            <w:pPr>
              <w:spacing w:before="12" w:line="220" w:lineRule="auto"/>
            </w:pPr>
          </w:p>
        </w:tc>
        <w:tc>
          <w:tcPr>
            <w:tcW w:w="425"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vAlign w:val="center"/>
          </w:tcPr>
          <w:p w14:paraId="52E56752" w14:textId="77777777" w:rsidR="00382C40" w:rsidRPr="002B144C" w:rsidRDefault="00382C40">
            <w:pPr>
              <w:spacing w:before="12" w:line="220" w:lineRule="auto"/>
            </w:pP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113" w:type="dxa"/>
              <w:bottom w:w="0" w:type="dxa"/>
              <w:right w:w="113" w:type="dxa"/>
            </w:tcMar>
            <w:vAlign w:val="center"/>
          </w:tcPr>
          <w:p w14:paraId="45B9876F" w14:textId="77777777" w:rsidR="00382C40" w:rsidRPr="002B144C" w:rsidRDefault="00382C40">
            <w:pPr>
              <w:spacing w:before="12" w:line="220" w:lineRule="auto"/>
            </w:pPr>
          </w:p>
        </w:tc>
        <w:tc>
          <w:tcPr>
            <w:tcW w:w="567"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vAlign w:val="center"/>
          </w:tcPr>
          <w:p w14:paraId="798D9492" w14:textId="77777777" w:rsidR="00382C40" w:rsidRPr="002B144C" w:rsidRDefault="00382C40">
            <w:pPr>
              <w:spacing w:before="12" w:line="220" w:lineRule="auto"/>
            </w:pPr>
          </w:p>
        </w:tc>
        <w:tc>
          <w:tcPr>
            <w:tcW w:w="426"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vAlign w:val="center"/>
          </w:tcPr>
          <w:p w14:paraId="4789B0C8" w14:textId="77777777" w:rsidR="00382C40" w:rsidRPr="002B144C" w:rsidRDefault="00382C40">
            <w:pPr>
              <w:spacing w:before="12" w:line="220" w:lineRule="auto"/>
            </w:pPr>
          </w:p>
        </w:tc>
        <w:tc>
          <w:tcPr>
            <w:tcW w:w="567"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tcPr>
          <w:p w14:paraId="084FB95C" w14:textId="77777777" w:rsidR="00382C40" w:rsidRPr="002B144C" w:rsidRDefault="00382C40">
            <w:pPr>
              <w:spacing w:before="12" w:line="220" w:lineRule="auto"/>
            </w:pPr>
          </w:p>
        </w:tc>
        <w:tc>
          <w:tcPr>
            <w:tcW w:w="495"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tcPr>
          <w:p w14:paraId="7586A395" w14:textId="77777777" w:rsidR="00382C40" w:rsidRPr="002B144C" w:rsidRDefault="00382C40">
            <w:pPr>
              <w:spacing w:before="12" w:line="220" w:lineRule="auto"/>
            </w:pPr>
          </w:p>
          <w:p w14:paraId="493E8EED" w14:textId="77777777" w:rsidR="00382C40" w:rsidRPr="002B144C" w:rsidRDefault="008A7C6A">
            <w:pPr>
              <w:spacing w:before="12" w:line="220" w:lineRule="auto"/>
            </w:pPr>
            <w:r w:rsidRPr="002B144C">
              <w:t>1</w:t>
            </w:r>
          </w:p>
        </w:tc>
        <w:tc>
          <w:tcPr>
            <w:tcW w:w="575"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tcPr>
          <w:p w14:paraId="7FFE076A" w14:textId="77777777" w:rsidR="00382C40" w:rsidRPr="002B144C" w:rsidRDefault="00382C40">
            <w:pPr>
              <w:spacing w:before="12" w:line="220" w:lineRule="auto"/>
            </w:pPr>
          </w:p>
          <w:p w14:paraId="4F6F6E3C" w14:textId="77777777" w:rsidR="00382C40" w:rsidRPr="002B144C" w:rsidRDefault="00382C40">
            <w:pPr>
              <w:spacing w:before="12" w:line="220" w:lineRule="auto"/>
            </w:pPr>
          </w:p>
        </w:tc>
        <w:tc>
          <w:tcPr>
            <w:tcW w:w="739"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tcPr>
          <w:p w14:paraId="00E4D00A" w14:textId="77777777" w:rsidR="00382C40" w:rsidRPr="002B144C" w:rsidRDefault="00382C40">
            <w:pPr>
              <w:spacing w:before="12" w:line="220" w:lineRule="auto"/>
            </w:pPr>
          </w:p>
          <w:p w14:paraId="650DB3BF" w14:textId="77777777" w:rsidR="00382C40" w:rsidRPr="002B144C" w:rsidRDefault="008A7C6A">
            <w:pPr>
              <w:spacing w:before="12" w:line="220" w:lineRule="auto"/>
            </w:pPr>
            <w:r w:rsidRPr="002B144C">
              <w:t>3</w:t>
            </w:r>
          </w:p>
        </w:tc>
        <w:tc>
          <w:tcPr>
            <w:tcW w:w="657" w:type="dxa"/>
            <w:tcBorders>
              <w:top w:val="single" w:sz="6" w:space="0" w:color="000000"/>
              <w:left w:val="single" w:sz="6" w:space="0" w:color="000000"/>
              <w:bottom w:val="single" w:sz="6" w:space="0" w:color="000000"/>
              <w:right w:val="single" w:sz="6" w:space="0" w:color="000000"/>
            </w:tcBorders>
            <w:tcMar>
              <w:top w:w="0" w:type="dxa"/>
              <w:left w:w="113" w:type="dxa"/>
              <w:bottom w:w="0" w:type="dxa"/>
              <w:right w:w="113" w:type="dxa"/>
            </w:tcMar>
          </w:tcPr>
          <w:p w14:paraId="59B5955B" w14:textId="77777777" w:rsidR="00382C40" w:rsidRPr="002B144C" w:rsidRDefault="00382C40">
            <w:pPr>
              <w:spacing w:before="12" w:line="220" w:lineRule="auto"/>
            </w:pPr>
          </w:p>
          <w:p w14:paraId="262FA9BD" w14:textId="77777777" w:rsidR="00382C40" w:rsidRPr="002B144C" w:rsidRDefault="008A7C6A">
            <w:pPr>
              <w:spacing w:before="12" w:line="220" w:lineRule="auto"/>
            </w:pPr>
            <w:r w:rsidRPr="002B144C">
              <w:t>3</w:t>
            </w:r>
          </w:p>
        </w:tc>
      </w:tr>
    </w:tbl>
    <w:p w14:paraId="54D9AF2F" w14:textId="77777777" w:rsidR="00382C40" w:rsidRDefault="00382C40">
      <w:pPr>
        <w:spacing w:before="12" w:line="220" w:lineRule="auto"/>
        <w:rPr>
          <w:sz w:val="24"/>
          <w:szCs w:val="24"/>
        </w:rPr>
      </w:pPr>
    </w:p>
    <w:p w14:paraId="3E228121" w14:textId="77777777" w:rsidR="00382C40" w:rsidRDefault="008A7C6A">
      <w:pPr>
        <w:spacing w:before="12" w:line="220" w:lineRule="auto"/>
        <w:rPr>
          <w:sz w:val="24"/>
          <w:szCs w:val="24"/>
        </w:rPr>
      </w:pPr>
      <w:r>
        <w:rPr>
          <w:sz w:val="24"/>
          <w:szCs w:val="24"/>
        </w:rPr>
        <w:t>1=addressed to small extent</w:t>
      </w:r>
    </w:p>
    <w:p w14:paraId="4CC0ADC6" w14:textId="77777777" w:rsidR="00382C40" w:rsidRDefault="008A7C6A">
      <w:pPr>
        <w:spacing w:before="12" w:line="220" w:lineRule="auto"/>
        <w:rPr>
          <w:sz w:val="24"/>
          <w:szCs w:val="24"/>
        </w:rPr>
      </w:pPr>
      <w:r>
        <w:rPr>
          <w:sz w:val="24"/>
          <w:szCs w:val="24"/>
        </w:rPr>
        <w:t>2= addressed significantly</w:t>
      </w:r>
    </w:p>
    <w:p w14:paraId="16D75628" w14:textId="77777777" w:rsidR="00382C40" w:rsidRDefault="008A7C6A">
      <w:pPr>
        <w:spacing w:before="12" w:line="220" w:lineRule="auto"/>
        <w:rPr>
          <w:sz w:val="24"/>
          <w:szCs w:val="24"/>
        </w:rPr>
      </w:pPr>
      <w:r>
        <w:rPr>
          <w:sz w:val="24"/>
          <w:szCs w:val="24"/>
        </w:rPr>
        <w:t xml:space="preserve">3=major part of </w:t>
      </w:r>
      <w:r>
        <w:rPr>
          <w:sz w:val="24"/>
          <w:szCs w:val="24"/>
        </w:rPr>
        <w:t>course</w:t>
      </w:r>
    </w:p>
    <w:p w14:paraId="5E10EC1C" w14:textId="77777777" w:rsidR="00382C40" w:rsidRDefault="00382C40">
      <w:pPr>
        <w:spacing w:before="12" w:line="220" w:lineRule="auto"/>
        <w:rPr>
          <w:sz w:val="24"/>
          <w:szCs w:val="24"/>
        </w:rPr>
      </w:pPr>
    </w:p>
    <w:tbl>
      <w:tblPr>
        <w:tblStyle w:val="a8"/>
        <w:tblW w:w="1200" w:type="dxa"/>
        <w:tblLayout w:type="fixed"/>
        <w:tblLook w:val="0400" w:firstRow="0" w:lastRow="0" w:firstColumn="0" w:lastColumn="0" w:noHBand="0" w:noVBand="1"/>
      </w:tblPr>
      <w:tblGrid>
        <w:gridCol w:w="1200"/>
      </w:tblGrid>
      <w:tr w:rsidR="00382C40" w14:paraId="6782F621" w14:textId="77777777">
        <w:trPr>
          <w:trHeight w:val="275"/>
        </w:trPr>
        <w:tc>
          <w:tcPr>
            <w:tcW w:w="1200" w:type="dxa"/>
            <w:tcBorders>
              <w:top w:val="single" w:sz="6" w:space="0" w:color="000000"/>
              <w:left w:val="single" w:sz="6" w:space="0" w:color="000000"/>
              <w:bottom w:val="single" w:sz="6" w:space="0" w:color="000000"/>
              <w:right w:val="single" w:sz="6" w:space="0" w:color="000000"/>
            </w:tcBorders>
            <w:shd w:val="clear" w:color="auto" w:fill="FFC000"/>
            <w:tcMar>
              <w:top w:w="0" w:type="dxa"/>
              <w:left w:w="113" w:type="dxa"/>
              <w:bottom w:w="0" w:type="dxa"/>
              <w:right w:w="113" w:type="dxa"/>
            </w:tcMar>
          </w:tcPr>
          <w:p w14:paraId="4A3ED520" w14:textId="77777777" w:rsidR="00382C40" w:rsidRDefault="008A7C6A">
            <w:pPr>
              <w:spacing w:before="12" w:line="220" w:lineRule="auto"/>
              <w:rPr>
                <w:sz w:val="24"/>
                <w:szCs w:val="24"/>
              </w:rPr>
            </w:pPr>
            <w:r>
              <w:rPr>
                <w:sz w:val="24"/>
                <w:szCs w:val="24"/>
              </w:rPr>
              <w:t>LAB</w:t>
            </w:r>
          </w:p>
        </w:tc>
      </w:tr>
      <w:tr w:rsidR="00382C40" w14:paraId="154D4F25" w14:textId="77777777">
        <w:trPr>
          <w:trHeight w:val="275"/>
        </w:trPr>
        <w:tc>
          <w:tcPr>
            <w:tcW w:w="1200" w:type="dxa"/>
            <w:tcBorders>
              <w:top w:val="single" w:sz="6" w:space="0" w:color="000000"/>
              <w:left w:val="single" w:sz="6" w:space="0" w:color="000000"/>
              <w:bottom w:val="single" w:sz="6" w:space="0" w:color="000000"/>
              <w:right w:val="single" w:sz="6" w:space="0" w:color="000000"/>
            </w:tcBorders>
            <w:shd w:val="clear" w:color="auto" w:fill="00B050"/>
            <w:tcMar>
              <w:top w:w="0" w:type="dxa"/>
              <w:left w:w="113" w:type="dxa"/>
              <w:bottom w:w="0" w:type="dxa"/>
              <w:right w:w="113" w:type="dxa"/>
            </w:tcMar>
          </w:tcPr>
          <w:p w14:paraId="26293119" w14:textId="77777777" w:rsidR="00382C40" w:rsidRDefault="008A7C6A">
            <w:pPr>
              <w:spacing w:before="12" w:line="220" w:lineRule="auto"/>
              <w:rPr>
                <w:sz w:val="24"/>
                <w:szCs w:val="24"/>
              </w:rPr>
            </w:pPr>
            <w:r>
              <w:rPr>
                <w:sz w:val="24"/>
                <w:szCs w:val="24"/>
              </w:rPr>
              <w:t>THEORY</w:t>
            </w:r>
          </w:p>
        </w:tc>
      </w:tr>
    </w:tbl>
    <w:p w14:paraId="51E207B8" w14:textId="77777777" w:rsidR="00382C40" w:rsidRDefault="00382C40">
      <w:pPr>
        <w:spacing w:before="12" w:line="220" w:lineRule="auto"/>
        <w:rPr>
          <w:sz w:val="24"/>
          <w:szCs w:val="24"/>
        </w:rPr>
      </w:pPr>
    </w:p>
    <w:p w14:paraId="674F1068" w14:textId="77777777" w:rsidR="00382C40" w:rsidRDefault="00382C40">
      <w:pPr>
        <w:spacing w:before="12" w:line="220" w:lineRule="auto"/>
        <w:rPr>
          <w:sz w:val="22"/>
          <w:szCs w:val="22"/>
        </w:rPr>
      </w:pPr>
    </w:p>
    <w:p w14:paraId="5F355B91" w14:textId="1FF920A7" w:rsidR="00382C40" w:rsidRDefault="00382C40">
      <w:pPr>
        <w:spacing w:before="13" w:line="400" w:lineRule="auto"/>
        <w:ind w:left="100"/>
        <w:rPr>
          <w:sz w:val="36"/>
          <w:szCs w:val="36"/>
        </w:rPr>
      </w:pPr>
    </w:p>
    <w:p w14:paraId="33665CC4" w14:textId="7901AA95" w:rsidR="002B144C" w:rsidRDefault="002B144C">
      <w:pPr>
        <w:spacing w:before="13" w:line="400" w:lineRule="auto"/>
        <w:ind w:left="100"/>
        <w:rPr>
          <w:sz w:val="36"/>
          <w:szCs w:val="36"/>
        </w:rPr>
      </w:pPr>
    </w:p>
    <w:p w14:paraId="4FFA1F19" w14:textId="4987DD6B" w:rsidR="002B144C" w:rsidRDefault="002B144C">
      <w:pPr>
        <w:spacing w:before="13" w:line="400" w:lineRule="auto"/>
        <w:ind w:left="100"/>
        <w:rPr>
          <w:sz w:val="36"/>
          <w:szCs w:val="36"/>
        </w:rPr>
      </w:pPr>
    </w:p>
    <w:p w14:paraId="7C463BD1" w14:textId="2D71BAFC" w:rsidR="002B144C" w:rsidRDefault="002B144C">
      <w:pPr>
        <w:spacing w:before="13" w:line="400" w:lineRule="auto"/>
        <w:ind w:left="100"/>
        <w:rPr>
          <w:sz w:val="36"/>
          <w:szCs w:val="36"/>
        </w:rPr>
      </w:pPr>
    </w:p>
    <w:p w14:paraId="7F1F2B56" w14:textId="69CE819E" w:rsidR="002B144C" w:rsidRDefault="002B144C">
      <w:pPr>
        <w:spacing w:before="13" w:line="400" w:lineRule="auto"/>
        <w:ind w:left="100"/>
        <w:rPr>
          <w:sz w:val="36"/>
          <w:szCs w:val="36"/>
        </w:rPr>
      </w:pPr>
    </w:p>
    <w:p w14:paraId="5E10977D" w14:textId="77777777" w:rsidR="00382C40" w:rsidRDefault="008A7C6A">
      <w:pPr>
        <w:spacing w:before="13" w:line="400" w:lineRule="auto"/>
        <w:ind w:left="100"/>
        <w:rPr>
          <w:sz w:val="36"/>
          <w:szCs w:val="36"/>
        </w:rPr>
      </w:pPr>
      <w:r>
        <w:rPr>
          <w:sz w:val="36"/>
          <w:szCs w:val="36"/>
        </w:rPr>
        <w:t xml:space="preserve">                                 LISTOFEXPERIMENTS</w:t>
      </w:r>
      <w:r>
        <w:rPr>
          <w:noProof/>
        </w:rPr>
        <mc:AlternateContent>
          <mc:Choice Requires="wpg">
            <w:drawing>
              <wp:anchor distT="0" distB="0" distL="0" distR="0" simplePos="0" relativeHeight="251662336" behindDoc="1" locked="0" layoutInCell="1" hidden="0" allowOverlap="1" wp14:anchorId="6A20DC1A" wp14:editId="09A8C969">
                <wp:simplePos x="0" y="0"/>
                <wp:positionH relativeFrom="column">
                  <wp:posOffset>-63499</wp:posOffset>
                </wp:positionH>
                <wp:positionV relativeFrom="paragraph">
                  <wp:posOffset>292100</wp:posOffset>
                </wp:positionV>
                <wp:extent cx="6124575" cy="12700"/>
                <wp:effectExtent l="0" t="0" r="0" b="0"/>
                <wp:wrapNone/>
                <wp:docPr id="3681" name="Group 3681"/>
                <wp:cNvGraphicFramePr/>
                <a:graphic xmlns:a="http://schemas.openxmlformats.org/drawingml/2006/main">
                  <a:graphicData uri="http://schemas.microsoft.com/office/word/2010/wordprocessingGroup">
                    <wpg:wgp>
                      <wpg:cNvGrpSpPr/>
                      <wpg:grpSpPr>
                        <a:xfrm>
                          <a:off x="0" y="0"/>
                          <a:ext cx="6124575" cy="12700"/>
                          <a:chOff x="2283713" y="3780000"/>
                          <a:chExt cx="6124575" cy="0"/>
                        </a:xfrm>
                      </wpg:grpSpPr>
                      <wpg:grpSp>
                        <wpg:cNvPr id="13" name="Group 13"/>
                        <wpg:cNvGrpSpPr/>
                        <wpg:grpSpPr>
                          <a:xfrm>
                            <a:off x="2283713" y="3780000"/>
                            <a:ext cx="6124575" cy="0"/>
                            <a:chOff x="1412" y="469"/>
                            <a:chExt cx="9645" cy="0"/>
                          </a:xfrm>
                        </wpg:grpSpPr>
                        <wps:wsp>
                          <wps:cNvPr id="14" name="Rectangle 14"/>
                          <wps:cNvSpPr/>
                          <wps:spPr>
                            <a:xfrm>
                              <a:off x="1412" y="469"/>
                              <a:ext cx="9625" cy="0"/>
                            </a:xfrm>
                            <a:prstGeom prst="rect">
                              <a:avLst/>
                            </a:prstGeom>
                            <a:noFill/>
                            <a:ln>
                              <a:noFill/>
                            </a:ln>
                          </wps:spPr>
                          <wps:txbx>
                            <w:txbxContent>
                              <w:p w14:paraId="66329A4B" w14:textId="77777777" w:rsidR="00382C40" w:rsidRDefault="00382C40">
                                <w:pPr>
                                  <w:textDirection w:val="btLr"/>
                                </w:pPr>
                              </w:p>
                            </w:txbxContent>
                          </wps:txbx>
                          <wps:bodyPr spcFirstLastPara="1" wrap="square" lIns="91425" tIns="91425" rIns="91425" bIns="91425" anchor="ctr" anchorCtr="0">
                            <a:noAutofit/>
                          </wps:bodyPr>
                        </wps:wsp>
                        <wps:wsp>
                          <wps:cNvPr id="15" name="Freeform: Shape 15"/>
                          <wps:cNvSpPr/>
                          <wps:spPr>
                            <a:xfrm>
                              <a:off x="1412" y="469"/>
                              <a:ext cx="9645" cy="0"/>
                            </a:xfrm>
                            <a:custGeom>
                              <a:avLst/>
                              <a:gdLst/>
                              <a:ahLst/>
                              <a:cxnLst/>
                              <a:rect l="l" t="t" r="r" b="b"/>
                              <a:pathLst>
                                <a:path w="9645" h="120000" extrusionOk="0">
                                  <a:moveTo>
                                    <a:pt x="0" y="0"/>
                                  </a:moveTo>
                                  <a:lnTo>
                                    <a:pt x="9645" y="0"/>
                                  </a:lnTo>
                                </a:path>
                              </a:pathLst>
                            </a:custGeom>
                            <a:noFill/>
                            <a:ln w="195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6A20DC1A" id="Group 3681" o:spid="_x0000_s1038" style="position:absolute;left:0;text-align:left;margin-left:-5pt;margin-top:23pt;width:482.25pt;height:1pt;z-index:-251654144;mso-wrap-distance-left:0;mso-wrap-distance-right:0" coordorigin="22837,37800" coordsize="61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">
                <v:group id="Group 13" o:spid="_x0000_s1039" style="position:absolute;left:22837;top:37800;width:61245;height:0" coordorigin="1412,469"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0" style="position:absolute;left:1412;top:469;width:9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66329A4B" w14:textId="77777777" w:rsidR="00382C40" w:rsidRDefault="00382C40">
                          <w:pPr>
                            <w:textDirection w:val="btLr"/>
                          </w:pPr>
                        </w:p>
                      </w:txbxContent>
                    </v:textbox>
                  </v:rect>
                  <v:shape id="Freeform: Shape 15" o:spid="_x0000_s1041" style="position:absolute;left:1412;top:469;width:9645;height:0;visibility:visible;mso-wrap-style:square;v-text-anchor:middle" coordsize="964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" path="m,l9645,e" filled="f" strokeweight=".54306mm">
                    <v:path arrowok="t" o:extrusionok="f"/>
                  </v:shape>
                </v:group>
              </v:group>
            </w:pict>
          </mc:Fallback>
        </mc:AlternateContent>
      </w:r>
    </w:p>
    <w:p w14:paraId="3D9082FB" w14:textId="77777777" w:rsidR="00382C40" w:rsidRDefault="00382C40">
      <w:pPr>
        <w:spacing w:before="9" w:line="280" w:lineRule="auto"/>
        <w:rPr>
          <w:sz w:val="28"/>
          <w:szCs w:val="28"/>
        </w:rPr>
      </w:pPr>
    </w:p>
    <w:tbl>
      <w:tblPr>
        <w:tblStyle w:val="a9"/>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9540"/>
      </w:tblGrid>
      <w:tr w:rsidR="00382C40" w14:paraId="1EF7BF9E" w14:textId="77777777">
        <w:trPr>
          <w:trHeight w:val="288"/>
        </w:trPr>
        <w:tc>
          <w:tcPr>
            <w:tcW w:w="900" w:type="dxa"/>
          </w:tcPr>
          <w:p w14:paraId="6BFDB897" w14:textId="77777777" w:rsidR="00382C40" w:rsidRDefault="008A7C6A">
            <w:pPr>
              <w:widowControl w:val="0"/>
              <w:pBdr>
                <w:top w:val="nil"/>
                <w:left w:val="nil"/>
                <w:bottom w:val="nil"/>
                <w:right w:val="nil"/>
                <w:between w:val="nil"/>
              </w:pBdr>
              <w:jc w:val="center"/>
              <w:rPr>
                <w:b/>
                <w:color w:val="000000"/>
                <w:sz w:val="32"/>
                <w:szCs w:val="32"/>
              </w:rPr>
            </w:pPr>
            <w:r>
              <w:rPr>
                <w:b/>
                <w:color w:val="000000"/>
                <w:sz w:val="32"/>
                <w:szCs w:val="32"/>
              </w:rPr>
              <w:t>S. No.</w:t>
            </w:r>
          </w:p>
        </w:tc>
        <w:tc>
          <w:tcPr>
            <w:tcW w:w="9540" w:type="dxa"/>
          </w:tcPr>
          <w:p w14:paraId="7F9F57C9" w14:textId="77777777" w:rsidR="00382C40" w:rsidRDefault="008A7C6A">
            <w:pPr>
              <w:widowControl w:val="0"/>
              <w:pBdr>
                <w:top w:val="nil"/>
                <w:left w:val="nil"/>
                <w:bottom w:val="nil"/>
                <w:right w:val="nil"/>
                <w:between w:val="nil"/>
              </w:pBdr>
              <w:jc w:val="center"/>
              <w:rPr>
                <w:b/>
                <w:color w:val="000000"/>
                <w:sz w:val="36"/>
                <w:szCs w:val="36"/>
              </w:rPr>
            </w:pPr>
            <w:r>
              <w:rPr>
                <w:b/>
                <w:color w:val="000000"/>
                <w:sz w:val="36"/>
                <w:szCs w:val="36"/>
              </w:rPr>
              <w:t>Title of Lab Experiments</w:t>
            </w:r>
          </w:p>
        </w:tc>
      </w:tr>
      <w:tr w:rsidR="00382C40" w14:paraId="7F385F33" w14:textId="77777777">
        <w:trPr>
          <w:trHeight w:val="360"/>
        </w:trPr>
        <w:tc>
          <w:tcPr>
            <w:tcW w:w="900" w:type="dxa"/>
          </w:tcPr>
          <w:p w14:paraId="217EE525" w14:textId="77777777" w:rsidR="00382C40" w:rsidRDefault="00382C40">
            <w:pPr>
              <w:numPr>
                <w:ilvl w:val="0"/>
                <w:numId w:val="8"/>
              </w:numPr>
              <w:jc w:val="both"/>
              <w:rPr>
                <w:sz w:val="24"/>
                <w:szCs w:val="24"/>
              </w:rPr>
            </w:pPr>
          </w:p>
        </w:tc>
        <w:tc>
          <w:tcPr>
            <w:tcW w:w="9540" w:type="dxa"/>
          </w:tcPr>
          <w:p w14:paraId="1C2980A1" w14:textId="77777777" w:rsidR="00382C40" w:rsidRDefault="008A7C6A">
            <w:pPr>
              <w:jc w:val="both"/>
              <w:rPr>
                <w:sz w:val="24"/>
                <w:szCs w:val="24"/>
              </w:rPr>
            </w:pPr>
            <w:r>
              <w:rPr>
                <w:color w:val="000000"/>
                <w:sz w:val="24"/>
                <w:szCs w:val="24"/>
              </w:rPr>
              <w:t>Write a program to compute minimum/maximum of a given array.</w:t>
            </w:r>
          </w:p>
        </w:tc>
      </w:tr>
      <w:tr w:rsidR="00382C40" w14:paraId="0B2BD5D8" w14:textId="77777777">
        <w:trPr>
          <w:trHeight w:val="360"/>
        </w:trPr>
        <w:tc>
          <w:tcPr>
            <w:tcW w:w="900" w:type="dxa"/>
          </w:tcPr>
          <w:p w14:paraId="30A92901"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6496E068" w14:textId="77777777" w:rsidR="00382C40" w:rsidRDefault="008A7C6A">
            <w:pPr>
              <w:numPr>
                <w:ilvl w:val="0"/>
                <w:numId w:val="2"/>
              </w:numPr>
              <w:jc w:val="both"/>
              <w:rPr>
                <w:sz w:val="24"/>
                <w:szCs w:val="24"/>
              </w:rPr>
            </w:pPr>
            <w:r>
              <w:rPr>
                <w:color w:val="000000"/>
                <w:sz w:val="24"/>
                <w:szCs w:val="24"/>
              </w:rPr>
              <w:t xml:space="preserve">Write a program to sort given set of numbers in </w:t>
            </w:r>
            <w:r>
              <w:rPr>
                <w:color w:val="000000"/>
                <w:sz w:val="24"/>
                <w:szCs w:val="24"/>
              </w:rPr>
              <w:t>ascending/descending order using Bubble Sort and analyze its complexity.</w:t>
            </w:r>
          </w:p>
        </w:tc>
      </w:tr>
      <w:tr w:rsidR="00382C40" w14:paraId="6E078288" w14:textId="77777777">
        <w:trPr>
          <w:trHeight w:val="360"/>
        </w:trPr>
        <w:tc>
          <w:tcPr>
            <w:tcW w:w="900" w:type="dxa"/>
          </w:tcPr>
          <w:p w14:paraId="2BB76DB3"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36F848A4" w14:textId="77777777" w:rsidR="00382C40" w:rsidRDefault="008A7C6A">
            <w:pPr>
              <w:numPr>
                <w:ilvl w:val="0"/>
                <w:numId w:val="4"/>
              </w:numPr>
              <w:pBdr>
                <w:top w:val="nil"/>
                <w:left w:val="nil"/>
                <w:bottom w:val="nil"/>
                <w:right w:val="nil"/>
                <w:between w:val="nil"/>
              </w:pBdr>
              <w:ind w:left="792"/>
              <w:jc w:val="both"/>
              <w:rPr>
                <w:color w:val="000000"/>
                <w:sz w:val="24"/>
                <w:szCs w:val="24"/>
              </w:rPr>
            </w:pPr>
            <w:r>
              <w:rPr>
                <w:color w:val="000000"/>
                <w:sz w:val="24"/>
                <w:szCs w:val="24"/>
              </w:rPr>
              <w:t xml:space="preserve">Write a menu-based program to perform array operations: deletion of an element from the specified position, inserting an element at the specified position, printing the array </w:t>
            </w:r>
            <w:r>
              <w:rPr>
                <w:color w:val="000000"/>
                <w:sz w:val="24"/>
                <w:szCs w:val="24"/>
              </w:rPr>
              <w:t>elements.</w:t>
            </w:r>
          </w:p>
        </w:tc>
      </w:tr>
      <w:tr w:rsidR="00382C40" w14:paraId="55268B55" w14:textId="77777777">
        <w:trPr>
          <w:trHeight w:val="360"/>
        </w:trPr>
        <w:tc>
          <w:tcPr>
            <w:tcW w:w="900" w:type="dxa"/>
          </w:tcPr>
          <w:p w14:paraId="31279C22"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579DA096" w14:textId="77777777" w:rsidR="00382C40" w:rsidRDefault="008A7C6A">
            <w:pPr>
              <w:numPr>
                <w:ilvl w:val="0"/>
                <w:numId w:val="6"/>
              </w:numPr>
              <w:pBdr>
                <w:top w:val="nil"/>
                <w:left w:val="nil"/>
                <w:bottom w:val="nil"/>
                <w:right w:val="nil"/>
                <w:between w:val="nil"/>
              </w:pBdr>
              <w:jc w:val="both"/>
              <w:rPr>
                <w:color w:val="000000"/>
                <w:sz w:val="24"/>
                <w:szCs w:val="24"/>
              </w:rPr>
            </w:pPr>
            <w:r>
              <w:rPr>
                <w:color w:val="000000"/>
                <w:sz w:val="24"/>
                <w:szCs w:val="24"/>
              </w:rPr>
              <w:t>Write a program to search an element in the array using linear search.</w:t>
            </w:r>
          </w:p>
        </w:tc>
      </w:tr>
      <w:tr w:rsidR="00382C40" w14:paraId="5D631782" w14:textId="77777777">
        <w:trPr>
          <w:trHeight w:val="360"/>
        </w:trPr>
        <w:tc>
          <w:tcPr>
            <w:tcW w:w="900" w:type="dxa"/>
          </w:tcPr>
          <w:p w14:paraId="42BC2AD9"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47C4A10C" w14:textId="77777777" w:rsidR="00382C40" w:rsidRDefault="008A7C6A">
            <w:pPr>
              <w:jc w:val="both"/>
              <w:rPr>
                <w:sz w:val="24"/>
                <w:szCs w:val="24"/>
              </w:rPr>
            </w:pPr>
            <w:r>
              <w:rPr>
                <w:color w:val="000000"/>
                <w:sz w:val="24"/>
                <w:szCs w:val="24"/>
              </w:rPr>
              <w:t>Write a program to search an element in a 2-dimensional array.</w:t>
            </w:r>
          </w:p>
        </w:tc>
      </w:tr>
      <w:tr w:rsidR="00382C40" w14:paraId="36919A33" w14:textId="77777777">
        <w:trPr>
          <w:trHeight w:val="360"/>
        </w:trPr>
        <w:tc>
          <w:tcPr>
            <w:tcW w:w="900" w:type="dxa"/>
          </w:tcPr>
          <w:p w14:paraId="3D89C160"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68CC4FF9" w14:textId="77777777" w:rsidR="00382C40" w:rsidRDefault="008A7C6A">
            <w:pPr>
              <w:pBdr>
                <w:top w:val="nil"/>
                <w:left w:val="nil"/>
                <w:bottom w:val="nil"/>
                <w:right w:val="nil"/>
                <w:between w:val="nil"/>
              </w:pBdr>
              <w:spacing w:line="276" w:lineRule="auto"/>
              <w:jc w:val="both"/>
              <w:rPr>
                <w:b/>
                <w:color w:val="000000"/>
                <w:sz w:val="24"/>
                <w:szCs w:val="24"/>
              </w:rPr>
            </w:pPr>
            <w:r>
              <w:rPr>
                <w:color w:val="000000"/>
                <w:sz w:val="24"/>
                <w:szCs w:val="24"/>
              </w:rPr>
              <w:t>Write a program to perform following operations in matrix:</w:t>
            </w:r>
          </w:p>
          <w:p w14:paraId="0124E3F8" w14:textId="77777777" w:rsidR="00382C40" w:rsidRDefault="008A7C6A">
            <w:pPr>
              <w:numPr>
                <w:ilvl w:val="0"/>
                <w:numId w:val="25"/>
              </w:numPr>
              <w:pBdr>
                <w:top w:val="nil"/>
                <w:left w:val="nil"/>
                <w:bottom w:val="nil"/>
                <w:right w:val="nil"/>
                <w:between w:val="nil"/>
              </w:pBdr>
              <w:spacing w:line="276" w:lineRule="auto"/>
              <w:ind w:left="1080"/>
              <w:jc w:val="both"/>
              <w:rPr>
                <w:b/>
                <w:color w:val="000000"/>
                <w:sz w:val="24"/>
                <w:szCs w:val="24"/>
              </w:rPr>
            </w:pPr>
            <w:r>
              <w:rPr>
                <w:color w:val="000000"/>
                <w:sz w:val="24"/>
                <w:szCs w:val="24"/>
              </w:rPr>
              <w:t>Addition</w:t>
            </w:r>
          </w:p>
          <w:p w14:paraId="7F4A52C5" w14:textId="77777777" w:rsidR="00382C40" w:rsidRDefault="008A7C6A">
            <w:pPr>
              <w:numPr>
                <w:ilvl w:val="0"/>
                <w:numId w:val="25"/>
              </w:numPr>
              <w:pBdr>
                <w:top w:val="nil"/>
                <w:left w:val="nil"/>
                <w:bottom w:val="nil"/>
                <w:right w:val="nil"/>
                <w:between w:val="nil"/>
              </w:pBdr>
              <w:spacing w:line="276" w:lineRule="auto"/>
              <w:ind w:left="1080"/>
              <w:jc w:val="both"/>
              <w:rPr>
                <w:b/>
                <w:color w:val="000000"/>
                <w:sz w:val="24"/>
                <w:szCs w:val="24"/>
              </w:rPr>
            </w:pPr>
            <w:r>
              <w:rPr>
                <w:color w:val="000000"/>
                <w:sz w:val="24"/>
                <w:szCs w:val="24"/>
              </w:rPr>
              <w:t>Subtraction</w:t>
            </w:r>
          </w:p>
          <w:p w14:paraId="615639D0" w14:textId="77777777" w:rsidR="00382C40" w:rsidRDefault="008A7C6A">
            <w:pPr>
              <w:numPr>
                <w:ilvl w:val="0"/>
                <w:numId w:val="25"/>
              </w:numPr>
              <w:pBdr>
                <w:top w:val="nil"/>
                <w:left w:val="nil"/>
                <w:bottom w:val="nil"/>
                <w:right w:val="nil"/>
                <w:between w:val="nil"/>
              </w:pBdr>
              <w:spacing w:line="276" w:lineRule="auto"/>
              <w:ind w:left="1080"/>
              <w:jc w:val="both"/>
              <w:rPr>
                <w:b/>
                <w:color w:val="000000"/>
                <w:sz w:val="24"/>
                <w:szCs w:val="24"/>
              </w:rPr>
            </w:pPr>
            <w:r>
              <w:rPr>
                <w:color w:val="000000"/>
                <w:sz w:val="24"/>
                <w:szCs w:val="24"/>
              </w:rPr>
              <w:t>Multiplication</w:t>
            </w:r>
          </w:p>
          <w:p w14:paraId="43F4DBAB" w14:textId="77777777" w:rsidR="00382C40" w:rsidRDefault="008A7C6A">
            <w:pPr>
              <w:numPr>
                <w:ilvl w:val="0"/>
                <w:numId w:val="25"/>
              </w:numPr>
              <w:pBdr>
                <w:top w:val="nil"/>
                <w:left w:val="nil"/>
                <w:bottom w:val="nil"/>
                <w:right w:val="nil"/>
                <w:between w:val="nil"/>
              </w:pBdr>
              <w:spacing w:line="276" w:lineRule="auto"/>
              <w:ind w:left="1080"/>
              <w:jc w:val="both"/>
              <w:rPr>
                <w:b/>
                <w:color w:val="000000"/>
                <w:sz w:val="24"/>
                <w:szCs w:val="24"/>
              </w:rPr>
            </w:pPr>
            <w:r>
              <w:rPr>
                <w:color w:val="000000"/>
                <w:sz w:val="24"/>
                <w:szCs w:val="24"/>
              </w:rPr>
              <w:t>Transpose</w:t>
            </w:r>
          </w:p>
          <w:p w14:paraId="239C19AC" w14:textId="77777777" w:rsidR="00382C40" w:rsidRDefault="00382C40">
            <w:pPr>
              <w:jc w:val="both"/>
              <w:rPr>
                <w:sz w:val="24"/>
                <w:szCs w:val="24"/>
              </w:rPr>
            </w:pPr>
          </w:p>
        </w:tc>
      </w:tr>
      <w:tr w:rsidR="00382C40" w14:paraId="6C10847E" w14:textId="77777777">
        <w:trPr>
          <w:trHeight w:val="360"/>
        </w:trPr>
        <w:tc>
          <w:tcPr>
            <w:tcW w:w="900" w:type="dxa"/>
          </w:tcPr>
          <w:p w14:paraId="0AD571A5"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3975759F" w14:textId="77777777" w:rsidR="00382C40" w:rsidRDefault="008A7C6A">
            <w:pPr>
              <w:pBdr>
                <w:top w:val="nil"/>
                <w:left w:val="nil"/>
                <w:bottom w:val="nil"/>
                <w:right w:val="nil"/>
                <w:between w:val="nil"/>
              </w:pBdr>
              <w:spacing w:line="276" w:lineRule="auto"/>
              <w:jc w:val="both"/>
              <w:rPr>
                <w:b/>
                <w:color w:val="000000"/>
                <w:sz w:val="24"/>
                <w:szCs w:val="24"/>
              </w:rPr>
            </w:pPr>
            <w:r>
              <w:rPr>
                <w:color w:val="000000"/>
                <w:sz w:val="24"/>
                <w:szCs w:val="24"/>
              </w:rPr>
              <w:t>Write a menu-based program to perform following operations on single linked list:</w:t>
            </w:r>
          </w:p>
          <w:p w14:paraId="6A2E34D1" w14:textId="77777777" w:rsidR="00382C40" w:rsidRDefault="008A7C6A">
            <w:pPr>
              <w:numPr>
                <w:ilvl w:val="1"/>
                <w:numId w:val="24"/>
              </w:numPr>
              <w:pBdr>
                <w:top w:val="nil"/>
                <w:left w:val="nil"/>
                <w:bottom w:val="nil"/>
                <w:right w:val="nil"/>
                <w:between w:val="nil"/>
              </w:pBdr>
              <w:spacing w:line="276" w:lineRule="auto"/>
              <w:ind w:left="1080"/>
              <w:jc w:val="both"/>
              <w:rPr>
                <w:b/>
                <w:color w:val="000000"/>
                <w:sz w:val="24"/>
                <w:szCs w:val="24"/>
              </w:rPr>
            </w:pPr>
            <w:r>
              <w:rPr>
                <w:color w:val="000000"/>
                <w:sz w:val="24"/>
                <w:szCs w:val="24"/>
              </w:rPr>
              <w:t>To insert a node at the beginning of the list.</w:t>
            </w:r>
          </w:p>
          <w:p w14:paraId="09AD30E3" w14:textId="77777777" w:rsidR="00382C40" w:rsidRDefault="008A7C6A">
            <w:pPr>
              <w:numPr>
                <w:ilvl w:val="1"/>
                <w:numId w:val="24"/>
              </w:numPr>
              <w:pBdr>
                <w:top w:val="nil"/>
                <w:left w:val="nil"/>
                <w:bottom w:val="nil"/>
                <w:right w:val="nil"/>
                <w:between w:val="nil"/>
              </w:pBdr>
              <w:spacing w:line="276" w:lineRule="auto"/>
              <w:ind w:left="1080"/>
              <w:jc w:val="both"/>
              <w:rPr>
                <w:b/>
                <w:color w:val="000000"/>
                <w:sz w:val="24"/>
                <w:szCs w:val="24"/>
              </w:rPr>
            </w:pPr>
            <w:r>
              <w:rPr>
                <w:color w:val="000000"/>
                <w:sz w:val="24"/>
                <w:szCs w:val="24"/>
              </w:rPr>
              <w:t>To insert a node at the end of the list.</w:t>
            </w:r>
          </w:p>
          <w:p w14:paraId="54392AB6" w14:textId="77777777" w:rsidR="00382C40" w:rsidRDefault="008A7C6A">
            <w:pPr>
              <w:numPr>
                <w:ilvl w:val="1"/>
                <w:numId w:val="24"/>
              </w:numPr>
              <w:pBdr>
                <w:top w:val="nil"/>
                <w:left w:val="nil"/>
                <w:bottom w:val="nil"/>
                <w:right w:val="nil"/>
                <w:between w:val="nil"/>
              </w:pBdr>
              <w:spacing w:line="276" w:lineRule="auto"/>
              <w:ind w:left="1080"/>
              <w:jc w:val="both"/>
              <w:rPr>
                <w:b/>
                <w:color w:val="000000"/>
                <w:sz w:val="24"/>
                <w:szCs w:val="24"/>
              </w:rPr>
            </w:pPr>
            <w:r>
              <w:rPr>
                <w:color w:val="000000"/>
                <w:sz w:val="24"/>
                <w:szCs w:val="24"/>
              </w:rPr>
              <w:t>To insert a node after a given node in the list.</w:t>
            </w:r>
          </w:p>
          <w:p w14:paraId="30287570" w14:textId="77777777" w:rsidR="00382C40" w:rsidRDefault="008A7C6A">
            <w:pPr>
              <w:pBdr>
                <w:top w:val="nil"/>
                <w:left w:val="nil"/>
                <w:bottom w:val="nil"/>
                <w:right w:val="nil"/>
                <w:between w:val="nil"/>
              </w:pBdr>
              <w:ind w:left="360"/>
              <w:jc w:val="both"/>
              <w:rPr>
                <w:b/>
                <w:color w:val="000000"/>
                <w:sz w:val="24"/>
                <w:szCs w:val="24"/>
              </w:rPr>
            </w:pPr>
            <w:r>
              <w:rPr>
                <w:color w:val="000000"/>
                <w:sz w:val="24"/>
                <w:szCs w:val="24"/>
              </w:rPr>
              <w:t xml:space="preserve">      d.   To delete the first node from the list.</w:t>
            </w:r>
          </w:p>
          <w:p w14:paraId="1B2E240E" w14:textId="77777777" w:rsidR="00382C40" w:rsidRDefault="008A7C6A">
            <w:pPr>
              <w:pBdr>
                <w:top w:val="nil"/>
                <w:left w:val="nil"/>
                <w:bottom w:val="nil"/>
                <w:right w:val="nil"/>
                <w:between w:val="nil"/>
              </w:pBdr>
              <w:ind w:left="360"/>
              <w:jc w:val="both"/>
              <w:rPr>
                <w:b/>
                <w:color w:val="000000"/>
                <w:sz w:val="24"/>
                <w:szCs w:val="24"/>
              </w:rPr>
            </w:pPr>
            <w:r>
              <w:rPr>
                <w:color w:val="000000"/>
                <w:sz w:val="24"/>
                <w:szCs w:val="24"/>
              </w:rPr>
              <w:t xml:space="preserve">      e.    To delete the last node from the list. </w:t>
            </w:r>
          </w:p>
          <w:p w14:paraId="5429E2CF" w14:textId="77777777" w:rsidR="00382C40" w:rsidRDefault="008A7C6A">
            <w:pPr>
              <w:pBdr>
                <w:top w:val="nil"/>
                <w:left w:val="nil"/>
                <w:bottom w:val="nil"/>
                <w:right w:val="nil"/>
                <w:between w:val="nil"/>
              </w:pBdr>
              <w:ind w:left="360"/>
              <w:jc w:val="both"/>
              <w:rPr>
                <w:b/>
                <w:color w:val="000000"/>
                <w:sz w:val="24"/>
                <w:szCs w:val="24"/>
              </w:rPr>
            </w:pPr>
            <w:r>
              <w:rPr>
                <w:color w:val="000000"/>
                <w:sz w:val="24"/>
                <w:szCs w:val="24"/>
              </w:rPr>
              <w:t xml:space="preserve">      f.    To delete a node after a given node from the list.</w:t>
            </w:r>
          </w:p>
          <w:p w14:paraId="65EF021A" w14:textId="77777777" w:rsidR="00382C40" w:rsidRDefault="008A7C6A">
            <w:pPr>
              <w:pBdr>
                <w:top w:val="nil"/>
                <w:left w:val="nil"/>
                <w:bottom w:val="nil"/>
                <w:right w:val="nil"/>
                <w:between w:val="nil"/>
              </w:pBdr>
              <w:ind w:left="360"/>
              <w:jc w:val="both"/>
              <w:rPr>
                <w:b/>
                <w:color w:val="000000"/>
                <w:sz w:val="24"/>
                <w:szCs w:val="24"/>
              </w:rPr>
            </w:pPr>
            <w:r>
              <w:rPr>
                <w:color w:val="000000"/>
                <w:sz w:val="24"/>
                <w:szCs w:val="24"/>
              </w:rPr>
              <w:t xml:space="preserve">      g.    To delete a node at a given position from the list.</w:t>
            </w:r>
          </w:p>
          <w:p w14:paraId="1D3096A9" w14:textId="77777777" w:rsidR="00382C40" w:rsidRDefault="00382C40">
            <w:pPr>
              <w:jc w:val="both"/>
              <w:rPr>
                <w:sz w:val="24"/>
                <w:szCs w:val="24"/>
              </w:rPr>
            </w:pPr>
          </w:p>
        </w:tc>
      </w:tr>
      <w:tr w:rsidR="00382C40" w14:paraId="4817E3BE" w14:textId="77777777">
        <w:trPr>
          <w:trHeight w:val="360"/>
        </w:trPr>
        <w:tc>
          <w:tcPr>
            <w:tcW w:w="900" w:type="dxa"/>
          </w:tcPr>
          <w:p w14:paraId="50B7D154"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36E67196" w14:textId="77777777" w:rsidR="00382C40" w:rsidRDefault="008A7C6A">
            <w:pPr>
              <w:pBdr>
                <w:top w:val="nil"/>
                <w:left w:val="nil"/>
                <w:bottom w:val="nil"/>
                <w:right w:val="nil"/>
                <w:between w:val="nil"/>
              </w:pBdr>
              <w:spacing w:line="276" w:lineRule="auto"/>
              <w:jc w:val="both"/>
              <w:rPr>
                <w:b/>
                <w:color w:val="000000"/>
                <w:sz w:val="24"/>
                <w:szCs w:val="24"/>
              </w:rPr>
            </w:pPr>
            <w:r>
              <w:rPr>
                <w:color w:val="000000"/>
                <w:sz w:val="24"/>
                <w:szCs w:val="24"/>
              </w:rPr>
              <w:t xml:space="preserve">Write a </w:t>
            </w:r>
            <w:r>
              <w:rPr>
                <w:color w:val="000000"/>
                <w:sz w:val="24"/>
                <w:szCs w:val="24"/>
              </w:rPr>
              <w:t>menu-based program to perform following operations on double linked list:</w:t>
            </w:r>
          </w:p>
          <w:p w14:paraId="41A05AD0" w14:textId="77777777" w:rsidR="00382C40" w:rsidRDefault="008A7C6A">
            <w:pPr>
              <w:numPr>
                <w:ilvl w:val="0"/>
                <w:numId w:val="23"/>
              </w:numPr>
              <w:pBdr>
                <w:top w:val="nil"/>
                <w:left w:val="nil"/>
                <w:bottom w:val="nil"/>
                <w:right w:val="nil"/>
                <w:between w:val="nil"/>
              </w:pBdr>
              <w:spacing w:line="276" w:lineRule="auto"/>
              <w:ind w:left="1080"/>
              <w:jc w:val="both"/>
              <w:rPr>
                <w:b/>
                <w:color w:val="000000"/>
                <w:sz w:val="24"/>
                <w:szCs w:val="24"/>
              </w:rPr>
            </w:pPr>
            <w:r>
              <w:rPr>
                <w:color w:val="000000"/>
                <w:sz w:val="24"/>
                <w:szCs w:val="24"/>
              </w:rPr>
              <w:t>To insert a node at the beginning of the list.</w:t>
            </w:r>
          </w:p>
          <w:p w14:paraId="3FC8B6CD" w14:textId="77777777" w:rsidR="00382C40" w:rsidRDefault="008A7C6A">
            <w:pPr>
              <w:numPr>
                <w:ilvl w:val="0"/>
                <w:numId w:val="23"/>
              </w:numPr>
              <w:pBdr>
                <w:top w:val="nil"/>
                <w:left w:val="nil"/>
                <w:bottom w:val="nil"/>
                <w:right w:val="nil"/>
                <w:between w:val="nil"/>
              </w:pBdr>
              <w:spacing w:line="276" w:lineRule="auto"/>
              <w:ind w:left="1080"/>
              <w:jc w:val="both"/>
              <w:rPr>
                <w:b/>
                <w:color w:val="000000"/>
                <w:sz w:val="24"/>
                <w:szCs w:val="24"/>
              </w:rPr>
            </w:pPr>
            <w:r>
              <w:rPr>
                <w:color w:val="000000"/>
                <w:sz w:val="24"/>
                <w:szCs w:val="24"/>
              </w:rPr>
              <w:t>To insert a node at the end of the list.</w:t>
            </w:r>
          </w:p>
          <w:p w14:paraId="1219BD21" w14:textId="77777777" w:rsidR="00382C40" w:rsidRDefault="008A7C6A">
            <w:pPr>
              <w:numPr>
                <w:ilvl w:val="0"/>
                <w:numId w:val="23"/>
              </w:numPr>
              <w:pBdr>
                <w:top w:val="nil"/>
                <w:left w:val="nil"/>
                <w:bottom w:val="nil"/>
                <w:right w:val="nil"/>
                <w:between w:val="nil"/>
              </w:pBdr>
              <w:spacing w:line="276" w:lineRule="auto"/>
              <w:ind w:left="1080"/>
              <w:jc w:val="both"/>
              <w:rPr>
                <w:b/>
                <w:color w:val="000000"/>
                <w:sz w:val="24"/>
                <w:szCs w:val="24"/>
              </w:rPr>
            </w:pPr>
            <w:r>
              <w:rPr>
                <w:color w:val="000000"/>
                <w:sz w:val="24"/>
                <w:szCs w:val="24"/>
              </w:rPr>
              <w:t>To insert a node after a given node in the list.</w:t>
            </w:r>
          </w:p>
          <w:p w14:paraId="007948A0" w14:textId="77777777" w:rsidR="00382C40" w:rsidRDefault="008A7C6A">
            <w:pPr>
              <w:pBdr>
                <w:top w:val="nil"/>
                <w:left w:val="nil"/>
                <w:bottom w:val="nil"/>
                <w:right w:val="nil"/>
                <w:between w:val="nil"/>
              </w:pBdr>
              <w:ind w:left="360"/>
              <w:jc w:val="both"/>
              <w:rPr>
                <w:b/>
                <w:color w:val="000000"/>
                <w:sz w:val="24"/>
                <w:szCs w:val="24"/>
              </w:rPr>
            </w:pPr>
            <w:r>
              <w:rPr>
                <w:color w:val="000000"/>
                <w:sz w:val="24"/>
                <w:szCs w:val="24"/>
              </w:rPr>
              <w:t xml:space="preserve">      d.   To delete the first node from the list.</w:t>
            </w:r>
          </w:p>
          <w:p w14:paraId="47E3C6FD" w14:textId="77777777" w:rsidR="00382C40" w:rsidRDefault="008A7C6A">
            <w:pPr>
              <w:pBdr>
                <w:top w:val="nil"/>
                <w:left w:val="nil"/>
                <w:bottom w:val="nil"/>
                <w:right w:val="nil"/>
                <w:between w:val="nil"/>
              </w:pBdr>
              <w:ind w:left="360"/>
              <w:jc w:val="both"/>
              <w:rPr>
                <w:b/>
                <w:color w:val="000000"/>
                <w:sz w:val="24"/>
                <w:szCs w:val="24"/>
              </w:rPr>
            </w:pPr>
            <w:r>
              <w:rPr>
                <w:color w:val="000000"/>
                <w:sz w:val="24"/>
                <w:szCs w:val="24"/>
              </w:rPr>
              <w:t xml:space="preserve">      e.   To delete the last node from the list. </w:t>
            </w:r>
          </w:p>
          <w:p w14:paraId="0855BFD7" w14:textId="77777777" w:rsidR="00382C40" w:rsidRDefault="008A7C6A">
            <w:pPr>
              <w:pBdr>
                <w:top w:val="nil"/>
                <w:left w:val="nil"/>
                <w:bottom w:val="nil"/>
                <w:right w:val="nil"/>
                <w:between w:val="nil"/>
              </w:pBdr>
              <w:ind w:left="360"/>
              <w:jc w:val="both"/>
              <w:rPr>
                <w:b/>
                <w:color w:val="000000"/>
                <w:sz w:val="24"/>
                <w:szCs w:val="24"/>
              </w:rPr>
            </w:pPr>
            <w:r>
              <w:rPr>
                <w:color w:val="000000"/>
                <w:sz w:val="24"/>
                <w:szCs w:val="24"/>
              </w:rPr>
              <w:t xml:space="preserve">      f.    To delete a node after a given node from the list.</w:t>
            </w:r>
          </w:p>
          <w:p w14:paraId="5CAD5792" w14:textId="77777777" w:rsidR="00382C40" w:rsidRDefault="008A7C6A">
            <w:pPr>
              <w:pBdr>
                <w:top w:val="nil"/>
                <w:left w:val="nil"/>
                <w:bottom w:val="nil"/>
                <w:right w:val="nil"/>
                <w:between w:val="nil"/>
              </w:pBdr>
              <w:ind w:left="360"/>
              <w:jc w:val="both"/>
              <w:rPr>
                <w:b/>
                <w:color w:val="000000"/>
                <w:sz w:val="24"/>
                <w:szCs w:val="24"/>
              </w:rPr>
            </w:pPr>
            <w:r>
              <w:rPr>
                <w:color w:val="000000"/>
                <w:sz w:val="24"/>
                <w:szCs w:val="24"/>
              </w:rPr>
              <w:t xml:space="preserve">      g.    To delete a node at a given position from the list.</w:t>
            </w:r>
          </w:p>
          <w:p w14:paraId="01056C49" w14:textId="77777777" w:rsidR="00382C40" w:rsidRDefault="00382C40">
            <w:pPr>
              <w:jc w:val="both"/>
              <w:rPr>
                <w:sz w:val="24"/>
                <w:szCs w:val="24"/>
              </w:rPr>
            </w:pPr>
          </w:p>
        </w:tc>
      </w:tr>
      <w:tr w:rsidR="00382C40" w14:paraId="1D82A6AE" w14:textId="77777777">
        <w:trPr>
          <w:trHeight w:val="360"/>
        </w:trPr>
        <w:tc>
          <w:tcPr>
            <w:tcW w:w="900" w:type="dxa"/>
          </w:tcPr>
          <w:p w14:paraId="5788C4D8"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34F46916" w14:textId="77777777" w:rsidR="00382C40" w:rsidRDefault="008A7C6A">
            <w:pPr>
              <w:pBdr>
                <w:top w:val="nil"/>
                <w:left w:val="nil"/>
                <w:bottom w:val="nil"/>
                <w:right w:val="nil"/>
                <w:between w:val="nil"/>
              </w:pBdr>
              <w:spacing w:line="276" w:lineRule="auto"/>
              <w:ind w:left="360"/>
              <w:jc w:val="both"/>
              <w:rPr>
                <w:b/>
                <w:color w:val="000000"/>
                <w:sz w:val="24"/>
                <w:szCs w:val="24"/>
              </w:rPr>
            </w:pPr>
            <w:r>
              <w:rPr>
                <w:color w:val="000000"/>
                <w:sz w:val="24"/>
                <w:szCs w:val="24"/>
              </w:rPr>
              <w:t xml:space="preserve">Write a </w:t>
            </w:r>
            <w:r>
              <w:rPr>
                <w:color w:val="000000"/>
                <w:sz w:val="24"/>
                <w:szCs w:val="24"/>
              </w:rPr>
              <w:t>menu-based program to perform following operations on circular linked list:</w:t>
            </w:r>
          </w:p>
          <w:p w14:paraId="1F7049EF" w14:textId="77777777" w:rsidR="00382C40" w:rsidRDefault="008A7C6A">
            <w:pPr>
              <w:numPr>
                <w:ilvl w:val="0"/>
                <w:numId w:val="22"/>
              </w:numPr>
              <w:pBdr>
                <w:top w:val="nil"/>
                <w:left w:val="nil"/>
                <w:bottom w:val="nil"/>
                <w:right w:val="nil"/>
                <w:between w:val="nil"/>
              </w:pBdr>
              <w:spacing w:line="276" w:lineRule="auto"/>
              <w:ind w:left="1080"/>
              <w:jc w:val="both"/>
              <w:rPr>
                <w:b/>
                <w:color w:val="000000"/>
                <w:sz w:val="24"/>
                <w:szCs w:val="24"/>
              </w:rPr>
            </w:pPr>
            <w:r>
              <w:rPr>
                <w:color w:val="000000"/>
                <w:sz w:val="24"/>
                <w:szCs w:val="24"/>
              </w:rPr>
              <w:t>To insert a node at the beginning of the list.</w:t>
            </w:r>
          </w:p>
          <w:p w14:paraId="31D1209B" w14:textId="77777777" w:rsidR="00382C40" w:rsidRDefault="008A7C6A">
            <w:pPr>
              <w:numPr>
                <w:ilvl w:val="0"/>
                <w:numId w:val="22"/>
              </w:numPr>
              <w:pBdr>
                <w:top w:val="nil"/>
                <w:left w:val="nil"/>
                <w:bottom w:val="nil"/>
                <w:right w:val="nil"/>
                <w:between w:val="nil"/>
              </w:pBdr>
              <w:spacing w:line="276" w:lineRule="auto"/>
              <w:ind w:left="1080"/>
              <w:jc w:val="both"/>
              <w:rPr>
                <w:b/>
                <w:color w:val="000000"/>
                <w:sz w:val="24"/>
                <w:szCs w:val="24"/>
              </w:rPr>
            </w:pPr>
            <w:r>
              <w:rPr>
                <w:color w:val="000000"/>
                <w:sz w:val="24"/>
                <w:szCs w:val="24"/>
              </w:rPr>
              <w:t>To insert a node at the end of the list.</w:t>
            </w:r>
          </w:p>
          <w:p w14:paraId="3EDC986D" w14:textId="77777777" w:rsidR="00382C40" w:rsidRDefault="008A7C6A">
            <w:pPr>
              <w:numPr>
                <w:ilvl w:val="0"/>
                <w:numId w:val="22"/>
              </w:numPr>
              <w:pBdr>
                <w:top w:val="nil"/>
                <w:left w:val="nil"/>
                <w:bottom w:val="nil"/>
                <w:right w:val="nil"/>
                <w:between w:val="nil"/>
              </w:pBdr>
              <w:spacing w:line="276" w:lineRule="auto"/>
              <w:ind w:left="1080"/>
              <w:jc w:val="both"/>
              <w:rPr>
                <w:b/>
                <w:color w:val="000000"/>
                <w:sz w:val="24"/>
                <w:szCs w:val="24"/>
              </w:rPr>
            </w:pPr>
            <w:r>
              <w:rPr>
                <w:color w:val="000000"/>
                <w:sz w:val="24"/>
                <w:szCs w:val="24"/>
              </w:rPr>
              <w:t xml:space="preserve">To insert a node after a given node in the list.  </w:t>
            </w:r>
          </w:p>
          <w:p w14:paraId="2FD05754" w14:textId="77777777" w:rsidR="00382C40" w:rsidRDefault="008A7C6A">
            <w:pPr>
              <w:numPr>
                <w:ilvl w:val="0"/>
                <w:numId w:val="22"/>
              </w:numPr>
              <w:pBdr>
                <w:top w:val="nil"/>
                <w:left w:val="nil"/>
                <w:bottom w:val="nil"/>
                <w:right w:val="nil"/>
                <w:between w:val="nil"/>
              </w:pBdr>
              <w:spacing w:line="276" w:lineRule="auto"/>
              <w:ind w:left="1080"/>
              <w:jc w:val="both"/>
              <w:rPr>
                <w:b/>
                <w:color w:val="000000"/>
                <w:sz w:val="24"/>
                <w:szCs w:val="24"/>
              </w:rPr>
            </w:pPr>
            <w:r>
              <w:rPr>
                <w:color w:val="000000"/>
                <w:sz w:val="24"/>
                <w:szCs w:val="24"/>
              </w:rPr>
              <w:t>To delete the first node from the list.</w:t>
            </w:r>
          </w:p>
          <w:p w14:paraId="66B3012A" w14:textId="77777777" w:rsidR="00382C40" w:rsidRDefault="008A7C6A">
            <w:pPr>
              <w:pBdr>
                <w:top w:val="nil"/>
                <w:left w:val="nil"/>
                <w:bottom w:val="nil"/>
                <w:right w:val="nil"/>
                <w:between w:val="nil"/>
              </w:pBdr>
              <w:ind w:left="360"/>
              <w:jc w:val="both"/>
              <w:rPr>
                <w:b/>
                <w:color w:val="000000"/>
                <w:sz w:val="24"/>
                <w:szCs w:val="24"/>
              </w:rPr>
            </w:pPr>
            <w:r>
              <w:rPr>
                <w:color w:val="000000"/>
                <w:sz w:val="24"/>
                <w:szCs w:val="24"/>
              </w:rPr>
              <w:t xml:space="preserve">      e.   To delete the last node from the list.                                             </w:t>
            </w:r>
          </w:p>
          <w:p w14:paraId="7C408551" w14:textId="77777777" w:rsidR="00382C40" w:rsidRDefault="008A7C6A">
            <w:pPr>
              <w:pBdr>
                <w:top w:val="nil"/>
                <w:left w:val="nil"/>
                <w:bottom w:val="nil"/>
                <w:right w:val="nil"/>
                <w:between w:val="nil"/>
              </w:pBdr>
              <w:ind w:left="360"/>
              <w:jc w:val="both"/>
              <w:rPr>
                <w:b/>
                <w:color w:val="000000"/>
                <w:sz w:val="24"/>
                <w:szCs w:val="24"/>
              </w:rPr>
            </w:pPr>
            <w:r>
              <w:rPr>
                <w:color w:val="000000"/>
                <w:sz w:val="24"/>
                <w:szCs w:val="24"/>
              </w:rPr>
              <w:t xml:space="preserve">      f.   To delete a node after a given node from the list.</w:t>
            </w:r>
          </w:p>
          <w:p w14:paraId="52476531" w14:textId="77777777" w:rsidR="00382C40" w:rsidRDefault="008A7C6A">
            <w:pPr>
              <w:pBdr>
                <w:top w:val="nil"/>
                <w:left w:val="nil"/>
                <w:bottom w:val="nil"/>
                <w:right w:val="nil"/>
                <w:between w:val="nil"/>
              </w:pBdr>
              <w:ind w:left="360"/>
              <w:jc w:val="both"/>
              <w:rPr>
                <w:b/>
                <w:color w:val="000000"/>
                <w:sz w:val="24"/>
                <w:szCs w:val="24"/>
              </w:rPr>
            </w:pPr>
            <w:r>
              <w:rPr>
                <w:color w:val="000000"/>
                <w:sz w:val="24"/>
                <w:szCs w:val="24"/>
              </w:rPr>
              <w:t xml:space="preserve">      g.</w:t>
            </w:r>
            <w:r>
              <w:rPr>
                <w:color w:val="000000"/>
                <w:sz w:val="24"/>
                <w:szCs w:val="24"/>
              </w:rPr>
              <w:t xml:space="preserve">   To delete a node at a given position from the list.  </w:t>
            </w:r>
          </w:p>
          <w:p w14:paraId="1801F0E1" w14:textId="77777777" w:rsidR="00382C40" w:rsidRDefault="00382C40">
            <w:pPr>
              <w:jc w:val="both"/>
              <w:rPr>
                <w:sz w:val="24"/>
                <w:szCs w:val="24"/>
              </w:rPr>
            </w:pPr>
          </w:p>
        </w:tc>
      </w:tr>
      <w:tr w:rsidR="00382C40" w14:paraId="6DEE2AB2" w14:textId="77777777">
        <w:trPr>
          <w:trHeight w:val="360"/>
        </w:trPr>
        <w:tc>
          <w:tcPr>
            <w:tcW w:w="900" w:type="dxa"/>
          </w:tcPr>
          <w:p w14:paraId="38412ADE"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37164F54" w14:textId="77777777" w:rsidR="00382C40" w:rsidRDefault="008A7C6A">
            <w:pPr>
              <w:jc w:val="both"/>
              <w:rPr>
                <w:sz w:val="24"/>
                <w:szCs w:val="24"/>
              </w:rPr>
            </w:pPr>
            <w:r>
              <w:rPr>
                <w:color w:val="000000"/>
                <w:sz w:val="24"/>
                <w:szCs w:val="24"/>
              </w:rPr>
              <w:t>Write a menu-based program to implement stack operations: PUSH, POP using array implementation of stack.</w:t>
            </w:r>
          </w:p>
        </w:tc>
      </w:tr>
      <w:tr w:rsidR="00382C40" w14:paraId="32AAB840" w14:textId="77777777">
        <w:trPr>
          <w:trHeight w:val="360"/>
        </w:trPr>
        <w:tc>
          <w:tcPr>
            <w:tcW w:w="900" w:type="dxa"/>
          </w:tcPr>
          <w:p w14:paraId="64E8DF0E"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54C2079B" w14:textId="77777777" w:rsidR="00382C40" w:rsidRDefault="008A7C6A">
            <w:pPr>
              <w:jc w:val="both"/>
              <w:rPr>
                <w:sz w:val="24"/>
                <w:szCs w:val="24"/>
              </w:rPr>
            </w:pPr>
            <w:r>
              <w:rPr>
                <w:color w:val="000000"/>
                <w:sz w:val="24"/>
                <w:szCs w:val="24"/>
              </w:rPr>
              <w:t xml:space="preserve">Write a menu-based program using functions to implement stack operations: PUSH, POP </w:t>
            </w:r>
            <w:r>
              <w:rPr>
                <w:color w:val="000000"/>
                <w:sz w:val="24"/>
                <w:szCs w:val="24"/>
              </w:rPr>
              <w:t>using linked implementation of stack.</w:t>
            </w:r>
          </w:p>
        </w:tc>
      </w:tr>
      <w:tr w:rsidR="00382C40" w14:paraId="6506FB44" w14:textId="77777777">
        <w:trPr>
          <w:trHeight w:val="360"/>
        </w:trPr>
        <w:tc>
          <w:tcPr>
            <w:tcW w:w="900" w:type="dxa"/>
          </w:tcPr>
          <w:p w14:paraId="5A6B3B27"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5EC92115" w14:textId="77777777" w:rsidR="00382C40" w:rsidRDefault="008A7C6A">
            <w:pPr>
              <w:jc w:val="both"/>
              <w:rPr>
                <w:sz w:val="24"/>
                <w:szCs w:val="24"/>
              </w:rPr>
            </w:pPr>
            <w:r>
              <w:rPr>
                <w:color w:val="000000"/>
                <w:sz w:val="24"/>
                <w:szCs w:val="24"/>
              </w:rPr>
              <w:t>Write a program to convert infix expression into postfix expression and then to evaluate resultAnti- postfix expression.</w:t>
            </w:r>
          </w:p>
        </w:tc>
      </w:tr>
      <w:tr w:rsidR="00382C40" w14:paraId="46B0E6B3" w14:textId="77777777">
        <w:trPr>
          <w:trHeight w:val="360"/>
        </w:trPr>
        <w:tc>
          <w:tcPr>
            <w:tcW w:w="900" w:type="dxa"/>
          </w:tcPr>
          <w:p w14:paraId="57E25B55"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21D6C0D8" w14:textId="77777777" w:rsidR="00382C40" w:rsidRDefault="008A7C6A">
            <w:pPr>
              <w:jc w:val="both"/>
              <w:rPr>
                <w:sz w:val="24"/>
                <w:szCs w:val="24"/>
              </w:rPr>
            </w:pPr>
            <w:r>
              <w:rPr>
                <w:color w:val="000000"/>
                <w:sz w:val="24"/>
                <w:szCs w:val="24"/>
              </w:rPr>
              <w:t>Write a program to solve Towers of Hanoi Problem.</w:t>
            </w:r>
          </w:p>
        </w:tc>
      </w:tr>
      <w:tr w:rsidR="00382C40" w14:paraId="4FAF2D7E" w14:textId="77777777">
        <w:trPr>
          <w:trHeight w:val="360"/>
        </w:trPr>
        <w:tc>
          <w:tcPr>
            <w:tcW w:w="900" w:type="dxa"/>
          </w:tcPr>
          <w:p w14:paraId="0B8F3EC4"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1167A199" w14:textId="77777777" w:rsidR="00382C40" w:rsidRDefault="008A7C6A">
            <w:pPr>
              <w:jc w:val="both"/>
              <w:rPr>
                <w:sz w:val="24"/>
                <w:szCs w:val="24"/>
              </w:rPr>
            </w:pPr>
            <w:r>
              <w:rPr>
                <w:color w:val="000000"/>
                <w:sz w:val="24"/>
                <w:szCs w:val="24"/>
              </w:rPr>
              <w:t xml:space="preserve">Write a menu-based program to </w:t>
            </w:r>
            <w:r>
              <w:rPr>
                <w:color w:val="000000"/>
                <w:sz w:val="24"/>
                <w:szCs w:val="24"/>
              </w:rPr>
              <w:t>implement linear queue operations: INSERTION, DELETION using array implementation of queue.</w:t>
            </w:r>
          </w:p>
        </w:tc>
      </w:tr>
      <w:tr w:rsidR="00382C40" w14:paraId="55DA13A9" w14:textId="77777777">
        <w:trPr>
          <w:trHeight w:val="360"/>
        </w:trPr>
        <w:tc>
          <w:tcPr>
            <w:tcW w:w="900" w:type="dxa"/>
          </w:tcPr>
          <w:p w14:paraId="0E711C7C"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245E6F21" w14:textId="77777777" w:rsidR="00382C40" w:rsidRDefault="008A7C6A">
            <w:pPr>
              <w:jc w:val="both"/>
              <w:rPr>
                <w:sz w:val="24"/>
                <w:szCs w:val="24"/>
              </w:rPr>
            </w:pPr>
            <w:r>
              <w:rPr>
                <w:color w:val="000000"/>
                <w:sz w:val="24"/>
                <w:szCs w:val="24"/>
              </w:rPr>
              <w:t>Write a menu-based program to implement linear queue operations: INSERTION, DELETION using linked list implementation of queue.</w:t>
            </w:r>
          </w:p>
        </w:tc>
      </w:tr>
      <w:tr w:rsidR="00382C40" w14:paraId="58D6C787" w14:textId="77777777">
        <w:trPr>
          <w:trHeight w:val="360"/>
        </w:trPr>
        <w:tc>
          <w:tcPr>
            <w:tcW w:w="900" w:type="dxa"/>
          </w:tcPr>
          <w:p w14:paraId="2A312FF5"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3C09A39E" w14:textId="77777777" w:rsidR="00382C40" w:rsidRDefault="008A7C6A">
            <w:pPr>
              <w:jc w:val="both"/>
              <w:rPr>
                <w:sz w:val="24"/>
                <w:szCs w:val="24"/>
              </w:rPr>
            </w:pPr>
            <w:r>
              <w:rPr>
                <w:color w:val="000000"/>
                <w:sz w:val="24"/>
                <w:szCs w:val="24"/>
              </w:rPr>
              <w:t xml:space="preserve"> Write a menu-based program to i</w:t>
            </w:r>
            <w:r>
              <w:rPr>
                <w:color w:val="000000"/>
                <w:sz w:val="24"/>
                <w:szCs w:val="24"/>
              </w:rPr>
              <w:t>mplement circular queue operations: INSERTION, DELETION.</w:t>
            </w:r>
          </w:p>
        </w:tc>
      </w:tr>
      <w:tr w:rsidR="00382C40" w14:paraId="183C73F0" w14:textId="77777777">
        <w:trPr>
          <w:trHeight w:val="360"/>
        </w:trPr>
        <w:tc>
          <w:tcPr>
            <w:tcW w:w="900" w:type="dxa"/>
          </w:tcPr>
          <w:p w14:paraId="42B16BCC"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2B813E36" w14:textId="77777777" w:rsidR="00382C40" w:rsidRDefault="008A7C6A">
            <w:pPr>
              <w:jc w:val="both"/>
              <w:rPr>
                <w:sz w:val="24"/>
                <w:szCs w:val="24"/>
              </w:rPr>
            </w:pPr>
            <w:r>
              <w:rPr>
                <w:color w:val="000000"/>
                <w:sz w:val="24"/>
                <w:szCs w:val="24"/>
              </w:rPr>
              <w:t>Write a program to traverse a binary tree using PRE-ORDER, IN-ORDER, POST-ORDER traversal techniques.</w:t>
            </w:r>
          </w:p>
        </w:tc>
      </w:tr>
      <w:tr w:rsidR="00382C40" w14:paraId="1BFE9677" w14:textId="77777777">
        <w:trPr>
          <w:trHeight w:val="360"/>
        </w:trPr>
        <w:tc>
          <w:tcPr>
            <w:tcW w:w="900" w:type="dxa"/>
          </w:tcPr>
          <w:p w14:paraId="62387B41"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2BDD47E1" w14:textId="77777777" w:rsidR="00382C40" w:rsidRDefault="008A7C6A">
            <w:pPr>
              <w:pBdr>
                <w:top w:val="nil"/>
                <w:left w:val="nil"/>
                <w:bottom w:val="nil"/>
                <w:right w:val="nil"/>
                <w:between w:val="nil"/>
              </w:pBdr>
              <w:spacing w:line="276" w:lineRule="auto"/>
              <w:jc w:val="both"/>
              <w:rPr>
                <w:b/>
                <w:color w:val="000000"/>
                <w:sz w:val="24"/>
                <w:szCs w:val="24"/>
              </w:rPr>
            </w:pPr>
            <w:r>
              <w:rPr>
                <w:color w:val="000000"/>
                <w:sz w:val="24"/>
                <w:szCs w:val="24"/>
              </w:rPr>
              <w:t>Write a menu-based program to perform operations for a binary search tree (BST).</w:t>
            </w:r>
          </w:p>
          <w:p w14:paraId="631B3F5A" w14:textId="77777777" w:rsidR="00382C40" w:rsidRDefault="008A7C6A">
            <w:pPr>
              <w:numPr>
                <w:ilvl w:val="0"/>
                <w:numId w:val="21"/>
              </w:numPr>
              <w:pBdr>
                <w:top w:val="nil"/>
                <w:left w:val="nil"/>
                <w:bottom w:val="nil"/>
                <w:right w:val="nil"/>
                <w:between w:val="nil"/>
              </w:pBdr>
              <w:spacing w:line="276" w:lineRule="auto"/>
              <w:ind w:left="1080"/>
              <w:jc w:val="both"/>
              <w:rPr>
                <w:b/>
                <w:color w:val="000000"/>
                <w:sz w:val="24"/>
                <w:szCs w:val="24"/>
              </w:rPr>
            </w:pPr>
            <w:r>
              <w:rPr>
                <w:color w:val="000000"/>
                <w:sz w:val="24"/>
                <w:szCs w:val="24"/>
              </w:rPr>
              <w:t xml:space="preserve">Search an </w:t>
            </w:r>
            <w:r>
              <w:rPr>
                <w:color w:val="000000"/>
                <w:sz w:val="24"/>
                <w:szCs w:val="24"/>
              </w:rPr>
              <w:t>element</w:t>
            </w:r>
          </w:p>
          <w:p w14:paraId="275A5DE0" w14:textId="77777777" w:rsidR="00382C40" w:rsidRDefault="008A7C6A">
            <w:pPr>
              <w:numPr>
                <w:ilvl w:val="0"/>
                <w:numId w:val="21"/>
              </w:numPr>
              <w:pBdr>
                <w:top w:val="nil"/>
                <w:left w:val="nil"/>
                <w:bottom w:val="nil"/>
                <w:right w:val="nil"/>
                <w:between w:val="nil"/>
              </w:pBdr>
              <w:spacing w:line="276" w:lineRule="auto"/>
              <w:ind w:left="1080"/>
              <w:jc w:val="both"/>
              <w:rPr>
                <w:b/>
                <w:color w:val="000000"/>
                <w:sz w:val="24"/>
                <w:szCs w:val="24"/>
              </w:rPr>
            </w:pPr>
            <w:r>
              <w:rPr>
                <w:color w:val="000000"/>
                <w:sz w:val="24"/>
                <w:szCs w:val="24"/>
              </w:rPr>
              <w:t>Find minimum</w:t>
            </w:r>
          </w:p>
          <w:p w14:paraId="50D02FB8" w14:textId="77777777" w:rsidR="00382C40" w:rsidRDefault="008A7C6A">
            <w:pPr>
              <w:numPr>
                <w:ilvl w:val="0"/>
                <w:numId w:val="21"/>
              </w:numPr>
              <w:pBdr>
                <w:top w:val="nil"/>
                <w:left w:val="nil"/>
                <w:bottom w:val="nil"/>
                <w:right w:val="nil"/>
                <w:between w:val="nil"/>
              </w:pBdr>
              <w:spacing w:line="276" w:lineRule="auto"/>
              <w:ind w:left="1080"/>
              <w:jc w:val="both"/>
              <w:rPr>
                <w:b/>
                <w:color w:val="000000"/>
                <w:sz w:val="24"/>
                <w:szCs w:val="24"/>
              </w:rPr>
            </w:pPr>
            <w:r>
              <w:rPr>
                <w:color w:val="000000"/>
                <w:sz w:val="24"/>
                <w:szCs w:val="24"/>
              </w:rPr>
              <w:t>Find maximum</w:t>
            </w:r>
          </w:p>
          <w:p w14:paraId="5DC37B69" w14:textId="77777777" w:rsidR="00382C40" w:rsidRDefault="008A7C6A">
            <w:pPr>
              <w:numPr>
                <w:ilvl w:val="0"/>
                <w:numId w:val="21"/>
              </w:numPr>
              <w:pBdr>
                <w:top w:val="nil"/>
                <w:left w:val="nil"/>
                <w:bottom w:val="nil"/>
                <w:right w:val="nil"/>
                <w:between w:val="nil"/>
              </w:pBdr>
              <w:spacing w:line="276" w:lineRule="auto"/>
              <w:ind w:left="1080"/>
              <w:jc w:val="both"/>
              <w:rPr>
                <w:b/>
                <w:color w:val="000000"/>
                <w:sz w:val="24"/>
                <w:szCs w:val="24"/>
              </w:rPr>
            </w:pPr>
            <w:r>
              <w:rPr>
                <w:color w:val="000000"/>
                <w:sz w:val="24"/>
                <w:szCs w:val="24"/>
              </w:rPr>
              <w:t>Insertion</w:t>
            </w:r>
          </w:p>
          <w:p w14:paraId="2F62559E" w14:textId="77777777" w:rsidR="00382C40" w:rsidRDefault="008A7C6A">
            <w:pPr>
              <w:numPr>
                <w:ilvl w:val="0"/>
                <w:numId w:val="21"/>
              </w:numPr>
              <w:pBdr>
                <w:top w:val="nil"/>
                <w:left w:val="nil"/>
                <w:bottom w:val="nil"/>
                <w:right w:val="nil"/>
                <w:between w:val="nil"/>
              </w:pBdr>
              <w:spacing w:line="276" w:lineRule="auto"/>
              <w:ind w:left="1080"/>
              <w:jc w:val="both"/>
              <w:rPr>
                <w:b/>
                <w:color w:val="000000"/>
                <w:sz w:val="24"/>
                <w:szCs w:val="24"/>
              </w:rPr>
            </w:pPr>
            <w:r>
              <w:rPr>
                <w:color w:val="000000"/>
                <w:sz w:val="24"/>
                <w:szCs w:val="24"/>
              </w:rPr>
              <w:t>Deletion</w:t>
            </w:r>
          </w:p>
          <w:p w14:paraId="6A7B6C82" w14:textId="77777777" w:rsidR="00382C40" w:rsidRDefault="00382C40">
            <w:pPr>
              <w:jc w:val="both"/>
              <w:rPr>
                <w:sz w:val="24"/>
                <w:szCs w:val="24"/>
              </w:rPr>
            </w:pPr>
          </w:p>
        </w:tc>
      </w:tr>
      <w:tr w:rsidR="00382C40" w14:paraId="0DF4E789" w14:textId="77777777">
        <w:trPr>
          <w:trHeight w:val="360"/>
        </w:trPr>
        <w:tc>
          <w:tcPr>
            <w:tcW w:w="900" w:type="dxa"/>
          </w:tcPr>
          <w:p w14:paraId="10DF018A"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564AC859" w14:textId="77777777" w:rsidR="00382C40" w:rsidRDefault="008A7C6A">
            <w:pPr>
              <w:jc w:val="both"/>
              <w:rPr>
                <w:sz w:val="24"/>
                <w:szCs w:val="24"/>
              </w:rPr>
            </w:pPr>
            <w:r>
              <w:rPr>
                <w:color w:val="000000"/>
                <w:sz w:val="24"/>
                <w:szCs w:val="24"/>
              </w:rPr>
              <w:t>Write a program to traverse a graph using breadth-first search (BFS), depth-first search (DFS).</w:t>
            </w:r>
          </w:p>
        </w:tc>
      </w:tr>
      <w:tr w:rsidR="00382C40" w14:paraId="45380E07" w14:textId="77777777">
        <w:trPr>
          <w:trHeight w:val="360"/>
        </w:trPr>
        <w:tc>
          <w:tcPr>
            <w:tcW w:w="900" w:type="dxa"/>
          </w:tcPr>
          <w:p w14:paraId="07632726"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01E18F03" w14:textId="77777777" w:rsidR="00382C40" w:rsidRDefault="008A7C6A">
            <w:pPr>
              <w:jc w:val="both"/>
              <w:rPr>
                <w:sz w:val="24"/>
                <w:szCs w:val="24"/>
              </w:rPr>
            </w:pPr>
            <w:r>
              <w:rPr>
                <w:color w:val="000000"/>
                <w:sz w:val="24"/>
                <w:szCs w:val="24"/>
              </w:rPr>
              <w:t xml:space="preserve">Write a program to sort a given set of numbers in ascending/descending order using insertion sort </w:t>
            </w:r>
            <w:r>
              <w:rPr>
                <w:color w:val="000000"/>
                <w:sz w:val="24"/>
                <w:szCs w:val="24"/>
              </w:rPr>
              <w:t>and also search a number using binary search.</w:t>
            </w:r>
          </w:p>
        </w:tc>
      </w:tr>
      <w:tr w:rsidR="00382C40" w14:paraId="6A4C3C80" w14:textId="77777777">
        <w:trPr>
          <w:trHeight w:val="360"/>
        </w:trPr>
        <w:tc>
          <w:tcPr>
            <w:tcW w:w="900" w:type="dxa"/>
          </w:tcPr>
          <w:p w14:paraId="127EF545"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2B941090" w14:textId="77777777" w:rsidR="00382C40" w:rsidRDefault="008A7C6A">
            <w:pPr>
              <w:jc w:val="both"/>
              <w:rPr>
                <w:sz w:val="24"/>
                <w:szCs w:val="24"/>
              </w:rPr>
            </w:pPr>
            <w:r>
              <w:rPr>
                <w:color w:val="000000"/>
                <w:sz w:val="24"/>
                <w:szCs w:val="24"/>
              </w:rPr>
              <w:t>Write a program to sort a given set of numbers in ascending/descending order using Quick sort and selection sort. Also record the time taken by these two programs and compare them.</w:t>
            </w:r>
          </w:p>
        </w:tc>
      </w:tr>
      <w:tr w:rsidR="00382C40" w14:paraId="3FCF05E7" w14:textId="77777777">
        <w:trPr>
          <w:trHeight w:val="360"/>
        </w:trPr>
        <w:tc>
          <w:tcPr>
            <w:tcW w:w="900" w:type="dxa"/>
          </w:tcPr>
          <w:p w14:paraId="09B9F2B0"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tcPr>
          <w:p w14:paraId="3DA00AE7" w14:textId="77777777" w:rsidR="00382C40" w:rsidRDefault="008A7C6A">
            <w:pPr>
              <w:jc w:val="both"/>
              <w:rPr>
                <w:sz w:val="24"/>
                <w:szCs w:val="24"/>
              </w:rPr>
            </w:pPr>
            <w:r>
              <w:rPr>
                <w:color w:val="000000"/>
                <w:sz w:val="24"/>
                <w:szCs w:val="24"/>
              </w:rPr>
              <w:t>Write a program to sort a</w:t>
            </w:r>
            <w:r>
              <w:rPr>
                <w:color w:val="000000"/>
                <w:sz w:val="24"/>
                <w:szCs w:val="24"/>
              </w:rPr>
              <w:t xml:space="preserve"> given set of numbers in ascending/descending order using Merge sort.</w:t>
            </w:r>
          </w:p>
        </w:tc>
      </w:tr>
      <w:tr w:rsidR="00382C40" w14:paraId="304E632B" w14:textId="77777777">
        <w:trPr>
          <w:trHeight w:val="360"/>
        </w:trPr>
        <w:tc>
          <w:tcPr>
            <w:tcW w:w="10440" w:type="dxa"/>
            <w:gridSpan w:val="2"/>
          </w:tcPr>
          <w:p w14:paraId="04223B6C" w14:textId="77777777" w:rsidR="00382C40" w:rsidRDefault="008A7C6A">
            <w:pPr>
              <w:jc w:val="center"/>
              <w:rPr>
                <w:b/>
                <w:sz w:val="28"/>
                <w:szCs w:val="28"/>
              </w:rPr>
            </w:pPr>
            <w:r>
              <w:rPr>
                <w:b/>
                <w:sz w:val="28"/>
                <w:szCs w:val="28"/>
              </w:rPr>
              <w:t>Value Added Experiments</w:t>
            </w:r>
          </w:p>
        </w:tc>
      </w:tr>
      <w:tr w:rsidR="00382C40" w14:paraId="59020366" w14:textId="77777777">
        <w:trPr>
          <w:trHeight w:val="360"/>
        </w:trPr>
        <w:tc>
          <w:tcPr>
            <w:tcW w:w="900" w:type="dxa"/>
          </w:tcPr>
          <w:p w14:paraId="4A3F46A8" w14:textId="77777777" w:rsidR="00382C40" w:rsidRDefault="00382C40">
            <w:pPr>
              <w:numPr>
                <w:ilvl w:val="0"/>
                <w:numId w:val="8"/>
              </w:numPr>
              <w:pBdr>
                <w:top w:val="nil"/>
                <w:left w:val="nil"/>
                <w:bottom w:val="nil"/>
                <w:right w:val="nil"/>
                <w:between w:val="nil"/>
              </w:pBdr>
              <w:jc w:val="both"/>
              <w:rPr>
                <w:color w:val="000000"/>
                <w:sz w:val="24"/>
                <w:szCs w:val="24"/>
              </w:rPr>
            </w:pPr>
          </w:p>
        </w:tc>
        <w:tc>
          <w:tcPr>
            <w:tcW w:w="9540" w:type="dxa"/>
            <w:vAlign w:val="center"/>
          </w:tcPr>
          <w:p w14:paraId="7886734B" w14:textId="77777777" w:rsidR="00382C40" w:rsidRDefault="008A7C6A">
            <w:pPr>
              <w:pBdr>
                <w:top w:val="nil"/>
                <w:left w:val="nil"/>
                <w:bottom w:val="nil"/>
                <w:right w:val="nil"/>
                <w:between w:val="nil"/>
              </w:pBdr>
              <w:jc w:val="both"/>
              <w:rPr>
                <w:color w:val="000000"/>
                <w:sz w:val="24"/>
                <w:szCs w:val="24"/>
              </w:rPr>
            </w:pPr>
            <w:r>
              <w:rPr>
                <w:color w:val="000000"/>
                <w:sz w:val="24"/>
                <w:szCs w:val="24"/>
              </w:rPr>
              <w:t>Implement the Towers of Hanoi Problem using graphical view.</w:t>
            </w:r>
          </w:p>
        </w:tc>
      </w:tr>
      <w:tr w:rsidR="00382C40" w14:paraId="759430E5" w14:textId="77777777">
        <w:trPr>
          <w:trHeight w:val="360"/>
        </w:trPr>
        <w:tc>
          <w:tcPr>
            <w:tcW w:w="900" w:type="dxa"/>
          </w:tcPr>
          <w:p w14:paraId="3D494356" w14:textId="77777777" w:rsidR="00382C40" w:rsidRDefault="00382C40">
            <w:pPr>
              <w:numPr>
                <w:ilvl w:val="0"/>
                <w:numId w:val="8"/>
              </w:numPr>
              <w:pBdr>
                <w:top w:val="nil"/>
                <w:left w:val="nil"/>
                <w:bottom w:val="nil"/>
                <w:right w:val="nil"/>
                <w:between w:val="nil"/>
              </w:pBdr>
              <w:spacing w:before="240"/>
              <w:jc w:val="both"/>
              <w:rPr>
                <w:color w:val="000000"/>
                <w:sz w:val="24"/>
                <w:szCs w:val="24"/>
              </w:rPr>
            </w:pPr>
          </w:p>
        </w:tc>
        <w:tc>
          <w:tcPr>
            <w:tcW w:w="9540" w:type="dxa"/>
            <w:vAlign w:val="center"/>
          </w:tcPr>
          <w:p w14:paraId="3EA90792" w14:textId="77777777" w:rsidR="00382C40" w:rsidRDefault="008A7C6A">
            <w:pPr>
              <w:pBdr>
                <w:top w:val="nil"/>
                <w:left w:val="nil"/>
                <w:bottom w:val="nil"/>
                <w:right w:val="nil"/>
                <w:between w:val="nil"/>
              </w:pBdr>
              <w:jc w:val="both"/>
              <w:rPr>
                <w:color w:val="000000"/>
                <w:sz w:val="24"/>
                <w:szCs w:val="24"/>
              </w:rPr>
            </w:pPr>
            <w:r>
              <w:rPr>
                <w:color w:val="000000"/>
                <w:sz w:val="24"/>
                <w:szCs w:val="24"/>
              </w:rPr>
              <w:t xml:space="preserve">Design, develop, and execute a program in C to convert a given valid parenthesized infix </w:t>
            </w:r>
            <w:r>
              <w:rPr>
                <w:color w:val="000000"/>
                <w:sz w:val="24"/>
                <w:szCs w:val="24"/>
              </w:rPr>
              <w:t xml:space="preserve">arithmetic expression to postfix expression and then to print both the expressions and then to evaluate resultant expression using Stack. The expression consists of single character operands and the binary operators + (plus), - (minus), * (multiply) and / </w:t>
            </w:r>
            <w:r>
              <w:rPr>
                <w:color w:val="000000"/>
                <w:sz w:val="24"/>
                <w:szCs w:val="24"/>
              </w:rPr>
              <w:t>(divide).</w:t>
            </w:r>
          </w:p>
        </w:tc>
      </w:tr>
    </w:tbl>
    <w:p w14:paraId="48FE522F" w14:textId="77777777" w:rsidR="009D5559" w:rsidRDefault="009D5559">
      <w:pPr>
        <w:spacing w:before="62" w:line="400" w:lineRule="auto"/>
        <w:ind w:left="280"/>
        <w:rPr>
          <w:b/>
          <w:sz w:val="36"/>
          <w:szCs w:val="36"/>
        </w:rPr>
      </w:pPr>
    </w:p>
    <w:p w14:paraId="26BC0A32" w14:textId="77777777" w:rsidR="009D5559" w:rsidRDefault="009D5559">
      <w:pPr>
        <w:spacing w:before="62" w:line="400" w:lineRule="auto"/>
        <w:ind w:left="280"/>
        <w:rPr>
          <w:b/>
          <w:sz w:val="36"/>
          <w:szCs w:val="36"/>
        </w:rPr>
      </w:pPr>
    </w:p>
    <w:p w14:paraId="29478CE2" w14:textId="77777777" w:rsidR="009D5559" w:rsidRDefault="009D5559">
      <w:pPr>
        <w:spacing w:before="62" w:line="400" w:lineRule="auto"/>
        <w:ind w:left="280"/>
        <w:rPr>
          <w:b/>
          <w:sz w:val="36"/>
          <w:szCs w:val="36"/>
        </w:rPr>
      </w:pPr>
    </w:p>
    <w:p w14:paraId="16220129" w14:textId="77777777" w:rsidR="009D5559" w:rsidRDefault="009D5559">
      <w:pPr>
        <w:spacing w:before="62" w:line="400" w:lineRule="auto"/>
        <w:ind w:left="280"/>
        <w:rPr>
          <w:b/>
          <w:sz w:val="36"/>
          <w:szCs w:val="36"/>
        </w:rPr>
      </w:pPr>
    </w:p>
    <w:p w14:paraId="7B3363FC" w14:textId="77777777" w:rsidR="009D5559" w:rsidRDefault="009D5559">
      <w:pPr>
        <w:spacing w:before="62" w:line="400" w:lineRule="auto"/>
        <w:ind w:left="280"/>
        <w:rPr>
          <w:b/>
          <w:sz w:val="36"/>
          <w:szCs w:val="36"/>
        </w:rPr>
      </w:pPr>
    </w:p>
    <w:p w14:paraId="0E9D2242" w14:textId="77777777" w:rsidR="009D5559" w:rsidRDefault="009D5559">
      <w:pPr>
        <w:spacing w:before="62" w:line="400" w:lineRule="auto"/>
        <w:ind w:left="280"/>
        <w:rPr>
          <w:b/>
          <w:sz w:val="36"/>
          <w:szCs w:val="36"/>
        </w:rPr>
      </w:pPr>
    </w:p>
    <w:p w14:paraId="5124BE9F" w14:textId="7D8FBEF1" w:rsidR="00382C40" w:rsidRDefault="008A7C6A">
      <w:pPr>
        <w:spacing w:before="62" w:line="400" w:lineRule="auto"/>
        <w:ind w:left="280"/>
        <w:rPr>
          <w:sz w:val="36"/>
          <w:szCs w:val="36"/>
        </w:rPr>
      </w:pPr>
      <w:r>
        <w:rPr>
          <w:noProof/>
        </w:rPr>
        <mc:AlternateContent>
          <mc:Choice Requires="wpg">
            <w:drawing>
              <wp:anchor distT="0" distB="0" distL="0" distR="0" simplePos="0" relativeHeight="251663360" behindDoc="1" locked="0" layoutInCell="1" hidden="0" allowOverlap="1" wp14:anchorId="2B436D34" wp14:editId="54C1363C">
                <wp:simplePos x="0" y="0"/>
                <wp:positionH relativeFrom="page">
                  <wp:posOffset>896620</wp:posOffset>
                </wp:positionH>
                <wp:positionV relativeFrom="page">
                  <wp:posOffset>1199514</wp:posOffset>
                </wp:positionV>
                <wp:extent cx="6124575" cy="12700"/>
                <wp:effectExtent l="0" t="0" r="0" b="0"/>
                <wp:wrapNone/>
                <wp:docPr id="3683" name="Group 3683"/>
                <wp:cNvGraphicFramePr/>
                <a:graphic xmlns:a="http://schemas.openxmlformats.org/drawingml/2006/main">
                  <a:graphicData uri="http://schemas.microsoft.com/office/word/2010/wordprocessingGroup">
                    <wpg:wgp>
                      <wpg:cNvGrpSpPr/>
                      <wpg:grpSpPr>
                        <a:xfrm>
                          <a:off x="0" y="0"/>
                          <a:ext cx="6124575" cy="12700"/>
                          <a:chOff x="2283713" y="3780000"/>
                          <a:chExt cx="6124575" cy="0"/>
                        </a:xfrm>
                      </wpg:grpSpPr>
                      <wpg:grpSp>
                        <wpg:cNvPr id="16" name="Group 16"/>
                        <wpg:cNvGrpSpPr/>
                        <wpg:grpSpPr>
                          <a:xfrm>
                            <a:off x="2283713" y="3780000"/>
                            <a:ext cx="6124575" cy="0"/>
                            <a:chOff x="1412" y="1889"/>
                            <a:chExt cx="9645" cy="0"/>
                          </a:xfrm>
                        </wpg:grpSpPr>
                        <wps:wsp>
                          <wps:cNvPr id="17" name="Rectangle 17"/>
                          <wps:cNvSpPr/>
                          <wps:spPr>
                            <a:xfrm>
                              <a:off x="1412" y="1889"/>
                              <a:ext cx="9625" cy="0"/>
                            </a:xfrm>
                            <a:prstGeom prst="rect">
                              <a:avLst/>
                            </a:prstGeom>
                            <a:noFill/>
                            <a:ln>
                              <a:noFill/>
                            </a:ln>
                          </wps:spPr>
                          <wps:txbx>
                            <w:txbxContent>
                              <w:p w14:paraId="0861E33E" w14:textId="77777777" w:rsidR="00382C40" w:rsidRDefault="00382C40">
                                <w:pPr>
                                  <w:textDirection w:val="btLr"/>
                                </w:pPr>
                              </w:p>
                            </w:txbxContent>
                          </wps:txbx>
                          <wps:bodyPr spcFirstLastPara="1" wrap="square" lIns="91425" tIns="91425" rIns="91425" bIns="91425" anchor="ctr" anchorCtr="0">
                            <a:noAutofit/>
                          </wps:bodyPr>
                        </wps:wsp>
                        <wps:wsp>
                          <wps:cNvPr id="18" name="Freeform: Shape 18"/>
                          <wps:cNvSpPr/>
                          <wps:spPr>
                            <a:xfrm>
                              <a:off x="1412" y="1889"/>
                              <a:ext cx="9645" cy="0"/>
                            </a:xfrm>
                            <a:custGeom>
                              <a:avLst/>
                              <a:gdLst/>
                              <a:ahLst/>
                              <a:cxnLst/>
                              <a:rect l="l" t="t" r="r" b="b"/>
                              <a:pathLst>
                                <a:path w="9645" h="120000" extrusionOk="0">
                                  <a:moveTo>
                                    <a:pt x="0" y="0"/>
                                  </a:moveTo>
                                  <a:lnTo>
                                    <a:pt x="9645" y="0"/>
                                  </a:lnTo>
                                </a:path>
                              </a:pathLst>
                            </a:custGeom>
                            <a:noFill/>
                            <a:ln w="195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2B436D34" id="Group 3683" o:spid="_x0000_s1042" style="position:absolute;left:0;text-align:left;margin-left:70.6pt;margin-top:94.45pt;width:482.25pt;height:1pt;z-index:-251653120;mso-wrap-distance-left:0;mso-wrap-distance-right:0;mso-position-horizontal-relative:page;mso-position-vertical-relative:page" coordorigin="22837,37800" coordsize="61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">
                <v:group id="Group 16" o:spid="_x0000_s1043" style="position:absolute;left:22837;top:37800;width:61245;height:0" coordorigin="1412,1889"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4" style="position:absolute;left:1412;top:1889;width:9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0861E33E" w14:textId="77777777" w:rsidR="00382C40" w:rsidRDefault="00382C40">
                          <w:pPr>
                            <w:textDirection w:val="btLr"/>
                          </w:pPr>
                        </w:p>
                      </w:txbxContent>
                    </v:textbox>
                  </v:rect>
                  <v:shape id="Freeform: Shape 18" o:spid="_x0000_s1045" style="position:absolute;left:1412;top:1889;width:9645;height:0;visibility:visible;mso-wrap-style:square;v-text-anchor:middle" coordsize="964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" path="m,l9645,e" filled="f" strokeweight=".54306mm">
                    <v:path arrowok="t" o:extrusionok="f"/>
                  </v:shape>
                </v:group>
                <w10:wrap anchorx="page" anchory="page"/>
              </v:group>
            </w:pict>
          </mc:Fallback>
        </mc:AlternateContent>
      </w:r>
      <w:r>
        <w:rPr>
          <w:b/>
          <w:sz w:val="36"/>
          <w:szCs w:val="36"/>
        </w:rPr>
        <w:t>EXPERIMENTAL SETUP DETAILS FOR THE COURSE</w:t>
      </w:r>
    </w:p>
    <w:p w14:paraId="09B1B64D" w14:textId="77777777" w:rsidR="00382C40" w:rsidRDefault="00382C40">
      <w:pPr>
        <w:spacing w:before="2" w:line="140" w:lineRule="auto"/>
        <w:rPr>
          <w:sz w:val="15"/>
          <w:szCs w:val="15"/>
        </w:rPr>
      </w:pPr>
    </w:p>
    <w:p w14:paraId="01AB67F7" w14:textId="77777777" w:rsidR="00382C40" w:rsidRDefault="00382C40">
      <w:pPr>
        <w:spacing w:line="200" w:lineRule="auto"/>
      </w:pPr>
    </w:p>
    <w:p w14:paraId="27C026DB" w14:textId="77777777" w:rsidR="00382C40" w:rsidRDefault="008A7C6A">
      <w:pPr>
        <w:spacing w:before="24"/>
        <w:ind w:left="280"/>
        <w:rPr>
          <w:sz w:val="28"/>
          <w:szCs w:val="28"/>
        </w:rPr>
      </w:pPr>
      <w:r>
        <w:rPr>
          <w:b/>
          <w:sz w:val="28"/>
          <w:szCs w:val="28"/>
        </w:rPr>
        <w:t>Software Requirements</w:t>
      </w:r>
    </w:p>
    <w:p w14:paraId="119F54EA" w14:textId="77777777" w:rsidR="00382C40" w:rsidRDefault="008A7C6A">
      <w:pPr>
        <w:spacing w:line="300" w:lineRule="auto"/>
        <w:ind w:firstLine="720"/>
        <w:rPr>
          <w:sz w:val="28"/>
          <w:szCs w:val="28"/>
        </w:rPr>
      </w:pPr>
      <w:r>
        <w:rPr>
          <w:sz w:val="28"/>
          <w:szCs w:val="28"/>
        </w:rPr>
        <w:t>TurboC2.0/Turbo C++3.0+</w:t>
      </w:r>
    </w:p>
    <w:p w14:paraId="288945B7" w14:textId="77777777" w:rsidR="00382C40" w:rsidRDefault="00382C40">
      <w:pPr>
        <w:spacing w:before="6" w:line="120" w:lineRule="auto"/>
        <w:rPr>
          <w:sz w:val="12"/>
          <w:szCs w:val="12"/>
        </w:rPr>
      </w:pPr>
    </w:p>
    <w:p w14:paraId="35443381" w14:textId="77777777" w:rsidR="00382C40" w:rsidRDefault="00382C40">
      <w:pPr>
        <w:spacing w:line="200" w:lineRule="auto"/>
      </w:pPr>
    </w:p>
    <w:p w14:paraId="1478B448" w14:textId="77777777" w:rsidR="00382C40" w:rsidRDefault="008A7C6A">
      <w:pPr>
        <w:ind w:left="280"/>
        <w:rPr>
          <w:sz w:val="28"/>
          <w:szCs w:val="28"/>
        </w:rPr>
      </w:pPr>
      <w:r>
        <w:rPr>
          <w:b/>
          <w:sz w:val="28"/>
          <w:szCs w:val="28"/>
        </w:rPr>
        <w:t>Hardware Requirements</w:t>
      </w:r>
    </w:p>
    <w:p w14:paraId="75A8EE84" w14:textId="77777777" w:rsidR="00382C40" w:rsidRDefault="008A7C6A">
      <w:pPr>
        <w:spacing w:line="300" w:lineRule="auto"/>
        <w:ind w:left="100" w:firstLine="620"/>
        <w:rPr>
          <w:sz w:val="28"/>
          <w:szCs w:val="28"/>
        </w:rPr>
      </w:pPr>
      <w:r>
        <w:rPr>
          <w:sz w:val="28"/>
          <w:szCs w:val="28"/>
        </w:rPr>
        <w:t>No specific requirements. Any computer Hardware capable of running DOS can     be used for this course.</w:t>
      </w:r>
    </w:p>
    <w:p w14:paraId="6CD33F47" w14:textId="77777777" w:rsidR="00382C40" w:rsidRDefault="00382C40">
      <w:pPr>
        <w:spacing w:line="200" w:lineRule="auto"/>
      </w:pPr>
    </w:p>
    <w:p w14:paraId="7F2F7469" w14:textId="77777777" w:rsidR="00382C40" w:rsidRDefault="00382C40">
      <w:pPr>
        <w:spacing w:line="200" w:lineRule="auto"/>
      </w:pPr>
    </w:p>
    <w:p w14:paraId="5A91D674" w14:textId="77777777" w:rsidR="00382C40" w:rsidRDefault="00382C40">
      <w:pPr>
        <w:spacing w:line="200" w:lineRule="auto"/>
      </w:pPr>
    </w:p>
    <w:p w14:paraId="27DD1927" w14:textId="77777777" w:rsidR="00382C40" w:rsidRDefault="00382C40">
      <w:pPr>
        <w:spacing w:line="200" w:lineRule="auto"/>
      </w:pPr>
    </w:p>
    <w:p w14:paraId="681AAE0E" w14:textId="77777777" w:rsidR="00382C40" w:rsidRDefault="00382C40">
      <w:pPr>
        <w:spacing w:line="200" w:lineRule="auto"/>
      </w:pPr>
    </w:p>
    <w:p w14:paraId="62943476" w14:textId="77777777" w:rsidR="00382C40" w:rsidRDefault="00382C40">
      <w:pPr>
        <w:spacing w:line="200" w:lineRule="auto"/>
      </w:pPr>
    </w:p>
    <w:p w14:paraId="6AAD89DA" w14:textId="77777777" w:rsidR="00382C40" w:rsidRDefault="00382C40">
      <w:pPr>
        <w:spacing w:line="200" w:lineRule="auto"/>
      </w:pPr>
    </w:p>
    <w:p w14:paraId="1E8E5B1F" w14:textId="77777777" w:rsidR="00382C40" w:rsidRDefault="00382C40">
      <w:pPr>
        <w:spacing w:line="200" w:lineRule="auto"/>
      </w:pPr>
    </w:p>
    <w:p w14:paraId="564A6F74" w14:textId="77777777" w:rsidR="00382C40" w:rsidRDefault="00382C40">
      <w:pPr>
        <w:spacing w:line="200" w:lineRule="auto"/>
      </w:pPr>
    </w:p>
    <w:p w14:paraId="00A2A204" w14:textId="77777777" w:rsidR="00382C40" w:rsidRDefault="00382C40">
      <w:pPr>
        <w:spacing w:line="200" w:lineRule="auto"/>
      </w:pPr>
    </w:p>
    <w:p w14:paraId="7A2E2401" w14:textId="77777777" w:rsidR="00382C40" w:rsidRDefault="00382C40">
      <w:pPr>
        <w:spacing w:line="200" w:lineRule="auto"/>
      </w:pPr>
    </w:p>
    <w:p w14:paraId="57282F2D" w14:textId="77777777" w:rsidR="00382C40" w:rsidRDefault="00382C40">
      <w:pPr>
        <w:spacing w:line="200" w:lineRule="auto"/>
      </w:pPr>
    </w:p>
    <w:p w14:paraId="3BA6BD9F" w14:textId="77777777" w:rsidR="00382C40" w:rsidRDefault="00382C40">
      <w:pPr>
        <w:spacing w:line="200" w:lineRule="auto"/>
      </w:pPr>
    </w:p>
    <w:p w14:paraId="06C5424D" w14:textId="77777777" w:rsidR="00382C40" w:rsidRDefault="00382C40">
      <w:pPr>
        <w:spacing w:line="200" w:lineRule="auto"/>
      </w:pPr>
    </w:p>
    <w:p w14:paraId="588D26AA" w14:textId="77777777" w:rsidR="00382C40" w:rsidRDefault="00382C40">
      <w:pPr>
        <w:spacing w:line="200" w:lineRule="auto"/>
      </w:pPr>
    </w:p>
    <w:p w14:paraId="3A11256B" w14:textId="77777777" w:rsidR="00382C40" w:rsidRDefault="00382C40">
      <w:pPr>
        <w:spacing w:line="200" w:lineRule="auto"/>
      </w:pPr>
    </w:p>
    <w:p w14:paraId="3ED555A9" w14:textId="77777777" w:rsidR="00382C40" w:rsidRDefault="00382C40">
      <w:pPr>
        <w:spacing w:line="200" w:lineRule="auto"/>
      </w:pPr>
    </w:p>
    <w:p w14:paraId="1943FB6E" w14:textId="77777777" w:rsidR="00382C40" w:rsidRDefault="00382C40">
      <w:pPr>
        <w:spacing w:line="200" w:lineRule="auto"/>
      </w:pPr>
    </w:p>
    <w:p w14:paraId="601165EE" w14:textId="77777777" w:rsidR="00382C40" w:rsidRDefault="00382C40">
      <w:pPr>
        <w:spacing w:line="200" w:lineRule="auto"/>
      </w:pPr>
    </w:p>
    <w:p w14:paraId="1680336E" w14:textId="77777777" w:rsidR="00382C40" w:rsidRDefault="00382C40">
      <w:pPr>
        <w:spacing w:line="200" w:lineRule="auto"/>
      </w:pPr>
    </w:p>
    <w:p w14:paraId="4F41BFE1" w14:textId="77777777" w:rsidR="00382C40" w:rsidRDefault="00382C40">
      <w:pPr>
        <w:spacing w:line="200" w:lineRule="auto"/>
      </w:pPr>
    </w:p>
    <w:p w14:paraId="286AE811" w14:textId="77777777" w:rsidR="00382C40" w:rsidRDefault="00382C40">
      <w:pPr>
        <w:spacing w:line="200" w:lineRule="auto"/>
      </w:pPr>
    </w:p>
    <w:p w14:paraId="28559909" w14:textId="77777777" w:rsidR="00382C40" w:rsidRDefault="00382C40">
      <w:pPr>
        <w:spacing w:line="200" w:lineRule="auto"/>
      </w:pPr>
    </w:p>
    <w:p w14:paraId="76DCC555" w14:textId="77777777" w:rsidR="00382C40" w:rsidRDefault="00382C40">
      <w:pPr>
        <w:spacing w:line="200" w:lineRule="auto"/>
      </w:pPr>
    </w:p>
    <w:p w14:paraId="0E8B50A2" w14:textId="77777777" w:rsidR="00382C40" w:rsidRDefault="00382C40">
      <w:pPr>
        <w:spacing w:line="200" w:lineRule="auto"/>
      </w:pPr>
    </w:p>
    <w:p w14:paraId="11A108FB" w14:textId="77777777" w:rsidR="00382C40" w:rsidRDefault="00382C40">
      <w:pPr>
        <w:spacing w:line="200" w:lineRule="auto"/>
      </w:pPr>
    </w:p>
    <w:p w14:paraId="69E24C83" w14:textId="77777777" w:rsidR="00382C40" w:rsidRDefault="00382C40">
      <w:pPr>
        <w:spacing w:line="200" w:lineRule="auto"/>
      </w:pPr>
    </w:p>
    <w:p w14:paraId="299E3ACC" w14:textId="77777777" w:rsidR="00382C40" w:rsidRDefault="00382C40">
      <w:pPr>
        <w:spacing w:line="200" w:lineRule="auto"/>
      </w:pPr>
    </w:p>
    <w:p w14:paraId="36426B98" w14:textId="77777777" w:rsidR="00382C40" w:rsidRDefault="00382C40">
      <w:pPr>
        <w:spacing w:line="200" w:lineRule="auto"/>
      </w:pPr>
    </w:p>
    <w:p w14:paraId="2D2664A3" w14:textId="77777777" w:rsidR="00382C40" w:rsidRDefault="00382C40">
      <w:pPr>
        <w:spacing w:line="200" w:lineRule="auto"/>
      </w:pPr>
    </w:p>
    <w:p w14:paraId="34EF8075" w14:textId="77777777" w:rsidR="00382C40" w:rsidRDefault="00382C40">
      <w:pPr>
        <w:spacing w:line="200" w:lineRule="auto"/>
      </w:pPr>
    </w:p>
    <w:p w14:paraId="631FC7AB" w14:textId="77777777" w:rsidR="00382C40" w:rsidRDefault="00382C40">
      <w:pPr>
        <w:spacing w:line="200" w:lineRule="auto"/>
      </w:pPr>
    </w:p>
    <w:p w14:paraId="553BC9AE" w14:textId="77777777" w:rsidR="00382C40" w:rsidRDefault="00382C40">
      <w:pPr>
        <w:spacing w:line="200" w:lineRule="auto"/>
      </w:pPr>
    </w:p>
    <w:p w14:paraId="71B4FAE4" w14:textId="77777777" w:rsidR="00382C40" w:rsidRDefault="00382C40">
      <w:pPr>
        <w:spacing w:line="200" w:lineRule="auto"/>
      </w:pPr>
    </w:p>
    <w:p w14:paraId="4709DF22" w14:textId="77777777" w:rsidR="00382C40" w:rsidRDefault="00382C40">
      <w:pPr>
        <w:spacing w:line="200" w:lineRule="auto"/>
      </w:pPr>
    </w:p>
    <w:p w14:paraId="60C2012D" w14:textId="77777777" w:rsidR="00382C40" w:rsidRDefault="00382C40">
      <w:pPr>
        <w:spacing w:line="200" w:lineRule="auto"/>
      </w:pPr>
    </w:p>
    <w:p w14:paraId="0DB415C9" w14:textId="77777777" w:rsidR="00382C40" w:rsidRDefault="00382C40">
      <w:pPr>
        <w:spacing w:line="200" w:lineRule="auto"/>
      </w:pPr>
    </w:p>
    <w:p w14:paraId="50B46BDA" w14:textId="77777777" w:rsidR="00382C40" w:rsidRDefault="00382C40">
      <w:pPr>
        <w:spacing w:line="200" w:lineRule="auto"/>
      </w:pPr>
    </w:p>
    <w:p w14:paraId="349A6E00" w14:textId="77777777" w:rsidR="00382C40" w:rsidRDefault="00382C40">
      <w:pPr>
        <w:spacing w:line="200" w:lineRule="auto"/>
      </w:pPr>
    </w:p>
    <w:p w14:paraId="237ACDBE" w14:textId="77777777" w:rsidR="00382C40" w:rsidRDefault="00382C40">
      <w:pPr>
        <w:spacing w:line="200" w:lineRule="auto"/>
      </w:pPr>
    </w:p>
    <w:p w14:paraId="3933C066" w14:textId="77777777" w:rsidR="00382C40" w:rsidRDefault="00382C40">
      <w:pPr>
        <w:spacing w:line="200" w:lineRule="auto"/>
      </w:pPr>
    </w:p>
    <w:p w14:paraId="1168E2BF" w14:textId="77777777" w:rsidR="00382C40" w:rsidRDefault="00382C40">
      <w:pPr>
        <w:spacing w:line="200" w:lineRule="auto"/>
      </w:pPr>
    </w:p>
    <w:p w14:paraId="7FCF7D1E" w14:textId="77777777" w:rsidR="00382C40" w:rsidRDefault="00382C40">
      <w:pPr>
        <w:spacing w:line="200" w:lineRule="auto"/>
      </w:pPr>
    </w:p>
    <w:p w14:paraId="55FFEFE4" w14:textId="77777777" w:rsidR="00382C40" w:rsidRDefault="00382C40">
      <w:pPr>
        <w:spacing w:line="200" w:lineRule="auto"/>
      </w:pPr>
    </w:p>
    <w:p w14:paraId="56A2F1BE" w14:textId="77777777" w:rsidR="00382C40" w:rsidRDefault="00382C40">
      <w:pPr>
        <w:spacing w:line="200" w:lineRule="auto"/>
      </w:pPr>
    </w:p>
    <w:p w14:paraId="4420DFCA" w14:textId="77777777" w:rsidR="00382C40" w:rsidRDefault="00382C40">
      <w:pPr>
        <w:spacing w:line="200" w:lineRule="auto"/>
      </w:pPr>
    </w:p>
    <w:p w14:paraId="3C361316" w14:textId="77777777" w:rsidR="00382C40" w:rsidRDefault="00382C40">
      <w:pPr>
        <w:spacing w:line="200" w:lineRule="auto"/>
      </w:pPr>
    </w:p>
    <w:p w14:paraId="01871082" w14:textId="77777777" w:rsidR="00382C40" w:rsidRDefault="00382C40">
      <w:pPr>
        <w:spacing w:line="200" w:lineRule="auto"/>
      </w:pPr>
    </w:p>
    <w:p w14:paraId="3590F2B7" w14:textId="3D37F772" w:rsidR="00382C40" w:rsidRDefault="00382C40">
      <w:pPr>
        <w:spacing w:line="200" w:lineRule="auto"/>
      </w:pPr>
    </w:p>
    <w:p w14:paraId="271CB678" w14:textId="1390DC35" w:rsidR="009D5559" w:rsidRDefault="009D5559">
      <w:pPr>
        <w:spacing w:line="200" w:lineRule="auto"/>
      </w:pPr>
    </w:p>
    <w:p w14:paraId="375CA317" w14:textId="77E967EB" w:rsidR="009D5559" w:rsidRDefault="009D5559">
      <w:pPr>
        <w:spacing w:line="200" w:lineRule="auto"/>
      </w:pPr>
    </w:p>
    <w:p w14:paraId="504495E9" w14:textId="7237E914" w:rsidR="009D5559" w:rsidRDefault="009D5559">
      <w:pPr>
        <w:spacing w:line="200" w:lineRule="auto"/>
      </w:pPr>
    </w:p>
    <w:p w14:paraId="65F59182" w14:textId="18DC2223" w:rsidR="009D5559" w:rsidRDefault="009D5559">
      <w:pPr>
        <w:spacing w:line="200" w:lineRule="auto"/>
      </w:pPr>
    </w:p>
    <w:p w14:paraId="5016607F" w14:textId="0580C26E" w:rsidR="009D5559" w:rsidRDefault="009D5559">
      <w:pPr>
        <w:spacing w:line="200" w:lineRule="auto"/>
      </w:pPr>
    </w:p>
    <w:p w14:paraId="37AFA4B8" w14:textId="684EE781" w:rsidR="009D5559" w:rsidRDefault="009D5559">
      <w:pPr>
        <w:spacing w:line="200" w:lineRule="auto"/>
      </w:pPr>
    </w:p>
    <w:p w14:paraId="361436B3" w14:textId="77777777" w:rsidR="009D5559" w:rsidRDefault="009D5559">
      <w:pPr>
        <w:spacing w:line="200" w:lineRule="auto"/>
      </w:pPr>
    </w:p>
    <w:p w14:paraId="14BC25C2" w14:textId="77777777" w:rsidR="00382C40" w:rsidRDefault="00382C40">
      <w:pPr>
        <w:spacing w:line="200" w:lineRule="auto"/>
      </w:pPr>
    </w:p>
    <w:p w14:paraId="1101492A" w14:textId="77777777" w:rsidR="00382C40" w:rsidRDefault="008A7C6A">
      <w:pPr>
        <w:spacing w:before="62" w:line="400" w:lineRule="auto"/>
        <w:ind w:left="180"/>
        <w:jc w:val="center"/>
        <w:rPr>
          <w:sz w:val="36"/>
          <w:szCs w:val="36"/>
        </w:rPr>
      </w:pPr>
      <w:r>
        <w:rPr>
          <w:b/>
          <w:sz w:val="36"/>
          <w:szCs w:val="36"/>
        </w:rPr>
        <w:t>EXPERIMENT DETAILS</w:t>
      </w:r>
      <w:r>
        <w:rPr>
          <w:noProof/>
        </w:rPr>
        <mc:AlternateContent>
          <mc:Choice Requires="wpg">
            <w:drawing>
              <wp:anchor distT="0" distB="0" distL="0" distR="0" simplePos="0" relativeHeight="251664384" behindDoc="1" locked="0" layoutInCell="1" hidden="0" allowOverlap="1" wp14:anchorId="134A8D8B" wp14:editId="2E24B6A2">
                <wp:simplePos x="0" y="0"/>
                <wp:positionH relativeFrom="column">
                  <wp:posOffset>-177799</wp:posOffset>
                </wp:positionH>
                <wp:positionV relativeFrom="paragraph">
                  <wp:posOffset>317500</wp:posOffset>
                </wp:positionV>
                <wp:extent cx="6238875" cy="12700"/>
                <wp:effectExtent l="0" t="0" r="0" b="0"/>
                <wp:wrapNone/>
                <wp:docPr id="3687" name="Group 3687"/>
                <wp:cNvGraphicFramePr/>
                <a:graphic xmlns:a="http://schemas.openxmlformats.org/drawingml/2006/main">
                  <a:graphicData uri="http://schemas.microsoft.com/office/word/2010/wordprocessingGroup">
                    <wpg:wgp>
                      <wpg:cNvGrpSpPr/>
                      <wpg:grpSpPr>
                        <a:xfrm>
                          <a:off x="0" y="0"/>
                          <a:ext cx="6238875" cy="12700"/>
                          <a:chOff x="2226563" y="3780000"/>
                          <a:chExt cx="6238875" cy="0"/>
                        </a:xfrm>
                      </wpg:grpSpPr>
                      <wpg:grpSp>
                        <wpg:cNvPr id="19" name="Group 19"/>
                        <wpg:cNvGrpSpPr/>
                        <wpg:grpSpPr>
                          <a:xfrm>
                            <a:off x="2226563" y="3780000"/>
                            <a:ext cx="6238875" cy="0"/>
                            <a:chOff x="1232" y="511"/>
                            <a:chExt cx="9825" cy="0"/>
                          </a:xfrm>
                        </wpg:grpSpPr>
                        <wps:wsp>
                          <wps:cNvPr id="20" name="Rectangle 20"/>
                          <wps:cNvSpPr/>
                          <wps:spPr>
                            <a:xfrm>
                              <a:off x="1232" y="511"/>
                              <a:ext cx="9825" cy="0"/>
                            </a:xfrm>
                            <a:prstGeom prst="rect">
                              <a:avLst/>
                            </a:prstGeom>
                            <a:noFill/>
                            <a:ln>
                              <a:noFill/>
                            </a:ln>
                          </wps:spPr>
                          <wps:txbx>
                            <w:txbxContent>
                              <w:p w14:paraId="6B86BA4D" w14:textId="77777777" w:rsidR="00382C40" w:rsidRDefault="00382C40">
                                <w:pPr>
                                  <w:textDirection w:val="btLr"/>
                                </w:pPr>
                              </w:p>
                            </w:txbxContent>
                          </wps:txbx>
                          <wps:bodyPr spcFirstLastPara="1" wrap="square" lIns="91425" tIns="91425" rIns="91425" bIns="91425" anchor="ctr" anchorCtr="0">
                            <a:noAutofit/>
                          </wps:bodyPr>
                        </wps:wsp>
                        <wps:wsp>
                          <wps:cNvPr id="21" name="Freeform: Shape 21"/>
                          <wps:cNvSpPr/>
                          <wps:spPr>
                            <a:xfrm>
                              <a:off x="1232" y="511"/>
                              <a:ext cx="9825" cy="0"/>
                            </a:xfrm>
                            <a:custGeom>
                              <a:avLst/>
                              <a:gdLst/>
                              <a:ahLst/>
                              <a:cxnLst/>
                              <a:rect l="l" t="t" r="r" b="b"/>
                              <a:pathLst>
                                <a:path w="9825" h="120000" extrusionOk="0">
                                  <a:moveTo>
                                    <a:pt x="0" y="0"/>
                                  </a:moveTo>
                                  <a:lnTo>
                                    <a:pt x="9825" y="0"/>
                                  </a:lnTo>
                                </a:path>
                              </a:pathLst>
                            </a:custGeom>
                            <a:noFill/>
                            <a:ln w="195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134A8D8B" id="Group 3687" o:spid="_x0000_s1046" style="position:absolute;left:0;text-align:left;margin-left:-14pt;margin-top:25pt;width:491.25pt;height:1pt;z-index:-251652096;mso-wrap-distance-left:0;mso-wrap-distance-right:0" coordorigin="22265,37800" coordsize="62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">
                <v:group id="Group 19" o:spid="_x0000_s1047" style="position:absolute;left:22265;top:37800;width:62389;height:0" coordorigin="1232,511" coordsize="9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8" style="position:absolute;left:1232;top:511;width:98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6B86BA4D" w14:textId="77777777" w:rsidR="00382C40" w:rsidRDefault="00382C40">
                          <w:pPr>
                            <w:textDirection w:val="btLr"/>
                          </w:pPr>
                        </w:p>
                      </w:txbxContent>
                    </v:textbox>
                  </v:rect>
                  <v:shape id="Freeform: Shape 21" o:spid="_x0000_s1049" style="position:absolute;left:1232;top:511;width:9825;height:0;visibility:visible;mso-wrap-style:square;v-text-anchor:middle" coordsize="982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" path="m,l9825,e" filled="f" strokeweight=".54306mm">
                    <v:path arrowok="t" o:extrusionok="f"/>
                  </v:shape>
                </v:group>
              </v:group>
            </w:pict>
          </mc:Fallback>
        </mc:AlternateContent>
      </w:r>
    </w:p>
    <w:p w14:paraId="796080E2" w14:textId="77777777" w:rsidR="00382C40" w:rsidRDefault="00382C40">
      <w:pPr>
        <w:spacing w:line="200" w:lineRule="auto"/>
      </w:pPr>
    </w:p>
    <w:p w14:paraId="063D59E3" w14:textId="77777777" w:rsidR="00382C40" w:rsidRDefault="00382C40">
      <w:pPr>
        <w:spacing w:line="200" w:lineRule="auto"/>
      </w:pPr>
    </w:p>
    <w:p w14:paraId="7AAE0FA2" w14:textId="77777777" w:rsidR="00382C40" w:rsidRDefault="008A7C6A">
      <w:pPr>
        <w:spacing w:line="200" w:lineRule="auto"/>
        <w:jc w:val="center"/>
        <w:rPr>
          <w:b/>
          <w:sz w:val="24"/>
          <w:szCs w:val="24"/>
        </w:rPr>
      </w:pPr>
      <w:r>
        <w:rPr>
          <w:b/>
          <w:sz w:val="24"/>
          <w:szCs w:val="24"/>
        </w:rPr>
        <w:t>Experiment No. 1</w:t>
      </w:r>
    </w:p>
    <w:p w14:paraId="029AC692" w14:textId="77777777" w:rsidR="00382C40" w:rsidRDefault="00382C40">
      <w:pPr>
        <w:spacing w:line="200" w:lineRule="auto"/>
        <w:jc w:val="center"/>
      </w:pPr>
    </w:p>
    <w:p w14:paraId="06C08750" w14:textId="77777777" w:rsidR="00382C40" w:rsidRDefault="008A7C6A">
      <w:pPr>
        <w:spacing w:line="276" w:lineRule="auto"/>
        <w:jc w:val="both"/>
        <w:rPr>
          <w:sz w:val="24"/>
          <w:szCs w:val="24"/>
        </w:rPr>
      </w:pPr>
      <w:r>
        <w:rPr>
          <w:sz w:val="24"/>
          <w:szCs w:val="24"/>
        </w:rPr>
        <w:t>Title: WAP to compute minimum/ maximum of a given array.</w:t>
      </w:r>
    </w:p>
    <w:p w14:paraId="2313CB5A" w14:textId="77777777" w:rsidR="00382C40" w:rsidRDefault="00382C40">
      <w:pPr>
        <w:spacing w:line="276" w:lineRule="auto"/>
        <w:jc w:val="both"/>
        <w:rPr>
          <w:sz w:val="24"/>
          <w:szCs w:val="24"/>
        </w:rPr>
      </w:pPr>
    </w:p>
    <w:p w14:paraId="496D0A83" w14:textId="77777777" w:rsidR="00382C40" w:rsidRDefault="00382C40">
      <w:pPr>
        <w:spacing w:line="276" w:lineRule="auto"/>
        <w:jc w:val="both"/>
        <w:rPr>
          <w:sz w:val="24"/>
          <w:szCs w:val="24"/>
        </w:rPr>
      </w:pPr>
    </w:p>
    <w:p w14:paraId="7739117A" w14:textId="77777777" w:rsidR="00382C40" w:rsidRDefault="008A7C6A">
      <w:pPr>
        <w:spacing w:line="276" w:lineRule="auto"/>
        <w:jc w:val="both"/>
        <w:rPr>
          <w:b/>
          <w:sz w:val="24"/>
          <w:szCs w:val="24"/>
        </w:rPr>
      </w:pPr>
      <w:r>
        <w:rPr>
          <w:b/>
          <w:sz w:val="24"/>
          <w:szCs w:val="24"/>
        </w:rPr>
        <w:t> Algorithm for straight forward maximum and minimum</w:t>
      </w:r>
    </w:p>
    <w:p w14:paraId="63605B39" w14:textId="77777777" w:rsidR="00382C40" w:rsidRDefault="00382C40">
      <w:pPr>
        <w:spacing w:line="276" w:lineRule="auto"/>
        <w:jc w:val="both"/>
        <w:rPr>
          <w:b/>
          <w:sz w:val="24"/>
          <w:szCs w:val="24"/>
        </w:rPr>
      </w:pPr>
    </w:p>
    <w:p w14:paraId="029874C0" w14:textId="77777777" w:rsidR="00382C40" w:rsidRDefault="008A7C6A">
      <w:pPr>
        <w:spacing w:line="276" w:lineRule="auto"/>
        <w:jc w:val="both"/>
        <w:rPr>
          <w:sz w:val="24"/>
          <w:szCs w:val="24"/>
        </w:rPr>
      </w:pPr>
      <w:r>
        <w:rPr>
          <w:sz w:val="24"/>
          <w:szCs w:val="24"/>
        </w:rPr>
        <w:t>StraightMaxMin(a,n,max,min)</w:t>
      </w:r>
    </w:p>
    <w:p w14:paraId="2DC39177" w14:textId="77777777" w:rsidR="00382C40" w:rsidRDefault="008A7C6A">
      <w:pPr>
        <w:spacing w:line="276" w:lineRule="auto"/>
        <w:jc w:val="both"/>
        <w:rPr>
          <w:sz w:val="24"/>
          <w:szCs w:val="24"/>
        </w:rPr>
      </w:pPr>
      <w:r>
        <w:rPr>
          <w:sz w:val="24"/>
          <w:szCs w:val="24"/>
        </w:rPr>
        <w:t xml:space="preserve">// set max to the maximum and </w:t>
      </w:r>
      <w:r>
        <w:rPr>
          <w:sz w:val="24"/>
          <w:szCs w:val="24"/>
        </w:rPr>
        <w:t>min to the minimum of a[1:n].</w:t>
      </w:r>
    </w:p>
    <w:p w14:paraId="42B0400C" w14:textId="77777777" w:rsidR="00382C40" w:rsidRDefault="008A7C6A">
      <w:pPr>
        <w:spacing w:line="276" w:lineRule="auto"/>
        <w:jc w:val="both"/>
        <w:rPr>
          <w:sz w:val="24"/>
          <w:szCs w:val="24"/>
        </w:rPr>
      </w:pPr>
      <w:r>
        <w:rPr>
          <w:sz w:val="24"/>
          <w:szCs w:val="24"/>
        </w:rPr>
        <w:t>{</w:t>
      </w:r>
    </w:p>
    <w:p w14:paraId="7E95F794" w14:textId="77777777" w:rsidR="00382C40" w:rsidRDefault="008A7C6A">
      <w:pPr>
        <w:spacing w:line="276" w:lineRule="auto"/>
        <w:jc w:val="both"/>
        <w:rPr>
          <w:sz w:val="24"/>
          <w:szCs w:val="24"/>
        </w:rPr>
      </w:pPr>
      <w:r>
        <w:rPr>
          <w:sz w:val="24"/>
          <w:szCs w:val="24"/>
        </w:rPr>
        <w:t>     max := min := a[1];</w:t>
      </w:r>
    </w:p>
    <w:p w14:paraId="5A47E632" w14:textId="77777777" w:rsidR="00382C40" w:rsidRDefault="008A7C6A">
      <w:pPr>
        <w:spacing w:line="276" w:lineRule="auto"/>
        <w:jc w:val="both"/>
        <w:rPr>
          <w:sz w:val="24"/>
          <w:szCs w:val="24"/>
        </w:rPr>
      </w:pPr>
      <w:r>
        <w:rPr>
          <w:sz w:val="24"/>
          <w:szCs w:val="24"/>
        </w:rPr>
        <w:t>     for i := 2 to n do</w:t>
      </w:r>
    </w:p>
    <w:p w14:paraId="1356E8B4" w14:textId="77777777" w:rsidR="00382C40" w:rsidRDefault="008A7C6A">
      <w:pPr>
        <w:spacing w:line="276" w:lineRule="auto"/>
        <w:jc w:val="both"/>
        <w:rPr>
          <w:sz w:val="24"/>
          <w:szCs w:val="24"/>
        </w:rPr>
      </w:pPr>
      <w:r>
        <w:rPr>
          <w:sz w:val="24"/>
          <w:szCs w:val="24"/>
        </w:rPr>
        <w:t>     {</w:t>
      </w:r>
    </w:p>
    <w:p w14:paraId="082A0162" w14:textId="77777777" w:rsidR="00382C40" w:rsidRDefault="008A7C6A">
      <w:pPr>
        <w:spacing w:line="276" w:lineRule="auto"/>
        <w:jc w:val="both"/>
        <w:rPr>
          <w:sz w:val="24"/>
          <w:szCs w:val="24"/>
        </w:rPr>
      </w:pPr>
      <w:r>
        <w:rPr>
          <w:sz w:val="24"/>
          <w:szCs w:val="24"/>
        </w:rPr>
        <w:t>           if(a[i] &gt; max) then max := a[i];</w:t>
      </w:r>
    </w:p>
    <w:p w14:paraId="4E83C4B9" w14:textId="77777777" w:rsidR="00382C40" w:rsidRDefault="008A7C6A">
      <w:pPr>
        <w:spacing w:line="276" w:lineRule="auto"/>
        <w:jc w:val="both"/>
        <w:rPr>
          <w:sz w:val="24"/>
          <w:szCs w:val="24"/>
        </w:rPr>
      </w:pPr>
      <w:r>
        <w:rPr>
          <w:sz w:val="24"/>
          <w:szCs w:val="24"/>
        </w:rPr>
        <w:t>           if(a[i] &gt; min) then min := a[i];</w:t>
      </w:r>
    </w:p>
    <w:p w14:paraId="301EC8EC" w14:textId="77777777" w:rsidR="00382C40" w:rsidRDefault="008A7C6A">
      <w:pPr>
        <w:spacing w:line="276" w:lineRule="auto"/>
        <w:jc w:val="both"/>
        <w:rPr>
          <w:sz w:val="24"/>
          <w:szCs w:val="24"/>
        </w:rPr>
      </w:pPr>
      <w:r>
        <w:rPr>
          <w:sz w:val="24"/>
          <w:szCs w:val="24"/>
        </w:rPr>
        <w:t>     }</w:t>
      </w:r>
    </w:p>
    <w:p w14:paraId="280EC5CD" w14:textId="77777777" w:rsidR="00382C40" w:rsidRDefault="008A7C6A">
      <w:pPr>
        <w:spacing w:line="276" w:lineRule="auto"/>
        <w:jc w:val="both"/>
        <w:rPr>
          <w:sz w:val="24"/>
          <w:szCs w:val="24"/>
        </w:rPr>
      </w:pPr>
      <w:r>
        <w:rPr>
          <w:sz w:val="24"/>
          <w:szCs w:val="24"/>
        </w:rPr>
        <w:t>}</w:t>
      </w:r>
    </w:p>
    <w:p w14:paraId="59C70890" w14:textId="77777777" w:rsidR="00382C40" w:rsidRDefault="00382C40">
      <w:pPr>
        <w:spacing w:line="276" w:lineRule="auto"/>
        <w:jc w:val="both"/>
        <w:rPr>
          <w:b/>
          <w:sz w:val="24"/>
          <w:szCs w:val="24"/>
        </w:rPr>
      </w:pPr>
    </w:p>
    <w:p w14:paraId="43A053E7" w14:textId="77777777" w:rsidR="00382C40" w:rsidRDefault="00382C40">
      <w:pPr>
        <w:pBdr>
          <w:top w:val="nil"/>
          <w:left w:val="nil"/>
          <w:bottom w:val="nil"/>
          <w:right w:val="nil"/>
          <w:between w:val="nil"/>
        </w:pBdr>
        <w:ind w:left="720"/>
        <w:rPr>
          <w:color w:val="000000"/>
          <w:sz w:val="24"/>
          <w:szCs w:val="24"/>
        </w:rPr>
      </w:pPr>
    </w:p>
    <w:p w14:paraId="78BFABB7" w14:textId="77777777" w:rsidR="00382C40" w:rsidRDefault="00382C40">
      <w:pPr>
        <w:pBdr>
          <w:top w:val="nil"/>
          <w:left w:val="nil"/>
          <w:bottom w:val="nil"/>
          <w:right w:val="nil"/>
          <w:between w:val="nil"/>
        </w:pBdr>
        <w:ind w:left="720"/>
        <w:rPr>
          <w:color w:val="000000"/>
          <w:sz w:val="24"/>
          <w:szCs w:val="24"/>
        </w:rPr>
      </w:pPr>
    </w:p>
    <w:p w14:paraId="6C2B93C6" w14:textId="77777777" w:rsidR="00382C40" w:rsidRDefault="00382C40">
      <w:pPr>
        <w:pBdr>
          <w:top w:val="nil"/>
          <w:left w:val="nil"/>
          <w:bottom w:val="nil"/>
          <w:right w:val="nil"/>
          <w:between w:val="nil"/>
        </w:pBdr>
        <w:ind w:left="720"/>
        <w:rPr>
          <w:color w:val="000000"/>
          <w:sz w:val="24"/>
          <w:szCs w:val="24"/>
        </w:rPr>
      </w:pPr>
    </w:p>
    <w:p w14:paraId="5ED0FC5A" w14:textId="77777777" w:rsidR="00382C40" w:rsidRDefault="00382C40">
      <w:pPr>
        <w:pBdr>
          <w:top w:val="nil"/>
          <w:left w:val="nil"/>
          <w:bottom w:val="nil"/>
          <w:right w:val="nil"/>
          <w:between w:val="nil"/>
        </w:pBdr>
        <w:ind w:left="720"/>
        <w:rPr>
          <w:color w:val="000000"/>
          <w:sz w:val="24"/>
          <w:szCs w:val="24"/>
        </w:rPr>
      </w:pPr>
    </w:p>
    <w:p w14:paraId="126DF86B" w14:textId="77777777" w:rsidR="00382C40" w:rsidRDefault="00382C40">
      <w:pPr>
        <w:pBdr>
          <w:top w:val="nil"/>
          <w:left w:val="nil"/>
          <w:bottom w:val="nil"/>
          <w:right w:val="nil"/>
          <w:between w:val="nil"/>
        </w:pBdr>
        <w:ind w:left="720"/>
        <w:rPr>
          <w:color w:val="000000"/>
          <w:sz w:val="24"/>
          <w:szCs w:val="24"/>
        </w:rPr>
      </w:pPr>
    </w:p>
    <w:p w14:paraId="1FDFCDAE" w14:textId="77777777" w:rsidR="00382C40" w:rsidRDefault="00382C40">
      <w:pPr>
        <w:pBdr>
          <w:top w:val="nil"/>
          <w:left w:val="nil"/>
          <w:bottom w:val="nil"/>
          <w:right w:val="nil"/>
          <w:between w:val="nil"/>
        </w:pBdr>
        <w:ind w:left="720"/>
        <w:rPr>
          <w:color w:val="000000"/>
          <w:sz w:val="24"/>
          <w:szCs w:val="24"/>
        </w:rPr>
      </w:pPr>
    </w:p>
    <w:p w14:paraId="67E25783" w14:textId="77777777" w:rsidR="00382C40" w:rsidRDefault="00382C40">
      <w:pPr>
        <w:pBdr>
          <w:top w:val="nil"/>
          <w:left w:val="nil"/>
          <w:bottom w:val="nil"/>
          <w:right w:val="nil"/>
          <w:between w:val="nil"/>
        </w:pBdr>
        <w:ind w:left="720"/>
        <w:rPr>
          <w:color w:val="000000"/>
          <w:sz w:val="24"/>
          <w:szCs w:val="24"/>
        </w:rPr>
      </w:pPr>
    </w:p>
    <w:p w14:paraId="71442B7B" w14:textId="77777777" w:rsidR="00382C40" w:rsidRDefault="00382C40">
      <w:pPr>
        <w:pBdr>
          <w:top w:val="nil"/>
          <w:left w:val="nil"/>
          <w:bottom w:val="nil"/>
          <w:right w:val="nil"/>
          <w:between w:val="nil"/>
        </w:pBdr>
        <w:ind w:left="720"/>
        <w:rPr>
          <w:color w:val="000000"/>
          <w:sz w:val="24"/>
          <w:szCs w:val="24"/>
        </w:rPr>
      </w:pPr>
    </w:p>
    <w:p w14:paraId="5F45074A" w14:textId="77777777" w:rsidR="00382C40" w:rsidRDefault="00382C40">
      <w:pPr>
        <w:pBdr>
          <w:top w:val="nil"/>
          <w:left w:val="nil"/>
          <w:bottom w:val="nil"/>
          <w:right w:val="nil"/>
          <w:between w:val="nil"/>
        </w:pBdr>
        <w:ind w:left="720"/>
        <w:rPr>
          <w:color w:val="000000"/>
          <w:sz w:val="24"/>
          <w:szCs w:val="24"/>
        </w:rPr>
      </w:pPr>
    </w:p>
    <w:p w14:paraId="76359A97" w14:textId="77777777" w:rsidR="00382C40" w:rsidRDefault="00382C40">
      <w:pPr>
        <w:pBdr>
          <w:top w:val="nil"/>
          <w:left w:val="nil"/>
          <w:bottom w:val="nil"/>
          <w:right w:val="nil"/>
          <w:between w:val="nil"/>
        </w:pBdr>
        <w:ind w:left="720"/>
        <w:rPr>
          <w:color w:val="000000"/>
          <w:sz w:val="24"/>
          <w:szCs w:val="24"/>
        </w:rPr>
      </w:pPr>
    </w:p>
    <w:p w14:paraId="0178849A" w14:textId="77777777" w:rsidR="00382C40" w:rsidRDefault="00382C40">
      <w:pPr>
        <w:pBdr>
          <w:top w:val="nil"/>
          <w:left w:val="nil"/>
          <w:bottom w:val="nil"/>
          <w:right w:val="nil"/>
          <w:between w:val="nil"/>
        </w:pBdr>
        <w:ind w:left="720"/>
        <w:rPr>
          <w:color w:val="000000"/>
          <w:sz w:val="24"/>
          <w:szCs w:val="24"/>
        </w:rPr>
      </w:pPr>
    </w:p>
    <w:p w14:paraId="0783B13C" w14:textId="77777777" w:rsidR="00382C40" w:rsidRDefault="00382C40">
      <w:pPr>
        <w:pBdr>
          <w:top w:val="nil"/>
          <w:left w:val="nil"/>
          <w:bottom w:val="nil"/>
          <w:right w:val="nil"/>
          <w:between w:val="nil"/>
        </w:pBdr>
        <w:ind w:left="720"/>
        <w:rPr>
          <w:color w:val="000000"/>
          <w:sz w:val="24"/>
          <w:szCs w:val="24"/>
        </w:rPr>
      </w:pPr>
    </w:p>
    <w:p w14:paraId="6233017E" w14:textId="77777777" w:rsidR="00382C40" w:rsidRDefault="00382C40">
      <w:pPr>
        <w:pBdr>
          <w:top w:val="nil"/>
          <w:left w:val="nil"/>
          <w:bottom w:val="nil"/>
          <w:right w:val="nil"/>
          <w:between w:val="nil"/>
        </w:pBdr>
        <w:ind w:left="720"/>
        <w:rPr>
          <w:color w:val="000000"/>
          <w:sz w:val="24"/>
          <w:szCs w:val="24"/>
        </w:rPr>
      </w:pPr>
    </w:p>
    <w:p w14:paraId="59CD3B0A" w14:textId="77777777" w:rsidR="00382C40" w:rsidRDefault="00382C40">
      <w:pPr>
        <w:pBdr>
          <w:top w:val="nil"/>
          <w:left w:val="nil"/>
          <w:bottom w:val="nil"/>
          <w:right w:val="nil"/>
          <w:between w:val="nil"/>
        </w:pBdr>
        <w:ind w:left="720"/>
        <w:rPr>
          <w:color w:val="000000"/>
          <w:sz w:val="24"/>
          <w:szCs w:val="24"/>
        </w:rPr>
      </w:pPr>
    </w:p>
    <w:p w14:paraId="315EE552" w14:textId="77777777" w:rsidR="00382C40" w:rsidRDefault="00382C40">
      <w:pPr>
        <w:pBdr>
          <w:top w:val="nil"/>
          <w:left w:val="nil"/>
          <w:bottom w:val="nil"/>
          <w:right w:val="nil"/>
          <w:between w:val="nil"/>
        </w:pBdr>
        <w:ind w:left="720"/>
        <w:rPr>
          <w:color w:val="000000"/>
          <w:sz w:val="24"/>
          <w:szCs w:val="24"/>
        </w:rPr>
      </w:pPr>
    </w:p>
    <w:p w14:paraId="209049D7" w14:textId="77777777" w:rsidR="00382C40" w:rsidRDefault="00382C40">
      <w:pPr>
        <w:pBdr>
          <w:top w:val="nil"/>
          <w:left w:val="nil"/>
          <w:bottom w:val="nil"/>
          <w:right w:val="nil"/>
          <w:between w:val="nil"/>
        </w:pBdr>
        <w:ind w:left="720"/>
        <w:rPr>
          <w:color w:val="000000"/>
          <w:sz w:val="24"/>
          <w:szCs w:val="24"/>
        </w:rPr>
      </w:pPr>
    </w:p>
    <w:p w14:paraId="5A6D88C8" w14:textId="77777777" w:rsidR="00382C40" w:rsidRDefault="00382C40">
      <w:pPr>
        <w:pBdr>
          <w:top w:val="nil"/>
          <w:left w:val="nil"/>
          <w:bottom w:val="nil"/>
          <w:right w:val="nil"/>
          <w:between w:val="nil"/>
        </w:pBdr>
        <w:ind w:left="720"/>
        <w:rPr>
          <w:color w:val="000000"/>
          <w:sz w:val="24"/>
          <w:szCs w:val="24"/>
        </w:rPr>
      </w:pPr>
    </w:p>
    <w:p w14:paraId="37254C08" w14:textId="77777777" w:rsidR="00382C40" w:rsidRDefault="00382C40">
      <w:pPr>
        <w:pBdr>
          <w:top w:val="nil"/>
          <w:left w:val="nil"/>
          <w:bottom w:val="nil"/>
          <w:right w:val="nil"/>
          <w:between w:val="nil"/>
        </w:pBdr>
        <w:ind w:left="720"/>
        <w:rPr>
          <w:color w:val="000000"/>
          <w:sz w:val="24"/>
          <w:szCs w:val="24"/>
        </w:rPr>
      </w:pPr>
    </w:p>
    <w:p w14:paraId="2CE28D8C" w14:textId="77777777" w:rsidR="00382C40" w:rsidRDefault="00382C40">
      <w:pPr>
        <w:pBdr>
          <w:top w:val="nil"/>
          <w:left w:val="nil"/>
          <w:bottom w:val="nil"/>
          <w:right w:val="nil"/>
          <w:between w:val="nil"/>
        </w:pBdr>
        <w:ind w:left="720"/>
        <w:rPr>
          <w:color w:val="000000"/>
          <w:sz w:val="24"/>
          <w:szCs w:val="24"/>
        </w:rPr>
      </w:pPr>
    </w:p>
    <w:p w14:paraId="0A5D0802" w14:textId="77777777" w:rsidR="00382C40" w:rsidRDefault="00382C40">
      <w:pPr>
        <w:pBdr>
          <w:top w:val="nil"/>
          <w:left w:val="nil"/>
          <w:bottom w:val="nil"/>
          <w:right w:val="nil"/>
          <w:between w:val="nil"/>
        </w:pBdr>
        <w:ind w:left="720"/>
        <w:rPr>
          <w:color w:val="000000"/>
          <w:sz w:val="24"/>
          <w:szCs w:val="24"/>
        </w:rPr>
      </w:pPr>
    </w:p>
    <w:p w14:paraId="2E08E788" w14:textId="77777777" w:rsidR="00382C40" w:rsidRDefault="00382C40">
      <w:pPr>
        <w:pBdr>
          <w:top w:val="nil"/>
          <w:left w:val="nil"/>
          <w:bottom w:val="nil"/>
          <w:right w:val="nil"/>
          <w:between w:val="nil"/>
        </w:pBdr>
        <w:ind w:left="720"/>
        <w:rPr>
          <w:color w:val="000000"/>
          <w:sz w:val="24"/>
          <w:szCs w:val="24"/>
        </w:rPr>
      </w:pPr>
    </w:p>
    <w:p w14:paraId="26A705BA" w14:textId="77777777" w:rsidR="00382C40" w:rsidRDefault="00382C40">
      <w:pPr>
        <w:pBdr>
          <w:top w:val="nil"/>
          <w:left w:val="nil"/>
          <w:bottom w:val="nil"/>
          <w:right w:val="nil"/>
          <w:between w:val="nil"/>
        </w:pBdr>
        <w:ind w:left="720"/>
        <w:rPr>
          <w:color w:val="000000"/>
          <w:sz w:val="24"/>
          <w:szCs w:val="24"/>
        </w:rPr>
      </w:pPr>
    </w:p>
    <w:p w14:paraId="709388AF" w14:textId="77777777" w:rsidR="00382C40" w:rsidRDefault="00382C40">
      <w:pPr>
        <w:pBdr>
          <w:top w:val="nil"/>
          <w:left w:val="nil"/>
          <w:bottom w:val="nil"/>
          <w:right w:val="nil"/>
          <w:between w:val="nil"/>
        </w:pBdr>
        <w:ind w:left="720"/>
        <w:rPr>
          <w:color w:val="000000"/>
          <w:sz w:val="24"/>
          <w:szCs w:val="24"/>
        </w:rPr>
      </w:pPr>
    </w:p>
    <w:p w14:paraId="66EF92CA" w14:textId="77777777" w:rsidR="00382C40" w:rsidRDefault="00382C40">
      <w:pPr>
        <w:pBdr>
          <w:top w:val="nil"/>
          <w:left w:val="nil"/>
          <w:bottom w:val="nil"/>
          <w:right w:val="nil"/>
          <w:between w:val="nil"/>
        </w:pBdr>
        <w:ind w:left="720"/>
        <w:rPr>
          <w:color w:val="000000"/>
          <w:sz w:val="24"/>
          <w:szCs w:val="24"/>
        </w:rPr>
      </w:pPr>
    </w:p>
    <w:p w14:paraId="0FDF3AE8" w14:textId="77777777" w:rsidR="00382C40" w:rsidRDefault="00382C40">
      <w:pPr>
        <w:pBdr>
          <w:top w:val="nil"/>
          <w:left w:val="nil"/>
          <w:bottom w:val="nil"/>
          <w:right w:val="nil"/>
          <w:between w:val="nil"/>
        </w:pBdr>
        <w:ind w:left="720"/>
        <w:rPr>
          <w:color w:val="000000"/>
          <w:sz w:val="24"/>
          <w:szCs w:val="24"/>
        </w:rPr>
      </w:pPr>
    </w:p>
    <w:p w14:paraId="01E3A2DD" w14:textId="77777777" w:rsidR="00382C40" w:rsidRDefault="00382C40">
      <w:pPr>
        <w:pBdr>
          <w:top w:val="nil"/>
          <w:left w:val="nil"/>
          <w:bottom w:val="nil"/>
          <w:right w:val="nil"/>
          <w:between w:val="nil"/>
        </w:pBdr>
        <w:ind w:left="720"/>
        <w:rPr>
          <w:color w:val="000000"/>
          <w:sz w:val="24"/>
          <w:szCs w:val="24"/>
        </w:rPr>
      </w:pPr>
    </w:p>
    <w:p w14:paraId="14EB9DD4" w14:textId="77777777" w:rsidR="00382C40" w:rsidRDefault="00382C40">
      <w:pPr>
        <w:pBdr>
          <w:top w:val="nil"/>
          <w:left w:val="nil"/>
          <w:bottom w:val="nil"/>
          <w:right w:val="nil"/>
          <w:between w:val="nil"/>
        </w:pBdr>
        <w:ind w:left="720"/>
        <w:rPr>
          <w:color w:val="000000"/>
          <w:sz w:val="24"/>
          <w:szCs w:val="24"/>
        </w:rPr>
      </w:pPr>
    </w:p>
    <w:p w14:paraId="2E128192" w14:textId="77777777" w:rsidR="00382C40" w:rsidRDefault="00382C40">
      <w:pPr>
        <w:pBdr>
          <w:top w:val="nil"/>
          <w:left w:val="nil"/>
          <w:bottom w:val="nil"/>
          <w:right w:val="nil"/>
          <w:between w:val="nil"/>
        </w:pBdr>
        <w:ind w:left="720"/>
        <w:rPr>
          <w:color w:val="000000"/>
          <w:sz w:val="24"/>
          <w:szCs w:val="24"/>
        </w:rPr>
      </w:pPr>
    </w:p>
    <w:p w14:paraId="17018752" w14:textId="77777777" w:rsidR="00382C40" w:rsidRDefault="00382C40">
      <w:pPr>
        <w:pBdr>
          <w:top w:val="nil"/>
          <w:left w:val="nil"/>
          <w:bottom w:val="nil"/>
          <w:right w:val="nil"/>
          <w:between w:val="nil"/>
        </w:pBdr>
        <w:ind w:left="720"/>
        <w:rPr>
          <w:color w:val="000000"/>
          <w:sz w:val="24"/>
          <w:szCs w:val="24"/>
        </w:rPr>
      </w:pPr>
    </w:p>
    <w:p w14:paraId="30B120FE" w14:textId="77777777" w:rsidR="00382C40" w:rsidRDefault="008A7C6A">
      <w:pPr>
        <w:spacing w:line="276" w:lineRule="auto"/>
        <w:jc w:val="center"/>
        <w:rPr>
          <w:b/>
          <w:sz w:val="24"/>
          <w:szCs w:val="24"/>
        </w:rPr>
      </w:pPr>
      <w:r>
        <w:rPr>
          <w:b/>
          <w:sz w:val="24"/>
          <w:szCs w:val="24"/>
        </w:rPr>
        <w:t>Experiment No: 2</w:t>
      </w:r>
    </w:p>
    <w:p w14:paraId="164B7FB3" w14:textId="77777777" w:rsidR="00382C40" w:rsidRDefault="00382C40">
      <w:pPr>
        <w:spacing w:line="276" w:lineRule="auto"/>
        <w:jc w:val="center"/>
        <w:rPr>
          <w:b/>
          <w:sz w:val="24"/>
          <w:szCs w:val="24"/>
        </w:rPr>
      </w:pPr>
    </w:p>
    <w:p w14:paraId="696EBE2E" w14:textId="77777777" w:rsidR="00382C40" w:rsidRDefault="008A7C6A">
      <w:pPr>
        <w:spacing w:line="276" w:lineRule="auto"/>
        <w:jc w:val="both"/>
        <w:rPr>
          <w:sz w:val="24"/>
          <w:szCs w:val="24"/>
        </w:rPr>
      </w:pPr>
      <w:r>
        <w:rPr>
          <w:b/>
          <w:sz w:val="24"/>
          <w:szCs w:val="24"/>
        </w:rPr>
        <w:t xml:space="preserve">Title: </w:t>
      </w:r>
      <w:r>
        <w:rPr>
          <w:sz w:val="24"/>
          <w:szCs w:val="24"/>
        </w:rPr>
        <w:t xml:space="preserve">Write a </w:t>
      </w:r>
      <w:r>
        <w:rPr>
          <w:sz w:val="24"/>
          <w:szCs w:val="24"/>
        </w:rPr>
        <w:t>menu-based program to perform array operations: deletion of an element from the specified position, inserting an element at the specified position, printing the array elements.</w:t>
      </w:r>
    </w:p>
    <w:p w14:paraId="5882E7D7" w14:textId="77777777" w:rsidR="00382C40" w:rsidRDefault="00382C40">
      <w:pPr>
        <w:spacing w:line="276" w:lineRule="auto"/>
        <w:jc w:val="both"/>
        <w:rPr>
          <w:b/>
          <w:sz w:val="24"/>
          <w:szCs w:val="24"/>
        </w:rPr>
      </w:pPr>
    </w:p>
    <w:p w14:paraId="310509FC" w14:textId="77777777" w:rsidR="00382C40" w:rsidRDefault="008A7C6A">
      <w:pPr>
        <w:spacing w:line="276" w:lineRule="auto"/>
        <w:jc w:val="both"/>
        <w:rPr>
          <w:b/>
          <w:sz w:val="24"/>
          <w:szCs w:val="24"/>
        </w:rPr>
      </w:pPr>
      <w:r>
        <w:rPr>
          <w:b/>
          <w:sz w:val="24"/>
          <w:szCs w:val="24"/>
        </w:rPr>
        <w:t>Insertion Operation</w:t>
      </w:r>
    </w:p>
    <w:p w14:paraId="295CCB16" w14:textId="77777777" w:rsidR="00382C40" w:rsidRDefault="00382C40">
      <w:pPr>
        <w:spacing w:line="276" w:lineRule="auto"/>
        <w:jc w:val="both"/>
        <w:rPr>
          <w:b/>
          <w:sz w:val="24"/>
          <w:szCs w:val="24"/>
        </w:rPr>
      </w:pPr>
    </w:p>
    <w:p w14:paraId="67E7C9DB" w14:textId="77777777" w:rsidR="00382C40" w:rsidRDefault="008A7C6A">
      <w:pPr>
        <w:spacing w:line="276" w:lineRule="auto"/>
        <w:jc w:val="both"/>
        <w:rPr>
          <w:sz w:val="24"/>
          <w:szCs w:val="24"/>
        </w:rPr>
      </w:pPr>
      <w:r>
        <w:rPr>
          <w:sz w:val="24"/>
          <w:szCs w:val="24"/>
        </w:rPr>
        <w:t xml:space="preserve">Insert operation  is to insert one or more data </w:t>
      </w:r>
      <w:r>
        <w:rPr>
          <w:sz w:val="24"/>
          <w:szCs w:val="24"/>
        </w:rPr>
        <w:t>elements into an array. Based on the requirement, new element can be added at the beginning, end or any given index of array.</w:t>
      </w:r>
    </w:p>
    <w:p w14:paraId="4237BF9C" w14:textId="77777777" w:rsidR="00382C40" w:rsidRDefault="008A7C6A">
      <w:pPr>
        <w:spacing w:line="276" w:lineRule="auto"/>
        <w:jc w:val="both"/>
        <w:rPr>
          <w:sz w:val="24"/>
          <w:szCs w:val="24"/>
        </w:rPr>
      </w:pPr>
      <w:r>
        <w:rPr>
          <w:sz w:val="24"/>
          <w:szCs w:val="24"/>
        </w:rPr>
        <w:t>Let LA is a Linear Array (unordered) with N elements and K is a positive integer such that K&lt;=N. Below is the algorithm where ITEM</w:t>
      </w:r>
      <w:r>
        <w:rPr>
          <w:sz w:val="24"/>
          <w:szCs w:val="24"/>
        </w:rPr>
        <w:t xml:space="preserve"> is inserted into the K</w:t>
      </w:r>
      <w:r>
        <w:rPr>
          <w:sz w:val="24"/>
          <w:szCs w:val="24"/>
          <w:vertAlign w:val="superscript"/>
        </w:rPr>
        <w:t>th</w:t>
      </w:r>
      <w:r>
        <w:rPr>
          <w:sz w:val="24"/>
          <w:szCs w:val="24"/>
        </w:rPr>
        <w:t> position of LA –</w:t>
      </w:r>
    </w:p>
    <w:p w14:paraId="6FBE9079" w14:textId="77777777" w:rsidR="00382C40" w:rsidRDefault="00382C40">
      <w:pPr>
        <w:spacing w:line="276" w:lineRule="auto"/>
        <w:jc w:val="both"/>
        <w:rPr>
          <w:sz w:val="24"/>
          <w:szCs w:val="24"/>
        </w:rPr>
      </w:pPr>
    </w:p>
    <w:p w14:paraId="7CB952C3" w14:textId="77777777" w:rsidR="00382C40" w:rsidRDefault="008A7C6A">
      <w:pPr>
        <w:spacing w:line="360" w:lineRule="auto"/>
        <w:jc w:val="both"/>
        <w:rPr>
          <w:sz w:val="24"/>
          <w:szCs w:val="24"/>
        </w:rPr>
      </w:pPr>
      <w:r>
        <w:rPr>
          <w:sz w:val="24"/>
          <w:szCs w:val="24"/>
        </w:rPr>
        <w:t>1. Start</w:t>
      </w:r>
    </w:p>
    <w:p w14:paraId="6CA8F6C0" w14:textId="77777777" w:rsidR="00382C40" w:rsidRDefault="008A7C6A">
      <w:pPr>
        <w:spacing w:line="360" w:lineRule="auto"/>
        <w:jc w:val="both"/>
        <w:rPr>
          <w:sz w:val="24"/>
          <w:szCs w:val="24"/>
        </w:rPr>
      </w:pPr>
      <w:r>
        <w:rPr>
          <w:sz w:val="24"/>
          <w:szCs w:val="24"/>
        </w:rPr>
        <w:t>2. Set J=N</w:t>
      </w:r>
    </w:p>
    <w:p w14:paraId="290F23F4" w14:textId="77777777" w:rsidR="00382C40" w:rsidRDefault="008A7C6A">
      <w:pPr>
        <w:spacing w:line="360" w:lineRule="auto"/>
        <w:jc w:val="both"/>
        <w:rPr>
          <w:sz w:val="24"/>
          <w:szCs w:val="24"/>
        </w:rPr>
      </w:pPr>
      <w:r>
        <w:rPr>
          <w:sz w:val="24"/>
          <w:szCs w:val="24"/>
        </w:rPr>
        <w:t>3. Set N = N+1</w:t>
      </w:r>
    </w:p>
    <w:p w14:paraId="44E31963" w14:textId="77777777" w:rsidR="00382C40" w:rsidRDefault="008A7C6A">
      <w:pPr>
        <w:spacing w:line="360" w:lineRule="auto"/>
        <w:jc w:val="both"/>
        <w:rPr>
          <w:sz w:val="24"/>
          <w:szCs w:val="24"/>
        </w:rPr>
      </w:pPr>
      <w:r>
        <w:rPr>
          <w:sz w:val="24"/>
          <w:szCs w:val="24"/>
        </w:rPr>
        <w:t>4. Repeat steps 5 and 6 while J &gt;= K</w:t>
      </w:r>
    </w:p>
    <w:p w14:paraId="5751CB52" w14:textId="77777777" w:rsidR="00382C40" w:rsidRDefault="008A7C6A">
      <w:pPr>
        <w:spacing w:line="360" w:lineRule="auto"/>
        <w:jc w:val="both"/>
        <w:rPr>
          <w:sz w:val="24"/>
          <w:szCs w:val="24"/>
        </w:rPr>
      </w:pPr>
      <w:r>
        <w:rPr>
          <w:sz w:val="24"/>
          <w:szCs w:val="24"/>
        </w:rPr>
        <w:t>5. Set LA[J+1] = LA[J]</w:t>
      </w:r>
    </w:p>
    <w:p w14:paraId="77F1F941" w14:textId="77777777" w:rsidR="00382C40" w:rsidRDefault="008A7C6A">
      <w:pPr>
        <w:spacing w:line="360" w:lineRule="auto"/>
        <w:jc w:val="both"/>
        <w:rPr>
          <w:sz w:val="24"/>
          <w:szCs w:val="24"/>
        </w:rPr>
      </w:pPr>
      <w:r>
        <w:rPr>
          <w:sz w:val="24"/>
          <w:szCs w:val="24"/>
        </w:rPr>
        <w:t>6. Set J = J-1</w:t>
      </w:r>
    </w:p>
    <w:p w14:paraId="18F4251B" w14:textId="77777777" w:rsidR="00382C40" w:rsidRDefault="008A7C6A">
      <w:pPr>
        <w:spacing w:line="360" w:lineRule="auto"/>
        <w:jc w:val="both"/>
        <w:rPr>
          <w:sz w:val="24"/>
          <w:szCs w:val="24"/>
        </w:rPr>
      </w:pPr>
      <w:r>
        <w:rPr>
          <w:sz w:val="24"/>
          <w:szCs w:val="24"/>
        </w:rPr>
        <w:t>7. Set LA[K] = ITEM</w:t>
      </w:r>
    </w:p>
    <w:p w14:paraId="69404543" w14:textId="77777777" w:rsidR="00382C40" w:rsidRDefault="008A7C6A">
      <w:pPr>
        <w:spacing w:line="360" w:lineRule="auto"/>
        <w:jc w:val="both"/>
        <w:rPr>
          <w:sz w:val="24"/>
          <w:szCs w:val="24"/>
        </w:rPr>
      </w:pPr>
      <w:r>
        <w:rPr>
          <w:sz w:val="24"/>
          <w:szCs w:val="24"/>
        </w:rPr>
        <w:t>8. Stop</w:t>
      </w:r>
    </w:p>
    <w:p w14:paraId="61AE0DFA" w14:textId="77777777" w:rsidR="00382C40" w:rsidRDefault="00382C40">
      <w:pPr>
        <w:spacing w:line="276" w:lineRule="auto"/>
        <w:jc w:val="both"/>
        <w:rPr>
          <w:b/>
          <w:sz w:val="24"/>
          <w:szCs w:val="24"/>
        </w:rPr>
      </w:pPr>
    </w:p>
    <w:p w14:paraId="6D5B2C93" w14:textId="77777777" w:rsidR="00382C40" w:rsidRDefault="008A7C6A">
      <w:pPr>
        <w:spacing w:line="276" w:lineRule="auto"/>
        <w:jc w:val="both"/>
        <w:rPr>
          <w:b/>
          <w:sz w:val="24"/>
          <w:szCs w:val="24"/>
        </w:rPr>
      </w:pPr>
      <w:r>
        <w:rPr>
          <w:b/>
          <w:sz w:val="24"/>
          <w:szCs w:val="24"/>
        </w:rPr>
        <w:t>Deletion Operation</w:t>
      </w:r>
    </w:p>
    <w:p w14:paraId="5DC9EDCD" w14:textId="77777777" w:rsidR="00382C40" w:rsidRDefault="00382C40">
      <w:pPr>
        <w:spacing w:line="276" w:lineRule="auto"/>
        <w:jc w:val="both"/>
        <w:rPr>
          <w:b/>
          <w:sz w:val="24"/>
          <w:szCs w:val="24"/>
        </w:rPr>
      </w:pPr>
    </w:p>
    <w:p w14:paraId="26B4A89E" w14:textId="77777777" w:rsidR="00382C40" w:rsidRDefault="008A7C6A">
      <w:pPr>
        <w:spacing w:line="276" w:lineRule="auto"/>
        <w:jc w:val="both"/>
        <w:rPr>
          <w:sz w:val="24"/>
          <w:szCs w:val="24"/>
        </w:rPr>
      </w:pPr>
      <w:r>
        <w:rPr>
          <w:sz w:val="24"/>
          <w:szCs w:val="24"/>
        </w:rPr>
        <w:t xml:space="preserve">Deletion refers to removing an existing </w:t>
      </w:r>
      <w:r>
        <w:rPr>
          <w:sz w:val="24"/>
          <w:szCs w:val="24"/>
        </w:rPr>
        <w:t>element from the array and re-organizing all elements of an array.</w:t>
      </w:r>
    </w:p>
    <w:p w14:paraId="7BB57263" w14:textId="77777777" w:rsidR="00382C40" w:rsidRDefault="008A7C6A">
      <w:pPr>
        <w:spacing w:line="276" w:lineRule="auto"/>
        <w:jc w:val="both"/>
        <w:rPr>
          <w:sz w:val="24"/>
          <w:szCs w:val="24"/>
        </w:rPr>
      </w:pPr>
      <w:r>
        <w:rPr>
          <w:sz w:val="24"/>
          <w:szCs w:val="24"/>
        </w:rPr>
        <w:t>Consider LA is a linear array with N elements and K is a positive integer such that K&lt;=N. Below is the algorithm to delete an element available at the K</w:t>
      </w:r>
      <w:r>
        <w:rPr>
          <w:sz w:val="24"/>
          <w:szCs w:val="24"/>
          <w:vertAlign w:val="superscript"/>
        </w:rPr>
        <w:t>th</w:t>
      </w:r>
      <w:r>
        <w:rPr>
          <w:sz w:val="24"/>
          <w:szCs w:val="24"/>
        </w:rPr>
        <w:t> position of LA.</w:t>
      </w:r>
    </w:p>
    <w:p w14:paraId="7AF23A9F" w14:textId="77777777" w:rsidR="00382C40" w:rsidRDefault="00382C40">
      <w:pPr>
        <w:spacing w:line="276" w:lineRule="auto"/>
        <w:jc w:val="both"/>
        <w:rPr>
          <w:sz w:val="24"/>
          <w:szCs w:val="24"/>
        </w:rPr>
      </w:pPr>
    </w:p>
    <w:p w14:paraId="39BFCCF0" w14:textId="77777777" w:rsidR="00382C40" w:rsidRDefault="008A7C6A">
      <w:pPr>
        <w:spacing w:line="360" w:lineRule="auto"/>
        <w:jc w:val="both"/>
        <w:rPr>
          <w:sz w:val="24"/>
          <w:szCs w:val="24"/>
        </w:rPr>
      </w:pPr>
      <w:r>
        <w:rPr>
          <w:sz w:val="24"/>
          <w:szCs w:val="24"/>
        </w:rPr>
        <w:t xml:space="preserve">1. Start </w:t>
      </w:r>
    </w:p>
    <w:p w14:paraId="0E25F1AD" w14:textId="77777777" w:rsidR="00382C40" w:rsidRDefault="008A7C6A">
      <w:pPr>
        <w:spacing w:line="360" w:lineRule="auto"/>
        <w:jc w:val="both"/>
        <w:rPr>
          <w:sz w:val="24"/>
          <w:szCs w:val="24"/>
        </w:rPr>
      </w:pPr>
      <w:r>
        <w:rPr>
          <w:sz w:val="24"/>
          <w:szCs w:val="24"/>
        </w:rPr>
        <w:t xml:space="preserve">2. Set </w:t>
      </w:r>
      <w:r>
        <w:rPr>
          <w:sz w:val="24"/>
          <w:szCs w:val="24"/>
        </w:rPr>
        <w:t>J=K</w:t>
      </w:r>
    </w:p>
    <w:p w14:paraId="60B52F32" w14:textId="77777777" w:rsidR="00382C40" w:rsidRDefault="008A7C6A">
      <w:pPr>
        <w:spacing w:line="360" w:lineRule="auto"/>
        <w:jc w:val="both"/>
        <w:rPr>
          <w:sz w:val="24"/>
          <w:szCs w:val="24"/>
        </w:rPr>
      </w:pPr>
      <w:r>
        <w:rPr>
          <w:sz w:val="24"/>
          <w:szCs w:val="24"/>
        </w:rPr>
        <w:t>3. Repeat steps 4 and 5 while J &lt; N</w:t>
      </w:r>
    </w:p>
    <w:p w14:paraId="21E07798" w14:textId="77777777" w:rsidR="00382C40" w:rsidRDefault="008A7C6A">
      <w:pPr>
        <w:spacing w:line="360" w:lineRule="auto"/>
        <w:jc w:val="both"/>
        <w:rPr>
          <w:sz w:val="24"/>
          <w:szCs w:val="24"/>
        </w:rPr>
      </w:pPr>
      <w:r>
        <w:rPr>
          <w:sz w:val="24"/>
          <w:szCs w:val="24"/>
        </w:rPr>
        <w:t>4. Set LA[J-1] = LA[J]</w:t>
      </w:r>
    </w:p>
    <w:p w14:paraId="3B58C14F" w14:textId="77777777" w:rsidR="00382C40" w:rsidRDefault="008A7C6A">
      <w:pPr>
        <w:spacing w:line="360" w:lineRule="auto"/>
        <w:jc w:val="both"/>
        <w:rPr>
          <w:sz w:val="24"/>
          <w:szCs w:val="24"/>
        </w:rPr>
      </w:pPr>
      <w:r>
        <w:rPr>
          <w:sz w:val="24"/>
          <w:szCs w:val="24"/>
        </w:rPr>
        <w:t>5. Set J = J+1</w:t>
      </w:r>
    </w:p>
    <w:p w14:paraId="56FCCB4A" w14:textId="77777777" w:rsidR="00382C40" w:rsidRDefault="008A7C6A">
      <w:pPr>
        <w:spacing w:line="360" w:lineRule="auto"/>
        <w:jc w:val="both"/>
        <w:rPr>
          <w:sz w:val="24"/>
          <w:szCs w:val="24"/>
        </w:rPr>
      </w:pPr>
      <w:r>
        <w:rPr>
          <w:sz w:val="24"/>
          <w:szCs w:val="24"/>
        </w:rPr>
        <w:t>6. Set N = N-1</w:t>
      </w:r>
    </w:p>
    <w:p w14:paraId="3B0FBCAF" w14:textId="77777777" w:rsidR="00382C40" w:rsidRDefault="008A7C6A">
      <w:pPr>
        <w:spacing w:line="360" w:lineRule="auto"/>
        <w:jc w:val="both"/>
        <w:rPr>
          <w:b/>
          <w:sz w:val="24"/>
          <w:szCs w:val="24"/>
        </w:rPr>
      </w:pPr>
      <w:r>
        <w:rPr>
          <w:sz w:val="24"/>
          <w:szCs w:val="24"/>
        </w:rPr>
        <w:t>7.</w:t>
      </w:r>
      <w:r>
        <w:rPr>
          <w:b/>
          <w:sz w:val="24"/>
          <w:szCs w:val="24"/>
        </w:rPr>
        <w:t xml:space="preserve"> </w:t>
      </w:r>
      <w:r>
        <w:rPr>
          <w:sz w:val="24"/>
          <w:szCs w:val="24"/>
        </w:rPr>
        <w:t>Stop</w:t>
      </w:r>
    </w:p>
    <w:p w14:paraId="65C66781" w14:textId="77777777" w:rsidR="00382C40" w:rsidRDefault="00382C40">
      <w:pPr>
        <w:spacing w:line="276" w:lineRule="auto"/>
        <w:jc w:val="both"/>
        <w:rPr>
          <w:b/>
          <w:sz w:val="24"/>
          <w:szCs w:val="24"/>
        </w:rPr>
      </w:pPr>
    </w:p>
    <w:p w14:paraId="077DA937" w14:textId="77777777" w:rsidR="00382C40" w:rsidRDefault="00382C40">
      <w:pPr>
        <w:spacing w:line="276" w:lineRule="auto"/>
        <w:jc w:val="both"/>
        <w:rPr>
          <w:b/>
          <w:sz w:val="24"/>
          <w:szCs w:val="24"/>
        </w:rPr>
      </w:pPr>
    </w:p>
    <w:p w14:paraId="7AD1654A" w14:textId="77777777" w:rsidR="00382C40" w:rsidRDefault="00382C40">
      <w:pPr>
        <w:spacing w:line="276" w:lineRule="auto"/>
        <w:jc w:val="both"/>
        <w:rPr>
          <w:b/>
          <w:sz w:val="24"/>
          <w:szCs w:val="24"/>
        </w:rPr>
      </w:pPr>
    </w:p>
    <w:p w14:paraId="4E27BE92" w14:textId="77777777" w:rsidR="00382C40" w:rsidRDefault="00382C40">
      <w:pPr>
        <w:spacing w:line="276" w:lineRule="auto"/>
        <w:jc w:val="both"/>
        <w:rPr>
          <w:b/>
          <w:sz w:val="24"/>
          <w:szCs w:val="24"/>
        </w:rPr>
      </w:pPr>
    </w:p>
    <w:p w14:paraId="65C6B616" w14:textId="77777777" w:rsidR="00382C40" w:rsidRDefault="00382C40">
      <w:pPr>
        <w:spacing w:line="276" w:lineRule="auto"/>
        <w:jc w:val="both"/>
        <w:rPr>
          <w:b/>
          <w:sz w:val="24"/>
          <w:szCs w:val="24"/>
        </w:rPr>
      </w:pPr>
    </w:p>
    <w:p w14:paraId="13445C09" w14:textId="77777777" w:rsidR="00382C40" w:rsidRDefault="008A7C6A">
      <w:pPr>
        <w:spacing w:line="276" w:lineRule="auto"/>
        <w:jc w:val="center"/>
        <w:rPr>
          <w:b/>
          <w:sz w:val="24"/>
          <w:szCs w:val="24"/>
        </w:rPr>
      </w:pPr>
      <w:r>
        <w:rPr>
          <w:b/>
          <w:sz w:val="24"/>
          <w:szCs w:val="24"/>
        </w:rPr>
        <w:t>Experiment No: 3</w:t>
      </w:r>
    </w:p>
    <w:p w14:paraId="408B8A47" w14:textId="77777777" w:rsidR="00382C40" w:rsidRDefault="00382C40">
      <w:pPr>
        <w:spacing w:line="276" w:lineRule="auto"/>
        <w:jc w:val="center"/>
        <w:rPr>
          <w:b/>
          <w:sz w:val="24"/>
          <w:szCs w:val="24"/>
        </w:rPr>
      </w:pPr>
    </w:p>
    <w:p w14:paraId="4444AACC" w14:textId="77777777" w:rsidR="00382C40" w:rsidRDefault="008A7C6A">
      <w:pPr>
        <w:spacing w:line="276" w:lineRule="auto"/>
        <w:jc w:val="both"/>
        <w:rPr>
          <w:sz w:val="24"/>
          <w:szCs w:val="24"/>
        </w:rPr>
      </w:pPr>
      <w:r>
        <w:rPr>
          <w:b/>
          <w:sz w:val="24"/>
          <w:szCs w:val="24"/>
        </w:rPr>
        <w:t xml:space="preserve">Title: </w:t>
      </w:r>
      <w:r>
        <w:rPr>
          <w:sz w:val="24"/>
          <w:szCs w:val="24"/>
        </w:rPr>
        <w:t>Write a program to perform following operations in matrix:</w:t>
      </w:r>
    </w:p>
    <w:p w14:paraId="19592842" w14:textId="77777777" w:rsidR="00382C40" w:rsidRDefault="008A7C6A">
      <w:pPr>
        <w:numPr>
          <w:ilvl w:val="0"/>
          <w:numId w:val="15"/>
        </w:numPr>
        <w:pBdr>
          <w:top w:val="nil"/>
          <w:left w:val="nil"/>
          <w:bottom w:val="nil"/>
          <w:right w:val="nil"/>
          <w:between w:val="nil"/>
        </w:pBdr>
        <w:ind w:hanging="2094"/>
        <w:jc w:val="both"/>
        <w:rPr>
          <w:color w:val="000000"/>
          <w:sz w:val="24"/>
          <w:szCs w:val="24"/>
        </w:rPr>
      </w:pPr>
      <w:r>
        <w:rPr>
          <w:color w:val="000000"/>
          <w:sz w:val="24"/>
          <w:szCs w:val="24"/>
        </w:rPr>
        <w:t>Addition</w:t>
      </w:r>
    </w:p>
    <w:p w14:paraId="0C6A1EC8" w14:textId="77777777" w:rsidR="00382C40" w:rsidRDefault="008A7C6A">
      <w:pPr>
        <w:numPr>
          <w:ilvl w:val="0"/>
          <w:numId w:val="15"/>
        </w:numPr>
        <w:pBdr>
          <w:top w:val="nil"/>
          <w:left w:val="nil"/>
          <w:bottom w:val="nil"/>
          <w:right w:val="nil"/>
          <w:between w:val="nil"/>
        </w:pBdr>
        <w:ind w:hanging="2094"/>
        <w:jc w:val="both"/>
        <w:rPr>
          <w:color w:val="000000"/>
          <w:sz w:val="24"/>
          <w:szCs w:val="24"/>
        </w:rPr>
      </w:pPr>
      <w:r>
        <w:rPr>
          <w:color w:val="000000"/>
          <w:sz w:val="24"/>
          <w:szCs w:val="24"/>
        </w:rPr>
        <w:t>Subtraction</w:t>
      </w:r>
    </w:p>
    <w:p w14:paraId="5E2B97FA" w14:textId="77777777" w:rsidR="00382C40" w:rsidRDefault="008A7C6A">
      <w:pPr>
        <w:numPr>
          <w:ilvl w:val="0"/>
          <w:numId w:val="15"/>
        </w:numPr>
        <w:pBdr>
          <w:top w:val="nil"/>
          <w:left w:val="nil"/>
          <w:bottom w:val="nil"/>
          <w:right w:val="nil"/>
          <w:between w:val="nil"/>
        </w:pBdr>
        <w:ind w:hanging="2094"/>
        <w:jc w:val="both"/>
        <w:rPr>
          <w:color w:val="000000"/>
          <w:sz w:val="24"/>
          <w:szCs w:val="24"/>
        </w:rPr>
      </w:pPr>
      <w:r>
        <w:rPr>
          <w:color w:val="000000"/>
          <w:sz w:val="24"/>
          <w:szCs w:val="24"/>
        </w:rPr>
        <w:t>Multiplication</w:t>
      </w:r>
    </w:p>
    <w:p w14:paraId="497229F0" w14:textId="77777777" w:rsidR="00382C40" w:rsidRDefault="008A7C6A">
      <w:pPr>
        <w:numPr>
          <w:ilvl w:val="0"/>
          <w:numId w:val="15"/>
        </w:numPr>
        <w:pBdr>
          <w:top w:val="nil"/>
          <w:left w:val="nil"/>
          <w:bottom w:val="nil"/>
          <w:right w:val="nil"/>
          <w:between w:val="nil"/>
        </w:pBdr>
        <w:ind w:hanging="2094"/>
        <w:jc w:val="both"/>
        <w:rPr>
          <w:color w:val="000000"/>
          <w:sz w:val="24"/>
          <w:szCs w:val="24"/>
        </w:rPr>
      </w:pPr>
      <w:r>
        <w:rPr>
          <w:color w:val="000000"/>
          <w:sz w:val="24"/>
          <w:szCs w:val="24"/>
        </w:rPr>
        <w:t>Transpose</w:t>
      </w:r>
    </w:p>
    <w:p w14:paraId="3BBFA70B" w14:textId="77777777" w:rsidR="00382C40" w:rsidRDefault="00382C40">
      <w:pPr>
        <w:pBdr>
          <w:top w:val="nil"/>
          <w:left w:val="nil"/>
          <w:bottom w:val="nil"/>
          <w:right w:val="nil"/>
          <w:between w:val="nil"/>
        </w:pBdr>
        <w:spacing w:line="276" w:lineRule="auto"/>
        <w:ind w:left="1440"/>
        <w:jc w:val="both"/>
        <w:rPr>
          <w:color w:val="000000"/>
          <w:sz w:val="24"/>
          <w:szCs w:val="24"/>
        </w:rPr>
      </w:pPr>
    </w:p>
    <w:p w14:paraId="42781615"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color w:val="000000"/>
          <w:sz w:val="24"/>
          <w:szCs w:val="24"/>
          <w:highlight w:val="white"/>
        </w:rPr>
      </w:pPr>
      <w:r>
        <w:rPr>
          <w:b/>
          <w:color w:val="000000"/>
          <w:sz w:val="24"/>
          <w:szCs w:val="24"/>
          <w:highlight w:val="white"/>
        </w:rPr>
        <w:t xml:space="preserve">Addition of Matrix   </w:t>
      </w:r>
    </w:p>
    <w:p w14:paraId="13F3E93E"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highlight w:val="white"/>
        </w:rPr>
      </w:pPr>
      <w:r>
        <w:rPr>
          <w:color w:val="000000"/>
          <w:sz w:val="24"/>
          <w:szCs w:val="24"/>
          <w:highlight w:val="white"/>
        </w:rPr>
        <w:t>1. Input a matrix say m1[n] with n elements</w:t>
      </w:r>
    </w:p>
    <w:p w14:paraId="0F479930"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highlight w:val="white"/>
        </w:rPr>
      </w:pPr>
      <w:r>
        <w:rPr>
          <w:color w:val="000000"/>
          <w:sz w:val="24"/>
          <w:szCs w:val="24"/>
          <w:highlight w:val="white"/>
        </w:rPr>
        <w:t>2. Input another matrix say m2[n] with n elements</w:t>
      </w:r>
    </w:p>
    <w:p w14:paraId="48CC799D"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highlight w:val="white"/>
        </w:rPr>
      </w:pPr>
      <w:r>
        <w:rPr>
          <w:color w:val="000000"/>
          <w:sz w:val="24"/>
          <w:szCs w:val="24"/>
          <w:highlight w:val="white"/>
        </w:rPr>
        <w:t>3.</w:t>
      </w:r>
      <w:r>
        <w:rPr>
          <w:color w:val="000000"/>
          <w:sz w:val="24"/>
          <w:szCs w:val="24"/>
          <w:highlight w:val="white"/>
        </w:rPr>
        <w:tab/>
        <w:t>for(i=0;i&lt;r1;i++)do</w:t>
      </w:r>
      <w:r>
        <w:rPr>
          <w:color w:val="000000"/>
          <w:sz w:val="24"/>
          <w:szCs w:val="24"/>
          <w:highlight w:val="white"/>
        </w:rPr>
        <w:br/>
        <w:t>4.</w:t>
      </w:r>
      <w:r>
        <w:rPr>
          <w:color w:val="000000"/>
          <w:sz w:val="24"/>
          <w:szCs w:val="24"/>
          <w:highlight w:val="white"/>
        </w:rPr>
        <w:tab/>
        <w:t>{</w:t>
      </w:r>
      <w:r>
        <w:rPr>
          <w:color w:val="000000"/>
          <w:sz w:val="24"/>
          <w:szCs w:val="24"/>
          <w:highlight w:val="white"/>
        </w:rPr>
        <w:br/>
        <w:t>5.</w:t>
      </w:r>
      <w:r>
        <w:rPr>
          <w:color w:val="000000"/>
          <w:sz w:val="24"/>
          <w:szCs w:val="24"/>
          <w:highlight w:val="white"/>
        </w:rPr>
        <w:tab/>
        <w:t>for(j=0;j&lt;c1;j++)do</w:t>
      </w:r>
      <w:r>
        <w:rPr>
          <w:color w:val="000000"/>
          <w:sz w:val="24"/>
          <w:szCs w:val="24"/>
          <w:highlight w:val="white"/>
        </w:rPr>
        <w:br/>
        <w:t>6. </w:t>
      </w:r>
      <w:r>
        <w:rPr>
          <w:color w:val="000000"/>
          <w:sz w:val="24"/>
          <w:szCs w:val="24"/>
          <w:highlight w:val="white"/>
        </w:rPr>
        <w:tab/>
        <w:t>m3[i][j]=m1[i][j]+m2[i][j];</w:t>
      </w:r>
      <w:r>
        <w:rPr>
          <w:color w:val="000000"/>
          <w:sz w:val="24"/>
          <w:szCs w:val="24"/>
          <w:highlight w:val="white"/>
        </w:rPr>
        <w:br/>
        <w:t>7. </w:t>
      </w:r>
      <w:r>
        <w:rPr>
          <w:color w:val="000000"/>
          <w:sz w:val="24"/>
          <w:szCs w:val="24"/>
          <w:highlight w:val="white"/>
        </w:rPr>
        <w:tab/>
        <w:t>}</w:t>
      </w:r>
      <w:r>
        <w:rPr>
          <w:color w:val="000000"/>
          <w:sz w:val="24"/>
          <w:szCs w:val="24"/>
          <w:highlight w:val="white"/>
        </w:rPr>
        <w:br/>
        <w:t>8. Print matrix m3</w:t>
      </w:r>
    </w:p>
    <w:p w14:paraId="67625832"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highlight w:val="white"/>
        </w:rPr>
      </w:pPr>
      <w:r>
        <w:rPr>
          <w:color w:val="000000"/>
          <w:sz w:val="24"/>
          <w:szCs w:val="24"/>
          <w:highlight w:val="white"/>
        </w:rPr>
        <w:t xml:space="preserve">9. Stop            </w:t>
      </w:r>
    </w:p>
    <w:p w14:paraId="42DE600A"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highlight w:val="white"/>
        </w:rPr>
      </w:pPr>
    </w:p>
    <w:p w14:paraId="68172C5B"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color w:val="000000"/>
          <w:sz w:val="24"/>
          <w:szCs w:val="24"/>
          <w:highlight w:val="white"/>
        </w:rPr>
      </w:pPr>
      <w:r>
        <w:rPr>
          <w:b/>
          <w:color w:val="000000"/>
          <w:sz w:val="24"/>
          <w:szCs w:val="24"/>
          <w:highlight w:val="white"/>
        </w:rPr>
        <w:t xml:space="preserve">Subtraction of Matrix   </w:t>
      </w:r>
    </w:p>
    <w:p w14:paraId="5C0D9F42"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highlight w:val="white"/>
        </w:rPr>
      </w:pPr>
      <w:r>
        <w:rPr>
          <w:color w:val="000000"/>
          <w:sz w:val="24"/>
          <w:szCs w:val="24"/>
          <w:highlight w:val="white"/>
        </w:rPr>
        <w:t>1. Input a matrix say m1[n] with n elements</w:t>
      </w:r>
    </w:p>
    <w:p w14:paraId="11A39F04"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highlight w:val="white"/>
        </w:rPr>
      </w:pPr>
      <w:r>
        <w:rPr>
          <w:color w:val="000000"/>
          <w:sz w:val="24"/>
          <w:szCs w:val="24"/>
          <w:highlight w:val="white"/>
        </w:rPr>
        <w:t>2. Input another matrix say m2[n] with n elements</w:t>
      </w:r>
    </w:p>
    <w:p w14:paraId="4D180F7B"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highlight w:val="white"/>
        </w:rPr>
      </w:pPr>
      <w:r>
        <w:rPr>
          <w:color w:val="000000"/>
          <w:sz w:val="24"/>
          <w:szCs w:val="24"/>
          <w:highlight w:val="white"/>
        </w:rPr>
        <w:t>3.</w:t>
      </w:r>
      <w:r>
        <w:rPr>
          <w:color w:val="000000"/>
          <w:sz w:val="24"/>
          <w:szCs w:val="24"/>
          <w:highlight w:val="white"/>
        </w:rPr>
        <w:tab/>
        <w:t>for(i=0;i&lt;r1;i++)do</w:t>
      </w:r>
      <w:r>
        <w:rPr>
          <w:color w:val="000000"/>
          <w:sz w:val="24"/>
          <w:szCs w:val="24"/>
          <w:highlight w:val="white"/>
        </w:rPr>
        <w:br/>
        <w:t>4.</w:t>
      </w:r>
      <w:r>
        <w:rPr>
          <w:color w:val="000000"/>
          <w:sz w:val="24"/>
          <w:szCs w:val="24"/>
          <w:highlight w:val="white"/>
        </w:rPr>
        <w:tab/>
        <w:t>{</w:t>
      </w:r>
      <w:r>
        <w:rPr>
          <w:color w:val="000000"/>
          <w:sz w:val="24"/>
          <w:szCs w:val="24"/>
          <w:highlight w:val="white"/>
        </w:rPr>
        <w:br/>
        <w:t>5.</w:t>
      </w:r>
      <w:r>
        <w:rPr>
          <w:color w:val="000000"/>
          <w:sz w:val="24"/>
          <w:szCs w:val="24"/>
          <w:highlight w:val="white"/>
        </w:rPr>
        <w:tab/>
        <w:t>for(j=0;j&lt;c1;j++)do</w:t>
      </w:r>
      <w:r>
        <w:rPr>
          <w:color w:val="000000"/>
          <w:sz w:val="24"/>
          <w:szCs w:val="24"/>
          <w:highlight w:val="white"/>
        </w:rPr>
        <w:br/>
        <w:t>6. </w:t>
      </w:r>
      <w:r>
        <w:rPr>
          <w:color w:val="000000"/>
          <w:sz w:val="24"/>
          <w:szCs w:val="24"/>
          <w:highlight w:val="white"/>
        </w:rPr>
        <w:tab/>
        <w:t>m3[i][j]=m1[i][j]-m2[i][j];</w:t>
      </w:r>
      <w:r>
        <w:rPr>
          <w:color w:val="000000"/>
          <w:sz w:val="24"/>
          <w:szCs w:val="24"/>
          <w:highlight w:val="white"/>
        </w:rPr>
        <w:br/>
        <w:t>7. </w:t>
      </w:r>
      <w:r>
        <w:rPr>
          <w:color w:val="000000"/>
          <w:sz w:val="24"/>
          <w:szCs w:val="24"/>
          <w:highlight w:val="white"/>
        </w:rPr>
        <w:tab/>
        <w:t>}</w:t>
      </w:r>
      <w:r>
        <w:rPr>
          <w:color w:val="000000"/>
          <w:sz w:val="24"/>
          <w:szCs w:val="24"/>
          <w:highlight w:val="white"/>
        </w:rPr>
        <w:br/>
        <w:t>8. Print matrix m3</w:t>
      </w:r>
    </w:p>
    <w:p w14:paraId="2F16AFE9"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highlight w:val="white"/>
        </w:rPr>
      </w:pPr>
      <w:r>
        <w:rPr>
          <w:color w:val="000000"/>
          <w:sz w:val="24"/>
          <w:szCs w:val="24"/>
          <w:highlight w:val="white"/>
        </w:rPr>
        <w:t xml:space="preserve">9. Stop    </w:t>
      </w:r>
    </w:p>
    <w:p w14:paraId="14674966"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4"/>
          <w:szCs w:val="24"/>
          <w:highlight w:val="white"/>
        </w:rPr>
      </w:pPr>
    </w:p>
    <w:p w14:paraId="59779A08"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color w:val="000000"/>
          <w:sz w:val="24"/>
          <w:szCs w:val="24"/>
          <w:highlight w:val="white"/>
        </w:rPr>
      </w:pPr>
      <w:r>
        <w:rPr>
          <w:b/>
          <w:color w:val="000000"/>
          <w:sz w:val="24"/>
          <w:szCs w:val="24"/>
          <w:highlight w:val="white"/>
        </w:rPr>
        <w:t xml:space="preserve">Multiplication of Matrix   </w:t>
      </w:r>
    </w:p>
    <w:p w14:paraId="5C5D05CA"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highlight w:val="white"/>
        </w:rPr>
      </w:pPr>
      <w:r>
        <w:rPr>
          <w:color w:val="000000"/>
          <w:sz w:val="24"/>
          <w:szCs w:val="24"/>
          <w:highlight w:val="white"/>
        </w:rPr>
        <w:t>1. Input a matrix say m1[n] with n elements</w:t>
      </w:r>
    </w:p>
    <w:p w14:paraId="77B3EAE6"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highlight w:val="white"/>
        </w:rPr>
      </w:pPr>
      <w:r>
        <w:rPr>
          <w:color w:val="000000"/>
          <w:sz w:val="24"/>
          <w:szCs w:val="24"/>
          <w:highlight w:val="white"/>
        </w:rPr>
        <w:t>2. Input another matrix say m2[n] with n elements</w:t>
      </w:r>
    </w:p>
    <w:p w14:paraId="4C477590"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r>
        <w:rPr>
          <w:color w:val="000000"/>
          <w:sz w:val="24"/>
          <w:szCs w:val="24"/>
          <w:highlight w:val="white"/>
        </w:rPr>
        <w:t>3.</w:t>
      </w:r>
      <w:r>
        <w:rPr>
          <w:color w:val="000000"/>
          <w:sz w:val="24"/>
          <w:szCs w:val="24"/>
          <w:highlight w:val="white"/>
        </w:rPr>
        <w:tab/>
        <w:t>for(i=0;i&lt;r1;i++)do</w:t>
      </w:r>
      <w:r>
        <w:rPr>
          <w:color w:val="000000"/>
          <w:sz w:val="24"/>
          <w:szCs w:val="24"/>
          <w:highlight w:val="white"/>
        </w:rPr>
        <w:br/>
        <w:t>4.</w:t>
      </w:r>
      <w:r>
        <w:rPr>
          <w:color w:val="000000"/>
          <w:sz w:val="24"/>
          <w:szCs w:val="24"/>
          <w:highlight w:val="white"/>
        </w:rPr>
        <w:tab/>
        <w:t>for(j=0;j&lt;c2;j++)do</w:t>
      </w:r>
      <w:r>
        <w:rPr>
          <w:color w:val="000000"/>
          <w:sz w:val="24"/>
          <w:szCs w:val="24"/>
          <w:highlight w:val="white"/>
        </w:rPr>
        <w:br/>
        <w:t>5.</w:t>
      </w:r>
      <w:r>
        <w:rPr>
          <w:color w:val="000000"/>
          <w:sz w:val="24"/>
          <w:szCs w:val="24"/>
          <w:highlight w:val="white"/>
        </w:rPr>
        <w:tab/>
        <w:t>{</w:t>
      </w:r>
      <w:r>
        <w:rPr>
          <w:color w:val="000000"/>
          <w:sz w:val="24"/>
          <w:szCs w:val="24"/>
          <w:highlight w:val="white"/>
        </w:rPr>
        <w:br/>
        <w:t>6.</w:t>
      </w:r>
      <w:r>
        <w:rPr>
          <w:color w:val="000000"/>
          <w:sz w:val="24"/>
          <w:szCs w:val="24"/>
          <w:highlight w:val="white"/>
        </w:rPr>
        <w:tab/>
        <w:t>m3[i][j]=0;</w:t>
      </w:r>
      <w:r>
        <w:rPr>
          <w:color w:val="000000"/>
          <w:sz w:val="24"/>
          <w:szCs w:val="24"/>
          <w:highlight w:val="white"/>
        </w:rPr>
        <w:br/>
        <w:t>7.</w:t>
      </w:r>
      <w:r>
        <w:rPr>
          <w:color w:val="000000"/>
          <w:sz w:val="24"/>
          <w:szCs w:val="24"/>
          <w:highlight w:val="white"/>
        </w:rPr>
        <w:tab/>
        <w:t>for(k=0;k&lt;c1;k++)do</w:t>
      </w:r>
      <w:r>
        <w:rPr>
          <w:color w:val="000000"/>
          <w:sz w:val="24"/>
          <w:szCs w:val="24"/>
          <w:highlight w:val="white"/>
        </w:rPr>
        <w:br/>
      </w:r>
      <w:r>
        <w:rPr>
          <w:color w:val="000000"/>
          <w:sz w:val="24"/>
          <w:szCs w:val="24"/>
        </w:rPr>
        <w:t>8.</w:t>
      </w:r>
      <w:r>
        <w:rPr>
          <w:color w:val="000000"/>
          <w:sz w:val="24"/>
          <w:szCs w:val="24"/>
        </w:rPr>
        <w:tab/>
      </w:r>
      <w:r>
        <w:rPr>
          <w:color w:val="000000"/>
          <w:sz w:val="24"/>
          <w:szCs w:val="24"/>
        </w:rPr>
        <w:t>m3[i][j]=m3[i][j]+m1[i][k]*m2[k][j];</w:t>
      </w:r>
      <w:r>
        <w:rPr>
          <w:color w:val="000000"/>
          <w:sz w:val="24"/>
          <w:szCs w:val="24"/>
        </w:rPr>
        <w:br/>
        <w:t>9.</w:t>
      </w:r>
      <w:r>
        <w:rPr>
          <w:color w:val="000000"/>
          <w:sz w:val="24"/>
          <w:szCs w:val="24"/>
        </w:rPr>
        <w:tab/>
        <w:t>}</w:t>
      </w:r>
      <w:r>
        <w:rPr>
          <w:color w:val="000000"/>
          <w:sz w:val="24"/>
          <w:szCs w:val="24"/>
        </w:rPr>
        <w:br/>
        <w:t>10. Print matrix m3</w:t>
      </w:r>
    </w:p>
    <w:p w14:paraId="6C75E077"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r>
        <w:rPr>
          <w:color w:val="000000"/>
          <w:sz w:val="24"/>
          <w:szCs w:val="24"/>
        </w:rPr>
        <w:t>11. Stop    </w:t>
      </w:r>
    </w:p>
    <w:p w14:paraId="01311631"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532D0B13"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4"/>
          <w:szCs w:val="24"/>
        </w:rPr>
      </w:pPr>
      <w:r>
        <w:rPr>
          <w:color w:val="000000"/>
          <w:sz w:val="24"/>
          <w:szCs w:val="24"/>
        </w:rPr>
        <w:t> </w:t>
      </w:r>
      <w:r>
        <w:rPr>
          <w:b/>
          <w:color w:val="000000"/>
          <w:sz w:val="24"/>
          <w:szCs w:val="24"/>
        </w:rPr>
        <w:t xml:space="preserve">Transpose of Matrix     </w:t>
      </w:r>
      <w:r>
        <w:rPr>
          <w:b/>
          <w:color w:val="000000"/>
          <w:sz w:val="24"/>
          <w:szCs w:val="24"/>
        </w:rPr>
        <w:br/>
      </w:r>
      <w:r>
        <w:rPr>
          <w:color w:val="000000"/>
          <w:sz w:val="24"/>
          <w:szCs w:val="24"/>
        </w:rPr>
        <w:t>1. Input a matrix say m1[n] with n elements</w:t>
      </w:r>
    </w:p>
    <w:p w14:paraId="020EB75E"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r>
        <w:rPr>
          <w:color w:val="000000"/>
          <w:sz w:val="24"/>
          <w:szCs w:val="24"/>
        </w:rPr>
        <w:t>2.</w:t>
      </w:r>
      <w:r>
        <w:rPr>
          <w:color w:val="000000"/>
          <w:sz w:val="24"/>
          <w:szCs w:val="24"/>
        </w:rPr>
        <w:tab/>
        <w:t>for(i=0;i&lt;r1;i++)do</w:t>
      </w:r>
      <w:r>
        <w:rPr>
          <w:color w:val="000000"/>
          <w:sz w:val="24"/>
          <w:szCs w:val="24"/>
        </w:rPr>
        <w:br/>
        <w:t>3.</w:t>
      </w:r>
      <w:r>
        <w:rPr>
          <w:color w:val="000000"/>
          <w:sz w:val="24"/>
          <w:szCs w:val="24"/>
        </w:rPr>
        <w:tab/>
        <w:t>{</w:t>
      </w:r>
      <w:r>
        <w:rPr>
          <w:color w:val="000000"/>
          <w:sz w:val="24"/>
          <w:szCs w:val="24"/>
        </w:rPr>
        <w:br/>
        <w:t>4.</w:t>
      </w:r>
      <w:r>
        <w:rPr>
          <w:color w:val="000000"/>
          <w:sz w:val="24"/>
          <w:szCs w:val="24"/>
        </w:rPr>
        <w:tab/>
        <w:t>for(j=0;j&lt;c1;j++)do</w:t>
      </w:r>
      <w:r>
        <w:rPr>
          <w:color w:val="000000"/>
          <w:sz w:val="24"/>
          <w:szCs w:val="24"/>
        </w:rPr>
        <w:br/>
        <w:t>5.</w:t>
      </w:r>
      <w:r>
        <w:rPr>
          <w:color w:val="000000"/>
          <w:sz w:val="24"/>
          <w:szCs w:val="24"/>
        </w:rPr>
        <w:tab/>
        <w:t>{</w:t>
      </w:r>
      <w:r>
        <w:rPr>
          <w:color w:val="000000"/>
          <w:sz w:val="24"/>
          <w:szCs w:val="24"/>
        </w:rPr>
        <w:br/>
        <w:t>6.</w:t>
      </w:r>
      <w:r>
        <w:rPr>
          <w:color w:val="000000"/>
          <w:sz w:val="24"/>
          <w:szCs w:val="24"/>
        </w:rPr>
        <w:tab/>
        <w:t>m2[j][i]=m1[i][j];</w:t>
      </w:r>
      <w:r>
        <w:rPr>
          <w:color w:val="000000"/>
          <w:sz w:val="24"/>
          <w:szCs w:val="24"/>
        </w:rPr>
        <w:br/>
        <w:t>7.</w:t>
      </w:r>
      <w:r>
        <w:rPr>
          <w:color w:val="000000"/>
          <w:sz w:val="24"/>
          <w:szCs w:val="24"/>
        </w:rPr>
        <w:tab/>
        <w:t>}</w:t>
      </w:r>
      <w:r>
        <w:rPr>
          <w:color w:val="000000"/>
          <w:sz w:val="24"/>
          <w:szCs w:val="24"/>
        </w:rPr>
        <w:br/>
        <w:t>8.</w:t>
      </w:r>
      <w:r>
        <w:rPr>
          <w:color w:val="000000"/>
          <w:sz w:val="24"/>
          <w:szCs w:val="24"/>
        </w:rPr>
        <w:tab/>
        <w:t>}</w:t>
      </w:r>
      <w:r>
        <w:rPr>
          <w:color w:val="000000"/>
          <w:sz w:val="24"/>
          <w:szCs w:val="24"/>
        </w:rPr>
        <w:br/>
        <w:t>9. Print matrix m2</w:t>
      </w:r>
    </w:p>
    <w:p w14:paraId="099D3977" w14:textId="77777777" w:rsidR="00382C40" w:rsidRDefault="008A7C6A">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r>
        <w:rPr>
          <w:color w:val="000000"/>
          <w:sz w:val="24"/>
          <w:szCs w:val="24"/>
        </w:rPr>
        <w:t>10.</w:t>
      </w:r>
      <w:r>
        <w:rPr>
          <w:color w:val="000000"/>
          <w:sz w:val="24"/>
          <w:szCs w:val="24"/>
        </w:rPr>
        <w:t xml:space="preserve"> Stop   </w:t>
      </w:r>
    </w:p>
    <w:p w14:paraId="6FB23311"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225E03C9"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0BC400E0"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79625675"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4C9BB27A"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0C1AC26C"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79A16360"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3F6E5848"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073D861F"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5E4EFD12"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174F8305"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6062045F"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2B4E9B23"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01A25367"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4B66470C"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2DC06CC8"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4A19F64B"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610A7994" w14:textId="77777777" w:rsidR="00382C40" w:rsidRDefault="00382C4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z w:val="24"/>
          <w:szCs w:val="24"/>
        </w:rPr>
      </w:pPr>
    </w:p>
    <w:p w14:paraId="69E716E7" w14:textId="77777777" w:rsidR="00382C40" w:rsidRDefault="008A7C6A">
      <w:pPr>
        <w:spacing w:line="276" w:lineRule="auto"/>
        <w:jc w:val="center"/>
        <w:rPr>
          <w:b/>
          <w:sz w:val="24"/>
          <w:szCs w:val="24"/>
        </w:rPr>
      </w:pPr>
      <w:r>
        <w:rPr>
          <w:b/>
          <w:sz w:val="24"/>
          <w:szCs w:val="24"/>
        </w:rPr>
        <w:t>Experiment No: 4</w:t>
      </w:r>
    </w:p>
    <w:p w14:paraId="61668A96" w14:textId="77777777" w:rsidR="00382C40" w:rsidRDefault="00382C40">
      <w:pPr>
        <w:spacing w:line="276" w:lineRule="auto"/>
        <w:jc w:val="center"/>
        <w:rPr>
          <w:b/>
          <w:sz w:val="24"/>
          <w:szCs w:val="24"/>
        </w:rPr>
      </w:pPr>
    </w:p>
    <w:p w14:paraId="35DF8132" w14:textId="77777777" w:rsidR="00382C40" w:rsidRDefault="008A7C6A">
      <w:pPr>
        <w:spacing w:line="276" w:lineRule="auto"/>
        <w:jc w:val="both"/>
        <w:rPr>
          <w:b/>
          <w:sz w:val="24"/>
          <w:szCs w:val="24"/>
        </w:rPr>
      </w:pPr>
      <w:r>
        <w:rPr>
          <w:b/>
          <w:sz w:val="24"/>
          <w:szCs w:val="24"/>
        </w:rPr>
        <w:t xml:space="preserve">Title:  </w:t>
      </w:r>
      <w:r>
        <w:rPr>
          <w:sz w:val="24"/>
          <w:szCs w:val="24"/>
        </w:rPr>
        <w:t>Write a menu-based program to perform following operations on single linked list:</w:t>
      </w:r>
    </w:p>
    <w:p w14:paraId="5A6C39CC" w14:textId="77777777" w:rsidR="00382C40" w:rsidRDefault="008A7C6A">
      <w:pPr>
        <w:numPr>
          <w:ilvl w:val="1"/>
          <w:numId w:val="14"/>
        </w:numPr>
        <w:pBdr>
          <w:top w:val="nil"/>
          <w:left w:val="nil"/>
          <w:bottom w:val="nil"/>
          <w:right w:val="nil"/>
          <w:between w:val="nil"/>
        </w:pBdr>
        <w:jc w:val="both"/>
        <w:rPr>
          <w:color w:val="000000"/>
          <w:sz w:val="24"/>
          <w:szCs w:val="24"/>
        </w:rPr>
      </w:pPr>
      <w:r>
        <w:rPr>
          <w:color w:val="000000"/>
          <w:sz w:val="24"/>
          <w:szCs w:val="24"/>
        </w:rPr>
        <w:t>To insert a node at the beginning of the list.</w:t>
      </w:r>
    </w:p>
    <w:p w14:paraId="04F230C3" w14:textId="77777777" w:rsidR="00382C40" w:rsidRDefault="008A7C6A">
      <w:pPr>
        <w:numPr>
          <w:ilvl w:val="1"/>
          <w:numId w:val="14"/>
        </w:numPr>
        <w:pBdr>
          <w:top w:val="nil"/>
          <w:left w:val="nil"/>
          <w:bottom w:val="nil"/>
          <w:right w:val="nil"/>
          <w:between w:val="nil"/>
        </w:pBdr>
        <w:jc w:val="both"/>
        <w:rPr>
          <w:color w:val="000000"/>
          <w:sz w:val="24"/>
          <w:szCs w:val="24"/>
        </w:rPr>
      </w:pPr>
      <w:r>
        <w:rPr>
          <w:color w:val="000000"/>
          <w:sz w:val="24"/>
          <w:szCs w:val="24"/>
        </w:rPr>
        <w:t>To insert a node at the end of the list.</w:t>
      </w:r>
    </w:p>
    <w:p w14:paraId="5A4560A9" w14:textId="77777777" w:rsidR="00382C40" w:rsidRDefault="008A7C6A">
      <w:pPr>
        <w:numPr>
          <w:ilvl w:val="1"/>
          <w:numId w:val="14"/>
        </w:numPr>
        <w:pBdr>
          <w:top w:val="nil"/>
          <w:left w:val="nil"/>
          <w:bottom w:val="nil"/>
          <w:right w:val="nil"/>
          <w:between w:val="nil"/>
        </w:pBdr>
        <w:jc w:val="both"/>
        <w:rPr>
          <w:color w:val="000000"/>
          <w:sz w:val="24"/>
          <w:szCs w:val="24"/>
        </w:rPr>
      </w:pPr>
      <w:r>
        <w:rPr>
          <w:color w:val="000000"/>
          <w:sz w:val="24"/>
          <w:szCs w:val="24"/>
        </w:rPr>
        <w:t xml:space="preserve">To insert a node after a </w:t>
      </w:r>
      <w:r>
        <w:rPr>
          <w:color w:val="000000"/>
          <w:sz w:val="24"/>
          <w:szCs w:val="24"/>
        </w:rPr>
        <w:t>given node in the list.</w:t>
      </w:r>
    </w:p>
    <w:p w14:paraId="329A1999" w14:textId="77777777" w:rsidR="00382C40" w:rsidRDefault="008A7C6A">
      <w:pPr>
        <w:pBdr>
          <w:top w:val="nil"/>
          <w:left w:val="nil"/>
          <w:bottom w:val="nil"/>
          <w:right w:val="nil"/>
          <w:between w:val="nil"/>
        </w:pBdr>
        <w:ind w:left="2160"/>
        <w:jc w:val="both"/>
        <w:rPr>
          <w:color w:val="000000"/>
          <w:sz w:val="24"/>
          <w:szCs w:val="24"/>
        </w:rPr>
      </w:pPr>
      <w:r>
        <w:rPr>
          <w:color w:val="000000"/>
          <w:sz w:val="24"/>
          <w:szCs w:val="24"/>
        </w:rPr>
        <w:t xml:space="preserve">      d.   To delete the first node from the list.</w:t>
      </w:r>
    </w:p>
    <w:p w14:paraId="5CD4D321" w14:textId="77777777" w:rsidR="00382C40" w:rsidRDefault="008A7C6A">
      <w:pPr>
        <w:pBdr>
          <w:top w:val="nil"/>
          <w:left w:val="nil"/>
          <w:bottom w:val="nil"/>
          <w:right w:val="nil"/>
          <w:between w:val="nil"/>
        </w:pBdr>
        <w:ind w:left="2160"/>
        <w:jc w:val="both"/>
        <w:rPr>
          <w:color w:val="000000"/>
          <w:sz w:val="24"/>
          <w:szCs w:val="24"/>
        </w:rPr>
      </w:pPr>
      <w:r>
        <w:rPr>
          <w:color w:val="000000"/>
          <w:sz w:val="24"/>
          <w:szCs w:val="24"/>
        </w:rPr>
        <w:t xml:space="preserve">      e.    To delete the last node from the list. </w:t>
      </w:r>
    </w:p>
    <w:p w14:paraId="6BB47CF1" w14:textId="77777777" w:rsidR="00382C40" w:rsidRDefault="008A7C6A">
      <w:pPr>
        <w:pBdr>
          <w:top w:val="nil"/>
          <w:left w:val="nil"/>
          <w:bottom w:val="nil"/>
          <w:right w:val="nil"/>
          <w:between w:val="nil"/>
        </w:pBdr>
        <w:ind w:left="2160"/>
        <w:jc w:val="both"/>
        <w:rPr>
          <w:color w:val="000000"/>
          <w:sz w:val="24"/>
          <w:szCs w:val="24"/>
        </w:rPr>
      </w:pPr>
      <w:r>
        <w:rPr>
          <w:color w:val="000000"/>
          <w:sz w:val="24"/>
          <w:szCs w:val="24"/>
        </w:rPr>
        <w:t xml:space="preserve">      f.    To delete a node after a given node from the list.</w:t>
      </w:r>
    </w:p>
    <w:p w14:paraId="062A0F3B" w14:textId="77777777" w:rsidR="00382C40" w:rsidRDefault="008A7C6A">
      <w:pPr>
        <w:pBdr>
          <w:top w:val="nil"/>
          <w:left w:val="nil"/>
          <w:bottom w:val="nil"/>
          <w:right w:val="nil"/>
          <w:between w:val="nil"/>
        </w:pBdr>
        <w:ind w:left="2160"/>
        <w:jc w:val="both"/>
        <w:rPr>
          <w:color w:val="000000"/>
          <w:sz w:val="24"/>
          <w:szCs w:val="24"/>
        </w:rPr>
      </w:pPr>
      <w:r>
        <w:rPr>
          <w:color w:val="000000"/>
          <w:sz w:val="24"/>
          <w:szCs w:val="24"/>
        </w:rPr>
        <w:t xml:space="preserve">      g.    To delete a node at a given position from the list.</w:t>
      </w:r>
    </w:p>
    <w:p w14:paraId="169710A5" w14:textId="77777777" w:rsidR="00382C40" w:rsidRDefault="00382C40">
      <w:pPr>
        <w:pBdr>
          <w:top w:val="nil"/>
          <w:left w:val="nil"/>
          <w:bottom w:val="nil"/>
          <w:right w:val="nil"/>
          <w:between w:val="nil"/>
        </w:pBdr>
        <w:ind w:left="2160"/>
        <w:jc w:val="both"/>
        <w:rPr>
          <w:color w:val="000000"/>
          <w:sz w:val="24"/>
          <w:szCs w:val="24"/>
        </w:rPr>
      </w:pPr>
    </w:p>
    <w:p w14:paraId="3C6644FC" w14:textId="77777777" w:rsidR="00382C40" w:rsidRDefault="00382C40">
      <w:pPr>
        <w:pBdr>
          <w:top w:val="nil"/>
          <w:left w:val="nil"/>
          <w:bottom w:val="nil"/>
          <w:right w:val="nil"/>
          <w:between w:val="nil"/>
        </w:pBdr>
        <w:ind w:left="2160"/>
        <w:jc w:val="both"/>
        <w:rPr>
          <w:color w:val="000000"/>
          <w:sz w:val="24"/>
          <w:szCs w:val="24"/>
        </w:rPr>
      </w:pPr>
    </w:p>
    <w:p w14:paraId="3A71567B" w14:textId="77777777" w:rsidR="00382C40" w:rsidRDefault="008A7C6A">
      <w:pPr>
        <w:spacing w:line="360" w:lineRule="auto"/>
        <w:jc w:val="both"/>
        <w:rPr>
          <w:b/>
          <w:sz w:val="24"/>
          <w:szCs w:val="24"/>
        </w:rPr>
      </w:pPr>
      <w:r>
        <w:rPr>
          <w:b/>
          <w:sz w:val="24"/>
          <w:szCs w:val="24"/>
        </w:rPr>
        <w:t>Linked List</w:t>
      </w:r>
    </w:p>
    <w:p w14:paraId="290F8BD8" w14:textId="77777777" w:rsidR="00382C40" w:rsidRDefault="008A7C6A">
      <w:pPr>
        <w:spacing w:line="360" w:lineRule="auto"/>
        <w:jc w:val="both"/>
        <w:rPr>
          <w:sz w:val="24"/>
          <w:szCs w:val="24"/>
        </w:rPr>
      </w:pPr>
      <w:r>
        <w:rPr>
          <w:sz w:val="24"/>
          <w:szCs w:val="24"/>
        </w:rPr>
        <w:t>linked list is a dynamic and linear data structure.</w:t>
      </w:r>
    </w:p>
    <w:p w14:paraId="5474AB2B" w14:textId="77777777" w:rsidR="00382C40" w:rsidRDefault="008A7C6A">
      <w:pPr>
        <w:spacing w:line="360" w:lineRule="auto"/>
        <w:jc w:val="both"/>
        <w:rPr>
          <w:sz w:val="24"/>
          <w:szCs w:val="24"/>
        </w:rPr>
      </w:pPr>
      <w:r>
        <w:rPr>
          <w:sz w:val="24"/>
          <w:szCs w:val="24"/>
        </w:rPr>
        <w:t>The Concept Of Link List</w:t>
      </w:r>
    </w:p>
    <w:p w14:paraId="1AD77853" w14:textId="77777777" w:rsidR="00382C40" w:rsidRDefault="008A7C6A">
      <w:pPr>
        <w:numPr>
          <w:ilvl w:val="0"/>
          <w:numId w:val="44"/>
        </w:numPr>
        <w:spacing w:line="360" w:lineRule="auto"/>
        <w:ind w:left="426" w:hanging="426"/>
        <w:jc w:val="both"/>
        <w:rPr>
          <w:sz w:val="24"/>
          <w:szCs w:val="24"/>
        </w:rPr>
      </w:pPr>
      <w:r>
        <w:rPr>
          <w:sz w:val="24"/>
          <w:szCs w:val="24"/>
        </w:rPr>
        <w:t>Link list used for the dynamic memory allocation.</w:t>
      </w:r>
    </w:p>
    <w:p w14:paraId="572FCA9D" w14:textId="77777777" w:rsidR="00382C40" w:rsidRDefault="008A7C6A">
      <w:pPr>
        <w:numPr>
          <w:ilvl w:val="0"/>
          <w:numId w:val="44"/>
        </w:numPr>
        <w:spacing w:line="360" w:lineRule="auto"/>
        <w:ind w:left="426" w:hanging="426"/>
        <w:jc w:val="both"/>
        <w:rPr>
          <w:sz w:val="24"/>
          <w:szCs w:val="24"/>
        </w:rPr>
      </w:pPr>
      <w:r>
        <w:rPr>
          <w:sz w:val="24"/>
          <w:szCs w:val="24"/>
        </w:rPr>
        <w:t>Array and link list both are the linear data structure.</w:t>
      </w:r>
    </w:p>
    <w:p w14:paraId="5F7CC74B" w14:textId="77777777" w:rsidR="00382C40" w:rsidRDefault="008A7C6A">
      <w:pPr>
        <w:numPr>
          <w:ilvl w:val="0"/>
          <w:numId w:val="44"/>
        </w:numPr>
        <w:spacing w:line="360" w:lineRule="auto"/>
        <w:ind w:left="426" w:hanging="426"/>
        <w:jc w:val="both"/>
        <w:rPr>
          <w:sz w:val="24"/>
          <w:szCs w:val="24"/>
        </w:rPr>
      </w:pPr>
      <w:r>
        <w:rPr>
          <w:sz w:val="24"/>
          <w:szCs w:val="24"/>
        </w:rPr>
        <w:t xml:space="preserve">When we want to represent several lists by using arrays of </w:t>
      </w:r>
      <w:r>
        <w:rPr>
          <w:sz w:val="24"/>
          <w:szCs w:val="24"/>
        </w:rPr>
        <w:t>varying size, either we have to represent.</w:t>
      </w:r>
    </w:p>
    <w:p w14:paraId="50F6756A" w14:textId="77777777" w:rsidR="00382C40" w:rsidRDefault="008A7C6A">
      <w:pPr>
        <w:numPr>
          <w:ilvl w:val="0"/>
          <w:numId w:val="44"/>
        </w:numPr>
        <w:spacing w:line="360" w:lineRule="auto"/>
        <w:ind w:left="426" w:hanging="426"/>
        <w:jc w:val="both"/>
        <w:rPr>
          <w:sz w:val="24"/>
          <w:szCs w:val="24"/>
        </w:rPr>
      </w:pPr>
      <w:r>
        <w:rPr>
          <w:sz w:val="24"/>
          <w:szCs w:val="24"/>
        </w:rPr>
        <w:t>each list using a separate array of maximum size or we have to represent each of the lists using one single array.</w:t>
      </w:r>
    </w:p>
    <w:p w14:paraId="1A03564D" w14:textId="77777777" w:rsidR="00382C40" w:rsidRDefault="008A7C6A">
      <w:pPr>
        <w:numPr>
          <w:ilvl w:val="0"/>
          <w:numId w:val="44"/>
        </w:numPr>
        <w:spacing w:line="360" w:lineRule="auto"/>
        <w:ind w:left="426" w:hanging="426"/>
        <w:jc w:val="both"/>
        <w:rPr>
          <w:sz w:val="24"/>
          <w:szCs w:val="24"/>
        </w:rPr>
      </w:pPr>
      <w:r>
        <w:rPr>
          <w:sz w:val="24"/>
          <w:szCs w:val="24"/>
        </w:rPr>
        <w:t>The first one will lead to wastage of storage, and the second will involve a lot of data movement.</w:t>
      </w:r>
    </w:p>
    <w:p w14:paraId="0D1285F1" w14:textId="77777777" w:rsidR="00382C40" w:rsidRDefault="008A7C6A">
      <w:pPr>
        <w:numPr>
          <w:ilvl w:val="0"/>
          <w:numId w:val="44"/>
        </w:numPr>
        <w:spacing w:line="360" w:lineRule="auto"/>
        <w:ind w:left="426" w:hanging="426"/>
        <w:jc w:val="both"/>
        <w:rPr>
          <w:sz w:val="24"/>
          <w:szCs w:val="24"/>
        </w:rPr>
      </w:pPr>
      <w:r>
        <w:rPr>
          <w:sz w:val="24"/>
          <w:szCs w:val="24"/>
        </w:rPr>
        <w:t>A linked list is a list of elements in which the elements of the list can be placed anywhere in memory, and these elements are linked with each other using an explicit link field, that is, by storing the address of the next element in the link field of th</w:t>
      </w:r>
      <w:r>
        <w:rPr>
          <w:sz w:val="24"/>
          <w:szCs w:val="24"/>
        </w:rPr>
        <w:t>e previous element.</w:t>
      </w:r>
    </w:p>
    <w:p w14:paraId="1AA92A59" w14:textId="77777777" w:rsidR="00382C40" w:rsidRDefault="008A7C6A">
      <w:pPr>
        <w:ind w:left="1080"/>
        <w:jc w:val="both"/>
        <w:rPr>
          <w:sz w:val="24"/>
          <w:szCs w:val="24"/>
        </w:rPr>
      </w:pPr>
      <w:r>
        <w:rPr>
          <w:noProof/>
        </w:rPr>
      </w:r>
      <w:r w:rsidR="008A7C6A">
        <w:rPr>
          <w:noProof/>
        </w:rPr>
        <w:pict w14:anchorId="517F33FA">
          <v:rect id="_x0000_i1025" style="width:0;height:1.5pt" o:hralign="center" o:hrstd="t" o:hr="t" fillcolor="#a0a0a0" stroked="f"/>
        </w:pict>
      </w:r>
    </w:p>
    <w:p w14:paraId="66CA49DC" w14:textId="77777777" w:rsidR="00382C40" w:rsidRDefault="008A7C6A">
      <w:pPr>
        <w:ind w:left="1080" w:hanging="938"/>
        <w:jc w:val="both"/>
        <w:rPr>
          <w:sz w:val="24"/>
          <w:szCs w:val="24"/>
        </w:rPr>
      </w:pPr>
      <w:r>
        <w:rPr>
          <w:sz w:val="24"/>
          <w:szCs w:val="24"/>
        </w:rPr>
        <w:t>Structure of node</w:t>
      </w:r>
    </w:p>
    <w:p w14:paraId="7980593B" w14:textId="77777777" w:rsidR="00382C40" w:rsidRDefault="008A7C6A">
      <w:pPr>
        <w:ind w:left="1080" w:hanging="938"/>
        <w:jc w:val="both"/>
        <w:rPr>
          <w:sz w:val="24"/>
          <w:szCs w:val="24"/>
        </w:rPr>
      </w:pPr>
      <w:r>
        <w:rPr>
          <w:sz w:val="24"/>
          <w:szCs w:val="24"/>
        </w:rPr>
        <w:t>struct node</w:t>
      </w:r>
    </w:p>
    <w:p w14:paraId="4BEC243E" w14:textId="77777777" w:rsidR="00382C40" w:rsidRDefault="008A7C6A">
      <w:pPr>
        <w:ind w:left="1080" w:hanging="938"/>
        <w:jc w:val="both"/>
        <w:rPr>
          <w:sz w:val="24"/>
          <w:szCs w:val="24"/>
        </w:rPr>
      </w:pPr>
      <w:r>
        <w:rPr>
          <w:sz w:val="24"/>
          <w:szCs w:val="24"/>
        </w:rPr>
        <w:t>{</w:t>
      </w:r>
    </w:p>
    <w:p w14:paraId="3D374972" w14:textId="77777777" w:rsidR="00382C40" w:rsidRDefault="008A7C6A">
      <w:pPr>
        <w:ind w:left="1080" w:hanging="938"/>
        <w:jc w:val="both"/>
        <w:rPr>
          <w:sz w:val="24"/>
          <w:szCs w:val="24"/>
        </w:rPr>
      </w:pPr>
      <w:r>
        <w:rPr>
          <w:sz w:val="24"/>
          <w:szCs w:val="24"/>
        </w:rPr>
        <w:tab/>
        <w:t>int data;</w:t>
      </w:r>
    </w:p>
    <w:p w14:paraId="0D097BF9" w14:textId="77777777" w:rsidR="00382C40" w:rsidRDefault="008A7C6A">
      <w:pPr>
        <w:ind w:left="1080" w:hanging="938"/>
        <w:jc w:val="both"/>
        <w:rPr>
          <w:sz w:val="24"/>
          <w:szCs w:val="24"/>
        </w:rPr>
      </w:pPr>
      <w:r>
        <w:rPr>
          <w:sz w:val="24"/>
          <w:szCs w:val="24"/>
        </w:rPr>
        <w:t xml:space="preserve"> </w:t>
      </w:r>
      <w:r>
        <w:rPr>
          <w:sz w:val="24"/>
          <w:szCs w:val="24"/>
        </w:rPr>
        <w:tab/>
        <w:t>struct node *next;</w:t>
      </w:r>
    </w:p>
    <w:p w14:paraId="3FE5C5F7" w14:textId="77777777" w:rsidR="00382C40" w:rsidRDefault="008A7C6A">
      <w:pPr>
        <w:ind w:left="1080" w:hanging="938"/>
        <w:jc w:val="both"/>
        <w:rPr>
          <w:sz w:val="24"/>
          <w:szCs w:val="24"/>
        </w:rPr>
      </w:pPr>
      <w:r>
        <w:rPr>
          <w:sz w:val="24"/>
          <w:szCs w:val="24"/>
        </w:rPr>
        <w:t>};</w:t>
      </w:r>
    </w:p>
    <w:p w14:paraId="6CE86BA5" w14:textId="77777777" w:rsidR="00382C40" w:rsidRDefault="00382C40">
      <w:pPr>
        <w:ind w:left="1080"/>
        <w:jc w:val="both"/>
        <w:rPr>
          <w:sz w:val="24"/>
          <w:szCs w:val="24"/>
        </w:rPr>
      </w:pPr>
    </w:p>
    <w:p w14:paraId="2B768DC2" w14:textId="77777777" w:rsidR="00382C40" w:rsidRDefault="00382C40">
      <w:pPr>
        <w:ind w:left="1080"/>
        <w:jc w:val="both"/>
        <w:rPr>
          <w:sz w:val="24"/>
          <w:szCs w:val="24"/>
        </w:rPr>
      </w:pPr>
    </w:p>
    <w:p w14:paraId="7E2905D8" w14:textId="77777777" w:rsidR="00382C40" w:rsidRDefault="008A7C6A">
      <w:pPr>
        <w:ind w:left="1080" w:hanging="938"/>
        <w:jc w:val="both"/>
        <w:rPr>
          <w:b/>
          <w:sz w:val="24"/>
          <w:szCs w:val="24"/>
        </w:rPr>
      </w:pPr>
      <w:r>
        <w:rPr>
          <w:b/>
          <w:sz w:val="24"/>
          <w:szCs w:val="24"/>
        </w:rPr>
        <w:t>Representation of link list</w:t>
      </w:r>
    </w:p>
    <w:p w14:paraId="06D21C6B" w14:textId="77777777" w:rsidR="00382C40" w:rsidRDefault="008A7C6A">
      <w:pPr>
        <w:ind w:left="1080" w:hanging="938"/>
        <w:jc w:val="both"/>
        <w:rPr>
          <w:b/>
          <w:sz w:val="24"/>
          <w:szCs w:val="24"/>
        </w:rPr>
      </w:pPr>
      <w:r>
        <w:rPr>
          <w:sz w:val="24"/>
          <w:szCs w:val="24"/>
        </w:rPr>
        <w:t>Link list consists a series of structure. Each structure consists of a data field and address field. Data field consists data part and th</w:t>
      </w:r>
      <w:r>
        <w:rPr>
          <w:sz w:val="24"/>
          <w:szCs w:val="24"/>
        </w:rPr>
        <w:t>e address field contains the address of the successors.</w:t>
      </w:r>
      <w:r>
        <w:rPr>
          <w:b/>
          <w:sz w:val="24"/>
          <w:szCs w:val="24"/>
        </w:rPr>
        <w:t> </w:t>
      </w:r>
      <w:r>
        <w:rPr>
          <w:b/>
          <w:sz w:val="24"/>
          <w:szCs w:val="24"/>
        </w:rPr>
        <w:br/>
      </w:r>
      <w:r>
        <w:rPr>
          <w:b/>
          <w:sz w:val="24"/>
          <w:szCs w:val="24"/>
        </w:rPr>
        <w:br/>
      </w:r>
      <w:r>
        <w:rPr>
          <w:b/>
          <w:noProof/>
          <w:sz w:val="24"/>
          <w:szCs w:val="24"/>
        </w:rPr>
        <w:drawing>
          <wp:inline distT="0" distB="0" distL="0" distR="0" wp14:anchorId="17F9D078" wp14:editId="65BF4C7B">
            <wp:extent cx="4857750" cy="1762125"/>
            <wp:effectExtent l="0" t="0" r="0" b="0"/>
            <wp:docPr id="5525" name="image1842.png" descr="link%20list"/>
            <wp:cNvGraphicFramePr/>
            <a:graphic xmlns:a="http://schemas.openxmlformats.org/drawingml/2006/main">
              <a:graphicData uri="http://schemas.openxmlformats.org/drawingml/2006/picture">
                <pic:pic xmlns:pic="http://schemas.openxmlformats.org/drawingml/2006/picture">
                  <pic:nvPicPr>
                    <pic:cNvPr id="0" name="image1842.png" descr="link%20list"/>
                    <pic:cNvPicPr preferRelativeResize="0"/>
                  </pic:nvPicPr>
                  <pic:blipFill>
                    <a:blip r:embed="rId10"/>
                    <a:srcRect/>
                    <a:stretch>
                      <a:fillRect/>
                    </a:stretch>
                  </pic:blipFill>
                  <pic:spPr>
                    <a:xfrm>
                      <a:off x="0" y="0"/>
                      <a:ext cx="4857750" cy="1762125"/>
                    </a:xfrm>
                    <a:prstGeom prst="rect">
                      <a:avLst/>
                    </a:prstGeom>
                    <a:ln/>
                  </pic:spPr>
                </pic:pic>
              </a:graphicData>
            </a:graphic>
          </wp:inline>
        </w:drawing>
      </w:r>
    </w:p>
    <w:p w14:paraId="4598EC8B" w14:textId="77777777" w:rsidR="00382C40" w:rsidRDefault="008A7C6A">
      <w:pPr>
        <w:spacing w:line="360" w:lineRule="auto"/>
        <w:jc w:val="both"/>
        <w:rPr>
          <w:b/>
          <w:sz w:val="24"/>
          <w:szCs w:val="24"/>
        </w:rPr>
      </w:pPr>
      <w:r>
        <w:rPr>
          <w:b/>
          <w:sz w:val="24"/>
          <w:szCs w:val="24"/>
        </w:rPr>
        <w:t>Advantage of Link list</w:t>
      </w:r>
    </w:p>
    <w:p w14:paraId="16B768C4" w14:textId="77777777" w:rsidR="00382C40" w:rsidRDefault="008A7C6A">
      <w:pPr>
        <w:numPr>
          <w:ilvl w:val="0"/>
          <w:numId w:val="34"/>
        </w:numPr>
        <w:spacing w:line="360" w:lineRule="auto"/>
        <w:jc w:val="both"/>
        <w:rPr>
          <w:sz w:val="24"/>
          <w:szCs w:val="24"/>
        </w:rPr>
      </w:pPr>
      <w:r>
        <w:rPr>
          <w:sz w:val="24"/>
          <w:szCs w:val="24"/>
        </w:rPr>
        <w:t>Link list is an example of dynamic data structure. They can grow and shrink during the execution of program.</w:t>
      </w:r>
    </w:p>
    <w:p w14:paraId="153AD9A2" w14:textId="77777777" w:rsidR="00382C40" w:rsidRDefault="008A7C6A">
      <w:pPr>
        <w:numPr>
          <w:ilvl w:val="0"/>
          <w:numId w:val="34"/>
        </w:numPr>
        <w:spacing w:line="360" w:lineRule="auto"/>
        <w:jc w:val="both"/>
        <w:rPr>
          <w:sz w:val="24"/>
          <w:szCs w:val="24"/>
        </w:rPr>
      </w:pPr>
      <w:r>
        <w:rPr>
          <w:sz w:val="24"/>
          <w:szCs w:val="24"/>
        </w:rPr>
        <w:t>Efficient memory utilization. Memory is not pre allocated like s</w:t>
      </w:r>
      <w:r>
        <w:rPr>
          <w:sz w:val="24"/>
          <w:szCs w:val="24"/>
        </w:rPr>
        <w:t>tatic data structure. The allocation of memory depends upon the user ,i.e no need to pre-allocate memory</w:t>
      </w:r>
    </w:p>
    <w:p w14:paraId="0DBBD8B2" w14:textId="77777777" w:rsidR="00382C40" w:rsidRDefault="008A7C6A">
      <w:pPr>
        <w:numPr>
          <w:ilvl w:val="0"/>
          <w:numId w:val="34"/>
        </w:numPr>
        <w:spacing w:line="360" w:lineRule="auto"/>
        <w:jc w:val="both"/>
        <w:rPr>
          <w:sz w:val="24"/>
          <w:szCs w:val="24"/>
        </w:rPr>
      </w:pPr>
      <w:r>
        <w:rPr>
          <w:sz w:val="24"/>
          <w:szCs w:val="24"/>
        </w:rPr>
        <w:t>Insertion and deletion easily performed.</w:t>
      </w:r>
    </w:p>
    <w:p w14:paraId="7A74EB05" w14:textId="77777777" w:rsidR="00382C40" w:rsidRDefault="008A7C6A">
      <w:pPr>
        <w:numPr>
          <w:ilvl w:val="0"/>
          <w:numId w:val="34"/>
        </w:numPr>
        <w:spacing w:line="360" w:lineRule="auto"/>
        <w:jc w:val="both"/>
        <w:rPr>
          <w:sz w:val="24"/>
          <w:szCs w:val="24"/>
        </w:rPr>
      </w:pPr>
      <w:r>
        <w:rPr>
          <w:sz w:val="24"/>
          <w:szCs w:val="24"/>
        </w:rPr>
        <w:t>Linear Data Structures such as Stack,Queue can be easily implemeted using Linked list</w:t>
      </w:r>
    </w:p>
    <w:p w14:paraId="72690E28" w14:textId="77777777" w:rsidR="00382C40" w:rsidRDefault="008A7C6A">
      <w:pPr>
        <w:numPr>
          <w:ilvl w:val="0"/>
          <w:numId w:val="34"/>
        </w:numPr>
        <w:spacing w:line="360" w:lineRule="auto"/>
        <w:jc w:val="both"/>
        <w:rPr>
          <w:sz w:val="24"/>
          <w:szCs w:val="24"/>
        </w:rPr>
      </w:pPr>
      <w:r>
        <w:rPr>
          <w:sz w:val="24"/>
          <w:szCs w:val="24"/>
        </w:rPr>
        <w:t>Faster Access time,can b</w:t>
      </w:r>
      <w:r>
        <w:rPr>
          <w:sz w:val="24"/>
          <w:szCs w:val="24"/>
        </w:rPr>
        <w:t>e expanded in constant time without memory overhead</w:t>
      </w:r>
    </w:p>
    <w:p w14:paraId="435111BD" w14:textId="77777777" w:rsidR="00382C40" w:rsidRDefault="00382C40">
      <w:pPr>
        <w:ind w:left="1080"/>
        <w:jc w:val="both"/>
        <w:rPr>
          <w:sz w:val="24"/>
          <w:szCs w:val="24"/>
        </w:rPr>
      </w:pPr>
    </w:p>
    <w:p w14:paraId="18224738" w14:textId="77777777" w:rsidR="00382C40" w:rsidRDefault="008A7C6A">
      <w:pPr>
        <w:spacing w:line="360" w:lineRule="auto"/>
        <w:jc w:val="both"/>
        <w:rPr>
          <w:b/>
          <w:sz w:val="24"/>
          <w:szCs w:val="24"/>
        </w:rPr>
      </w:pPr>
      <w:r>
        <w:rPr>
          <w:b/>
          <w:sz w:val="24"/>
          <w:szCs w:val="24"/>
        </w:rPr>
        <w:t>Points to Remember</w:t>
      </w:r>
    </w:p>
    <w:p w14:paraId="7612F4B9" w14:textId="77777777" w:rsidR="00382C40" w:rsidRDefault="008A7C6A">
      <w:pPr>
        <w:numPr>
          <w:ilvl w:val="0"/>
          <w:numId w:val="35"/>
        </w:numPr>
        <w:spacing w:line="360" w:lineRule="auto"/>
        <w:jc w:val="both"/>
        <w:rPr>
          <w:sz w:val="24"/>
          <w:szCs w:val="24"/>
        </w:rPr>
      </w:pPr>
      <w:r>
        <w:rPr>
          <w:sz w:val="24"/>
          <w:szCs w:val="24"/>
        </w:rPr>
        <w:t>Linked lists are used when the quantity of data is not known prior to execution.</w:t>
      </w:r>
    </w:p>
    <w:p w14:paraId="5043650D" w14:textId="77777777" w:rsidR="00382C40" w:rsidRDefault="008A7C6A">
      <w:pPr>
        <w:numPr>
          <w:ilvl w:val="0"/>
          <w:numId w:val="35"/>
        </w:numPr>
        <w:spacing w:line="360" w:lineRule="auto"/>
        <w:jc w:val="both"/>
        <w:rPr>
          <w:sz w:val="24"/>
          <w:szCs w:val="24"/>
        </w:rPr>
      </w:pPr>
      <w:r>
        <w:rPr>
          <w:sz w:val="24"/>
          <w:szCs w:val="24"/>
        </w:rPr>
        <w:t xml:space="preserve">In linked lists, data is stored in the form of nodes and at runtime, memory is allocated for </w:t>
      </w:r>
      <w:r>
        <w:rPr>
          <w:sz w:val="24"/>
          <w:szCs w:val="24"/>
        </w:rPr>
        <w:t>creating nodes.</w:t>
      </w:r>
    </w:p>
    <w:p w14:paraId="448889B3" w14:textId="77777777" w:rsidR="00382C40" w:rsidRDefault="008A7C6A">
      <w:pPr>
        <w:numPr>
          <w:ilvl w:val="0"/>
          <w:numId w:val="35"/>
        </w:numPr>
        <w:spacing w:line="360" w:lineRule="auto"/>
        <w:jc w:val="both"/>
        <w:rPr>
          <w:sz w:val="24"/>
          <w:szCs w:val="24"/>
        </w:rPr>
      </w:pPr>
      <w:r>
        <w:rPr>
          <w:sz w:val="24"/>
          <w:szCs w:val="24"/>
        </w:rPr>
        <w:t>Due to overhead in memory allocation and deallocation, the speed of the program is lower.</w:t>
      </w:r>
    </w:p>
    <w:p w14:paraId="45177A09" w14:textId="77777777" w:rsidR="00382C40" w:rsidRDefault="008A7C6A">
      <w:pPr>
        <w:numPr>
          <w:ilvl w:val="0"/>
          <w:numId w:val="35"/>
        </w:numPr>
        <w:spacing w:line="360" w:lineRule="auto"/>
        <w:jc w:val="both"/>
        <w:rPr>
          <w:sz w:val="24"/>
          <w:szCs w:val="24"/>
        </w:rPr>
      </w:pPr>
      <w:r>
        <w:rPr>
          <w:sz w:val="24"/>
          <w:szCs w:val="24"/>
        </w:rPr>
        <w:t>The data is accessed using the starting pointer of the list.</w:t>
      </w:r>
    </w:p>
    <w:p w14:paraId="30B1753A" w14:textId="77777777" w:rsidR="00382C40" w:rsidRDefault="00382C40">
      <w:pPr>
        <w:ind w:left="1080"/>
        <w:jc w:val="both"/>
        <w:rPr>
          <w:b/>
          <w:sz w:val="24"/>
          <w:szCs w:val="24"/>
        </w:rPr>
      </w:pPr>
    </w:p>
    <w:p w14:paraId="22EAF043" w14:textId="77777777" w:rsidR="00382C40" w:rsidRDefault="008A7C6A">
      <w:pPr>
        <w:ind w:left="1080"/>
        <w:jc w:val="both"/>
        <w:rPr>
          <w:sz w:val="24"/>
          <w:szCs w:val="24"/>
        </w:rPr>
      </w:pPr>
      <w:r>
        <w:rPr>
          <w:b/>
          <w:sz w:val="24"/>
          <w:szCs w:val="24"/>
        </w:rPr>
        <w:t>Algorithm</w:t>
      </w:r>
      <w:r>
        <w:rPr>
          <w:sz w:val="24"/>
          <w:szCs w:val="24"/>
        </w:rPr>
        <w:t>: Insert at begin.</w:t>
      </w:r>
    </w:p>
    <w:p w14:paraId="2A100B0A" w14:textId="77777777" w:rsidR="00382C40" w:rsidRDefault="008A7C6A">
      <w:pPr>
        <w:ind w:left="1080"/>
        <w:jc w:val="both"/>
        <w:rPr>
          <w:sz w:val="24"/>
          <w:szCs w:val="24"/>
        </w:rPr>
      </w:pPr>
      <w:r>
        <w:rPr>
          <w:sz w:val="24"/>
          <w:szCs w:val="24"/>
        </w:rPr>
        <w:t xml:space="preserve"> void insert_beg()</w:t>
      </w:r>
    </w:p>
    <w:p w14:paraId="44844A29" w14:textId="77777777" w:rsidR="00382C40" w:rsidRDefault="008A7C6A">
      <w:pPr>
        <w:ind w:left="1080"/>
        <w:jc w:val="both"/>
        <w:rPr>
          <w:sz w:val="24"/>
          <w:szCs w:val="24"/>
        </w:rPr>
      </w:pPr>
      <w:r>
        <w:rPr>
          <w:sz w:val="24"/>
          <w:szCs w:val="24"/>
        </w:rPr>
        <w:t>{</w:t>
      </w:r>
    </w:p>
    <w:p w14:paraId="221DE455" w14:textId="77777777" w:rsidR="00382C40" w:rsidRDefault="008A7C6A">
      <w:pPr>
        <w:ind w:left="1080"/>
        <w:jc w:val="both"/>
        <w:rPr>
          <w:sz w:val="24"/>
          <w:szCs w:val="24"/>
        </w:rPr>
      </w:pPr>
      <w:r>
        <w:rPr>
          <w:sz w:val="24"/>
          <w:szCs w:val="24"/>
        </w:rPr>
        <w:t>Input :the new node</w:t>
      </w:r>
    </w:p>
    <w:p w14:paraId="6FCD57C2" w14:textId="77777777" w:rsidR="00382C40" w:rsidRDefault="008A7C6A">
      <w:pPr>
        <w:ind w:left="1080"/>
        <w:jc w:val="both"/>
        <w:rPr>
          <w:sz w:val="24"/>
          <w:szCs w:val="24"/>
        </w:rPr>
      </w:pPr>
      <w:r>
        <w:rPr>
          <w:sz w:val="24"/>
          <w:szCs w:val="24"/>
        </w:rPr>
        <w:t>temp=(struct node *</w:t>
      </w:r>
      <w:r>
        <w:rPr>
          <w:sz w:val="24"/>
          <w:szCs w:val="24"/>
        </w:rPr>
        <w:t>)malloc(sizeof(struct node));</w:t>
      </w:r>
    </w:p>
    <w:p w14:paraId="33ACA73C" w14:textId="77777777" w:rsidR="00382C40" w:rsidRDefault="008A7C6A">
      <w:pPr>
        <w:ind w:left="1080"/>
        <w:jc w:val="both"/>
        <w:rPr>
          <w:sz w:val="24"/>
          <w:szCs w:val="24"/>
        </w:rPr>
      </w:pPr>
      <w:r>
        <w:rPr>
          <w:sz w:val="24"/>
          <w:szCs w:val="24"/>
        </w:rPr>
        <w:t>Enter the value of node</w:t>
      </w:r>
    </w:p>
    <w:p w14:paraId="01988915" w14:textId="77777777" w:rsidR="00382C40" w:rsidRDefault="008A7C6A">
      <w:pPr>
        <w:ind w:left="1080"/>
        <w:jc w:val="both"/>
        <w:rPr>
          <w:sz w:val="24"/>
          <w:szCs w:val="24"/>
        </w:rPr>
      </w:pPr>
      <w:r>
        <w:rPr>
          <w:sz w:val="24"/>
          <w:szCs w:val="24"/>
        </w:rPr>
        <w:t>temp-&gt;next=head;</w:t>
      </w:r>
    </w:p>
    <w:p w14:paraId="53CFADC4" w14:textId="77777777" w:rsidR="00382C40" w:rsidRDefault="008A7C6A">
      <w:pPr>
        <w:ind w:left="1080"/>
        <w:jc w:val="both"/>
        <w:rPr>
          <w:sz w:val="24"/>
          <w:szCs w:val="24"/>
        </w:rPr>
      </w:pPr>
      <w:r>
        <w:rPr>
          <w:sz w:val="24"/>
          <w:szCs w:val="24"/>
        </w:rPr>
        <w:t>head=temp;</w:t>
      </w:r>
    </w:p>
    <w:p w14:paraId="614A0873" w14:textId="77777777" w:rsidR="00382C40" w:rsidRDefault="008A7C6A">
      <w:pPr>
        <w:ind w:left="1080"/>
        <w:jc w:val="both"/>
        <w:rPr>
          <w:sz w:val="24"/>
          <w:szCs w:val="24"/>
        </w:rPr>
      </w:pPr>
      <w:r>
        <w:rPr>
          <w:sz w:val="24"/>
          <w:szCs w:val="24"/>
        </w:rPr>
        <w:t>}</w:t>
      </w:r>
    </w:p>
    <w:p w14:paraId="70331DAF" w14:textId="77777777" w:rsidR="00382C40" w:rsidRDefault="00382C40">
      <w:pPr>
        <w:ind w:left="1080"/>
        <w:jc w:val="both"/>
        <w:rPr>
          <w:sz w:val="24"/>
          <w:szCs w:val="24"/>
        </w:rPr>
      </w:pPr>
    </w:p>
    <w:p w14:paraId="7406B0B7" w14:textId="77777777" w:rsidR="00382C40" w:rsidRDefault="008A7C6A">
      <w:pPr>
        <w:ind w:left="1080"/>
        <w:jc w:val="both"/>
        <w:rPr>
          <w:sz w:val="24"/>
          <w:szCs w:val="24"/>
        </w:rPr>
      </w:pPr>
      <w:r>
        <w:rPr>
          <w:b/>
          <w:sz w:val="24"/>
          <w:szCs w:val="24"/>
        </w:rPr>
        <w:t>Algorithm</w:t>
      </w:r>
      <w:r>
        <w:rPr>
          <w:sz w:val="24"/>
          <w:szCs w:val="24"/>
        </w:rPr>
        <w:t>: Insert at end</w:t>
      </w:r>
    </w:p>
    <w:p w14:paraId="3FB65D48" w14:textId="77777777" w:rsidR="00382C40" w:rsidRDefault="008A7C6A">
      <w:pPr>
        <w:ind w:left="1080"/>
        <w:jc w:val="both"/>
        <w:rPr>
          <w:sz w:val="24"/>
          <w:szCs w:val="24"/>
        </w:rPr>
      </w:pPr>
      <w:r>
        <w:rPr>
          <w:sz w:val="24"/>
          <w:szCs w:val="24"/>
        </w:rPr>
        <w:t>void insert_end()</w:t>
      </w:r>
    </w:p>
    <w:p w14:paraId="52257649" w14:textId="77777777" w:rsidR="00382C40" w:rsidRDefault="008A7C6A">
      <w:pPr>
        <w:ind w:left="1080"/>
        <w:jc w:val="both"/>
        <w:rPr>
          <w:sz w:val="24"/>
          <w:szCs w:val="24"/>
        </w:rPr>
      </w:pPr>
      <w:r>
        <w:rPr>
          <w:sz w:val="24"/>
          <w:szCs w:val="24"/>
        </w:rPr>
        <w:t>{</w:t>
      </w:r>
    </w:p>
    <w:p w14:paraId="0237B447" w14:textId="77777777" w:rsidR="00382C40" w:rsidRDefault="008A7C6A">
      <w:pPr>
        <w:ind w:left="1080"/>
        <w:jc w:val="both"/>
        <w:rPr>
          <w:sz w:val="24"/>
          <w:szCs w:val="24"/>
        </w:rPr>
      </w:pPr>
      <w:r>
        <w:rPr>
          <w:sz w:val="24"/>
          <w:szCs w:val="24"/>
        </w:rPr>
        <w:t xml:space="preserve">Input: the new node </w:t>
      </w:r>
    </w:p>
    <w:p w14:paraId="2E0BAE88" w14:textId="77777777" w:rsidR="00382C40" w:rsidRDefault="008A7C6A">
      <w:pPr>
        <w:ind w:left="1080"/>
        <w:jc w:val="both"/>
        <w:rPr>
          <w:sz w:val="24"/>
          <w:szCs w:val="24"/>
        </w:rPr>
      </w:pPr>
      <w:r>
        <w:rPr>
          <w:sz w:val="24"/>
          <w:szCs w:val="24"/>
        </w:rPr>
        <w:t>temp=(struct node *)malloc(sizeof(struct node));</w:t>
      </w:r>
    </w:p>
    <w:p w14:paraId="11336DBB" w14:textId="77777777" w:rsidR="00382C40" w:rsidRDefault="008A7C6A">
      <w:pPr>
        <w:ind w:left="1080"/>
        <w:jc w:val="both"/>
        <w:rPr>
          <w:sz w:val="24"/>
          <w:szCs w:val="24"/>
        </w:rPr>
      </w:pPr>
      <w:r>
        <w:rPr>
          <w:sz w:val="24"/>
          <w:szCs w:val="24"/>
        </w:rPr>
        <w:t>Enter the value at node</w:t>
      </w:r>
    </w:p>
    <w:p w14:paraId="7D054CA3" w14:textId="77777777" w:rsidR="00382C40" w:rsidRDefault="008A7C6A">
      <w:pPr>
        <w:ind w:left="1080"/>
        <w:jc w:val="both"/>
        <w:rPr>
          <w:sz w:val="24"/>
          <w:szCs w:val="24"/>
        </w:rPr>
      </w:pPr>
      <w:r>
        <w:rPr>
          <w:sz w:val="24"/>
          <w:szCs w:val="24"/>
        </w:rPr>
        <w:t>temp-&gt;next=NULL;</w:t>
      </w:r>
    </w:p>
    <w:p w14:paraId="4F5A01C6" w14:textId="77777777" w:rsidR="00382C40" w:rsidRDefault="008A7C6A">
      <w:pPr>
        <w:ind w:left="1080"/>
        <w:jc w:val="both"/>
        <w:rPr>
          <w:sz w:val="24"/>
          <w:szCs w:val="24"/>
        </w:rPr>
      </w:pPr>
      <w:r>
        <w:rPr>
          <w:sz w:val="24"/>
          <w:szCs w:val="24"/>
        </w:rPr>
        <w:t>tail-&gt;next=temp;</w:t>
      </w:r>
    </w:p>
    <w:p w14:paraId="4B02ECCF" w14:textId="77777777" w:rsidR="00382C40" w:rsidRDefault="008A7C6A">
      <w:pPr>
        <w:ind w:left="1080"/>
        <w:jc w:val="both"/>
        <w:rPr>
          <w:sz w:val="24"/>
          <w:szCs w:val="24"/>
        </w:rPr>
      </w:pPr>
      <w:r>
        <w:rPr>
          <w:sz w:val="24"/>
          <w:szCs w:val="24"/>
        </w:rPr>
        <w:t>tail=temp;</w:t>
      </w:r>
    </w:p>
    <w:p w14:paraId="4A439FE9" w14:textId="77777777" w:rsidR="00382C40" w:rsidRDefault="008A7C6A">
      <w:pPr>
        <w:ind w:left="1080"/>
        <w:jc w:val="both"/>
        <w:rPr>
          <w:sz w:val="24"/>
          <w:szCs w:val="24"/>
        </w:rPr>
      </w:pPr>
      <w:r>
        <w:rPr>
          <w:sz w:val="24"/>
          <w:szCs w:val="24"/>
        </w:rPr>
        <w:t>}</w:t>
      </w:r>
    </w:p>
    <w:p w14:paraId="1F5A77E7" w14:textId="77777777" w:rsidR="00382C40" w:rsidRDefault="00382C40">
      <w:pPr>
        <w:ind w:left="1080"/>
        <w:jc w:val="both"/>
        <w:rPr>
          <w:sz w:val="24"/>
          <w:szCs w:val="24"/>
        </w:rPr>
      </w:pPr>
    </w:p>
    <w:p w14:paraId="6CB68C9E" w14:textId="77777777" w:rsidR="00382C40" w:rsidRDefault="008A7C6A">
      <w:pPr>
        <w:ind w:left="1080"/>
        <w:jc w:val="both"/>
        <w:rPr>
          <w:sz w:val="24"/>
          <w:szCs w:val="24"/>
        </w:rPr>
      </w:pPr>
      <w:r>
        <w:rPr>
          <w:b/>
          <w:sz w:val="24"/>
          <w:szCs w:val="24"/>
        </w:rPr>
        <w:t>Algorithm</w:t>
      </w:r>
      <w:r>
        <w:rPr>
          <w:sz w:val="24"/>
          <w:szCs w:val="24"/>
        </w:rPr>
        <w:t>: Insert at given position.</w:t>
      </w:r>
    </w:p>
    <w:p w14:paraId="323D6FFA" w14:textId="77777777" w:rsidR="00382C40" w:rsidRDefault="008A7C6A">
      <w:pPr>
        <w:ind w:left="1080"/>
        <w:jc w:val="both"/>
        <w:rPr>
          <w:sz w:val="24"/>
          <w:szCs w:val="24"/>
        </w:rPr>
      </w:pPr>
      <w:r>
        <w:rPr>
          <w:sz w:val="24"/>
          <w:szCs w:val="24"/>
        </w:rPr>
        <w:t>void insert_pos(int n)</w:t>
      </w:r>
    </w:p>
    <w:p w14:paraId="79FD96EB" w14:textId="77777777" w:rsidR="00382C40" w:rsidRDefault="008A7C6A">
      <w:pPr>
        <w:ind w:left="1080"/>
        <w:jc w:val="both"/>
        <w:rPr>
          <w:sz w:val="24"/>
          <w:szCs w:val="24"/>
        </w:rPr>
      </w:pPr>
      <w:r>
        <w:rPr>
          <w:sz w:val="24"/>
          <w:szCs w:val="24"/>
        </w:rPr>
        <w:t>{</w:t>
      </w:r>
    </w:p>
    <w:p w14:paraId="1093B20E" w14:textId="77777777" w:rsidR="00382C40" w:rsidRDefault="008A7C6A">
      <w:pPr>
        <w:ind w:left="1080"/>
        <w:jc w:val="both"/>
        <w:rPr>
          <w:sz w:val="24"/>
          <w:szCs w:val="24"/>
        </w:rPr>
      </w:pPr>
      <w:r>
        <w:rPr>
          <w:sz w:val="24"/>
          <w:szCs w:val="24"/>
        </w:rPr>
        <w:t>Enter the existing node after which you want insert a new node :</w:t>
      </w:r>
    </w:p>
    <w:p w14:paraId="0D228028" w14:textId="77777777" w:rsidR="00382C40" w:rsidRDefault="008A7C6A">
      <w:pPr>
        <w:ind w:left="1080"/>
        <w:jc w:val="both"/>
        <w:rPr>
          <w:sz w:val="24"/>
          <w:szCs w:val="24"/>
        </w:rPr>
      </w:pPr>
      <w:r>
        <w:rPr>
          <w:sz w:val="24"/>
          <w:szCs w:val="24"/>
        </w:rPr>
        <w:t>temp=head;</w:t>
      </w:r>
    </w:p>
    <w:p w14:paraId="7F9B336D" w14:textId="77777777" w:rsidR="00382C40" w:rsidRDefault="008A7C6A">
      <w:pPr>
        <w:ind w:left="1080"/>
        <w:jc w:val="both"/>
        <w:rPr>
          <w:sz w:val="24"/>
          <w:szCs w:val="24"/>
        </w:rPr>
      </w:pPr>
      <w:r>
        <w:rPr>
          <w:sz w:val="24"/>
          <w:szCs w:val="24"/>
        </w:rPr>
        <w:t>for(i=1;i&lt;=n;i++) do</w:t>
      </w:r>
    </w:p>
    <w:p w14:paraId="0010E5F2" w14:textId="77777777" w:rsidR="00382C40" w:rsidRDefault="008A7C6A">
      <w:pPr>
        <w:ind w:left="1080"/>
        <w:jc w:val="both"/>
        <w:rPr>
          <w:sz w:val="24"/>
          <w:szCs w:val="24"/>
        </w:rPr>
      </w:pPr>
      <w:r>
        <w:rPr>
          <w:sz w:val="24"/>
          <w:szCs w:val="24"/>
        </w:rPr>
        <w:t>{</w:t>
      </w:r>
    </w:p>
    <w:p w14:paraId="23522672" w14:textId="77777777" w:rsidR="00382C40" w:rsidRDefault="008A7C6A">
      <w:pPr>
        <w:ind w:left="1080"/>
        <w:jc w:val="both"/>
        <w:rPr>
          <w:sz w:val="24"/>
          <w:szCs w:val="24"/>
        </w:rPr>
      </w:pPr>
      <w:r>
        <w:rPr>
          <w:sz w:val="24"/>
          <w:szCs w:val="24"/>
        </w:rPr>
        <w:t>if(temp-&gt;info==pos) then</w:t>
      </w:r>
    </w:p>
    <w:p w14:paraId="2199995E" w14:textId="77777777" w:rsidR="00382C40" w:rsidRDefault="008A7C6A">
      <w:pPr>
        <w:ind w:left="1080"/>
        <w:jc w:val="both"/>
        <w:rPr>
          <w:sz w:val="24"/>
          <w:szCs w:val="24"/>
        </w:rPr>
      </w:pPr>
      <w:r>
        <w:rPr>
          <w:sz w:val="24"/>
          <w:szCs w:val="24"/>
        </w:rPr>
        <w:t>{</w:t>
      </w:r>
    </w:p>
    <w:p w14:paraId="1C9D63DF" w14:textId="77777777" w:rsidR="00382C40" w:rsidRDefault="008A7C6A">
      <w:pPr>
        <w:ind w:left="1080"/>
        <w:jc w:val="both"/>
        <w:rPr>
          <w:sz w:val="24"/>
          <w:szCs w:val="24"/>
        </w:rPr>
      </w:pPr>
      <w:r>
        <w:rPr>
          <w:sz w:val="24"/>
          <w:szCs w:val="24"/>
        </w:rPr>
        <w:t>temp2=temp;</w:t>
      </w:r>
    </w:p>
    <w:p w14:paraId="5D0D28BE" w14:textId="77777777" w:rsidR="00382C40" w:rsidRDefault="008A7C6A">
      <w:pPr>
        <w:ind w:left="1080"/>
        <w:jc w:val="both"/>
        <w:rPr>
          <w:sz w:val="24"/>
          <w:szCs w:val="24"/>
        </w:rPr>
      </w:pPr>
      <w:r>
        <w:rPr>
          <w:sz w:val="24"/>
          <w:szCs w:val="24"/>
        </w:rPr>
        <w:t>temp=temp-&gt;next;</w:t>
      </w:r>
    </w:p>
    <w:p w14:paraId="5CE0ECD8" w14:textId="77777777" w:rsidR="00382C40" w:rsidRDefault="008A7C6A">
      <w:pPr>
        <w:ind w:left="1080"/>
        <w:jc w:val="both"/>
        <w:rPr>
          <w:sz w:val="24"/>
          <w:szCs w:val="24"/>
        </w:rPr>
      </w:pPr>
      <w:r>
        <w:rPr>
          <w:sz w:val="24"/>
          <w:szCs w:val="24"/>
        </w:rPr>
        <w:t>Input: the new node :</w:t>
      </w:r>
    </w:p>
    <w:p w14:paraId="3BEB02EB" w14:textId="77777777" w:rsidR="00382C40" w:rsidRDefault="008A7C6A">
      <w:pPr>
        <w:ind w:left="1080"/>
        <w:jc w:val="both"/>
        <w:rPr>
          <w:sz w:val="24"/>
          <w:szCs w:val="24"/>
        </w:rPr>
      </w:pPr>
      <w:r>
        <w:rPr>
          <w:sz w:val="24"/>
          <w:szCs w:val="24"/>
        </w:rPr>
        <w:t>item=(struct node *)malloc(sizeof(struct node));</w:t>
      </w:r>
    </w:p>
    <w:p w14:paraId="41DBD327" w14:textId="77777777" w:rsidR="00382C40" w:rsidRDefault="008A7C6A">
      <w:pPr>
        <w:ind w:left="1080"/>
        <w:jc w:val="both"/>
        <w:rPr>
          <w:sz w:val="24"/>
          <w:szCs w:val="24"/>
        </w:rPr>
      </w:pPr>
      <w:r>
        <w:rPr>
          <w:sz w:val="24"/>
          <w:szCs w:val="24"/>
        </w:rPr>
        <w:t>Enter the value of the node.</w:t>
      </w:r>
    </w:p>
    <w:p w14:paraId="29405A95" w14:textId="77777777" w:rsidR="00382C40" w:rsidRDefault="008A7C6A">
      <w:pPr>
        <w:ind w:left="1080"/>
        <w:jc w:val="both"/>
        <w:rPr>
          <w:sz w:val="24"/>
          <w:szCs w:val="24"/>
        </w:rPr>
      </w:pPr>
      <w:r>
        <w:rPr>
          <w:sz w:val="24"/>
          <w:szCs w:val="24"/>
        </w:rPr>
        <w:t>temp2-&gt;next=item;</w:t>
      </w:r>
    </w:p>
    <w:p w14:paraId="24DFD0AF" w14:textId="77777777" w:rsidR="00382C40" w:rsidRDefault="008A7C6A">
      <w:pPr>
        <w:ind w:left="1080"/>
        <w:jc w:val="both"/>
        <w:rPr>
          <w:sz w:val="24"/>
          <w:szCs w:val="24"/>
        </w:rPr>
      </w:pPr>
      <w:r>
        <w:rPr>
          <w:sz w:val="24"/>
          <w:szCs w:val="24"/>
        </w:rPr>
        <w:t>item-&gt;next=temp;</w:t>
      </w:r>
    </w:p>
    <w:p w14:paraId="39559926" w14:textId="77777777" w:rsidR="00382C40" w:rsidRDefault="008A7C6A">
      <w:pPr>
        <w:ind w:left="1080"/>
        <w:jc w:val="both"/>
        <w:rPr>
          <w:sz w:val="24"/>
          <w:szCs w:val="24"/>
        </w:rPr>
      </w:pPr>
      <w:r>
        <w:rPr>
          <w:sz w:val="24"/>
          <w:szCs w:val="24"/>
        </w:rPr>
        <w:t>c++;</w:t>
      </w:r>
    </w:p>
    <w:p w14:paraId="23E11CE6" w14:textId="77777777" w:rsidR="00382C40" w:rsidRDefault="008A7C6A">
      <w:pPr>
        <w:ind w:left="1080"/>
        <w:jc w:val="both"/>
        <w:rPr>
          <w:sz w:val="24"/>
          <w:szCs w:val="24"/>
        </w:rPr>
      </w:pPr>
      <w:r>
        <w:rPr>
          <w:sz w:val="24"/>
          <w:szCs w:val="24"/>
        </w:rPr>
        <w:t>}</w:t>
      </w:r>
    </w:p>
    <w:p w14:paraId="0E1E7215" w14:textId="77777777" w:rsidR="00382C40" w:rsidRDefault="008A7C6A">
      <w:pPr>
        <w:ind w:left="1080"/>
        <w:jc w:val="both"/>
        <w:rPr>
          <w:sz w:val="24"/>
          <w:szCs w:val="24"/>
        </w:rPr>
      </w:pPr>
      <w:r>
        <w:rPr>
          <w:sz w:val="24"/>
          <w:szCs w:val="24"/>
        </w:rPr>
        <w:t>temp=temp-&gt;next;</w:t>
      </w:r>
    </w:p>
    <w:p w14:paraId="410B50E4" w14:textId="77777777" w:rsidR="00382C40" w:rsidRDefault="008A7C6A">
      <w:pPr>
        <w:ind w:left="1080"/>
        <w:jc w:val="both"/>
        <w:rPr>
          <w:sz w:val="24"/>
          <w:szCs w:val="24"/>
        </w:rPr>
      </w:pPr>
      <w:r>
        <w:rPr>
          <w:sz w:val="24"/>
          <w:szCs w:val="24"/>
        </w:rPr>
        <w:t>}</w:t>
      </w:r>
    </w:p>
    <w:p w14:paraId="6A2B1CAF" w14:textId="77777777" w:rsidR="00382C40" w:rsidRDefault="008A7C6A">
      <w:pPr>
        <w:ind w:left="1080"/>
        <w:jc w:val="both"/>
        <w:rPr>
          <w:sz w:val="24"/>
          <w:szCs w:val="24"/>
        </w:rPr>
      </w:pPr>
      <w:r>
        <w:rPr>
          <w:sz w:val="24"/>
          <w:szCs w:val="24"/>
        </w:rPr>
        <w:t>if(c==0) then</w:t>
      </w:r>
    </w:p>
    <w:p w14:paraId="12F847F5" w14:textId="77777777" w:rsidR="00382C40" w:rsidRDefault="008A7C6A">
      <w:pPr>
        <w:ind w:left="1080"/>
        <w:jc w:val="both"/>
        <w:rPr>
          <w:sz w:val="24"/>
          <w:szCs w:val="24"/>
        </w:rPr>
      </w:pPr>
      <w:r>
        <w:rPr>
          <w:sz w:val="24"/>
          <w:szCs w:val="24"/>
        </w:rPr>
        <w:t>Output: the node not found</w:t>
      </w:r>
    </w:p>
    <w:p w14:paraId="59ED486F" w14:textId="77777777" w:rsidR="00382C40" w:rsidRDefault="008A7C6A">
      <w:pPr>
        <w:ind w:left="1080"/>
        <w:jc w:val="both"/>
        <w:rPr>
          <w:sz w:val="24"/>
          <w:szCs w:val="24"/>
        </w:rPr>
      </w:pPr>
      <w:r>
        <w:rPr>
          <w:sz w:val="24"/>
          <w:szCs w:val="24"/>
        </w:rPr>
        <w:t>}</w:t>
      </w:r>
    </w:p>
    <w:p w14:paraId="7F00C0A2" w14:textId="77777777" w:rsidR="00382C40" w:rsidRDefault="00382C40">
      <w:pPr>
        <w:ind w:left="1080"/>
        <w:jc w:val="both"/>
        <w:rPr>
          <w:sz w:val="24"/>
          <w:szCs w:val="24"/>
        </w:rPr>
      </w:pPr>
    </w:p>
    <w:p w14:paraId="5AEAFFC9" w14:textId="77777777" w:rsidR="00382C40" w:rsidRDefault="008A7C6A">
      <w:pPr>
        <w:ind w:left="1080"/>
        <w:jc w:val="both"/>
        <w:rPr>
          <w:sz w:val="24"/>
          <w:szCs w:val="24"/>
        </w:rPr>
      </w:pPr>
      <w:r>
        <w:rPr>
          <w:b/>
          <w:sz w:val="24"/>
          <w:szCs w:val="24"/>
        </w:rPr>
        <w:t>Algorithm</w:t>
      </w:r>
      <w:r>
        <w:rPr>
          <w:sz w:val="24"/>
          <w:szCs w:val="24"/>
        </w:rPr>
        <w:t>: Delete from begin.</w:t>
      </w:r>
    </w:p>
    <w:p w14:paraId="0463A275" w14:textId="77777777" w:rsidR="00382C40" w:rsidRDefault="008A7C6A">
      <w:pPr>
        <w:ind w:left="1080"/>
        <w:jc w:val="both"/>
        <w:rPr>
          <w:sz w:val="24"/>
          <w:szCs w:val="24"/>
        </w:rPr>
      </w:pPr>
      <w:r>
        <w:rPr>
          <w:sz w:val="24"/>
          <w:szCs w:val="24"/>
        </w:rPr>
        <w:t>void</w:t>
      </w:r>
      <w:r>
        <w:rPr>
          <w:sz w:val="24"/>
          <w:szCs w:val="24"/>
        </w:rPr>
        <w:t xml:space="preserve"> del_beg()</w:t>
      </w:r>
    </w:p>
    <w:p w14:paraId="7D5C0D36" w14:textId="77777777" w:rsidR="00382C40" w:rsidRDefault="008A7C6A">
      <w:pPr>
        <w:ind w:left="1080"/>
        <w:jc w:val="both"/>
        <w:rPr>
          <w:sz w:val="24"/>
          <w:szCs w:val="24"/>
        </w:rPr>
      </w:pPr>
      <w:r>
        <w:rPr>
          <w:sz w:val="24"/>
          <w:szCs w:val="24"/>
        </w:rPr>
        <w:t>{</w:t>
      </w:r>
    </w:p>
    <w:p w14:paraId="4F73BEFC" w14:textId="77777777" w:rsidR="00382C40" w:rsidRDefault="008A7C6A">
      <w:pPr>
        <w:ind w:left="1080"/>
        <w:jc w:val="both"/>
        <w:rPr>
          <w:sz w:val="24"/>
          <w:szCs w:val="24"/>
        </w:rPr>
      </w:pPr>
      <w:r>
        <w:rPr>
          <w:sz w:val="24"/>
          <w:szCs w:val="24"/>
        </w:rPr>
        <w:t>head=head-&gt;next;</w:t>
      </w:r>
    </w:p>
    <w:p w14:paraId="2672B8D1" w14:textId="77777777" w:rsidR="00382C40" w:rsidRDefault="008A7C6A">
      <w:pPr>
        <w:ind w:left="1080"/>
        <w:jc w:val="both"/>
        <w:rPr>
          <w:sz w:val="24"/>
          <w:szCs w:val="24"/>
        </w:rPr>
      </w:pPr>
      <w:r>
        <w:rPr>
          <w:sz w:val="24"/>
          <w:szCs w:val="24"/>
        </w:rPr>
        <w:t>}</w:t>
      </w:r>
    </w:p>
    <w:p w14:paraId="1A28F9A7" w14:textId="77777777" w:rsidR="00382C40" w:rsidRDefault="00382C40">
      <w:pPr>
        <w:ind w:left="1080"/>
        <w:jc w:val="both"/>
        <w:rPr>
          <w:sz w:val="24"/>
          <w:szCs w:val="24"/>
        </w:rPr>
      </w:pPr>
    </w:p>
    <w:p w14:paraId="30FE3956" w14:textId="77777777" w:rsidR="00382C40" w:rsidRDefault="008A7C6A">
      <w:pPr>
        <w:ind w:left="1080"/>
        <w:jc w:val="both"/>
        <w:rPr>
          <w:sz w:val="24"/>
          <w:szCs w:val="24"/>
        </w:rPr>
      </w:pPr>
      <w:r>
        <w:rPr>
          <w:b/>
          <w:sz w:val="24"/>
          <w:szCs w:val="24"/>
        </w:rPr>
        <w:t>Algorithm</w:t>
      </w:r>
      <w:r>
        <w:rPr>
          <w:sz w:val="24"/>
          <w:szCs w:val="24"/>
        </w:rPr>
        <w:t>: Delete from end.</w:t>
      </w:r>
    </w:p>
    <w:p w14:paraId="23EA5E87" w14:textId="77777777" w:rsidR="00382C40" w:rsidRDefault="008A7C6A">
      <w:pPr>
        <w:ind w:left="1080"/>
        <w:jc w:val="both"/>
        <w:rPr>
          <w:sz w:val="24"/>
          <w:szCs w:val="24"/>
        </w:rPr>
      </w:pPr>
      <w:r>
        <w:rPr>
          <w:sz w:val="24"/>
          <w:szCs w:val="24"/>
        </w:rPr>
        <w:t>void del_end(int n)</w:t>
      </w:r>
    </w:p>
    <w:p w14:paraId="7139230D" w14:textId="77777777" w:rsidR="00382C40" w:rsidRDefault="008A7C6A">
      <w:pPr>
        <w:ind w:left="1080"/>
        <w:jc w:val="both"/>
        <w:rPr>
          <w:sz w:val="24"/>
          <w:szCs w:val="24"/>
        </w:rPr>
      </w:pPr>
      <w:r>
        <w:rPr>
          <w:sz w:val="24"/>
          <w:szCs w:val="24"/>
        </w:rPr>
        <w:t>{</w:t>
      </w:r>
    </w:p>
    <w:p w14:paraId="3802AAE6" w14:textId="77777777" w:rsidR="00382C40" w:rsidRDefault="008A7C6A">
      <w:pPr>
        <w:ind w:left="1080"/>
        <w:jc w:val="both"/>
        <w:rPr>
          <w:sz w:val="24"/>
          <w:szCs w:val="24"/>
        </w:rPr>
      </w:pPr>
      <w:r>
        <w:rPr>
          <w:sz w:val="24"/>
          <w:szCs w:val="24"/>
        </w:rPr>
        <w:t>struct node *temp;</w:t>
      </w:r>
    </w:p>
    <w:p w14:paraId="59631916" w14:textId="77777777" w:rsidR="00382C40" w:rsidRDefault="008A7C6A">
      <w:pPr>
        <w:ind w:left="1080"/>
        <w:jc w:val="both"/>
        <w:rPr>
          <w:sz w:val="24"/>
          <w:szCs w:val="24"/>
        </w:rPr>
      </w:pPr>
      <w:r>
        <w:rPr>
          <w:sz w:val="24"/>
          <w:szCs w:val="24"/>
        </w:rPr>
        <w:t>int i;</w:t>
      </w:r>
    </w:p>
    <w:p w14:paraId="49C65189" w14:textId="77777777" w:rsidR="00382C40" w:rsidRDefault="008A7C6A">
      <w:pPr>
        <w:ind w:left="1080"/>
        <w:jc w:val="both"/>
        <w:rPr>
          <w:sz w:val="24"/>
          <w:szCs w:val="24"/>
        </w:rPr>
      </w:pPr>
      <w:r>
        <w:rPr>
          <w:sz w:val="24"/>
          <w:szCs w:val="24"/>
        </w:rPr>
        <w:t>temp=head;</w:t>
      </w:r>
    </w:p>
    <w:p w14:paraId="5832C7DD" w14:textId="77777777" w:rsidR="00382C40" w:rsidRDefault="008A7C6A">
      <w:pPr>
        <w:ind w:left="1080"/>
        <w:jc w:val="both"/>
        <w:rPr>
          <w:sz w:val="24"/>
          <w:szCs w:val="24"/>
        </w:rPr>
      </w:pPr>
      <w:r>
        <w:rPr>
          <w:sz w:val="24"/>
          <w:szCs w:val="24"/>
        </w:rPr>
        <w:t>for(i=1;i&lt;=n;i++)</w:t>
      </w:r>
    </w:p>
    <w:p w14:paraId="2F2A53FC" w14:textId="77777777" w:rsidR="00382C40" w:rsidRDefault="008A7C6A">
      <w:pPr>
        <w:ind w:left="1080"/>
        <w:jc w:val="both"/>
        <w:rPr>
          <w:sz w:val="24"/>
          <w:szCs w:val="24"/>
        </w:rPr>
      </w:pPr>
      <w:r>
        <w:rPr>
          <w:sz w:val="24"/>
          <w:szCs w:val="24"/>
        </w:rPr>
        <w:t>{</w:t>
      </w:r>
    </w:p>
    <w:p w14:paraId="05E4B734" w14:textId="77777777" w:rsidR="00382C40" w:rsidRDefault="008A7C6A">
      <w:pPr>
        <w:ind w:left="1080"/>
        <w:jc w:val="both"/>
        <w:rPr>
          <w:sz w:val="24"/>
          <w:szCs w:val="24"/>
        </w:rPr>
      </w:pPr>
      <w:r>
        <w:rPr>
          <w:sz w:val="24"/>
          <w:szCs w:val="24"/>
        </w:rPr>
        <w:t>if(temp-&gt;next==tail)</w:t>
      </w:r>
    </w:p>
    <w:p w14:paraId="3254F266" w14:textId="77777777" w:rsidR="00382C40" w:rsidRDefault="008A7C6A">
      <w:pPr>
        <w:ind w:left="1080"/>
        <w:jc w:val="both"/>
        <w:rPr>
          <w:sz w:val="24"/>
          <w:szCs w:val="24"/>
        </w:rPr>
      </w:pPr>
      <w:r>
        <w:rPr>
          <w:sz w:val="24"/>
          <w:szCs w:val="24"/>
        </w:rPr>
        <w:t>tail=temp;</w:t>
      </w:r>
    </w:p>
    <w:p w14:paraId="7FE408D8" w14:textId="77777777" w:rsidR="00382C40" w:rsidRDefault="008A7C6A">
      <w:pPr>
        <w:ind w:left="1080"/>
        <w:jc w:val="both"/>
        <w:rPr>
          <w:sz w:val="24"/>
          <w:szCs w:val="24"/>
        </w:rPr>
      </w:pPr>
      <w:r>
        <w:rPr>
          <w:sz w:val="24"/>
          <w:szCs w:val="24"/>
        </w:rPr>
        <w:t>temp=temp-&gt;next;</w:t>
      </w:r>
    </w:p>
    <w:p w14:paraId="6A3445D8" w14:textId="77777777" w:rsidR="00382C40" w:rsidRDefault="008A7C6A">
      <w:pPr>
        <w:ind w:left="1080"/>
        <w:jc w:val="both"/>
        <w:rPr>
          <w:sz w:val="24"/>
          <w:szCs w:val="24"/>
        </w:rPr>
      </w:pPr>
      <w:r>
        <w:rPr>
          <w:sz w:val="24"/>
          <w:szCs w:val="24"/>
        </w:rPr>
        <w:t>}</w:t>
      </w:r>
    </w:p>
    <w:p w14:paraId="72686793" w14:textId="77777777" w:rsidR="00382C40" w:rsidRDefault="008A7C6A">
      <w:pPr>
        <w:ind w:left="1080"/>
        <w:jc w:val="both"/>
        <w:rPr>
          <w:sz w:val="24"/>
          <w:szCs w:val="24"/>
        </w:rPr>
      </w:pPr>
      <w:r>
        <w:rPr>
          <w:sz w:val="24"/>
          <w:szCs w:val="24"/>
        </w:rPr>
        <w:t>tail-&gt;next=NULL;</w:t>
      </w:r>
    </w:p>
    <w:p w14:paraId="2A5A7920" w14:textId="77777777" w:rsidR="00382C40" w:rsidRDefault="008A7C6A">
      <w:pPr>
        <w:ind w:left="1080"/>
        <w:jc w:val="both"/>
        <w:rPr>
          <w:sz w:val="24"/>
          <w:szCs w:val="24"/>
        </w:rPr>
      </w:pPr>
      <w:r>
        <w:rPr>
          <w:sz w:val="24"/>
          <w:szCs w:val="24"/>
        </w:rPr>
        <w:t>}</w:t>
      </w:r>
    </w:p>
    <w:p w14:paraId="6BE58AE0" w14:textId="77777777" w:rsidR="00382C40" w:rsidRDefault="00382C40">
      <w:pPr>
        <w:ind w:left="1080"/>
        <w:jc w:val="both"/>
        <w:rPr>
          <w:sz w:val="24"/>
          <w:szCs w:val="24"/>
        </w:rPr>
      </w:pPr>
    </w:p>
    <w:p w14:paraId="600DB3CD" w14:textId="77777777" w:rsidR="00382C40" w:rsidRDefault="008A7C6A">
      <w:pPr>
        <w:ind w:left="1080"/>
        <w:jc w:val="both"/>
        <w:rPr>
          <w:sz w:val="24"/>
          <w:szCs w:val="24"/>
        </w:rPr>
      </w:pPr>
      <w:r>
        <w:rPr>
          <w:b/>
          <w:sz w:val="24"/>
          <w:szCs w:val="24"/>
        </w:rPr>
        <w:t>Algorithm</w:t>
      </w:r>
      <w:r>
        <w:rPr>
          <w:sz w:val="24"/>
          <w:szCs w:val="24"/>
        </w:rPr>
        <w:t xml:space="preserve">: Delete from given </w:t>
      </w:r>
      <w:r>
        <w:rPr>
          <w:sz w:val="24"/>
          <w:szCs w:val="24"/>
        </w:rPr>
        <w:t>position.</w:t>
      </w:r>
    </w:p>
    <w:p w14:paraId="08B7A634" w14:textId="77777777" w:rsidR="00382C40" w:rsidRDefault="008A7C6A">
      <w:pPr>
        <w:ind w:left="1080"/>
        <w:jc w:val="both"/>
        <w:rPr>
          <w:sz w:val="24"/>
          <w:szCs w:val="24"/>
        </w:rPr>
      </w:pPr>
      <w:r>
        <w:rPr>
          <w:sz w:val="24"/>
          <w:szCs w:val="24"/>
        </w:rPr>
        <w:t>void del_pos(int n)</w:t>
      </w:r>
    </w:p>
    <w:p w14:paraId="086FCD7E" w14:textId="77777777" w:rsidR="00382C40" w:rsidRDefault="008A7C6A">
      <w:pPr>
        <w:ind w:left="1080"/>
        <w:jc w:val="both"/>
        <w:rPr>
          <w:sz w:val="24"/>
          <w:szCs w:val="24"/>
        </w:rPr>
      </w:pPr>
      <w:r>
        <w:rPr>
          <w:sz w:val="24"/>
          <w:szCs w:val="24"/>
        </w:rPr>
        <w:t>{</w:t>
      </w:r>
    </w:p>
    <w:p w14:paraId="442B21E1" w14:textId="77777777" w:rsidR="00382C40" w:rsidRDefault="008A7C6A">
      <w:pPr>
        <w:ind w:left="1080"/>
        <w:jc w:val="both"/>
        <w:rPr>
          <w:sz w:val="24"/>
          <w:szCs w:val="24"/>
        </w:rPr>
      </w:pPr>
      <w:r>
        <w:rPr>
          <w:sz w:val="24"/>
          <w:szCs w:val="24"/>
        </w:rPr>
        <w:t>Enter the existing node after which you want delete a node :</w:t>
      </w:r>
    </w:p>
    <w:p w14:paraId="45BF9D0A" w14:textId="77777777" w:rsidR="00382C40" w:rsidRDefault="008A7C6A">
      <w:pPr>
        <w:ind w:left="1080"/>
        <w:jc w:val="both"/>
        <w:rPr>
          <w:sz w:val="24"/>
          <w:szCs w:val="24"/>
        </w:rPr>
      </w:pPr>
      <w:r>
        <w:rPr>
          <w:sz w:val="24"/>
          <w:szCs w:val="24"/>
        </w:rPr>
        <w:t>temp=head;</w:t>
      </w:r>
    </w:p>
    <w:p w14:paraId="62F85C7A" w14:textId="77777777" w:rsidR="00382C40" w:rsidRDefault="008A7C6A">
      <w:pPr>
        <w:ind w:left="1080"/>
        <w:jc w:val="both"/>
        <w:rPr>
          <w:sz w:val="24"/>
          <w:szCs w:val="24"/>
        </w:rPr>
      </w:pPr>
      <w:r>
        <w:rPr>
          <w:sz w:val="24"/>
          <w:szCs w:val="24"/>
        </w:rPr>
        <w:t>for(i=1;i&lt;=n;i++) do</w:t>
      </w:r>
    </w:p>
    <w:p w14:paraId="6D0097F9" w14:textId="77777777" w:rsidR="00382C40" w:rsidRDefault="008A7C6A">
      <w:pPr>
        <w:ind w:left="1080"/>
        <w:jc w:val="both"/>
        <w:rPr>
          <w:sz w:val="24"/>
          <w:szCs w:val="24"/>
        </w:rPr>
      </w:pPr>
      <w:r>
        <w:rPr>
          <w:sz w:val="24"/>
          <w:szCs w:val="24"/>
        </w:rPr>
        <w:t>{</w:t>
      </w:r>
    </w:p>
    <w:p w14:paraId="4AD31BA0" w14:textId="77777777" w:rsidR="00382C40" w:rsidRDefault="008A7C6A">
      <w:pPr>
        <w:ind w:left="1080"/>
        <w:jc w:val="both"/>
        <w:rPr>
          <w:sz w:val="24"/>
          <w:szCs w:val="24"/>
        </w:rPr>
      </w:pPr>
      <w:r>
        <w:rPr>
          <w:sz w:val="24"/>
          <w:szCs w:val="24"/>
        </w:rPr>
        <w:t>if(temp-&gt;info==pos) then</w:t>
      </w:r>
    </w:p>
    <w:p w14:paraId="1FD79FD2" w14:textId="77777777" w:rsidR="00382C40" w:rsidRDefault="008A7C6A">
      <w:pPr>
        <w:ind w:left="1080"/>
        <w:jc w:val="both"/>
        <w:rPr>
          <w:sz w:val="24"/>
          <w:szCs w:val="24"/>
        </w:rPr>
      </w:pPr>
      <w:r>
        <w:rPr>
          <w:sz w:val="24"/>
          <w:szCs w:val="24"/>
        </w:rPr>
        <w:t>{</w:t>
      </w:r>
    </w:p>
    <w:p w14:paraId="2E1AF4D6" w14:textId="77777777" w:rsidR="00382C40" w:rsidRDefault="008A7C6A">
      <w:pPr>
        <w:ind w:left="1080"/>
        <w:jc w:val="both"/>
        <w:rPr>
          <w:sz w:val="24"/>
          <w:szCs w:val="24"/>
        </w:rPr>
      </w:pPr>
      <w:r>
        <w:rPr>
          <w:sz w:val="24"/>
          <w:szCs w:val="24"/>
        </w:rPr>
        <w:t>temp2=temp;</w:t>
      </w:r>
    </w:p>
    <w:p w14:paraId="5B2F7C66" w14:textId="77777777" w:rsidR="00382C40" w:rsidRDefault="008A7C6A">
      <w:pPr>
        <w:ind w:left="1080"/>
        <w:jc w:val="both"/>
        <w:rPr>
          <w:sz w:val="24"/>
          <w:szCs w:val="24"/>
        </w:rPr>
      </w:pPr>
      <w:r>
        <w:rPr>
          <w:sz w:val="24"/>
          <w:szCs w:val="24"/>
        </w:rPr>
        <w:t>temp2=temp2-&gt;next;</w:t>
      </w:r>
    </w:p>
    <w:p w14:paraId="47C439E8" w14:textId="77777777" w:rsidR="00382C40" w:rsidRDefault="008A7C6A">
      <w:pPr>
        <w:ind w:left="1080"/>
        <w:jc w:val="both"/>
        <w:rPr>
          <w:sz w:val="24"/>
          <w:szCs w:val="24"/>
        </w:rPr>
      </w:pPr>
      <w:r>
        <w:rPr>
          <w:sz w:val="24"/>
          <w:szCs w:val="24"/>
        </w:rPr>
        <w:t>temp2=temp2-&gt;next;</w:t>
      </w:r>
    </w:p>
    <w:p w14:paraId="4DEE65DA" w14:textId="77777777" w:rsidR="00382C40" w:rsidRDefault="008A7C6A">
      <w:pPr>
        <w:ind w:left="1080"/>
        <w:jc w:val="both"/>
        <w:rPr>
          <w:sz w:val="24"/>
          <w:szCs w:val="24"/>
        </w:rPr>
      </w:pPr>
      <w:r>
        <w:rPr>
          <w:sz w:val="24"/>
          <w:szCs w:val="24"/>
        </w:rPr>
        <w:t>temp-&gt;next=temp2;</w:t>
      </w:r>
    </w:p>
    <w:p w14:paraId="4DC63D9A" w14:textId="77777777" w:rsidR="00382C40" w:rsidRDefault="008A7C6A">
      <w:pPr>
        <w:ind w:left="1080"/>
        <w:jc w:val="both"/>
        <w:rPr>
          <w:sz w:val="24"/>
          <w:szCs w:val="24"/>
        </w:rPr>
      </w:pPr>
      <w:r>
        <w:rPr>
          <w:sz w:val="24"/>
          <w:szCs w:val="24"/>
        </w:rPr>
        <w:t>c++;</w:t>
      </w:r>
    </w:p>
    <w:p w14:paraId="49361BE1" w14:textId="77777777" w:rsidR="00382C40" w:rsidRDefault="008A7C6A">
      <w:pPr>
        <w:ind w:left="1080"/>
        <w:jc w:val="both"/>
        <w:rPr>
          <w:sz w:val="24"/>
          <w:szCs w:val="24"/>
        </w:rPr>
      </w:pPr>
      <w:r>
        <w:rPr>
          <w:sz w:val="24"/>
          <w:szCs w:val="24"/>
        </w:rPr>
        <w:t>}</w:t>
      </w:r>
    </w:p>
    <w:p w14:paraId="3BD865E6" w14:textId="77777777" w:rsidR="00382C40" w:rsidRDefault="008A7C6A">
      <w:pPr>
        <w:ind w:left="1080"/>
        <w:jc w:val="both"/>
        <w:rPr>
          <w:sz w:val="24"/>
          <w:szCs w:val="24"/>
        </w:rPr>
      </w:pPr>
      <w:r>
        <w:rPr>
          <w:sz w:val="24"/>
          <w:szCs w:val="24"/>
        </w:rPr>
        <w:t>temp=temp-&gt;next;</w:t>
      </w:r>
    </w:p>
    <w:p w14:paraId="77C9F641" w14:textId="77777777" w:rsidR="00382C40" w:rsidRDefault="008A7C6A">
      <w:pPr>
        <w:ind w:left="1080"/>
        <w:jc w:val="both"/>
        <w:rPr>
          <w:sz w:val="24"/>
          <w:szCs w:val="24"/>
        </w:rPr>
      </w:pPr>
      <w:r>
        <w:rPr>
          <w:sz w:val="24"/>
          <w:szCs w:val="24"/>
        </w:rPr>
        <w:t>}</w:t>
      </w:r>
    </w:p>
    <w:p w14:paraId="19F90351" w14:textId="77777777" w:rsidR="00382C40" w:rsidRDefault="008A7C6A">
      <w:pPr>
        <w:ind w:left="1080"/>
        <w:jc w:val="both"/>
        <w:rPr>
          <w:sz w:val="24"/>
          <w:szCs w:val="24"/>
        </w:rPr>
      </w:pPr>
      <w:r>
        <w:rPr>
          <w:sz w:val="24"/>
          <w:szCs w:val="24"/>
        </w:rPr>
        <w:t>if(c==0) then</w:t>
      </w:r>
    </w:p>
    <w:p w14:paraId="0100FCE4" w14:textId="77777777" w:rsidR="00382C40" w:rsidRDefault="008A7C6A">
      <w:pPr>
        <w:ind w:left="1080"/>
        <w:jc w:val="both"/>
        <w:rPr>
          <w:sz w:val="24"/>
          <w:szCs w:val="24"/>
        </w:rPr>
      </w:pPr>
      <w:r>
        <w:rPr>
          <w:sz w:val="24"/>
          <w:szCs w:val="24"/>
        </w:rPr>
        <w:t>output: the node not found</w:t>
      </w:r>
    </w:p>
    <w:p w14:paraId="1DF26EBA" w14:textId="77777777" w:rsidR="00382C40" w:rsidRDefault="008A7C6A">
      <w:pPr>
        <w:ind w:left="1080"/>
        <w:jc w:val="both"/>
        <w:rPr>
          <w:sz w:val="24"/>
          <w:szCs w:val="24"/>
        </w:rPr>
      </w:pPr>
      <w:r>
        <w:rPr>
          <w:sz w:val="24"/>
          <w:szCs w:val="24"/>
        </w:rPr>
        <w:t>}</w:t>
      </w:r>
    </w:p>
    <w:p w14:paraId="788E9C60" w14:textId="77777777" w:rsidR="00382C40" w:rsidRDefault="00382C40">
      <w:pPr>
        <w:ind w:left="1080"/>
        <w:jc w:val="both"/>
        <w:rPr>
          <w:sz w:val="24"/>
          <w:szCs w:val="24"/>
        </w:rPr>
      </w:pPr>
    </w:p>
    <w:p w14:paraId="12120D2B" w14:textId="77777777" w:rsidR="00382C40" w:rsidRDefault="00382C40">
      <w:pPr>
        <w:ind w:left="1080"/>
        <w:jc w:val="both"/>
        <w:rPr>
          <w:sz w:val="24"/>
          <w:szCs w:val="24"/>
        </w:rPr>
      </w:pPr>
    </w:p>
    <w:p w14:paraId="598FF746" w14:textId="77777777" w:rsidR="00382C40" w:rsidRDefault="008A7C6A">
      <w:pPr>
        <w:ind w:left="1080"/>
        <w:jc w:val="both"/>
        <w:rPr>
          <w:sz w:val="24"/>
          <w:szCs w:val="24"/>
        </w:rPr>
      </w:pPr>
      <w:r>
        <w:rPr>
          <w:b/>
          <w:sz w:val="24"/>
          <w:szCs w:val="24"/>
        </w:rPr>
        <w:t>Algorithm</w:t>
      </w:r>
      <w:r>
        <w:rPr>
          <w:sz w:val="24"/>
          <w:szCs w:val="24"/>
        </w:rPr>
        <w:t>: Display the list.</w:t>
      </w:r>
    </w:p>
    <w:p w14:paraId="030E0B4E" w14:textId="77777777" w:rsidR="00382C40" w:rsidRDefault="008A7C6A">
      <w:pPr>
        <w:ind w:left="1080"/>
        <w:jc w:val="both"/>
        <w:rPr>
          <w:sz w:val="24"/>
          <w:szCs w:val="24"/>
        </w:rPr>
      </w:pPr>
      <w:r>
        <w:rPr>
          <w:sz w:val="24"/>
          <w:szCs w:val="24"/>
        </w:rPr>
        <w:t>void display(int n)</w:t>
      </w:r>
    </w:p>
    <w:p w14:paraId="4CD45EC4" w14:textId="77777777" w:rsidR="00382C40" w:rsidRDefault="008A7C6A">
      <w:pPr>
        <w:ind w:left="1080"/>
        <w:jc w:val="both"/>
        <w:rPr>
          <w:sz w:val="24"/>
          <w:szCs w:val="24"/>
        </w:rPr>
      </w:pPr>
      <w:r>
        <w:rPr>
          <w:sz w:val="24"/>
          <w:szCs w:val="24"/>
        </w:rPr>
        <w:t>{</w:t>
      </w:r>
    </w:p>
    <w:p w14:paraId="0A445E39" w14:textId="77777777" w:rsidR="00382C40" w:rsidRDefault="008A7C6A">
      <w:pPr>
        <w:ind w:left="1080"/>
        <w:jc w:val="both"/>
        <w:rPr>
          <w:sz w:val="24"/>
          <w:szCs w:val="24"/>
        </w:rPr>
      </w:pPr>
      <w:r>
        <w:rPr>
          <w:sz w:val="24"/>
          <w:szCs w:val="24"/>
        </w:rPr>
        <w:t>temp=head;</w:t>
      </w:r>
    </w:p>
    <w:p w14:paraId="7BDF7317" w14:textId="77777777" w:rsidR="00382C40" w:rsidRDefault="008A7C6A">
      <w:pPr>
        <w:ind w:left="1080"/>
        <w:jc w:val="both"/>
        <w:rPr>
          <w:sz w:val="24"/>
          <w:szCs w:val="24"/>
        </w:rPr>
      </w:pPr>
      <w:r>
        <w:rPr>
          <w:sz w:val="24"/>
          <w:szCs w:val="24"/>
        </w:rPr>
        <w:t>printf("the list is : \n");</w:t>
      </w:r>
    </w:p>
    <w:p w14:paraId="464F3703" w14:textId="77777777" w:rsidR="00382C40" w:rsidRDefault="008A7C6A">
      <w:pPr>
        <w:ind w:left="1080"/>
        <w:jc w:val="both"/>
        <w:rPr>
          <w:sz w:val="24"/>
          <w:szCs w:val="24"/>
        </w:rPr>
      </w:pPr>
      <w:r>
        <w:rPr>
          <w:sz w:val="24"/>
          <w:szCs w:val="24"/>
        </w:rPr>
        <w:t>for(int i=1;i&lt;=n;i++)</w:t>
      </w:r>
    </w:p>
    <w:p w14:paraId="67FE3917" w14:textId="77777777" w:rsidR="00382C40" w:rsidRDefault="008A7C6A">
      <w:pPr>
        <w:ind w:left="1080"/>
        <w:jc w:val="both"/>
        <w:rPr>
          <w:sz w:val="24"/>
          <w:szCs w:val="24"/>
        </w:rPr>
      </w:pPr>
      <w:r>
        <w:rPr>
          <w:sz w:val="24"/>
          <w:szCs w:val="24"/>
        </w:rPr>
        <w:t>printf("%d-&gt; ",temp-&gt;info);</w:t>
      </w:r>
    </w:p>
    <w:p w14:paraId="1EE120BE" w14:textId="77777777" w:rsidR="00382C40" w:rsidRDefault="008A7C6A">
      <w:pPr>
        <w:ind w:left="1080"/>
        <w:jc w:val="both"/>
        <w:rPr>
          <w:sz w:val="24"/>
          <w:szCs w:val="24"/>
        </w:rPr>
      </w:pPr>
      <w:r>
        <w:rPr>
          <w:sz w:val="24"/>
          <w:szCs w:val="24"/>
        </w:rPr>
        <w:t>temp=temp-&gt;next;</w:t>
      </w:r>
    </w:p>
    <w:p w14:paraId="3DB1D664" w14:textId="77777777" w:rsidR="00382C40" w:rsidRDefault="008A7C6A">
      <w:pPr>
        <w:ind w:left="1080"/>
        <w:jc w:val="both"/>
        <w:rPr>
          <w:sz w:val="24"/>
          <w:szCs w:val="24"/>
        </w:rPr>
      </w:pPr>
      <w:r>
        <w:rPr>
          <w:sz w:val="24"/>
          <w:szCs w:val="24"/>
        </w:rPr>
        <w:t>}</w:t>
      </w:r>
    </w:p>
    <w:p w14:paraId="6A7A8B19" w14:textId="77777777" w:rsidR="00382C40" w:rsidRDefault="00382C40">
      <w:pPr>
        <w:rPr>
          <w:b/>
          <w:sz w:val="24"/>
          <w:szCs w:val="24"/>
        </w:rPr>
      </w:pPr>
    </w:p>
    <w:p w14:paraId="7A3736F0" w14:textId="77777777" w:rsidR="00382C40" w:rsidRDefault="00382C40">
      <w:pPr>
        <w:rPr>
          <w:b/>
          <w:sz w:val="24"/>
          <w:szCs w:val="24"/>
        </w:rPr>
      </w:pPr>
    </w:p>
    <w:p w14:paraId="334394DE" w14:textId="77777777" w:rsidR="00382C40" w:rsidRDefault="00382C40">
      <w:pPr>
        <w:rPr>
          <w:b/>
          <w:sz w:val="24"/>
          <w:szCs w:val="24"/>
        </w:rPr>
      </w:pPr>
    </w:p>
    <w:p w14:paraId="42B2CFE8" w14:textId="77777777" w:rsidR="00382C40" w:rsidRDefault="00382C40">
      <w:pPr>
        <w:rPr>
          <w:b/>
          <w:sz w:val="24"/>
          <w:szCs w:val="24"/>
        </w:rPr>
      </w:pPr>
    </w:p>
    <w:p w14:paraId="60DEC727" w14:textId="77777777" w:rsidR="00382C40" w:rsidRDefault="00382C40">
      <w:pPr>
        <w:rPr>
          <w:b/>
          <w:sz w:val="24"/>
          <w:szCs w:val="24"/>
        </w:rPr>
      </w:pPr>
    </w:p>
    <w:p w14:paraId="5D8B1522" w14:textId="77777777" w:rsidR="00382C40" w:rsidRDefault="00382C40">
      <w:pPr>
        <w:rPr>
          <w:b/>
          <w:sz w:val="24"/>
          <w:szCs w:val="24"/>
        </w:rPr>
      </w:pPr>
    </w:p>
    <w:p w14:paraId="3BB69DC2" w14:textId="77777777" w:rsidR="00382C40" w:rsidRDefault="00382C40">
      <w:pPr>
        <w:rPr>
          <w:b/>
          <w:sz w:val="24"/>
          <w:szCs w:val="24"/>
        </w:rPr>
      </w:pPr>
    </w:p>
    <w:p w14:paraId="67CEDE3C" w14:textId="77777777" w:rsidR="00382C40" w:rsidRDefault="00382C40">
      <w:pPr>
        <w:rPr>
          <w:b/>
          <w:sz w:val="24"/>
          <w:szCs w:val="24"/>
        </w:rPr>
      </w:pPr>
    </w:p>
    <w:p w14:paraId="06309DEF" w14:textId="77777777" w:rsidR="00382C40" w:rsidRDefault="00382C40">
      <w:pPr>
        <w:rPr>
          <w:b/>
          <w:sz w:val="24"/>
          <w:szCs w:val="24"/>
        </w:rPr>
      </w:pPr>
    </w:p>
    <w:p w14:paraId="12279026" w14:textId="77777777" w:rsidR="00382C40" w:rsidRDefault="00382C40">
      <w:pPr>
        <w:rPr>
          <w:b/>
          <w:sz w:val="24"/>
          <w:szCs w:val="24"/>
        </w:rPr>
      </w:pPr>
    </w:p>
    <w:p w14:paraId="12D1CFBC" w14:textId="77777777" w:rsidR="00382C40" w:rsidRDefault="00382C40">
      <w:pPr>
        <w:rPr>
          <w:b/>
          <w:sz w:val="24"/>
          <w:szCs w:val="24"/>
        </w:rPr>
      </w:pPr>
    </w:p>
    <w:p w14:paraId="161B0F2E" w14:textId="77777777" w:rsidR="00382C40" w:rsidRDefault="00382C40">
      <w:pPr>
        <w:rPr>
          <w:b/>
          <w:sz w:val="24"/>
          <w:szCs w:val="24"/>
        </w:rPr>
      </w:pPr>
    </w:p>
    <w:p w14:paraId="27220DD0" w14:textId="77777777" w:rsidR="00382C40" w:rsidRDefault="00382C40">
      <w:pPr>
        <w:rPr>
          <w:b/>
          <w:sz w:val="24"/>
          <w:szCs w:val="24"/>
        </w:rPr>
      </w:pPr>
    </w:p>
    <w:p w14:paraId="60789D95" w14:textId="77777777" w:rsidR="00382C40" w:rsidRDefault="00382C40">
      <w:pPr>
        <w:rPr>
          <w:b/>
          <w:sz w:val="24"/>
          <w:szCs w:val="24"/>
        </w:rPr>
      </w:pPr>
    </w:p>
    <w:p w14:paraId="0E423FBD" w14:textId="77777777" w:rsidR="00382C40" w:rsidRDefault="00382C40">
      <w:pPr>
        <w:rPr>
          <w:b/>
          <w:sz w:val="24"/>
          <w:szCs w:val="24"/>
        </w:rPr>
      </w:pPr>
    </w:p>
    <w:p w14:paraId="1E93EAA3" w14:textId="77777777" w:rsidR="00382C40" w:rsidRDefault="00382C40">
      <w:pPr>
        <w:rPr>
          <w:b/>
          <w:sz w:val="24"/>
          <w:szCs w:val="24"/>
        </w:rPr>
      </w:pPr>
    </w:p>
    <w:p w14:paraId="2B9D32CD" w14:textId="77777777" w:rsidR="00382C40" w:rsidRDefault="00382C40">
      <w:pPr>
        <w:rPr>
          <w:b/>
          <w:sz w:val="24"/>
          <w:szCs w:val="24"/>
        </w:rPr>
      </w:pPr>
    </w:p>
    <w:p w14:paraId="48B2B62B" w14:textId="77777777" w:rsidR="00382C40" w:rsidRDefault="00382C40">
      <w:pPr>
        <w:rPr>
          <w:b/>
          <w:sz w:val="24"/>
          <w:szCs w:val="24"/>
        </w:rPr>
      </w:pPr>
    </w:p>
    <w:p w14:paraId="0B036558" w14:textId="77777777" w:rsidR="00382C40" w:rsidRDefault="00382C40">
      <w:pPr>
        <w:rPr>
          <w:b/>
          <w:sz w:val="24"/>
          <w:szCs w:val="24"/>
        </w:rPr>
      </w:pPr>
    </w:p>
    <w:p w14:paraId="1C538CA8" w14:textId="77777777" w:rsidR="00382C40" w:rsidRDefault="00382C40">
      <w:pPr>
        <w:rPr>
          <w:b/>
          <w:sz w:val="24"/>
          <w:szCs w:val="24"/>
        </w:rPr>
      </w:pPr>
    </w:p>
    <w:p w14:paraId="4C47B889" w14:textId="77777777" w:rsidR="00382C40" w:rsidRDefault="00382C40">
      <w:pPr>
        <w:rPr>
          <w:b/>
          <w:sz w:val="24"/>
          <w:szCs w:val="24"/>
        </w:rPr>
      </w:pPr>
    </w:p>
    <w:p w14:paraId="767F3FC0" w14:textId="77777777" w:rsidR="00382C40" w:rsidRDefault="00382C40">
      <w:pPr>
        <w:rPr>
          <w:b/>
          <w:sz w:val="24"/>
          <w:szCs w:val="24"/>
        </w:rPr>
      </w:pPr>
    </w:p>
    <w:p w14:paraId="0ABD9CBE" w14:textId="77777777" w:rsidR="00382C40" w:rsidRDefault="00382C40">
      <w:pPr>
        <w:rPr>
          <w:b/>
          <w:sz w:val="24"/>
          <w:szCs w:val="24"/>
        </w:rPr>
      </w:pPr>
    </w:p>
    <w:p w14:paraId="2732DF65" w14:textId="77777777" w:rsidR="00382C40" w:rsidRDefault="00382C40">
      <w:pPr>
        <w:rPr>
          <w:b/>
          <w:sz w:val="24"/>
          <w:szCs w:val="24"/>
        </w:rPr>
      </w:pPr>
    </w:p>
    <w:p w14:paraId="65B0EC46" w14:textId="77777777" w:rsidR="00382C40" w:rsidRDefault="008A7C6A">
      <w:pPr>
        <w:jc w:val="center"/>
        <w:rPr>
          <w:b/>
          <w:sz w:val="24"/>
          <w:szCs w:val="24"/>
        </w:rPr>
      </w:pPr>
      <w:r>
        <w:rPr>
          <w:b/>
          <w:sz w:val="24"/>
          <w:szCs w:val="24"/>
        </w:rPr>
        <w:t>Experiment No. 5</w:t>
      </w:r>
    </w:p>
    <w:p w14:paraId="4F651750" w14:textId="77777777" w:rsidR="00382C40" w:rsidRDefault="00382C40">
      <w:pPr>
        <w:jc w:val="center"/>
        <w:rPr>
          <w:b/>
          <w:sz w:val="24"/>
          <w:szCs w:val="24"/>
        </w:rPr>
      </w:pPr>
    </w:p>
    <w:p w14:paraId="743C48C0" w14:textId="77777777" w:rsidR="00382C40" w:rsidRDefault="008A7C6A">
      <w:pPr>
        <w:spacing w:line="276" w:lineRule="auto"/>
        <w:jc w:val="both"/>
        <w:rPr>
          <w:sz w:val="24"/>
          <w:szCs w:val="24"/>
        </w:rPr>
      </w:pPr>
      <w:r>
        <w:rPr>
          <w:sz w:val="24"/>
          <w:szCs w:val="24"/>
        </w:rPr>
        <w:t>Title: Write a program to performs following operations on doubly linked lists:</w:t>
      </w:r>
    </w:p>
    <w:p w14:paraId="47BFF525" w14:textId="77777777" w:rsidR="00382C40" w:rsidRDefault="008A7C6A">
      <w:pPr>
        <w:numPr>
          <w:ilvl w:val="0"/>
          <w:numId w:val="1"/>
        </w:numPr>
        <w:pBdr>
          <w:top w:val="nil"/>
          <w:left w:val="nil"/>
          <w:bottom w:val="nil"/>
          <w:right w:val="nil"/>
          <w:between w:val="nil"/>
        </w:pBdr>
        <w:spacing w:line="276" w:lineRule="auto"/>
        <w:jc w:val="both"/>
        <w:rPr>
          <w:color w:val="000000"/>
          <w:sz w:val="24"/>
          <w:szCs w:val="24"/>
        </w:rPr>
      </w:pPr>
      <w:r>
        <w:rPr>
          <w:color w:val="000000"/>
          <w:sz w:val="24"/>
          <w:szCs w:val="24"/>
        </w:rPr>
        <w:t>To insert a node at the beginning of the list.</w:t>
      </w:r>
    </w:p>
    <w:p w14:paraId="2A2C6EF9" w14:textId="77777777" w:rsidR="00382C40" w:rsidRDefault="008A7C6A">
      <w:pPr>
        <w:numPr>
          <w:ilvl w:val="0"/>
          <w:numId w:val="1"/>
        </w:numPr>
        <w:pBdr>
          <w:top w:val="nil"/>
          <w:left w:val="nil"/>
          <w:bottom w:val="nil"/>
          <w:right w:val="nil"/>
          <w:between w:val="nil"/>
        </w:pBdr>
        <w:spacing w:line="276" w:lineRule="auto"/>
        <w:jc w:val="both"/>
        <w:rPr>
          <w:color w:val="000000"/>
          <w:sz w:val="24"/>
          <w:szCs w:val="24"/>
        </w:rPr>
      </w:pPr>
      <w:r>
        <w:rPr>
          <w:color w:val="000000"/>
          <w:sz w:val="24"/>
          <w:szCs w:val="24"/>
        </w:rPr>
        <w:t>To insert a node at the end of the list.</w:t>
      </w:r>
    </w:p>
    <w:p w14:paraId="05AA1AD5" w14:textId="77777777" w:rsidR="00382C40" w:rsidRDefault="008A7C6A">
      <w:pPr>
        <w:numPr>
          <w:ilvl w:val="0"/>
          <w:numId w:val="1"/>
        </w:numPr>
        <w:pBdr>
          <w:top w:val="nil"/>
          <w:left w:val="nil"/>
          <w:bottom w:val="nil"/>
          <w:right w:val="nil"/>
          <w:between w:val="nil"/>
        </w:pBdr>
        <w:spacing w:line="276" w:lineRule="auto"/>
        <w:jc w:val="both"/>
        <w:rPr>
          <w:color w:val="000000"/>
          <w:sz w:val="24"/>
          <w:szCs w:val="24"/>
        </w:rPr>
      </w:pPr>
      <w:r>
        <w:rPr>
          <w:color w:val="000000"/>
          <w:sz w:val="24"/>
          <w:szCs w:val="24"/>
        </w:rPr>
        <w:t>To insert a node after a given node of the list.</w:t>
      </w:r>
    </w:p>
    <w:p w14:paraId="69D3FEB8" w14:textId="77777777" w:rsidR="00382C40" w:rsidRDefault="008A7C6A">
      <w:pPr>
        <w:pBdr>
          <w:top w:val="nil"/>
          <w:left w:val="nil"/>
          <w:bottom w:val="nil"/>
          <w:right w:val="nil"/>
          <w:between w:val="nil"/>
        </w:pBdr>
        <w:ind w:left="2160"/>
        <w:jc w:val="both"/>
        <w:rPr>
          <w:color w:val="000000"/>
          <w:sz w:val="24"/>
          <w:szCs w:val="24"/>
        </w:rPr>
      </w:pPr>
      <w:r>
        <w:rPr>
          <w:color w:val="000000"/>
          <w:sz w:val="24"/>
          <w:szCs w:val="24"/>
        </w:rPr>
        <w:t xml:space="preserve">      d.   To delete a node at the beginning of the list.</w:t>
      </w:r>
    </w:p>
    <w:p w14:paraId="04DFD288" w14:textId="77777777" w:rsidR="00382C40" w:rsidRDefault="008A7C6A">
      <w:pPr>
        <w:pBdr>
          <w:top w:val="nil"/>
          <w:left w:val="nil"/>
          <w:bottom w:val="nil"/>
          <w:right w:val="nil"/>
          <w:between w:val="nil"/>
        </w:pBdr>
        <w:ind w:left="2160"/>
        <w:jc w:val="both"/>
        <w:rPr>
          <w:color w:val="000000"/>
          <w:sz w:val="24"/>
          <w:szCs w:val="24"/>
        </w:rPr>
      </w:pPr>
      <w:r>
        <w:rPr>
          <w:color w:val="000000"/>
          <w:sz w:val="24"/>
          <w:szCs w:val="24"/>
        </w:rPr>
        <w:t xml:space="preserve">      e.    To delete a node at the end of the list. </w:t>
      </w:r>
    </w:p>
    <w:p w14:paraId="199C5E49" w14:textId="77777777" w:rsidR="00382C40" w:rsidRDefault="008A7C6A">
      <w:pPr>
        <w:ind w:left="1080"/>
        <w:jc w:val="both"/>
        <w:rPr>
          <w:sz w:val="24"/>
          <w:szCs w:val="24"/>
        </w:rPr>
      </w:pPr>
      <w:r>
        <w:rPr>
          <w:sz w:val="24"/>
          <w:szCs w:val="24"/>
        </w:rPr>
        <w:t xml:space="preserve">                        f.     To delete a node after a given node of the list.</w:t>
      </w:r>
    </w:p>
    <w:p w14:paraId="1ED9D6CF" w14:textId="77777777" w:rsidR="00382C40" w:rsidRDefault="00382C40">
      <w:pPr>
        <w:ind w:left="1080"/>
        <w:jc w:val="both"/>
        <w:rPr>
          <w:sz w:val="24"/>
          <w:szCs w:val="24"/>
        </w:rPr>
      </w:pPr>
    </w:p>
    <w:p w14:paraId="26129732" w14:textId="77777777" w:rsidR="00382C40" w:rsidRDefault="00382C40">
      <w:pPr>
        <w:ind w:left="1080"/>
        <w:jc w:val="both"/>
        <w:rPr>
          <w:sz w:val="24"/>
          <w:szCs w:val="24"/>
        </w:rPr>
      </w:pPr>
    </w:p>
    <w:p w14:paraId="323F2465" w14:textId="77777777" w:rsidR="00382C40" w:rsidRDefault="008A7C6A">
      <w:pPr>
        <w:rPr>
          <w:sz w:val="24"/>
          <w:szCs w:val="24"/>
        </w:rPr>
      </w:pPr>
      <w:r>
        <w:rPr>
          <w:sz w:val="24"/>
          <w:szCs w:val="24"/>
        </w:rPr>
        <w:t>A doubly linked list is a list that contains links to next and</w:t>
      </w:r>
      <w:r>
        <w:rPr>
          <w:sz w:val="24"/>
          <w:szCs w:val="24"/>
        </w:rPr>
        <w:t xml:space="preserve"> previous nodes. Unlike singly linked lists where traversal is only one way, doubly linked lists allow traversals in both ways. A generic doubly linked list node can be designed as:</w:t>
      </w:r>
    </w:p>
    <w:p w14:paraId="3B63F841" w14:textId="77777777" w:rsidR="00382C40" w:rsidRDefault="00382C40">
      <w:pPr>
        <w:rPr>
          <w:sz w:val="24"/>
          <w:szCs w:val="24"/>
        </w:rPr>
      </w:pPr>
    </w:p>
    <w:p w14:paraId="0537ACFC" w14:textId="77777777" w:rsidR="00382C40" w:rsidRDefault="008A7C6A">
      <w:pPr>
        <w:rPr>
          <w:sz w:val="24"/>
          <w:szCs w:val="24"/>
        </w:rPr>
      </w:pPr>
      <w:r>
        <w:rPr>
          <w:sz w:val="24"/>
          <w:szCs w:val="24"/>
        </w:rPr>
        <w:t>typedef struct node { void* data;</w:t>
      </w:r>
    </w:p>
    <w:p w14:paraId="43F3EB15" w14:textId="77777777" w:rsidR="00382C40" w:rsidRDefault="008A7C6A">
      <w:pPr>
        <w:rPr>
          <w:sz w:val="24"/>
          <w:szCs w:val="24"/>
        </w:rPr>
      </w:pPr>
      <w:r>
        <w:rPr>
          <w:sz w:val="24"/>
          <w:szCs w:val="24"/>
        </w:rPr>
        <w:t>struct node* next; struct node* prev;</w:t>
      </w:r>
    </w:p>
    <w:p w14:paraId="7F8E4C8E" w14:textId="77777777" w:rsidR="00382C40" w:rsidRDefault="008A7C6A">
      <w:pPr>
        <w:rPr>
          <w:sz w:val="24"/>
          <w:szCs w:val="24"/>
        </w:rPr>
      </w:pPr>
      <w:r>
        <w:rPr>
          <w:sz w:val="24"/>
          <w:szCs w:val="24"/>
        </w:rPr>
        <w:t>}</w:t>
      </w:r>
      <w:r>
        <w:rPr>
          <w:sz w:val="24"/>
          <w:szCs w:val="24"/>
        </w:rPr>
        <w:t xml:space="preserve"> node;</w:t>
      </w:r>
    </w:p>
    <w:p w14:paraId="111BF22D" w14:textId="77777777" w:rsidR="00382C40" w:rsidRDefault="008A7C6A">
      <w:pPr>
        <w:rPr>
          <w:sz w:val="24"/>
          <w:szCs w:val="24"/>
        </w:rPr>
      </w:pPr>
      <w:r>
        <w:rPr>
          <w:sz w:val="24"/>
          <w:szCs w:val="24"/>
        </w:rPr>
        <w:t>node* head = (node*) malloc(sizeof(node));</w:t>
      </w:r>
    </w:p>
    <w:p w14:paraId="7826754C" w14:textId="77777777" w:rsidR="00382C40" w:rsidRDefault="00382C40">
      <w:pPr>
        <w:rPr>
          <w:sz w:val="24"/>
          <w:szCs w:val="24"/>
        </w:rPr>
      </w:pPr>
    </w:p>
    <w:p w14:paraId="766ED35A" w14:textId="77777777" w:rsidR="00382C40" w:rsidRDefault="008A7C6A">
      <w:pPr>
        <w:rPr>
          <w:sz w:val="24"/>
          <w:szCs w:val="24"/>
        </w:rPr>
      </w:pPr>
      <w:r>
        <w:rPr>
          <w:sz w:val="24"/>
          <w:szCs w:val="24"/>
        </w:rPr>
        <w:t>The design of the node allows flexibility of storing any data type as the linked list data. For example,</w:t>
      </w:r>
    </w:p>
    <w:p w14:paraId="14AF0F85" w14:textId="77777777" w:rsidR="00382C40" w:rsidRDefault="008A7C6A">
      <w:pPr>
        <w:rPr>
          <w:sz w:val="24"/>
          <w:szCs w:val="24"/>
        </w:rPr>
      </w:pPr>
      <w:r>
        <w:rPr>
          <w:sz w:val="24"/>
          <w:szCs w:val="24"/>
        </w:rPr>
        <w:t>head</w:t>
      </w:r>
      <w:r>
        <w:rPr>
          <w:sz w:val="24"/>
          <w:szCs w:val="24"/>
        </w:rPr>
        <w:tab/>
        <w:t>data = malloc(sizeof(int));  *((int*)(head</w:t>
      </w:r>
      <w:r>
        <w:rPr>
          <w:sz w:val="24"/>
          <w:szCs w:val="24"/>
        </w:rPr>
        <w:tab/>
        <w:t>data)) =  12;</w:t>
      </w:r>
    </w:p>
    <w:p w14:paraId="1AF3237B" w14:textId="77777777" w:rsidR="00382C40" w:rsidRDefault="008A7C6A">
      <w:pPr>
        <w:rPr>
          <w:sz w:val="24"/>
          <w:szCs w:val="24"/>
        </w:rPr>
      </w:pPr>
      <w:r>
        <w:rPr>
          <w:sz w:val="24"/>
          <w:szCs w:val="24"/>
        </w:rPr>
        <w:t>or</w:t>
      </w:r>
    </w:p>
    <w:p w14:paraId="7CA4E811" w14:textId="77777777" w:rsidR="00382C40" w:rsidRDefault="008A7C6A">
      <w:pPr>
        <w:rPr>
          <w:sz w:val="24"/>
          <w:szCs w:val="24"/>
        </w:rPr>
      </w:pPr>
      <w:r>
        <w:rPr>
          <w:sz w:val="24"/>
          <w:szCs w:val="24"/>
        </w:rPr>
        <w:t>head</w:t>
      </w:r>
      <w:r>
        <w:rPr>
          <w:sz w:val="24"/>
          <w:szCs w:val="24"/>
        </w:rPr>
        <w:tab/>
        <w:t xml:space="preserve">data = </w:t>
      </w:r>
      <w:r>
        <w:rPr>
          <w:sz w:val="24"/>
          <w:szCs w:val="24"/>
        </w:rPr>
        <w:t>malloc(strlen(“guna”)+1);  strcpy((char*)(head   data), “guna”);</w:t>
      </w:r>
    </w:p>
    <w:p w14:paraId="5D67D1D4" w14:textId="77777777" w:rsidR="00382C40" w:rsidRDefault="00382C40">
      <w:pPr>
        <w:rPr>
          <w:sz w:val="24"/>
          <w:szCs w:val="24"/>
        </w:rPr>
      </w:pPr>
    </w:p>
    <w:p w14:paraId="72E9A361" w14:textId="77777777" w:rsidR="00382C40" w:rsidRDefault="008A7C6A">
      <w:pPr>
        <w:rPr>
          <w:sz w:val="24"/>
          <w:szCs w:val="24"/>
        </w:rPr>
      </w:pPr>
      <w:bookmarkStart w:id="0" w:name="bookmark=id.gjdgxs" w:colFirst="0" w:colLast="0"/>
      <w:bookmarkEnd w:id="0"/>
      <w:r>
        <w:rPr>
          <w:b/>
          <w:sz w:val="24"/>
          <w:szCs w:val="24"/>
        </w:rPr>
        <w:t>Inserting to a Doubly Linked Lists</w:t>
      </w:r>
    </w:p>
    <w:p w14:paraId="082DB9A0" w14:textId="77777777" w:rsidR="00382C40" w:rsidRDefault="00382C40">
      <w:pPr>
        <w:rPr>
          <w:sz w:val="24"/>
          <w:szCs w:val="24"/>
        </w:rPr>
      </w:pPr>
    </w:p>
    <w:p w14:paraId="5D36EC7D" w14:textId="77777777" w:rsidR="00382C40" w:rsidRDefault="008A7C6A">
      <w:pPr>
        <w:rPr>
          <w:sz w:val="24"/>
          <w:szCs w:val="24"/>
        </w:rPr>
      </w:pPr>
      <w:r>
        <w:rPr>
          <w:sz w:val="24"/>
          <w:szCs w:val="24"/>
        </w:rPr>
        <w:t xml:space="preserve">Suppose a new node, </w:t>
      </w:r>
      <w:r>
        <w:rPr>
          <w:b/>
          <w:sz w:val="24"/>
          <w:szCs w:val="24"/>
        </w:rPr>
        <w:t>newnode</w:t>
      </w:r>
      <w:r>
        <w:rPr>
          <w:sz w:val="24"/>
          <w:szCs w:val="24"/>
        </w:rPr>
        <w:t xml:space="preserve"> needs to be inserted after the node current</w:t>
      </w:r>
    </w:p>
    <w:p w14:paraId="1F1B6E8C" w14:textId="77777777" w:rsidR="00382C40" w:rsidRDefault="008A7C6A">
      <w:pPr>
        <w:rPr>
          <w:sz w:val="24"/>
          <w:szCs w:val="24"/>
        </w:rPr>
      </w:pPr>
      <w:r>
        <w:rPr>
          <w:noProof/>
        </w:rPr>
        <w:drawing>
          <wp:anchor distT="0" distB="0" distL="0" distR="0" simplePos="0" relativeHeight="251665408" behindDoc="1" locked="0" layoutInCell="1" hidden="0" allowOverlap="1" wp14:anchorId="76E5F00F" wp14:editId="6E37666F">
            <wp:simplePos x="0" y="0"/>
            <wp:positionH relativeFrom="column">
              <wp:posOffset>3869690</wp:posOffset>
            </wp:positionH>
            <wp:positionV relativeFrom="paragraph">
              <wp:posOffset>404495</wp:posOffset>
            </wp:positionV>
            <wp:extent cx="48895" cy="48895"/>
            <wp:effectExtent l="0" t="0" r="0" b="0"/>
            <wp:wrapNone/>
            <wp:docPr id="4348" name="image654.png"/>
            <wp:cNvGraphicFramePr/>
            <a:graphic xmlns:a="http://schemas.openxmlformats.org/drawingml/2006/main">
              <a:graphicData uri="http://schemas.openxmlformats.org/drawingml/2006/picture">
                <pic:pic xmlns:pic="http://schemas.openxmlformats.org/drawingml/2006/picture">
                  <pic:nvPicPr>
                    <pic:cNvPr id="0" name="image654.png"/>
                    <pic:cNvPicPr preferRelativeResize="0"/>
                  </pic:nvPicPr>
                  <pic:blipFill>
                    <a:blip r:embed="rId1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66432" behindDoc="1" locked="0" layoutInCell="1" hidden="0" allowOverlap="1" wp14:anchorId="5E619B3F" wp14:editId="618DA184">
            <wp:simplePos x="0" y="0"/>
            <wp:positionH relativeFrom="column">
              <wp:posOffset>3917950</wp:posOffset>
            </wp:positionH>
            <wp:positionV relativeFrom="paragraph">
              <wp:posOffset>404495</wp:posOffset>
            </wp:positionV>
            <wp:extent cx="48895" cy="48895"/>
            <wp:effectExtent l="0" t="0" r="0" b="0"/>
            <wp:wrapNone/>
            <wp:docPr id="4899" name="image1205.png"/>
            <wp:cNvGraphicFramePr/>
            <a:graphic xmlns:a="http://schemas.openxmlformats.org/drawingml/2006/main">
              <a:graphicData uri="http://schemas.openxmlformats.org/drawingml/2006/picture">
                <pic:pic xmlns:pic="http://schemas.openxmlformats.org/drawingml/2006/picture">
                  <pic:nvPicPr>
                    <pic:cNvPr id="0" name="image1205.png"/>
                    <pic:cNvPicPr preferRelativeResize="0"/>
                  </pic:nvPicPr>
                  <pic:blipFill>
                    <a:blip r:embed="rId1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67456" behindDoc="1" locked="0" layoutInCell="1" hidden="0" allowOverlap="1" wp14:anchorId="117A38CC" wp14:editId="18E1968B">
            <wp:simplePos x="0" y="0"/>
            <wp:positionH relativeFrom="column">
              <wp:posOffset>3966845</wp:posOffset>
            </wp:positionH>
            <wp:positionV relativeFrom="paragraph">
              <wp:posOffset>404495</wp:posOffset>
            </wp:positionV>
            <wp:extent cx="48895" cy="48895"/>
            <wp:effectExtent l="0" t="0" r="0" b="0"/>
            <wp:wrapNone/>
            <wp:docPr id="5083" name="image1396.png"/>
            <wp:cNvGraphicFramePr/>
            <a:graphic xmlns:a="http://schemas.openxmlformats.org/drawingml/2006/main">
              <a:graphicData uri="http://schemas.openxmlformats.org/drawingml/2006/picture">
                <pic:pic xmlns:pic="http://schemas.openxmlformats.org/drawingml/2006/picture">
                  <pic:nvPicPr>
                    <pic:cNvPr id="0" name="image1396.png"/>
                    <pic:cNvPicPr preferRelativeResize="0"/>
                  </pic:nvPicPr>
                  <pic:blipFill>
                    <a:blip r:embed="rId1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68480" behindDoc="1" locked="0" layoutInCell="1" hidden="0" allowOverlap="1" wp14:anchorId="21592153" wp14:editId="736023EC">
            <wp:simplePos x="0" y="0"/>
            <wp:positionH relativeFrom="column">
              <wp:posOffset>4015740</wp:posOffset>
            </wp:positionH>
            <wp:positionV relativeFrom="paragraph">
              <wp:posOffset>404495</wp:posOffset>
            </wp:positionV>
            <wp:extent cx="48895" cy="48895"/>
            <wp:effectExtent l="0" t="0" r="0" b="0"/>
            <wp:wrapNone/>
            <wp:docPr id="5001" name="image1309.png"/>
            <wp:cNvGraphicFramePr/>
            <a:graphic xmlns:a="http://schemas.openxmlformats.org/drawingml/2006/main">
              <a:graphicData uri="http://schemas.openxmlformats.org/drawingml/2006/picture">
                <pic:pic xmlns:pic="http://schemas.openxmlformats.org/drawingml/2006/picture">
                  <pic:nvPicPr>
                    <pic:cNvPr id="0" name="image1309.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69504" behindDoc="1" locked="0" layoutInCell="1" hidden="0" allowOverlap="1" wp14:anchorId="4A4F0C78" wp14:editId="559E3B9F">
            <wp:simplePos x="0" y="0"/>
            <wp:positionH relativeFrom="column">
              <wp:posOffset>4064634</wp:posOffset>
            </wp:positionH>
            <wp:positionV relativeFrom="paragraph">
              <wp:posOffset>404495</wp:posOffset>
            </wp:positionV>
            <wp:extent cx="48895" cy="48895"/>
            <wp:effectExtent l="0" t="0" r="0" b="0"/>
            <wp:wrapNone/>
            <wp:docPr id="4950" name="image1258.png"/>
            <wp:cNvGraphicFramePr/>
            <a:graphic xmlns:a="http://schemas.openxmlformats.org/drawingml/2006/main">
              <a:graphicData uri="http://schemas.openxmlformats.org/drawingml/2006/picture">
                <pic:pic xmlns:pic="http://schemas.openxmlformats.org/drawingml/2006/picture">
                  <pic:nvPicPr>
                    <pic:cNvPr id="0" name="image1258.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70528" behindDoc="1" locked="0" layoutInCell="1" hidden="0" allowOverlap="1" wp14:anchorId="32622F69" wp14:editId="7BC19127">
            <wp:simplePos x="0" y="0"/>
            <wp:positionH relativeFrom="column">
              <wp:posOffset>4113530</wp:posOffset>
            </wp:positionH>
            <wp:positionV relativeFrom="paragraph">
              <wp:posOffset>404495</wp:posOffset>
            </wp:positionV>
            <wp:extent cx="48895" cy="48895"/>
            <wp:effectExtent l="0" t="0" r="0" b="0"/>
            <wp:wrapNone/>
            <wp:docPr id="4931" name="image1249.png"/>
            <wp:cNvGraphicFramePr/>
            <a:graphic xmlns:a="http://schemas.openxmlformats.org/drawingml/2006/main">
              <a:graphicData uri="http://schemas.openxmlformats.org/drawingml/2006/picture">
                <pic:pic xmlns:pic="http://schemas.openxmlformats.org/drawingml/2006/picture">
                  <pic:nvPicPr>
                    <pic:cNvPr id="0" name="image1249.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71552" behindDoc="1" locked="0" layoutInCell="1" hidden="0" allowOverlap="1" wp14:anchorId="4BEA8658" wp14:editId="7F30BD80">
            <wp:simplePos x="0" y="0"/>
            <wp:positionH relativeFrom="column">
              <wp:posOffset>4161790</wp:posOffset>
            </wp:positionH>
            <wp:positionV relativeFrom="paragraph">
              <wp:posOffset>404495</wp:posOffset>
            </wp:positionV>
            <wp:extent cx="48895" cy="48895"/>
            <wp:effectExtent l="0" t="0" r="0" b="0"/>
            <wp:wrapNone/>
            <wp:docPr id="4810" name="image1121.png"/>
            <wp:cNvGraphicFramePr/>
            <a:graphic xmlns:a="http://schemas.openxmlformats.org/drawingml/2006/main">
              <a:graphicData uri="http://schemas.openxmlformats.org/drawingml/2006/picture">
                <pic:pic xmlns:pic="http://schemas.openxmlformats.org/drawingml/2006/picture">
                  <pic:nvPicPr>
                    <pic:cNvPr id="0" name="image1121.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72576" behindDoc="1" locked="0" layoutInCell="1" hidden="0" allowOverlap="1" wp14:anchorId="0BE2C80C" wp14:editId="1621213F">
            <wp:simplePos x="0" y="0"/>
            <wp:positionH relativeFrom="column">
              <wp:posOffset>4210685</wp:posOffset>
            </wp:positionH>
            <wp:positionV relativeFrom="paragraph">
              <wp:posOffset>404495</wp:posOffset>
            </wp:positionV>
            <wp:extent cx="48895" cy="48895"/>
            <wp:effectExtent l="0" t="0" r="0" b="0"/>
            <wp:wrapNone/>
            <wp:docPr id="3958" name="image275.png"/>
            <wp:cNvGraphicFramePr/>
            <a:graphic xmlns:a="http://schemas.openxmlformats.org/drawingml/2006/main">
              <a:graphicData uri="http://schemas.openxmlformats.org/drawingml/2006/picture">
                <pic:pic xmlns:pic="http://schemas.openxmlformats.org/drawingml/2006/picture">
                  <pic:nvPicPr>
                    <pic:cNvPr id="0" name="image275.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73600" behindDoc="1" locked="0" layoutInCell="1" hidden="0" allowOverlap="1" wp14:anchorId="100519CC" wp14:editId="2EBB6B85">
            <wp:simplePos x="0" y="0"/>
            <wp:positionH relativeFrom="column">
              <wp:posOffset>4259580</wp:posOffset>
            </wp:positionH>
            <wp:positionV relativeFrom="paragraph">
              <wp:posOffset>404495</wp:posOffset>
            </wp:positionV>
            <wp:extent cx="48895" cy="48895"/>
            <wp:effectExtent l="0" t="0" r="0" b="0"/>
            <wp:wrapNone/>
            <wp:docPr id="4517" name="image823.png"/>
            <wp:cNvGraphicFramePr/>
            <a:graphic xmlns:a="http://schemas.openxmlformats.org/drawingml/2006/main">
              <a:graphicData uri="http://schemas.openxmlformats.org/drawingml/2006/picture">
                <pic:pic xmlns:pic="http://schemas.openxmlformats.org/drawingml/2006/picture">
                  <pic:nvPicPr>
                    <pic:cNvPr id="0" name="image823.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74624" behindDoc="1" locked="0" layoutInCell="1" hidden="0" allowOverlap="1" wp14:anchorId="6718A0EF" wp14:editId="36E2E5F0">
            <wp:simplePos x="0" y="0"/>
            <wp:positionH relativeFrom="column">
              <wp:posOffset>4308475</wp:posOffset>
            </wp:positionH>
            <wp:positionV relativeFrom="paragraph">
              <wp:posOffset>404495</wp:posOffset>
            </wp:positionV>
            <wp:extent cx="48895" cy="48895"/>
            <wp:effectExtent l="0" t="0" r="0" b="0"/>
            <wp:wrapNone/>
            <wp:docPr id="4600" name="image905.png"/>
            <wp:cNvGraphicFramePr/>
            <a:graphic xmlns:a="http://schemas.openxmlformats.org/drawingml/2006/main">
              <a:graphicData uri="http://schemas.openxmlformats.org/drawingml/2006/picture">
                <pic:pic xmlns:pic="http://schemas.openxmlformats.org/drawingml/2006/picture">
                  <pic:nvPicPr>
                    <pic:cNvPr id="0" name="image905.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75648" behindDoc="1" locked="0" layoutInCell="1" hidden="0" allowOverlap="1" wp14:anchorId="399BFE5B" wp14:editId="3079BE8E">
            <wp:simplePos x="0" y="0"/>
            <wp:positionH relativeFrom="column">
              <wp:posOffset>4357370</wp:posOffset>
            </wp:positionH>
            <wp:positionV relativeFrom="paragraph">
              <wp:posOffset>404495</wp:posOffset>
            </wp:positionV>
            <wp:extent cx="48895" cy="48895"/>
            <wp:effectExtent l="0" t="0" r="0" b="0"/>
            <wp:wrapNone/>
            <wp:docPr id="4105" name="image417.png"/>
            <wp:cNvGraphicFramePr/>
            <a:graphic xmlns:a="http://schemas.openxmlformats.org/drawingml/2006/main">
              <a:graphicData uri="http://schemas.openxmlformats.org/drawingml/2006/picture">
                <pic:pic xmlns:pic="http://schemas.openxmlformats.org/drawingml/2006/picture">
                  <pic:nvPicPr>
                    <pic:cNvPr id="0" name="image417.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76672" behindDoc="1" locked="0" layoutInCell="1" hidden="0" allowOverlap="1" wp14:anchorId="49900ABA" wp14:editId="35F863CD">
            <wp:simplePos x="0" y="0"/>
            <wp:positionH relativeFrom="column">
              <wp:posOffset>4405630</wp:posOffset>
            </wp:positionH>
            <wp:positionV relativeFrom="paragraph">
              <wp:posOffset>404495</wp:posOffset>
            </wp:positionV>
            <wp:extent cx="48895" cy="48895"/>
            <wp:effectExtent l="0" t="0" r="0" b="0"/>
            <wp:wrapNone/>
            <wp:docPr id="4365" name="image674.png"/>
            <wp:cNvGraphicFramePr/>
            <a:graphic xmlns:a="http://schemas.openxmlformats.org/drawingml/2006/main">
              <a:graphicData uri="http://schemas.openxmlformats.org/drawingml/2006/picture">
                <pic:pic xmlns:pic="http://schemas.openxmlformats.org/drawingml/2006/picture">
                  <pic:nvPicPr>
                    <pic:cNvPr id="0" name="image674.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77696" behindDoc="1" locked="0" layoutInCell="1" hidden="0" allowOverlap="1" wp14:anchorId="15198E56" wp14:editId="10762B13">
            <wp:simplePos x="0" y="0"/>
            <wp:positionH relativeFrom="column">
              <wp:posOffset>4454525</wp:posOffset>
            </wp:positionH>
            <wp:positionV relativeFrom="paragraph">
              <wp:posOffset>404495</wp:posOffset>
            </wp:positionV>
            <wp:extent cx="48895" cy="48895"/>
            <wp:effectExtent l="0" t="0" r="0" b="0"/>
            <wp:wrapNone/>
            <wp:docPr id="4598" name="image907.png"/>
            <wp:cNvGraphicFramePr/>
            <a:graphic xmlns:a="http://schemas.openxmlformats.org/drawingml/2006/main">
              <a:graphicData uri="http://schemas.openxmlformats.org/drawingml/2006/picture">
                <pic:pic xmlns:pic="http://schemas.openxmlformats.org/drawingml/2006/picture">
                  <pic:nvPicPr>
                    <pic:cNvPr id="0" name="image907.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78720" behindDoc="1" locked="0" layoutInCell="1" hidden="0" allowOverlap="1" wp14:anchorId="205F235D" wp14:editId="7CDC67BF">
            <wp:simplePos x="0" y="0"/>
            <wp:positionH relativeFrom="column">
              <wp:posOffset>4503420</wp:posOffset>
            </wp:positionH>
            <wp:positionV relativeFrom="paragraph">
              <wp:posOffset>404495</wp:posOffset>
            </wp:positionV>
            <wp:extent cx="48895" cy="48895"/>
            <wp:effectExtent l="0" t="0" r="0" b="0"/>
            <wp:wrapNone/>
            <wp:docPr id="5162" name="image1477.png"/>
            <wp:cNvGraphicFramePr/>
            <a:graphic xmlns:a="http://schemas.openxmlformats.org/drawingml/2006/main">
              <a:graphicData uri="http://schemas.openxmlformats.org/drawingml/2006/picture">
                <pic:pic xmlns:pic="http://schemas.openxmlformats.org/drawingml/2006/picture">
                  <pic:nvPicPr>
                    <pic:cNvPr id="0" name="image1477.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79744" behindDoc="1" locked="0" layoutInCell="1" hidden="0" allowOverlap="1" wp14:anchorId="2E84F6BC" wp14:editId="3DFA56F3">
            <wp:simplePos x="0" y="0"/>
            <wp:positionH relativeFrom="column">
              <wp:posOffset>4552315</wp:posOffset>
            </wp:positionH>
            <wp:positionV relativeFrom="paragraph">
              <wp:posOffset>404495</wp:posOffset>
            </wp:positionV>
            <wp:extent cx="48895" cy="48895"/>
            <wp:effectExtent l="0" t="0" r="0" b="0"/>
            <wp:wrapNone/>
            <wp:docPr id="4969" name="image1276.png"/>
            <wp:cNvGraphicFramePr/>
            <a:graphic xmlns:a="http://schemas.openxmlformats.org/drawingml/2006/main">
              <a:graphicData uri="http://schemas.openxmlformats.org/drawingml/2006/picture">
                <pic:pic xmlns:pic="http://schemas.openxmlformats.org/drawingml/2006/picture">
                  <pic:nvPicPr>
                    <pic:cNvPr id="0" name="image1276.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80768" behindDoc="1" locked="0" layoutInCell="1" hidden="0" allowOverlap="1" wp14:anchorId="47E67B26" wp14:editId="700F3698">
            <wp:simplePos x="0" y="0"/>
            <wp:positionH relativeFrom="column">
              <wp:posOffset>4601210</wp:posOffset>
            </wp:positionH>
            <wp:positionV relativeFrom="paragraph">
              <wp:posOffset>404495</wp:posOffset>
            </wp:positionV>
            <wp:extent cx="48895" cy="48895"/>
            <wp:effectExtent l="0" t="0" r="0" b="0"/>
            <wp:wrapNone/>
            <wp:docPr id="4606" name="image914.png"/>
            <wp:cNvGraphicFramePr/>
            <a:graphic xmlns:a="http://schemas.openxmlformats.org/drawingml/2006/main">
              <a:graphicData uri="http://schemas.openxmlformats.org/drawingml/2006/picture">
                <pic:pic xmlns:pic="http://schemas.openxmlformats.org/drawingml/2006/picture">
                  <pic:nvPicPr>
                    <pic:cNvPr id="0" name="image914.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81792" behindDoc="1" locked="0" layoutInCell="1" hidden="0" allowOverlap="1" wp14:anchorId="12AE649A" wp14:editId="47561354">
            <wp:simplePos x="0" y="0"/>
            <wp:positionH relativeFrom="column">
              <wp:posOffset>4649470</wp:posOffset>
            </wp:positionH>
            <wp:positionV relativeFrom="paragraph">
              <wp:posOffset>404495</wp:posOffset>
            </wp:positionV>
            <wp:extent cx="48895" cy="48895"/>
            <wp:effectExtent l="0" t="0" r="0" b="0"/>
            <wp:wrapNone/>
            <wp:docPr id="5128" name="image1446.png"/>
            <wp:cNvGraphicFramePr/>
            <a:graphic xmlns:a="http://schemas.openxmlformats.org/drawingml/2006/main">
              <a:graphicData uri="http://schemas.openxmlformats.org/drawingml/2006/picture">
                <pic:pic xmlns:pic="http://schemas.openxmlformats.org/drawingml/2006/picture">
                  <pic:nvPicPr>
                    <pic:cNvPr id="0" name="image1446.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82816" behindDoc="1" locked="0" layoutInCell="1" hidden="0" allowOverlap="1" wp14:anchorId="4C305DDF" wp14:editId="768E247A">
            <wp:simplePos x="0" y="0"/>
            <wp:positionH relativeFrom="column">
              <wp:posOffset>4698365</wp:posOffset>
            </wp:positionH>
            <wp:positionV relativeFrom="paragraph">
              <wp:posOffset>404495</wp:posOffset>
            </wp:positionV>
            <wp:extent cx="48895" cy="48895"/>
            <wp:effectExtent l="0" t="0" r="0" b="0"/>
            <wp:wrapNone/>
            <wp:docPr id="3787"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83840" behindDoc="1" locked="0" layoutInCell="1" hidden="0" allowOverlap="1" wp14:anchorId="461A4ED0" wp14:editId="7A4E4A04">
            <wp:simplePos x="0" y="0"/>
            <wp:positionH relativeFrom="column">
              <wp:posOffset>4747260</wp:posOffset>
            </wp:positionH>
            <wp:positionV relativeFrom="paragraph">
              <wp:posOffset>404495</wp:posOffset>
            </wp:positionV>
            <wp:extent cx="48895" cy="48895"/>
            <wp:effectExtent l="0" t="0" r="0" b="0"/>
            <wp:wrapNone/>
            <wp:docPr id="5277" name="image1591.png"/>
            <wp:cNvGraphicFramePr/>
            <a:graphic xmlns:a="http://schemas.openxmlformats.org/drawingml/2006/main">
              <a:graphicData uri="http://schemas.openxmlformats.org/drawingml/2006/picture">
                <pic:pic xmlns:pic="http://schemas.openxmlformats.org/drawingml/2006/picture">
                  <pic:nvPicPr>
                    <pic:cNvPr id="0" name="image1591.png"/>
                    <pic:cNvPicPr preferRelativeResize="0"/>
                  </pic:nvPicPr>
                  <pic:blipFill>
                    <a:blip r:embed="rId15"/>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84864" behindDoc="1" locked="0" layoutInCell="1" hidden="0" allowOverlap="1" wp14:anchorId="287A6E18" wp14:editId="7BDE6542">
            <wp:simplePos x="0" y="0"/>
            <wp:positionH relativeFrom="column">
              <wp:posOffset>4796155</wp:posOffset>
            </wp:positionH>
            <wp:positionV relativeFrom="paragraph">
              <wp:posOffset>404495</wp:posOffset>
            </wp:positionV>
            <wp:extent cx="48895" cy="48895"/>
            <wp:effectExtent l="0" t="0" r="0" b="0"/>
            <wp:wrapNone/>
            <wp:docPr id="4926" name="image1235.png"/>
            <wp:cNvGraphicFramePr/>
            <a:graphic xmlns:a="http://schemas.openxmlformats.org/drawingml/2006/main">
              <a:graphicData uri="http://schemas.openxmlformats.org/drawingml/2006/picture">
                <pic:pic xmlns:pic="http://schemas.openxmlformats.org/drawingml/2006/picture">
                  <pic:nvPicPr>
                    <pic:cNvPr id="0" name="image1235.png"/>
                    <pic:cNvPicPr preferRelativeResize="0"/>
                  </pic:nvPicPr>
                  <pic:blipFill>
                    <a:blip r:embed="rId1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85888" behindDoc="1" locked="0" layoutInCell="1" hidden="0" allowOverlap="1" wp14:anchorId="1DDF8D50" wp14:editId="243D051D">
            <wp:simplePos x="0" y="0"/>
            <wp:positionH relativeFrom="column">
              <wp:posOffset>4845050</wp:posOffset>
            </wp:positionH>
            <wp:positionV relativeFrom="paragraph">
              <wp:posOffset>404495</wp:posOffset>
            </wp:positionV>
            <wp:extent cx="48895" cy="48895"/>
            <wp:effectExtent l="0" t="0" r="0" b="0"/>
            <wp:wrapNone/>
            <wp:docPr id="4413" name="image717.png"/>
            <wp:cNvGraphicFramePr/>
            <a:graphic xmlns:a="http://schemas.openxmlformats.org/drawingml/2006/main">
              <a:graphicData uri="http://schemas.openxmlformats.org/drawingml/2006/picture">
                <pic:pic xmlns:pic="http://schemas.openxmlformats.org/drawingml/2006/picture">
                  <pic:nvPicPr>
                    <pic:cNvPr id="0" name="image717.png"/>
                    <pic:cNvPicPr preferRelativeResize="0"/>
                  </pic:nvPicPr>
                  <pic:blipFill>
                    <a:blip r:embed="rId1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86912" behindDoc="1" locked="0" layoutInCell="1" hidden="0" allowOverlap="1" wp14:anchorId="53F9F536" wp14:editId="374103FE">
            <wp:simplePos x="0" y="0"/>
            <wp:positionH relativeFrom="column">
              <wp:posOffset>4893310</wp:posOffset>
            </wp:positionH>
            <wp:positionV relativeFrom="paragraph">
              <wp:posOffset>404495</wp:posOffset>
            </wp:positionV>
            <wp:extent cx="44450" cy="48895"/>
            <wp:effectExtent l="0" t="0" r="0" b="0"/>
            <wp:wrapNone/>
            <wp:docPr id="3946" name="image248.png"/>
            <wp:cNvGraphicFramePr/>
            <a:graphic xmlns:a="http://schemas.openxmlformats.org/drawingml/2006/main">
              <a:graphicData uri="http://schemas.openxmlformats.org/drawingml/2006/picture">
                <pic:pic xmlns:pic="http://schemas.openxmlformats.org/drawingml/2006/picture">
                  <pic:nvPicPr>
                    <pic:cNvPr id="0" name="image248.png"/>
                    <pic:cNvPicPr preferRelativeResize="0"/>
                  </pic:nvPicPr>
                  <pic:blipFill>
                    <a:blip r:embed="rId1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1687936" behindDoc="1" locked="0" layoutInCell="1" hidden="0" allowOverlap="1" wp14:anchorId="5442E5EA" wp14:editId="257B1627">
            <wp:simplePos x="0" y="0"/>
            <wp:positionH relativeFrom="column">
              <wp:posOffset>3869690</wp:posOffset>
            </wp:positionH>
            <wp:positionV relativeFrom="paragraph">
              <wp:posOffset>453390</wp:posOffset>
            </wp:positionV>
            <wp:extent cx="48895" cy="48895"/>
            <wp:effectExtent l="0" t="0" r="0" b="0"/>
            <wp:wrapNone/>
            <wp:docPr id="3835" name="image143.png"/>
            <wp:cNvGraphicFramePr/>
            <a:graphic xmlns:a="http://schemas.openxmlformats.org/drawingml/2006/main">
              <a:graphicData uri="http://schemas.openxmlformats.org/drawingml/2006/picture">
                <pic:pic xmlns:pic="http://schemas.openxmlformats.org/drawingml/2006/picture">
                  <pic:nvPicPr>
                    <pic:cNvPr id="0" name="image143.png"/>
                    <pic:cNvPicPr preferRelativeResize="0"/>
                  </pic:nvPicPr>
                  <pic:blipFill>
                    <a:blip r:embed="rId1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88960" behindDoc="1" locked="0" layoutInCell="1" hidden="0" allowOverlap="1" wp14:anchorId="7E0DAF54" wp14:editId="6E0C2F8F">
            <wp:simplePos x="0" y="0"/>
            <wp:positionH relativeFrom="column">
              <wp:posOffset>3917950</wp:posOffset>
            </wp:positionH>
            <wp:positionV relativeFrom="paragraph">
              <wp:posOffset>453390</wp:posOffset>
            </wp:positionV>
            <wp:extent cx="48895" cy="48895"/>
            <wp:effectExtent l="0" t="0" r="0" b="0"/>
            <wp:wrapNone/>
            <wp:docPr id="4963" name="image1282.png"/>
            <wp:cNvGraphicFramePr/>
            <a:graphic xmlns:a="http://schemas.openxmlformats.org/drawingml/2006/main">
              <a:graphicData uri="http://schemas.openxmlformats.org/drawingml/2006/picture">
                <pic:pic xmlns:pic="http://schemas.openxmlformats.org/drawingml/2006/picture">
                  <pic:nvPicPr>
                    <pic:cNvPr id="0" name="image1282.png"/>
                    <pic:cNvPicPr preferRelativeResize="0"/>
                  </pic:nvPicPr>
                  <pic:blipFill>
                    <a:blip r:embed="rId2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89984" behindDoc="1" locked="0" layoutInCell="1" hidden="0" allowOverlap="1" wp14:anchorId="64897F80" wp14:editId="09ED49C3">
            <wp:simplePos x="0" y="0"/>
            <wp:positionH relativeFrom="column">
              <wp:posOffset>3966845</wp:posOffset>
            </wp:positionH>
            <wp:positionV relativeFrom="paragraph">
              <wp:posOffset>453390</wp:posOffset>
            </wp:positionV>
            <wp:extent cx="48895" cy="48895"/>
            <wp:effectExtent l="0" t="0" r="0" b="0"/>
            <wp:wrapNone/>
            <wp:docPr id="5344" name="image1659.png"/>
            <wp:cNvGraphicFramePr/>
            <a:graphic xmlns:a="http://schemas.openxmlformats.org/drawingml/2006/main">
              <a:graphicData uri="http://schemas.openxmlformats.org/drawingml/2006/picture">
                <pic:pic xmlns:pic="http://schemas.openxmlformats.org/drawingml/2006/picture">
                  <pic:nvPicPr>
                    <pic:cNvPr id="0" name="image165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91008" behindDoc="1" locked="0" layoutInCell="1" hidden="0" allowOverlap="1" wp14:anchorId="6F3385C5" wp14:editId="269FBECB">
            <wp:simplePos x="0" y="0"/>
            <wp:positionH relativeFrom="column">
              <wp:posOffset>4015740</wp:posOffset>
            </wp:positionH>
            <wp:positionV relativeFrom="paragraph">
              <wp:posOffset>453390</wp:posOffset>
            </wp:positionV>
            <wp:extent cx="48895" cy="48895"/>
            <wp:effectExtent l="0" t="0" r="0" b="0"/>
            <wp:wrapNone/>
            <wp:docPr id="4001" name="image326.png"/>
            <wp:cNvGraphicFramePr/>
            <a:graphic xmlns:a="http://schemas.openxmlformats.org/drawingml/2006/main">
              <a:graphicData uri="http://schemas.openxmlformats.org/drawingml/2006/picture">
                <pic:pic xmlns:pic="http://schemas.openxmlformats.org/drawingml/2006/picture">
                  <pic:nvPicPr>
                    <pic:cNvPr id="0" name="image32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92032" behindDoc="1" locked="0" layoutInCell="1" hidden="0" allowOverlap="1" wp14:anchorId="59673EB2" wp14:editId="68DD2168">
            <wp:simplePos x="0" y="0"/>
            <wp:positionH relativeFrom="column">
              <wp:posOffset>4064634</wp:posOffset>
            </wp:positionH>
            <wp:positionV relativeFrom="paragraph">
              <wp:posOffset>453390</wp:posOffset>
            </wp:positionV>
            <wp:extent cx="48895" cy="48895"/>
            <wp:effectExtent l="0" t="0" r="0" b="0"/>
            <wp:wrapNone/>
            <wp:docPr id="4499" name="image814.png"/>
            <wp:cNvGraphicFramePr/>
            <a:graphic xmlns:a="http://schemas.openxmlformats.org/drawingml/2006/main">
              <a:graphicData uri="http://schemas.openxmlformats.org/drawingml/2006/picture">
                <pic:pic xmlns:pic="http://schemas.openxmlformats.org/drawingml/2006/picture">
                  <pic:nvPicPr>
                    <pic:cNvPr id="0" name="image8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93056" behindDoc="1" locked="0" layoutInCell="1" hidden="0" allowOverlap="1" wp14:anchorId="06577E75" wp14:editId="659B02A7">
            <wp:simplePos x="0" y="0"/>
            <wp:positionH relativeFrom="column">
              <wp:posOffset>4113530</wp:posOffset>
            </wp:positionH>
            <wp:positionV relativeFrom="paragraph">
              <wp:posOffset>453390</wp:posOffset>
            </wp:positionV>
            <wp:extent cx="48895" cy="48895"/>
            <wp:effectExtent l="0" t="0" r="0" b="0"/>
            <wp:wrapNone/>
            <wp:docPr id="4544" name="image851.png"/>
            <wp:cNvGraphicFramePr/>
            <a:graphic xmlns:a="http://schemas.openxmlformats.org/drawingml/2006/main">
              <a:graphicData uri="http://schemas.openxmlformats.org/drawingml/2006/picture">
                <pic:pic xmlns:pic="http://schemas.openxmlformats.org/drawingml/2006/picture">
                  <pic:nvPicPr>
                    <pic:cNvPr id="0" name="image85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94080" behindDoc="1" locked="0" layoutInCell="1" hidden="0" allowOverlap="1" wp14:anchorId="06C1AAB2" wp14:editId="4EBE22F7">
            <wp:simplePos x="0" y="0"/>
            <wp:positionH relativeFrom="column">
              <wp:posOffset>4161790</wp:posOffset>
            </wp:positionH>
            <wp:positionV relativeFrom="paragraph">
              <wp:posOffset>453390</wp:posOffset>
            </wp:positionV>
            <wp:extent cx="48895" cy="48895"/>
            <wp:effectExtent l="0" t="0" r="0" b="0"/>
            <wp:wrapNone/>
            <wp:docPr id="5122" name="image1435.png"/>
            <wp:cNvGraphicFramePr/>
            <a:graphic xmlns:a="http://schemas.openxmlformats.org/drawingml/2006/main">
              <a:graphicData uri="http://schemas.openxmlformats.org/drawingml/2006/picture">
                <pic:pic xmlns:pic="http://schemas.openxmlformats.org/drawingml/2006/picture">
                  <pic:nvPicPr>
                    <pic:cNvPr id="0" name="image143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95104" behindDoc="1" locked="0" layoutInCell="1" hidden="0" allowOverlap="1" wp14:anchorId="6F502F53" wp14:editId="72347BEF">
            <wp:simplePos x="0" y="0"/>
            <wp:positionH relativeFrom="column">
              <wp:posOffset>4210685</wp:posOffset>
            </wp:positionH>
            <wp:positionV relativeFrom="paragraph">
              <wp:posOffset>453390</wp:posOffset>
            </wp:positionV>
            <wp:extent cx="48895" cy="48895"/>
            <wp:effectExtent l="0" t="0" r="0" b="0"/>
            <wp:wrapNone/>
            <wp:docPr id="4717" name="image1026.png"/>
            <wp:cNvGraphicFramePr/>
            <a:graphic xmlns:a="http://schemas.openxmlformats.org/drawingml/2006/main">
              <a:graphicData uri="http://schemas.openxmlformats.org/drawingml/2006/picture">
                <pic:pic xmlns:pic="http://schemas.openxmlformats.org/drawingml/2006/picture">
                  <pic:nvPicPr>
                    <pic:cNvPr id="0" name="image102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96128" behindDoc="1" locked="0" layoutInCell="1" hidden="0" allowOverlap="1" wp14:anchorId="62837888" wp14:editId="68B3EB38">
            <wp:simplePos x="0" y="0"/>
            <wp:positionH relativeFrom="column">
              <wp:posOffset>4259580</wp:posOffset>
            </wp:positionH>
            <wp:positionV relativeFrom="paragraph">
              <wp:posOffset>453390</wp:posOffset>
            </wp:positionV>
            <wp:extent cx="48895" cy="48895"/>
            <wp:effectExtent l="0" t="0" r="0" b="0"/>
            <wp:wrapNone/>
            <wp:docPr id="4402" name="image711.png"/>
            <wp:cNvGraphicFramePr/>
            <a:graphic xmlns:a="http://schemas.openxmlformats.org/drawingml/2006/main">
              <a:graphicData uri="http://schemas.openxmlformats.org/drawingml/2006/picture">
                <pic:pic xmlns:pic="http://schemas.openxmlformats.org/drawingml/2006/picture">
                  <pic:nvPicPr>
                    <pic:cNvPr id="0" name="image71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97152" behindDoc="1" locked="0" layoutInCell="1" hidden="0" allowOverlap="1" wp14:anchorId="5953C02C" wp14:editId="7D004959">
            <wp:simplePos x="0" y="0"/>
            <wp:positionH relativeFrom="column">
              <wp:posOffset>4308475</wp:posOffset>
            </wp:positionH>
            <wp:positionV relativeFrom="paragraph">
              <wp:posOffset>453390</wp:posOffset>
            </wp:positionV>
            <wp:extent cx="48895" cy="48895"/>
            <wp:effectExtent l="0" t="0" r="0" b="0"/>
            <wp:wrapNone/>
            <wp:docPr id="5084" name="image1394.png"/>
            <wp:cNvGraphicFramePr/>
            <a:graphic xmlns:a="http://schemas.openxmlformats.org/drawingml/2006/main">
              <a:graphicData uri="http://schemas.openxmlformats.org/drawingml/2006/picture">
                <pic:pic xmlns:pic="http://schemas.openxmlformats.org/drawingml/2006/picture">
                  <pic:nvPicPr>
                    <pic:cNvPr id="0" name="image139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98176" behindDoc="1" locked="0" layoutInCell="1" hidden="0" allowOverlap="1" wp14:anchorId="0F0AD4B8" wp14:editId="2D8F5436">
            <wp:simplePos x="0" y="0"/>
            <wp:positionH relativeFrom="column">
              <wp:posOffset>4357370</wp:posOffset>
            </wp:positionH>
            <wp:positionV relativeFrom="paragraph">
              <wp:posOffset>453390</wp:posOffset>
            </wp:positionV>
            <wp:extent cx="48895" cy="48895"/>
            <wp:effectExtent l="0" t="0" r="0" b="0"/>
            <wp:wrapNone/>
            <wp:docPr id="4725" name="image1029.png"/>
            <wp:cNvGraphicFramePr/>
            <a:graphic xmlns:a="http://schemas.openxmlformats.org/drawingml/2006/main">
              <a:graphicData uri="http://schemas.openxmlformats.org/drawingml/2006/picture">
                <pic:pic xmlns:pic="http://schemas.openxmlformats.org/drawingml/2006/picture">
                  <pic:nvPicPr>
                    <pic:cNvPr id="0" name="image102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699200" behindDoc="1" locked="0" layoutInCell="1" hidden="0" allowOverlap="1" wp14:anchorId="6E9E6C63" wp14:editId="4EB10AD3">
            <wp:simplePos x="0" y="0"/>
            <wp:positionH relativeFrom="column">
              <wp:posOffset>4405630</wp:posOffset>
            </wp:positionH>
            <wp:positionV relativeFrom="paragraph">
              <wp:posOffset>453390</wp:posOffset>
            </wp:positionV>
            <wp:extent cx="48895" cy="48895"/>
            <wp:effectExtent l="0" t="0" r="0" b="0"/>
            <wp:wrapNone/>
            <wp:docPr id="5196" name="image1510.png"/>
            <wp:cNvGraphicFramePr/>
            <a:graphic xmlns:a="http://schemas.openxmlformats.org/drawingml/2006/main">
              <a:graphicData uri="http://schemas.openxmlformats.org/drawingml/2006/picture">
                <pic:pic xmlns:pic="http://schemas.openxmlformats.org/drawingml/2006/picture">
                  <pic:nvPicPr>
                    <pic:cNvPr id="0" name="image15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00224" behindDoc="1" locked="0" layoutInCell="1" hidden="0" allowOverlap="1" wp14:anchorId="78F91A0A" wp14:editId="0768E63A">
            <wp:simplePos x="0" y="0"/>
            <wp:positionH relativeFrom="column">
              <wp:posOffset>4454525</wp:posOffset>
            </wp:positionH>
            <wp:positionV relativeFrom="paragraph">
              <wp:posOffset>453390</wp:posOffset>
            </wp:positionV>
            <wp:extent cx="48895" cy="48895"/>
            <wp:effectExtent l="0" t="0" r="0" b="0"/>
            <wp:wrapNone/>
            <wp:docPr id="5481" name="image1808.png"/>
            <wp:cNvGraphicFramePr/>
            <a:graphic xmlns:a="http://schemas.openxmlformats.org/drawingml/2006/main">
              <a:graphicData uri="http://schemas.openxmlformats.org/drawingml/2006/picture">
                <pic:pic xmlns:pic="http://schemas.openxmlformats.org/drawingml/2006/picture">
                  <pic:nvPicPr>
                    <pic:cNvPr id="0" name="image180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01248" behindDoc="1" locked="0" layoutInCell="1" hidden="0" allowOverlap="1" wp14:anchorId="5E54E475" wp14:editId="79CD4ED7">
            <wp:simplePos x="0" y="0"/>
            <wp:positionH relativeFrom="column">
              <wp:posOffset>4503420</wp:posOffset>
            </wp:positionH>
            <wp:positionV relativeFrom="paragraph">
              <wp:posOffset>453390</wp:posOffset>
            </wp:positionV>
            <wp:extent cx="48895" cy="48895"/>
            <wp:effectExtent l="0" t="0" r="0" b="0"/>
            <wp:wrapNone/>
            <wp:docPr id="5528" name="image1844.png"/>
            <wp:cNvGraphicFramePr/>
            <a:graphic xmlns:a="http://schemas.openxmlformats.org/drawingml/2006/main">
              <a:graphicData uri="http://schemas.openxmlformats.org/drawingml/2006/picture">
                <pic:pic xmlns:pic="http://schemas.openxmlformats.org/drawingml/2006/picture">
                  <pic:nvPicPr>
                    <pic:cNvPr id="0" name="image18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02272" behindDoc="1" locked="0" layoutInCell="1" hidden="0" allowOverlap="1" wp14:anchorId="5456955A" wp14:editId="18AC724B">
            <wp:simplePos x="0" y="0"/>
            <wp:positionH relativeFrom="column">
              <wp:posOffset>4552315</wp:posOffset>
            </wp:positionH>
            <wp:positionV relativeFrom="paragraph">
              <wp:posOffset>453390</wp:posOffset>
            </wp:positionV>
            <wp:extent cx="48895" cy="48895"/>
            <wp:effectExtent l="0" t="0" r="0" b="0"/>
            <wp:wrapNone/>
            <wp:docPr id="4305" name="image610.png"/>
            <wp:cNvGraphicFramePr/>
            <a:graphic xmlns:a="http://schemas.openxmlformats.org/drawingml/2006/main">
              <a:graphicData uri="http://schemas.openxmlformats.org/drawingml/2006/picture">
                <pic:pic xmlns:pic="http://schemas.openxmlformats.org/drawingml/2006/picture">
                  <pic:nvPicPr>
                    <pic:cNvPr id="0" name="image6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03296" behindDoc="1" locked="0" layoutInCell="1" hidden="0" allowOverlap="1" wp14:anchorId="2AA95D7F" wp14:editId="3E749818">
            <wp:simplePos x="0" y="0"/>
            <wp:positionH relativeFrom="column">
              <wp:posOffset>4601210</wp:posOffset>
            </wp:positionH>
            <wp:positionV relativeFrom="paragraph">
              <wp:posOffset>453390</wp:posOffset>
            </wp:positionV>
            <wp:extent cx="48895" cy="48895"/>
            <wp:effectExtent l="0" t="0" r="0" b="0"/>
            <wp:wrapNone/>
            <wp:docPr id="370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04320" behindDoc="1" locked="0" layoutInCell="1" hidden="0" allowOverlap="1" wp14:anchorId="19FBAB16" wp14:editId="66DF20B7">
            <wp:simplePos x="0" y="0"/>
            <wp:positionH relativeFrom="column">
              <wp:posOffset>4649470</wp:posOffset>
            </wp:positionH>
            <wp:positionV relativeFrom="paragraph">
              <wp:posOffset>453390</wp:posOffset>
            </wp:positionV>
            <wp:extent cx="48895" cy="48895"/>
            <wp:effectExtent l="0" t="0" r="0" b="0"/>
            <wp:wrapNone/>
            <wp:docPr id="5169" name="image1478.png"/>
            <wp:cNvGraphicFramePr/>
            <a:graphic xmlns:a="http://schemas.openxmlformats.org/drawingml/2006/main">
              <a:graphicData uri="http://schemas.openxmlformats.org/drawingml/2006/picture">
                <pic:pic xmlns:pic="http://schemas.openxmlformats.org/drawingml/2006/picture">
                  <pic:nvPicPr>
                    <pic:cNvPr id="0" name="image147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05344" behindDoc="1" locked="0" layoutInCell="1" hidden="0" allowOverlap="1" wp14:anchorId="18F6EF63" wp14:editId="544A79D0">
            <wp:simplePos x="0" y="0"/>
            <wp:positionH relativeFrom="column">
              <wp:posOffset>4698365</wp:posOffset>
            </wp:positionH>
            <wp:positionV relativeFrom="paragraph">
              <wp:posOffset>453390</wp:posOffset>
            </wp:positionV>
            <wp:extent cx="48895" cy="48895"/>
            <wp:effectExtent l="0" t="0" r="0" b="0"/>
            <wp:wrapNone/>
            <wp:docPr id="5231" name="image1545.png"/>
            <wp:cNvGraphicFramePr/>
            <a:graphic xmlns:a="http://schemas.openxmlformats.org/drawingml/2006/main">
              <a:graphicData uri="http://schemas.openxmlformats.org/drawingml/2006/picture">
                <pic:pic xmlns:pic="http://schemas.openxmlformats.org/drawingml/2006/picture">
                  <pic:nvPicPr>
                    <pic:cNvPr id="0" name="image154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06368" behindDoc="1" locked="0" layoutInCell="1" hidden="0" allowOverlap="1" wp14:anchorId="482FFA07" wp14:editId="7397B3BC">
            <wp:simplePos x="0" y="0"/>
            <wp:positionH relativeFrom="column">
              <wp:posOffset>4747260</wp:posOffset>
            </wp:positionH>
            <wp:positionV relativeFrom="paragraph">
              <wp:posOffset>453390</wp:posOffset>
            </wp:positionV>
            <wp:extent cx="48895" cy="48895"/>
            <wp:effectExtent l="0" t="0" r="0" b="0"/>
            <wp:wrapNone/>
            <wp:docPr id="370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07392" behindDoc="1" locked="0" layoutInCell="1" hidden="0" allowOverlap="1" wp14:anchorId="1DD7214B" wp14:editId="61250699">
            <wp:simplePos x="0" y="0"/>
            <wp:positionH relativeFrom="column">
              <wp:posOffset>4796155</wp:posOffset>
            </wp:positionH>
            <wp:positionV relativeFrom="paragraph">
              <wp:posOffset>453390</wp:posOffset>
            </wp:positionV>
            <wp:extent cx="48895" cy="48895"/>
            <wp:effectExtent l="0" t="0" r="0" b="0"/>
            <wp:wrapNone/>
            <wp:docPr id="5512" name="image1829.png"/>
            <wp:cNvGraphicFramePr/>
            <a:graphic xmlns:a="http://schemas.openxmlformats.org/drawingml/2006/main">
              <a:graphicData uri="http://schemas.openxmlformats.org/drawingml/2006/picture">
                <pic:pic xmlns:pic="http://schemas.openxmlformats.org/drawingml/2006/picture">
                  <pic:nvPicPr>
                    <pic:cNvPr id="0" name="image1829.png"/>
                    <pic:cNvPicPr preferRelativeResize="0"/>
                  </pic:nvPicPr>
                  <pic:blipFill>
                    <a:blip r:embed="rId2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08416" behindDoc="1" locked="0" layoutInCell="1" hidden="0" allowOverlap="1" wp14:anchorId="647AF8F1" wp14:editId="5CAD1BD4">
            <wp:simplePos x="0" y="0"/>
            <wp:positionH relativeFrom="column">
              <wp:posOffset>4845050</wp:posOffset>
            </wp:positionH>
            <wp:positionV relativeFrom="paragraph">
              <wp:posOffset>453390</wp:posOffset>
            </wp:positionV>
            <wp:extent cx="48895" cy="48895"/>
            <wp:effectExtent l="0" t="0" r="0" b="0"/>
            <wp:wrapNone/>
            <wp:docPr id="4671" name="image977.png"/>
            <wp:cNvGraphicFramePr/>
            <a:graphic xmlns:a="http://schemas.openxmlformats.org/drawingml/2006/main">
              <a:graphicData uri="http://schemas.openxmlformats.org/drawingml/2006/picture">
                <pic:pic xmlns:pic="http://schemas.openxmlformats.org/drawingml/2006/picture">
                  <pic:nvPicPr>
                    <pic:cNvPr id="0" name="image977.png"/>
                    <pic:cNvPicPr preferRelativeResize="0"/>
                  </pic:nvPicPr>
                  <pic:blipFill>
                    <a:blip r:embed="rId2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09440" behindDoc="1" locked="0" layoutInCell="1" hidden="0" allowOverlap="1" wp14:anchorId="78116B87" wp14:editId="4F57203D">
            <wp:simplePos x="0" y="0"/>
            <wp:positionH relativeFrom="column">
              <wp:posOffset>4893310</wp:posOffset>
            </wp:positionH>
            <wp:positionV relativeFrom="paragraph">
              <wp:posOffset>453390</wp:posOffset>
            </wp:positionV>
            <wp:extent cx="44450" cy="48895"/>
            <wp:effectExtent l="0" t="0" r="0" b="0"/>
            <wp:wrapNone/>
            <wp:docPr id="3817" name="image123.png"/>
            <wp:cNvGraphicFramePr/>
            <a:graphic xmlns:a="http://schemas.openxmlformats.org/drawingml/2006/main">
              <a:graphicData uri="http://schemas.openxmlformats.org/drawingml/2006/picture">
                <pic:pic xmlns:pic="http://schemas.openxmlformats.org/drawingml/2006/picture">
                  <pic:nvPicPr>
                    <pic:cNvPr id="0" name="image123.png"/>
                    <pic:cNvPicPr preferRelativeResize="0"/>
                  </pic:nvPicPr>
                  <pic:blipFill>
                    <a:blip r:embed="rId1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1710464" behindDoc="1" locked="0" layoutInCell="1" hidden="0" allowOverlap="1" wp14:anchorId="5C7CAA49" wp14:editId="359DA277">
            <wp:simplePos x="0" y="0"/>
            <wp:positionH relativeFrom="column">
              <wp:posOffset>3869690</wp:posOffset>
            </wp:positionH>
            <wp:positionV relativeFrom="paragraph">
              <wp:posOffset>501650</wp:posOffset>
            </wp:positionV>
            <wp:extent cx="48895" cy="48895"/>
            <wp:effectExtent l="0" t="0" r="0" b="0"/>
            <wp:wrapNone/>
            <wp:docPr id="5095" name="image1406.png"/>
            <wp:cNvGraphicFramePr/>
            <a:graphic xmlns:a="http://schemas.openxmlformats.org/drawingml/2006/main">
              <a:graphicData uri="http://schemas.openxmlformats.org/drawingml/2006/picture">
                <pic:pic xmlns:pic="http://schemas.openxmlformats.org/drawingml/2006/picture">
                  <pic:nvPicPr>
                    <pic:cNvPr id="0" name="image1406.png"/>
                    <pic:cNvPicPr preferRelativeResize="0"/>
                  </pic:nvPicPr>
                  <pic:blipFill>
                    <a:blip r:embed="rId2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11488" behindDoc="1" locked="0" layoutInCell="1" hidden="0" allowOverlap="1" wp14:anchorId="7B6E70F0" wp14:editId="56EFB2DA">
            <wp:simplePos x="0" y="0"/>
            <wp:positionH relativeFrom="column">
              <wp:posOffset>3917950</wp:posOffset>
            </wp:positionH>
            <wp:positionV relativeFrom="paragraph">
              <wp:posOffset>501650</wp:posOffset>
            </wp:positionV>
            <wp:extent cx="48895" cy="48895"/>
            <wp:effectExtent l="0" t="0" r="0" b="0"/>
            <wp:wrapNone/>
            <wp:docPr id="5456" name="image1768.png"/>
            <wp:cNvGraphicFramePr/>
            <a:graphic xmlns:a="http://schemas.openxmlformats.org/drawingml/2006/main">
              <a:graphicData uri="http://schemas.openxmlformats.org/drawingml/2006/picture">
                <pic:pic xmlns:pic="http://schemas.openxmlformats.org/drawingml/2006/picture">
                  <pic:nvPicPr>
                    <pic:cNvPr id="0" name="image176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12512" behindDoc="1" locked="0" layoutInCell="1" hidden="0" allowOverlap="1" wp14:anchorId="44AD4537" wp14:editId="464517A9">
            <wp:simplePos x="0" y="0"/>
            <wp:positionH relativeFrom="column">
              <wp:posOffset>3966845</wp:posOffset>
            </wp:positionH>
            <wp:positionV relativeFrom="paragraph">
              <wp:posOffset>501650</wp:posOffset>
            </wp:positionV>
            <wp:extent cx="48895" cy="48895"/>
            <wp:effectExtent l="0" t="0" r="0" b="0"/>
            <wp:wrapNone/>
            <wp:docPr id="4367" name="image676.png"/>
            <wp:cNvGraphicFramePr/>
            <a:graphic xmlns:a="http://schemas.openxmlformats.org/drawingml/2006/main">
              <a:graphicData uri="http://schemas.openxmlformats.org/drawingml/2006/picture">
                <pic:pic xmlns:pic="http://schemas.openxmlformats.org/drawingml/2006/picture">
                  <pic:nvPicPr>
                    <pic:cNvPr id="0" name="image67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13536" behindDoc="1" locked="0" layoutInCell="1" hidden="0" allowOverlap="1" wp14:anchorId="63A98F93" wp14:editId="7AF5EACB">
            <wp:simplePos x="0" y="0"/>
            <wp:positionH relativeFrom="column">
              <wp:posOffset>4015740</wp:posOffset>
            </wp:positionH>
            <wp:positionV relativeFrom="paragraph">
              <wp:posOffset>501650</wp:posOffset>
            </wp:positionV>
            <wp:extent cx="48895" cy="48895"/>
            <wp:effectExtent l="0" t="0" r="0" b="0"/>
            <wp:wrapNone/>
            <wp:docPr id="3799" name="image125.png"/>
            <wp:cNvGraphicFramePr/>
            <a:graphic xmlns:a="http://schemas.openxmlformats.org/drawingml/2006/main">
              <a:graphicData uri="http://schemas.openxmlformats.org/drawingml/2006/picture">
                <pic:pic xmlns:pic="http://schemas.openxmlformats.org/drawingml/2006/picture">
                  <pic:nvPicPr>
                    <pic:cNvPr id="0" name="image12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14560" behindDoc="1" locked="0" layoutInCell="1" hidden="0" allowOverlap="1" wp14:anchorId="473D5945" wp14:editId="179678B9">
            <wp:simplePos x="0" y="0"/>
            <wp:positionH relativeFrom="column">
              <wp:posOffset>4064634</wp:posOffset>
            </wp:positionH>
            <wp:positionV relativeFrom="paragraph">
              <wp:posOffset>501650</wp:posOffset>
            </wp:positionV>
            <wp:extent cx="48895" cy="48895"/>
            <wp:effectExtent l="0" t="0" r="0" b="0"/>
            <wp:wrapNone/>
            <wp:docPr id="5530" name="image1841.png"/>
            <wp:cNvGraphicFramePr/>
            <a:graphic xmlns:a="http://schemas.openxmlformats.org/drawingml/2006/main">
              <a:graphicData uri="http://schemas.openxmlformats.org/drawingml/2006/picture">
                <pic:pic xmlns:pic="http://schemas.openxmlformats.org/drawingml/2006/picture">
                  <pic:nvPicPr>
                    <pic:cNvPr id="0" name="image184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15584" behindDoc="1" locked="0" layoutInCell="1" hidden="0" allowOverlap="1" wp14:anchorId="02A1FDB8" wp14:editId="1B8F2B47">
            <wp:simplePos x="0" y="0"/>
            <wp:positionH relativeFrom="column">
              <wp:posOffset>4113530</wp:posOffset>
            </wp:positionH>
            <wp:positionV relativeFrom="paragraph">
              <wp:posOffset>501650</wp:posOffset>
            </wp:positionV>
            <wp:extent cx="48895" cy="48895"/>
            <wp:effectExtent l="0" t="0" r="0" b="0"/>
            <wp:wrapNone/>
            <wp:docPr id="4012" name="image314.png"/>
            <wp:cNvGraphicFramePr/>
            <a:graphic xmlns:a="http://schemas.openxmlformats.org/drawingml/2006/main">
              <a:graphicData uri="http://schemas.openxmlformats.org/drawingml/2006/picture">
                <pic:pic xmlns:pic="http://schemas.openxmlformats.org/drawingml/2006/picture">
                  <pic:nvPicPr>
                    <pic:cNvPr id="0" name="image3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16608" behindDoc="1" locked="0" layoutInCell="1" hidden="0" allowOverlap="1" wp14:anchorId="5E7BF572" wp14:editId="5483FF2A">
            <wp:simplePos x="0" y="0"/>
            <wp:positionH relativeFrom="column">
              <wp:posOffset>4161790</wp:posOffset>
            </wp:positionH>
            <wp:positionV relativeFrom="paragraph">
              <wp:posOffset>501650</wp:posOffset>
            </wp:positionV>
            <wp:extent cx="48895" cy="48895"/>
            <wp:effectExtent l="0" t="0" r="0" b="0"/>
            <wp:wrapNone/>
            <wp:docPr id="3888" name="image197.png"/>
            <wp:cNvGraphicFramePr/>
            <a:graphic xmlns:a="http://schemas.openxmlformats.org/drawingml/2006/main">
              <a:graphicData uri="http://schemas.openxmlformats.org/drawingml/2006/picture">
                <pic:pic xmlns:pic="http://schemas.openxmlformats.org/drawingml/2006/picture">
                  <pic:nvPicPr>
                    <pic:cNvPr id="0" name="image19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17632" behindDoc="1" locked="0" layoutInCell="1" hidden="0" allowOverlap="1" wp14:anchorId="66E0C58C" wp14:editId="58077D26">
            <wp:simplePos x="0" y="0"/>
            <wp:positionH relativeFrom="column">
              <wp:posOffset>4210685</wp:posOffset>
            </wp:positionH>
            <wp:positionV relativeFrom="paragraph">
              <wp:posOffset>501650</wp:posOffset>
            </wp:positionV>
            <wp:extent cx="48895" cy="48895"/>
            <wp:effectExtent l="0" t="0" r="0" b="0"/>
            <wp:wrapNone/>
            <wp:docPr id="5464" name="image1784.png"/>
            <wp:cNvGraphicFramePr/>
            <a:graphic xmlns:a="http://schemas.openxmlformats.org/drawingml/2006/main">
              <a:graphicData uri="http://schemas.openxmlformats.org/drawingml/2006/picture">
                <pic:pic xmlns:pic="http://schemas.openxmlformats.org/drawingml/2006/picture">
                  <pic:nvPicPr>
                    <pic:cNvPr id="0" name="image178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18656" behindDoc="1" locked="0" layoutInCell="1" hidden="0" allowOverlap="1" wp14:anchorId="32590D39" wp14:editId="1D5D0532">
            <wp:simplePos x="0" y="0"/>
            <wp:positionH relativeFrom="column">
              <wp:posOffset>4259580</wp:posOffset>
            </wp:positionH>
            <wp:positionV relativeFrom="paragraph">
              <wp:posOffset>501650</wp:posOffset>
            </wp:positionV>
            <wp:extent cx="48895" cy="48895"/>
            <wp:effectExtent l="0" t="0" r="0" b="0"/>
            <wp:wrapNone/>
            <wp:docPr id="5442" name="image1761.png"/>
            <wp:cNvGraphicFramePr/>
            <a:graphic xmlns:a="http://schemas.openxmlformats.org/drawingml/2006/main">
              <a:graphicData uri="http://schemas.openxmlformats.org/drawingml/2006/picture">
                <pic:pic xmlns:pic="http://schemas.openxmlformats.org/drawingml/2006/picture">
                  <pic:nvPicPr>
                    <pic:cNvPr id="0" name="image176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19680" behindDoc="1" locked="0" layoutInCell="1" hidden="0" allowOverlap="1" wp14:anchorId="149D1F91" wp14:editId="6AD0AD54">
            <wp:simplePos x="0" y="0"/>
            <wp:positionH relativeFrom="column">
              <wp:posOffset>4308475</wp:posOffset>
            </wp:positionH>
            <wp:positionV relativeFrom="paragraph">
              <wp:posOffset>501650</wp:posOffset>
            </wp:positionV>
            <wp:extent cx="48895" cy="48895"/>
            <wp:effectExtent l="0" t="0" r="0" b="0"/>
            <wp:wrapNone/>
            <wp:docPr id="3846" name="image157.png"/>
            <wp:cNvGraphicFramePr/>
            <a:graphic xmlns:a="http://schemas.openxmlformats.org/drawingml/2006/main">
              <a:graphicData uri="http://schemas.openxmlformats.org/drawingml/2006/picture">
                <pic:pic xmlns:pic="http://schemas.openxmlformats.org/drawingml/2006/picture">
                  <pic:nvPicPr>
                    <pic:cNvPr id="0" name="image15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20704" behindDoc="1" locked="0" layoutInCell="1" hidden="0" allowOverlap="1" wp14:anchorId="62965D6F" wp14:editId="3D8B5726">
            <wp:simplePos x="0" y="0"/>
            <wp:positionH relativeFrom="column">
              <wp:posOffset>4357370</wp:posOffset>
            </wp:positionH>
            <wp:positionV relativeFrom="paragraph">
              <wp:posOffset>501650</wp:posOffset>
            </wp:positionV>
            <wp:extent cx="48895" cy="48895"/>
            <wp:effectExtent l="0" t="0" r="0" b="0"/>
            <wp:wrapNone/>
            <wp:docPr id="5267" name="image1578.png"/>
            <wp:cNvGraphicFramePr/>
            <a:graphic xmlns:a="http://schemas.openxmlformats.org/drawingml/2006/main">
              <a:graphicData uri="http://schemas.openxmlformats.org/drawingml/2006/picture">
                <pic:pic xmlns:pic="http://schemas.openxmlformats.org/drawingml/2006/picture">
                  <pic:nvPicPr>
                    <pic:cNvPr id="0" name="image157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21728" behindDoc="1" locked="0" layoutInCell="1" hidden="0" allowOverlap="1" wp14:anchorId="259B0EE5" wp14:editId="4897229C">
            <wp:simplePos x="0" y="0"/>
            <wp:positionH relativeFrom="column">
              <wp:posOffset>4405630</wp:posOffset>
            </wp:positionH>
            <wp:positionV relativeFrom="paragraph">
              <wp:posOffset>501650</wp:posOffset>
            </wp:positionV>
            <wp:extent cx="48895" cy="48895"/>
            <wp:effectExtent l="0" t="0" r="0" b="0"/>
            <wp:wrapNone/>
            <wp:docPr id="4677" name="image987.png"/>
            <wp:cNvGraphicFramePr/>
            <a:graphic xmlns:a="http://schemas.openxmlformats.org/drawingml/2006/main">
              <a:graphicData uri="http://schemas.openxmlformats.org/drawingml/2006/picture">
                <pic:pic xmlns:pic="http://schemas.openxmlformats.org/drawingml/2006/picture">
                  <pic:nvPicPr>
                    <pic:cNvPr id="0" name="image98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22752" behindDoc="1" locked="0" layoutInCell="1" hidden="0" allowOverlap="1" wp14:anchorId="69179615" wp14:editId="48E5948C">
            <wp:simplePos x="0" y="0"/>
            <wp:positionH relativeFrom="column">
              <wp:posOffset>4454525</wp:posOffset>
            </wp:positionH>
            <wp:positionV relativeFrom="paragraph">
              <wp:posOffset>501650</wp:posOffset>
            </wp:positionV>
            <wp:extent cx="48895" cy="48895"/>
            <wp:effectExtent l="0" t="0" r="0" b="0"/>
            <wp:wrapNone/>
            <wp:docPr id="4010" name="image316.png"/>
            <wp:cNvGraphicFramePr/>
            <a:graphic xmlns:a="http://schemas.openxmlformats.org/drawingml/2006/main">
              <a:graphicData uri="http://schemas.openxmlformats.org/drawingml/2006/picture">
                <pic:pic xmlns:pic="http://schemas.openxmlformats.org/drawingml/2006/picture">
                  <pic:nvPicPr>
                    <pic:cNvPr id="0" name="image3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23776" behindDoc="1" locked="0" layoutInCell="1" hidden="0" allowOverlap="1" wp14:anchorId="2A808E6F" wp14:editId="20E50E6B">
            <wp:simplePos x="0" y="0"/>
            <wp:positionH relativeFrom="column">
              <wp:posOffset>4503420</wp:posOffset>
            </wp:positionH>
            <wp:positionV relativeFrom="paragraph">
              <wp:posOffset>501650</wp:posOffset>
            </wp:positionV>
            <wp:extent cx="48895" cy="48895"/>
            <wp:effectExtent l="0" t="0" r="0" b="0"/>
            <wp:wrapNone/>
            <wp:docPr id="4385" name="image702.png"/>
            <wp:cNvGraphicFramePr/>
            <a:graphic xmlns:a="http://schemas.openxmlformats.org/drawingml/2006/main">
              <a:graphicData uri="http://schemas.openxmlformats.org/drawingml/2006/picture">
                <pic:pic xmlns:pic="http://schemas.openxmlformats.org/drawingml/2006/picture">
                  <pic:nvPicPr>
                    <pic:cNvPr id="0" name="image70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24800" behindDoc="1" locked="0" layoutInCell="1" hidden="0" allowOverlap="1" wp14:anchorId="0E66ED66" wp14:editId="1DAE2352">
            <wp:simplePos x="0" y="0"/>
            <wp:positionH relativeFrom="column">
              <wp:posOffset>4552315</wp:posOffset>
            </wp:positionH>
            <wp:positionV relativeFrom="paragraph">
              <wp:posOffset>501650</wp:posOffset>
            </wp:positionV>
            <wp:extent cx="48895" cy="48895"/>
            <wp:effectExtent l="0" t="0" r="0" b="0"/>
            <wp:wrapNone/>
            <wp:docPr id="5497" name="image1814.png"/>
            <wp:cNvGraphicFramePr/>
            <a:graphic xmlns:a="http://schemas.openxmlformats.org/drawingml/2006/main">
              <a:graphicData uri="http://schemas.openxmlformats.org/drawingml/2006/picture">
                <pic:pic xmlns:pic="http://schemas.openxmlformats.org/drawingml/2006/picture">
                  <pic:nvPicPr>
                    <pic:cNvPr id="0" name="image18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25824" behindDoc="1" locked="0" layoutInCell="1" hidden="0" allowOverlap="1" wp14:anchorId="3C8DBC48" wp14:editId="247CF88A">
            <wp:simplePos x="0" y="0"/>
            <wp:positionH relativeFrom="column">
              <wp:posOffset>4601210</wp:posOffset>
            </wp:positionH>
            <wp:positionV relativeFrom="paragraph">
              <wp:posOffset>501650</wp:posOffset>
            </wp:positionV>
            <wp:extent cx="48895" cy="48895"/>
            <wp:effectExtent l="0" t="0" r="0" b="0"/>
            <wp:wrapNone/>
            <wp:docPr id="3967" name="image276.png"/>
            <wp:cNvGraphicFramePr/>
            <a:graphic xmlns:a="http://schemas.openxmlformats.org/drawingml/2006/main">
              <a:graphicData uri="http://schemas.openxmlformats.org/drawingml/2006/picture">
                <pic:pic xmlns:pic="http://schemas.openxmlformats.org/drawingml/2006/picture">
                  <pic:nvPicPr>
                    <pic:cNvPr id="0" name="image27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26848" behindDoc="1" locked="0" layoutInCell="1" hidden="0" allowOverlap="1" wp14:anchorId="69578C90" wp14:editId="5EB8669F">
            <wp:simplePos x="0" y="0"/>
            <wp:positionH relativeFrom="column">
              <wp:posOffset>4649470</wp:posOffset>
            </wp:positionH>
            <wp:positionV relativeFrom="paragraph">
              <wp:posOffset>501650</wp:posOffset>
            </wp:positionV>
            <wp:extent cx="48895" cy="48895"/>
            <wp:effectExtent l="0" t="0" r="0" b="0"/>
            <wp:wrapNone/>
            <wp:docPr id="5466" name="image1785.png"/>
            <wp:cNvGraphicFramePr/>
            <a:graphic xmlns:a="http://schemas.openxmlformats.org/drawingml/2006/main">
              <a:graphicData uri="http://schemas.openxmlformats.org/drawingml/2006/picture">
                <pic:pic xmlns:pic="http://schemas.openxmlformats.org/drawingml/2006/picture">
                  <pic:nvPicPr>
                    <pic:cNvPr id="0" name="image178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27872" behindDoc="1" locked="0" layoutInCell="1" hidden="0" allowOverlap="1" wp14:anchorId="6345DAB2" wp14:editId="09E3BEF3">
            <wp:simplePos x="0" y="0"/>
            <wp:positionH relativeFrom="column">
              <wp:posOffset>4698365</wp:posOffset>
            </wp:positionH>
            <wp:positionV relativeFrom="paragraph">
              <wp:posOffset>501650</wp:posOffset>
            </wp:positionV>
            <wp:extent cx="48895" cy="48895"/>
            <wp:effectExtent l="0" t="0" r="0" b="0"/>
            <wp:wrapNone/>
            <wp:docPr id="4293" name="image603.png"/>
            <wp:cNvGraphicFramePr/>
            <a:graphic xmlns:a="http://schemas.openxmlformats.org/drawingml/2006/main">
              <a:graphicData uri="http://schemas.openxmlformats.org/drawingml/2006/picture">
                <pic:pic xmlns:pic="http://schemas.openxmlformats.org/drawingml/2006/picture">
                  <pic:nvPicPr>
                    <pic:cNvPr id="0" name="image6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28896" behindDoc="1" locked="0" layoutInCell="1" hidden="0" allowOverlap="1" wp14:anchorId="0121336B" wp14:editId="71BE39C1">
            <wp:simplePos x="0" y="0"/>
            <wp:positionH relativeFrom="column">
              <wp:posOffset>4747260</wp:posOffset>
            </wp:positionH>
            <wp:positionV relativeFrom="paragraph">
              <wp:posOffset>501650</wp:posOffset>
            </wp:positionV>
            <wp:extent cx="48895" cy="48895"/>
            <wp:effectExtent l="0" t="0" r="0" b="0"/>
            <wp:wrapNone/>
            <wp:docPr id="4952" name="image1264.png"/>
            <wp:cNvGraphicFramePr/>
            <a:graphic xmlns:a="http://schemas.openxmlformats.org/drawingml/2006/main">
              <a:graphicData uri="http://schemas.openxmlformats.org/drawingml/2006/picture">
                <pic:pic xmlns:pic="http://schemas.openxmlformats.org/drawingml/2006/picture">
                  <pic:nvPicPr>
                    <pic:cNvPr id="0" name="image126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29920" behindDoc="1" locked="0" layoutInCell="1" hidden="0" allowOverlap="1" wp14:anchorId="29BA8F8F" wp14:editId="75223C49">
            <wp:simplePos x="0" y="0"/>
            <wp:positionH relativeFrom="column">
              <wp:posOffset>4796155</wp:posOffset>
            </wp:positionH>
            <wp:positionV relativeFrom="paragraph">
              <wp:posOffset>501650</wp:posOffset>
            </wp:positionV>
            <wp:extent cx="48895" cy="48895"/>
            <wp:effectExtent l="0" t="0" r="0" b="0"/>
            <wp:wrapNone/>
            <wp:docPr id="4485" name="image793.png"/>
            <wp:cNvGraphicFramePr/>
            <a:graphic xmlns:a="http://schemas.openxmlformats.org/drawingml/2006/main">
              <a:graphicData uri="http://schemas.openxmlformats.org/drawingml/2006/picture">
                <pic:pic xmlns:pic="http://schemas.openxmlformats.org/drawingml/2006/picture">
                  <pic:nvPicPr>
                    <pic:cNvPr id="0" name="image7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30944" behindDoc="1" locked="0" layoutInCell="1" hidden="0" allowOverlap="1" wp14:anchorId="3D6FA678" wp14:editId="7F521D6F">
            <wp:simplePos x="0" y="0"/>
            <wp:positionH relativeFrom="column">
              <wp:posOffset>4845050</wp:posOffset>
            </wp:positionH>
            <wp:positionV relativeFrom="paragraph">
              <wp:posOffset>501650</wp:posOffset>
            </wp:positionV>
            <wp:extent cx="48895" cy="48895"/>
            <wp:effectExtent l="0" t="0" r="0" b="0"/>
            <wp:wrapNone/>
            <wp:docPr id="4258" name="image564.png"/>
            <wp:cNvGraphicFramePr/>
            <a:graphic xmlns:a="http://schemas.openxmlformats.org/drawingml/2006/main">
              <a:graphicData uri="http://schemas.openxmlformats.org/drawingml/2006/picture">
                <pic:pic xmlns:pic="http://schemas.openxmlformats.org/drawingml/2006/picture">
                  <pic:nvPicPr>
                    <pic:cNvPr id="0" name="image564.png"/>
                    <pic:cNvPicPr preferRelativeResize="0"/>
                  </pic:nvPicPr>
                  <pic:blipFill>
                    <a:blip r:embed="rId2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31968" behindDoc="1" locked="0" layoutInCell="1" hidden="0" allowOverlap="1" wp14:anchorId="0C403558" wp14:editId="164B3AED">
            <wp:simplePos x="0" y="0"/>
            <wp:positionH relativeFrom="column">
              <wp:posOffset>4893310</wp:posOffset>
            </wp:positionH>
            <wp:positionV relativeFrom="paragraph">
              <wp:posOffset>501650</wp:posOffset>
            </wp:positionV>
            <wp:extent cx="44450" cy="48895"/>
            <wp:effectExtent l="0" t="0" r="0" b="0"/>
            <wp:wrapNone/>
            <wp:docPr id="5055" name="image1373.png"/>
            <wp:cNvGraphicFramePr/>
            <a:graphic xmlns:a="http://schemas.openxmlformats.org/drawingml/2006/main">
              <a:graphicData uri="http://schemas.openxmlformats.org/drawingml/2006/picture">
                <pic:pic xmlns:pic="http://schemas.openxmlformats.org/drawingml/2006/picture">
                  <pic:nvPicPr>
                    <pic:cNvPr id="0" name="image1373.png"/>
                    <pic:cNvPicPr preferRelativeResize="0"/>
                  </pic:nvPicPr>
                  <pic:blipFill>
                    <a:blip r:embed="rId25"/>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1732992" behindDoc="1" locked="0" layoutInCell="1" hidden="0" allowOverlap="1" wp14:anchorId="5F205449" wp14:editId="764E6B94">
            <wp:simplePos x="0" y="0"/>
            <wp:positionH relativeFrom="column">
              <wp:posOffset>3869690</wp:posOffset>
            </wp:positionH>
            <wp:positionV relativeFrom="paragraph">
              <wp:posOffset>550545</wp:posOffset>
            </wp:positionV>
            <wp:extent cx="48895" cy="48895"/>
            <wp:effectExtent l="0" t="0" r="0" b="0"/>
            <wp:wrapNone/>
            <wp:docPr id="4821" name="image1128.png"/>
            <wp:cNvGraphicFramePr/>
            <a:graphic xmlns:a="http://schemas.openxmlformats.org/drawingml/2006/main">
              <a:graphicData uri="http://schemas.openxmlformats.org/drawingml/2006/picture">
                <pic:pic xmlns:pic="http://schemas.openxmlformats.org/drawingml/2006/picture">
                  <pic:nvPicPr>
                    <pic:cNvPr id="0" name="image1128.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34016" behindDoc="1" locked="0" layoutInCell="1" hidden="0" allowOverlap="1" wp14:anchorId="3981FEA8" wp14:editId="4B135077">
            <wp:simplePos x="0" y="0"/>
            <wp:positionH relativeFrom="column">
              <wp:posOffset>3917950</wp:posOffset>
            </wp:positionH>
            <wp:positionV relativeFrom="paragraph">
              <wp:posOffset>550545</wp:posOffset>
            </wp:positionV>
            <wp:extent cx="48895" cy="48895"/>
            <wp:effectExtent l="0" t="0" r="0" b="0"/>
            <wp:wrapNone/>
            <wp:docPr id="5177" name="image1491.png"/>
            <wp:cNvGraphicFramePr/>
            <a:graphic xmlns:a="http://schemas.openxmlformats.org/drawingml/2006/main">
              <a:graphicData uri="http://schemas.openxmlformats.org/drawingml/2006/picture">
                <pic:pic xmlns:pic="http://schemas.openxmlformats.org/drawingml/2006/picture">
                  <pic:nvPicPr>
                    <pic:cNvPr id="0" name="image149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35040" behindDoc="1" locked="0" layoutInCell="1" hidden="0" allowOverlap="1" wp14:anchorId="3F02D27A" wp14:editId="6A5165B7">
            <wp:simplePos x="0" y="0"/>
            <wp:positionH relativeFrom="column">
              <wp:posOffset>3966845</wp:posOffset>
            </wp:positionH>
            <wp:positionV relativeFrom="paragraph">
              <wp:posOffset>550545</wp:posOffset>
            </wp:positionV>
            <wp:extent cx="48895" cy="48895"/>
            <wp:effectExtent l="0" t="0" r="0" b="0"/>
            <wp:wrapNone/>
            <wp:docPr id="4554" name="image860.png"/>
            <wp:cNvGraphicFramePr/>
            <a:graphic xmlns:a="http://schemas.openxmlformats.org/drawingml/2006/main">
              <a:graphicData uri="http://schemas.openxmlformats.org/drawingml/2006/picture">
                <pic:pic xmlns:pic="http://schemas.openxmlformats.org/drawingml/2006/picture">
                  <pic:nvPicPr>
                    <pic:cNvPr id="0" name="image86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36064" behindDoc="1" locked="0" layoutInCell="1" hidden="0" allowOverlap="1" wp14:anchorId="4FB7FDB0" wp14:editId="608C2B77">
            <wp:simplePos x="0" y="0"/>
            <wp:positionH relativeFrom="column">
              <wp:posOffset>4015740</wp:posOffset>
            </wp:positionH>
            <wp:positionV relativeFrom="paragraph">
              <wp:posOffset>550545</wp:posOffset>
            </wp:positionV>
            <wp:extent cx="48895" cy="48895"/>
            <wp:effectExtent l="0" t="0" r="0" b="0"/>
            <wp:wrapNone/>
            <wp:docPr id="4938" name="image1242.png"/>
            <wp:cNvGraphicFramePr/>
            <a:graphic xmlns:a="http://schemas.openxmlformats.org/drawingml/2006/main">
              <a:graphicData uri="http://schemas.openxmlformats.org/drawingml/2006/picture">
                <pic:pic xmlns:pic="http://schemas.openxmlformats.org/drawingml/2006/picture">
                  <pic:nvPicPr>
                    <pic:cNvPr id="0" name="image12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37088" behindDoc="1" locked="0" layoutInCell="1" hidden="0" allowOverlap="1" wp14:anchorId="7C6C6EF6" wp14:editId="66E9C16F">
            <wp:simplePos x="0" y="0"/>
            <wp:positionH relativeFrom="column">
              <wp:posOffset>4064634</wp:posOffset>
            </wp:positionH>
            <wp:positionV relativeFrom="paragraph">
              <wp:posOffset>550545</wp:posOffset>
            </wp:positionV>
            <wp:extent cx="48895" cy="48895"/>
            <wp:effectExtent l="0" t="0" r="0" b="0"/>
            <wp:wrapNone/>
            <wp:docPr id="5241" name="image1550.png"/>
            <wp:cNvGraphicFramePr/>
            <a:graphic xmlns:a="http://schemas.openxmlformats.org/drawingml/2006/main">
              <a:graphicData uri="http://schemas.openxmlformats.org/drawingml/2006/picture">
                <pic:pic xmlns:pic="http://schemas.openxmlformats.org/drawingml/2006/picture">
                  <pic:nvPicPr>
                    <pic:cNvPr id="0" name="image155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38112" behindDoc="1" locked="0" layoutInCell="1" hidden="0" allowOverlap="1" wp14:anchorId="30AEB915" wp14:editId="39FF3AD6">
            <wp:simplePos x="0" y="0"/>
            <wp:positionH relativeFrom="column">
              <wp:posOffset>4113530</wp:posOffset>
            </wp:positionH>
            <wp:positionV relativeFrom="paragraph">
              <wp:posOffset>550545</wp:posOffset>
            </wp:positionV>
            <wp:extent cx="48895" cy="48895"/>
            <wp:effectExtent l="0" t="0" r="0" b="0"/>
            <wp:wrapNone/>
            <wp:docPr id="4532" name="image840.png"/>
            <wp:cNvGraphicFramePr/>
            <a:graphic xmlns:a="http://schemas.openxmlformats.org/drawingml/2006/main">
              <a:graphicData uri="http://schemas.openxmlformats.org/drawingml/2006/picture">
                <pic:pic xmlns:pic="http://schemas.openxmlformats.org/drawingml/2006/picture">
                  <pic:nvPicPr>
                    <pic:cNvPr id="0" name="image84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39136" behindDoc="1" locked="0" layoutInCell="1" hidden="0" allowOverlap="1" wp14:anchorId="0F810647" wp14:editId="63DA7FCC">
            <wp:simplePos x="0" y="0"/>
            <wp:positionH relativeFrom="column">
              <wp:posOffset>4161790</wp:posOffset>
            </wp:positionH>
            <wp:positionV relativeFrom="paragraph">
              <wp:posOffset>550545</wp:posOffset>
            </wp:positionV>
            <wp:extent cx="48895" cy="48895"/>
            <wp:effectExtent l="0" t="0" r="0" b="0"/>
            <wp:wrapNone/>
            <wp:docPr id="4174" name="image482.png"/>
            <wp:cNvGraphicFramePr/>
            <a:graphic xmlns:a="http://schemas.openxmlformats.org/drawingml/2006/main">
              <a:graphicData uri="http://schemas.openxmlformats.org/drawingml/2006/picture">
                <pic:pic xmlns:pic="http://schemas.openxmlformats.org/drawingml/2006/picture">
                  <pic:nvPicPr>
                    <pic:cNvPr id="0" name="image48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40160" behindDoc="1" locked="0" layoutInCell="1" hidden="0" allowOverlap="1" wp14:anchorId="5065A32E" wp14:editId="6631EF07">
            <wp:simplePos x="0" y="0"/>
            <wp:positionH relativeFrom="column">
              <wp:posOffset>4210685</wp:posOffset>
            </wp:positionH>
            <wp:positionV relativeFrom="paragraph">
              <wp:posOffset>550545</wp:posOffset>
            </wp:positionV>
            <wp:extent cx="48895" cy="48895"/>
            <wp:effectExtent l="0" t="0" r="0" b="0"/>
            <wp:wrapNone/>
            <wp:docPr id="3913" name="image217.png"/>
            <wp:cNvGraphicFramePr/>
            <a:graphic xmlns:a="http://schemas.openxmlformats.org/drawingml/2006/main">
              <a:graphicData uri="http://schemas.openxmlformats.org/drawingml/2006/picture">
                <pic:pic xmlns:pic="http://schemas.openxmlformats.org/drawingml/2006/picture">
                  <pic:nvPicPr>
                    <pic:cNvPr id="0" name="image21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41184" behindDoc="1" locked="0" layoutInCell="1" hidden="0" allowOverlap="1" wp14:anchorId="24ABDF26" wp14:editId="709C7517">
            <wp:simplePos x="0" y="0"/>
            <wp:positionH relativeFrom="column">
              <wp:posOffset>4259580</wp:posOffset>
            </wp:positionH>
            <wp:positionV relativeFrom="paragraph">
              <wp:posOffset>550545</wp:posOffset>
            </wp:positionV>
            <wp:extent cx="48895" cy="48895"/>
            <wp:effectExtent l="0" t="0" r="0" b="0"/>
            <wp:wrapNone/>
            <wp:docPr id="3821" name="image131.png"/>
            <wp:cNvGraphicFramePr/>
            <a:graphic xmlns:a="http://schemas.openxmlformats.org/drawingml/2006/main">
              <a:graphicData uri="http://schemas.openxmlformats.org/drawingml/2006/picture">
                <pic:pic xmlns:pic="http://schemas.openxmlformats.org/drawingml/2006/picture">
                  <pic:nvPicPr>
                    <pic:cNvPr id="0" name="image13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42208" behindDoc="1" locked="0" layoutInCell="1" hidden="0" allowOverlap="1" wp14:anchorId="3D44EDB7" wp14:editId="186050C9">
            <wp:simplePos x="0" y="0"/>
            <wp:positionH relativeFrom="column">
              <wp:posOffset>4308475</wp:posOffset>
            </wp:positionH>
            <wp:positionV relativeFrom="paragraph">
              <wp:posOffset>550545</wp:posOffset>
            </wp:positionV>
            <wp:extent cx="48895" cy="48895"/>
            <wp:effectExtent l="0" t="0" r="0" b="0"/>
            <wp:wrapNone/>
            <wp:docPr id="5020" name="image1327.png"/>
            <wp:cNvGraphicFramePr/>
            <a:graphic xmlns:a="http://schemas.openxmlformats.org/drawingml/2006/main">
              <a:graphicData uri="http://schemas.openxmlformats.org/drawingml/2006/picture">
                <pic:pic xmlns:pic="http://schemas.openxmlformats.org/drawingml/2006/picture">
                  <pic:nvPicPr>
                    <pic:cNvPr id="0" name="image13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43232" behindDoc="1" locked="0" layoutInCell="1" hidden="0" allowOverlap="1" wp14:anchorId="4207F78D" wp14:editId="46B0AF78">
            <wp:simplePos x="0" y="0"/>
            <wp:positionH relativeFrom="column">
              <wp:posOffset>4357370</wp:posOffset>
            </wp:positionH>
            <wp:positionV relativeFrom="paragraph">
              <wp:posOffset>550545</wp:posOffset>
            </wp:positionV>
            <wp:extent cx="48895" cy="48895"/>
            <wp:effectExtent l="0" t="0" r="0" b="0"/>
            <wp:wrapNone/>
            <wp:docPr id="5321" name="image1638.png"/>
            <wp:cNvGraphicFramePr/>
            <a:graphic xmlns:a="http://schemas.openxmlformats.org/drawingml/2006/main">
              <a:graphicData uri="http://schemas.openxmlformats.org/drawingml/2006/picture">
                <pic:pic xmlns:pic="http://schemas.openxmlformats.org/drawingml/2006/picture">
                  <pic:nvPicPr>
                    <pic:cNvPr id="0" name="image163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44256" behindDoc="1" locked="0" layoutInCell="1" hidden="0" allowOverlap="1" wp14:anchorId="034860DE" wp14:editId="0AB8E910">
            <wp:simplePos x="0" y="0"/>
            <wp:positionH relativeFrom="column">
              <wp:posOffset>4405630</wp:posOffset>
            </wp:positionH>
            <wp:positionV relativeFrom="paragraph">
              <wp:posOffset>550545</wp:posOffset>
            </wp:positionV>
            <wp:extent cx="48895" cy="48895"/>
            <wp:effectExtent l="0" t="0" r="0" b="0"/>
            <wp:wrapNone/>
            <wp:docPr id="5263" name="image1577.png"/>
            <wp:cNvGraphicFramePr/>
            <a:graphic xmlns:a="http://schemas.openxmlformats.org/drawingml/2006/main">
              <a:graphicData uri="http://schemas.openxmlformats.org/drawingml/2006/picture">
                <pic:pic xmlns:pic="http://schemas.openxmlformats.org/drawingml/2006/picture">
                  <pic:nvPicPr>
                    <pic:cNvPr id="0" name="image157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45280" behindDoc="1" locked="0" layoutInCell="1" hidden="0" allowOverlap="1" wp14:anchorId="72D1B812" wp14:editId="728F7048">
            <wp:simplePos x="0" y="0"/>
            <wp:positionH relativeFrom="column">
              <wp:posOffset>4454525</wp:posOffset>
            </wp:positionH>
            <wp:positionV relativeFrom="paragraph">
              <wp:posOffset>550545</wp:posOffset>
            </wp:positionV>
            <wp:extent cx="48895" cy="48895"/>
            <wp:effectExtent l="0" t="0" r="0" b="0"/>
            <wp:wrapNone/>
            <wp:docPr id="4536" name="image854.png"/>
            <wp:cNvGraphicFramePr/>
            <a:graphic xmlns:a="http://schemas.openxmlformats.org/drawingml/2006/main">
              <a:graphicData uri="http://schemas.openxmlformats.org/drawingml/2006/picture">
                <pic:pic xmlns:pic="http://schemas.openxmlformats.org/drawingml/2006/picture">
                  <pic:nvPicPr>
                    <pic:cNvPr id="0" name="image85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46304" behindDoc="1" locked="0" layoutInCell="1" hidden="0" allowOverlap="1" wp14:anchorId="03D35E7D" wp14:editId="5EDC9D47">
            <wp:simplePos x="0" y="0"/>
            <wp:positionH relativeFrom="column">
              <wp:posOffset>4503420</wp:posOffset>
            </wp:positionH>
            <wp:positionV relativeFrom="paragraph">
              <wp:posOffset>550545</wp:posOffset>
            </wp:positionV>
            <wp:extent cx="48895" cy="48895"/>
            <wp:effectExtent l="0" t="0" r="0" b="0"/>
            <wp:wrapNone/>
            <wp:docPr id="4840" name="image1149.png"/>
            <wp:cNvGraphicFramePr/>
            <a:graphic xmlns:a="http://schemas.openxmlformats.org/drawingml/2006/main">
              <a:graphicData uri="http://schemas.openxmlformats.org/drawingml/2006/picture">
                <pic:pic xmlns:pic="http://schemas.openxmlformats.org/drawingml/2006/picture">
                  <pic:nvPicPr>
                    <pic:cNvPr id="0" name="image114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47328" behindDoc="1" locked="0" layoutInCell="1" hidden="0" allowOverlap="1" wp14:anchorId="508A8BA7" wp14:editId="6E1C5DDB">
            <wp:simplePos x="0" y="0"/>
            <wp:positionH relativeFrom="column">
              <wp:posOffset>4552315</wp:posOffset>
            </wp:positionH>
            <wp:positionV relativeFrom="paragraph">
              <wp:posOffset>550545</wp:posOffset>
            </wp:positionV>
            <wp:extent cx="48895" cy="48895"/>
            <wp:effectExtent l="0" t="0" r="0" b="0"/>
            <wp:wrapNone/>
            <wp:docPr id="5213" name="image1525.png"/>
            <wp:cNvGraphicFramePr/>
            <a:graphic xmlns:a="http://schemas.openxmlformats.org/drawingml/2006/main">
              <a:graphicData uri="http://schemas.openxmlformats.org/drawingml/2006/picture">
                <pic:pic xmlns:pic="http://schemas.openxmlformats.org/drawingml/2006/picture">
                  <pic:nvPicPr>
                    <pic:cNvPr id="0" name="image152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48352" behindDoc="1" locked="0" layoutInCell="1" hidden="0" allowOverlap="1" wp14:anchorId="514992BE" wp14:editId="0E8F6A5A">
            <wp:simplePos x="0" y="0"/>
            <wp:positionH relativeFrom="column">
              <wp:posOffset>4601210</wp:posOffset>
            </wp:positionH>
            <wp:positionV relativeFrom="paragraph">
              <wp:posOffset>550545</wp:posOffset>
            </wp:positionV>
            <wp:extent cx="48895" cy="48895"/>
            <wp:effectExtent l="0" t="0" r="0" b="0"/>
            <wp:wrapNone/>
            <wp:docPr id="4734" name="image1032.png"/>
            <wp:cNvGraphicFramePr/>
            <a:graphic xmlns:a="http://schemas.openxmlformats.org/drawingml/2006/main">
              <a:graphicData uri="http://schemas.openxmlformats.org/drawingml/2006/picture">
                <pic:pic xmlns:pic="http://schemas.openxmlformats.org/drawingml/2006/picture">
                  <pic:nvPicPr>
                    <pic:cNvPr id="0" name="image103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49376" behindDoc="1" locked="0" layoutInCell="1" hidden="0" allowOverlap="1" wp14:anchorId="2EEFC4AE" wp14:editId="3F5913B7">
            <wp:simplePos x="0" y="0"/>
            <wp:positionH relativeFrom="column">
              <wp:posOffset>4649470</wp:posOffset>
            </wp:positionH>
            <wp:positionV relativeFrom="paragraph">
              <wp:posOffset>550545</wp:posOffset>
            </wp:positionV>
            <wp:extent cx="48895" cy="48895"/>
            <wp:effectExtent l="0" t="0" r="0" b="0"/>
            <wp:wrapNone/>
            <wp:docPr id="4383" name="image686.png"/>
            <wp:cNvGraphicFramePr/>
            <a:graphic xmlns:a="http://schemas.openxmlformats.org/drawingml/2006/main">
              <a:graphicData uri="http://schemas.openxmlformats.org/drawingml/2006/picture">
                <pic:pic xmlns:pic="http://schemas.openxmlformats.org/drawingml/2006/picture">
                  <pic:nvPicPr>
                    <pic:cNvPr id="0" name="image68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50400" behindDoc="1" locked="0" layoutInCell="1" hidden="0" allowOverlap="1" wp14:anchorId="5756186A" wp14:editId="1CF3788C">
            <wp:simplePos x="0" y="0"/>
            <wp:positionH relativeFrom="column">
              <wp:posOffset>4698365</wp:posOffset>
            </wp:positionH>
            <wp:positionV relativeFrom="paragraph">
              <wp:posOffset>550545</wp:posOffset>
            </wp:positionV>
            <wp:extent cx="48895" cy="48895"/>
            <wp:effectExtent l="0" t="0" r="0" b="0"/>
            <wp:wrapNone/>
            <wp:docPr id="4016" name="image328.png"/>
            <wp:cNvGraphicFramePr/>
            <a:graphic xmlns:a="http://schemas.openxmlformats.org/drawingml/2006/main">
              <a:graphicData uri="http://schemas.openxmlformats.org/drawingml/2006/picture">
                <pic:pic xmlns:pic="http://schemas.openxmlformats.org/drawingml/2006/picture">
                  <pic:nvPicPr>
                    <pic:cNvPr id="0" name="image3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51424" behindDoc="1" locked="0" layoutInCell="1" hidden="0" allowOverlap="1" wp14:anchorId="436444C3" wp14:editId="78AEC5A0">
            <wp:simplePos x="0" y="0"/>
            <wp:positionH relativeFrom="column">
              <wp:posOffset>4747260</wp:posOffset>
            </wp:positionH>
            <wp:positionV relativeFrom="paragraph">
              <wp:posOffset>550545</wp:posOffset>
            </wp:positionV>
            <wp:extent cx="48895" cy="48895"/>
            <wp:effectExtent l="0" t="0" r="0" b="0"/>
            <wp:wrapNone/>
            <wp:docPr id="3864" name="image173.png"/>
            <wp:cNvGraphicFramePr/>
            <a:graphic xmlns:a="http://schemas.openxmlformats.org/drawingml/2006/main">
              <a:graphicData uri="http://schemas.openxmlformats.org/drawingml/2006/picture">
                <pic:pic xmlns:pic="http://schemas.openxmlformats.org/drawingml/2006/picture">
                  <pic:nvPicPr>
                    <pic:cNvPr id="0" name="image17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52448" behindDoc="1" locked="0" layoutInCell="1" hidden="0" allowOverlap="1" wp14:anchorId="63E094B1" wp14:editId="39B53706">
            <wp:simplePos x="0" y="0"/>
            <wp:positionH relativeFrom="column">
              <wp:posOffset>4796155</wp:posOffset>
            </wp:positionH>
            <wp:positionV relativeFrom="paragraph">
              <wp:posOffset>550545</wp:posOffset>
            </wp:positionV>
            <wp:extent cx="48895" cy="48895"/>
            <wp:effectExtent l="0" t="0" r="0" b="0"/>
            <wp:wrapNone/>
            <wp:docPr id="5144" name="image1457.png"/>
            <wp:cNvGraphicFramePr/>
            <a:graphic xmlns:a="http://schemas.openxmlformats.org/drawingml/2006/main">
              <a:graphicData uri="http://schemas.openxmlformats.org/drawingml/2006/picture">
                <pic:pic xmlns:pic="http://schemas.openxmlformats.org/drawingml/2006/picture">
                  <pic:nvPicPr>
                    <pic:cNvPr id="0" name="image145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53472" behindDoc="1" locked="0" layoutInCell="1" hidden="0" allowOverlap="1" wp14:anchorId="780CAA28" wp14:editId="18E8BD97">
            <wp:simplePos x="0" y="0"/>
            <wp:positionH relativeFrom="column">
              <wp:posOffset>4845050</wp:posOffset>
            </wp:positionH>
            <wp:positionV relativeFrom="paragraph">
              <wp:posOffset>550545</wp:posOffset>
            </wp:positionV>
            <wp:extent cx="48895" cy="48895"/>
            <wp:effectExtent l="0" t="0" r="0" b="0"/>
            <wp:wrapNone/>
            <wp:docPr id="371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54496" behindDoc="1" locked="0" layoutInCell="1" hidden="0" allowOverlap="1" wp14:anchorId="33BE037A" wp14:editId="1B982CF3">
            <wp:simplePos x="0" y="0"/>
            <wp:positionH relativeFrom="column">
              <wp:posOffset>4893310</wp:posOffset>
            </wp:positionH>
            <wp:positionV relativeFrom="paragraph">
              <wp:posOffset>550545</wp:posOffset>
            </wp:positionV>
            <wp:extent cx="44450" cy="48895"/>
            <wp:effectExtent l="0" t="0" r="0" b="0"/>
            <wp:wrapNone/>
            <wp:docPr id="5218" name="image1526.png"/>
            <wp:cNvGraphicFramePr/>
            <a:graphic xmlns:a="http://schemas.openxmlformats.org/drawingml/2006/main">
              <a:graphicData uri="http://schemas.openxmlformats.org/drawingml/2006/picture">
                <pic:pic xmlns:pic="http://schemas.openxmlformats.org/drawingml/2006/picture">
                  <pic:nvPicPr>
                    <pic:cNvPr id="0" name="image1526.png"/>
                    <pic:cNvPicPr preferRelativeResize="0"/>
                  </pic:nvPicPr>
                  <pic:blipFill>
                    <a:blip r:embed="rId2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1755520" behindDoc="1" locked="0" layoutInCell="1" hidden="0" allowOverlap="1" wp14:anchorId="380120A6" wp14:editId="1E4E46E4">
            <wp:simplePos x="0" y="0"/>
            <wp:positionH relativeFrom="column">
              <wp:posOffset>3869690</wp:posOffset>
            </wp:positionH>
            <wp:positionV relativeFrom="paragraph">
              <wp:posOffset>599440</wp:posOffset>
            </wp:positionV>
            <wp:extent cx="48895" cy="48895"/>
            <wp:effectExtent l="0" t="0" r="0" b="0"/>
            <wp:wrapNone/>
            <wp:docPr id="4683" name="image989.png"/>
            <wp:cNvGraphicFramePr/>
            <a:graphic xmlns:a="http://schemas.openxmlformats.org/drawingml/2006/main">
              <a:graphicData uri="http://schemas.openxmlformats.org/drawingml/2006/picture">
                <pic:pic xmlns:pic="http://schemas.openxmlformats.org/drawingml/2006/picture">
                  <pic:nvPicPr>
                    <pic:cNvPr id="0" name="image989.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56544" behindDoc="1" locked="0" layoutInCell="1" hidden="0" allowOverlap="1" wp14:anchorId="3C02505A" wp14:editId="3FD15706">
            <wp:simplePos x="0" y="0"/>
            <wp:positionH relativeFrom="column">
              <wp:posOffset>3917950</wp:posOffset>
            </wp:positionH>
            <wp:positionV relativeFrom="paragraph">
              <wp:posOffset>599440</wp:posOffset>
            </wp:positionV>
            <wp:extent cx="48895" cy="48895"/>
            <wp:effectExtent l="0" t="0" r="0" b="0"/>
            <wp:wrapNone/>
            <wp:docPr id="37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57568" behindDoc="1" locked="0" layoutInCell="1" hidden="0" allowOverlap="1" wp14:anchorId="5D046236" wp14:editId="0C389414">
            <wp:simplePos x="0" y="0"/>
            <wp:positionH relativeFrom="column">
              <wp:posOffset>3966845</wp:posOffset>
            </wp:positionH>
            <wp:positionV relativeFrom="paragraph">
              <wp:posOffset>599440</wp:posOffset>
            </wp:positionV>
            <wp:extent cx="48895" cy="48895"/>
            <wp:effectExtent l="0" t="0" r="0" b="0"/>
            <wp:wrapNone/>
            <wp:docPr id="4033" name="image342.png"/>
            <wp:cNvGraphicFramePr/>
            <a:graphic xmlns:a="http://schemas.openxmlformats.org/drawingml/2006/main">
              <a:graphicData uri="http://schemas.openxmlformats.org/drawingml/2006/picture">
                <pic:pic xmlns:pic="http://schemas.openxmlformats.org/drawingml/2006/picture">
                  <pic:nvPicPr>
                    <pic:cNvPr id="0" name="image3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58592" behindDoc="1" locked="0" layoutInCell="1" hidden="0" allowOverlap="1" wp14:anchorId="71956A4D" wp14:editId="0C1BFE2B">
            <wp:simplePos x="0" y="0"/>
            <wp:positionH relativeFrom="column">
              <wp:posOffset>4015740</wp:posOffset>
            </wp:positionH>
            <wp:positionV relativeFrom="paragraph">
              <wp:posOffset>599440</wp:posOffset>
            </wp:positionV>
            <wp:extent cx="48895" cy="48895"/>
            <wp:effectExtent l="0" t="0" r="0" b="0"/>
            <wp:wrapNone/>
            <wp:docPr id="4802" name="image1112.png"/>
            <wp:cNvGraphicFramePr/>
            <a:graphic xmlns:a="http://schemas.openxmlformats.org/drawingml/2006/main">
              <a:graphicData uri="http://schemas.openxmlformats.org/drawingml/2006/picture">
                <pic:pic xmlns:pic="http://schemas.openxmlformats.org/drawingml/2006/picture">
                  <pic:nvPicPr>
                    <pic:cNvPr id="0" name="image111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59616" behindDoc="1" locked="0" layoutInCell="1" hidden="0" allowOverlap="1" wp14:anchorId="28F26435" wp14:editId="75FAFBA6">
            <wp:simplePos x="0" y="0"/>
            <wp:positionH relativeFrom="column">
              <wp:posOffset>4064634</wp:posOffset>
            </wp:positionH>
            <wp:positionV relativeFrom="paragraph">
              <wp:posOffset>599440</wp:posOffset>
            </wp:positionV>
            <wp:extent cx="48895" cy="48895"/>
            <wp:effectExtent l="0" t="0" r="0" b="0"/>
            <wp:wrapNone/>
            <wp:docPr id="4466" name="image773.png"/>
            <wp:cNvGraphicFramePr/>
            <a:graphic xmlns:a="http://schemas.openxmlformats.org/drawingml/2006/main">
              <a:graphicData uri="http://schemas.openxmlformats.org/drawingml/2006/picture">
                <pic:pic xmlns:pic="http://schemas.openxmlformats.org/drawingml/2006/picture">
                  <pic:nvPicPr>
                    <pic:cNvPr id="0" name="image77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60640" behindDoc="1" locked="0" layoutInCell="1" hidden="0" allowOverlap="1" wp14:anchorId="38950A90" wp14:editId="48C30882">
            <wp:simplePos x="0" y="0"/>
            <wp:positionH relativeFrom="column">
              <wp:posOffset>4113530</wp:posOffset>
            </wp:positionH>
            <wp:positionV relativeFrom="paragraph">
              <wp:posOffset>599440</wp:posOffset>
            </wp:positionV>
            <wp:extent cx="48895" cy="48895"/>
            <wp:effectExtent l="0" t="0" r="0" b="0"/>
            <wp:wrapNone/>
            <wp:docPr id="5091" name="image1404.png"/>
            <wp:cNvGraphicFramePr/>
            <a:graphic xmlns:a="http://schemas.openxmlformats.org/drawingml/2006/main">
              <a:graphicData uri="http://schemas.openxmlformats.org/drawingml/2006/picture">
                <pic:pic xmlns:pic="http://schemas.openxmlformats.org/drawingml/2006/picture">
                  <pic:nvPicPr>
                    <pic:cNvPr id="0" name="image140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61664" behindDoc="1" locked="0" layoutInCell="1" hidden="0" allowOverlap="1" wp14:anchorId="7D2A4707" wp14:editId="59F3D5A5">
            <wp:simplePos x="0" y="0"/>
            <wp:positionH relativeFrom="column">
              <wp:posOffset>4161790</wp:posOffset>
            </wp:positionH>
            <wp:positionV relativeFrom="paragraph">
              <wp:posOffset>599440</wp:posOffset>
            </wp:positionV>
            <wp:extent cx="48895" cy="48895"/>
            <wp:effectExtent l="0" t="0" r="0" b="0"/>
            <wp:wrapNone/>
            <wp:docPr id="4988" name="image1300.png"/>
            <wp:cNvGraphicFramePr/>
            <a:graphic xmlns:a="http://schemas.openxmlformats.org/drawingml/2006/main">
              <a:graphicData uri="http://schemas.openxmlformats.org/drawingml/2006/picture">
                <pic:pic xmlns:pic="http://schemas.openxmlformats.org/drawingml/2006/picture">
                  <pic:nvPicPr>
                    <pic:cNvPr id="0" name="image130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62688" behindDoc="1" locked="0" layoutInCell="1" hidden="0" allowOverlap="1" wp14:anchorId="7A580FC0" wp14:editId="1F613FC6">
            <wp:simplePos x="0" y="0"/>
            <wp:positionH relativeFrom="column">
              <wp:posOffset>4210685</wp:posOffset>
            </wp:positionH>
            <wp:positionV relativeFrom="paragraph">
              <wp:posOffset>599440</wp:posOffset>
            </wp:positionV>
            <wp:extent cx="48895" cy="48895"/>
            <wp:effectExtent l="0" t="0" r="0" b="0"/>
            <wp:wrapNone/>
            <wp:docPr id="5094" name="image1408.png"/>
            <wp:cNvGraphicFramePr/>
            <a:graphic xmlns:a="http://schemas.openxmlformats.org/drawingml/2006/main">
              <a:graphicData uri="http://schemas.openxmlformats.org/drawingml/2006/picture">
                <pic:pic xmlns:pic="http://schemas.openxmlformats.org/drawingml/2006/picture">
                  <pic:nvPicPr>
                    <pic:cNvPr id="0" name="image140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63712" behindDoc="1" locked="0" layoutInCell="1" hidden="0" allowOverlap="1" wp14:anchorId="70D84EB1" wp14:editId="354FCC3F">
            <wp:simplePos x="0" y="0"/>
            <wp:positionH relativeFrom="column">
              <wp:posOffset>4259580</wp:posOffset>
            </wp:positionH>
            <wp:positionV relativeFrom="paragraph">
              <wp:posOffset>599440</wp:posOffset>
            </wp:positionV>
            <wp:extent cx="48895" cy="48895"/>
            <wp:effectExtent l="0" t="0" r="0" b="0"/>
            <wp:wrapNone/>
            <wp:docPr id="4128" name="image434.png"/>
            <wp:cNvGraphicFramePr/>
            <a:graphic xmlns:a="http://schemas.openxmlformats.org/drawingml/2006/main">
              <a:graphicData uri="http://schemas.openxmlformats.org/drawingml/2006/picture">
                <pic:pic xmlns:pic="http://schemas.openxmlformats.org/drawingml/2006/picture">
                  <pic:nvPicPr>
                    <pic:cNvPr id="0" name="image43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64736" behindDoc="1" locked="0" layoutInCell="1" hidden="0" allowOverlap="1" wp14:anchorId="515B4EBF" wp14:editId="36E8E8A1">
            <wp:simplePos x="0" y="0"/>
            <wp:positionH relativeFrom="column">
              <wp:posOffset>4308475</wp:posOffset>
            </wp:positionH>
            <wp:positionV relativeFrom="paragraph">
              <wp:posOffset>599440</wp:posOffset>
            </wp:positionV>
            <wp:extent cx="48895" cy="48895"/>
            <wp:effectExtent l="0" t="0" r="0" b="0"/>
            <wp:wrapNone/>
            <wp:docPr id="5176" name="image1486.png"/>
            <wp:cNvGraphicFramePr/>
            <a:graphic xmlns:a="http://schemas.openxmlformats.org/drawingml/2006/main">
              <a:graphicData uri="http://schemas.openxmlformats.org/drawingml/2006/picture">
                <pic:pic xmlns:pic="http://schemas.openxmlformats.org/drawingml/2006/picture">
                  <pic:nvPicPr>
                    <pic:cNvPr id="0" name="image148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65760" behindDoc="1" locked="0" layoutInCell="1" hidden="0" allowOverlap="1" wp14:anchorId="203129E7" wp14:editId="19214C5A">
            <wp:simplePos x="0" y="0"/>
            <wp:positionH relativeFrom="column">
              <wp:posOffset>4357370</wp:posOffset>
            </wp:positionH>
            <wp:positionV relativeFrom="paragraph">
              <wp:posOffset>599440</wp:posOffset>
            </wp:positionV>
            <wp:extent cx="48895" cy="48895"/>
            <wp:effectExtent l="0" t="0" r="0" b="0"/>
            <wp:wrapNone/>
            <wp:docPr id="4208" name="image517.png"/>
            <wp:cNvGraphicFramePr/>
            <a:graphic xmlns:a="http://schemas.openxmlformats.org/drawingml/2006/main">
              <a:graphicData uri="http://schemas.openxmlformats.org/drawingml/2006/picture">
                <pic:pic xmlns:pic="http://schemas.openxmlformats.org/drawingml/2006/picture">
                  <pic:nvPicPr>
                    <pic:cNvPr id="0" name="image51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66784" behindDoc="1" locked="0" layoutInCell="1" hidden="0" allowOverlap="1" wp14:anchorId="2D7ACC79" wp14:editId="5B030523">
            <wp:simplePos x="0" y="0"/>
            <wp:positionH relativeFrom="column">
              <wp:posOffset>4405630</wp:posOffset>
            </wp:positionH>
            <wp:positionV relativeFrom="paragraph">
              <wp:posOffset>599440</wp:posOffset>
            </wp:positionV>
            <wp:extent cx="48895" cy="48895"/>
            <wp:effectExtent l="0" t="0" r="0" b="0"/>
            <wp:wrapNone/>
            <wp:docPr id="4095" name="image403.png"/>
            <wp:cNvGraphicFramePr/>
            <a:graphic xmlns:a="http://schemas.openxmlformats.org/drawingml/2006/main">
              <a:graphicData uri="http://schemas.openxmlformats.org/drawingml/2006/picture">
                <pic:pic xmlns:pic="http://schemas.openxmlformats.org/drawingml/2006/picture">
                  <pic:nvPicPr>
                    <pic:cNvPr id="0" name="image4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67808" behindDoc="1" locked="0" layoutInCell="1" hidden="0" allowOverlap="1" wp14:anchorId="1DE8FEFC" wp14:editId="0E8AD946">
            <wp:simplePos x="0" y="0"/>
            <wp:positionH relativeFrom="column">
              <wp:posOffset>4454525</wp:posOffset>
            </wp:positionH>
            <wp:positionV relativeFrom="paragraph">
              <wp:posOffset>599440</wp:posOffset>
            </wp:positionV>
            <wp:extent cx="48895" cy="48895"/>
            <wp:effectExtent l="0" t="0" r="0" b="0"/>
            <wp:wrapNone/>
            <wp:docPr id="5081" name="image1400.png"/>
            <wp:cNvGraphicFramePr/>
            <a:graphic xmlns:a="http://schemas.openxmlformats.org/drawingml/2006/main">
              <a:graphicData uri="http://schemas.openxmlformats.org/drawingml/2006/picture">
                <pic:pic xmlns:pic="http://schemas.openxmlformats.org/drawingml/2006/picture">
                  <pic:nvPicPr>
                    <pic:cNvPr id="0" name="image140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68832" behindDoc="1" locked="0" layoutInCell="1" hidden="0" allowOverlap="1" wp14:anchorId="7FBE1018" wp14:editId="397C555E">
            <wp:simplePos x="0" y="0"/>
            <wp:positionH relativeFrom="column">
              <wp:posOffset>4503420</wp:posOffset>
            </wp:positionH>
            <wp:positionV relativeFrom="paragraph">
              <wp:posOffset>599440</wp:posOffset>
            </wp:positionV>
            <wp:extent cx="48895" cy="48895"/>
            <wp:effectExtent l="0" t="0" r="0" b="0"/>
            <wp:wrapNone/>
            <wp:docPr id="4459" name="image778.png"/>
            <wp:cNvGraphicFramePr/>
            <a:graphic xmlns:a="http://schemas.openxmlformats.org/drawingml/2006/main">
              <a:graphicData uri="http://schemas.openxmlformats.org/drawingml/2006/picture">
                <pic:pic xmlns:pic="http://schemas.openxmlformats.org/drawingml/2006/picture">
                  <pic:nvPicPr>
                    <pic:cNvPr id="0" name="image77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69856" behindDoc="1" locked="0" layoutInCell="1" hidden="0" allowOverlap="1" wp14:anchorId="71E3B94F" wp14:editId="4848F473">
            <wp:simplePos x="0" y="0"/>
            <wp:positionH relativeFrom="column">
              <wp:posOffset>4552315</wp:posOffset>
            </wp:positionH>
            <wp:positionV relativeFrom="paragraph">
              <wp:posOffset>599440</wp:posOffset>
            </wp:positionV>
            <wp:extent cx="48895" cy="48895"/>
            <wp:effectExtent l="0" t="0" r="0" b="0"/>
            <wp:wrapNone/>
            <wp:docPr id="5078" name="image1389.png"/>
            <wp:cNvGraphicFramePr/>
            <a:graphic xmlns:a="http://schemas.openxmlformats.org/drawingml/2006/main">
              <a:graphicData uri="http://schemas.openxmlformats.org/drawingml/2006/picture">
                <pic:pic xmlns:pic="http://schemas.openxmlformats.org/drawingml/2006/picture">
                  <pic:nvPicPr>
                    <pic:cNvPr id="0" name="image138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70880" behindDoc="1" locked="0" layoutInCell="1" hidden="0" allowOverlap="1" wp14:anchorId="31D6B738" wp14:editId="153FB836">
            <wp:simplePos x="0" y="0"/>
            <wp:positionH relativeFrom="column">
              <wp:posOffset>4601210</wp:posOffset>
            </wp:positionH>
            <wp:positionV relativeFrom="paragraph">
              <wp:posOffset>599440</wp:posOffset>
            </wp:positionV>
            <wp:extent cx="48895" cy="48895"/>
            <wp:effectExtent l="0" t="0" r="0" b="0"/>
            <wp:wrapNone/>
            <wp:docPr id="5360" name="image1675.png"/>
            <wp:cNvGraphicFramePr/>
            <a:graphic xmlns:a="http://schemas.openxmlformats.org/drawingml/2006/main">
              <a:graphicData uri="http://schemas.openxmlformats.org/drawingml/2006/picture">
                <pic:pic xmlns:pic="http://schemas.openxmlformats.org/drawingml/2006/picture">
                  <pic:nvPicPr>
                    <pic:cNvPr id="0" name="image167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71904" behindDoc="1" locked="0" layoutInCell="1" hidden="0" allowOverlap="1" wp14:anchorId="488AB36D" wp14:editId="0C124533">
            <wp:simplePos x="0" y="0"/>
            <wp:positionH relativeFrom="column">
              <wp:posOffset>4649470</wp:posOffset>
            </wp:positionH>
            <wp:positionV relativeFrom="paragraph">
              <wp:posOffset>599440</wp:posOffset>
            </wp:positionV>
            <wp:extent cx="48895" cy="48895"/>
            <wp:effectExtent l="0" t="0" r="0" b="0"/>
            <wp:wrapNone/>
            <wp:docPr id="4784" name="image1093.png"/>
            <wp:cNvGraphicFramePr/>
            <a:graphic xmlns:a="http://schemas.openxmlformats.org/drawingml/2006/main">
              <a:graphicData uri="http://schemas.openxmlformats.org/drawingml/2006/picture">
                <pic:pic xmlns:pic="http://schemas.openxmlformats.org/drawingml/2006/picture">
                  <pic:nvPicPr>
                    <pic:cNvPr id="0" name="image10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72928" behindDoc="1" locked="0" layoutInCell="1" hidden="0" allowOverlap="1" wp14:anchorId="33F57EE2" wp14:editId="6C117745">
            <wp:simplePos x="0" y="0"/>
            <wp:positionH relativeFrom="column">
              <wp:posOffset>4698365</wp:posOffset>
            </wp:positionH>
            <wp:positionV relativeFrom="paragraph">
              <wp:posOffset>599440</wp:posOffset>
            </wp:positionV>
            <wp:extent cx="48895" cy="48895"/>
            <wp:effectExtent l="0" t="0" r="0" b="0"/>
            <wp:wrapNone/>
            <wp:docPr id="4832" name="image1137.png"/>
            <wp:cNvGraphicFramePr/>
            <a:graphic xmlns:a="http://schemas.openxmlformats.org/drawingml/2006/main">
              <a:graphicData uri="http://schemas.openxmlformats.org/drawingml/2006/picture">
                <pic:pic xmlns:pic="http://schemas.openxmlformats.org/drawingml/2006/picture">
                  <pic:nvPicPr>
                    <pic:cNvPr id="0" name="image113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73952" behindDoc="1" locked="0" layoutInCell="1" hidden="0" allowOverlap="1" wp14:anchorId="751983BB" wp14:editId="6EDF8BE6">
            <wp:simplePos x="0" y="0"/>
            <wp:positionH relativeFrom="column">
              <wp:posOffset>4747260</wp:posOffset>
            </wp:positionH>
            <wp:positionV relativeFrom="paragraph">
              <wp:posOffset>599440</wp:posOffset>
            </wp:positionV>
            <wp:extent cx="48895" cy="48895"/>
            <wp:effectExtent l="0" t="0" r="0" b="0"/>
            <wp:wrapNone/>
            <wp:docPr id="4440" name="image744.png"/>
            <wp:cNvGraphicFramePr/>
            <a:graphic xmlns:a="http://schemas.openxmlformats.org/drawingml/2006/main">
              <a:graphicData uri="http://schemas.openxmlformats.org/drawingml/2006/picture">
                <pic:pic xmlns:pic="http://schemas.openxmlformats.org/drawingml/2006/picture">
                  <pic:nvPicPr>
                    <pic:cNvPr id="0" name="image7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74976" behindDoc="1" locked="0" layoutInCell="1" hidden="0" allowOverlap="1" wp14:anchorId="1106F736" wp14:editId="53468172">
            <wp:simplePos x="0" y="0"/>
            <wp:positionH relativeFrom="column">
              <wp:posOffset>4796155</wp:posOffset>
            </wp:positionH>
            <wp:positionV relativeFrom="paragraph">
              <wp:posOffset>599440</wp:posOffset>
            </wp:positionV>
            <wp:extent cx="48895" cy="48895"/>
            <wp:effectExtent l="0" t="0" r="0" b="0"/>
            <wp:wrapNone/>
            <wp:docPr id="4596" name="image901.png"/>
            <wp:cNvGraphicFramePr/>
            <a:graphic xmlns:a="http://schemas.openxmlformats.org/drawingml/2006/main">
              <a:graphicData uri="http://schemas.openxmlformats.org/drawingml/2006/picture">
                <pic:pic xmlns:pic="http://schemas.openxmlformats.org/drawingml/2006/picture">
                  <pic:nvPicPr>
                    <pic:cNvPr id="0" name="image90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76000" behindDoc="1" locked="0" layoutInCell="1" hidden="0" allowOverlap="1" wp14:anchorId="52E0E068" wp14:editId="180DE880">
            <wp:simplePos x="0" y="0"/>
            <wp:positionH relativeFrom="column">
              <wp:posOffset>4845050</wp:posOffset>
            </wp:positionH>
            <wp:positionV relativeFrom="paragraph">
              <wp:posOffset>599440</wp:posOffset>
            </wp:positionV>
            <wp:extent cx="48895" cy="48895"/>
            <wp:effectExtent l="0" t="0" r="0" b="0"/>
            <wp:wrapNone/>
            <wp:docPr id="4234" name="image559.png"/>
            <wp:cNvGraphicFramePr/>
            <a:graphic xmlns:a="http://schemas.openxmlformats.org/drawingml/2006/main">
              <a:graphicData uri="http://schemas.openxmlformats.org/drawingml/2006/picture">
                <pic:pic xmlns:pic="http://schemas.openxmlformats.org/drawingml/2006/picture">
                  <pic:nvPicPr>
                    <pic:cNvPr id="0" name="image559.png"/>
                    <pic:cNvPicPr preferRelativeResize="0"/>
                  </pic:nvPicPr>
                  <pic:blipFill>
                    <a:blip r:embed="rId2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77024" behindDoc="1" locked="0" layoutInCell="1" hidden="0" allowOverlap="1" wp14:anchorId="689D2D7F" wp14:editId="70E74769">
            <wp:simplePos x="0" y="0"/>
            <wp:positionH relativeFrom="column">
              <wp:posOffset>4893310</wp:posOffset>
            </wp:positionH>
            <wp:positionV relativeFrom="paragraph">
              <wp:posOffset>599440</wp:posOffset>
            </wp:positionV>
            <wp:extent cx="44450" cy="48895"/>
            <wp:effectExtent l="0" t="0" r="0" b="0"/>
            <wp:wrapNone/>
            <wp:docPr id="4342" name="image649.png"/>
            <wp:cNvGraphicFramePr/>
            <a:graphic xmlns:a="http://schemas.openxmlformats.org/drawingml/2006/main">
              <a:graphicData uri="http://schemas.openxmlformats.org/drawingml/2006/picture">
                <pic:pic xmlns:pic="http://schemas.openxmlformats.org/drawingml/2006/picture">
                  <pic:nvPicPr>
                    <pic:cNvPr id="0" name="image649.png"/>
                    <pic:cNvPicPr preferRelativeResize="0"/>
                  </pic:nvPicPr>
                  <pic:blipFill>
                    <a:blip r:embed="rId2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1778048" behindDoc="1" locked="0" layoutInCell="1" hidden="0" allowOverlap="1" wp14:anchorId="73AB8505" wp14:editId="161B1704">
            <wp:simplePos x="0" y="0"/>
            <wp:positionH relativeFrom="column">
              <wp:posOffset>3869690</wp:posOffset>
            </wp:positionH>
            <wp:positionV relativeFrom="paragraph">
              <wp:posOffset>648335</wp:posOffset>
            </wp:positionV>
            <wp:extent cx="48895" cy="48895"/>
            <wp:effectExtent l="0" t="0" r="0" b="0"/>
            <wp:wrapNone/>
            <wp:docPr id="5275" name="image1587.png"/>
            <wp:cNvGraphicFramePr/>
            <a:graphic xmlns:a="http://schemas.openxmlformats.org/drawingml/2006/main">
              <a:graphicData uri="http://schemas.openxmlformats.org/drawingml/2006/picture">
                <pic:pic xmlns:pic="http://schemas.openxmlformats.org/drawingml/2006/picture">
                  <pic:nvPicPr>
                    <pic:cNvPr id="0" name="image1587.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79072" behindDoc="1" locked="0" layoutInCell="1" hidden="0" allowOverlap="1" wp14:anchorId="284EB438" wp14:editId="6E6491EC">
            <wp:simplePos x="0" y="0"/>
            <wp:positionH relativeFrom="column">
              <wp:posOffset>3917950</wp:posOffset>
            </wp:positionH>
            <wp:positionV relativeFrom="paragraph">
              <wp:posOffset>648335</wp:posOffset>
            </wp:positionV>
            <wp:extent cx="48895" cy="48895"/>
            <wp:effectExtent l="0" t="0" r="0" b="0"/>
            <wp:wrapNone/>
            <wp:docPr id="5458" name="image1780.png"/>
            <wp:cNvGraphicFramePr/>
            <a:graphic xmlns:a="http://schemas.openxmlformats.org/drawingml/2006/main">
              <a:graphicData uri="http://schemas.openxmlformats.org/drawingml/2006/picture">
                <pic:pic xmlns:pic="http://schemas.openxmlformats.org/drawingml/2006/picture">
                  <pic:nvPicPr>
                    <pic:cNvPr id="0" name="image178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80096" behindDoc="1" locked="0" layoutInCell="1" hidden="0" allowOverlap="1" wp14:anchorId="233EF2D0" wp14:editId="40F5D494">
            <wp:simplePos x="0" y="0"/>
            <wp:positionH relativeFrom="column">
              <wp:posOffset>3966845</wp:posOffset>
            </wp:positionH>
            <wp:positionV relativeFrom="paragraph">
              <wp:posOffset>648335</wp:posOffset>
            </wp:positionV>
            <wp:extent cx="48895" cy="48895"/>
            <wp:effectExtent l="0" t="0" r="0" b="0"/>
            <wp:wrapNone/>
            <wp:docPr id="5477" name="image1793.png"/>
            <wp:cNvGraphicFramePr/>
            <a:graphic xmlns:a="http://schemas.openxmlformats.org/drawingml/2006/main">
              <a:graphicData uri="http://schemas.openxmlformats.org/drawingml/2006/picture">
                <pic:pic xmlns:pic="http://schemas.openxmlformats.org/drawingml/2006/picture">
                  <pic:nvPicPr>
                    <pic:cNvPr id="0" name="image17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81120" behindDoc="1" locked="0" layoutInCell="1" hidden="0" allowOverlap="1" wp14:anchorId="31E90264" wp14:editId="530D7AE3">
            <wp:simplePos x="0" y="0"/>
            <wp:positionH relativeFrom="column">
              <wp:posOffset>4015740</wp:posOffset>
            </wp:positionH>
            <wp:positionV relativeFrom="paragraph">
              <wp:posOffset>648335</wp:posOffset>
            </wp:positionV>
            <wp:extent cx="48895" cy="48895"/>
            <wp:effectExtent l="0" t="0" r="0" b="0"/>
            <wp:wrapNone/>
            <wp:docPr id="3836"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82144" behindDoc="1" locked="0" layoutInCell="1" hidden="0" allowOverlap="1" wp14:anchorId="47303805" wp14:editId="1FE204B1">
            <wp:simplePos x="0" y="0"/>
            <wp:positionH relativeFrom="column">
              <wp:posOffset>4064634</wp:posOffset>
            </wp:positionH>
            <wp:positionV relativeFrom="paragraph">
              <wp:posOffset>648335</wp:posOffset>
            </wp:positionV>
            <wp:extent cx="48895" cy="48895"/>
            <wp:effectExtent l="0" t="0" r="0" b="0"/>
            <wp:wrapNone/>
            <wp:docPr id="4649" name="image957.png"/>
            <wp:cNvGraphicFramePr/>
            <a:graphic xmlns:a="http://schemas.openxmlformats.org/drawingml/2006/main">
              <a:graphicData uri="http://schemas.openxmlformats.org/drawingml/2006/picture">
                <pic:pic xmlns:pic="http://schemas.openxmlformats.org/drawingml/2006/picture">
                  <pic:nvPicPr>
                    <pic:cNvPr id="0" name="image95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83168" behindDoc="1" locked="0" layoutInCell="1" hidden="0" allowOverlap="1" wp14:anchorId="3CDAAADB" wp14:editId="2BD96203">
            <wp:simplePos x="0" y="0"/>
            <wp:positionH relativeFrom="column">
              <wp:posOffset>4113530</wp:posOffset>
            </wp:positionH>
            <wp:positionV relativeFrom="paragraph">
              <wp:posOffset>648335</wp:posOffset>
            </wp:positionV>
            <wp:extent cx="48895" cy="48895"/>
            <wp:effectExtent l="0" t="0" r="0" b="0"/>
            <wp:wrapNone/>
            <wp:docPr id="4603" name="image909.png"/>
            <wp:cNvGraphicFramePr/>
            <a:graphic xmlns:a="http://schemas.openxmlformats.org/drawingml/2006/main">
              <a:graphicData uri="http://schemas.openxmlformats.org/drawingml/2006/picture">
                <pic:pic xmlns:pic="http://schemas.openxmlformats.org/drawingml/2006/picture">
                  <pic:nvPicPr>
                    <pic:cNvPr id="0" name="image9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84192" behindDoc="1" locked="0" layoutInCell="1" hidden="0" allowOverlap="1" wp14:anchorId="4D91C762" wp14:editId="6C9AE094">
            <wp:simplePos x="0" y="0"/>
            <wp:positionH relativeFrom="column">
              <wp:posOffset>4161790</wp:posOffset>
            </wp:positionH>
            <wp:positionV relativeFrom="paragraph">
              <wp:posOffset>648335</wp:posOffset>
            </wp:positionV>
            <wp:extent cx="48895" cy="48895"/>
            <wp:effectExtent l="0" t="0" r="0" b="0"/>
            <wp:wrapNone/>
            <wp:docPr id="4354" name="image662.png"/>
            <wp:cNvGraphicFramePr/>
            <a:graphic xmlns:a="http://schemas.openxmlformats.org/drawingml/2006/main">
              <a:graphicData uri="http://schemas.openxmlformats.org/drawingml/2006/picture">
                <pic:pic xmlns:pic="http://schemas.openxmlformats.org/drawingml/2006/picture">
                  <pic:nvPicPr>
                    <pic:cNvPr id="0" name="image66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85216" behindDoc="1" locked="0" layoutInCell="1" hidden="0" allowOverlap="1" wp14:anchorId="0CA66FC6" wp14:editId="681AC8E2">
            <wp:simplePos x="0" y="0"/>
            <wp:positionH relativeFrom="column">
              <wp:posOffset>4210685</wp:posOffset>
            </wp:positionH>
            <wp:positionV relativeFrom="paragraph">
              <wp:posOffset>648335</wp:posOffset>
            </wp:positionV>
            <wp:extent cx="48895" cy="48895"/>
            <wp:effectExtent l="0" t="0" r="0" b="0"/>
            <wp:wrapNone/>
            <wp:docPr id="4386" name="image688.png"/>
            <wp:cNvGraphicFramePr/>
            <a:graphic xmlns:a="http://schemas.openxmlformats.org/drawingml/2006/main">
              <a:graphicData uri="http://schemas.openxmlformats.org/drawingml/2006/picture">
                <pic:pic xmlns:pic="http://schemas.openxmlformats.org/drawingml/2006/picture">
                  <pic:nvPicPr>
                    <pic:cNvPr id="0" name="image68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86240" behindDoc="1" locked="0" layoutInCell="1" hidden="0" allowOverlap="1" wp14:anchorId="66996AA7" wp14:editId="269D7FBB">
            <wp:simplePos x="0" y="0"/>
            <wp:positionH relativeFrom="column">
              <wp:posOffset>4259580</wp:posOffset>
            </wp:positionH>
            <wp:positionV relativeFrom="paragraph">
              <wp:posOffset>648335</wp:posOffset>
            </wp:positionV>
            <wp:extent cx="48895" cy="48895"/>
            <wp:effectExtent l="0" t="0" r="0" b="0"/>
            <wp:wrapNone/>
            <wp:docPr id="5475" name="image1788.png"/>
            <wp:cNvGraphicFramePr/>
            <a:graphic xmlns:a="http://schemas.openxmlformats.org/drawingml/2006/main">
              <a:graphicData uri="http://schemas.openxmlformats.org/drawingml/2006/picture">
                <pic:pic xmlns:pic="http://schemas.openxmlformats.org/drawingml/2006/picture">
                  <pic:nvPicPr>
                    <pic:cNvPr id="0" name="image178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87264" behindDoc="1" locked="0" layoutInCell="1" hidden="0" allowOverlap="1" wp14:anchorId="0339F477" wp14:editId="6164304D">
            <wp:simplePos x="0" y="0"/>
            <wp:positionH relativeFrom="column">
              <wp:posOffset>4308475</wp:posOffset>
            </wp:positionH>
            <wp:positionV relativeFrom="paragraph">
              <wp:posOffset>648335</wp:posOffset>
            </wp:positionV>
            <wp:extent cx="48895" cy="48895"/>
            <wp:effectExtent l="0" t="0" r="0" b="0"/>
            <wp:wrapNone/>
            <wp:docPr id="5454" name="image1770.png"/>
            <wp:cNvGraphicFramePr/>
            <a:graphic xmlns:a="http://schemas.openxmlformats.org/drawingml/2006/main">
              <a:graphicData uri="http://schemas.openxmlformats.org/drawingml/2006/picture">
                <pic:pic xmlns:pic="http://schemas.openxmlformats.org/drawingml/2006/picture">
                  <pic:nvPicPr>
                    <pic:cNvPr id="0" name="image17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88288" behindDoc="1" locked="0" layoutInCell="1" hidden="0" allowOverlap="1" wp14:anchorId="5B9DE738" wp14:editId="53BC39BE">
            <wp:simplePos x="0" y="0"/>
            <wp:positionH relativeFrom="column">
              <wp:posOffset>4357370</wp:posOffset>
            </wp:positionH>
            <wp:positionV relativeFrom="paragraph">
              <wp:posOffset>648335</wp:posOffset>
            </wp:positionV>
            <wp:extent cx="48895" cy="48895"/>
            <wp:effectExtent l="0" t="0" r="0" b="0"/>
            <wp:wrapNone/>
            <wp:docPr id="5205" name="image1516.png"/>
            <wp:cNvGraphicFramePr/>
            <a:graphic xmlns:a="http://schemas.openxmlformats.org/drawingml/2006/main">
              <a:graphicData uri="http://schemas.openxmlformats.org/drawingml/2006/picture">
                <pic:pic xmlns:pic="http://schemas.openxmlformats.org/drawingml/2006/picture">
                  <pic:nvPicPr>
                    <pic:cNvPr id="0" name="image15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89312" behindDoc="1" locked="0" layoutInCell="1" hidden="0" allowOverlap="1" wp14:anchorId="77000529" wp14:editId="56D2FF9D">
            <wp:simplePos x="0" y="0"/>
            <wp:positionH relativeFrom="column">
              <wp:posOffset>4405630</wp:posOffset>
            </wp:positionH>
            <wp:positionV relativeFrom="paragraph">
              <wp:posOffset>648335</wp:posOffset>
            </wp:positionV>
            <wp:extent cx="48895" cy="48895"/>
            <wp:effectExtent l="0" t="0" r="0" b="0"/>
            <wp:wrapNone/>
            <wp:docPr id="5283" name="image1597.png"/>
            <wp:cNvGraphicFramePr/>
            <a:graphic xmlns:a="http://schemas.openxmlformats.org/drawingml/2006/main">
              <a:graphicData uri="http://schemas.openxmlformats.org/drawingml/2006/picture">
                <pic:pic xmlns:pic="http://schemas.openxmlformats.org/drawingml/2006/picture">
                  <pic:nvPicPr>
                    <pic:cNvPr id="0" name="image159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90336" behindDoc="1" locked="0" layoutInCell="1" hidden="0" allowOverlap="1" wp14:anchorId="77A4FE7A" wp14:editId="0FC3835D">
            <wp:simplePos x="0" y="0"/>
            <wp:positionH relativeFrom="column">
              <wp:posOffset>4454525</wp:posOffset>
            </wp:positionH>
            <wp:positionV relativeFrom="paragraph">
              <wp:posOffset>648335</wp:posOffset>
            </wp:positionV>
            <wp:extent cx="48895" cy="48895"/>
            <wp:effectExtent l="0" t="0" r="0" b="0"/>
            <wp:wrapNone/>
            <wp:docPr id="5228" name="image1541.png"/>
            <wp:cNvGraphicFramePr/>
            <a:graphic xmlns:a="http://schemas.openxmlformats.org/drawingml/2006/main">
              <a:graphicData uri="http://schemas.openxmlformats.org/drawingml/2006/picture">
                <pic:pic xmlns:pic="http://schemas.openxmlformats.org/drawingml/2006/picture">
                  <pic:nvPicPr>
                    <pic:cNvPr id="0" name="image154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91360" behindDoc="1" locked="0" layoutInCell="1" hidden="0" allowOverlap="1" wp14:anchorId="5A932FC5" wp14:editId="5B9C801E">
            <wp:simplePos x="0" y="0"/>
            <wp:positionH relativeFrom="column">
              <wp:posOffset>4503420</wp:posOffset>
            </wp:positionH>
            <wp:positionV relativeFrom="paragraph">
              <wp:posOffset>648335</wp:posOffset>
            </wp:positionV>
            <wp:extent cx="48895" cy="48895"/>
            <wp:effectExtent l="0" t="0" r="0" b="0"/>
            <wp:wrapNone/>
            <wp:docPr id="4570" name="image877.png"/>
            <wp:cNvGraphicFramePr/>
            <a:graphic xmlns:a="http://schemas.openxmlformats.org/drawingml/2006/main">
              <a:graphicData uri="http://schemas.openxmlformats.org/drawingml/2006/picture">
                <pic:pic xmlns:pic="http://schemas.openxmlformats.org/drawingml/2006/picture">
                  <pic:nvPicPr>
                    <pic:cNvPr id="0" name="image87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92384" behindDoc="1" locked="0" layoutInCell="1" hidden="0" allowOverlap="1" wp14:anchorId="1DEBD9CA" wp14:editId="7C0EDA85">
            <wp:simplePos x="0" y="0"/>
            <wp:positionH relativeFrom="column">
              <wp:posOffset>4552315</wp:posOffset>
            </wp:positionH>
            <wp:positionV relativeFrom="paragraph">
              <wp:posOffset>648335</wp:posOffset>
            </wp:positionV>
            <wp:extent cx="48895" cy="48895"/>
            <wp:effectExtent l="0" t="0" r="0" b="0"/>
            <wp:wrapNone/>
            <wp:docPr id="3778"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93408" behindDoc="1" locked="0" layoutInCell="1" hidden="0" allowOverlap="1" wp14:anchorId="60E20CBC" wp14:editId="5B0F8234">
            <wp:simplePos x="0" y="0"/>
            <wp:positionH relativeFrom="column">
              <wp:posOffset>4601210</wp:posOffset>
            </wp:positionH>
            <wp:positionV relativeFrom="paragraph">
              <wp:posOffset>648335</wp:posOffset>
            </wp:positionV>
            <wp:extent cx="48895" cy="48895"/>
            <wp:effectExtent l="0" t="0" r="0" b="0"/>
            <wp:wrapNone/>
            <wp:docPr id="4551" name="image868.png"/>
            <wp:cNvGraphicFramePr/>
            <a:graphic xmlns:a="http://schemas.openxmlformats.org/drawingml/2006/main">
              <a:graphicData uri="http://schemas.openxmlformats.org/drawingml/2006/picture">
                <pic:pic xmlns:pic="http://schemas.openxmlformats.org/drawingml/2006/picture">
                  <pic:nvPicPr>
                    <pic:cNvPr id="0" name="image86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94432" behindDoc="1" locked="0" layoutInCell="1" hidden="0" allowOverlap="1" wp14:anchorId="7D02F308" wp14:editId="75327A8E">
            <wp:simplePos x="0" y="0"/>
            <wp:positionH relativeFrom="column">
              <wp:posOffset>4649470</wp:posOffset>
            </wp:positionH>
            <wp:positionV relativeFrom="paragraph">
              <wp:posOffset>648335</wp:posOffset>
            </wp:positionV>
            <wp:extent cx="48895" cy="48895"/>
            <wp:effectExtent l="0" t="0" r="0" b="0"/>
            <wp:wrapNone/>
            <wp:docPr id="4958" name="image1267.png"/>
            <wp:cNvGraphicFramePr/>
            <a:graphic xmlns:a="http://schemas.openxmlformats.org/drawingml/2006/main">
              <a:graphicData uri="http://schemas.openxmlformats.org/drawingml/2006/picture">
                <pic:pic xmlns:pic="http://schemas.openxmlformats.org/drawingml/2006/picture">
                  <pic:nvPicPr>
                    <pic:cNvPr id="0" name="image12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95456" behindDoc="1" locked="0" layoutInCell="1" hidden="0" allowOverlap="1" wp14:anchorId="2C949525" wp14:editId="5B2A7425">
            <wp:simplePos x="0" y="0"/>
            <wp:positionH relativeFrom="column">
              <wp:posOffset>4698365</wp:posOffset>
            </wp:positionH>
            <wp:positionV relativeFrom="paragraph">
              <wp:posOffset>648335</wp:posOffset>
            </wp:positionV>
            <wp:extent cx="48895" cy="48895"/>
            <wp:effectExtent l="0" t="0" r="0" b="0"/>
            <wp:wrapNone/>
            <wp:docPr id="5355" name="image1669.png"/>
            <wp:cNvGraphicFramePr/>
            <a:graphic xmlns:a="http://schemas.openxmlformats.org/drawingml/2006/main">
              <a:graphicData uri="http://schemas.openxmlformats.org/drawingml/2006/picture">
                <pic:pic xmlns:pic="http://schemas.openxmlformats.org/drawingml/2006/picture">
                  <pic:nvPicPr>
                    <pic:cNvPr id="0" name="image166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96480" behindDoc="1" locked="0" layoutInCell="1" hidden="0" allowOverlap="1" wp14:anchorId="06B6A921" wp14:editId="288309DE">
            <wp:simplePos x="0" y="0"/>
            <wp:positionH relativeFrom="column">
              <wp:posOffset>4747260</wp:posOffset>
            </wp:positionH>
            <wp:positionV relativeFrom="paragraph">
              <wp:posOffset>648335</wp:posOffset>
            </wp:positionV>
            <wp:extent cx="48895" cy="48895"/>
            <wp:effectExtent l="0" t="0" r="0" b="0"/>
            <wp:wrapNone/>
            <wp:docPr id="5096" name="image1407.png"/>
            <wp:cNvGraphicFramePr/>
            <a:graphic xmlns:a="http://schemas.openxmlformats.org/drawingml/2006/main">
              <a:graphicData uri="http://schemas.openxmlformats.org/drawingml/2006/picture">
                <pic:pic xmlns:pic="http://schemas.openxmlformats.org/drawingml/2006/picture">
                  <pic:nvPicPr>
                    <pic:cNvPr id="0" name="image140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97504" behindDoc="1" locked="0" layoutInCell="1" hidden="0" allowOverlap="1" wp14:anchorId="461E49F0" wp14:editId="1307502F">
            <wp:simplePos x="0" y="0"/>
            <wp:positionH relativeFrom="column">
              <wp:posOffset>4796155</wp:posOffset>
            </wp:positionH>
            <wp:positionV relativeFrom="paragraph">
              <wp:posOffset>648335</wp:posOffset>
            </wp:positionV>
            <wp:extent cx="48895" cy="48895"/>
            <wp:effectExtent l="0" t="0" r="0" b="0"/>
            <wp:wrapNone/>
            <wp:docPr id="5099" name="image1411.png"/>
            <wp:cNvGraphicFramePr/>
            <a:graphic xmlns:a="http://schemas.openxmlformats.org/drawingml/2006/main">
              <a:graphicData uri="http://schemas.openxmlformats.org/drawingml/2006/picture">
                <pic:pic xmlns:pic="http://schemas.openxmlformats.org/drawingml/2006/picture">
                  <pic:nvPicPr>
                    <pic:cNvPr id="0" name="image141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98528" behindDoc="1" locked="0" layoutInCell="1" hidden="0" allowOverlap="1" wp14:anchorId="1A9BE64E" wp14:editId="69DEFFE5">
            <wp:simplePos x="0" y="0"/>
            <wp:positionH relativeFrom="column">
              <wp:posOffset>4845050</wp:posOffset>
            </wp:positionH>
            <wp:positionV relativeFrom="paragraph">
              <wp:posOffset>648335</wp:posOffset>
            </wp:positionV>
            <wp:extent cx="48895" cy="48895"/>
            <wp:effectExtent l="0" t="0" r="0" b="0"/>
            <wp:wrapNone/>
            <wp:docPr id="5501" name="image1826.png"/>
            <wp:cNvGraphicFramePr/>
            <a:graphic xmlns:a="http://schemas.openxmlformats.org/drawingml/2006/main">
              <a:graphicData uri="http://schemas.openxmlformats.org/drawingml/2006/picture">
                <pic:pic xmlns:pic="http://schemas.openxmlformats.org/drawingml/2006/picture">
                  <pic:nvPicPr>
                    <pic:cNvPr id="0" name="image1826.png"/>
                    <pic:cNvPicPr preferRelativeResize="0"/>
                  </pic:nvPicPr>
                  <pic:blipFill>
                    <a:blip r:embed="rId2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799552" behindDoc="1" locked="0" layoutInCell="1" hidden="0" allowOverlap="1" wp14:anchorId="2B0BF1EC" wp14:editId="044CBCA3">
            <wp:simplePos x="0" y="0"/>
            <wp:positionH relativeFrom="column">
              <wp:posOffset>4893310</wp:posOffset>
            </wp:positionH>
            <wp:positionV relativeFrom="paragraph">
              <wp:posOffset>648335</wp:posOffset>
            </wp:positionV>
            <wp:extent cx="44450" cy="48895"/>
            <wp:effectExtent l="0" t="0" r="0" b="0"/>
            <wp:wrapNone/>
            <wp:docPr id="4291" name="image604.png"/>
            <wp:cNvGraphicFramePr/>
            <a:graphic xmlns:a="http://schemas.openxmlformats.org/drawingml/2006/main">
              <a:graphicData uri="http://schemas.openxmlformats.org/drawingml/2006/picture">
                <pic:pic xmlns:pic="http://schemas.openxmlformats.org/drawingml/2006/picture">
                  <pic:nvPicPr>
                    <pic:cNvPr id="0" name="image604.png"/>
                    <pic:cNvPicPr preferRelativeResize="0"/>
                  </pic:nvPicPr>
                  <pic:blipFill>
                    <a:blip r:embed="rId2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1800576" behindDoc="1" locked="0" layoutInCell="1" hidden="0" allowOverlap="1" wp14:anchorId="0EED5AC9" wp14:editId="42C092E2">
            <wp:simplePos x="0" y="0"/>
            <wp:positionH relativeFrom="column">
              <wp:posOffset>3869690</wp:posOffset>
            </wp:positionH>
            <wp:positionV relativeFrom="paragraph">
              <wp:posOffset>697230</wp:posOffset>
            </wp:positionV>
            <wp:extent cx="48895" cy="48895"/>
            <wp:effectExtent l="0" t="0" r="0" b="0"/>
            <wp:wrapNone/>
            <wp:docPr id="4290" name="image607.png"/>
            <wp:cNvGraphicFramePr/>
            <a:graphic xmlns:a="http://schemas.openxmlformats.org/drawingml/2006/main">
              <a:graphicData uri="http://schemas.openxmlformats.org/drawingml/2006/picture">
                <pic:pic xmlns:pic="http://schemas.openxmlformats.org/drawingml/2006/picture">
                  <pic:nvPicPr>
                    <pic:cNvPr id="0" name="image607.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01600" behindDoc="1" locked="0" layoutInCell="1" hidden="0" allowOverlap="1" wp14:anchorId="70CFB4FA" wp14:editId="6B5EC298">
            <wp:simplePos x="0" y="0"/>
            <wp:positionH relativeFrom="column">
              <wp:posOffset>3917950</wp:posOffset>
            </wp:positionH>
            <wp:positionV relativeFrom="paragraph">
              <wp:posOffset>697230</wp:posOffset>
            </wp:positionV>
            <wp:extent cx="48895" cy="48895"/>
            <wp:effectExtent l="0" t="0" r="0" b="0"/>
            <wp:wrapNone/>
            <wp:docPr id="4706" name="image1016.png"/>
            <wp:cNvGraphicFramePr/>
            <a:graphic xmlns:a="http://schemas.openxmlformats.org/drawingml/2006/main">
              <a:graphicData uri="http://schemas.openxmlformats.org/drawingml/2006/picture">
                <pic:pic xmlns:pic="http://schemas.openxmlformats.org/drawingml/2006/picture">
                  <pic:nvPicPr>
                    <pic:cNvPr id="0" name="image10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02624" behindDoc="1" locked="0" layoutInCell="1" hidden="0" allowOverlap="1" wp14:anchorId="2D5C3117" wp14:editId="44D3FA2D">
            <wp:simplePos x="0" y="0"/>
            <wp:positionH relativeFrom="column">
              <wp:posOffset>3966845</wp:posOffset>
            </wp:positionH>
            <wp:positionV relativeFrom="paragraph">
              <wp:posOffset>697230</wp:posOffset>
            </wp:positionV>
            <wp:extent cx="48895" cy="48895"/>
            <wp:effectExtent l="0" t="0" r="0" b="0"/>
            <wp:wrapNone/>
            <wp:docPr id="4792" name="image1101.png"/>
            <wp:cNvGraphicFramePr/>
            <a:graphic xmlns:a="http://schemas.openxmlformats.org/drawingml/2006/main">
              <a:graphicData uri="http://schemas.openxmlformats.org/drawingml/2006/picture">
                <pic:pic xmlns:pic="http://schemas.openxmlformats.org/drawingml/2006/picture">
                  <pic:nvPicPr>
                    <pic:cNvPr id="0" name="image110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03648" behindDoc="1" locked="0" layoutInCell="1" hidden="0" allowOverlap="1" wp14:anchorId="13315A61" wp14:editId="67650065">
            <wp:simplePos x="0" y="0"/>
            <wp:positionH relativeFrom="column">
              <wp:posOffset>4015740</wp:posOffset>
            </wp:positionH>
            <wp:positionV relativeFrom="paragraph">
              <wp:posOffset>697230</wp:posOffset>
            </wp:positionV>
            <wp:extent cx="48895" cy="48895"/>
            <wp:effectExtent l="0" t="0" r="0" b="0"/>
            <wp:wrapNone/>
            <wp:docPr id="373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04672" behindDoc="1" locked="0" layoutInCell="1" hidden="0" allowOverlap="1" wp14:anchorId="28CD15A2" wp14:editId="5EC3B3C1">
            <wp:simplePos x="0" y="0"/>
            <wp:positionH relativeFrom="column">
              <wp:posOffset>4064634</wp:posOffset>
            </wp:positionH>
            <wp:positionV relativeFrom="paragraph">
              <wp:posOffset>697230</wp:posOffset>
            </wp:positionV>
            <wp:extent cx="48895" cy="48895"/>
            <wp:effectExtent l="0" t="0" r="0" b="0"/>
            <wp:wrapNone/>
            <wp:docPr id="5498" name="image1813.png"/>
            <wp:cNvGraphicFramePr/>
            <a:graphic xmlns:a="http://schemas.openxmlformats.org/drawingml/2006/main">
              <a:graphicData uri="http://schemas.openxmlformats.org/drawingml/2006/picture">
                <pic:pic xmlns:pic="http://schemas.openxmlformats.org/drawingml/2006/picture">
                  <pic:nvPicPr>
                    <pic:cNvPr id="0" name="image181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05696" behindDoc="1" locked="0" layoutInCell="1" hidden="0" allowOverlap="1" wp14:anchorId="14D3CD08" wp14:editId="1C6D5E30">
            <wp:simplePos x="0" y="0"/>
            <wp:positionH relativeFrom="column">
              <wp:posOffset>4113530</wp:posOffset>
            </wp:positionH>
            <wp:positionV relativeFrom="paragraph">
              <wp:posOffset>697230</wp:posOffset>
            </wp:positionV>
            <wp:extent cx="48895" cy="48895"/>
            <wp:effectExtent l="0" t="0" r="0" b="0"/>
            <wp:wrapNone/>
            <wp:docPr id="5490" name="image1800.png"/>
            <wp:cNvGraphicFramePr/>
            <a:graphic xmlns:a="http://schemas.openxmlformats.org/drawingml/2006/main">
              <a:graphicData uri="http://schemas.openxmlformats.org/drawingml/2006/picture">
                <pic:pic xmlns:pic="http://schemas.openxmlformats.org/drawingml/2006/picture">
                  <pic:nvPicPr>
                    <pic:cNvPr id="0" name="image180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06720" behindDoc="1" locked="0" layoutInCell="1" hidden="0" allowOverlap="1" wp14:anchorId="2AC30658" wp14:editId="16D72C92">
            <wp:simplePos x="0" y="0"/>
            <wp:positionH relativeFrom="column">
              <wp:posOffset>4161790</wp:posOffset>
            </wp:positionH>
            <wp:positionV relativeFrom="paragraph">
              <wp:posOffset>697230</wp:posOffset>
            </wp:positionV>
            <wp:extent cx="48895" cy="48895"/>
            <wp:effectExtent l="0" t="0" r="0" b="0"/>
            <wp:wrapNone/>
            <wp:docPr id="5252" name="image1565.png"/>
            <wp:cNvGraphicFramePr/>
            <a:graphic xmlns:a="http://schemas.openxmlformats.org/drawingml/2006/main">
              <a:graphicData uri="http://schemas.openxmlformats.org/drawingml/2006/picture">
                <pic:pic xmlns:pic="http://schemas.openxmlformats.org/drawingml/2006/picture">
                  <pic:nvPicPr>
                    <pic:cNvPr id="0" name="image156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07744" behindDoc="1" locked="0" layoutInCell="1" hidden="0" allowOverlap="1" wp14:anchorId="57D5A545" wp14:editId="3A3225CD">
            <wp:simplePos x="0" y="0"/>
            <wp:positionH relativeFrom="column">
              <wp:posOffset>4210685</wp:posOffset>
            </wp:positionH>
            <wp:positionV relativeFrom="paragraph">
              <wp:posOffset>697230</wp:posOffset>
            </wp:positionV>
            <wp:extent cx="48895" cy="48895"/>
            <wp:effectExtent l="0" t="0" r="0" b="0"/>
            <wp:wrapNone/>
            <wp:docPr id="4337" name="image644.png"/>
            <wp:cNvGraphicFramePr/>
            <a:graphic xmlns:a="http://schemas.openxmlformats.org/drawingml/2006/main">
              <a:graphicData uri="http://schemas.openxmlformats.org/drawingml/2006/picture">
                <pic:pic xmlns:pic="http://schemas.openxmlformats.org/drawingml/2006/picture">
                  <pic:nvPicPr>
                    <pic:cNvPr id="0" name="image6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08768" behindDoc="1" locked="0" layoutInCell="1" hidden="0" allowOverlap="1" wp14:anchorId="30E10C3B" wp14:editId="449EF658">
            <wp:simplePos x="0" y="0"/>
            <wp:positionH relativeFrom="column">
              <wp:posOffset>4259580</wp:posOffset>
            </wp:positionH>
            <wp:positionV relativeFrom="paragraph">
              <wp:posOffset>697230</wp:posOffset>
            </wp:positionV>
            <wp:extent cx="48895" cy="48895"/>
            <wp:effectExtent l="0" t="0" r="0" b="0"/>
            <wp:wrapNone/>
            <wp:docPr id="4312" name="image618.png"/>
            <wp:cNvGraphicFramePr/>
            <a:graphic xmlns:a="http://schemas.openxmlformats.org/drawingml/2006/main">
              <a:graphicData uri="http://schemas.openxmlformats.org/drawingml/2006/picture">
                <pic:pic xmlns:pic="http://schemas.openxmlformats.org/drawingml/2006/picture">
                  <pic:nvPicPr>
                    <pic:cNvPr id="0" name="image61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09792" behindDoc="1" locked="0" layoutInCell="1" hidden="0" allowOverlap="1" wp14:anchorId="215D6FAD" wp14:editId="1892144B">
            <wp:simplePos x="0" y="0"/>
            <wp:positionH relativeFrom="column">
              <wp:posOffset>4308475</wp:posOffset>
            </wp:positionH>
            <wp:positionV relativeFrom="paragraph">
              <wp:posOffset>697230</wp:posOffset>
            </wp:positionV>
            <wp:extent cx="48895" cy="48895"/>
            <wp:effectExtent l="0" t="0" r="0" b="0"/>
            <wp:wrapNone/>
            <wp:docPr id="4586" name="image903.png"/>
            <wp:cNvGraphicFramePr/>
            <a:graphic xmlns:a="http://schemas.openxmlformats.org/drawingml/2006/main">
              <a:graphicData uri="http://schemas.openxmlformats.org/drawingml/2006/picture">
                <pic:pic xmlns:pic="http://schemas.openxmlformats.org/drawingml/2006/picture">
                  <pic:nvPicPr>
                    <pic:cNvPr id="0" name="image9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10816" behindDoc="1" locked="0" layoutInCell="1" hidden="0" allowOverlap="1" wp14:anchorId="37214FEC" wp14:editId="1403DFF0">
            <wp:simplePos x="0" y="0"/>
            <wp:positionH relativeFrom="column">
              <wp:posOffset>4357370</wp:posOffset>
            </wp:positionH>
            <wp:positionV relativeFrom="paragraph">
              <wp:posOffset>697230</wp:posOffset>
            </wp:positionV>
            <wp:extent cx="48895" cy="48895"/>
            <wp:effectExtent l="0" t="0" r="0" b="0"/>
            <wp:wrapNone/>
            <wp:docPr id="4555" name="image867.png"/>
            <wp:cNvGraphicFramePr/>
            <a:graphic xmlns:a="http://schemas.openxmlformats.org/drawingml/2006/main">
              <a:graphicData uri="http://schemas.openxmlformats.org/drawingml/2006/picture">
                <pic:pic xmlns:pic="http://schemas.openxmlformats.org/drawingml/2006/picture">
                  <pic:nvPicPr>
                    <pic:cNvPr id="0" name="image8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11840" behindDoc="1" locked="0" layoutInCell="1" hidden="0" allowOverlap="1" wp14:anchorId="73B2AD70" wp14:editId="28B484D2">
            <wp:simplePos x="0" y="0"/>
            <wp:positionH relativeFrom="column">
              <wp:posOffset>4405630</wp:posOffset>
            </wp:positionH>
            <wp:positionV relativeFrom="paragraph">
              <wp:posOffset>697230</wp:posOffset>
            </wp:positionV>
            <wp:extent cx="48895" cy="48895"/>
            <wp:effectExtent l="0" t="0" r="0" b="0"/>
            <wp:wrapNone/>
            <wp:docPr id="4610" name="image918.png"/>
            <wp:cNvGraphicFramePr/>
            <a:graphic xmlns:a="http://schemas.openxmlformats.org/drawingml/2006/main">
              <a:graphicData uri="http://schemas.openxmlformats.org/drawingml/2006/picture">
                <pic:pic xmlns:pic="http://schemas.openxmlformats.org/drawingml/2006/picture">
                  <pic:nvPicPr>
                    <pic:cNvPr id="0" name="image91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12864" behindDoc="1" locked="0" layoutInCell="1" hidden="0" allowOverlap="1" wp14:anchorId="30582BC1" wp14:editId="41935F2F">
            <wp:simplePos x="0" y="0"/>
            <wp:positionH relativeFrom="column">
              <wp:posOffset>4454525</wp:posOffset>
            </wp:positionH>
            <wp:positionV relativeFrom="paragraph">
              <wp:posOffset>697230</wp:posOffset>
            </wp:positionV>
            <wp:extent cx="48895" cy="48895"/>
            <wp:effectExtent l="0" t="0" r="0" b="0"/>
            <wp:wrapNone/>
            <wp:docPr id="5060" name="image1379.png"/>
            <wp:cNvGraphicFramePr/>
            <a:graphic xmlns:a="http://schemas.openxmlformats.org/drawingml/2006/main">
              <a:graphicData uri="http://schemas.openxmlformats.org/drawingml/2006/picture">
                <pic:pic xmlns:pic="http://schemas.openxmlformats.org/drawingml/2006/picture">
                  <pic:nvPicPr>
                    <pic:cNvPr id="0" name="image137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13888" behindDoc="1" locked="0" layoutInCell="1" hidden="0" allowOverlap="1" wp14:anchorId="4DB76045" wp14:editId="0EF51AE0">
            <wp:simplePos x="0" y="0"/>
            <wp:positionH relativeFrom="column">
              <wp:posOffset>4503420</wp:posOffset>
            </wp:positionH>
            <wp:positionV relativeFrom="paragraph">
              <wp:posOffset>697230</wp:posOffset>
            </wp:positionV>
            <wp:extent cx="48895" cy="48895"/>
            <wp:effectExtent l="0" t="0" r="0" b="0"/>
            <wp:wrapNone/>
            <wp:docPr id="4997" name="image1308.png"/>
            <wp:cNvGraphicFramePr/>
            <a:graphic xmlns:a="http://schemas.openxmlformats.org/drawingml/2006/main">
              <a:graphicData uri="http://schemas.openxmlformats.org/drawingml/2006/picture">
                <pic:pic xmlns:pic="http://schemas.openxmlformats.org/drawingml/2006/picture">
                  <pic:nvPicPr>
                    <pic:cNvPr id="0" name="image130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14912" behindDoc="1" locked="0" layoutInCell="1" hidden="0" allowOverlap="1" wp14:anchorId="6C14B4C0" wp14:editId="71671E7C">
            <wp:simplePos x="0" y="0"/>
            <wp:positionH relativeFrom="column">
              <wp:posOffset>4552315</wp:posOffset>
            </wp:positionH>
            <wp:positionV relativeFrom="paragraph">
              <wp:posOffset>697230</wp:posOffset>
            </wp:positionV>
            <wp:extent cx="48895" cy="48895"/>
            <wp:effectExtent l="0" t="0" r="0" b="0"/>
            <wp:wrapNone/>
            <wp:docPr id="3887" name="image209.png"/>
            <wp:cNvGraphicFramePr/>
            <a:graphic xmlns:a="http://schemas.openxmlformats.org/drawingml/2006/main">
              <a:graphicData uri="http://schemas.openxmlformats.org/drawingml/2006/picture">
                <pic:pic xmlns:pic="http://schemas.openxmlformats.org/drawingml/2006/picture">
                  <pic:nvPicPr>
                    <pic:cNvPr id="0" name="image2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15936" behindDoc="1" locked="0" layoutInCell="1" hidden="0" allowOverlap="1" wp14:anchorId="1C097B40" wp14:editId="32CA17FF">
            <wp:simplePos x="0" y="0"/>
            <wp:positionH relativeFrom="column">
              <wp:posOffset>4601210</wp:posOffset>
            </wp:positionH>
            <wp:positionV relativeFrom="paragraph">
              <wp:posOffset>697230</wp:posOffset>
            </wp:positionV>
            <wp:extent cx="48895" cy="48895"/>
            <wp:effectExtent l="0" t="0" r="0" b="0"/>
            <wp:wrapNone/>
            <wp:docPr id="3853" name="image159.png"/>
            <wp:cNvGraphicFramePr/>
            <a:graphic xmlns:a="http://schemas.openxmlformats.org/drawingml/2006/main">
              <a:graphicData uri="http://schemas.openxmlformats.org/drawingml/2006/picture">
                <pic:pic xmlns:pic="http://schemas.openxmlformats.org/drawingml/2006/picture">
                  <pic:nvPicPr>
                    <pic:cNvPr id="0" name="image15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16960" behindDoc="1" locked="0" layoutInCell="1" hidden="0" allowOverlap="1" wp14:anchorId="0E0771FF" wp14:editId="4EAD0DBD">
            <wp:simplePos x="0" y="0"/>
            <wp:positionH relativeFrom="column">
              <wp:posOffset>4649470</wp:posOffset>
            </wp:positionH>
            <wp:positionV relativeFrom="paragraph">
              <wp:posOffset>697230</wp:posOffset>
            </wp:positionV>
            <wp:extent cx="48895" cy="48895"/>
            <wp:effectExtent l="0" t="0" r="0" b="0"/>
            <wp:wrapNone/>
            <wp:docPr id="4041" name="image347.png"/>
            <wp:cNvGraphicFramePr/>
            <a:graphic xmlns:a="http://schemas.openxmlformats.org/drawingml/2006/main">
              <a:graphicData uri="http://schemas.openxmlformats.org/drawingml/2006/picture">
                <pic:pic xmlns:pic="http://schemas.openxmlformats.org/drawingml/2006/picture">
                  <pic:nvPicPr>
                    <pic:cNvPr id="0" name="image34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17984" behindDoc="1" locked="0" layoutInCell="1" hidden="0" allowOverlap="1" wp14:anchorId="5FF4FE26" wp14:editId="54C6E69F">
            <wp:simplePos x="0" y="0"/>
            <wp:positionH relativeFrom="column">
              <wp:posOffset>4698365</wp:posOffset>
            </wp:positionH>
            <wp:positionV relativeFrom="paragraph">
              <wp:posOffset>697230</wp:posOffset>
            </wp:positionV>
            <wp:extent cx="48895" cy="48895"/>
            <wp:effectExtent l="0" t="0" r="0" b="0"/>
            <wp:wrapNone/>
            <wp:docPr id="4114" name="image425.png"/>
            <wp:cNvGraphicFramePr/>
            <a:graphic xmlns:a="http://schemas.openxmlformats.org/drawingml/2006/main">
              <a:graphicData uri="http://schemas.openxmlformats.org/drawingml/2006/picture">
                <pic:pic xmlns:pic="http://schemas.openxmlformats.org/drawingml/2006/picture">
                  <pic:nvPicPr>
                    <pic:cNvPr id="0" name="image42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19008" behindDoc="1" locked="0" layoutInCell="1" hidden="0" allowOverlap="1" wp14:anchorId="6D8A5466" wp14:editId="6ED4C9CF">
            <wp:simplePos x="0" y="0"/>
            <wp:positionH relativeFrom="column">
              <wp:posOffset>4747260</wp:posOffset>
            </wp:positionH>
            <wp:positionV relativeFrom="paragraph">
              <wp:posOffset>697230</wp:posOffset>
            </wp:positionV>
            <wp:extent cx="48895" cy="48895"/>
            <wp:effectExtent l="0" t="0" r="0" b="0"/>
            <wp:wrapNone/>
            <wp:docPr id="3971" name="image279.png"/>
            <wp:cNvGraphicFramePr/>
            <a:graphic xmlns:a="http://schemas.openxmlformats.org/drawingml/2006/main">
              <a:graphicData uri="http://schemas.openxmlformats.org/drawingml/2006/picture">
                <pic:pic xmlns:pic="http://schemas.openxmlformats.org/drawingml/2006/picture">
                  <pic:nvPicPr>
                    <pic:cNvPr id="0" name="image27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20032" behindDoc="1" locked="0" layoutInCell="1" hidden="0" allowOverlap="1" wp14:anchorId="744EF4AB" wp14:editId="140D48AC">
            <wp:simplePos x="0" y="0"/>
            <wp:positionH relativeFrom="column">
              <wp:posOffset>4796155</wp:posOffset>
            </wp:positionH>
            <wp:positionV relativeFrom="paragraph">
              <wp:posOffset>697230</wp:posOffset>
            </wp:positionV>
            <wp:extent cx="48895" cy="48895"/>
            <wp:effectExtent l="0" t="0" r="0" b="0"/>
            <wp:wrapNone/>
            <wp:docPr id="5290" name="image1605.png"/>
            <wp:cNvGraphicFramePr/>
            <a:graphic xmlns:a="http://schemas.openxmlformats.org/drawingml/2006/main">
              <a:graphicData uri="http://schemas.openxmlformats.org/drawingml/2006/picture">
                <pic:pic xmlns:pic="http://schemas.openxmlformats.org/drawingml/2006/picture">
                  <pic:nvPicPr>
                    <pic:cNvPr id="0" name="image160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21056" behindDoc="1" locked="0" layoutInCell="1" hidden="0" allowOverlap="1" wp14:anchorId="5CA9AE66" wp14:editId="74945691">
            <wp:simplePos x="0" y="0"/>
            <wp:positionH relativeFrom="column">
              <wp:posOffset>4845050</wp:posOffset>
            </wp:positionH>
            <wp:positionV relativeFrom="paragraph">
              <wp:posOffset>697230</wp:posOffset>
            </wp:positionV>
            <wp:extent cx="48895" cy="48895"/>
            <wp:effectExtent l="0" t="0" r="0" b="0"/>
            <wp:wrapNone/>
            <wp:docPr id="5107" name="image1423.png"/>
            <wp:cNvGraphicFramePr/>
            <a:graphic xmlns:a="http://schemas.openxmlformats.org/drawingml/2006/main">
              <a:graphicData uri="http://schemas.openxmlformats.org/drawingml/2006/picture">
                <pic:pic xmlns:pic="http://schemas.openxmlformats.org/drawingml/2006/picture">
                  <pic:nvPicPr>
                    <pic:cNvPr id="0" name="image1423.png"/>
                    <pic:cNvPicPr preferRelativeResize="0"/>
                  </pic:nvPicPr>
                  <pic:blipFill>
                    <a:blip r:embed="rId2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22080" behindDoc="1" locked="0" layoutInCell="1" hidden="0" allowOverlap="1" wp14:anchorId="79C9FEDF" wp14:editId="55439723">
            <wp:simplePos x="0" y="0"/>
            <wp:positionH relativeFrom="column">
              <wp:posOffset>4893310</wp:posOffset>
            </wp:positionH>
            <wp:positionV relativeFrom="paragraph">
              <wp:posOffset>697230</wp:posOffset>
            </wp:positionV>
            <wp:extent cx="44450" cy="48895"/>
            <wp:effectExtent l="0" t="0" r="0" b="0"/>
            <wp:wrapNone/>
            <wp:docPr id="3856" name="image168.png"/>
            <wp:cNvGraphicFramePr/>
            <a:graphic xmlns:a="http://schemas.openxmlformats.org/drawingml/2006/main">
              <a:graphicData uri="http://schemas.openxmlformats.org/drawingml/2006/picture">
                <pic:pic xmlns:pic="http://schemas.openxmlformats.org/drawingml/2006/picture">
                  <pic:nvPicPr>
                    <pic:cNvPr id="0" name="image168.png"/>
                    <pic:cNvPicPr preferRelativeResize="0"/>
                  </pic:nvPicPr>
                  <pic:blipFill>
                    <a:blip r:embed="rId2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1823104" behindDoc="1" locked="0" layoutInCell="1" hidden="0" allowOverlap="1" wp14:anchorId="1D0A09BC" wp14:editId="252439FB">
            <wp:simplePos x="0" y="0"/>
            <wp:positionH relativeFrom="column">
              <wp:posOffset>3869690</wp:posOffset>
            </wp:positionH>
            <wp:positionV relativeFrom="paragraph">
              <wp:posOffset>745490</wp:posOffset>
            </wp:positionV>
            <wp:extent cx="48895" cy="48895"/>
            <wp:effectExtent l="0" t="0" r="0" b="0"/>
            <wp:wrapNone/>
            <wp:docPr id="3767"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24128" behindDoc="1" locked="0" layoutInCell="1" hidden="0" allowOverlap="1" wp14:anchorId="79D10D00" wp14:editId="63ECA964">
            <wp:simplePos x="0" y="0"/>
            <wp:positionH relativeFrom="column">
              <wp:posOffset>3917950</wp:posOffset>
            </wp:positionH>
            <wp:positionV relativeFrom="paragraph">
              <wp:posOffset>745490</wp:posOffset>
            </wp:positionV>
            <wp:extent cx="48895" cy="48895"/>
            <wp:effectExtent l="0" t="0" r="0" b="0"/>
            <wp:wrapNone/>
            <wp:docPr id="369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25152" behindDoc="1" locked="0" layoutInCell="1" hidden="0" allowOverlap="1" wp14:anchorId="092B4CDB" wp14:editId="5D3013C5">
            <wp:simplePos x="0" y="0"/>
            <wp:positionH relativeFrom="column">
              <wp:posOffset>3966845</wp:posOffset>
            </wp:positionH>
            <wp:positionV relativeFrom="paragraph">
              <wp:posOffset>745490</wp:posOffset>
            </wp:positionV>
            <wp:extent cx="48895" cy="48895"/>
            <wp:effectExtent l="0" t="0" r="0" b="0"/>
            <wp:wrapNone/>
            <wp:docPr id="3960" name="image268.png"/>
            <wp:cNvGraphicFramePr/>
            <a:graphic xmlns:a="http://schemas.openxmlformats.org/drawingml/2006/main">
              <a:graphicData uri="http://schemas.openxmlformats.org/drawingml/2006/picture">
                <pic:pic xmlns:pic="http://schemas.openxmlformats.org/drawingml/2006/picture">
                  <pic:nvPicPr>
                    <pic:cNvPr id="0" name="image26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26176" behindDoc="1" locked="0" layoutInCell="1" hidden="0" allowOverlap="1" wp14:anchorId="18735ED6" wp14:editId="1D09EB4C">
            <wp:simplePos x="0" y="0"/>
            <wp:positionH relativeFrom="column">
              <wp:posOffset>4015740</wp:posOffset>
            </wp:positionH>
            <wp:positionV relativeFrom="paragraph">
              <wp:posOffset>745490</wp:posOffset>
            </wp:positionV>
            <wp:extent cx="48895" cy="48895"/>
            <wp:effectExtent l="0" t="0" r="0" b="0"/>
            <wp:wrapNone/>
            <wp:docPr id="3989" name="image299.png"/>
            <wp:cNvGraphicFramePr/>
            <a:graphic xmlns:a="http://schemas.openxmlformats.org/drawingml/2006/main">
              <a:graphicData uri="http://schemas.openxmlformats.org/drawingml/2006/picture">
                <pic:pic xmlns:pic="http://schemas.openxmlformats.org/drawingml/2006/picture">
                  <pic:nvPicPr>
                    <pic:cNvPr id="0" name="image29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27200" behindDoc="1" locked="0" layoutInCell="1" hidden="0" allowOverlap="1" wp14:anchorId="209474E3" wp14:editId="7A54FDBB">
            <wp:simplePos x="0" y="0"/>
            <wp:positionH relativeFrom="column">
              <wp:posOffset>4064634</wp:posOffset>
            </wp:positionH>
            <wp:positionV relativeFrom="paragraph">
              <wp:posOffset>745490</wp:posOffset>
            </wp:positionV>
            <wp:extent cx="48895" cy="48895"/>
            <wp:effectExtent l="0" t="0" r="0" b="0"/>
            <wp:wrapNone/>
            <wp:docPr id="5278" name="image1599.png"/>
            <wp:cNvGraphicFramePr/>
            <a:graphic xmlns:a="http://schemas.openxmlformats.org/drawingml/2006/main">
              <a:graphicData uri="http://schemas.openxmlformats.org/drawingml/2006/picture">
                <pic:pic xmlns:pic="http://schemas.openxmlformats.org/drawingml/2006/picture">
                  <pic:nvPicPr>
                    <pic:cNvPr id="0" name="image159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28224" behindDoc="1" locked="0" layoutInCell="1" hidden="0" allowOverlap="1" wp14:anchorId="2996E3E6" wp14:editId="1CB1B6DD">
            <wp:simplePos x="0" y="0"/>
            <wp:positionH relativeFrom="column">
              <wp:posOffset>4113530</wp:posOffset>
            </wp:positionH>
            <wp:positionV relativeFrom="paragraph">
              <wp:posOffset>745490</wp:posOffset>
            </wp:positionV>
            <wp:extent cx="48895" cy="48895"/>
            <wp:effectExtent l="0" t="0" r="0" b="0"/>
            <wp:wrapNone/>
            <wp:docPr id="5170" name="image1484.png"/>
            <wp:cNvGraphicFramePr/>
            <a:graphic xmlns:a="http://schemas.openxmlformats.org/drawingml/2006/main">
              <a:graphicData uri="http://schemas.openxmlformats.org/drawingml/2006/picture">
                <pic:pic xmlns:pic="http://schemas.openxmlformats.org/drawingml/2006/picture">
                  <pic:nvPicPr>
                    <pic:cNvPr id="0" name="image148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29248" behindDoc="1" locked="0" layoutInCell="1" hidden="0" allowOverlap="1" wp14:anchorId="68C0FAA0" wp14:editId="4E5BAAC2">
            <wp:simplePos x="0" y="0"/>
            <wp:positionH relativeFrom="column">
              <wp:posOffset>4161790</wp:posOffset>
            </wp:positionH>
            <wp:positionV relativeFrom="paragraph">
              <wp:posOffset>745490</wp:posOffset>
            </wp:positionV>
            <wp:extent cx="48895" cy="48895"/>
            <wp:effectExtent l="0" t="0" r="0" b="0"/>
            <wp:wrapNone/>
            <wp:docPr id="5370" name="image1699.png"/>
            <wp:cNvGraphicFramePr/>
            <a:graphic xmlns:a="http://schemas.openxmlformats.org/drawingml/2006/main">
              <a:graphicData uri="http://schemas.openxmlformats.org/drawingml/2006/picture">
                <pic:pic xmlns:pic="http://schemas.openxmlformats.org/drawingml/2006/picture">
                  <pic:nvPicPr>
                    <pic:cNvPr id="0" name="image169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30272" behindDoc="1" locked="0" layoutInCell="1" hidden="0" allowOverlap="1" wp14:anchorId="2DB2BE20" wp14:editId="3D34AFCF">
            <wp:simplePos x="0" y="0"/>
            <wp:positionH relativeFrom="column">
              <wp:posOffset>4210685</wp:posOffset>
            </wp:positionH>
            <wp:positionV relativeFrom="paragraph">
              <wp:posOffset>745490</wp:posOffset>
            </wp:positionV>
            <wp:extent cx="48895" cy="48895"/>
            <wp:effectExtent l="0" t="0" r="0" b="0"/>
            <wp:wrapNone/>
            <wp:docPr id="5142" name="image1471.png"/>
            <wp:cNvGraphicFramePr/>
            <a:graphic xmlns:a="http://schemas.openxmlformats.org/drawingml/2006/main">
              <a:graphicData uri="http://schemas.openxmlformats.org/drawingml/2006/picture">
                <pic:pic xmlns:pic="http://schemas.openxmlformats.org/drawingml/2006/picture">
                  <pic:nvPicPr>
                    <pic:cNvPr id="0" name="image147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31296" behindDoc="1" locked="0" layoutInCell="1" hidden="0" allowOverlap="1" wp14:anchorId="29497E67" wp14:editId="038305F8">
            <wp:simplePos x="0" y="0"/>
            <wp:positionH relativeFrom="column">
              <wp:posOffset>4259580</wp:posOffset>
            </wp:positionH>
            <wp:positionV relativeFrom="paragraph">
              <wp:posOffset>745490</wp:posOffset>
            </wp:positionV>
            <wp:extent cx="48895" cy="48895"/>
            <wp:effectExtent l="0" t="0" r="0" b="0"/>
            <wp:wrapNone/>
            <wp:docPr id="5104" name="image1415.png"/>
            <wp:cNvGraphicFramePr/>
            <a:graphic xmlns:a="http://schemas.openxmlformats.org/drawingml/2006/main">
              <a:graphicData uri="http://schemas.openxmlformats.org/drawingml/2006/picture">
                <pic:pic xmlns:pic="http://schemas.openxmlformats.org/drawingml/2006/picture">
                  <pic:nvPicPr>
                    <pic:cNvPr id="0" name="image141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32320" behindDoc="1" locked="0" layoutInCell="1" hidden="0" allowOverlap="1" wp14:anchorId="5488B8AF" wp14:editId="1C21F741">
            <wp:simplePos x="0" y="0"/>
            <wp:positionH relativeFrom="column">
              <wp:posOffset>4308475</wp:posOffset>
            </wp:positionH>
            <wp:positionV relativeFrom="paragraph">
              <wp:posOffset>745490</wp:posOffset>
            </wp:positionV>
            <wp:extent cx="48895" cy="48895"/>
            <wp:effectExtent l="0" t="0" r="0" b="0"/>
            <wp:wrapNone/>
            <wp:docPr id="4393" name="image700.png"/>
            <wp:cNvGraphicFramePr/>
            <a:graphic xmlns:a="http://schemas.openxmlformats.org/drawingml/2006/main">
              <a:graphicData uri="http://schemas.openxmlformats.org/drawingml/2006/picture">
                <pic:pic xmlns:pic="http://schemas.openxmlformats.org/drawingml/2006/picture">
                  <pic:nvPicPr>
                    <pic:cNvPr id="0" name="image70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33344" behindDoc="1" locked="0" layoutInCell="1" hidden="0" allowOverlap="1" wp14:anchorId="5E173EBF" wp14:editId="3CCEFFD3">
            <wp:simplePos x="0" y="0"/>
            <wp:positionH relativeFrom="column">
              <wp:posOffset>4357370</wp:posOffset>
            </wp:positionH>
            <wp:positionV relativeFrom="paragraph">
              <wp:posOffset>745490</wp:posOffset>
            </wp:positionV>
            <wp:extent cx="48895" cy="48895"/>
            <wp:effectExtent l="0" t="0" r="0" b="0"/>
            <wp:wrapNone/>
            <wp:docPr id="4275" name="image584.png"/>
            <wp:cNvGraphicFramePr/>
            <a:graphic xmlns:a="http://schemas.openxmlformats.org/drawingml/2006/main">
              <a:graphicData uri="http://schemas.openxmlformats.org/drawingml/2006/picture">
                <pic:pic xmlns:pic="http://schemas.openxmlformats.org/drawingml/2006/picture">
                  <pic:nvPicPr>
                    <pic:cNvPr id="0" name="image58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34368" behindDoc="1" locked="0" layoutInCell="1" hidden="0" allowOverlap="1" wp14:anchorId="6C3924B5" wp14:editId="67421289">
            <wp:simplePos x="0" y="0"/>
            <wp:positionH relativeFrom="column">
              <wp:posOffset>4405630</wp:posOffset>
            </wp:positionH>
            <wp:positionV relativeFrom="paragraph">
              <wp:posOffset>745490</wp:posOffset>
            </wp:positionV>
            <wp:extent cx="48895" cy="48895"/>
            <wp:effectExtent l="0" t="0" r="0" b="0"/>
            <wp:wrapNone/>
            <wp:docPr id="4311" name="image617.png"/>
            <wp:cNvGraphicFramePr/>
            <a:graphic xmlns:a="http://schemas.openxmlformats.org/drawingml/2006/main">
              <a:graphicData uri="http://schemas.openxmlformats.org/drawingml/2006/picture">
                <pic:pic xmlns:pic="http://schemas.openxmlformats.org/drawingml/2006/picture">
                  <pic:nvPicPr>
                    <pic:cNvPr id="0" name="image61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35392" behindDoc="1" locked="0" layoutInCell="1" hidden="0" allowOverlap="1" wp14:anchorId="6CCE096D" wp14:editId="374C9DDF">
            <wp:simplePos x="0" y="0"/>
            <wp:positionH relativeFrom="column">
              <wp:posOffset>4454525</wp:posOffset>
            </wp:positionH>
            <wp:positionV relativeFrom="paragraph">
              <wp:posOffset>745490</wp:posOffset>
            </wp:positionV>
            <wp:extent cx="48895" cy="48895"/>
            <wp:effectExtent l="0" t="0" r="0" b="0"/>
            <wp:wrapNone/>
            <wp:docPr id="4719" name="image1036.png"/>
            <wp:cNvGraphicFramePr/>
            <a:graphic xmlns:a="http://schemas.openxmlformats.org/drawingml/2006/main">
              <a:graphicData uri="http://schemas.openxmlformats.org/drawingml/2006/picture">
                <pic:pic xmlns:pic="http://schemas.openxmlformats.org/drawingml/2006/picture">
                  <pic:nvPicPr>
                    <pic:cNvPr id="0" name="image103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36416" behindDoc="1" locked="0" layoutInCell="1" hidden="0" allowOverlap="1" wp14:anchorId="115156D8" wp14:editId="787D6658">
            <wp:simplePos x="0" y="0"/>
            <wp:positionH relativeFrom="column">
              <wp:posOffset>4503420</wp:posOffset>
            </wp:positionH>
            <wp:positionV relativeFrom="paragraph">
              <wp:posOffset>745490</wp:posOffset>
            </wp:positionV>
            <wp:extent cx="48895" cy="48895"/>
            <wp:effectExtent l="0" t="0" r="0" b="0"/>
            <wp:wrapNone/>
            <wp:docPr id="4984" name="image1288.png"/>
            <wp:cNvGraphicFramePr/>
            <a:graphic xmlns:a="http://schemas.openxmlformats.org/drawingml/2006/main">
              <a:graphicData uri="http://schemas.openxmlformats.org/drawingml/2006/picture">
                <pic:pic xmlns:pic="http://schemas.openxmlformats.org/drawingml/2006/picture">
                  <pic:nvPicPr>
                    <pic:cNvPr id="0" name="image128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37440" behindDoc="1" locked="0" layoutInCell="1" hidden="0" allowOverlap="1" wp14:anchorId="7DCC41EA" wp14:editId="2009A944">
            <wp:simplePos x="0" y="0"/>
            <wp:positionH relativeFrom="column">
              <wp:posOffset>4552315</wp:posOffset>
            </wp:positionH>
            <wp:positionV relativeFrom="paragraph">
              <wp:posOffset>745490</wp:posOffset>
            </wp:positionV>
            <wp:extent cx="48895" cy="48895"/>
            <wp:effectExtent l="0" t="0" r="0" b="0"/>
            <wp:wrapNone/>
            <wp:docPr id="4621" name="image931.png"/>
            <wp:cNvGraphicFramePr/>
            <a:graphic xmlns:a="http://schemas.openxmlformats.org/drawingml/2006/main">
              <a:graphicData uri="http://schemas.openxmlformats.org/drawingml/2006/picture">
                <pic:pic xmlns:pic="http://schemas.openxmlformats.org/drawingml/2006/picture">
                  <pic:nvPicPr>
                    <pic:cNvPr id="0" name="image93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38464" behindDoc="1" locked="0" layoutInCell="1" hidden="0" allowOverlap="1" wp14:anchorId="2DAF67E7" wp14:editId="3D31C65C">
            <wp:simplePos x="0" y="0"/>
            <wp:positionH relativeFrom="column">
              <wp:posOffset>4601210</wp:posOffset>
            </wp:positionH>
            <wp:positionV relativeFrom="paragraph">
              <wp:posOffset>745490</wp:posOffset>
            </wp:positionV>
            <wp:extent cx="48895" cy="48895"/>
            <wp:effectExtent l="0" t="0" r="0" b="0"/>
            <wp:wrapNone/>
            <wp:docPr id="4607" name="image913.png"/>
            <wp:cNvGraphicFramePr/>
            <a:graphic xmlns:a="http://schemas.openxmlformats.org/drawingml/2006/main">
              <a:graphicData uri="http://schemas.openxmlformats.org/drawingml/2006/picture">
                <pic:pic xmlns:pic="http://schemas.openxmlformats.org/drawingml/2006/picture">
                  <pic:nvPicPr>
                    <pic:cNvPr id="0" name="image91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39488" behindDoc="1" locked="0" layoutInCell="1" hidden="0" allowOverlap="1" wp14:anchorId="39938F2A" wp14:editId="6CE80CA1">
            <wp:simplePos x="0" y="0"/>
            <wp:positionH relativeFrom="column">
              <wp:posOffset>4649470</wp:posOffset>
            </wp:positionH>
            <wp:positionV relativeFrom="paragraph">
              <wp:posOffset>745490</wp:posOffset>
            </wp:positionV>
            <wp:extent cx="48895" cy="48895"/>
            <wp:effectExtent l="0" t="0" r="0" b="0"/>
            <wp:wrapNone/>
            <wp:docPr id="4632" name="image938.png"/>
            <wp:cNvGraphicFramePr/>
            <a:graphic xmlns:a="http://schemas.openxmlformats.org/drawingml/2006/main">
              <a:graphicData uri="http://schemas.openxmlformats.org/drawingml/2006/picture">
                <pic:pic xmlns:pic="http://schemas.openxmlformats.org/drawingml/2006/picture">
                  <pic:nvPicPr>
                    <pic:cNvPr id="0" name="image93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40512" behindDoc="1" locked="0" layoutInCell="1" hidden="0" allowOverlap="1" wp14:anchorId="1D397C8B" wp14:editId="416BA44E">
            <wp:simplePos x="0" y="0"/>
            <wp:positionH relativeFrom="column">
              <wp:posOffset>4698365</wp:posOffset>
            </wp:positionH>
            <wp:positionV relativeFrom="paragraph">
              <wp:posOffset>745490</wp:posOffset>
            </wp:positionV>
            <wp:extent cx="48895" cy="48895"/>
            <wp:effectExtent l="0" t="0" r="0" b="0"/>
            <wp:wrapNone/>
            <wp:docPr id="3909" name="image214.png"/>
            <wp:cNvGraphicFramePr/>
            <a:graphic xmlns:a="http://schemas.openxmlformats.org/drawingml/2006/main">
              <a:graphicData uri="http://schemas.openxmlformats.org/drawingml/2006/picture">
                <pic:pic xmlns:pic="http://schemas.openxmlformats.org/drawingml/2006/picture">
                  <pic:nvPicPr>
                    <pic:cNvPr id="0" name="image2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41536" behindDoc="1" locked="0" layoutInCell="1" hidden="0" allowOverlap="1" wp14:anchorId="598B2CEF" wp14:editId="4B47BC8B">
            <wp:simplePos x="0" y="0"/>
            <wp:positionH relativeFrom="column">
              <wp:posOffset>4747260</wp:posOffset>
            </wp:positionH>
            <wp:positionV relativeFrom="paragraph">
              <wp:posOffset>745490</wp:posOffset>
            </wp:positionV>
            <wp:extent cx="48895" cy="48895"/>
            <wp:effectExtent l="0" t="0" r="0" b="0"/>
            <wp:wrapNone/>
            <wp:docPr id="3938" name="image243.png"/>
            <wp:cNvGraphicFramePr/>
            <a:graphic xmlns:a="http://schemas.openxmlformats.org/drawingml/2006/main">
              <a:graphicData uri="http://schemas.openxmlformats.org/drawingml/2006/picture">
                <pic:pic xmlns:pic="http://schemas.openxmlformats.org/drawingml/2006/picture">
                  <pic:nvPicPr>
                    <pic:cNvPr id="0" name="image2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42560" behindDoc="1" locked="0" layoutInCell="1" hidden="0" allowOverlap="1" wp14:anchorId="1A18F3AB" wp14:editId="4A48B26C">
            <wp:simplePos x="0" y="0"/>
            <wp:positionH relativeFrom="column">
              <wp:posOffset>4796155</wp:posOffset>
            </wp:positionH>
            <wp:positionV relativeFrom="paragraph">
              <wp:posOffset>745490</wp:posOffset>
            </wp:positionV>
            <wp:extent cx="48895" cy="48895"/>
            <wp:effectExtent l="0" t="0" r="0" b="0"/>
            <wp:wrapNone/>
            <wp:docPr id="4882" name="image1193.png"/>
            <wp:cNvGraphicFramePr/>
            <a:graphic xmlns:a="http://schemas.openxmlformats.org/drawingml/2006/main">
              <a:graphicData uri="http://schemas.openxmlformats.org/drawingml/2006/picture">
                <pic:pic xmlns:pic="http://schemas.openxmlformats.org/drawingml/2006/picture">
                  <pic:nvPicPr>
                    <pic:cNvPr id="0" name="image11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43584" behindDoc="1" locked="0" layoutInCell="1" hidden="0" allowOverlap="1" wp14:anchorId="61F1C820" wp14:editId="13976D3D">
            <wp:simplePos x="0" y="0"/>
            <wp:positionH relativeFrom="column">
              <wp:posOffset>4845050</wp:posOffset>
            </wp:positionH>
            <wp:positionV relativeFrom="paragraph">
              <wp:posOffset>745490</wp:posOffset>
            </wp:positionV>
            <wp:extent cx="48895" cy="48895"/>
            <wp:effectExtent l="0" t="0" r="0" b="0"/>
            <wp:wrapNone/>
            <wp:docPr id="5010" name="image1319.png"/>
            <wp:cNvGraphicFramePr/>
            <a:graphic xmlns:a="http://schemas.openxmlformats.org/drawingml/2006/main">
              <a:graphicData uri="http://schemas.openxmlformats.org/drawingml/2006/picture">
                <pic:pic xmlns:pic="http://schemas.openxmlformats.org/drawingml/2006/picture">
                  <pic:nvPicPr>
                    <pic:cNvPr id="0" name="image1319.png"/>
                    <pic:cNvPicPr preferRelativeResize="0"/>
                  </pic:nvPicPr>
                  <pic:blipFill>
                    <a:blip r:embed="rId2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44608" behindDoc="1" locked="0" layoutInCell="1" hidden="0" allowOverlap="1" wp14:anchorId="33466912" wp14:editId="2F399BF3">
            <wp:simplePos x="0" y="0"/>
            <wp:positionH relativeFrom="column">
              <wp:posOffset>4893310</wp:posOffset>
            </wp:positionH>
            <wp:positionV relativeFrom="paragraph">
              <wp:posOffset>745490</wp:posOffset>
            </wp:positionV>
            <wp:extent cx="44450" cy="48895"/>
            <wp:effectExtent l="0" t="0" r="0" b="0"/>
            <wp:wrapNone/>
            <wp:docPr id="5040" name="image1347.png"/>
            <wp:cNvGraphicFramePr/>
            <a:graphic xmlns:a="http://schemas.openxmlformats.org/drawingml/2006/main">
              <a:graphicData uri="http://schemas.openxmlformats.org/drawingml/2006/picture">
                <pic:pic xmlns:pic="http://schemas.openxmlformats.org/drawingml/2006/picture">
                  <pic:nvPicPr>
                    <pic:cNvPr id="0" name="image1347.png"/>
                    <pic:cNvPicPr preferRelativeResize="0"/>
                  </pic:nvPicPr>
                  <pic:blipFill>
                    <a:blip r:embed="rId2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1845632" behindDoc="1" locked="0" layoutInCell="1" hidden="0" allowOverlap="1" wp14:anchorId="50208CE6" wp14:editId="0BCA224F">
            <wp:simplePos x="0" y="0"/>
            <wp:positionH relativeFrom="column">
              <wp:posOffset>3869690</wp:posOffset>
            </wp:positionH>
            <wp:positionV relativeFrom="paragraph">
              <wp:posOffset>794385</wp:posOffset>
            </wp:positionV>
            <wp:extent cx="48895" cy="48895"/>
            <wp:effectExtent l="0" t="0" r="0" b="0"/>
            <wp:wrapNone/>
            <wp:docPr id="373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46656" behindDoc="1" locked="0" layoutInCell="1" hidden="0" allowOverlap="1" wp14:anchorId="6492E080" wp14:editId="71BB8A5B">
            <wp:simplePos x="0" y="0"/>
            <wp:positionH relativeFrom="column">
              <wp:posOffset>3917950</wp:posOffset>
            </wp:positionH>
            <wp:positionV relativeFrom="paragraph">
              <wp:posOffset>794385</wp:posOffset>
            </wp:positionV>
            <wp:extent cx="48895" cy="48895"/>
            <wp:effectExtent l="0" t="0" r="0" b="0"/>
            <wp:wrapNone/>
            <wp:docPr id="4781" name="image1087.png"/>
            <wp:cNvGraphicFramePr/>
            <a:graphic xmlns:a="http://schemas.openxmlformats.org/drawingml/2006/main">
              <a:graphicData uri="http://schemas.openxmlformats.org/drawingml/2006/picture">
                <pic:pic xmlns:pic="http://schemas.openxmlformats.org/drawingml/2006/picture">
                  <pic:nvPicPr>
                    <pic:cNvPr id="0" name="image108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47680" behindDoc="1" locked="0" layoutInCell="1" hidden="0" allowOverlap="1" wp14:anchorId="42B7A890" wp14:editId="1ACA7E8C">
            <wp:simplePos x="0" y="0"/>
            <wp:positionH relativeFrom="column">
              <wp:posOffset>3966845</wp:posOffset>
            </wp:positionH>
            <wp:positionV relativeFrom="paragraph">
              <wp:posOffset>794385</wp:posOffset>
            </wp:positionV>
            <wp:extent cx="48895" cy="48895"/>
            <wp:effectExtent l="0" t="0" r="0" b="0"/>
            <wp:wrapNone/>
            <wp:docPr id="4050" name="image358.png"/>
            <wp:cNvGraphicFramePr/>
            <a:graphic xmlns:a="http://schemas.openxmlformats.org/drawingml/2006/main">
              <a:graphicData uri="http://schemas.openxmlformats.org/drawingml/2006/picture">
                <pic:pic xmlns:pic="http://schemas.openxmlformats.org/drawingml/2006/picture">
                  <pic:nvPicPr>
                    <pic:cNvPr id="0" name="image35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48704" behindDoc="1" locked="0" layoutInCell="1" hidden="0" allowOverlap="1" wp14:anchorId="6565795A" wp14:editId="00ED7041">
            <wp:simplePos x="0" y="0"/>
            <wp:positionH relativeFrom="column">
              <wp:posOffset>4015740</wp:posOffset>
            </wp:positionH>
            <wp:positionV relativeFrom="paragraph">
              <wp:posOffset>794385</wp:posOffset>
            </wp:positionV>
            <wp:extent cx="48895" cy="48895"/>
            <wp:effectExtent l="0" t="0" r="0" b="0"/>
            <wp:wrapNone/>
            <wp:docPr id="4093" name="image402.png"/>
            <wp:cNvGraphicFramePr/>
            <a:graphic xmlns:a="http://schemas.openxmlformats.org/drawingml/2006/main">
              <a:graphicData uri="http://schemas.openxmlformats.org/drawingml/2006/picture">
                <pic:pic xmlns:pic="http://schemas.openxmlformats.org/drawingml/2006/picture">
                  <pic:nvPicPr>
                    <pic:cNvPr id="0" name="image40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49728" behindDoc="1" locked="0" layoutInCell="1" hidden="0" allowOverlap="1" wp14:anchorId="2FF81913" wp14:editId="5BE6AEDD">
            <wp:simplePos x="0" y="0"/>
            <wp:positionH relativeFrom="column">
              <wp:posOffset>4064634</wp:posOffset>
            </wp:positionH>
            <wp:positionV relativeFrom="paragraph">
              <wp:posOffset>794385</wp:posOffset>
            </wp:positionV>
            <wp:extent cx="48895" cy="48895"/>
            <wp:effectExtent l="0" t="0" r="0" b="0"/>
            <wp:wrapNone/>
            <wp:docPr id="372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50752" behindDoc="1" locked="0" layoutInCell="1" hidden="0" allowOverlap="1" wp14:anchorId="3BCF4C22" wp14:editId="1AA88F78">
            <wp:simplePos x="0" y="0"/>
            <wp:positionH relativeFrom="column">
              <wp:posOffset>4113530</wp:posOffset>
            </wp:positionH>
            <wp:positionV relativeFrom="paragraph">
              <wp:posOffset>794385</wp:posOffset>
            </wp:positionV>
            <wp:extent cx="48895" cy="48895"/>
            <wp:effectExtent l="0" t="0" r="0" b="0"/>
            <wp:wrapNone/>
            <wp:docPr id="3884" name="image191.png"/>
            <wp:cNvGraphicFramePr/>
            <a:graphic xmlns:a="http://schemas.openxmlformats.org/drawingml/2006/main">
              <a:graphicData uri="http://schemas.openxmlformats.org/drawingml/2006/picture">
                <pic:pic xmlns:pic="http://schemas.openxmlformats.org/drawingml/2006/picture">
                  <pic:nvPicPr>
                    <pic:cNvPr id="0" name="image19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51776" behindDoc="1" locked="0" layoutInCell="1" hidden="0" allowOverlap="1" wp14:anchorId="4F949D46" wp14:editId="1362667E">
            <wp:simplePos x="0" y="0"/>
            <wp:positionH relativeFrom="column">
              <wp:posOffset>4161790</wp:posOffset>
            </wp:positionH>
            <wp:positionV relativeFrom="paragraph">
              <wp:posOffset>794385</wp:posOffset>
            </wp:positionV>
            <wp:extent cx="48895" cy="48895"/>
            <wp:effectExtent l="0" t="0" r="0" b="0"/>
            <wp:wrapNone/>
            <wp:docPr id="3858" name="image165.png"/>
            <wp:cNvGraphicFramePr/>
            <a:graphic xmlns:a="http://schemas.openxmlformats.org/drawingml/2006/main">
              <a:graphicData uri="http://schemas.openxmlformats.org/drawingml/2006/picture">
                <pic:pic xmlns:pic="http://schemas.openxmlformats.org/drawingml/2006/picture">
                  <pic:nvPicPr>
                    <pic:cNvPr id="0" name="image16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52800" behindDoc="1" locked="0" layoutInCell="1" hidden="0" allowOverlap="1" wp14:anchorId="41029E01" wp14:editId="1C7468FA">
            <wp:simplePos x="0" y="0"/>
            <wp:positionH relativeFrom="column">
              <wp:posOffset>4210685</wp:posOffset>
            </wp:positionH>
            <wp:positionV relativeFrom="paragraph">
              <wp:posOffset>794385</wp:posOffset>
            </wp:positionV>
            <wp:extent cx="48895" cy="48895"/>
            <wp:effectExtent l="0" t="0" r="0" b="0"/>
            <wp:wrapNone/>
            <wp:docPr id="3905" name="image210.png"/>
            <wp:cNvGraphicFramePr/>
            <a:graphic xmlns:a="http://schemas.openxmlformats.org/drawingml/2006/main">
              <a:graphicData uri="http://schemas.openxmlformats.org/drawingml/2006/picture">
                <pic:pic xmlns:pic="http://schemas.openxmlformats.org/drawingml/2006/picture">
                  <pic:nvPicPr>
                    <pic:cNvPr id="0" name="image2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53824" behindDoc="1" locked="0" layoutInCell="1" hidden="0" allowOverlap="1" wp14:anchorId="38EC05C7" wp14:editId="51A67DA8">
            <wp:simplePos x="0" y="0"/>
            <wp:positionH relativeFrom="column">
              <wp:posOffset>4259580</wp:posOffset>
            </wp:positionH>
            <wp:positionV relativeFrom="paragraph">
              <wp:posOffset>794385</wp:posOffset>
            </wp:positionV>
            <wp:extent cx="48895" cy="48895"/>
            <wp:effectExtent l="0" t="0" r="0" b="0"/>
            <wp:wrapNone/>
            <wp:docPr id="3953" name="image263.png"/>
            <wp:cNvGraphicFramePr/>
            <a:graphic xmlns:a="http://schemas.openxmlformats.org/drawingml/2006/main">
              <a:graphicData uri="http://schemas.openxmlformats.org/drawingml/2006/picture">
                <pic:pic xmlns:pic="http://schemas.openxmlformats.org/drawingml/2006/picture">
                  <pic:nvPicPr>
                    <pic:cNvPr id="0" name="image26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54848" behindDoc="1" locked="0" layoutInCell="1" hidden="0" allowOverlap="1" wp14:anchorId="7B2F721D" wp14:editId="6639CBCD">
            <wp:simplePos x="0" y="0"/>
            <wp:positionH relativeFrom="column">
              <wp:posOffset>4308475</wp:posOffset>
            </wp:positionH>
            <wp:positionV relativeFrom="paragraph">
              <wp:posOffset>794385</wp:posOffset>
            </wp:positionV>
            <wp:extent cx="48895" cy="48895"/>
            <wp:effectExtent l="0" t="0" r="0" b="0"/>
            <wp:wrapNone/>
            <wp:docPr id="4190" name="image519.png"/>
            <wp:cNvGraphicFramePr/>
            <a:graphic xmlns:a="http://schemas.openxmlformats.org/drawingml/2006/main">
              <a:graphicData uri="http://schemas.openxmlformats.org/drawingml/2006/picture">
                <pic:pic xmlns:pic="http://schemas.openxmlformats.org/drawingml/2006/picture">
                  <pic:nvPicPr>
                    <pic:cNvPr id="0" name="image51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55872" behindDoc="1" locked="0" layoutInCell="1" hidden="0" allowOverlap="1" wp14:anchorId="524C6EAF" wp14:editId="593F090A">
            <wp:simplePos x="0" y="0"/>
            <wp:positionH relativeFrom="column">
              <wp:posOffset>4357370</wp:posOffset>
            </wp:positionH>
            <wp:positionV relativeFrom="paragraph">
              <wp:posOffset>794385</wp:posOffset>
            </wp:positionV>
            <wp:extent cx="48895" cy="48895"/>
            <wp:effectExtent l="0" t="0" r="0" b="0"/>
            <wp:wrapNone/>
            <wp:docPr id="4397" name="image704.png"/>
            <wp:cNvGraphicFramePr/>
            <a:graphic xmlns:a="http://schemas.openxmlformats.org/drawingml/2006/main">
              <a:graphicData uri="http://schemas.openxmlformats.org/drawingml/2006/picture">
                <pic:pic xmlns:pic="http://schemas.openxmlformats.org/drawingml/2006/picture">
                  <pic:nvPicPr>
                    <pic:cNvPr id="0" name="image70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56896" behindDoc="1" locked="0" layoutInCell="1" hidden="0" allowOverlap="1" wp14:anchorId="624A99D3" wp14:editId="62FC21A5">
            <wp:simplePos x="0" y="0"/>
            <wp:positionH relativeFrom="column">
              <wp:posOffset>4405630</wp:posOffset>
            </wp:positionH>
            <wp:positionV relativeFrom="paragraph">
              <wp:posOffset>794385</wp:posOffset>
            </wp:positionV>
            <wp:extent cx="48895" cy="48895"/>
            <wp:effectExtent l="0" t="0" r="0" b="0"/>
            <wp:wrapNone/>
            <wp:docPr id="4560" name="image864.png"/>
            <wp:cNvGraphicFramePr/>
            <a:graphic xmlns:a="http://schemas.openxmlformats.org/drawingml/2006/main">
              <a:graphicData uri="http://schemas.openxmlformats.org/drawingml/2006/picture">
                <pic:pic xmlns:pic="http://schemas.openxmlformats.org/drawingml/2006/picture">
                  <pic:nvPicPr>
                    <pic:cNvPr id="0" name="image86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57920" behindDoc="1" locked="0" layoutInCell="1" hidden="0" allowOverlap="1" wp14:anchorId="7DA3A9A7" wp14:editId="0AB06F65">
            <wp:simplePos x="0" y="0"/>
            <wp:positionH relativeFrom="column">
              <wp:posOffset>4454525</wp:posOffset>
            </wp:positionH>
            <wp:positionV relativeFrom="paragraph">
              <wp:posOffset>794385</wp:posOffset>
            </wp:positionV>
            <wp:extent cx="48895" cy="48895"/>
            <wp:effectExtent l="0" t="0" r="0" b="0"/>
            <wp:wrapNone/>
            <wp:docPr id="4638" name="image946.png"/>
            <wp:cNvGraphicFramePr/>
            <a:graphic xmlns:a="http://schemas.openxmlformats.org/drawingml/2006/main">
              <a:graphicData uri="http://schemas.openxmlformats.org/drawingml/2006/picture">
                <pic:pic xmlns:pic="http://schemas.openxmlformats.org/drawingml/2006/picture">
                  <pic:nvPicPr>
                    <pic:cNvPr id="0" name="image94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58944" behindDoc="1" locked="0" layoutInCell="1" hidden="0" allowOverlap="1" wp14:anchorId="2DAE35C2" wp14:editId="0F511292">
            <wp:simplePos x="0" y="0"/>
            <wp:positionH relativeFrom="column">
              <wp:posOffset>4503420</wp:posOffset>
            </wp:positionH>
            <wp:positionV relativeFrom="paragraph">
              <wp:posOffset>794385</wp:posOffset>
            </wp:positionV>
            <wp:extent cx="48895" cy="48895"/>
            <wp:effectExtent l="0" t="0" r="0" b="0"/>
            <wp:wrapNone/>
            <wp:docPr id="3890" name="image194.png"/>
            <wp:cNvGraphicFramePr/>
            <a:graphic xmlns:a="http://schemas.openxmlformats.org/drawingml/2006/main">
              <a:graphicData uri="http://schemas.openxmlformats.org/drawingml/2006/picture">
                <pic:pic xmlns:pic="http://schemas.openxmlformats.org/drawingml/2006/picture">
                  <pic:nvPicPr>
                    <pic:cNvPr id="0" name="image19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59968" behindDoc="1" locked="0" layoutInCell="1" hidden="0" allowOverlap="1" wp14:anchorId="34421C45" wp14:editId="67434381">
            <wp:simplePos x="0" y="0"/>
            <wp:positionH relativeFrom="column">
              <wp:posOffset>4552315</wp:posOffset>
            </wp:positionH>
            <wp:positionV relativeFrom="paragraph">
              <wp:posOffset>794385</wp:posOffset>
            </wp:positionV>
            <wp:extent cx="48895" cy="48895"/>
            <wp:effectExtent l="0" t="0" r="0" b="0"/>
            <wp:wrapNone/>
            <wp:docPr id="3844" name="image151.png"/>
            <wp:cNvGraphicFramePr/>
            <a:graphic xmlns:a="http://schemas.openxmlformats.org/drawingml/2006/main">
              <a:graphicData uri="http://schemas.openxmlformats.org/drawingml/2006/picture">
                <pic:pic xmlns:pic="http://schemas.openxmlformats.org/drawingml/2006/picture">
                  <pic:nvPicPr>
                    <pic:cNvPr id="0" name="image15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60992" behindDoc="1" locked="0" layoutInCell="1" hidden="0" allowOverlap="1" wp14:anchorId="1A818DCC" wp14:editId="77298E18">
            <wp:simplePos x="0" y="0"/>
            <wp:positionH relativeFrom="column">
              <wp:posOffset>4601210</wp:posOffset>
            </wp:positionH>
            <wp:positionV relativeFrom="paragraph">
              <wp:posOffset>794385</wp:posOffset>
            </wp:positionV>
            <wp:extent cx="48895" cy="48895"/>
            <wp:effectExtent l="0" t="0" r="0" b="0"/>
            <wp:wrapNone/>
            <wp:docPr id="5438" name="image1752.png"/>
            <wp:cNvGraphicFramePr/>
            <a:graphic xmlns:a="http://schemas.openxmlformats.org/drawingml/2006/main">
              <a:graphicData uri="http://schemas.openxmlformats.org/drawingml/2006/picture">
                <pic:pic xmlns:pic="http://schemas.openxmlformats.org/drawingml/2006/picture">
                  <pic:nvPicPr>
                    <pic:cNvPr id="0" name="image175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62016" behindDoc="1" locked="0" layoutInCell="1" hidden="0" allowOverlap="1" wp14:anchorId="103D1766" wp14:editId="12B74E18">
            <wp:simplePos x="0" y="0"/>
            <wp:positionH relativeFrom="column">
              <wp:posOffset>4649470</wp:posOffset>
            </wp:positionH>
            <wp:positionV relativeFrom="paragraph">
              <wp:posOffset>794385</wp:posOffset>
            </wp:positionV>
            <wp:extent cx="48895" cy="48895"/>
            <wp:effectExtent l="0" t="0" r="0" b="0"/>
            <wp:wrapNone/>
            <wp:docPr id="5215" name="image1524.png"/>
            <wp:cNvGraphicFramePr/>
            <a:graphic xmlns:a="http://schemas.openxmlformats.org/drawingml/2006/main">
              <a:graphicData uri="http://schemas.openxmlformats.org/drawingml/2006/picture">
                <pic:pic xmlns:pic="http://schemas.openxmlformats.org/drawingml/2006/picture">
                  <pic:nvPicPr>
                    <pic:cNvPr id="0" name="image152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63040" behindDoc="1" locked="0" layoutInCell="1" hidden="0" allowOverlap="1" wp14:anchorId="1D3B9E60" wp14:editId="1337906F">
            <wp:simplePos x="0" y="0"/>
            <wp:positionH relativeFrom="column">
              <wp:posOffset>4698365</wp:posOffset>
            </wp:positionH>
            <wp:positionV relativeFrom="paragraph">
              <wp:posOffset>794385</wp:posOffset>
            </wp:positionV>
            <wp:extent cx="48895" cy="48895"/>
            <wp:effectExtent l="0" t="0" r="0" b="0"/>
            <wp:wrapNone/>
            <wp:docPr id="4563" name="image866.png"/>
            <wp:cNvGraphicFramePr/>
            <a:graphic xmlns:a="http://schemas.openxmlformats.org/drawingml/2006/main">
              <a:graphicData uri="http://schemas.openxmlformats.org/drawingml/2006/picture">
                <pic:pic xmlns:pic="http://schemas.openxmlformats.org/drawingml/2006/picture">
                  <pic:nvPicPr>
                    <pic:cNvPr id="0" name="image86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64064" behindDoc="1" locked="0" layoutInCell="1" hidden="0" allowOverlap="1" wp14:anchorId="55ACB7B5" wp14:editId="5E107C3C">
            <wp:simplePos x="0" y="0"/>
            <wp:positionH relativeFrom="column">
              <wp:posOffset>4747260</wp:posOffset>
            </wp:positionH>
            <wp:positionV relativeFrom="paragraph">
              <wp:posOffset>794385</wp:posOffset>
            </wp:positionV>
            <wp:extent cx="48895" cy="48895"/>
            <wp:effectExtent l="0" t="0" r="0" b="0"/>
            <wp:wrapNone/>
            <wp:docPr id="4205" name="image514.png"/>
            <wp:cNvGraphicFramePr/>
            <a:graphic xmlns:a="http://schemas.openxmlformats.org/drawingml/2006/main">
              <a:graphicData uri="http://schemas.openxmlformats.org/drawingml/2006/picture">
                <pic:pic xmlns:pic="http://schemas.openxmlformats.org/drawingml/2006/picture">
                  <pic:nvPicPr>
                    <pic:cNvPr id="0" name="image5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65088" behindDoc="1" locked="0" layoutInCell="1" hidden="0" allowOverlap="1" wp14:anchorId="397AEFB3" wp14:editId="3C4A8111">
            <wp:simplePos x="0" y="0"/>
            <wp:positionH relativeFrom="column">
              <wp:posOffset>4796155</wp:posOffset>
            </wp:positionH>
            <wp:positionV relativeFrom="paragraph">
              <wp:posOffset>794385</wp:posOffset>
            </wp:positionV>
            <wp:extent cx="48895" cy="48895"/>
            <wp:effectExtent l="0" t="0" r="0" b="0"/>
            <wp:wrapNone/>
            <wp:docPr id="4156" name="image463.png"/>
            <wp:cNvGraphicFramePr/>
            <a:graphic xmlns:a="http://schemas.openxmlformats.org/drawingml/2006/main">
              <a:graphicData uri="http://schemas.openxmlformats.org/drawingml/2006/picture">
                <pic:pic xmlns:pic="http://schemas.openxmlformats.org/drawingml/2006/picture">
                  <pic:nvPicPr>
                    <pic:cNvPr id="0" name="image46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66112" behindDoc="1" locked="0" layoutInCell="1" hidden="0" allowOverlap="1" wp14:anchorId="11463741" wp14:editId="4DC2766E">
            <wp:simplePos x="0" y="0"/>
            <wp:positionH relativeFrom="column">
              <wp:posOffset>4845050</wp:posOffset>
            </wp:positionH>
            <wp:positionV relativeFrom="paragraph">
              <wp:posOffset>794385</wp:posOffset>
            </wp:positionV>
            <wp:extent cx="48895" cy="48895"/>
            <wp:effectExtent l="0" t="0" r="0" b="0"/>
            <wp:wrapNone/>
            <wp:docPr id="4787" name="image1094.png"/>
            <wp:cNvGraphicFramePr/>
            <a:graphic xmlns:a="http://schemas.openxmlformats.org/drawingml/2006/main">
              <a:graphicData uri="http://schemas.openxmlformats.org/drawingml/2006/picture">
                <pic:pic xmlns:pic="http://schemas.openxmlformats.org/drawingml/2006/picture">
                  <pic:nvPicPr>
                    <pic:cNvPr id="0" name="image1094.png"/>
                    <pic:cNvPicPr preferRelativeResize="0"/>
                  </pic:nvPicPr>
                  <pic:blipFill>
                    <a:blip r:embed="rId2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67136" behindDoc="1" locked="0" layoutInCell="1" hidden="0" allowOverlap="1" wp14:anchorId="38462E2E" wp14:editId="77667AD7">
            <wp:simplePos x="0" y="0"/>
            <wp:positionH relativeFrom="column">
              <wp:posOffset>4893310</wp:posOffset>
            </wp:positionH>
            <wp:positionV relativeFrom="paragraph">
              <wp:posOffset>794385</wp:posOffset>
            </wp:positionV>
            <wp:extent cx="44450" cy="48895"/>
            <wp:effectExtent l="0" t="0" r="0" b="0"/>
            <wp:wrapNone/>
            <wp:docPr id="4483" name="image792.png"/>
            <wp:cNvGraphicFramePr/>
            <a:graphic xmlns:a="http://schemas.openxmlformats.org/drawingml/2006/main">
              <a:graphicData uri="http://schemas.openxmlformats.org/drawingml/2006/picture">
                <pic:pic xmlns:pic="http://schemas.openxmlformats.org/drawingml/2006/picture">
                  <pic:nvPicPr>
                    <pic:cNvPr id="0" name="image792.png"/>
                    <pic:cNvPicPr preferRelativeResize="0"/>
                  </pic:nvPicPr>
                  <pic:blipFill>
                    <a:blip r:embed="rId2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1868160" behindDoc="1" locked="0" layoutInCell="1" hidden="0" allowOverlap="1" wp14:anchorId="31838C08" wp14:editId="1E9FE78C">
            <wp:simplePos x="0" y="0"/>
            <wp:positionH relativeFrom="column">
              <wp:posOffset>3869690</wp:posOffset>
            </wp:positionH>
            <wp:positionV relativeFrom="paragraph">
              <wp:posOffset>843280</wp:posOffset>
            </wp:positionV>
            <wp:extent cx="48895" cy="48895"/>
            <wp:effectExtent l="0" t="0" r="0" b="0"/>
            <wp:wrapNone/>
            <wp:docPr id="5236" name="image1547.png"/>
            <wp:cNvGraphicFramePr/>
            <a:graphic xmlns:a="http://schemas.openxmlformats.org/drawingml/2006/main">
              <a:graphicData uri="http://schemas.openxmlformats.org/drawingml/2006/picture">
                <pic:pic xmlns:pic="http://schemas.openxmlformats.org/drawingml/2006/picture">
                  <pic:nvPicPr>
                    <pic:cNvPr id="0" name="image1547.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69184" behindDoc="1" locked="0" layoutInCell="1" hidden="0" allowOverlap="1" wp14:anchorId="7782BB20" wp14:editId="6D51AF96">
            <wp:simplePos x="0" y="0"/>
            <wp:positionH relativeFrom="column">
              <wp:posOffset>3917950</wp:posOffset>
            </wp:positionH>
            <wp:positionV relativeFrom="paragraph">
              <wp:posOffset>843280</wp:posOffset>
            </wp:positionV>
            <wp:extent cx="48895" cy="48895"/>
            <wp:effectExtent l="0" t="0" r="0" b="0"/>
            <wp:wrapNone/>
            <wp:docPr id="5233" name="image1544.png"/>
            <wp:cNvGraphicFramePr/>
            <a:graphic xmlns:a="http://schemas.openxmlformats.org/drawingml/2006/main">
              <a:graphicData uri="http://schemas.openxmlformats.org/drawingml/2006/picture">
                <pic:pic xmlns:pic="http://schemas.openxmlformats.org/drawingml/2006/picture">
                  <pic:nvPicPr>
                    <pic:cNvPr id="0" name="image15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70208" behindDoc="1" locked="0" layoutInCell="1" hidden="0" allowOverlap="1" wp14:anchorId="71C9FC29" wp14:editId="6CDB95AC">
            <wp:simplePos x="0" y="0"/>
            <wp:positionH relativeFrom="column">
              <wp:posOffset>3966845</wp:posOffset>
            </wp:positionH>
            <wp:positionV relativeFrom="paragraph">
              <wp:posOffset>843280</wp:posOffset>
            </wp:positionV>
            <wp:extent cx="48895" cy="48895"/>
            <wp:effectExtent l="0" t="0" r="0" b="0"/>
            <wp:wrapNone/>
            <wp:docPr id="5158" name="image1466.png"/>
            <wp:cNvGraphicFramePr/>
            <a:graphic xmlns:a="http://schemas.openxmlformats.org/drawingml/2006/main">
              <a:graphicData uri="http://schemas.openxmlformats.org/drawingml/2006/picture">
                <pic:pic xmlns:pic="http://schemas.openxmlformats.org/drawingml/2006/picture">
                  <pic:nvPicPr>
                    <pic:cNvPr id="0" name="image146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71232" behindDoc="1" locked="0" layoutInCell="1" hidden="0" allowOverlap="1" wp14:anchorId="3F09CD2A" wp14:editId="76108A76">
            <wp:simplePos x="0" y="0"/>
            <wp:positionH relativeFrom="column">
              <wp:posOffset>4015740</wp:posOffset>
            </wp:positionH>
            <wp:positionV relativeFrom="paragraph">
              <wp:posOffset>843280</wp:posOffset>
            </wp:positionV>
            <wp:extent cx="48895" cy="48895"/>
            <wp:effectExtent l="0" t="0" r="0" b="0"/>
            <wp:wrapNone/>
            <wp:docPr id="4135" name="image443.png"/>
            <wp:cNvGraphicFramePr/>
            <a:graphic xmlns:a="http://schemas.openxmlformats.org/drawingml/2006/main">
              <a:graphicData uri="http://schemas.openxmlformats.org/drawingml/2006/picture">
                <pic:pic xmlns:pic="http://schemas.openxmlformats.org/drawingml/2006/picture">
                  <pic:nvPicPr>
                    <pic:cNvPr id="0" name="image4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72256" behindDoc="1" locked="0" layoutInCell="1" hidden="0" allowOverlap="1" wp14:anchorId="739CD8A2" wp14:editId="632FC426">
            <wp:simplePos x="0" y="0"/>
            <wp:positionH relativeFrom="column">
              <wp:posOffset>4064634</wp:posOffset>
            </wp:positionH>
            <wp:positionV relativeFrom="paragraph">
              <wp:posOffset>843280</wp:posOffset>
            </wp:positionV>
            <wp:extent cx="48895" cy="48895"/>
            <wp:effectExtent l="0" t="0" r="0" b="0"/>
            <wp:wrapNone/>
            <wp:docPr id="4696" name="image1005.png"/>
            <wp:cNvGraphicFramePr/>
            <a:graphic xmlns:a="http://schemas.openxmlformats.org/drawingml/2006/main">
              <a:graphicData uri="http://schemas.openxmlformats.org/drawingml/2006/picture">
                <pic:pic xmlns:pic="http://schemas.openxmlformats.org/drawingml/2006/picture">
                  <pic:nvPicPr>
                    <pic:cNvPr id="0" name="image100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73280" behindDoc="1" locked="0" layoutInCell="1" hidden="0" allowOverlap="1" wp14:anchorId="3A84C50A" wp14:editId="1287E54E">
            <wp:simplePos x="0" y="0"/>
            <wp:positionH relativeFrom="column">
              <wp:posOffset>4113530</wp:posOffset>
            </wp:positionH>
            <wp:positionV relativeFrom="paragraph">
              <wp:posOffset>843280</wp:posOffset>
            </wp:positionV>
            <wp:extent cx="48895" cy="48895"/>
            <wp:effectExtent l="0" t="0" r="0" b="0"/>
            <wp:wrapNone/>
            <wp:docPr id="4063" name="image378.png"/>
            <wp:cNvGraphicFramePr/>
            <a:graphic xmlns:a="http://schemas.openxmlformats.org/drawingml/2006/main">
              <a:graphicData uri="http://schemas.openxmlformats.org/drawingml/2006/picture">
                <pic:pic xmlns:pic="http://schemas.openxmlformats.org/drawingml/2006/picture">
                  <pic:nvPicPr>
                    <pic:cNvPr id="0" name="image37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74304" behindDoc="1" locked="0" layoutInCell="1" hidden="0" allowOverlap="1" wp14:anchorId="02749E8E" wp14:editId="4EF3706C">
            <wp:simplePos x="0" y="0"/>
            <wp:positionH relativeFrom="column">
              <wp:posOffset>4161790</wp:posOffset>
            </wp:positionH>
            <wp:positionV relativeFrom="paragraph">
              <wp:posOffset>843280</wp:posOffset>
            </wp:positionV>
            <wp:extent cx="48895" cy="48895"/>
            <wp:effectExtent l="0" t="0" r="0" b="0"/>
            <wp:wrapNone/>
            <wp:docPr id="3981" name="image290.png"/>
            <wp:cNvGraphicFramePr/>
            <a:graphic xmlns:a="http://schemas.openxmlformats.org/drawingml/2006/main">
              <a:graphicData uri="http://schemas.openxmlformats.org/drawingml/2006/picture">
                <pic:pic xmlns:pic="http://schemas.openxmlformats.org/drawingml/2006/picture">
                  <pic:nvPicPr>
                    <pic:cNvPr id="0" name="image29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75328" behindDoc="1" locked="0" layoutInCell="1" hidden="0" allowOverlap="1" wp14:anchorId="6C2CB9F9" wp14:editId="0AE77507">
            <wp:simplePos x="0" y="0"/>
            <wp:positionH relativeFrom="column">
              <wp:posOffset>4210685</wp:posOffset>
            </wp:positionH>
            <wp:positionV relativeFrom="paragraph">
              <wp:posOffset>843280</wp:posOffset>
            </wp:positionV>
            <wp:extent cx="48895" cy="48895"/>
            <wp:effectExtent l="0" t="0" r="0" b="0"/>
            <wp:wrapNone/>
            <wp:docPr id="3924" name="image233.png"/>
            <wp:cNvGraphicFramePr/>
            <a:graphic xmlns:a="http://schemas.openxmlformats.org/drawingml/2006/main">
              <a:graphicData uri="http://schemas.openxmlformats.org/drawingml/2006/picture">
                <pic:pic xmlns:pic="http://schemas.openxmlformats.org/drawingml/2006/picture">
                  <pic:nvPicPr>
                    <pic:cNvPr id="0" name="image23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76352" behindDoc="1" locked="0" layoutInCell="1" hidden="0" allowOverlap="1" wp14:anchorId="6C8152D9" wp14:editId="38544FB6">
            <wp:simplePos x="0" y="0"/>
            <wp:positionH relativeFrom="column">
              <wp:posOffset>4259580</wp:posOffset>
            </wp:positionH>
            <wp:positionV relativeFrom="paragraph">
              <wp:posOffset>843280</wp:posOffset>
            </wp:positionV>
            <wp:extent cx="48895" cy="48895"/>
            <wp:effectExtent l="0" t="0" r="0" b="0"/>
            <wp:wrapNone/>
            <wp:docPr id="5159" name="image1475.png"/>
            <wp:cNvGraphicFramePr/>
            <a:graphic xmlns:a="http://schemas.openxmlformats.org/drawingml/2006/main">
              <a:graphicData uri="http://schemas.openxmlformats.org/drawingml/2006/picture">
                <pic:pic xmlns:pic="http://schemas.openxmlformats.org/drawingml/2006/picture">
                  <pic:nvPicPr>
                    <pic:cNvPr id="0" name="image147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77376" behindDoc="1" locked="0" layoutInCell="1" hidden="0" allowOverlap="1" wp14:anchorId="1582BCC8" wp14:editId="5390F8F5">
            <wp:simplePos x="0" y="0"/>
            <wp:positionH relativeFrom="column">
              <wp:posOffset>4308475</wp:posOffset>
            </wp:positionH>
            <wp:positionV relativeFrom="paragraph">
              <wp:posOffset>843280</wp:posOffset>
            </wp:positionV>
            <wp:extent cx="48895" cy="48895"/>
            <wp:effectExtent l="0" t="0" r="0" b="0"/>
            <wp:wrapNone/>
            <wp:docPr id="5166" name="image1506.png"/>
            <wp:cNvGraphicFramePr/>
            <a:graphic xmlns:a="http://schemas.openxmlformats.org/drawingml/2006/main">
              <a:graphicData uri="http://schemas.openxmlformats.org/drawingml/2006/picture">
                <pic:pic xmlns:pic="http://schemas.openxmlformats.org/drawingml/2006/picture">
                  <pic:nvPicPr>
                    <pic:cNvPr id="0" name="image150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78400" behindDoc="1" locked="0" layoutInCell="1" hidden="0" allowOverlap="1" wp14:anchorId="7BABA099" wp14:editId="023D065F">
            <wp:simplePos x="0" y="0"/>
            <wp:positionH relativeFrom="column">
              <wp:posOffset>4357370</wp:posOffset>
            </wp:positionH>
            <wp:positionV relativeFrom="paragraph">
              <wp:posOffset>843280</wp:posOffset>
            </wp:positionV>
            <wp:extent cx="48895" cy="48895"/>
            <wp:effectExtent l="0" t="0" r="0" b="0"/>
            <wp:wrapNone/>
            <wp:docPr id="3941" name="image256.png"/>
            <wp:cNvGraphicFramePr/>
            <a:graphic xmlns:a="http://schemas.openxmlformats.org/drawingml/2006/main">
              <a:graphicData uri="http://schemas.openxmlformats.org/drawingml/2006/picture">
                <pic:pic xmlns:pic="http://schemas.openxmlformats.org/drawingml/2006/picture">
                  <pic:nvPicPr>
                    <pic:cNvPr id="0" name="image2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79424" behindDoc="1" locked="0" layoutInCell="1" hidden="0" allowOverlap="1" wp14:anchorId="7A2A167E" wp14:editId="3BADD184">
            <wp:simplePos x="0" y="0"/>
            <wp:positionH relativeFrom="column">
              <wp:posOffset>4405630</wp:posOffset>
            </wp:positionH>
            <wp:positionV relativeFrom="paragraph">
              <wp:posOffset>843280</wp:posOffset>
            </wp:positionV>
            <wp:extent cx="48895" cy="48895"/>
            <wp:effectExtent l="0" t="0" r="0" b="0"/>
            <wp:wrapNone/>
            <wp:docPr id="3973" name="image280.png"/>
            <wp:cNvGraphicFramePr/>
            <a:graphic xmlns:a="http://schemas.openxmlformats.org/drawingml/2006/main">
              <a:graphicData uri="http://schemas.openxmlformats.org/drawingml/2006/picture">
                <pic:pic xmlns:pic="http://schemas.openxmlformats.org/drawingml/2006/picture">
                  <pic:nvPicPr>
                    <pic:cNvPr id="0" name="image28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80448" behindDoc="1" locked="0" layoutInCell="1" hidden="0" allowOverlap="1" wp14:anchorId="164B9B88" wp14:editId="6D9A7D6E">
            <wp:simplePos x="0" y="0"/>
            <wp:positionH relativeFrom="column">
              <wp:posOffset>4454525</wp:posOffset>
            </wp:positionH>
            <wp:positionV relativeFrom="paragraph">
              <wp:posOffset>843280</wp:posOffset>
            </wp:positionV>
            <wp:extent cx="48895" cy="48895"/>
            <wp:effectExtent l="0" t="0" r="0" b="0"/>
            <wp:wrapNone/>
            <wp:docPr id="4179" name="image484.png"/>
            <wp:cNvGraphicFramePr/>
            <a:graphic xmlns:a="http://schemas.openxmlformats.org/drawingml/2006/main">
              <a:graphicData uri="http://schemas.openxmlformats.org/drawingml/2006/picture">
                <pic:pic xmlns:pic="http://schemas.openxmlformats.org/drawingml/2006/picture">
                  <pic:nvPicPr>
                    <pic:cNvPr id="0" name="image48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81472" behindDoc="1" locked="0" layoutInCell="1" hidden="0" allowOverlap="1" wp14:anchorId="5ACADAAC" wp14:editId="3333E01C">
            <wp:simplePos x="0" y="0"/>
            <wp:positionH relativeFrom="column">
              <wp:posOffset>4503420</wp:posOffset>
            </wp:positionH>
            <wp:positionV relativeFrom="paragraph">
              <wp:posOffset>843280</wp:posOffset>
            </wp:positionV>
            <wp:extent cx="48895" cy="48895"/>
            <wp:effectExtent l="0" t="0" r="0" b="0"/>
            <wp:wrapNone/>
            <wp:docPr id="4484" name="image794.png"/>
            <wp:cNvGraphicFramePr/>
            <a:graphic xmlns:a="http://schemas.openxmlformats.org/drawingml/2006/main">
              <a:graphicData uri="http://schemas.openxmlformats.org/drawingml/2006/picture">
                <pic:pic xmlns:pic="http://schemas.openxmlformats.org/drawingml/2006/picture">
                  <pic:nvPicPr>
                    <pic:cNvPr id="0" name="image79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82496" behindDoc="1" locked="0" layoutInCell="1" hidden="0" allowOverlap="1" wp14:anchorId="68297407" wp14:editId="195512ED">
            <wp:simplePos x="0" y="0"/>
            <wp:positionH relativeFrom="column">
              <wp:posOffset>4552315</wp:posOffset>
            </wp:positionH>
            <wp:positionV relativeFrom="paragraph">
              <wp:posOffset>843280</wp:posOffset>
            </wp:positionV>
            <wp:extent cx="48895" cy="48895"/>
            <wp:effectExtent l="0" t="0" r="0" b="0"/>
            <wp:wrapNone/>
            <wp:docPr id="3823" name="image129.png"/>
            <wp:cNvGraphicFramePr/>
            <a:graphic xmlns:a="http://schemas.openxmlformats.org/drawingml/2006/main">
              <a:graphicData uri="http://schemas.openxmlformats.org/drawingml/2006/picture">
                <pic:pic xmlns:pic="http://schemas.openxmlformats.org/drawingml/2006/picture">
                  <pic:nvPicPr>
                    <pic:cNvPr id="0" name="image12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83520" behindDoc="1" locked="0" layoutInCell="1" hidden="0" allowOverlap="1" wp14:anchorId="6FC3D487" wp14:editId="46BD355B">
            <wp:simplePos x="0" y="0"/>
            <wp:positionH relativeFrom="column">
              <wp:posOffset>4601210</wp:posOffset>
            </wp:positionH>
            <wp:positionV relativeFrom="paragraph">
              <wp:posOffset>843280</wp:posOffset>
            </wp:positionV>
            <wp:extent cx="48895" cy="48895"/>
            <wp:effectExtent l="0" t="0" r="0" b="0"/>
            <wp:wrapNone/>
            <wp:docPr id="5178" name="image1489.png"/>
            <wp:cNvGraphicFramePr/>
            <a:graphic xmlns:a="http://schemas.openxmlformats.org/drawingml/2006/main">
              <a:graphicData uri="http://schemas.openxmlformats.org/drawingml/2006/picture">
                <pic:pic xmlns:pic="http://schemas.openxmlformats.org/drawingml/2006/picture">
                  <pic:nvPicPr>
                    <pic:cNvPr id="0" name="image148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84544" behindDoc="1" locked="0" layoutInCell="1" hidden="0" allowOverlap="1" wp14:anchorId="63B4B6B4" wp14:editId="26D1FEA5">
            <wp:simplePos x="0" y="0"/>
            <wp:positionH relativeFrom="column">
              <wp:posOffset>4649470</wp:posOffset>
            </wp:positionH>
            <wp:positionV relativeFrom="paragraph">
              <wp:posOffset>843280</wp:posOffset>
            </wp:positionV>
            <wp:extent cx="48895" cy="48895"/>
            <wp:effectExtent l="0" t="0" r="0" b="0"/>
            <wp:wrapNone/>
            <wp:docPr id="5348" name="image1662.png"/>
            <wp:cNvGraphicFramePr/>
            <a:graphic xmlns:a="http://schemas.openxmlformats.org/drawingml/2006/main">
              <a:graphicData uri="http://schemas.openxmlformats.org/drawingml/2006/picture">
                <pic:pic xmlns:pic="http://schemas.openxmlformats.org/drawingml/2006/picture">
                  <pic:nvPicPr>
                    <pic:cNvPr id="0" name="image166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85568" behindDoc="1" locked="0" layoutInCell="1" hidden="0" allowOverlap="1" wp14:anchorId="6122BEF4" wp14:editId="0D048DA1">
            <wp:simplePos x="0" y="0"/>
            <wp:positionH relativeFrom="column">
              <wp:posOffset>4698365</wp:posOffset>
            </wp:positionH>
            <wp:positionV relativeFrom="paragraph">
              <wp:posOffset>843280</wp:posOffset>
            </wp:positionV>
            <wp:extent cx="48895" cy="48895"/>
            <wp:effectExtent l="0" t="0" r="0" b="0"/>
            <wp:wrapNone/>
            <wp:docPr id="5343" name="image1654.png"/>
            <wp:cNvGraphicFramePr/>
            <a:graphic xmlns:a="http://schemas.openxmlformats.org/drawingml/2006/main">
              <a:graphicData uri="http://schemas.openxmlformats.org/drawingml/2006/picture">
                <pic:pic xmlns:pic="http://schemas.openxmlformats.org/drawingml/2006/picture">
                  <pic:nvPicPr>
                    <pic:cNvPr id="0" name="image165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86592" behindDoc="1" locked="0" layoutInCell="1" hidden="0" allowOverlap="1" wp14:anchorId="02BA1E0D" wp14:editId="391F93EB">
            <wp:simplePos x="0" y="0"/>
            <wp:positionH relativeFrom="column">
              <wp:posOffset>4747260</wp:posOffset>
            </wp:positionH>
            <wp:positionV relativeFrom="paragraph">
              <wp:posOffset>843280</wp:posOffset>
            </wp:positionV>
            <wp:extent cx="48895" cy="48895"/>
            <wp:effectExtent l="0" t="0" r="0" b="0"/>
            <wp:wrapNone/>
            <wp:docPr id="5103" name="image1419.png"/>
            <wp:cNvGraphicFramePr/>
            <a:graphic xmlns:a="http://schemas.openxmlformats.org/drawingml/2006/main">
              <a:graphicData uri="http://schemas.openxmlformats.org/drawingml/2006/picture">
                <pic:pic xmlns:pic="http://schemas.openxmlformats.org/drawingml/2006/picture">
                  <pic:nvPicPr>
                    <pic:cNvPr id="0" name="image141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87616" behindDoc="1" locked="0" layoutInCell="1" hidden="0" allowOverlap="1" wp14:anchorId="0B7A64E2" wp14:editId="717CF9A8">
            <wp:simplePos x="0" y="0"/>
            <wp:positionH relativeFrom="column">
              <wp:posOffset>4796155</wp:posOffset>
            </wp:positionH>
            <wp:positionV relativeFrom="paragraph">
              <wp:posOffset>843280</wp:posOffset>
            </wp:positionV>
            <wp:extent cx="48895" cy="48895"/>
            <wp:effectExtent l="0" t="0" r="0" b="0"/>
            <wp:wrapNone/>
            <wp:docPr id="5071" name="image1383.png"/>
            <wp:cNvGraphicFramePr/>
            <a:graphic xmlns:a="http://schemas.openxmlformats.org/drawingml/2006/main">
              <a:graphicData uri="http://schemas.openxmlformats.org/drawingml/2006/picture">
                <pic:pic xmlns:pic="http://schemas.openxmlformats.org/drawingml/2006/picture">
                  <pic:nvPicPr>
                    <pic:cNvPr id="0" name="image138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88640" behindDoc="1" locked="0" layoutInCell="1" hidden="0" allowOverlap="1" wp14:anchorId="62828DC7" wp14:editId="4585ECED">
            <wp:simplePos x="0" y="0"/>
            <wp:positionH relativeFrom="column">
              <wp:posOffset>4845050</wp:posOffset>
            </wp:positionH>
            <wp:positionV relativeFrom="paragraph">
              <wp:posOffset>843280</wp:posOffset>
            </wp:positionV>
            <wp:extent cx="48895" cy="48895"/>
            <wp:effectExtent l="0" t="0" r="0" b="0"/>
            <wp:wrapNone/>
            <wp:docPr id="4457" name="image764.png"/>
            <wp:cNvGraphicFramePr/>
            <a:graphic xmlns:a="http://schemas.openxmlformats.org/drawingml/2006/main">
              <a:graphicData uri="http://schemas.openxmlformats.org/drawingml/2006/picture">
                <pic:pic xmlns:pic="http://schemas.openxmlformats.org/drawingml/2006/picture">
                  <pic:nvPicPr>
                    <pic:cNvPr id="0" name="image764.png"/>
                    <pic:cNvPicPr preferRelativeResize="0"/>
                  </pic:nvPicPr>
                  <pic:blipFill>
                    <a:blip r:embed="rId2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89664" behindDoc="1" locked="0" layoutInCell="1" hidden="0" allowOverlap="1" wp14:anchorId="3DDF0D93" wp14:editId="31189333">
            <wp:simplePos x="0" y="0"/>
            <wp:positionH relativeFrom="column">
              <wp:posOffset>4893310</wp:posOffset>
            </wp:positionH>
            <wp:positionV relativeFrom="paragraph">
              <wp:posOffset>843280</wp:posOffset>
            </wp:positionV>
            <wp:extent cx="44450" cy="48895"/>
            <wp:effectExtent l="0" t="0" r="0" b="0"/>
            <wp:wrapNone/>
            <wp:docPr id="4578" name="image886.png"/>
            <wp:cNvGraphicFramePr/>
            <a:graphic xmlns:a="http://schemas.openxmlformats.org/drawingml/2006/main">
              <a:graphicData uri="http://schemas.openxmlformats.org/drawingml/2006/picture">
                <pic:pic xmlns:pic="http://schemas.openxmlformats.org/drawingml/2006/picture">
                  <pic:nvPicPr>
                    <pic:cNvPr id="0" name="image886.png"/>
                    <pic:cNvPicPr preferRelativeResize="0"/>
                  </pic:nvPicPr>
                  <pic:blipFill>
                    <a:blip r:embed="rId2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1890688" behindDoc="1" locked="0" layoutInCell="1" hidden="0" allowOverlap="1" wp14:anchorId="16D3DA5B" wp14:editId="586C8BD4">
            <wp:simplePos x="0" y="0"/>
            <wp:positionH relativeFrom="column">
              <wp:posOffset>3869690</wp:posOffset>
            </wp:positionH>
            <wp:positionV relativeFrom="paragraph">
              <wp:posOffset>892175</wp:posOffset>
            </wp:positionV>
            <wp:extent cx="48895" cy="48895"/>
            <wp:effectExtent l="0" t="0" r="0" b="0"/>
            <wp:wrapNone/>
            <wp:docPr id="4501" name="image826.png"/>
            <wp:cNvGraphicFramePr/>
            <a:graphic xmlns:a="http://schemas.openxmlformats.org/drawingml/2006/main">
              <a:graphicData uri="http://schemas.openxmlformats.org/drawingml/2006/picture">
                <pic:pic xmlns:pic="http://schemas.openxmlformats.org/drawingml/2006/picture">
                  <pic:nvPicPr>
                    <pic:cNvPr id="0" name="image826.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91712" behindDoc="1" locked="0" layoutInCell="1" hidden="0" allowOverlap="1" wp14:anchorId="573D3BC0" wp14:editId="632A18A1">
            <wp:simplePos x="0" y="0"/>
            <wp:positionH relativeFrom="column">
              <wp:posOffset>3917950</wp:posOffset>
            </wp:positionH>
            <wp:positionV relativeFrom="paragraph">
              <wp:posOffset>892175</wp:posOffset>
            </wp:positionV>
            <wp:extent cx="48895" cy="48895"/>
            <wp:effectExtent l="0" t="0" r="0" b="0"/>
            <wp:wrapNone/>
            <wp:docPr id="4752" name="image1056.png"/>
            <wp:cNvGraphicFramePr/>
            <a:graphic xmlns:a="http://schemas.openxmlformats.org/drawingml/2006/main">
              <a:graphicData uri="http://schemas.openxmlformats.org/drawingml/2006/picture">
                <pic:pic xmlns:pic="http://schemas.openxmlformats.org/drawingml/2006/picture">
                  <pic:nvPicPr>
                    <pic:cNvPr id="0" name="image10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92736" behindDoc="1" locked="0" layoutInCell="1" hidden="0" allowOverlap="1" wp14:anchorId="60FFB732" wp14:editId="4D23E9C8">
            <wp:simplePos x="0" y="0"/>
            <wp:positionH relativeFrom="column">
              <wp:posOffset>3966845</wp:posOffset>
            </wp:positionH>
            <wp:positionV relativeFrom="paragraph">
              <wp:posOffset>892175</wp:posOffset>
            </wp:positionV>
            <wp:extent cx="48895" cy="48895"/>
            <wp:effectExtent l="0" t="0" r="0" b="0"/>
            <wp:wrapNone/>
            <wp:docPr id="5005" name="image1314.png"/>
            <wp:cNvGraphicFramePr/>
            <a:graphic xmlns:a="http://schemas.openxmlformats.org/drawingml/2006/main">
              <a:graphicData uri="http://schemas.openxmlformats.org/drawingml/2006/picture">
                <pic:pic xmlns:pic="http://schemas.openxmlformats.org/drawingml/2006/picture">
                  <pic:nvPicPr>
                    <pic:cNvPr id="0" name="image13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93760" behindDoc="1" locked="0" layoutInCell="1" hidden="0" allowOverlap="1" wp14:anchorId="75CC77B8" wp14:editId="4019B46C">
            <wp:simplePos x="0" y="0"/>
            <wp:positionH relativeFrom="column">
              <wp:posOffset>4015740</wp:posOffset>
            </wp:positionH>
            <wp:positionV relativeFrom="paragraph">
              <wp:posOffset>892175</wp:posOffset>
            </wp:positionV>
            <wp:extent cx="48895" cy="48895"/>
            <wp:effectExtent l="0" t="0" r="0" b="0"/>
            <wp:wrapNone/>
            <wp:docPr id="5206" name="image1519.png"/>
            <wp:cNvGraphicFramePr/>
            <a:graphic xmlns:a="http://schemas.openxmlformats.org/drawingml/2006/main">
              <a:graphicData uri="http://schemas.openxmlformats.org/drawingml/2006/picture">
                <pic:pic xmlns:pic="http://schemas.openxmlformats.org/drawingml/2006/picture">
                  <pic:nvPicPr>
                    <pic:cNvPr id="0" name="image151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94784" behindDoc="1" locked="0" layoutInCell="1" hidden="0" allowOverlap="1" wp14:anchorId="352B6056" wp14:editId="5C1B998F">
            <wp:simplePos x="0" y="0"/>
            <wp:positionH relativeFrom="column">
              <wp:posOffset>4064634</wp:posOffset>
            </wp:positionH>
            <wp:positionV relativeFrom="paragraph">
              <wp:posOffset>892175</wp:posOffset>
            </wp:positionV>
            <wp:extent cx="48895" cy="48895"/>
            <wp:effectExtent l="0" t="0" r="0" b="0"/>
            <wp:wrapNone/>
            <wp:docPr id="5240" name="image1554.png"/>
            <wp:cNvGraphicFramePr/>
            <a:graphic xmlns:a="http://schemas.openxmlformats.org/drawingml/2006/main">
              <a:graphicData uri="http://schemas.openxmlformats.org/drawingml/2006/picture">
                <pic:pic xmlns:pic="http://schemas.openxmlformats.org/drawingml/2006/picture">
                  <pic:nvPicPr>
                    <pic:cNvPr id="0" name="image155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95808" behindDoc="1" locked="0" layoutInCell="1" hidden="0" allowOverlap="1" wp14:anchorId="29DEE661" wp14:editId="6738F280">
            <wp:simplePos x="0" y="0"/>
            <wp:positionH relativeFrom="column">
              <wp:posOffset>4113530</wp:posOffset>
            </wp:positionH>
            <wp:positionV relativeFrom="paragraph">
              <wp:posOffset>892175</wp:posOffset>
            </wp:positionV>
            <wp:extent cx="48895" cy="48895"/>
            <wp:effectExtent l="0" t="0" r="0" b="0"/>
            <wp:wrapNone/>
            <wp:docPr id="5378" name="image1692.png"/>
            <wp:cNvGraphicFramePr/>
            <a:graphic xmlns:a="http://schemas.openxmlformats.org/drawingml/2006/main">
              <a:graphicData uri="http://schemas.openxmlformats.org/drawingml/2006/picture">
                <pic:pic xmlns:pic="http://schemas.openxmlformats.org/drawingml/2006/picture">
                  <pic:nvPicPr>
                    <pic:cNvPr id="0" name="image169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96832" behindDoc="1" locked="0" layoutInCell="1" hidden="0" allowOverlap="1" wp14:anchorId="0EBBFB7C" wp14:editId="5CAB7580">
            <wp:simplePos x="0" y="0"/>
            <wp:positionH relativeFrom="column">
              <wp:posOffset>4161790</wp:posOffset>
            </wp:positionH>
            <wp:positionV relativeFrom="paragraph">
              <wp:posOffset>892175</wp:posOffset>
            </wp:positionV>
            <wp:extent cx="48895" cy="48895"/>
            <wp:effectExtent l="0" t="0" r="0" b="0"/>
            <wp:wrapNone/>
            <wp:docPr id="5050" name="image1359.png"/>
            <wp:cNvGraphicFramePr/>
            <a:graphic xmlns:a="http://schemas.openxmlformats.org/drawingml/2006/main">
              <a:graphicData uri="http://schemas.openxmlformats.org/drawingml/2006/picture">
                <pic:pic xmlns:pic="http://schemas.openxmlformats.org/drawingml/2006/picture">
                  <pic:nvPicPr>
                    <pic:cNvPr id="0" name="image135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97856" behindDoc="1" locked="0" layoutInCell="1" hidden="0" allowOverlap="1" wp14:anchorId="38C784D8" wp14:editId="59402809">
            <wp:simplePos x="0" y="0"/>
            <wp:positionH relativeFrom="column">
              <wp:posOffset>4210685</wp:posOffset>
            </wp:positionH>
            <wp:positionV relativeFrom="paragraph">
              <wp:posOffset>892175</wp:posOffset>
            </wp:positionV>
            <wp:extent cx="48895" cy="48895"/>
            <wp:effectExtent l="0" t="0" r="0" b="0"/>
            <wp:wrapNone/>
            <wp:docPr id="5048" name="image1357.png"/>
            <wp:cNvGraphicFramePr/>
            <a:graphic xmlns:a="http://schemas.openxmlformats.org/drawingml/2006/main">
              <a:graphicData uri="http://schemas.openxmlformats.org/drawingml/2006/picture">
                <pic:pic xmlns:pic="http://schemas.openxmlformats.org/drawingml/2006/picture">
                  <pic:nvPicPr>
                    <pic:cNvPr id="0" name="image135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98880" behindDoc="1" locked="0" layoutInCell="1" hidden="0" allowOverlap="1" wp14:anchorId="0D4CCBBF" wp14:editId="56311622">
            <wp:simplePos x="0" y="0"/>
            <wp:positionH relativeFrom="column">
              <wp:posOffset>4259580</wp:posOffset>
            </wp:positionH>
            <wp:positionV relativeFrom="paragraph">
              <wp:posOffset>892175</wp:posOffset>
            </wp:positionV>
            <wp:extent cx="48895" cy="48895"/>
            <wp:effectExtent l="0" t="0" r="0" b="0"/>
            <wp:wrapNone/>
            <wp:docPr id="5151" name="image1458.png"/>
            <wp:cNvGraphicFramePr/>
            <a:graphic xmlns:a="http://schemas.openxmlformats.org/drawingml/2006/main">
              <a:graphicData uri="http://schemas.openxmlformats.org/drawingml/2006/picture">
                <pic:pic xmlns:pic="http://schemas.openxmlformats.org/drawingml/2006/picture">
                  <pic:nvPicPr>
                    <pic:cNvPr id="0" name="image145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899904" behindDoc="1" locked="0" layoutInCell="1" hidden="0" allowOverlap="1" wp14:anchorId="342AF596" wp14:editId="6F1C5029">
            <wp:simplePos x="0" y="0"/>
            <wp:positionH relativeFrom="column">
              <wp:posOffset>4308475</wp:posOffset>
            </wp:positionH>
            <wp:positionV relativeFrom="paragraph">
              <wp:posOffset>892175</wp:posOffset>
            </wp:positionV>
            <wp:extent cx="48895" cy="48895"/>
            <wp:effectExtent l="0" t="0" r="0" b="0"/>
            <wp:wrapNone/>
            <wp:docPr id="5293" name="image1604.png"/>
            <wp:cNvGraphicFramePr/>
            <a:graphic xmlns:a="http://schemas.openxmlformats.org/drawingml/2006/main">
              <a:graphicData uri="http://schemas.openxmlformats.org/drawingml/2006/picture">
                <pic:pic xmlns:pic="http://schemas.openxmlformats.org/drawingml/2006/picture">
                  <pic:nvPicPr>
                    <pic:cNvPr id="0" name="image160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00928" behindDoc="1" locked="0" layoutInCell="1" hidden="0" allowOverlap="1" wp14:anchorId="2C3C187A" wp14:editId="1883C33C">
            <wp:simplePos x="0" y="0"/>
            <wp:positionH relativeFrom="column">
              <wp:posOffset>4357370</wp:posOffset>
            </wp:positionH>
            <wp:positionV relativeFrom="paragraph">
              <wp:posOffset>892175</wp:posOffset>
            </wp:positionV>
            <wp:extent cx="48895" cy="48895"/>
            <wp:effectExtent l="0" t="0" r="0" b="0"/>
            <wp:wrapNone/>
            <wp:docPr id="5074" name="image1391.png"/>
            <wp:cNvGraphicFramePr/>
            <a:graphic xmlns:a="http://schemas.openxmlformats.org/drawingml/2006/main">
              <a:graphicData uri="http://schemas.openxmlformats.org/drawingml/2006/picture">
                <pic:pic xmlns:pic="http://schemas.openxmlformats.org/drawingml/2006/picture">
                  <pic:nvPicPr>
                    <pic:cNvPr id="0" name="image139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01952" behindDoc="1" locked="0" layoutInCell="1" hidden="0" allowOverlap="1" wp14:anchorId="11E59025" wp14:editId="2ED78986">
            <wp:simplePos x="0" y="0"/>
            <wp:positionH relativeFrom="column">
              <wp:posOffset>4405630</wp:posOffset>
            </wp:positionH>
            <wp:positionV relativeFrom="paragraph">
              <wp:posOffset>892175</wp:posOffset>
            </wp:positionV>
            <wp:extent cx="48895" cy="48895"/>
            <wp:effectExtent l="0" t="0" r="0" b="0"/>
            <wp:wrapNone/>
            <wp:docPr id="4622" name="image929.png"/>
            <wp:cNvGraphicFramePr/>
            <a:graphic xmlns:a="http://schemas.openxmlformats.org/drawingml/2006/main">
              <a:graphicData uri="http://schemas.openxmlformats.org/drawingml/2006/picture">
                <pic:pic xmlns:pic="http://schemas.openxmlformats.org/drawingml/2006/picture">
                  <pic:nvPicPr>
                    <pic:cNvPr id="0" name="image92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02976" behindDoc="1" locked="0" layoutInCell="1" hidden="0" allowOverlap="1" wp14:anchorId="1DC3A85B" wp14:editId="761E7A41">
            <wp:simplePos x="0" y="0"/>
            <wp:positionH relativeFrom="column">
              <wp:posOffset>4454525</wp:posOffset>
            </wp:positionH>
            <wp:positionV relativeFrom="paragraph">
              <wp:posOffset>892175</wp:posOffset>
            </wp:positionV>
            <wp:extent cx="48895" cy="48895"/>
            <wp:effectExtent l="0" t="0" r="0" b="0"/>
            <wp:wrapNone/>
            <wp:docPr id="4629" name="image940.png"/>
            <wp:cNvGraphicFramePr/>
            <a:graphic xmlns:a="http://schemas.openxmlformats.org/drawingml/2006/main">
              <a:graphicData uri="http://schemas.openxmlformats.org/drawingml/2006/picture">
                <pic:pic xmlns:pic="http://schemas.openxmlformats.org/drawingml/2006/picture">
                  <pic:nvPicPr>
                    <pic:cNvPr id="0" name="image94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04000" behindDoc="1" locked="0" layoutInCell="1" hidden="0" allowOverlap="1" wp14:anchorId="0A450F98" wp14:editId="1673F6FD">
            <wp:simplePos x="0" y="0"/>
            <wp:positionH relativeFrom="column">
              <wp:posOffset>4503420</wp:posOffset>
            </wp:positionH>
            <wp:positionV relativeFrom="paragraph">
              <wp:posOffset>892175</wp:posOffset>
            </wp:positionV>
            <wp:extent cx="48895" cy="48895"/>
            <wp:effectExtent l="0" t="0" r="0" b="0"/>
            <wp:wrapNone/>
            <wp:docPr id="4587" name="image892.png"/>
            <wp:cNvGraphicFramePr/>
            <a:graphic xmlns:a="http://schemas.openxmlformats.org/drawingml/2006/main">
              <a:graphicData uri="http://schemas.openxmlformats.org/drawingml/2006/picture">
                <pic:pic xmlns:pic="http://schemas.openxmlformats.org/drawingml/2006/picture">
                  <pic:nvPicPr>
                    <pic:cNvPr id="0" name="image89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05024" behindDoc="1" locked="0" layoutInCell="1" hidden="0" allowOverlap="1" wp14:anchorId="79D7074C" wp14:editId="493FE213">
            <wp:simplePos x="0" y="0"/>
            <wp:positionH relativeFrom="column">
              <wp:posOffset>4552315</wp:posOffset>
            </wp:positionH>
            <wp:positionV relativeFrom="paragraph">
              <wp:posOffset>892175</wp:posOffset>
            </wp:positionV>
            <wp:extent cx="48895" cy="48895"/>
            <wp:effectExtent l="0" t="0" r="0" b="0"/>
            <wp:wrapNone/>
            <wp:docPr id="4432" name="image734.png"/>
            <wp:cNvGraphicFramePr/>
            <a:graphic xmlns:a="http://schemas.openxmlformats.org/drawingml/2006/main">
              <a:graphicData uri="http://schemas.openxmlformats.org/drawingml/2006/picture">
                <pic:pic xmlns:pic="http://schemas.openxmlformats.org/drawingml/2006/picture">
                  <pic:nvPicPr>
                    <pic:cNvPr id="0" name="image73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06048" behindDoc="1" locked="0" layoutInCell="1" hidden="0" allowOverlap="1" wp14:anchorId="32D0C94C" wp14:editId="0EC72CA6">
            <wp:simplePos x="0" y="0"/>
            <wp:positionH relativeFrom="column">
              <wp:posOffset>4601210</wp:posOffset>
            </wp:positionH>
            <wp:positionV relativeFrom="paragraph">
              <wp:posOffset>892175</wp:posOffset>
            </wp:positionV>
            <wp:extent cx="48895" cy="48895"/>
            <wp:effectExtent l="0" t="0" r="0" b="0"/>
            <wp:wrapNone/>
            <wp:docPr id="4691" name="image996.png"/>
            <wp:cNvGraphicFramePr/>
            <a:graphic xmlns:a="http://schemas.openxmlformats.org/drawingml/2006/main">
              <a:graphicData uri="http://schemas.openxmlformats.org/drawingml/2006/picture">
                <pic:pic xmlns:pic="http://schemas.openxmlformats.org/drawingml/2006/picture">
                  <pic:nvPicPr>
                    <pic:cNvPr id="0" name="image99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07072" behindDoc="1" locked="0" layoutInCell="1" hidden="0" allowOverlap="1" wp14:anchorId="0A088D16" wp14:editId="051941FD">
            <wp:simplePos x="0" y="0"/>
            <wp:positionH relativeFrom="column">
              <wp:posOffset>4649470</wp:posOffset>
            </wp:positionH>
            <wp:positionV relativeFrom="paragraph">
              <wp:posOffset>892175</wp:posOffset>
            </wp:positionV>
            <wp:extent cx="48895" cy="48895"/>
            <wp:effectExtent l="0" t="0" r="0" b="0"/>
            <wp:wrapNone/>
            <wp:docPr id="5253" name="image1566.png"/>
            <wp:cNvGraphicFramePr/>
            <a:graphic xmlns:a="http://schemas.openxmlformats.org/drawingml/2006/main">
              <a:graphicData uri="http://schemas.openxmlformats.org/drawingml/2006/picture">
                <pic:pic xmlns:pic="http://schemas.openxmlformats.org/drawingml/2006/picture">
                  <pic:nvPicPr>
                    <pic:cNvPr id="0" name="image156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08096" behindDoc="1" locked="0" layoutInCell="1" hidden="0" allowOverlap="1" wp14:anchorId="350534D8" wp14:editId="23C90335">
            <wp:simplePos x="0" y="0"/>
            <wp:positionH relativeFrom="column">
              <wp:posOffset>4698365</wp:posOffset>
            </wp:positionH>
            <wp:positionV relativeFrom="paragraph">
              <wp:posOffset>892175</wp:posOffset>
            </wp:positionV>
            <wp:extent cx="48895" cy="48895"/>
            <wp:effectExtent l="0" t="0" r="0" b="0"/>
            <wp:wrapNone/>
            <wp:docPr id="5214" name="image1523.png"/>
            <wp:cNvGraphicFramePr/>
            <a:graphic xmlns:a="http://schemas.openxmlformats.org/drawingml/2006/main">
              <a:graphicData uri="http://schemas.openxmlformats.org/drawingml/2006/picture">
                <pic:pic xmlns:pic="http://schemas.openxmlformats.org/drawingml/2006/picture">
                  <pic:nvPicPr>
                    <pic:cNvPr id="0" name="image152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09120" behindDoc="1" locked="0" layoutInCell="1" hidden="0" allowOverlap="1" wp14:anchorId="718CDFB1" wp14:editId="446E8887">
            <wp:simplePos x="0" y="0"/>
            <wp:positionH relativeFrom="column">
              <wp:posOffset>4747260</wp:posOffset>
            </wp:positionH>
            <wp:positionV relativeFrom="paragraph">
              <wp:posOffset>892175</wp:posOffset>
            </wp:positionV>
            <wp:extent cx="48895" cy="48895"/>
            <wp:effectExtent l="0" t="0" r="0" b="0"/>
            <wp:wrapNone/>
            <wp:docPr id="5520" name="image1847.png"/>
            <wp:cNvGraphicFramePr/>
            <a:graphic xmlns:a="http://schemas.openxmlformats.org/drawingml/2006/main">
              <a:graphicData uri="http://schemas.openxmlformats.org/drawingml/2006/picture">
                <pic:pic xmlns:pic="http://schemas.openxmlformats.org/drawingml/2006/picture">
                  <pic:nvPicPr>
                    <pic:cNvPr id="0" name="image184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10144" behindDoc="1" locked="0" layoutInCell="1" hidden="0" allowOverlap="1" wp14:anchorId="5F788D5D" wp14:editId="2ED41F53">
            <wp:simplePos x="0" y="0"/>
            <wp:positionH relativeFrom="column">
              <wp:posOffset>4796155</wp:posOffset>
            </wp:positionH>
            <wp:positionV relativeFrom="paragraph">
              <wp:posOffset>892175</wp:posOffset>
            </wp:positionV>
            <wp:extent cx="48895" cy="48895"/>
            <wp:effectExtent l="0" t="0" r="0" b="0"/>
            <wp:wrapNone/>
            <wp:docPr id="5098" name="image1403.png"/>
            <wp:cNvGraphicFramePr/>
            <a:graphic xmlns:a="http://schemas.openxmlformats.org/drawingml/2006/main">
              <a:graphicData uri="http://schemas.openxmlformats.org/drawingml/2006/picture">
                <pic:pic xmlns:pic="http://schemas.openxmlformats.org/drawingml/2006/picture">
                  <pic:nvPicPr>
                    <pic:cNvPr id="0" name="image14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11168" behindDoc="1" locked="0" layoutInCell="1" hidden="0" allowOverlap="1" wp14:anchorId="1AC27445" wp14:editId="30F328A0">
            <wp:simplePos x="0" y="0"/>
            <wp:positionH relativeFrom="column">
              <wp:posOffset>4845050</wp:posOffset>
            </wp:positionH>
            <wp:positionV relativeFrom="paragraph">
              <wp:posOffset>892175</wp:posOffset>
            </wp:positionV>
            <wp:extent cx="48895" cy="48895"/>
            <wp:effectExtent l="0" t="0" r="0" b="0"/>
            <wp:wrapNone/>
            <wp:docPr id="5093" name="image1402.png"/>
            <wp:cNvGraphicFramePr/>
            <a:graphic xmlns:a="http://schemas.openxmlformats.org/drawingml/2006/main">
              <a:graphicData uri="http://schemas.openxmlformats.org/drawingml/2006/picture">
                <pic:pic xmlns:pic="http://schemas.openxmlformats.org/drawingml/2006/picture">
                  <pic:nvPicPr>
                    <pic:cNvPr id="0" name="image1402.png"/>
                    <pic:cNvPicPr preferRelativeResize="0"/>
                  </pic:nvPicPr>
                  <pic:blipFill>
                    <a:blip r:embed="rId2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12192" behindDoc="1" locked="0" layoutInCell="1" hidden="0" allowOverlap="1" wp14:anchorId="7B6A4662" wp14:editId="371B09A6">
            <wp:simplePos x="0" y="0"/>
            <wp:positionH relativeFrom="column">
              <wp:posOffset>4893310</wp:posOffset>
            </wp:positionH>
            <wp:positionV relativeFrom="paragraph">
              <wp:posOffset>892175</wp:posOffset>
            </wp:positionV>
            <wp:extent cx="44450" cy="48895"/>
            <wp:effectExtent l="0" t="0" r="0" b="0"/>
            <wp:wrapNone/>
            <wp:docPr id="3788"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2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1913216" behindDoc="1" locked="0" layoutInCell="1" hidden="0" allowOverlap="1" wp14:anchorId="234DFC73" wp14:editId="01DA84C6">
            <wp:simplePos x="0" y="0"/>
            <wp:positionH relativeFrom="column">
              <wp:posOffset>3869690</wp:posOffset>
            </wp:positionH>
            <wp:positionV relativeFrom="paragraph">
              <wp:posOffset>941070</wp:posOffset>
            </wp:positionV>
            <wp:extent cx="48895" cy="48895"/>
            <wp:effectExtent l="0" t="0" r="0" b="0"/>
            <wp:wrapNone/>
            <wp:docPr id="372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14240" behindDoc="1" locked="0" layoutInCell="1" hidden="0" allowOverlap="1" wp14:anchorId="37244DDD" wp14:editId="06CBD808">
            <wp:simplePos x="0" y="0"/>
            <wp:positionH relativeFrom="column">
              <wp:posOffset>3917950</wp:posOffset>
            </wp:positionH>
            <wp:positionV relativeFrom="paragraph">
              <wp:posOffset>941070</wp:posOffset>
            </wp:positionV>
            <wp:extent cx="48895" cy="48895"/>
            <wp:effectExtent l="0" t="0" r="0" b="0"/>
            <wp:wrapNone/>
            <wp:docPr id="4003" name="image307.png"/>
            <wp:cNvGraphicFramePr/>
            <a:graphic xmlns:a="http://schemas.openxmlformats.org/drawingml/2006/main">
              <a:graphicData uri="http://schemas.openxmlformats.org/drawingml/2006/picture">
                <pic:pic xmlns:pic="http://schemas.openxmlformats.org/drawingml/2006/picture">
                  <pic:nvPicPr>
                    <pic:cNvPr id="0" name="image30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15264" behindDoc="1" locked="0" layoutInCell="1" hidden="0" allowOverlap="1" wp14:anchorId="552B4C9F" wp14:editId="792765EC">
            <wp:simplePos x="0" y="0"/>
            <wp:positionH relativeFrom="column">
              <wp:posOffset>3966845</wp:posOffset>
            </wp:positionH>
            <wp:positionV relativeFrom="paragraph">
              <wp:posOffset>941070</wp:posOffset>
            </wp:positionV>
            <wp:extent cx="48895" cy="48895"/>
            <wp:effectExtent l="0" t="0" r="0" b="0"/>
            <wp:wrapNone/>
            <wp:docPr id="3978" name="image294.png"/>
            <wp:cNvGraphicFramePr/>
            <a:graphic xmlns:a="http://schemas.openxmlformats.org/drawingml/2006/main">
              <a:graphicData uri="http://schemas.openxmlformats.org/drawingml/2006/picture">
                <pic:pic xmlns:pic="http://schemas.openxmlformats.org/drawingml/2006/picture">
                  <pic:nvPicPr>
                    <pic:cNvPr id="0" name="image29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16288" behindDoc="1" locked="0" layoutInCell="1" hidden="0" allowOverlap="1" wp14:anchorId="777DF9BB" wp14:editId="36E26376">
            <wp:simplePos x="0" y="0"/>
            <wp:positionH relativeFrom="column">
              <wp:posOffset>4015740</wp:posOffset>
            </wp:positionH>
            <wp:positionV relativeFrom="paragraph">
              <wp:posOffset>941070</wp:posOffset>
            </wp:positionV>
            <wp:extent cx="48895" cy="48895"/>
            <wp:effectExtent l="0" t="0" r="0" b="0"/>
            <wp:wrapNone/>
            <wp:docPr id="4094" name="image398.png"/>
            <wp:cNvGraphicFramePr/>
            <a:graphic xmlns:a="http://schemas.openxmlformats.org/drawingml/2006/main">
              <a:graphicData uri="http://schemas.openxmlformats.org/drawingml/2006/picture">
                <pic:pic xmlns:pic="http://schemas.openxmlformats.org/drawingml/2006/picture">
                  <pic:nvPicPr>
                    <pic:cNvPr id="0" name="image39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17312" behindDoc="1" locked="0" layoutInCell="1" hidden="0" allowOverlap="1" wp14:anchorId="260E6855" wp14:editId="11C53CC7">
            <wp:simplePos x="0" y="0"/>
            <wp:positionH relativeFrom="column">
              <wp:posOffset>4064634</wp:posOffset>
            </wp:positionH>
            <wp:positionV relativeFrom="paragraph">
              <wp:posOffset>941070</wp:posOffset>
            </wp:positionV>
            <wp:extent cx="48895" cy="48895"/>
            <wp:effectExtent l="0" t="0" r="0" b="0"/>
            <wp:wrapNone/>
            <wp:docPr id="5181" name="image1493.png"/>
            <wp:cNvGraphicFramePr/>
            <a:graphic xmlns:a="http://schemas.openxmlformats.org/drawingml/2006/main">
              <a:graphicData uri="http://schemas.openxmlformats.org/drawingml/2006/picture">
                <pic:pic xmlns:pic="http://schemas.openxmlformats.org/drawingml/2006/picture">
                  <pic:nvPicPr>
                    <pic:cNvPr id="0" name="image14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18336" behindDoc="1" locked="0" layoutInCell="1" hidden="0" allowOverlap="1" wp14:anchorId="56B96519" wp14:editId="216862E0">
            <wp:simplePos x="0" y="0"/>
            <wp:positionH relativeFrom="column">
              <wp:posOffset>4113530</wp:posOffset>
            </wp:positionH>
            <wp:positionV relativeFrom="paragraph">
              <wp:posOffset>941070</wp:posOffset>
            </wp:positionV>
            <wp:extent cx="48895" cy="48895"/>
            <wp:effectExtent l="0" t="0" r="0" b="0"/>
            <wp:wrapNone/>
            <wp:docPr id="5265" name="image1574.png"/>
            <wp:cNvGraphicFramePr/>
            <a:graphic xmlns:a="http://schemas.openxmlformats.org/drawingml/2006/main">
              <a:graphicData uri="http://schemas.openxmlformats.org/drawingml/2006/picture">
                <pic:pic xmlns:pic="http://schemas.openxmlformats.org/drawingml/2006/picture">
                  <pic:nvPicPr>
                    <pic:cNvPr id="0" name="image157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19360" behindDoc="1" locked="0" layoutInCell="1" hidden="0" allowOverlap="1" wp14:anchorId="3CA5E957" wp14:editId="43F590C3">
            <wp:simplePos x="0" y="0"/>
            <wp:positionH relativeFrom="column">
              <wp:posOffset>4161790</wp:posOffset>
            </wp:positionH>
            <wp:positionV relativeFrom="paragraph">
              <wp:posOffset>941070</wp:posOffset>
            </wp:positionV>
            <wp:extent cx="48895" cy="48895"/>
            <wp:effectExtent l="0" t="0" r="0" b="0"/>
            <wp:wrapNone/>
            <wp:docPr id="4253" name="image565.png"/>
            <wp:cNvGraphicFramePr/>
            <a:graphic xmlns:a="http://schemas.openxmlformats.org/drawingml/2006/main">
              <a:graphicData uri="http://schemas.openxmlformats.org/drawingml/2006/picture">
                <pic:pic xmlns:pic="http://schemas.openxmlformats.org/drawingml/2006/picture">
                  <pic:nvPicPr>
                    <pic:cNvPr id="0" name="image56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20384" behindDoc="1" locked="0" layoutInCell="1" hidden="0" allowOverlap="1" wp14:anchorId="3EBF60BB" wp14:editId="4EEEC23F">
            <wp:simplePos x="0" y="0"/>
            <wp:positionH relativeFrom="column">
              <wp:posOffset>4210685</wp:posOffset>
            </wp:positionH>
            <wp:positionV relativeFrom="paragraph">
              <wp:posOffset>941070</wp:posOffset>
            </wp:positionV>
            <wp:extent cx="48895" cy="48895"/>
            <wp:effectExtent l="0" t="0" r="0" b="0"/>
            <wp:wrapNone/>
            <wp:docPr id="4066" name="image368.png"/>
            <wp:cNvGraphicFramePr/>
            <a:graphic xmlns:a="http://schemas.openxmlformats.org/drawingml/2006/main">
              <a:graphicData uri="http://schemas.openxmlformats.org/drawingml/2006/picture">
                <pic:pic xmlns:pic="http://schemas.openxmlformats.org/drawingml/2006/picture">
                  <pic:nvPicPr>
                    <pic:cNvPr id="0" name="image36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21408" behindDoc="1" locked="0" layoutInCell="1" hidden="0" allowOverlap="1" wp14:anchorId="389EBC56" wp14:editId="3CABF3BA">
            <wp:simplePos x="0" y="0"/>
            <wp:positionH relativeFrom="column">
              <wp:posOffset>4259580</wp:posOffset>
            </wp:positionH>
            <wp:positionV relativeFrom="paragraph">
              <wp:posOffset>941070</wp:posOffset>
            </wp:positionV>
            <wp:extent cx="48895" cy="48895"/>
            <wp:effectExtent l="0" t="0" r="0" b="0"/>
            <wp:wrapNone/>
            <wp:docPr id="4122" name="image428.png"/>
            <wp:cNvGraphicFramePr/>
            <a:graphic xmlns:a="http://schemas.openxmlformats.org/drawingml/2006/main">
              <a:graphicData uri="http://schemas.openxmlformats.org/drawingml/2006/picture">
                <pic:pic xmlns:pic="http://schemas.openxmlformats.org/drawingml/2006/picture">
                  <pic:nvPicPr>
                    <pic:cNvPr id="0" name="image4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22432" behindDoc="1" locked="0" layoutInCell="1" hidden="0" allowOverlap="1" wp14:anchorId="2BB20129" wp14:editId="66E34C85">
            <wp:simplePos x="0" y="0"/>
            <wp:positionH relativeFrom="column">
              <wp:posOffset>4308475</wp:posOffset>
            </wp:positionH>
            <wp:positionV relativeFrom="paragraph">
              <wp:posOffset>941070</wp:posOffset>
            </wp:positionV>
            <wp:extent cx="48895" cy="48895"/>
            <wp:effectExtent l="0" t="0" r="0" b="0"/>
            <wp:wrapNone/>
            <wp:docPr id="4524" name="image827.png"/>
            <wp:cNvGraphicFramePr/>
            <a:graphic xmlns:a="http://schemas.openxmlformats.org/drawingml/2006/main">
              <a:graphicData uri="http://schemas.openxmlformats.org/drawingml/2006/picture">
                <pic:pic xmlns:pic="http://schemas.openxmlformats.org/drawingml/2006/picture">
                  <pic:nvPicPr>
                    <pic:cNvPr id="0" name="image8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23456" behindDoc="1" locked="0" layoutInCell="1" hidden="0" allowOverlap="1" wp14:anchorId="38FB8739" wp14:editId="247F67AE">
            <wp:simplePos x="0" y="0"/>
            <wp:positionH relativeFrom="column">
              <wp:posOffset>4357370</wp:posOffset>
            </wp:positionH>
            <wp:positionV relativeFrom="paragraph">
              <wp:posOffset>941070</wp:posOffset>
            </wp:positionV>
            <wp:extent cx="48895" cy="48895"/>
            <wp:effectExtent l="0" t="0" r="0" b="0"/>
            <wp:wrapNone/>
            <wp:docPr id="370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24480" behindDoc="1" locked="0" layoutInCell="1" hidden="0" allowOverlap="1" wp14:anchorId="46B94D1C" wp14:editId="4DD00F47">
            <wp:simplePos x="0" y="0"/>
            <wp:positionH relativeFrom="column">
              <wp:posOffset>4405630</wp:posOffset>
            </wp:positionH>
            <wp:positionV relativeFrom="paragraph">
              <wp:posOffset>941070</wp:posOffset>
            </wp:positionV>
            <wp:extent cx="48895" cy="48895"/>
            <wp:effectExtent l="0" t="0" r="0" b="0"/>
            <wp:wrapNone/>
            <wp:docPr id="5268" name="image1575.png"/>
            <wp:cNvGraphicFramePr/>
            <a:graphic xmlns:a="http://schemas.openxmlformats.org/drawingml/2006/main">
              <a:graphicData uri="http://schemas.openxmlformats.org/drawingml/2006/picture">
                <pic:pic xmlns:pic="http://schemas.openxmlformats.org/drawingml/2006/picture">
                  <pic:nvPicPr>
                    <pic:cNvPr id="0" name="image157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25504" behindDoc="1" locked="0" layoutInCell="1" hidden="0" allowOverlap="1" wp14:anchorId="41E6E40B" wp14:editId="51C75E40">
            <wp:simplePos x="0" y="0"/>
            <wp:positionH relativeFrom="column">
              <wp:posOffset>4454525</wp:posOffset>
            </wp:positionH>
            <wp:positionV relativeFrom="paragraph">
              <wp:posOffset>941070</wp:posOffset>
            </wp:positionV>
            <wp:extent cx="48895" cy="48895"/>
            <wp:effectExtent l="0" t="0" r="0" b="0"/>
            <wp:wrapNone/>
            <wp:docPr id="5313" name="image1634.png"/>
            <wp:cNvGraphicFramePr/>
            <a:graphic xmlns:a="http://schemas.openxmlformats.org/drawingml/2006/main">
              <a:graphicData uri="http://schemas.openxmlformats.org/drawingml/2006/picture">
                <pic:pic xmlns:pic="http://schemas.openxmlformats.org/drawingml/2006/picture">
                  <pic:nvPicPr>
                    <pic:cNvPr id="0" name="image163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26528" behindDoc="1" locked="0" layoutInCell="1" hidden="0" allowOverlap="1" wp14:anchorId="68779870" wp14:editId="4F1FDCB3">
            <wp:simplePos x="0" y="0"/>
            <wp:positionH relativeFrom="column">
              <wp:posOffset>4503420</wp:posOffset>
            </wp:positionH>
            <wp:positionV relativeFrom="paragraph">
              <wp:posOffset>941070</wp:posOffset>
            </wp:positionV>
            <wp:extent cx="48895" cy="48895"/>
            <wp:effectExtent l="0" t="0" r="0" b="0"/>
            <wp:wrapNone/>
            <wp:docPr id="4909" name="image1213.png"/>
            <wp:cNvGraphicFramePr/>
            <a:graphic xmlns:a="http://schemas.openxmlformats.org/drawingml/2006/main">
              <a:graphicData uri="http://schemas.openxmlformats.org/drawingml/2006/picture">
                <pic:pic xmlns:pic="http://schemas.openxmlformats.org/drawingml/2006/picture">
                  <pic:nvPicPr>
                    <pic:cNvPr id="0" name="image121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27552" behindDoc="1" locked="0" layoutInCell="1" hidden="0" allowOverlap="1" wp14:anchorId="14629AF8" wp14:editId="25DFCAB3">
            <wp:simplePos x="0" y="0"/>
            <wp:positionH relativeFrom="column">
              <wp:posOffset>4552315</wp:posOffset>
            </wp:positionH>
            <wp:positionV relativeFrom="paragraph">
              <wp:posOffset>941070</wp:posOffset>
            </wp:positionV>
            <wp:extent cx="48895" cy="48895"/>
            <wp:effectExtent l="0" t="0" r="0" b="0"/>
            <wp:wrapNone/>
            <wp:docPr id="5069" name="image1381.png"/>
            <wp:cNvGraphicFramePr/>
            <a:graphic xmlns:a="http://schemas.openxmlformats.org/drawingml/2006/main">
              <a:graphicData uri="http://schemas.openxmlformats.org/drawingml/2006/picture">
                <pic:pic xmlns:pic="http://schemas.openxmlformats.org/drawingml/2006/picture">
                  <pic:nvPicPr>
                    <pic:cNvPr id="0" name="image138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28576" behindDoc="1" locked="0" layoutInCell="1" hidden="0" allowOverlap="1" wp14:anchorId="15700E1F" wp14:editId="06DA6D9E">
            <wp:simplePos x="0" y="0"/>
            <wp:positionH relativeFrom="column">
              <wp:posOffset>4601210</wp:posOffset>
            </wp:positionH>
            <wp:positionV relativeFrom="paragraph">
              <wp:posOffset>941070</wp:posOffset>
            </wp:positionV>
            <wp:extent cx="48895" cy="48895"/>
            <wp:effectExtent l="0" t="0" r="0" b="0"/>
            <wp:wrapNone/>
            <wp:docPr id="5002" name="image1312.png"/>
            <wp:cNvGraphicFramePr/>
            <a:graphic xmlns:a="http://schemas.openxmlformats.org/drawingml/2006/main">
              <a:graphicData uri="http://schemas.openxmlformats.org/drawingml/2006/picture">
                <pic:pic xmlns:pic="http://schemas.openxmlformats.org/drawingml/2006/picture">
                  <pic:nvPicPr>
                    <pic:cNvPr id="0" name="image131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29600" behindDoc="1" locked="0" layoutInCell="1" hidden="0" allowOverlap="1" wp14:anchorId="04ABFC47" wp14:editId="54F9D3E8">
            <wp:simplePos x="0" y="0"/>
            <wp:positionH relativeFrom="column">
              <wp:posOffset>4649470</wp:posOffset>
            </wp:positionH>
            <wp:positionV relativeFrom="paragraph">
              <wp:posOffset>941070</wp:posOffset>
            </wp:positionV>
            <wp:extent cx="48895" cy="48895"/>
            <wp:effectExtent l="0" t="0" r="0" b="0"/>
            <wp:wrapNone/>
            <wp:docPr id="4340" name="image647.png"/>
            <wp:cNvGraphicFramePr/>
            <a:graphic xmlns:a="http://schemas.openxmlformats.org/drawingml/2006/main">
              <a:graphicData uri="http://schemas.openxmlformats.org/drawingml/2006/picture">
                <pic:pic xmlns:pic="http://schemas.openxmlformats.org/drawingml/2006/picture">
                  <pic:nvPicPr>
                    <pic:cNvPr id="0" name="image64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30624" behindDoc="1" locked="0" layoutInCell="1" hidden="0" allowOverlap="1" wp14:anchorId="0F435A41" wp14:editId="25EA2377">
            <wp:simplePos x="0" y="0"/>
            <wp:positionH relativeFrom="column">
              <wp:posOffset>4698365</wp:posOffset>
            </wp:positionH>
            <wp:positionV relativeFrom="paragraph">
              <wp:posOffset>941070</wp:posOffset>
            </wp:positionV>
            <wp:extent cx="48895" cy="48895"/>
            <wp:effectExtent l="0" t="0" r="0" b="0"/>
            <wp:wrapNone/>
            <wp:docPr id="4362" name="image670.png"/>
            <wp:cNvGraphicFramePr/>
            <a:graphic xmlns:a="http://schemas.openxmlformats.org/drawingml/2006/main">
              <a:graphicData uri="http://schemas.openxmlformats.org/drawingml/2006/picture">
                <pic:pic xmlns:pic="http://schemas.openxmlformats.org/drawingml/2006/picture">
                  <pic:nvPicPr>
                    <pic:cNvPr id="0" name="image6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31648" behindDoc="1" locked="0" layoutInCell="1" hidden="0" allowOverlap="1" wp14:anchorId="225F5A62" wp14:editId="3F1B2663">
            <wp:simplePos x="0" y="0"/>
            <wp:positionH relativeFrom="column">
              <wp:posOffset>4747260</wp:posOffset>
            </wp:positionH>
            <wp:positionV relativeFrom="paragraph">
              <wp:posOffset>941070</wp:posOffset>
            </wp:positionV>
            <wp:extent cx="48895" cy="48895"/>
            <wp:effectExtent l="0" t="0" r="0" b="0"/>
            <wp:wrapNone/>
            <wp:docPr id="4157" name="image473.png"/>
            <wp:cNvGraphicFramePr/>
            <a:graphic xmlns:a="http://schemas.openxmlformats.org/drawingml/2006/main">
              <a:graphicData uri="http://schemas.openxmlformats.org/drawingml/2006/picture">
                <pic:pic xmlns:pic="http://schemas.openxmlformats.org/drawingml/2006/picture">
                  <pic:nvPicPr>
                    <pic:cNvPr id="0" name="image47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32672" behindDoc="1" locked="0" layoutInCell="1" hidden="0" allowOverlap="1" wp14:anchorId="0F9C7411" wp14:editId="001D6A53">
            <wp:simplePos x="0" y="0"/>
            <wp:positionH relativeFrom="column">
              <wp:posOffset>4796155</wp:posOffset>
            </wp:positionH>
            <wp:positionV relativeFrom="paragraph">
              <wp:posOffset>941070</wp:posOffset>
            </wp:positionV>
            <wp:extent cx="48895" cy="48895"/>
            <wp:effectExtent l="0" t="0" r="0" b="0"/>
            <wp:wrapNone/>
            <wp:docPr id="5467" name="image1781.png"/>
            <wp:cNvGraphicFramePr/>
            <a:graphic xmlns:a="http://schemas.openxmlformats.org/drawingml/2006/main">
              <a:graphicData uri="http://schemas.openxmlformats.org/drawingml/2006/picture">
                <pic:pic xmlns:pic="http://schemas.openxmlformats.org/drawingml/2006/picture">
                  <pic:nvPicPr>
                    <pic:cNvPr id="0" name="image178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33696" behindDoc="1" locked="0" layoutInCell="1" hidden="0" allowOverlap="1" wp14:anchorId="0384A3D5" wp14:editId="128DE645">
            <wp:simplePos x="0" y="0"/>
            <wp:positionH relativeFrom="column">
              <wp:posOffset>4845050</wp:posOffset>
            </wp:positionH>
            <wp:positionV relativeFrom="paragraph">
              <wp:posOffset>941070</wp:posOffset>
            </wp:positionV>
            <wp:extent cx="48895" cy="48895"/>
            <wp:effectExtent l="0" t="0" r="0" b="0"/>
            <wp:wrapNone/>
            <wp:docPr id="5523" name="image1838.png"/>
            <wp:cNvGraphicFramePr/>
            <a:graphic xmlns:a="http://schemas.openxmlformats.org/drawingml/2006/main">
              <a:graphicData uri="http://schemas.openxmlformats.org/drawingml/2006/picture">
                <pic:pic xmlns:pic="http://schemas.openxmlformats.org/drawingml/2006/picture">
                  <pic:nvPicPr>
                    <pic:cNvPr id="0" name="image1838.png"/>
                    <pic:cNvPicPr preferRelativeResize="0"/>
                  </pic:nvPicPr>
                  <pic:blipFill>
                    <a:blip r:embed="rId2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34720" behindDoc="1" locked="0" layoutInCell="1" hidden="0" allowOverlap="1" wp14:anchorId="68C79647" wp14:editId="4BDD1811">
            <wp:simplePos x="0" y="0"/>
            <wp:positionH relativeFrom="column">
              <wp:posOffset>4893310</wp:posOffset>
            </wp:positionH>
            <wp:positionV relativeFrom="paragraph">
              <wp:posOffset>941070</wp:posOffset>
            </wp:positionV>
            <wp:extent cx="44450" cy="48895"/>
            <wp:effectExtent l="0" t="0" r="0" b="0"/>
            <wp:wrapNone/>
            <wp:docPr id="3832" name="image139.png"/>
            <wp:cNvGraphicFramePr/>
            <a:graphic xmlns:a="http://schemas.openxmlformats.org/drawingml/2006/main">
              <a:graphicData uri="http://schemas.openxmlformats.org/drawingml/2006/picture">
                <pic:pic xmlns:pic="http://schemas.openxmlformats.org/drawingml/2006/picture">
                  <pic:nvPicPr>
                    <pic:cNvPr id="0" name="image139.png"/>
                    <pic:cNvPicPr preferRelativeResize="0"/>
                  </pic:nvPicPr>
                  <pic:blipFill>
                    <a:blip r:embed="rId2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1935744" behindDoc="1" locked="0" layoutInCell="1" hidden="0" allowOverlap="1" wp14:anchorId="7BF1267A" wp14:editId="6D5E2282">
            <wp:simplePos x="0" y="0"/>
            <wp:positionH relativeFrom="column">
              <wp:posOffset>3869690</wp:posOffset>
            </wp:positionH>
            <wp:positionV relativeFrom="paragraph">
              <wp:posOffset>989330</wp:posOffset>
            </wp:positionV>
            <wp:extent cx="48895" cy="48895"/>
            <wp:effectExtent l="0" t="0" r="0" b="0"/>
            <wp:wrapNone/>
            <wp:docPr id="4834" name="image1139.png"/>
            <wp:cNvGraphicFramePr/>
            <a:graphic xmlns:a="http://schemas.openxmlformats.org/drawingml/2006/main">
              <a:graphicData uri="http://schemas.openxmlformats.org/drawingml/2006/picture">
                <pic:pic xmlns:pic="http://schemas.openxmlformats.org/drawingml/2006/picture">
                  <pic:nvPicPr>
                    <pic:cNvPr id="0" name="image1139.png"/>
                    <pic:cNvPicPr preferRelativeResize="0"/>
                  </pic:nvPicPr>
                  <pic:blipFill>
                    <a:blip r:embed="rId2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36768" behindDoc="1" locked="0" layoutInCell="1" hidden="0" allowOverlap="1" wp14:anchorId="4F5ECFBC" wp14:editId="0354388A">
            <wp:simplePos x="0" y="0"/>
            <wp:positionH relativeFrom="column">
              <wp:posOffset>3917950</wp:posOffset>
            </wp:positionH>
            <wp:positionV relativeFrom="paragraph">
              <wp:posOffset>989330</wp:posOffset>
            </wp:positionV>
            <wp:extent cx="48895" cy="48895"/>
            <wp:effectExtent l="0" t="0" r="0" b="0"/>
            <wp:wrapNone/>
            <wp:docPr id="4772" name="image1083.png"/>
            <wp:cNvGraphicFramePr/>
            <a:graphic xmlns:a="http://schemas.openxmlformats.org/drawingml/2006/main">
              <a:graphicData uri="http://schemas.openxmlformats.org/drawingml/2006/picture">
                <pic:pic xmlns:pic="http://schemas.openxmlformats.org/drawingml/2006/picture">
                  <pic:nvPicPr>
                    <pic:cNvPr id="0" name="image1083.png"/>
                    <pic:cNvPicPr preferRelativeResize="0"/>
                  </pic:nvPicPr>
                  <pic:blipFill>
                    <a:blip r:embed="rId3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37792" behindDoc="1" locked="0" layoutInCell="1" hidden="0" allowOverlap="1" wp14:anchorId="5109C66C" wp14:editId="7F0DF13A">
            <wp:simplePos x="0" y="0"/>
            <wp:positionH relativeFrom="column">
              <wp:posOffset>3966845</wp:posOffset>
            </wp:positionH>
            <wp:positionV relativeFrom="paragraph">
              <wp:posOffset>989330</wp:posOffset>
            </wp:positionV>
            <wp:extent cx="48895" cy="48895"/>
            <wp:effectExtent l="0" t="0" r="0" b="0"/>
            <wp:wrapNone/>
            <wp:docPr id="4417" name="image723.png"/>
            <wp:cNvGraphicFramePr/>
            <a:graphic xmlns:a="http://schemas.openxmlformats.org/drawingml/2006/main">
              <a:graphicData uri="http://schemas.openxmlformats.org/drawingml/2006/picture">
                <pic:pic xmlns:pic="http://schemas.openxmlformats.org/drawingml/2006/picture">
                  <pic:nvPicPr>
                    <pic:cNvPr id="0" name="image72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38816" behindDoc="1" locked="0" layoutInCell="1" hidden="0" allowOverlap="1" wp14:anchorId="54EC46AA" wp14:editId="075FC6B2">
            <wp:simplePos x="0" y="0"/>
            <wp:positionH relativeFrom="column">
              <wp:posOffset>4015740</wp:posOffset>
            </wp:positionH>
            <wp:positionV relativeFrom="paragraph">
              <wp:posOffset>989330</wp:posOffset>
            </wp:positionV>
            <wp:extent cx="48895" cy="48895"/>
            <wp:effectExtent l="0" t="0" r="0" b="0"/>
            <wp:wrapNone/>
            <wp:docPr id="4541" name="image848.png"/>
            <wp:cNvGraphicFramePr/>
            <a:graphic xmlns:a="http://schemas.openxmlformats.org/drawingml/2006/main">
              <a:graphicData uri="http://schemas.openxmlformats.org/drawingml/2006/picture">
                <pic:pic xmlns:pic="http://schemas.openxmlformats.org/drawingml/2006/picture">
                  <pic:nvPicPr>
                    <pic:cNvPr id="0" name="image84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39840" behindDoc="1" locked="0" layoutInCell="1" hidden="0" allowOverlap="1" wp14:anchorId="00565377" wp14:editId="0ACCA392">
            <wp:simplePos x="0" y="0"/>
            <wp:positionH relativeFrom="column">
              <wp:posOffset>4064634</wp:posOffset>
            </wp:positionH>
            <wp:positionV relativeFrom="paragraph">
              <wp:posOffset>989330</wp:posOffset>
            </wp:positionV>
            <wp:extent cx="48895" cy="48895"/>
            <wp:effectExtent l="0" t="0" r="0" b="0"/>
            <wp:wrapNone/>
            <wp:docPr id="3972" name="image282.png"/>
            <wp:cNvGraphicFramePr/>
            <a:graphic xmlns:a="http://schemas.openxmlformats.org/drawingml/2006/main">
              <a:graphicData uri="http://schemas.openxmlformats.org/drawingml/2006/picture">
                <pic:pic xmlns:pic="http://schemas.openxmlformats.org/drawingml/2006/picture">
                  <pic:nvPicPr>
                    <pic:cNvPr id="0" name="image28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40864" behindDoc="1" locked="0" layoutInCell="1" hidden="0" allowOverlap="1" wp14:anchorId="67ABD960" wp14:editId="46BF2F14">
            <wp:simplePos x="0" y="0"/>
            <wp:positionH relativeFrom="column">
              <wp:posOffset>4113530</wp:posOffset>
            </wp:positionH>
            <wp:positionV relativeFrom="paragraph">
              <wp:posOffset>989330</wp:posOffset>
            </wp:positionV>
            <wp:extent cx="48895" cy="48895"/>
            <wp:effectExtent l="0" t="0" r="0" b="0"/>
            <wp:wrapNone/>
            <wp:docPr id="3837" name="image144.png"/>
            <wp:cNvGraphicFramePr/>
            <a:graphic xmlns:a="http://schemas.openxmlformats.org/drawingml/2006/main">
              <a:graphicData uri="http://schemas.openxmlformats.org/drawingml/2006/picture">
                <pic:pic xmlns:pic="http://schemas.openxmlformats.org/drawingml/2006/picture">
                  <pic:nvPicPr>
                    <pic:cNvPr id="0" name="image1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41888" behindDoc="1" locked="0" layoutInCell="1" hidden="0" allowOverlap="1" wp14:anchorId="2F7DDC72" wp14:editId="0A7ED483">
            <wp:simplePos x="0" y="0"/>
            <wp:positionH relativeFrom="column">
              <wp:posOffset>4161790</wp:posOffset>
            </wp:positionH>
            <wp:positionV relativeFrom="paragraph">
              <wp:posOffset>989330</wp:posOffset>
            </wp:positionV>
            <wp:extent cx="48895" cy="48895"/>
            <wp:effectExtent l="0" t="0" r="0" b="0"/>
            <wp:wrapNone/>
            <wp:docPr id="4101" name="image412.png"/>
            <wp:cNvGraphicFramePr/>
            <a:graphic xmlns:a="http://schemas.openxmlformats.org/drawingml/2006/main">
              <a:graphicData uri="http://schemas.openxmlformats.org/drawingml/2006/picture">
                <pic:pic xmlns:pic="http://schemas.openxmlformats.org/drawingml/2006/picture">
                  <pic:nvPicPr>
                    <pic:cNvPr id="0" name="image41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42912" behindDoc="1" locked="0" layoutInCell="1" hidden="0" allowOverlap="1" wp14:anchorId="3EAB69ED" wp14:editId="510B75C0">
            <wp:simplePos x="0" y="0"/>
            <wp:positionH relativeFrom="column">
              <wp:posOffset>4210685</wp:posOffset>
            </wp:positionH>
            <wp:positionV relativeFrom="paragraph">
              <wp:posOffset>989330</wp:posOffset>
            </wp:positionV>
            <wp:extent cx="48895" cy="48895"/>
            <wp:effectExtent l="0" t="0" r="0" b="0"/>
            <wp:wrapNone/>
            <wp:docPr id="4422" name="image728.png"/>
            <wp:cNvGraphicFramePr/>
            <a:graphic xmlns:a="http://schemas.openxmlformats.org/drawingml/2006/main">
              <a:graphicData uri="http://schemas.openxmlformats.org/drawingml/2006/picture">
                <pic:pic xmlns:pic="http://schemas.openxmlformats.org/drawingml/2006/picture">
                  <pic:nvPicPr>
                    <pic:cNvPr id="0" name="image7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43936" behindDoc="1" locked="0" layoutInCell="1" hidden="0" allowOverlap="1" wp14:anchorId="3FB1199F" wp14:editId="0830BE8F">
            <wp:simplePos x="0" y="0"/>
            <wp:positionH relativeFrom="column">
              <wp:posOffset>4259580</wp:posOffset>
            </wp:positionH>
            <wp:positionV relativeFrom="paragraph">
              <wp:posOffset>989330</wp:posOffset>
            </wp:positionV>
            <wp:extent cx="48895" cy="48895"/>
            <wp:effectExtent l="0" t="0" r="0" b="0"/>
            <wp:wrapNone/>
            <wp:docPr id="4332" name="image638.png"/>
            <wp:cNvGraphicFramePr/>
            <a:graphic xmlns:a="http://schemas.openxmlformats.org/drawingml/2006/main">
              <a:graphicData uri="http://schemas.openxmlformats.org/drawingml/2006/picture">
                <pic:pic xmlns:pic="http://schemas.openxmlformats.org/drawingml/2006/picture">
                  <pic:nvPicPr>
                    <pic:cNvPr id="0" name="image63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44960" behindDoc="1" locked="0" layoutInCell="1" hidden="0" allowOverlap="1" wp14:anchorId="510B269A" wp14:editId="33D4B3B1">
            <wp:simplePos x="0" y="0"/>
            <wp:positionH relativeFrom="column">
              <wp:posOffset>4308475</wp:posOffset>
            </wp:positionH>
            <wp:positionV relativeFrom="paragraph">
              <wp:posOffset>989330</wp:posOffset>
            </wp:positionV>
            <wp:extent cx="48895" cy="48895"/>
            <wp:effectExtent l="0" t="0" r="0" b="0"/>
            <wp:wrapNone/>
            <wp:docPr id="4023" name="image331.png"/>
            <wp:cNvGraphicFramePr/>
            <a:graphic xmlns:a="http://schemas.openxmlformats.org/drawingml/2006/main">
              <a:graphicData uri="http://schemas.openxmlformats.org/drawingml/2006/picture">
                <pic:pic xmlns:pic="http://schemas.openxmlformats.org/drawingml/2006/picture">
                  <pic:nvPicPr>
                    <pic:cNvPr id="0" name="image33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45984" behindDoc="1" locked="0" layoutInCell="1" hidden="0" allowOverlap="1" wp14:anchorId="01FE6DAA" wp14:editId="18C1B680">
            <wp:simplePos x="0" y="0"/>
            <wp:positionH relativeFrom="column">
              <wp:posOffset>4357370</wp:posOffset>
            </wp:positionH>
            <wp:positionV relativeFrom="paragraph">
              <wp:posOffset>989330</wp:posOffset>
            </wp:positionV>
            <wp:extent cx="48895" cy="48895"/>
            <wp:effectExtent l="0" t="0" r="0" b="0"/>
            <wp:wrapNone/>
            <wp:docPr id="4140" name="image446.png"/>
            <wp:cNvGraphicFramePr/>
            <a:graphic xmlns:a="http://schemas.openxmlformats.org/drawingml/2006/main">
              <a:graphicData uri="http://schemas.openxmlformats.org/drawingml/2006/picture">
                <pic:pic xmlns:pic="http://schemas.openxmlformats.org/drawingml/2006/picture">
                  <pic:nvPicPr>
                    <pic:cNvPr id="0" name="image44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47008" behindDoc="1" locked="0" layoutInCell="1" hidden="0" allowOverlap="1" wp14:anchorId="5A8318A1" wp14:editId="7254B7F2">
            <wp:simplePos x="0" y="0"/>
            <wp:positionH relativeFrom="column">
              <wp:posOffset>4405630</wp:posOffset>
            </wp:positionH>
            <wp:positionV relativeFrom="paragraph">
              <wp:posOffset>989330</wp:posOffset>
            </wp:positionV>
            <wp:extent cx="48895" cy="48895"/>
            <wp:effectExtent l="0" t="0" r="0" b="0"/>
            <wp:wrapNone/>
            <wp:docPr id="4074" name="image379.png"/>
            <wp:cNvGraphicFramePr/>
            <a:graphic xmlns:a="http://schemas.openxmlformats.org/drawingml/2006/main">
              <a:graphicData uri="http://schemas.openxmlformats.org/drawingml/2006/picture">
                <pic:pic xmlns:pic="http://schemas.openxmlformats.org/drawingml/2006/picture">
                  <pic:nvPicPr>
                    <pic:cNvPr id="0" name="image37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48032" behindDoc="1" locked="0" layoutInCell="1" hidden="0" allowOverlap="1" wp14:anchorId="3721A87D" wp14:editId="21499AB4">
            <wp:simplePos x="0" y="0"/>
            <wp:positionH relativeFrom="column">
              <wp:posOffset>4454525</wp:posOffset>
            </wp:positionH>
            <wp:positionV relativeFrom="paragraph">
              <wp:posOffset>989330</wp:posOffset>
            </wp:positionV>
            <wp:extent cx="48895" cy="48895"/>
            <wp:effectExtent l="0" t="0" r="0" b="0"/>
            <wp:wrapNone/>
            <wp:docPr id="4744" name="image1051.png"/>
            <wp:cNvGraphicFramePr/>
            <a:graphic xmlns:a="http://schemas.openxmlformats.org/drawingml/2006/main">
              <a:graphicData uri="http://schemas.openxmlformats.org/drawingml/2006/picture">
                <pic:pic xmlns:pic="http://schemas.openxmlformats.org/drawingml/2006/picture">
                  <pic:nvPicPr>
                    <pic:cNvPr id="0" name="image105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49056" behindDoc="1" locked="0" layoutInCell="1" hidden="0" allowOverlap="1" wp14:anchorId="1FC0B652" wp14:editId="3F1F33D7">
            <wp:simplePos x="0" y="0"/>
            <wp:positionH relativeFrom="column">
              <wp:posOffset>4503420</wp:posOffset>
            </wp:positionH>
            <wp:positionV relativeFrom="paragraph">
              <wp:posOffset>989330</wp:posOffset>
            </wp:positionV>
            <wp:extent cx="48895" cy="48895"/>
            <wp:effectExtent l="0" t="0" r="0" b="0"/>
            <wp:wrapNone/>
            <wp:docPr id="372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50080" behindDoc="1" locked="0" layoutInCell="1" hidden="0" allowOverlap="1" wp14:anchorId="2B14A6F5" wp14:editId="5255D567">
            <wp:simplePos x="0" y="0"/>
            <wp:positionH relativeFrom="column">
              <wp:posOffset>4552315</wp:posOffset>
            </wp:positionH>
            <wp:positionV relativeFrom="paragraph">
              <wp:posOffset>989330</wp:posOffset>
            </wp:positionV>
            <wp:extent cx="48895" cy="48895"/>
            <wp:effectExtent l="0" t="0" r="0" b="0"/>
            <wp:wrapNone/>
            <wp:docPr id="4855" name="image1164.png"/>
            <wp:cNvGraphicFramePr/>
            <a:graphic xmlns:a="http://schemas.openxmlformats.org/drawingml/2006/main">
              <a:graphicData uri="http://schemas.openxmlformats.org/drawingml/2006/picture">
                <pic:pic xmlns:pic="http://schemas.openxmlformats.org/drawingml/2006/picture">
                  <pic:nvPicPr>
                    <pic:cNvPr id="0" name="image116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51104" behindDoc="1" locked="0" layoutInCell="1" hidden="0" allowOverlap="1" wp14:anchorId="41E8A670" wp14:editId="1545DE3F">
            <wp:simplePos x="0" y="0"/>
            <wp:positionH relativeFrom="column">
              <wp:posOffset>4601210</wp:posOffset>
            </wp:positionH>
            <wp:positionV relativeFrom="paragraph">
              <wp:posOffset>989330</wp:posOffset>
            </wp:positionV>
            <wp:extent cx="48895" cy="48895"/>
            <wp:effectExtent l="0" t="0" r="0" b="0"/>
            <wp:wrapNone/>
            <wp:docPr id="5047" name="image1356.png"/>
            <wp:cNvGraphicFramePr/>
            <a:graphic xmlns:a="http://schemas.openxmlformats.org/drawingml/2006/main">
              <a:graphicData uri="http://schemas.openxmlformats.org/drawingml/2006/picture">
                <pic:pic xmlns:pic="http://schemas.openxmlformats.org/drawingml/2006/picture">
                  <pic:nvPicPr>
                    <pic:cNvPr id="0" name="image13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52128" behindDoc="1" locked="0" layoutInCell="1" hidden="0" allowOverlap="1" wp14:anchorId="346BDC45" wp14:editId="28EE248D">
            <wp:simplePos x="0" y="0"/>
            <wp:positionH relativeFrom="column">
              <wp:posOffset>4649470</wp:posOffset>
            </wp:positionH>
            <wp:positionV relativeFrom="paragraph">
              <wp:posOffset>989330</wp:posOffset>
            </wp:positionV>
            <wp:extent cx="48895" cy="48895"/>
            <wp:effectExtent l="0" t="0" r="0" b="0"/>
            <wp:wrapNone/>
            <wp:docPr id="4260" name="image576.png"/>
            <wp:cNvGraphicFramePr/>
            <a:graphic xmlns:a="http://schemas.openxmlformats.org/drawingml/2006/main">
              <a:graphicData uri="http://schemas.openxmlformats.org/drawingml/2006/picture">
                <pic:pic xmlns:pic="http://schemas.openxmlformats.org/drawingml/2006/picture">
                  <pic:nvPicPr>
                    <pic:cNvPr id="0" name="image57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53152" behindDoc="1" locked="0" layoutInCell="1" hidden="0" allowOverlap="1" wp14:anchorId="52FCF4C3" wp14:editId="4D46B7E1">
            <wp:simplePos x="0" y="0"/>
            <wp:positionH relativeFrom="column">
              <wp:posOffset>4698365</wp:posOffset>
            </wp:positionH>
            <wp:positionV relativeFrom="paragraph">
              <wp:posOffset>989330</wp:posOffset>
            </wp:positionV>
            <wp:extent cx="48895" cy="48895"/>
            <wp:effectExtent l="0" t="0" r="0" b="0"/>
            <wp:wrapNone/>
            <wp:docPr id="4081" name="image394.png"/>
            <wp:cNvGraphicFramePr/>
            <a:graphic xmlns:a="http://schemas.openxmlformats.org/drawingml/2006/main">
              <a:graphicData uri="http://schemas.openxmlformats.org/drawingml/2006/picture">
                <pic:pic xmlns:pic="http://schemas.openxmlformats.org/drawingml/2006/picture">
                  <pic:nvPicPr>
                    <pic:cNvPr id="0" name="image39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54176" behindDoc="1" locked="0" layoutInCell="1" hidden="0" allowOverlap="1" wp14:anchorId="2D0900D1" wp14:editId="4D710FBE">
            <wp:simplePos x="0" y="0"/>
            <wp:positionH relativeFrom="column">
              <wp:posOffset>4747260</wp:posOffset>
            </wp:positionH>
            <wp:positionV relativeFrom="paragraph">
              <wp:posOffset>989330</wp:posOffset>
            </wp:positionV>
            <wp:extent cx="48895" cy="48895"/>
            <wp:effectExtent l="0" t="0" r="0" b="0"/>
            <wp:wrapNone/>
            <wp:docPr id="3994" name="image303.png"/>
            <wp:cNvGraphicFramePr/>
            <a:graphic xmlns:a="http://schemas.openxmlformats.org/drawingml/2006/main">
              <a:graphicData uri="http://schemas.openxmlformats.org/drawingml/2006/picture">
                <pic:pic xmlns:pic="http://schemas.openxmlformats.org/drawingml/2006/picture">
                  <pic:nvPicPr>
                    <pic:cNvPr id="0" name="image3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55200" behindDoc="1" locked="0" layoutInCell="1" hidden="0" allowOverlap="1" wp14:anchorId="0575C03F" wp14:editId="115CEAA9">
            <wp:simplePos x="0" y="0"/>
            <wp:positionH relativeFrom="column">
              <wp:posOffset>4796155</wp:posOffset>
            </wp:positionH>
            <wp:positionV relativeFrom="paragraph">
              <wp:posOffset>989330</wp:posOffset>
            </wp:positionV>
            <wp:extent cx="48895" cy="48895"/>
            <wp:effectExtent l="0" t="0" r="0" b="0"/>
            <wp:wrapNone/>
            <wp:docPr id="4795" name="image1103.png"/>
            <wp:cNvGraphicFramePr/>
            <a:graphic xmlns:a="http://schemas.openxmlformats.org/drawingml/2006/main">
              <a:graphicData uri="http://schemas.openxmlformats.org/drawingml/2006/picture">
                <pic:pic xmlns:pic="http://schemas.openxmlformats.org/drawingml/2006/picture">
                  <pic:nvPicPr>
                    <pic:cNvPr id="0" name="image11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56224" behindDoc="1" locked="0" layoutInCell="1" hidden="0" allowOverlap="1" wp14:anchorId="34A30A98" wp14:editId="6DDA41B5">
            <wp:simplePos x="0" y="0"/>
            <wp:positionH relativeFrom="column">
              <wp:posOffset>4845050</wp:posOffset>
            </wp:positionH>
            <wp:positionV relativeFrom="paragraph">
              <wp:posOffset>989330</wp:posOffset>
            </wp:positionV>
            <wp:extent cx="48895" cy="48895"/>
            <wp:effectExtent l="0" t="0" r="0" b="0"/>
            <wp:wrapNone/>
            <wp:docPr id="4673" name="image980.png"/>
            <wp:cNvGraphicFramePr/>
            <a:graphic xmlns:a="http://schemas.openxmlformats.org/drawingml/2006/main">
              <a:graphicData uri="http://schemas.openxmlformats.org/drawingml/2006/picture">
                <pic:pic xmlns:pic="http://schemas.openxmlformats.org/drawingml/2006/picture">
                  <pic:nvPicPr>
                    <pic:cNvPr id="0" name="image980.png"/>
                    <pic:cNvPicPr preferRelativeResize="0"/>
                  </pic:nvPicPr>
                  <pic:blipFill>
                    <a:blip r:embed="rId3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57248" behindDoc="1" locked="0" layoutInCell="1" hidden="0" allowOverlap="1" wp14:anchorId="6917AA72" wp14:editId="4BF2D49E">
            <wp:simplePos x="0" y="0"/>
            <wp:positionH relativeFrom="column">
              <wp:posOffset>4893310</wp:posOffset>
            </wp:positionH>
            <wp:positionV relativeFrom="paragraph">
              <wp:posOffset>989330</wp:posOffset>
            </wp:positionV>
            <wp:extent cx="44450" cy="48895"/>
            <wp:effectExtent l="0" t="0" r="0" b="0"/>
            <wp:wrapNone/>
            <wp:docPr id="5361" name="image1677.png"/>
            <wp:cNvGraphicFramePr/>
            <a:graphic xmlns:a="http://schemas.openxmlformats.org/drawingml/2006/main">
              <a:graphicData uri="http://schemas.openxmlformats.org/drawingml/2006/picture">
                <pic:pic xmlns:pic="http://schemas.openxmlformats.org/drawingml/2006/picture">
                  <pic:nvPicPr>
                    <pic:cNvPr id="0" name="image1677.png"/>
                    <pic:cNvPicPr preferRelativeResize="0"/>
                  </pic:nvPicPr>
                  <pic:blipFill>
                    <a:blip r:embed="rId32"/>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1958272" behindDoc="1" locked="0" layoutInCell="1" hidden="0" allowOverlap="1" wp14:anchorId="3DD39F3E" wp14:editId="7A90F24C">
            <wp:simplePos x="0" y="0"/>
            <wp:positionH relativeFrom="column">
              <wp:posOffset>3869690</wp:posOffset>
            </wp:positionH>
            <wp:positionV relativeFrom="paragraph">
              <wp:posOffset>1038225</wp:posOffset>
            </wp:positionV>
            <wp:extent cx="48895" cy="48895"/>
            <wp:effectExtent l="0" t="0" r="0" b="0"/>
            <wp:wrapNone/>
            <wp:docPr id="4668" name="image974.png"/>
            <wp:cNvGraphicFramePr/>
            <a:graphic xmlns:a="http://schemas.openxmlformats.org/drawingml/2006/main">
              <a:graphicData uri="http://schemas.openxmlformats.org/drawingml/2006/picture">
                <pic:pic xmlns:pic="http://schemas.openxmlformats.org/drawingml/2006/picture">
                  <pic:nvPicPr>
                    <pic:cNvPr id="0" name="image974.png"/>
                    <pic:cNvPicPr preferRelativeResize="0"/>
                  </pic:nvPicPr>
                  <pic:blipFill>
                    <a:blip r:embed="rId3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59296" behindDoc="1" locked="0" layoutInCell="1" hidden="0" allowOverlap="1" wp14:anchorId="25AC5994" wp14:editId="5FF541EE">
            <wp:simplePos x="0" y="0"/>
            <wp:positionH relativeFrom="column">
              <wp:posOffset>3917950</wp:posOffset>
            </wp:positionH>
            <wp:positionV relativeFrom="paragraph">
              <wp:posOffset>1038225</wp:posOffset>
            </wp:positionV>
            <wp:extent cx="48895" cy="48895"/>
            <wp:effectExtent l="0" t="0" r="0" b="0"/>
            <wp:wrapNone/>
            <wp:docPr id="4700" name="image1021.png"/>
            <wp:cNvGraphicFramePr/>
            <a:graphic xmlns:a="http://schemas.openxmlformats.org/drawingml/2006/main">
              <a:graphicData uri="http://schemas.openxmlformats.org/drawingml/2006/picture">
                <pic:pic xmlns:pic="http://schemas.openxmlformats.org/drawingml/2006/picture">
                  <pic:nvPicPr>
                    <pic:cNvPr id="0" name="image1021.png"/>
                    <pic:cNvPicPr preferRelativeResize="0"/>
                  </pic:nvPicPr>
                  <pic:blipFill>
                    <a:blip r:embed="rId3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60320" behindDoc="1" locked="0" layoutInCell="1" hidden="0" allowOverlap="1" wp14:anchorId="5EEF2605" wp14:editId="17927080">
            <wp:simplePos x="0" y="0"/>
            <wp:positionH relativeFrom="column">
              <wp:posOffset>3966845</wp:posOffset>
            </wp:positionH>
            <wp:positionV relativeFrom="paragraph">
              <wp:posOffset>1038225</wp:posOffset>
            </wp:positionV>
            <wp:extent cx="48895" cy="48895"/>
            <wp:effectExtent l="0" t="0" r="0" b="0"/>
            <wp:wrapNone/>
            <wp:docPr id="4345" name="image651.png"/>
            <wp:cNvGraphicFramePr/>
            <a:graphic xmlns:a="http://schemas.openxmlformats.org/drawingml/2006/main">
              <a:graphicData uri="http://schemas.openxmlformats.org/drawingml/2006/picture">
                <pic:pic xmlns:pic="http://schemas.openxmlformats.org/drawingml/2006/picture">
                  <pic:nvPicPr>
                    <pic:cNvPr id="0" name="image651.png"/>
                    <pic:cNvPicPr preferRelativeResize="0"/>
                  </pic:nvPicPr>
                  <pic:blipFill>
                    <a:blip r:embed="rId35"/>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61344" behindDoc="1" locked="0" layoutInCell="1" hidden="0" allowOverlap="1" wp14:anchorId="67F29A71" wp14:editId="611BC6E0">
            <wp:simplePos x="0" y="0"/>
            <wp:positionH relativeFrom="column">
              <wp:posOffset>4015740</wp:posOffset>
            </wp:positionH>
            <wp:positionV relativeFrom="paragraph">
              <wp:posOffset>1038225</wp:posOffset>
            </wp:positionV>
            <wp:extent cx="48895" cy="48895"/>
            <wp:effectExtent l="0" t="0" r="0" b="0"/>
            <wp:wrapNone/>
            <wp:docPr id="4494" name="image805.png"/>
            <wp:cNvGraphicFramePr/>
            <a:graphic xmlns:a="http://schemas.openxmlformats.org/drawingml/2006/main">
              <a:graphicData uri="http://schemas.openxmlformats.org/drawingml/2006/picture">
                <pic:pic xmlns:pic="http://schemas.openxmlformats.org/drawingml/2006/picture">
                  <pic:nvPicPr>
                    <pic:cNvPr id="0" name="image805.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62368" behindDoc="1" locked="0" layoutInCell="1" hidden="0" allowOverlap="1" wp14:anchorId="01A979D0" wp14:editId="5DB2CC65">
            <wp:simplePos x="0" y="0"/>
            <wp:positionH relativeFrom="column">
              <wp:posOffset>4064634</wp:posOffset>
            </wp:positionH>
            <wp:positionV relativeFrom="paragraph">
              <wp:posOffset>1038225</wp:posOffset>
            </wp:positionV>
            <wp:extent cx="48895" cy="48895"/>
            <wp:effectExtent l="0" t="0" r="0" b="0"/>
            <wp:wrapNone/>
            <wp:docPr id="4352" name="image658.png"/>
            <wp:cNvGraphicFramePr/>
            <a:graphic xmlns:a="http://schemas.openxmlformats.org/drawingml/2006/main">
              <a:graphicData uri="http://schemas.openxmlformats.org/drawingml/2006/picture">
                <pic:pic xmlns:pic="http://schemas.openxmlformats.org/drawingml/2006/picture">
                  <pic:nvPicPr>
                    <pic:cNvPr id="0" name="image658.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63392" behindDoc="1" locked="0" layoutInCell="1" hidden="0" allowOverlap="1" wp14:anchorId="2F582280" wp14:editId="63304557">
            <wp:simplePos x="0" y="0"/>
            <wp:positionH relativeFrom="column">
              <wp:posOffset>4113530</wp:posOffset>
            </wp:positionH>
            <wp:positionV relativeFrom="paragraph">
              <wp:posOffset>1038225</wp:posOffset>
            </wp:positionV>
            <wp:extent cx="48895" cy="48895"/>
            <wp:effectExtent l="0" t="0" r="0" b="0"/>
            <wp:wrapNone/>
            <wp:docPr id="4864" name="image1171.png"/>
            <wp:cNvGraphicFramePr/>
            <a:graphic xmlns:a="http://schemas.openxmlformats.org/drawingml/2006/main">
              <a:graphicData uri="http://schemas.openxmlformats.org/drawingml/2006/picture">
                <pic:pic xmlns:pic="http://schemas.openxmlformats.org/drawingml/2006/picture">
                  <pic:nvPicPr>
                    <pic:cNvPr id="0" name="image1171.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64416" behindDoc="1" locked="0" layoutInCell="1" hidden="0" allowOverlap="1" wp14:anchorId="4DE10753" wp14:editId="4CE2EA7F">
            <wp:simplePos x="0" y="0"/>
            <wp:positionH relativeFrom="column">
              <wp:posOffset>4161790</wp:posOffset>
            </wp:positionH>
            <wp:positionV relativeFrom="paragraph">
              <wp:posOffset>1038225</wp:posOffset>
            </wp:positionV>
            <wp:extent cx="48895" cy="48895"/>
            <wp:effectExtent l="0" t="0" r="0" b="0"/>
            <wp:wrapNone/>
            <wp:docPr id="4897" name="image1206.png"/>
            <wp:cNvGraphicFramePr/>
            <a:graphic xmlns:a="http://schemas.openxmlformats.org/drawingml/2006/main">
              <a:graphicData uri="http://schemas.openxmlformats.org/drawingml/2006/picture">
                <pic:pic xmlns:pic="http://schemas.openxmlformats.org/drawingml/2006/picture">
                  <pic:nvPicPr>
                    <pic:cNvPr id="0" name="image1206.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65440" behindDoc="1" locked="0" layoutInCell="1" hidden="0" allowOverlap="1" wp14:anchorId="384AE0D4" wp14:editId="2BA004ED">
            <wp:simplePos x="0" y="0"/>
            <wp:positionH relativeFrom="column">
              <wp:posOffset>4210685</wp:posOffset>
            </wp:positionH>
            <wp:positionV relativeFrom="paragraph">
              <wp:posOffset>1038225</wp:posOffset>
            </wp:positionV>
            <wp:extent cx="48895" cy="48895"/>
            <wp:effectExtent l="0" t="0" r="0" b="0"/>
            <wp:wrapNone/>
            <wp:docPr id="4701" name="image1011.png"/>
            <wp:cNvGraphicFramePr/>
            <a:graphic xmlns:a="http://schemas.openxmlformats.org/drawingml/2006/main">
              <a:graphicData uri="http://schemas.openxmlformats.org/drawingml/2006/picture">
                <pic:pic xmlns:pic="http://schemas.openxmlformats.org/drawingml/2006/picture">
                  <pic:nvPicPr>
                    <pic:cNvPr id="0" name="image1011.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66464" behindDoc="1" locked="0" layoutInCell="1" hidden="0" allowOverlap="1" wp14:anchorId="34E9BEC2" wp14:editId="0647D6F8">
            <wp:simplePos x="0" y="0"/>
            <wp:positionH relativeFrom="column">
              <wp:posOffset>4259580</wp:posOffset>
            </wp:positionH>
            <wp:positionV relativeFrom="paragraph">
              <wp:posOffset>1038225</wp:posOffset>
            </wp:positionV>
            <wp:extent cx="48895" cy="48895"/>
            <wp:effectExtent l="0" t="0" r="0" b="0"/>
            <wp:wrapNone/>
            <wp:docPr id="4763" name="image1080.png"/>
            <wp:cNvGraphicFramePr/>
            <a:graphic xmlns:a="http://schemas.openxmlformats.org/drawingml/2006/main">
              <a:graphicData uri="http://schemas.openxmlformats.org/drawingml/2006/picture">
                <pic:pic xmlns:pic="http://schemas.openxmlformats.org/drawingml/2006/picture">
                  <pic:nvPicPr>
                    <pic:cNvPr id="0" name="image1080.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67488" behindDoc="1" locked="0" layoutInCell="1" hidden="0" allowOverlap="1" wp14:anchorId="0D0EAE4E" wp14:editId="0741A162">
            <wp:simplePos x="0" y="0"/>
            <wp:positionH relativeFrom="column">
              <wp:posOffset>4308475</wp:posOffset>
            </wp:positionH>
            <wp:positionV relativeFrom="paragraph">
              <wp:posOffset>1038225</wp:posOffset>
            </wp:positionV>
            <wp:extent cx="48895" cy="48895"/>
            <wp:effectExtent l="0" t="0" r="0" b="0"/>
            <wp:wrapNone/>
            <wp:docPr id="4820" name="image1131.png"/>
            <wp:cNvGraphicFramePr/>
            <a:graphic xmlns:a="http://schemas.openxmlformats.org/drawingml/2006/main">
              <a:graphicData uri="http://schemas.openxmlformats.org/drawingml/2006/picture">
                <pic:pic xmlns:pic="http://schemas.openxmlformats.org/drawingml/2006/picture">
                  <pic:nvPicPr>
                    <pic:cNvPr id="0" name="image1131.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68512" behindDoc="1" locked="0" layoutInCell="1" hidden="0" allowOverlap="1" wp14:anchorId="7BD8E52B" wp14:editId="4ADCA825">
            <wp:simplePos x="0" y="0"/>
            <wp:positionH relativeFrom="column">
              <wp:posOffset>4357370</wp:posOffset>
            </wp:positionH>
            <wp:positionV relativeFrom="paragraph">
              <wp:posOffset>1038225</wp:posOffset>
            </wp:positionV>
            <wp:extent cx="48895" cy="48895"/>
            <wp:effectExtent l="0" t="0" r="0" b="0"/>
            <wp:wrapNone/>
            <wp:docPr id="4058" name="image362.png"/>
            <wp:cNvGraphicFramePr/>
            <a:graphic xmlns:a="http://schemas.openxmlformats.org/drawingml/2006/main">
              <a:graphicData uri="http://schemas.openxmlformats.org/drawingml/2006/picture">
                <pic:pic xmlns:pic="http://schemas.openxmlformats.org/drawingml/2006/picture">
                  <pic:nvPicPr>
                    <pic:cNvPr id="0" name="image362.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69536" behindDoc="1" locked="0" layoutInCell="1" hidden="0" allowOverlap="1" wp14:anchorId="0E2B614C" wp14:editId="31404985">
            <wp:simplePos x="0" y="0"/>
            <wp:positionH relativeFrom="column">
              <wp:posOffset>4405630</wp:posOffset>
            </wp:positionH>
            <wp:positionV relativeFrom="paragraph">
              <wp:posOffset>1038225</wp:posOffset>
            </wp:positionV>
            <wp:extent cx="48895" cy="48895"/>
            <wp:effectExtent l="0" t="0" r="0" b="0"/>
            <wp:wrapNone/>
            <wp:docPr id="4029" name="image334.png"/>
            <wp:cNvGraphicFramePr/>
            <a:graphic xmlns:a="http://schemas.openxmlformats.org/drawingml/2006/main">
              <a:graphicData uri="http://schemas.openxmlformats.org/drawingml/2006/picture">
                <pic:pic xmlns:pic="http://schemas.openxmlformats.org/drawingml/2006/picture">
                  <pic:nvPicPr>
                    <pic:cNvPr id="0" name="image334.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70560" behindDoc="1" locked="0" layoutInCell="1" hidden="0" allowOverlap="1" wp14:anchorId="0A5153E7" wp14:editId="6D0C7D90">
            <wp:simplePos x="0" y="0"/>
            <wp:positionH relativeFrom="column">
              <wp:posOffset>4454525</wp:posOffset>
            </wp:positionH>
            <wp:positionV relativeFrom="paragraph">
              <wp:posOffset>1038225</wp:posOffset>
            </wp:positionV>
            <wp:extent cx="48895" cy="48895"/>
            <wp:effectExtent l="0" t="0" r="0" b="0"/>
            <wp:wrapNone/>
            <wp:docPr id="372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71584" behindDoc="1" locked="0" layoutInCell="1" hidden="0" allowOverlap="1" wp14:anchorId="1339E371" wp14:editId="2ED72FB5">
            <wp:simplePos x="0" y="0"/>
            <wp:positionH relativeFrom="column">
              <wp:posOffset>4503420</wp:posOffset>
            </wp:positionH>
            <wp:positionV relativeFrom="paragraph">
              <wp:posOffset>1038225</wp:posOffset>
            </wp:positionV>
            <wp:extent cx="48895" cy="48895"/>
            <wp:effectExtent l="0" t="0" r="0" b="0"/>
            <wp:wrapNone/>
            <wp:docPr id="3746"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72608" behindDoc="1" locked="0" layoutInCell="1" hidden="0" allowOverlap="1" wp14:anchorId="104DFB70" wp14:editId="1AB3B282">
            <wp:simplePos x="0" y="0"/>
            <wp:positionH relativeFrom="column">
              <wp:posOffset>4552315</wp:posOffset>
            </wp:positionH>
            <wp:positionV relativeFrom="paragraph">
              <wp:posOffset>1038225</wp:posOffset>
            </wp:positionV>
            <wp:extent cx="48895" cy="48895"/>
            <wp:effectExtent l="0" t="0" r="0" b="0"/>
            <wp:wrapNone/>
            <wp:docPr id="3899" name="image206.png"/>
            <wp:cNvGraphicFramePr/>
            <a:graphic xmlns:a="http://schemas.openxmlformats.org/drawingml/2006/main">
              <a:graphicData uri="http://schemas.openxmlformats.org/drawingml/2006/picture">
                <pic:pic xmlns:pic="http://schemas.openxmlformats.org/drawingml/2006/picture">
                  <pic:nvPicPr>
                    <pic:cNvPr id="0" name="image206.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73632" behindDoc="1" locked="0" layoutInCell="1" hidden="0" allowOverlap="1" wp14:anchorId="7AD3EF41" wp14:editId="2F8E7C23">
            <wp:simplePos x="0" y="0"/>
            <wp:positionH relativeFrom="column">
              <wp:posOffset>4601210</wp:posOffset>
            </wp:positionH>
            <wp:positionV relativeFrom="paragraph">
              <wp:posOffset>1038225</wp:posOffset>
            </wp:positionV>
            <wp:extent cx="48895" cy="48895"/>
            <wp:effectExtent l="0" t="0" r="0" b="0"/>
            <wp:wrapNone/>
            <wp:docPr id="5092" name="image1405.png"/>
            <wp:cNvGraphicFramePr/>
            <a:graphic xmlns:a="http://schemas.openxmlformats.org/drawingml/2006/main">
              <a:graphicData uri="http://schemas.openxmlformats.org/drawingml/2006/picture">
                <pic:pic xmlns:pic="http://schemas.openxmlformats.org/drawingml/2006/picture">
                  <pic:nvPicPr>
                    <pic:cNvPr id="0" name="image1405.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74656" behindDoc="1" locked="0" layoutInCell="1" hidden="0" allowOverlap="1" wp14:anchorId="083D175F" wp14:editId="2AB64405">
            <wp:simplePos x="0" y="0"/>
            <wp:positionH relativeFrom="column">
              <wp:posOffset>4649470</wp:posOffset>
            </wp:positionH>
            <wp:positionV relativeFrom="paragraph">
              <wp:posOffset>1038225</wp:posOffset>
            </wp:positionV>
            <wp:extent cx="48895" cy="48895"/>
            <wp:effectExtent l="0" t="0" r="0" b="0"/>
            <wp:wrapNone/>
            <wp:docPr id="4130" name="image437.png"/>
            <wp:cNvGraphicFramePr/>
            <a:graphic xmlns:a="http://schemas.openxmlformats.org/drawingml/2006/main">
              <a:graphicData uri="http://schemas.openxmlformats.org/drawingml/2006/picture">
                <pic:pic xmlns:pic="http://schemas.openxmlformats.org/drawingml/2006/picture">
                  <pic:nvPicPr>
                    <pic:cNvPr id="0" name="image437.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75680" behindDoc="1" locked="0" layoutInCell="1" hidden="0" allowOverlap="1" wp14:anchorId="2D5C499C" wp14:editId="4880BEB0">
            <wp:simplePos x="0" y="0"/>
            <wp:positionH relativeFrom="column">
              <wp:posOffset>4698365</wp:posOffset>
            </wp:positionH>
            <wp:positionV relativeFrom="paragraph">
              <wp:posOffset>1038225</wp:posOffset>
            </wp:positionV>
            <wp:extent cx="48895" cy="48895"/>
            <wp:effectExtent l="0" t="0" r="0" b="0"/>
            <wp:wrapNone/>
            <wp:docPr id="4462" name="image768.png"/>
            <wp:cNvGraphicFramePr/>
            <a:graphic xmlns:a="http://schemas.openxmlformats.org/drawingml/2006/main">
              <a:graphicData uri="http://schemas.openxmlformats.org/drawingml/2006/picture">
                <pic:pic xmlns:pic="http://schemas.openxmlformats.org/drawingml/2006/picture">
                  <pic:nvPicPr>
                    <pic:cNvPr id="0" name="image768.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76704" behindDoc="1" locked="0" layoutInCell="1" hidden="0" allowOverlap="1" wp14:anchorId="0E2037B0" wp14:editId="050514F0">
            <wp:simplePos x="0" y="0"/>
            <wp:positionH relativeFrom="column">
              <wp:posOffset>4747260</wp:posOffset>
            </wp:positionH>
            <wp:positionV relativeFrom="paragraph">
              <wp:posOffset>1038225</wp:posOffset>
            </wp:positionV>
            <wp:extent cx="48895" cy="48895"/>
            <wp:effectExtent l="0" t="0" r="0" b="0"/>
            <wp:wrapNone/>
            <wp:docPr id="4301" name="image611.png"/>
            <wp:cNvGraphicFramePr/>
            <a:graphic xmlns:a="http://schemas.openxmlformats.org/drawingml/2006/main">
              <a:graphicData uri="http://schemas.openxmlformats.org/drawingml/2006/picture">
                <pic:pic xmlns:pic="http://schemas.openxmlformats.org/drawingml/2006/picture">
                  <pic:nvPicPr>
                    <pic:cNvPr id="0" name="image611.png"/>
                    <pic:cNvPicPr preferRelativeResize="0"/>
                  </pic:nvPicPr>
                  <pic:blipFill>
                    <a:blip r:embed="rId3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77728" behindDoc="1" locked="0" layoutInCell="1" hidden="0" allowOverlap="1" wp14:anchorId="2F00DEEE" wp14:editId="4F751C96">
            <wp:simplePos x="0" y="0"/>
            <wp:positionH relativeFrom="column">
              <wp:posOffset>4796155</wp:posOffset>
            </wp:positionH>
            <wp:positionV relativeFrom="paragraph">
              <wp:posOffset>1038225</wp:posOffset>
            </wp:positionV>
            <wp:extent cx="48895" cy="48895"/>
            <wp:effectExtent l="0" t="0" r="0" b="0"/>
            <wp:wrapNone/>
            <wp:docPr id="4294" name="image608.png"/>
            <wp:cNvGraphicFramePr/>
            <a:graphic xmlns:a="http://schemas.openxmlformats.org/drawingml/2006/main">
              <a:graphicData uri="http://schemas.openxmlformats.org/drawingml/2006/picture">
                <pic:pic xmlns:pic="http://schemas.openxmlformats.org/drawingml/2006/picture">
                  <pic:nvPicPr>
                    <pic:cNvPr id="0" name="image608.png"/>
                    <pic:cNvPicPr preferRelativeResize="0"/>
                  </pic:nvPicPr>
                  <pic:blipFill>
                    <a:blip r:embed="rId3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78752" behindDoc="1" locked="0" layoutInCell="1" hidden="0" allowOverlap="1" wp14:anchorId="5AD6954F" wp14:editId="752AEA56">
            <wp:simplePos x="0" y="0"/>
            <wp:positionH relativeFrom="column">
              <wp:posOffset>4845050</wp:posOffset>
            </wp:positionH>
            <wp:positionV relativeFrom="paragraph">
              <wp:posOffset>1038225</wp:posOffset>
            </wp:positionV>
            <wp:extent cx="48895" cy="48895"/>
            <wp:effectExtent l="0" t="0" r="0" b="0"/>
            <wp:wrapNone/>
            <wp:docPr id="4097" name="image407.png"/>
            <wp:cNvGraphicFramePr/>
            <a:graphic xmlns:a="http://schemas.openxmlformats.org/drawingml/2006/main">
              <a:graphicData uri="http://schemas.openxmlformats.org/drawingml/2006/picture">
                <pic:pic xmlns:pic="http://schemas.openxmlformats.org/drawingml/2006/picture">
                  <pic:nvPicPr>
                    <pic:cNvPr id="0" name="image407.png"/>
                    <pic:cNvPicPr preferRelativeResize="0"/>
                  </pic:nvPicPr>
                  <pic:blipFill>
                    <a:blip r:embed="rId3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79776" behindDoc="1" locked="0" layoutInCell="1" hidden="0" allowOverlap="1" wp14:anchorId="0A6CE200" wp14:editId="0E26DE1D">
            <wp:simplePos x="0" y="0"/>
            <wp:positionH relativeFrom="column">
              <wp:posOffset>4893310</wp:posOffset>
            </wp:positionH>
            <wp:positionV relativeFrom="paragraph">
              <wp:posOffset>1038225</wp:posOffset>
            </wp:positionV>
            <wp:extent cx="44450" cy="48895"/>
            <wp:effectExtent l="0" t="0" r="0" b="0"/>
            <wp:wrapNone/>
            <wp:docPr id="3925" name="image232.png"/>
            <wp:cNvGraphicFramePr/>
            <a:graphic xmlns:a="http://schemas.openxmlformats.org/drawingml/2006/main">
              <a:graphicData uri="http://schemas.openxmlformats.org/drawingml/2006/picture">
                <pic:pic xmlns:pic="http://schemas.openxmlformats.org/drawingml/2006/picture">
                  <pic:nvPicPr>
                    <pic:cNvPr id="0" name="image232.png"/>
                    <pic:cNvPicPr preferRelativeResize="0"/>
                  </pic:nvPicPr>
                  <pic:blipFill>
                    <a:blip r:embed="rId1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1980800" behindDoc="1" locked="0" layoutInCell="1" hidden="0" allowOverlap="1" wp14:anchorId="0423B649" wp14:editId="6914C763">
            <wp:simplePos x="0" y="0"/>
            <wp:positionH relativeFrom="column">
              <wp:posOffset>3869690</wp:posOffset>
            </wp:positionH>
            <wp:positionV relativeFrom="paragraph">
              <wp:posOffset>1087120</wp:posOffset>
            </wp:positionV>
            <wp:extent cx="48895" cy="48895"/>
            <wp:effectExtent l="0" t="0" r="0" b="0"/>
            <wp:wrapNone/>
            <wp:docPr id="4660" name="image970.png"/>
            <wp:cNvGraphicFramePr/>
            <a:graphic xmlns:a="http://schemas.openxmlformats.org/drawingml/2006/main">
              <a:graphicData uri="http://schemas.openxmlformats.org/drawingml/2006/picture">
                <pic:pic xmlns:pic="http://schemas.openxmlformats.org/drawingml/2006/picture">
                  <pic:nvPicPr>
                    <pic:cNvPr id="0" name="image9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81824" behindDoc="1" locked="0" layoutInCell="1" hidden="0" allowOverlap="1" wp14:anchorId="5D321BFF" wp14:editId="6668E937">
            <wp:simplePos x="0" y="0"/>
            <wp:positionH relativeFrom="column">
              <wp:posOffset>3917950</wp:posOffset>
            </wp:positionH>
            <wp:positionV relativeFrom="paragraph">
              <wp:posOffset>1087120</wp:posOffset>
            </wp:positionV>
            <wp:extent cx="48895" cy="48895"/>
            <wp:effectExtent l="0" t="0" r="0" b="0"/>
            <wp:wrapNone/>
            <wp:docPr id="4616" name="image919.png"/>
            <wp:cNvGraphicFramePr/>
            <a:graphic xmlns:a="http://schemas.openxmlformats.org/drawingml/2006/main">
              <a:graphicData uri="http://schemas.openxmlformats.org/drawingml/2006/picture">
                <pic:pic xmlns:pic="http://schemas.openxmlformats.org/drawingml/2006/picture">
                  <pic:nvPicPr>
                    <pic:cNvPr id="0" name="image919.png"/>
                    <pic:cNvPicPr preferRelativeResize="0"/>
                  </pic:nvPicPr>
                  <pic:blipFill>
                    <a:blip r:embed="rId4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82848" behindDoc="1" locked="0" layoutInCell="1" hidden="0" allowOverlap="1" wp14:anchorId="61C7CC2E" wp14:editId="48F0DB73">
            <wp:simplePos x="0" y="0"/>
            <wp:positionH relativeFrom="column">
              <wp:posOffset>3966845</wp:posOffset>
            </wp:positionH>
            <wp:positionV relativeFrom="paragraph">
              <wp:posOffset>1087120</wp:posOffset>
            </wp:positionV>
            <wp:extent cx="48895" cy="48895"/>
            <wp:effectExtent l="0" t="0" r="0" b="0"/>
            <wp:wrapNone/>
            <wp:docPr id="370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83872" behindDoc="1" locked="0" layoutInCell="1" hidden="0" allowOverlap="1" wp14:anchorId="5B1FA357" wp14:editId="67CA3544">
            <wp:simplePos x="0" y="0"/>
            <wp:positionH relativeFrom="column">
              <wp:posOffset>4015740</wp:posOffset>
            </wp:positionH>
            <wp:positionV relativeFrom="paragraph">
              <wp:posOffset>1087120</wp:posOffset>
            </wp:positionV>
            <wp:extent cx="48895" cy="48895"/>
            <wp:effectExtent l="0" t="0" r="0" b="0"/>
            <wp:wrapNone/>
            <wp:docPr id="4906" name="image1207.png"/>
            <wp:cNvGraphicFramePr/>
            <a:graphic xmlns:a="http://schemas.openxmlformats.org/drawingml/2006/main">
              <a:graphicData uri="http://schemas.openxmlformats.org/drawingml/2006/picture">
                <pic:pic xmlns:pic="http://schemas.openxmlformats.org/drawingml/2006/picture">
                  <pic:nvPicPr>
                    <pic:cNvPr id="0" name="image1207.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84896" behindDoc="1" locked="0" layoutInCell="1" hidden="0" allowOverlap="1" wp14:anchorId="536A6AC9" wp14:editId="348F8F3D">
            <wp:simplePos x="0" y="0"/>
            <wp:positionH relativeFrom="column">
              <wp:posOffset>4064634</wp:posOffset>
            </wp:positionH>
            <wp:positionV relativeFrom="paragraph">
              <wp:posOffset>1087120</wp:posOffset>
            </wp:positionV>
            <wp:extent cx="48895" cy="48895"/>
            <wp:effectExtent l="0" t="0" r="0" b="0"/>
            <wp:wrapNone/>
            <wp:docPr id="4369" name="image689.png"/>
            <wp:cNvGraphicFramePr/>
            <a:graphic xmlns:a="http://schemas.openxmlformats.org/drawingml/2006/main">
              <a:graphicData uri="http://schemas.openxmlformats.org/drawingml/2006/picture">
                <pic:pic xmlns:pic="http://schemas.openxmlformats.org/drawingml/2006/picture">
                  <pic:nvPicPr>
                    <pic:cNvPr id="0" name="image689.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85920" behindDoc="1" locked="0" layoutInCell="1" hidden="0" allowOverlap="1" wp14:anchorId="0276F86C" wp14:editId="2924F1DF">
            <wp:simplePos x="0" y="0"/>
            <wp:positionH relativeFrom="column">
              <wp:posOffset>4113530</wp:posOffset>
            </wp:positionH>
            <wp:positionV relativeFrom="paragraph">
              <wp:posOffset>1087120</wp:posOffset>
            </wp:positionV>
            <wp:extent cx="48895" cy="48895"/>
            <wp:effectExtent l="0" t="0" r="0" b="0"/>
            <wp:wrapNone/>
            <wp:docPr id="5134" name="image1447.png"/>
            <wp:cNvGraphicFramePr/>
            <a:graphic xmlns:a="http://schemas.openxmlformats.org/drawingml/2006/main">
              <a:graphicData uri="http://schemas.openxmlformats.org/drawingml/2006/picture">
                <pic:pic xmlns:pic="http://schemas.openxmlformats.org/drawingml/2006/picture">
                  <pic:nvPicPr>
                    <pic:cNvPr id="0" name="image1447.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86944" behindDoc="1" locked="0" layoutInCell="1" hidden="0" allowOverlap="1" wp14:anchorId="095FB90E" wp14:editId="384B0BAE">
            <wp:simplePos x="0" y="0"/>
            <wp:positionH relativeFrom="column">
              <wp:posOffset>4161790</wp:posOffset>
            </wp:positionH>
            <wp:positionV relativeFrom="paragraph">
              <wp:posOffset>1087120</wp:posOffset>
            </wp:positionV>
            <wp:extent cx="48895" cy="48895"/>
            <wp:effectExtent l="0" t="0" r="0" b="0"/>
            <wp:wrapNone/>
            <wp:docPr id="5526" name="image1840.png"/>
            <wp:cNvGraphicFramePr/>
            <a:graphic xmlns:a="http://schemas.openxmlformats.org/drawingml/2006/main">
              <a:graphicData uri="http://schemas.openxmlformats.org/drawingml/2006/picture">
                <pic:pic xmlns:pic="http://schemas.openxmlformats.org/drawingml/2006/picture">
                  <pic:nvPicPr>
                    <pic:cNvPr id="0" name="image1840.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87968" behindDoc="1" locked="0" layoutInCell="1" hidden="0" allowOverlap="1" wp14:anchorId="320BD187" wp14:editId="0A71EE2E">
            <wp:simplePos x="0" y="0"/>
            <wp:positionH relativeFrom="column">
              <wp:posOffset>4210685</wp:posOffset>
            </wp:positionH>
            <wp:positionV relativeFrom="paragraph">
              <wp:posOffset>1087120</wp:posOffset>
            </wp:positionV>
            <wp:extent cx="48895" cy="48895"/>
            <wp:effectExtent l="0" t="0" r="0" b="0"/>
            <wp:wrapNone/>
            <wp:docPr id="5468" name="image1787.png"/>
            <wp:cNvGraphicFramePr/>
            <a:graphic xmlns:a="http://schemas.openxmlformats.org/drawingml/2006/main">
              <a:graphicData uri="http://schemas.openxmlformats.org/drawingml/2006/picture">
                <pic:pic xmlns:pic="http://schemas.openxmlformats.org/drawingml/2006/picture">
                  <pic:nvPicPr>
                    <pic:cNvPr id="0" name="image1787.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88992" behindDoc="1" locked="0" layoutInCell="1" hidden="0" allowOverlap="1" wp14:anchorId="4FCB0EC9" wp14:editId="3C031813">
            <wp:simplePos x="0" y="0"/>
            <wp:positionH relativeFrom="column">
              <wp:posOffset>4259580</wp:posOffset>
            </wp:positionH>
            <wp:positionV relativeFrom="paragraph">
              <wp:posOffset>1087120</wp:posOffset>
            </wp:positionV>
            <wp:extent cx="48895" cy="48895"/>
            <wp:effectExtent l="0" t="0" r="0" b="0"/>
            <wp:wrapNone/>
            <wp:docPr id="5261" name="image1584.png"/>
            <wp:cNvGraphicFramePr/>
            <a:graphic xmlns:a="http://schemas.openxmlformats.org/drawingml/2006/main">
              <a:graphicData uri="http://schemas.openxmlformats.org/drawingml/2006/picture">
                <pic:pic xmlns:pic="http://schemas.openxmlformats.org/drawingml/2006/picture">
                  <pic:nvPicPr>
                    <pic:cNvPr id="0" name="image1584.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90016" behindDoc="1" locked="0" layoutInCell="1" hidden="0" allowOverlap="1" wp14:anchorId="5DBF6FAF" wp14:editId="142C842A">
            <wp:simplePos x="0" y="0"/>
            <wp:positionH relativeFrom="column">
              <wp:posOffset>4308475</wp:posOffset>
            </wp:positionH>
            <wp:positionV relativeFrom="paragraph">
              <wp:posOffset>1087120</wp:posOffset>
            </wp:positionV>
            <wp:extent cx="48895" cy="48895"/>
            <wp:effectExtent l="0" t="0" r="0" b="0"/>
            <wp:wrapNone/>
            <wp:docPr id="5294" name="image1608.png"/>
            <wp:cNvGraphicFramePr/>
            <a:graphic xmlns:a="http://schemas.openxmlformats.org/drawingml/2006/main">
              <a:graphicData uri="http://schemas.openxmlformats.org/drawingml/2006/picture">
                <pic:pic xmlns:pic="http://schemas.openxmlformats.org/drawingml/2006/picture">
                  <pic:nvPicPr>
                    <pic:cNvPr id="0" name="image1608.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91040" behindDoc="1" locked="0" layoutInCell="1" hidden="0" allowOverlap="1" wp14:anchorId="0AD6EED7" wp14:editId="72956EB1">
            <wp:simplePos x="0" y="0"/>
            <wp:positionH relativeFrom="column">
              <wp:posOffset>4357370</wp:posOffset>
            </wp:positionH>
            <wp:positionV relativeFrom="paragraph">
              <wp:posOffset>1087120</wp:posOffset>
            </wp:positionV>
            <wp:extent cx="48895" cy="48895"/>
            <wp:effectExtent l="0" t="0" r="0" b="0"/>
            <wp:wrapNone/>
            <wp:docPr id="4525" name="image835.png"/>
            <wp:cNvGraphicFramePr/>
            <a:graphic xmlns:a="http://schemas.openxmlformats.org/drawingml/2006/main">
              <a:graphicData uri="http://schemas.openxmlformats.org/drawingml/2006/picture">
                <pic:pic xmlns:pic="http://schemas.openxmlformats.org/drawingml/2006/picture">
                  <pic:nvPicPr>
                    <pic:cNvPr id="0" name="image835.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92064" behindDoc="1" locked="0" layoutInCell="1" hidden="0" allowOverlap="1" wp14:anchorId="69C46C2B" wp14:editId="2F768ECE">
            <wp:simplePos x="0" y="0"/>
            <wp:positionH relativeFrom="column">
              <wp:posOffset>4405630</wp:posOffset>
            </wp:positionH>
            <wp:positionV relativeFrom="paragraph">
              <wp:posOffset>1087120</wp:posOffset>
            </wp:positionV>
            <wp:extent cx="48895" cy="48895"/>
            <wp:effectExtent l="0" t="0" r="0" b="0"/>
            <wp:wrapNone/>
            <wp:docPr id="4776" name="image1091.png"/>
            <wp:cNvGraphicFramePr/>
            <a:graphic xmlns:a="http://schemas.openxmlformats.org/drawingml/2006/main">
              <a:graphicData uri="http://schemas.openxmlformats.org/drawingml/2006/picture">
                <pic:pic xmlns:pic="http://schemas.openxmlformats.org/drawingml/2006/picture">
                  <pic:nvPicPr>
                    <pic:cNvPr id="0" name="image1091.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93088" behindDoc="1" locked="0" layoutInCell="1" hidden="0" allowOverlap="1" wp14:anchorId="72513EDD" wp14:editId="31E58FCF">
            <wp:simplePos x="0" y="0"/>
            <wp:positionH relativeFrom="column">
              <wp:posOffset>4454525</wp:posOffset>
            </wp:positionH>
            <wp:positionV relativeFrom="paragraph">
              <wp:posOffset>1087120</wp:posOffset>
            </wp:positionV>
            <wp:extent cx="48895" cy="48895"/>
            <wp:effectExtent l="0" t="0" r="0" b="0"/>
            <wp:wrapNone/>
            <wp:docPr id="4707" name="image1022.png"/>
            <wp:cNvGraphicFramePr/>
            <a:graphic xmlns:a="http://schemas.openxmlformats.org/drawingml/2006/main">
              <a:graphicData uri="http://schemas.openxmlformats.org/drawingml/2006/picture">
                <pic:pic xmlns:pic="http://schemas.openxmlformats.org/drawingml/2006/picture">
                  <pic:nvPicPr>
                    <pic:cNvPr id="0" name="image1022.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94112" behindDoc="1" locked="0" layoutInCell="1" hidden="0" allowOverlap="1" wp14:anchorId="4ECAC4DA" wp14:editId="53EEB211">
            <wp:simplePos x="0" y="0"/>
            <wp:positionH relativeFrom="column">
              <wp:posOffset>4503420</wp:posOffset>
            </wp:positionH>
            <wp:positionV relativeFrom="paragraph">
              <wp:posOffset>1087120</wp:posOffset>
            </wp:positionV>
            <wp:extent cx="48895" cy="48895"/>
            <wp:effectExtent l="0" t="0" r="0" b="0"/>
            <wp:wrapNone/>
            <wp:docPr id="4021" name="image330.png"/>
            <wp:cNvGraphicFramePr/>
            <a:graphic xmlns:a="http://schemas.openxmlformats.org/drawingml/2006/main">
              <a:graphicData uri="http://schemas.openxmlformats.org/drawingml/2006/picture">
                <pic:pic xmlns:pic="http://schemas.openxmlformats.org/drawingml/2006/picture">
                  <pic:nvPicPr>
                    <pic:cNvPr id="0" name="image330.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95136" behindDoc="1" locked="0" layoutInCell="1" hidden="0" allowOverlap="1" wp14:anchorId="07320BF9" wp14:editId="2602021C">
            <wp:simplePos x="0" y="0"/>
            <wp:positionH relativeFrom="column">
              <wp:posOffset>4552315</wp:posOffset>
            </wp:positionH>
            <wp:positionV relativeFrom="paragraph">
              <wp:posOffset>1087120</wp:posOffset>
            </wp:positionV>
            <wp:extent cx="48895" cy="48895"/>
            <wp:effectExtent l="0" t="0" r="0" b="0"/>
            <wp:wrapNone/>
            <wp:docPr id="4055" name="image366.png"/>
            <wp:cNvGraphicFramePr/>
            <a:graphic xmlns:a="http://schemas.openxmlformats.org/drawingml/2006/main">
              <a:graphicData uri="http://schemas.openxmlformats.org/drawingml/2006/picture">
                <pic:pic xmlns:pic="http://schemas.openxmlformats.org/drawingml/2006/picture">
                  <pic:nvPicPr>
                    <pic:cNvPr id="0" name="image366.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96160" behindDoc="1" locked="0" layoutInCell="1" hidden="0" allowOverlap="1" wp14:anchorId="3617BDEB" wp14:editId="47DDC0BB">
            <wp:simplePos x="0" y="0"/>
            <wp:positionH relativeFrom="column">
              <wp:posOffset>4601210</wp:posOffset>
            </wp:positionH>
            <wp:positionV relativeFrom="paragraph">
              <wp:posOffset>1087120</wp:posOffset>
            </wp:positionV>
            <wp:extent cx="48895" cy="48895"/>
            <wp:effectExtent l="0" t="0" r="0" b="0"/>
            <wp:wrapNone/>
            <wp:docPr id="5296" name="image1617.png"/>
            <wp:cNvGraphicFramePr/>
            <a:graphic xmlns:a="http://schemas.openxmlformats.org/drawingml/2006/main">
              <a:graphicData uri="http://schemas.openxmlformats.org/drawingml/2006/picture">
                <pic:pic xmlns:pic="http://schemas.openxmlformats.org/drawingml/2006/picture">
                  <pic:nvPicPr>
                    <pic:cNvPr id="0" name="image1617.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97184" behindDoc="1" locked="0" layoutInCell="1" hidden="0" allowOverlap="1" wp14:anchorId="2137900A" wp14:editId="6B9D9BC2">
            <wp:simplePos x="0" y="0"/>
            <wp:positionH relativeFrom="column">
              <wp:posOffset>4649470</wp:posOffset>
            </wp:positionH>
            <wp:positionV relativeFrom="paragraph">
              <wp:posOffset>1087120</wp:posOffset>
            </wp:positionV>
            <wp:extent cx="48895" cy="48895"/>
            <wp:effectExtent l="0" t="0" r="0" b="0"/>
            <wp:wrapNone/>
            <wp:docPr id="5072" name="image1390.png"/>
            <wp:cNvGraphicFramePr/>
            <a:graphic xmlns:a="http://schemas.openxmlformats.org/drawingml/2006/main">
              <a:graphicData uri="http://schemas.openxmlformats.org/drawingml/2006/picture">
                <pic:pic xmlns:pic="http://schemas.openxmlformats.org/drawingml/2006/picture">
                  <pic:nvPicPr>
                    <pic:cNvPr id="0" name="image1390.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98208" behindDoc="1" locked="0" layoutInCell="1" hidden="0" allowOverlap="1" wp14:anchorId="186D504C" wp14:editId="34AE3FF6">
            <wp:simplePos x="0" y="0"/>
            <wp:positionH relativeFrom="column">
              <wp:posOffset>4698365</wp:posOffset>
            </wp:positionH>
            <wp:positionV relativeFrom="paragraph">
              <wp:posOffset>1087120</wp:posOffset>
            </wp:positionV>
            <wp:extent cx="48895" cy="48895"/>
            <wp:effectExtent l="0" t="0" r="0" b="0"/>
            <wp:wrapNone/>
            <wp:docPr id="5183" name="image1492.png"/>
            <wp:cNvGraphicFramePr/>
            <a:graphic xmlns:a="http://schemas.openxmlformats.org/drawingml/2006/main">
              <a:graphicData uri="http://schemas.openxmlformats.org/drawingml/2006/picture">
                <pic:pic xmlns:pic="http://schemas.openxmlformats.org/drawingml/2006/picture">
                  <pic:nvPicPr>
                    <pic:cNvPr id="0" name="image1492.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1999232" behindDoc="1" locked="0" layoutInCell="1" hidden="0" allowOverlap="1" wp14:anchorId="1BD89DBB" wp14:editId="6027CED9">
            <wp:simplePos x="0" y="0"/>
            <wp:positionH relativeFrom="column">
              <wp:posOffset>4747260</wp:posOffset>
            </wp:positionH>
            <wp:positionV relativeFrom="paragraph">
              <wp:posOffset>1087120</wp:posOffset>
            </wp:positionV>
            <wp:extent cx="48895" cy="48895"/>
            <wp:effectExtent l="0" t="0" r="0" b="0"/>
            <wp:wrapNone/>
            <wp:docPr id="3919" name="image224.png"/>
            <wp:cNvGraphicFramePr/>
            <a:graphic xmlns:a="http://schemas.openxmlformats.org/drawingml/2006/main">
              <a:graphicData uri="http://schemas.openxmlformats.org/drawingml/2006/picture">
                <pic:pic xmlns:pic="http://schemas.openxmlformats.org/drawingml/2006/picture">
                  <pic:nvPicPr>
                    <pic:cNvPr id="0" name="image224.png"/>
                    <pic:cNvPicPr preferRelativeResize="0"/>
                  </pic:nvPicPr>
                  <pic:blipFill>
                    <a:blip r:embed="rId4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00256" behindDoc="1" locked="0" layoutInCell="1" hidden="0" allowOverlap="1" wp14:anchorId="72373258" wp14:editId="4A93602A">
            <wp:simplePos x="0" y="0"/>
            <wp:positionH relativeFrom="column">
              <wp:posOffset>4796155</wp:posOffset>
            </wp:positionH>
            <wp:positionV relativeFrom="paragraph">
              <wp:posOffset>1087120</wp:posOffset>
            </wp:positionV>
            <wp:extent cx="48895" cy="48895"/>
            <wp:effectExtent l="0" t="0" r="0" b="0"/>
            <wp:wrapNone/>
            <wp:docPr id="4276" name="image582.png"/>
            <wp:cNvGraphicFramePr/>
            <a:graphic xmlns:a="http://schemas.openxmlformats.org/drawingml/2006/main">
              <a:graphicData uri="http://schemas.openxmlformats.org/drawingml/2006/picture">
                <pic:pic xmlns:pic="http://schemas.openxmlformats.org/drawingml/2006/picture">
                  <pic:nvPicPr>
                    <pic:cNvPr id="0" name="image582.png"/>
                    <pic:cNvPicPr preferRelativeResize="0"/>
                  </pic:nvPicPr>
                  <pic:blipFill>
                    <a:blip r:embed="rId4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01280" behindDoc="1" locked="0" layoutInCell="1" hidden="0" allowOverlap="1" wp14:anchorId="12DD1163" wp14:editId="45F0CC8B">
            <wp:simplePos x="0" y="0"/>
            <wp:positionH relativeFrom="column">
              <wp:posOffset>4845050</wp:posOffset>
            </wp:positionH>
            <wp:positionV relativeFrom="paragraph">
              <wp:posOffset>1087120</wp:posOffset>
            </wp:positionV>
            <wp:extent cx="48895" cy="48895"/>
            <wp:effectExtent l="0" t="0" r="0" b="0"/>
            <wp:wrapNone/>
            <wp:docPr id="3828" name="image137.png"/>
            <wp:cNvGraphicFramePr/>
            <a:graphic xmlns:a="http://schemas.openxmlformats.org/drawingml/2006/main">
              <a:graphicData uri="http://schemas.openxmlformats.org/drawingml/2006/picture">
                <pic:pic xmlns:pic="http://schemas.openxmlformats.org/drawingml/2006/picture">
                  <pic:nvPicPr>
                    <pic:cNvPr id="0" name="image137.png"/>
                    <pic:cNvPicPr preferRelativeResize="0"/>
                  </pic:nvPicPr>
                  <pic:blipFill>
                    <a:blip r:embed="rId45"/>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02304" behindDoc="1" locked="0" layoutInCell="1" hidden="0" allowOverlap="1" wp14:anchorId="41E3D892" wp14:editId="5CF83E57">
            <wp:simplePos x="0" y="0"/>
            <wp:positionH relativeFrom="column">
              <wp:posOffset>4893310</wp:posOffset>
            </wp:positionH>
            <wp:positionV relativeFrom="paragraph">
              <wp:posOffset>1087120</wp:posOffset>
            </wp:positionV>
            <wp:extent cx="44450" cy="48895"/>
            <wp:effectExtent l="0" t="0" r="0" b="0"/>
            <wp:wrapNone/>
            <wp:docPr id="3961" name="image281.png"/>
            <wp:cNvGraphicFramePr/>
            <a:graphic xmlns:a="http://schemas.openxmlformats.org/drawingml/2006/main">
              <a:graphicData uri="http://schemas.openxmlformats.org/drawingml/2006/picture">
                <pic:pic xmlns:pic="http://schemas.openxmlformats.org/drawingml/2006/picture">
                  <pic:nvPicPr>
                    <pic:cNvPr id="0" name="image281.png"/>
                    <pic:cNvPicPr preferRelativeResize="0"/>
                  </pic:nvPicPr>
                  <pic:blipFill>
                    <a:blip r:embed="rId1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2003328" behindDoc="1" locked="0" layoutInCell="1" hidden="0" allowOverlap="1" wp14:anchorId="3A7C7FA0" wp14:editId="5538E5CE">
            <wp:simplePos x="0" y="0"/>
            <wp:positionH relativeFrom="column">
              <wp:posOffset>3801109</wp:posOffset>
            </wp:positionH>
            <wp:positionV relativeFrom="paragraph">
              <wp:posOffset>323850</wp:posOffset>
            </wp:positionV>
            <wp:extent cx="1143000" cy="829310"/>
            <wp:effectExtent l="0" t="0" r="0" b="0"/>
            <wp:wrapNone/>
            <wp:docPr id="3827" name="image138.jpg"/>
            <wp:cNvGraphicFramePr/>
            <a:graphic xmlns:a="http://schemas.openxmlformats.org/drawingml/2006/main">
              <a:graphicData uri="http://schemas.openxmlformats.org/drawingml/2006/picture">
                <pic:pic xmlns:pic="http://schemas.openxmlformats.org/drawingml/2006/picture">
                  <pic:nvPicPr>
                    <pic:cNvPr id="0" name="image138.jpg"/>
                    <pic:cNvPicPr preferRelativeResize="0"/>
                  </pic:nvPicPr>
                  <pic:blipFill>
                    <a:blip r:embed="rId46"/>
                    <a:srcRect/>
                    <a:stretch>
                      <a:fillRect/>
                    </a:stretch>
                  </pic:blipFill>
                  <pic:spPr>
                    <a:xfrm>
                      <a:off x="0" y="0"/>
                      <a:ext cx="1143000" cy="829310"/>
                    </a:xfrm>
                    <a:prstGeom prst="rect">
                      <a:avLst/>
                    </a:prstGeom>
                    <a:ln/>
                  </pic:spPr>
                </pic:pic>
              </a:graphicData>
            </a:graphic>
          </wp:anchor>
        </w:drawing>
      </w:r>
    </w:p>
    <w:p w14:paraId="7A6CC35A" w14:textId="77777777" w:rsidR="00382C40" w:rsidRDefault="00382C40">
      <w:pPr>
        <w:rPr>
          <w:sz w:val="24"/>
          <w:szCs w:val="24"/>
        </w:rPr>
      </w:pPr>
    </w:p>
    <w:tbl>
      <w:tblPr>
        <w:tblStyle w:val="aa"/>
        <w:tblW w:w="3840" w:type="dxa"/>
        <w:tblInd w:w="1210" w:type="dxa"/>
        <w:tblLayout w:type="fixed"/>
        <w:tblLook w:val="0000" w:firstRow="0" w:lastRow="0" w:firstColumn="0" w:lastColumn="0" w:noHBand="0" w:noVBand="0"/>
      </w:tblPr>
      <w:tblGrid>
        <w:gridCol w:w="1440"/>
        <w:gridCol w:w="1020"/>
        <w:gridCol w:w="1380"/>
      </w:tblGrid>
      <w:tr w:rsidR="00382C40" w14:paraId="47015DAC" w14:textId="77777777">
        <w:trPr>
          <w:trHeight w:val="406"/>
        </w:trPr>
        <w:tc>
          <w:tcPr>
            <w:tcW w:w="1440" w:type="dxa"/>
            <w:tcBorders>
              <w:top w:val="single" w:sz="8" w:space="0" w:color="F2F2F2"/>
              <w:left w:val="single" w:sz="8" w:space="0" w:color="F2F2F2"/>
              <w:bottom w:val="nil"/>
              <w:right w:val="single" w:sz="8" w:space="0" w:color="F2F2F2"/>
            </w:tcBorders>
            <w:shd w:val="clear" w:color="auto" w:fill="C0504D"/>
            <w:vAlign w:val="bottom"/>
          </w:tcPr>
          <w:p w14:paraId="398F5360" w14:textId="77777777" w:rsidR="00382C40" w:rsidRDefault="008A7C6A">
            <w:pPr>
              <w:rPr>
                <w:sz w:val="24"/>
                <w:szCs w:val="24"/>
              </w:rPr>
            </w:pPr>
            <w:r>
              <w:rPr>
                <w:sz w:val="24"/>
                <w:szCs w:val="24"/>
              </w:rPr>
              <w:t>curre</w:t>
            </w:r>
            <w:r>
              <w:rPr>
                <w:sz w:val="24"/>
                <w:szCs w:val="24"/>
              </w:rPr>
              <w:t>nt</w:t>
            </w:r>
          </w:p>
        </w:tc>
        <w:tc>
          <w:tcPr>
            <w:tcW w:w="1020" w:type="dxa"/>
            <w:tcBorders>
              <w:top w:val="nil"/>
              <w:left w:val="nil"/>
              <w:bottom w:val="nil"/>
              <w:right w:val="single" w:sz="8" w:space="0" w:color="F2F2F2"/>
            </w:tcBorders>
            <w:vAlign w:val="bottom"/>
          </w:tcPr>
          <w:p w14:paraId="4A7E5122" w14:textId="77777777" w:rsidR="00382C40" w:rsidRDefault="00382C40">
            <w:pPr>
              <w:rPr>
                <w:sz w:val="24"/>
                <w:szCs w:val="24"/>
              </w:rPr>
            </w:pPr>
          </w:p>
        </w:tc>
        <w:tc>
          <w:tcPr>
            <w:tcW w:w="1380" w:type="dxa"/>
            <w:tcBorders>
              <w:top w:val="single" w:sz="8" w:space="0" w:color="F2F2F2"/>
              <w:left w:val="nil"/>
              <w:bottom w:val="nil"/>
              <w:right w:val="single" w:sz="8" w:space="0" w:color="F2F2F2"/>
            </w:tcBorders>
            <w:shd w:val="clear" w:color="auto" w:fill="4F81BD"/>
            <w:vAlign w:val="bottom"/>
          </w:tcPr>
          <w:p w14:paraId="6AFB5539" w14:textId="77777777" w:rsidR="00382C40" w:rsidRDefault="008A7C6A">
            <w:pPr>
              <w:rPr>
                <w:sz w:val="24"/>
                <w:szCs w:val="24"/>
              </w:rPr>
            </w:pPr>
            <w:r>
              <w:rPr>
                <w:sz w:val="24"/>
                <w:szCs w:val="24"/>
              </w:rPr>
              <w:t>newnode</w:t>
            </w:r>
          </w:p>
        </w:tc>
      </w:tr>
      <w:tr w:rsidR="00382C40" w14:paraId="0C749F04" w14:textId="77777777">
        <w:trPr>
          <w:trHeight w:val="700"/>
        </w:trPr>
        <w:tc>
          <w:tcPr>
            <w:tcW w:w="1440" w:type="dxa"/>
            <w:tcBorders>
              <w:top w:val="nil"/>
              <w:left w:val="single" w:sz="8" w:space="0" w:color="F2F2F2"/>
              <w:bottom w:val="single" w:sz="8" w:space="0" w:color="F2F2F2"/>
              <w:right w:val="single" w:sz="8" w:space="0" w:color="F2F2F2"/>
            </w:tcBorders>
            <w:shd w:val="clear" w:color="auto" w:fill="C0504D"/>
            <w:vAlign w:val="bottom"/>
          </w:tcPr>
          <w:p w14:paraId="1A7373F7" w14:textId="77777777" w:rsidR="00382C40" w:rsidRDefault="00382C40">
            <w:pPr>
              <w:rPr>
                <w:sz w:val="24"/>
                <w:szCs w:val="24"/>
              </w:rPr>
            </w:pPr>
          </w:p>
        </w:tc>
        <w:tc>
          <w:tcPr>
            <w:tcW w:w="1020" w:type="dxa"/>
            <w:tcBorders>
              <w:top w:val="nil"/>
              <w:left w:val="nil"/>
              <w:bottom w:val="nil"/>
              <w:right w:val="single" w:sz="8" w:space="0" w:color="F2F2F2"/>
            </w:tcBorders>
            <w:vAlign w:val="bottom"/>
          </w:tcPr>
          <w:p w14:paraId="5A349475" w14:textId="77777777" w:rsidR="00382C40" w:rsidRDefault="00382C40">
            <w:pPr>
              <w:rPr>
                <w:sz w:val="24"/>
                <w:szCs w:val="24"/>
              </w:rPr>
            </w:pPr>
          </w:p>
        </w:tc>
        <w:tc>
          <w:tcPr>
            <w:tcW w:w="1380" w:type="dxa"/>
            <w:tcBorders>
              <w:top w:val="nil"/>
              <w:left w:val="nil"/>
              <w:bottom w:val="single" w:sz="8" w:space="0" w:color="F2F2F2"/>
              <w:right w:val="single" w:sz="8" w:space="0" w:color="F2F2F2"/>
            </w:tcBorders>
            <w:shd w:val="clear" w:color="auto" w:fill="4F81BD"/>
            <w:vAlign w:val="bottom"/>
          </w:tcPr>
          <w:p w14:paraId="2E304284" w14:textId="77777777" w:rsidR="00382C40" w:rsidRDefault="00382C40">
            <w:pPr>
              <w:rPr>
                <w:sz w:val="24"/>
                <w:szCs w:val="24"/>
              </w:rPr>
            </w:pPr>
          </w:p>
        </w:tc>
      </w:tr>
    </w:tbl>
    <w:p w14:paraId="710526DB" w14:textId="77777777" w:rsidR="00382C40" w:rsidRDefault="008A7C6A">
      <w:pPr>
        <w:rPr>
          <w:sz w:val="24"/>
          <w:szCs w:val="24"/>
        </w:rPr>
      </w:pPr>
      <w:r>
        <w:rPr>
          <w:noProof/>
        </w:rPr>
        <w:drawing>
          <wp:anchor distT="0" distB="0" distL="0" distR="0" simplePos="0" relativeHeight="252004352" behindDoc="1" locked="0" layoutInCell="1" hidden="0" allowOverlap="1" wp14:anchorId="02D4F106" wp14:editId="3E2F16D9">
            <wp:simplePos x="0" y="0"/>
            <wp:positionH relativeFrom="column">
              <wp:posOffset>774065</wp:posOffset>
            </wp:positionH>
            <wp:positionV relativeFrom="paragraph">
              <wp:posOffset>-688974</wp:posOffset>
            </wp:positionV>
            <wp:extent cx="46990" cy="46990"/>
            <wp:effectExtent l="0" t="0" r="0" b="0"/>
            <wp:wrapNone/>
            <wp:docPr id="5405" name="image1716.png"/>
            <wp:cNvGraphicFramePr/>
            <a:graphic xmlns:a="http://schemas.openxmlformats.org/drawingml/2006/main">
              <a:graphicData uri="http://schemas.openxmlformats.org/drawingml/2006/picture">
                <pic:pic xmlns:pic="http://schemas.openxmlformats.org/drawingml/2006/picture">
                  <pic:nvPicPr>
                    <pic:cNvPr id="0" name="image1716.png"/>
                    <pic:cNvPicPr preferRelativeResize="0"/>
                  </pic:nvPicPr>
                  <pic:blipFill>
                    <a:blip r:embed="rId47"/>
                    <a:srcRect/>
                    <a:stretch>
                      <a:fillRect/>
                    </a:stretch>
                  </pic:blipFill>
                  <pic:spPr>
                    <a:xfrm>
                      <a:off x="0" y="0"/>
                      <a:ext cx="46990" cy="46990"/>
                    </a:xfrm>
                    <a:prstGeom prst="rect">
                      <a:avLst/>
                    </a:prstGeom>
                    <a:ln/>
                  </pic:spPr>
                </pic:pic>
              </a:graphicData>
            </a:graphic>
          </wp:anchor>
        </w:drawing>
      </w:r>
      <w:r>
        <w:rPr>
          <w:noProof/>
        </w:rPr>
        <w:drawing>
          <wp:anchor distT="0" distB="0" distL="0" distR="0" simplePos="0" relativeHeight="252005376" behindDoc="1" locked="0" layoutInCell="1" hidden="0" allowOverlap="1" wp14:anchorId="2F8C47FF" wp14:editId="33B2BEDB">
            <wp:simplePos x="0" y="0"/>
            <wp:positionH relativeFrom="column">
              <wp:posOffset>821689</wp:posOffset>
            </wp:positionH>
            <wp:positionV relativeFrom="paragraph">
              <wp:posOffset>-688974</wp:posOffset>
            </wp:positionV>
            <wp:extent cx="48895" cy="46990"/>
            <wp:effectExtent l="0" t="0" r="0" b="0"/>
            <wp:wrapNone/>
            <wp:docPr id="5484" name="image1796.png"/>
            <wp:cNvGraphicFramePr/>
            <a:graphic xmlns:a="http://schemas.openxmlformats.org/drawingml/2006/main">
              <a:graphicData uri="http://schemas.openxmlformats.org/drawingml/2006/picture">
                <pic:pic xmlns:pic="http://schemas.openxmlformats.org/drawingml/2006/picture">
                  <pic:nvPicPr>
                    <pic:cNvPr id="0" name="image1796.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06400" behindDoc="1" locked="0" layoutInCell="1" hidden="0" allowOverlap="1" wp14:anchorId="6B509A64" wp14:editId="0E3FEF6F">
            <wp:simplePos x="0" y="0"/>
            <wp:positionH relativeFrom="column">
              <wp:posOffset>869950</wp:posOffset>
            </wp:positionH>
            <wp:positionV relativeFrom="paragraph">
              <wp:posOffset>-688974</wp:posOffset>
            </wp:positionV>
            <wp:extent cx="48895" cy="46990"/>
            <wp:effectExtent l="0" t="0" r="0" b="0"/>
            <wp:wrapNone/>
            <wp:docPr id="5186" name="image1508.png"/>
            <wp:cNvGraphicFramePr/>
            <a:graphic xmlns:a="http://schemas.openxmlformats.org/drawingml/2006/main">
              <a:graphicData uri="http://schemas.openxmlformats.org/drawingml/2006/picture">
                <pic:pic xmlns:pic="http://schemas.openxmlformats.org/drawingml/2006/picture">
                  <pic:nvPicPr>
                    <pic:cNvPr id="0" name="image1508.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07424" behindDoc="1" locked="0" layoutInCell="1" hidden="0" allowOverlap="1" wp14:anchorId="45D1279A" wp14:editId="03E91438">
            <wp:simplePos x="0" y="0"/>
            <wp:positionH relativeFrom="column">
              <wp:posOffset>918845</wp:posOffset>
            </wp:positionH>
            <wp:positionV relativeFrom="paragraph">
              <wp:posOffset>-688974</wp:posOffset>
            </wp:positionV>
            <wp:extent cx="48895" cy="46990"/>
            <wp:effectExtent l="0" t="0" r="0" b="0"/>
            <wp:wrapNone/>
            <wp:docPr id="5147" name="image1462.png"/>
            <wp:cNvGraphicFramePr/>
            <a:graphic xmlns:a="http://schemas.openxmlformats.org/drawingml/2006/main">
              <a:graphicData uri="http://schemas.openxmlformats.org/drawingml/2006/picture">
                <pic:pic xmlns:pic="http://schemas.openxmlformats.org/drawingml/2006/picture">
                  <pic:nvPicPr>
                    <pic:cNvPr id="0" name="image1462.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08448" behindDoc="1" locked="0" layoutInCell="1" hidden="0" allowOverlap="1" wp14:anchorId="1FB95095" wp14:editId="23552C5D">
            <wp:simplePos x="0" y="0"/>
            <wp:positionH relativeFrom="column">
              <wp:posOffset>967739</wp:posOffset>
            </wp:positionH>
            <wp:positionV relativeFrom="paragraph">
              <wp:posOffset>-688974</wp:posOffset>
            </wp:positionV>
            <wp:extent cx="48895" cy="46990"/>
            <wp:effectExtent l="0" t="0" r="0" b="0"/>
            <wp:wrapNone/>
            <wp:docPr id="4334" name="image639.png"/>
            <wp:cNvGraphicFramePr/>
            <a:graphic xmlns:a="http://schemas.openxmlformats.org/drawingml/2006/main">
              <a:graphicData uri="http://schemas.openxmlformats.org/drawingml/2006/picture">
                <pic:pic xmlns:pic="http://schemas.openxmlformats.org/drawingml/2006/picture">
                  <pic:nvPicPr>
                    <pic:cNvPr id="0" name="image639.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09472" behindDoc="1" locked="0" layoutInCell="1" hidden="0" allowOverlap="1" wp14:anchorId="1593A329" wp14:editId="5BE71849">
            <wp:simplePos x="0" y="0"/>
            <wp:positionH relativeFrom="column">
              <wp:posOffset>1016635</wp:posOffset>
            </wp:positionH>
            <wp:positionV relativeFrom="paragraph">
              <wp:posOffset>-688974</wp:posOffset>
            </wp:positionV>
            <wp:extent cx="48895" cy="46990"/>
            <wp:effectExtent l="0" t="0" r="0" b="0"/>
            <wp:wrapNone/>
            <wp:docPr id="4405" name="image718.png"/>
            <wp:cNvGraphicFramePr/>
            <a:graphic xmlns:a="http://schemas.openxmlformats.org/drawingml/2006/main">
              <a:graphicData uri="http://schemas.openxmlformats.org/drawingml/2006/picture">
                <pic:pic xmlns:pic="http://schemas.openxmlformats.org/drawingml/2006/picture">
                  <pic:nvPicPr>
                    <pic:cNvPr id="0" name="image718.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10496" behindDoc="1" locked="0" layoutInCell="1" hidden="0" allowOverlap="1" wp14:anchorId="4B9B91CB" wp14:editId="2A34FA74">
            <wp:simplePos x="0" y="0"/>
            <wp:positionH relativeFrom="column">
              <wp:posOffset>1065530</wp:posOffset>
            </wp:positionH>
            <wp:positionV relativeFrom="paragraph">
              <wp:posOffset>-688974</wp:posOffset>
            </wp:positionV>
            <wp:extent cx="48895" cy="46990"/>
            <wp:effectExtent l="0" t="0" r="0" b="0"/>
            <wp:wrapNone/>
            <wp:docPr id="4562" name="image872.png"/>
            <wp:cNvGraphicFramePr/>
            <a:graphic xmlns:a="http://schemas.openxmlformats.org/drawingml/2006/main">
              <a:graphicData uri="http://schemas.openxmlformats.org/drawingml/2006/picture">
                <pic:pic xmlns:pic="http://schemas.openxmlformats.org/drawingml/2006/picture">
                  <pic:nvPicPr>
                    <pic:cNvPr id="0" name="image872.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11520" behindDoc="1" locked="0" layoutInCell="1" hidden="0" allowOverlap="1" wp14:anchorId="4D790896" wp14:editId="374B312B">
            <wp:simplePos x="0" y="0"/>
            <wp:positionH relativeFrom="column">
              <wp:posOffset>1113790</wp:posOffset>
            </wp:positionH>
            <wp:positionV relativeFrom="paragraph">
              <wp:posOffset>-688974</wp:posOffset>
            </wp:positionV>
            <wp:extent cx="48895" cy="46990"/>
            <wp:effectExtent l="0" t="0" r="0" b="0"/>
            <wp:wrapNone/>
            <wp:docPr id="4702" name="image1009.png"/>
            <wp:cNvGraphicFramePr/>
            <a:graphic xmlns:a="http://schemas.openxmlformats.org/drawingml/2006/main">
              <a:graphicData uri="http://schemas.openxmlformats.org/drawingml/2006/picture">
                <pic:pic xmlns:pic="http://schemas.openxmlformats.org/drawingml/2006/picture">
                  <pic:nvPicPr>
                    <pic:cNvPr id="0" name="image1009.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12544" behindDoc="1" locked="0" layoutInCell="1" hidden="0" allowOverlap="1" wp14:anchorId="5AAA0DD2" wp14:editId="48E10AE7">
            <wp:simplePos x="0" y="0"/>
            <wp:positionH relativeFrom="column">
              <wp:posOffset>1162685</wp:posOffset>
            </wp:positionH>
            <wp:positionV relativeFrom="paragraph">
              <wp:posOffset>-688974</wp:posOffset>
            </wp:positionV>
            <wp:extent cx="48895" cy="46990"/>
            <wp:effectExtent l="0" t="0" r="0" b="0"/>
            <wp:wrapNone/>
            <wp:docPr id="5510" name="image1823.png"/>
            <wp:cNvGraphicFramePr/>
            <a:graphic xmlns:a="http://schemas.openxmlformats.org/drawingml/2006/main">
              <a:graphicData uri="http://schemas.openxmlformats.org/drawingml/2006/picture">
                <pic:pic xmlns:pic="http://schemas.openxmlformats.org/drawingml/2006/picture">
                  <pic:nvPicPr>
                    <pic:cNvPr id="0" name="image1823.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13568" behindDoc="1" locked="0" layoutInCell="1" hidden="0" allowOverlap="1" wp14:anchorId="7C6C230B" wp14:editId="5B89691C">
            <wp:simplePos x="0" y="0"/>
            <wp:positionH relativeFrom="column">
              <wp:posOffset>1211580</wp:posOffset>
            </wp:positionH>
            <wp:positionV relativeFrom="paragraph">
              <wp:posOffset>-688974</wp:posOffset>
            </wp:positionV>
            <wp:extent cx="48895" cy="46990"/>
            <wp:effectExtent l="0" t="0" r="0" b="0"/>
            <wp:wrapNone/>
            <wp:docPr id="5429" name="image1745.png"/>
            <wp:cNvGraphicFramePr/>
            <a:graphic xmlns:a="http://schemas.openxmlformats.org/drawingml/2006/main">
              <a:graphicData uri="http://schemas.openxmlformats.org/drawingml/2006/picture">
                <pic:pic xmlns:pic="http://schemas.openxmlformats.org/drawingml/2006/picture">
                  <pic:nvPicPr>
                    <pic:cNvPr id="0" name="image1745.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14592" behindDoc="1" locked="0" layoutInCell="1" hidden="0" allowOverlap="1" wp14:anchorId="41924AC9" wp14:editId="244BE547">
            <wp:simplePos x="0" y="0"/>
            <wp:positionH relativeFrom="column">
              <wp:posOffset>1260475</wp:posOffset>
            </wp:positionH>
            <wp:positionV relativeFrom="paragraph">
              <wp:posOffset>-688974</wp:posOffset>
            </wp:positionV>
            <wp:extent cx="48895" cy="46990"/>
            <wp:effectExtent l="0" t="0" r="0" b="0"/>
            <wp:wrapNone/>
            <wp:docPr id="5279" name="image1595.png"/>
            <wp:cNvGraphicFramePr/>
            <a:graphic xmlns:a="http://schemas.openxmlformats.org/drawingml/2006/main">
              <a:graphicData uri="http://schemas.openxmlformats.org/drawingml/2006/picture">
                <pic:pic xmlns:pic="http://schemas.openxmlformats.org/drawingml/2006/picture">
                  <pic:nvPicPr>
                    <pic:cNvPr id="0" name="image1595.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15616" behindDoc="1" locked="0" layoutInCell="1" hidden="0" allowOverlap="1" wp14:anchorId="0EA7899F" wp14:editId="4C574E69">
            <wp:simplePos x="0" y="0"/>
            <wp:positionH relativeFrom="column">
              <wp:posOffset>1309370</wp:posOffset>
            </wp:positionH>
            <wp:positionV relativeFrom="paragraph">
              <wp:posOffset>-688974</wp:posOffset>
            </wp:positionV>
            <wp:extent cx="48895" cy="46990"/>
            <wp:effectExtent l="0" t="0" r="0" b="0"/>
            <wp:wrapNone/>
            <wp:docPr id="5226" name="image1537.png"/>
            <wp:cNvGraphicFramePr/>
            <a:graphic xmlns:a="http://schemas.openxmlformats.org/drawingml/2006/main">
              <a:graphicData uri="http://schemas.openxmlformats.org/drawingml/2006/picture">
                <pic:pic xmlns:pic="http://schemas.openxmlformats.org/drawingml/2006/picture">
                  <pic:nvPicPr>
                    <pic:cNvPr id="0" name="image1537.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16640" behindDoc="1" locked="0" layoutInCell="1" hidden="0" allowOverlap="1" wp14:anchorId="4C67EE15" wp14:editId="4A257099">
            <wp:simplePos x="0" y="0"/>
            <wp:positionH relativeFrom="column">
              <wp:posOffset>1357630</wp:posOffset>
            </wp:positionH>
            <wp:positionV relativeFrom="paragraph">
              <wp:posOffset>-688974</wp:posOffset>
            </wp:positionV>
            <wp:extent cx="48895" cy="46990"/>
            <wp:effectExtent l="0" t="0" r="0" b="0"/>
            <wp:wrapNone/>
            <wp:docPr id="4565" name="image878.png"/>
            <wp:cNvGraphicFramePr/>
            <a:graphic xmlns:a="http://schemas.openxmlformats.org/drawingml/2006/main">
              <a:graphicData uri="http://schemas.openxmlformats.org/drawingml/2006/picture">
                <pic:pic xmlns:pic="http://schemas.openxmlformats.org/drawingml/2006/picture">
                  <pic:nvPicPr>
                    <pic:cNvPr id="0" name="image878.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17664" behindDoc="1" locked="0" layoutInCell="1" hidden="0" allowOverlap="1" wp14:anchorId="195D76AD" wp14:editId="319E7D33">
            <wp:simplePos x="0" y="0"/>
            <wp:positionH relativeFrom="column">
              <wp:posOffset>1406525</wp:posOffset>
            </wp:positionH>
            <wp:positionV relativeFrom="paragraph">
              <wp:posOffset>-688974</wp:posOffset>
            </wp:positionV>
            <wp:extent cx="48895" cy="46990"/>
            <wp:effectExtent l="0" t="0" r="0" b="0"/>
            <wp:wrapNone/>
            <wp:docPr id="4567" name="image873.png"/>
            <wp:cNvGraphicFramePr/>
            <a:graphic xmlns:a="http://schemas.openxmlformats.org/drawingml/2006/main">
              <a:graphicData uri="http://schemas.openxmlformats.org/drawingml/2006/picture">
                <pic:pic xmlns:pic="http://schemas.openxmlformats.org/drawingml/2006/picture">
                  <pic:nvPicPr>
                    <pic:cNvPr id="0" name="image873.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18688" behindDoc="1" locked="0" layoutInCell="1" hidden="0" allowOverlap="1" wp14:anchorId="2835E9C4" wp14:editId="3755CEAF">
            <wp:simplePos x="0" y="0"/>
            <wp:positionH relativeFrom="column">
              <wp:posOffset>1455420</wp:posOffset>
            </wp:positionH>
            <wp:positionV relativeFrom="paragraph">
              <wp:posOffset>-688974</wp:posOffset>
            </wp:positionV>
            <wp:extent cx="48895" cy="46990"/>
            <wp:effectExtent l="0" t="0" r="0" b="0"/>
            <wp:wrapNone/>
            <wp:docPr id="4168" name="image477.png"/>
            <wp:cNvGraphicFramePr/>
            <a:graphic xmlns:a="http://schemas.openxmlformats.org/drawingml/2006/main">
              <a:graphicData uri="http://schemas.openxmlformats.org/drawingml/2006/picture">
                <pic:pic xmlns:pic="http://schemas.openxmlformats.org/drawingml/2006/picture">
                  <pic:nvPicPr>
                    <pic:cNvPr id="0" name="image477.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19712" behindDoc="1" locked="0" layoutInCell="1" hidden="0" allowOverlap="1" wp14:anchorId="71E6D82D" wp14:editId="400036ED">
            <wp:simplePos x="0" y="0"/>
            <wp:positionH relativeFrom="column">
              <wp:posOffset>1504315</wp:posOffset>
            </wp:positionH>
            <wp:positionV relativeFrom="paragraph">
              <wp:posOffset>-688974</wp:posOffset>
            </wp:positionV>
            <wp:extent cx="48895" cy="46990"/>
            <wp:effectExtent l="0" t="0" r="0" b="0"/>
            <wp:wrapNone/>
            <wp:docPr id="4837" name="image1145.png"/>
            <wp:cNvGraphicFramePr/>
            <a:graphic xmlns:a="http://schemas.openxmlformats.org/drawingml/2006/main">
              <a:graphicData uri="http://schemas.openxmlformats.org/drawingml/2006/picture">
                <pic:pic xmlns:pic="http://schemas.openxmlformats.org/drawingml/2006/picture">
                  <pic:nvPicPr>
                    <pic:cNvPr id="0" name="image1145.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20736" behindDoc="1" locked="0" layoutInCell="1" hidden="0" allowOverlap="1" wp14:anchorId="6347F03F" wp14:editId="59D88C08">
            <wp:simplePos x="0" y="0"/>
            <wp:positionH relativeFrom="column">
              <wp:posOffset>1553210</wp:posOffset>
            </wp:positionH>
            <wp:positionV relativeFrom="paragraph">
              <wp:posOffset>-688974</wp:posOffset>
            </wp:positionV>
            <wp:extent cx="48895" cy="46990"/>
            <wp:effectExtent l="0" t="0" r="0" b="0"/>
            <wp:wrapNone/>
            <wp:docPr id="4436" name="image755.png"/>
            <wp:cNvGraphicFramePr/>
            <a:graphic xmlns:a="http://schemas.openxmlformats.org/drawingml/2006/main">
              <a:graphicData uri="http://schemas.openxmlformats.org/drawingml/2006/picture">
                <pic:pic xmlns:pic="http://schemas.openxmlformats.org/drawingml/2006/picture">
                  <pic:nvPicPr>
                    <pic:cNvPr id="0" name="image755.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21760" behindDoc="1" locked="0" layoutInCell="1" hidden="0" allowOverlap="1" wp14:anchorId="6381055E" wp14:editId="67B7C7A7">
            <wp:simplePos x="0" y="0"/>
            <wp:positionH relativeFrom="column">
              <wp:posOffset>1601470</wp:posOffset>
            </wp:positionH>
            <wp:positionV relativeFrom="paragraph">
              <wp:posOffset>-688974</wp:posOffset>
            </wp:positionV>
            <wp:extent cx="48895" cy="46990"/>
            <wp:effectExtent l="0" t="0" r="0" b="0"/>
            <wp:wrapNone/>
            <wp:docPr id="5483" name="image1795.png"/>
            <wp:cNvGraphicFramePr/>
            <a:graphic xmlns:a="http://schemas.openxmlformats.org/drawingml/2006/main">
              <a:graphicData uri="http://schemas.openxmlformats.org/drawingml/2006/picture">
                <pic:pic xmlns:pic="http://schemas.openxmlformats.org/drawingml/2006/picture">
                  <pic:nvPicPr>
                    <pic:cNvPr id="0" name="image1795.png"/>
                    <pic:cNvPicPr preferRelativeResize="0"/>
                  </pic:nvPicPr>
                  <pic:blipFill>
                    <a:blip r:embed="rId48"/>
                    <a:srcRect/>
                    <a:stretch>
                      <a:fillRect/>
                    </a:stretch>
                  </pic:blipFill>
                  <pic:spPr>
                    <a:xfrm>
                      <a:off x="0" y="0"/>
                      <a:ext cx="48895" cy="46990"/>
                    </a:xfrm>
                    <a:prstGeom prst="rect">
                      <a:avLst/>
                    </a:prstGeom>
                    <a:ln/>
                  </pic:spPr>
                </pic:pic>
              </a:graphicData>
            </a:graphic>
          </wp:anchor>
        </w:drawing>
      </w:r>
      <w:r>
        <w:rPr>
          <w:noProof/>
        </w:rPr>
        <w:drawing>
          <wp:anchor distT="0" distB="0" distL="0" distR="0" simplePos="0" relativeHeight="252022784" behindDoc="1" locked="0" layoutInCell="1" hidden="0" allowOverlap="1" wp14:anchorId="10735013" wp14:editId="32D3ACCA">
            <wp:simplePos x="0" y="0"/>
            <wp:positionH relativeFrom="column">
              <wp:posOffset>1650365</wp:posOffset>
            </wp:positionH>
            <wp:positionV relativeFrom="paragraph">
              <wp:posOffset>-688974</wp:posOffset>
            </wp:positionV>
            <wp:extent cx="38100" cy="46990"/>
            <wp:effectExtent l="0" t="0" r="0" b="0"/>
            <wp:wrapNone/>
            <wp:docPr id="5336" name="image1661.png"/>
            <wp:cNvGraphicFramePr/>
            <a:graphic xmlns:a="http://schemas.openxmlformats.org/drawingml/2006/main">
              <a:graphicData uri="http://schemas.openxmlformats.org/drawingml/2006/picture">
                <pic:pic xmlns:pic="http://schemas.openxmlformats.org/drawingml/2006/picture">
                  <pic:nvPicPr>
                    <pic:cNvPr id="0" name="image1661.png"/>
                    <pic:cNvPicPr preferRelativeResize="0"/>
                  </pic:nvPicPr>
                  <pic:blipFill>
                    <a:blip r:embed="rId49"/>
                    <a:srcRect/>
                    <a:stretch>
                      <a:fillRect/>
                    </a:stretch>
                  </pic:blipFill>
                  <pic:spPr>
                    <a:xfrm>
                      <a:off x="0" y="0"/>
                      <a:ext cx="38100" cy="46990"/>
                    </a:xfrm>
                    <a:prstGeom prst="rect">
                      <a:avLst/>
                    </a:prstGeom>
                    <a:ln/>
                  </pic:spPr>
                </pic:pic>
              </a:graphicData>
            </a:graphic>
          </wp:anchor>
        </w:drawing>
      </w:r>
      <w:r>
        <w:rPr>
          <w:noProof/>
        </w:rPr>
        <w:drawing>
          <wp:anchor distT="0" distB="0" distL="0" distR="0" simplePos="0" relativeHeight="252023808" behindDoc="1" locked="0" layoutInCell="1" hidden="0" allowOverlap="1" wp14:anchorId="7D988A96" wp14:editId="60098816">
            <wp:simplePos x="0" y="0"/>
            <wp:positionH relativeFrom="column">
              <wp:posOffset>774065</wp:posOffset>
            </wp:positionH>
            <wp:positionV relativeFrom="paragraph">
              <wp:posOffset>-641984</wp:posOffset>
            </wp:positionV>
            <wp:extent cx="46990" cy="48895"/>
            <wp:effectExtent l="0" t="0" r="0" b="0"/>
            <wp:wrapNone/>
            <wp:docPr id="5404" name="image1715.png"/>
            <wp:cNvGraphicFramePr/>
            <a:graphic xmlns:a="http://schemas.openxmlformats.org/drawingml/2006/main">
              <a:graphicData uri="http://schemas.openxmlformats.org/drawingml/2006/picture">
                <pic:pic xmlns:pic="http://schemas.openxmlformats.org/drawingml/2006/picture">
                  <pic:nvPicPr>
                    <pic:cNvPr id="0" name="image1715.png"/>
                    <pic:cNvPicPr preferRelativeResize="0"/>
                  </pic:nvPicPr>
                  <pic:blipFill>
                    <a:blip r:embed="rId50"/>
                    <a:srcRect/>
                    <a:stretch>
                      <a:fillRect/>
                    </a:stretch>
                  </pic:blipFill>
                  <pic:spPr>
                    <a:xfrm>
                      <a:off x="0" y="0"/>
                      <a:ext cx="46990" cy="48895"/>
                    </a:xfrm>
                    <a:prstGeom prst="rect">
                      <a:avLst/>
                    </a:prstGeom>
                    <a:ln/>
                  </pic:spPr>
                </pic:pic>
              </a:graphicData>
            </a:graphic>
          </wp:anchor>
        </w:drawing>
      </w:r>
      <w:r>
        <w:rPr>
          <w:noProof/>
        </w:rPr>
        <w:drawing>
          <wp:anchor distT="0" distB="0" distL="0" distR="0" simplePos="0" relativeHeight="252024832" behindDoc="1" locked="0" layoutInCell="1" hidden="0" allowOverlap="1" wp14:anchorId="68B6ADE6" wp14:editId="433A3EB3">
            <wp:simplePos x="0" y="0"/>
            <wp:positionH relativeFrom="column">
              <wp:posOffset>821689</wp:posOffset>
            </wp:positionH>
            <wp:positionV relativeFrom="paragraph">
              <wp:posOffset>-641984</wp:posOffset>
            </wp:positionV>
            <wp:extent cx="48895" cy="48895"/>
            <wp:effectExtent l="0" t="0" r="0" b="0"/>
            <wp:wrapNone/>
            <wp:docPr id="5129" name="image1438.png"/>
            <wp:cNvGraphicFramePr/>
            <a:graphic xmlns:a="http://schemas.openxmlformats.org/drawingml/2006/main">
              <a:graphicData uri="http://schemas.openxmlformats.org/drawingml/2006/picture">
                <pic:pic xmlns:pic="http://schemas.openxmlformats.org/drawingml/2006/picture">
                  <pic:nvPicPr>
                    <pic:cNvPr id="0" name="image143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25856" behindDoc="1" locked="0" layoutInCell="1" hidden="0" allowOverlap="1" wp14:anchorId="2C843351" wp14:editId="66B17F8B">
            <wp:simplePos x="0" y="0"/>
            <wp:positionH relativeFrom="column">
              <wp:posOffset>869950</wp:posOffset>
            </wp:positionH>
            <wp:positionV relativeFrom="paragraph">
              <wp:posOffset>-641984</wp:posOffset>
            </wp:positionV>
            <wp:extent cx="48895" cy="48895"/>
            <wp:effectExtent l="0" t="0" r="0" b="0"/>
            <wp:wrapNone/>
            <wp:docPr id="4994" name="image1302.png"/>
            <wp:cNvGraphicFramePr/>
            <a:graphic xmlns:a="http://schemas.openxmlformats.org/drawingml/2006/main">
              <a:graphicData uri="http://schemas.openxmlformats.org/drawingml/2006/picture">
                <pic:pic xmlns:pic="http://schemas.openxmlformats.org/drawingml/2006/picture">
                  <pic:nvPicPr>
                    <pic:cNvPr id="0" name="image130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26880" behindDoc="1" locked="0" layoutInCell="1" hidden="0" allowOverlap="1" wp14:anchorId="4276DE86" wp14:editId="65438B27">
            <wp:simplePos x="0" y="0"/>
            <wp:positionH relativeFrom="column">
              <wp:posOffset>918845</wp:posOffset>
            </wp:positionH>
            <wp:positionV relativeFrom="paragraph">
              <wp:posOffset>-641984</wp:posOffset>
            </wp:positionV>
            <wp:extent cx="48895" cy="48895"/>
            <wp:effectExtent l="0" t="0" r="0" b="0"/>
            <wp:wrapNone/>
            <wp:docPr id="5282" name="image1598.png"/>
            <wp:cNvGraphicFramePr/>
            <a:graphic xmlns:a="http://schemas.openxmlformats.org/drawingml/2006/main">
              <a:graphicData uri="http://schemas.openxmlformats.org/drawingml/2006/picture">
                <pic:pic xmlns:pic="http://schemas.openxmlformats.org/drawingml/2006/picture">
                  <pic:nvPicPr>
                    <pic:cNvPr id="0" name="image159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27904" behindDoc="1" locked="0" layoutInCell="1" hidden="0" allowOverlap="1" wp14:anchorId="6B3E3427" wp14:editId="4C63A5F7">
            <wp:simplePos x="0" y="0"/>
            <wp:positionH relativeFrom="column">
              <wp:posOffset>967739</wp:posOffset>
            </wp:positionH>
            <wp:positionV relativeFrom="paragraph">
              <wp:posOffset>-641984</wp:posOffset>
            </wp:positionV>
            <wp:extent cx="48895" cy="48895"/>
            <wp:effectExtent l="0" t="0" r="0" b="0"/>
            <wp:wrapNone/>
            <wp:docPr id="5287" name="image1607.png"/>
            <wp:cNvGraphicFramePr/>
            <a:graphic xmlns:a="http://schemas.openxmlformats.org/drawingml/2006/main">
              <a:graphicData uri="http://schemas.openxmlformats.org/drawingml/2006/picture">
                <pic:pic xmlns:pic="http://schemas.openxmlformats.org/drawingml/2006/picture">
                  <pic:nvPicPr>
                    <pic:cNvPr id="0" name="image160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28928" behindDoc="1" locked="0" layoutInCell="1" hidden="0" allowOverlap="1" wp14:anchorId="25E2E0DB" wp14:editId="0BD8E929">
            <wp:simplePos x="0" y="0"/>
            <wp:positionH relativeFrom="column">
              <wp:posOffset>1016635</wp:posOffset>
            </wp:positionH>
            <wp:positionV relativeFrom="paragraph">
              <wp:posOffset>-641984</wp:posOffset>
            </wp:positionV>
            <wp:extent cx="48895" cy="48895"/>
            <wp:effectExtent l="0" t="0" r="0" b="0"/>
            <wp:wrapNone/>
            <wp:docPr id="5234" name="image1546.png"/>
            <wp:cNvGraphicFramePr/>
            <a:graphic xmlns:a="http://schemas.openxmlformats.org/drawingml/2006/main">
              <a:graphicData uri="http://schemas.openxmlformats.org/drawingml/2006/picture">
                <pic:pic xmlns:pic="http://schemas.openxmlformats.org/drawingml/2006/picture">
                  <pic:nvPicPr>
                    <pic:cNvPr id="0" name="image154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29952" behindDoc="1" locked="0" layoutInCell="1" hidden="0" allowOverlap="1" wp14:anchorId="1B7574D5" wp14:editId="040FC5EE">
            <wp:simplePos x="0" y="0"/>
            <wp:positionH relativeFrom="column">
              <wp:posOffset>1065530</wp:posOffset>
            </wp:positionH>
            <wp:positionV relativeFrom="paragraph">
              <wp:posOffset>-641984</wp:posOffset>
            </wp:positionV>
            <wp:extent cx="48895" cy="48895"/>
            <wp:effectExtent l="0" t="0" r="0" b="0"/>
            <wp:wrapNone/>
            <wp:docPr id="5034" name="image1343.png"/>
            <wp:cNvGraphicFramePr/>
            <a:graphic xmlns:a="http://schemas.openxmlformats.org/drawingml/2006/main">
              <a:graphicData uri="http://schemas.openxmlformats.org/drawingml/2006/picture">
                <pic:pic xmlns:pic="http://schemas.openxmlformats.org/drawingml/2006/picture">
                  <pic:nvPicPr>
                    <pic:cNvPr id="0" name="image13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30976" behindDoc="1" locked="0" layoutInCell="1" hidden="0" allowOverlap="1" wp14:anchorId="6C28F7ED" wp14:editId="7ABC2F56">
            <wp:simplePos x="0" y="0"/>
            <wp:positionH relativeFrom="column">
              <wp:posOffset>1113790</wp:posOffset>
            </wp:positionH>
            <wp:positionV relativeFrom="paragraph">
              <wp:posOffset>-641984</wp:posOffset>
            </wp:positionV>
            <wp:extent cx="48895" cy="48895"/>
            <wp:effectExtent l="0" t="0" r="0" b="0"/>
            <wp:wrapNone/>
            <wp:docPr id="5140" name="image1452.png"/>
            <wp:cNvGraphicFramePr/>
            <a:graphic xmlns:a="http://schemas.openxmlformats.org/drawingml/2006/main">
              <a:graphicData uri="http://schemas.openxmlformats.org/drawingml/2006/picture">
                <pic:pic xmlns:pic="http://schemas.openxmlformats.org/drawingml/2006/picture">
                  <pic:nvPicPr>
                    <pic:cNvPr id="0" name="image145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32000" behindDoc="1" locked="0" layoutInCell="1" hidden="0" allowOverlap="1" wp14:anchorId="2070FA58" wp14:editId="2940BE70">
            <wp:simplePos x="0" y="0"/>
            <wp:positionH relativeFrom="column">
              <wp:posOffset>1162685</wp:posOffset>
            </wp:positionH>
            <wp:positionV relativeFrom="paragraph">
              <wp:posOffset>-641984</wp:posOffset>
            </wp:positionV>
            <wp:extent cx="48895" cy="48895"/>
            <wp:effectExtent l="0" t="0" r="0" b="0"/>
            <wp:wrapNone/>
            <wp:docPr id="4395" name="image708.png"/>
            <wp:cNvGraphicFramePr/>
            <a:graphic xmlns:a="http://schemas.openxmlformats.org/drawingml/2006/main">
              <a:graphicData uri="http://schemas.openxmlformats.org/drawingml/2006/picture">
                <pic:pic xmlns:pic="http://schemas.openxmlformats.org/drawingml/2006/picture">
                  <pic:nvPicPr>
                    <pic:cNvPr id="0" name="image70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33024" behindDoc="1" locked="0" layoutInCell="1" hidden="0" allowOverlap="1" wp14:anchorId="33D69891" wp14:editId="4AA7D043">
            <wp:simplePos x="0" y="0"/>
            <wp:positionH relativeFrom="column">
              <wp:posOffset>1211580</wp:posOffset>
            </wp:positionH>
            <wp:positionV relativeFrom="paragraph">
              <wp:posOffset>-641984</wp:posOffset>
            </wp:positionV>
            <wp:extent cx="48895" cy="48895"/>
            <wp:effectExtent l="0" t="0" r="0" b="0"/>
            <wp:wrapNone/>
            <wp:docPr id="4406" name="image709.png"/>
            <wp:cNvGraphicFramePr/>
            <a:graphic xmlns:a="http://schemas.openxmlformats.org/drawingml/2006/main">
              <a:graphicData uri="http://schemas.openxmlformats.org/drawingml/2006/picture">
                <pic:pic xmlns:pic="http://schemas.openxmlformats.org/drawingml/2006/picture">
                  <pic:nvPicPr>
                    <pic:cNvPr id="0" name="image7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34048" behindDoc="1" locked="0" layoutInCell="1" hidden="0" allowOverlap="1" wp14:anchorId="22ED6F29" wp14:editId="09CE430D">
            <wp:simplePos x="0" y="0"/>
            <wp:positionH relativeFrom="column">
              <wp:posOffset>1260475</wp:posOffset>
            </wp:positionH>
            <wp:positionV relativeFrom="paragraph">
              <wp:posOffset>-641984</wp:posOffset>
            </wp:positionV>
            <wp:extent cx="48895" cy="48895"/>
            <wp:effectExtent l="0" t="0" r="0" b="0"/>
            <wp:wrapNone/>
            <wp:docPr id="4233" name="image542.png"/>
            <wp:cNvGraphicFramePr/>
            <a:graphic xmlns:a="http://schemas.openxmlformats.org/drawingml/2006/main">
              <a:graphicData uri="http://schemas.openxmlformats.org/drawingml/2006/picture">
                <pic:pic xmlns:pic="http://schemas.openxmlformats.org/drawingml/2006/picture">
                  <pic:nvPicPr>
                    <pic:cNvPr id="0" name="image5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35072" behindDoc="1" locked="0" layoutInCell="1" hidden="0" allowOverlap="1" wp14:anchorId="48EF0451" wp14:editId="148572EB">
            <wp:simplePos x="0" y="0"/>
            <wp:positionH relativeFrom="column">
              <wp:posOffset>1309370</wp:posOffset>
            </wp:positionH>
            <wp:positionV relativeFrom="paragraph">
              <wp:posOffset>-641984</wp:posOffset>
            </wp:positionV>
            <wp:extent cx="48895" cy="48895"/>
            <wp:effectExtent l="0" t="0" r="0" b="0"/>
            <wp:wrapNone/>
            <wp:docPr id="3815"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36096" behindDoc="1" locked="0" layoutInCell="1" hidden="0" allowOverlap="1" wp14:anchorId="5E964C87" wp14:editId="4702C8DC">
            <wp:simplePos x="0" y="0"/>
            <wp:positionH relativeFrom="column">
              <wp:posOffset>1357630</wp:posOffset>
            </wp:positionH>
            <wp:positionV relativeFrom="paragraph">
              <wp:posOffset>-641984</wp:posOffset>
            </wp:positionV>
            <wp:extent cx="48895" cy="48895"/>
            <wp:effectExtent l="0" t="0" r="0" b="0"/>
            <wp:wrapNone/>
            <wp:docPr id="3814" name="image238.png"/>
            <wp:cNvGraphicFramePr/>
            <a:graphic xmlns:a="http://schemas.openxmlformats.org/drawingml/2006/main">
              <a:graphicData uri="http://schemas.openxmlformats.org/drawingml/2006/picture">
                <pic:pic xmlns:pic="http://schemas.openxmlformats.org/drawingml/2006/picture">
                  <pic:nvPicPr>
                    <pic:cNvPr id="0" name="image23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37120" behindDoc="1" locked="0" layoutInCell="1" hidden="0" allowOverlap="1" wp14:anchorId="50E07663" wp14:editId="4E2AA555">
            <wp:simplePos x="0" y="0"/>
            <wp:positionH relativeFrom="column">
              <wp:posOffset>1406525</wp:posOffset>
            </wp:positionH>
            <wp:positionV relativeFrom="paragraph">
              <wp:posOffset>-641984</wp:posOffset>
            </wp:positionV>
            <wp:extent cx="48895" cy="48895"/>
            <wp:effectExtent l="0" t="0" r="0" b="0"/>
            <wp:wrapNone/>
            <wp:docPr id="5519" name="image1834.png"/>
            <wp:cNvGraphicFramePr/>
            <a:graphic xmlns:a="http://schemas.openxmlformats.org/drawingml/2006/main">
              <a:graphicData uri="http://schemas.openxmlformats.org/drawingml/2006/picture">
                <pic:pic xmlns:pic="http://schemas.openxmlformats.org/drawingml/2006/picture">
                  <pic:nvPicPr>
                    <pic:cNvPr id="0" name="image183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38144" behindDoc="1" locked="0" layoutInCell="1" hidden="0" allowOverlap="1" wp14:anchorId="551580E6" wp14:editId="34FEDB49">
            <wp:simplePos x="0" y="0"/>
            <wp:positionH relativeFrom="column">
              <wp:posOffset>1455420</wp:posOffset>
            </wp:positionH>
            <wp:positionV relativeFrom="paragraph">
              <wp:posOffset>-641984</wp:posOffset>
            </wp:positionV>
            <wp:extent cx="48895" cy="48895"/>
            <wp:effectExtent l="0" t="0" r="0" b="0"/>
            <wp:wrapNone/>
            <wp:docPr id="372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39168" behindDoc="1" locked="0" layoutInCell="1" hidden="0" allowOverlap="1" wp14:anchorId="302F504B" wp14:editId="22281FBF">
            <wp:simplePos x="0" y="0"/>
            <wp:positionH relativeFrom="column">
              <wp:posOffset>1504315</wp:posOffset>
            </wp:positionH>
            <wp:positionV relativeFrom="paragraph">
              <wp:posOffset>-641984</wp:posOffset>
            </wp:positionV>
            <wp:extent cx="48895" cy="48895"/>
            <wp:effectExtent l="0" t="0" r="0" b="0"/>
            <wp:wrapNone/>
            <wp:docPr id="3795"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40192" behindDoc="1" locked="0" layoutInCell="1" hidden="0" allowOverlap="1" wp14:anchorId="78569556" wp14:editId="2CABF1DD">
            <wp:simplePos x="0" y="0"/>
            <wp:positionH relativeFrom="column">
              <wp:posOffset>1553210</wp:posOffset>
            </wp:positionH>
            <wp:positionV relativeFrom="paragraph">
              <wp:posOffset>-641984</wp:posOffset>
            </wp:positionV>
            <wp:extent cx="48895" cy="48895"/>
            <wp:effectExtent l="0" t="0" r="0" b="0"/>
            <wp:wrapNone/>
            <wp:docPr id="4885" name="image1203.png"/>
            <wp:cNvGraphicFramePr/>
            <a:graphic xmlns:a="http://schemas.openxmlformats.org/drawingml/2006/main">
              <a:graphicData uri="http://schemas.openxmlformats.org/drawingml/2006/picture">
                <pic:pic xmlns:pic="http://schemas.openxmlformats.org/drawingml/2006/picture">
                  <pic:nvPicPr>
                    <pic:cNvPr id="0" name="image12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41216" behindDoc="1" locked="0" layoutInCell="1" hidden="0" allowOverlap="1" wp14:anchorId="5B6A7B3B" wp14:editId="1F067F5F">
            <wp:simplePos x="0" y="0"/>
            <wp:positionH relativeFrom="column">
              <wp:posOffset>1601470</wp:posOffset>
            </wp:positionH>
            <wp:positionV relativeFrom="paragraph">
              <wp:posOffset>-641984</wp:posOffset>
            </wp:positionV>
            <wp:extent cx="48895" cy="48895"/>
            <wp:effectExtent l="0" t="0" r="0" b="0"/>
            <wp:wrapNone/>
            <wp:docPr id="4841" name="image1151.png"/>
            <wp:cNvGraphicFramePr/>
            <a:graphic xmlns:a="http://schemas.openxmlformats.org/drawingml/2006/main">
              <a:graphicData uri="http://schemas.openxmlformats.org/drawingml/2006/picture">
                <pic:pic xmlns:pic="http://schemas.openxmlformats.org/drawingml/2006/picture">
                  <pic:nvPicPr>
                    <pic:cNvPr id="0" name="image115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42240" behindDoc="1" locked="0" layoutInCell="1" hidden="0" allowOverlap="1" wp14:anchorId="5751196E" wp14:editId="5D497A75">
            <wp:simplePos x="0" y="0"/>
            <wp:positionH relativeFrom="column">
              <wp:posOffset>1650365</wp:posOffset>
            </wp:positionH>
            <wp:positionV relativeFrom="paragraph">
              <wp:posOffset>-641984</wp:posOffset>
            </wp:positionV>
            <wp:extent cx="38100" cy="48895"/>
            <wp:effectExtent l="0" t="0" r="0" b="0"/>
            <wp:wrapNone/>
            <wp:docPr id="3921" name="image227.png"/>
            <wp:cNvGraphicFramePr/>
            <a:graphic xmlns:a="http://schemas.openxmlformats.org/drawingml/2006/main">
              <a:graphicData uri="http://schemas.openxmlformats.org/drawingml/2006/picture">
                <pic:pic xmlns:pic="http://schemas.openxmlformats.org/drawingml/2006/picture">
                  <pic:nvPicPr>
                    <pic:cNvPr id="0" name="image227.png"/>
                    <pic:cNvPicPr preferRelativeResize="0"/>
                  </pic:nvPicPr>
                  <pic:blipFill>
                    <a:blip r:embed="rId51"/>
                    <a:srcRect/>
                    <a:stretch>
                      <a:fillRect/>
                    </a:stretch>
                  </pic:blipFill>
                  <pic:spPr>
                    <a:xfrm>
                      <a:off x="0" y="0"/>
                      <a:ext cx="38100" cy="48895"/>
                    </a:xfrm>
                    <a:prstGeom prst="rect">
                      <a:avLst/>
                    </a:prstGeom>
                    <a:ln/>
                  </pic:spPr>
                </pic:pic>
              </a:graphicData>
            </a:graphic>
          </wp:anchor>
        </w:drawing>
      </w:r>
      <w:r>
        <w:rPr>
          <w:noProof/>
        </w:rPr>
        <w:drawing>
          <wp:anchor distT="0" distB="0" distL="0" distR="0" simplePos="0" relativeHeight="252043264" behindDoc="1" locked="0" layoutInCell="1" hidden="0" allowOverlap="1" wp14:anchorId="66EBD11D" wp14:editId="7FC233FA">
            <wp:simplePos x="0" y="0"/>
            <wp:positionH relativeFrom="column">
              <wp:posOffset>774065</wp:posOffset>
            </wp:positionH>
            <wp:positionV relativeFrom="paragraph">
              <wp:posOffset>-593089</wp:posOffset>
            </wp:positionV>
            <wp:extent cx="46990" cy="48895"/>
            <wp:effectExtent l="0" t="0" r="0" b="0"/>
            <wp:wrapNone/>
            <wp:docPr id="4004" name="image319.png"/>
            <wp:cNvGraphicFramePr/>
            <a:graphic xmlns:a="http://schemas.openxmlformats.org/drawingml/2006/main">
              <a:graphicData uri="http://schemas.openxmlformats.org/drawingml/2006/picture">
                <pic:pic xmlns:pic="http://schemas.openxmlformats.org/drawingml/2006/picture">
                  <pic:nvPicPr>
                    <pic:cNvPr id="0" name="image319.png"/>
                    <pic:cNvPicPr preferRelativeResize="0"/>
                  </pic:nvPicPr>
                  <pic:blipFill>
                    <a:blip r:embed="rId50"/>
                    <a:srcRect/>
                    <a:stretch>
                      <a:fillRect/>
                    </a:stretch>
                  </pic:blipFill>
                  <pic:spPr>
                    <a:xfrm>
                      <a:off x="0" y="0"/>
                      <a:ext cx="46990" cy="48895"/>
                    </a:xfrm>
                    <a:prstGeom prst="rect">
                      <a:avLst/>
                    </a:prstGeom>
                    <a:ln/>
                  </pic:spPr>
                </pic:pic>
              </a:graphicData>
            </a:graphic>
          </wp:anchor>
        </w:drawing>
      </w:r>
      <w:r>
        <w:rPr>
          <w:noProof/>
        </w:rPr>
        <w:drawing>
          <wp:anchor distT="0" distB="0" distL="0" distR="0" simplePos="0" relativeHeight="252044288" behindDoc="1" locked="0" layoutInCell="1" hidden="0" allowOverlap="1" wp14:anchorId="5850F3FB" wp14:editId="34ACCF42">
            <wp:simplePos x="0" y="0"/>
            <wp:positionH relativeFrom="column">
              <wp:posOffset>821689</wp:posOffset>
            </wp:positionH>
            <wp:positionV relativeFrom="paragraph">
              <wp:posOffset>-593089</wp:posOffset>
            </wp:positionV>
            <wp:extent cx="48895" cy="48895"/>
            <wp:effectExtent l="0" t="0" r="0" b="0"/>
            <wp:wrapNone/>
            <wp:docPr id="4070" name="image375.png"/>
            <wp:cNvGraphicFramePr/>
            <a:graphic xmlns:a="http://schemas.openxmlformats.org/drawingml/2006/main">
              <a:graphicData uri="http://schemas.openxmlformats.org/drawingml/2006/picture">
                <pic:pic xmlns:pic="http://schemas.openxmlformats.org/drawingml/2006/picture">
                  <pic:nvPicPr>
                    <pic:cNvPr id="0" name="image37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45312" behindDoc="1" locked="0" layoutInCell="1" hidden="0" allowOverlap="1" wp14:anchorId="6497E01B" wp14:editId="317D5070">
            <wp:simplePos x="0" y="0"/>
            <wp:positionH relativeFrom="column">
              <wp:posOffset>869950</wp:posOffset>
            </wp:positionH>
            <wp:positionV relativeFrom="paragraph">
              <wp:posOffset>-593089</wp:posOffset>
            </wp:positionV>
            <wp:extent cx="48895" cy="48895"/>
            <wp:effectExtent l="0" t="0" r="0" b="0"/>
            <wp:wrapNone/>
            <wp:docPr id="4686" name="image990.png"/>
            <wp:cNvGraphicFramePr/>
            <a:graphic xmlns:a="http://schemas.openxmlformats.org/drawingml/2006/main">
              <a:graphicData uri="http://schemas.openxmlformats.org/drawingml/2006/picture">
                <pic:pic xmlns:pic="http://schemas.openxmlformats.org/drawingml/2006/picture">
                  <pic:nvPicPr>
                    <pic:cNvPr id="0" name="image99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46336" behindDoc="1" locked="0" layoutInCell="1" hidden="0" allowOverlap="1" wp14:anchorId="2F83B05B" wp14:editId="6A115A77">
            <wp:simplePos x="0" y="0"/>
            <wp:positionH relativeFrom="column">
              <wp:posOffset>918845</wp:posOffset>
            </wp:positionH>
            <wp:positionV relativeFrom="paragraph">
              <wp:posOffset>-593089</wp:posOffset>
            </wp:positionV>
            <wp:extent cx="48895" cy="48895"/>
            <wp:effectExtent l="0" t="0" r="0" b="0"/>
            <wp:wrapNone/>
            <wp:docPr id="4656" name="image965.png"/>
            <wp:cNvGraphicFramePr/>
            <a:graphic xmlns:a="http://schemas.openxmlformats.org/drawingml/2006/main">
              <a:graphicData uri="http://schemas.openxmlformats.org/drawingml/2006/picture">
                <pic:pic xmlns:pic="http://schemas.openxmlformats.org/drawingml/2006/picture">
                  <pic:nvPicPr>
                    <pic:cNvPr id="0" name="image96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47360" behindDoc="1" locked="0" layoutInCell="1" hidden="0" allowOverlap="1" wp14:anchorId="36C8650B" wp14:editId="40D91A5B">
            <wp:simplePos x="0" y="0"/>
            <wp:positionH relativeFrom="column">
              <wp:posOffset>967739</wp:posOffset>
            </wp:positionH>
            <wp:positionV relativeFrom="paragraph">
              <wp:posOffset>-593089</wp:posOffset>
            </wp:positionV>
            <wp:extent cx="48895" cy="48895"/>
            <wp:effectExtent l="0" t="0" r="0" b="0"/>
            <wp:wrapNone/>
            <wp:docPr id="4722" name="image1027.png"/>
            <wp:cNvGraphicFramePr/>
            <a:graphic xmlns:a="http://schemas.openxmlformats.org/drawingml/2006/main">
              <a:graphicData uri="http://schemas.openxmlformats.org/drawingml/2006/picture">
                <pic:pic xmlns:pic="http://schemas.openxmlformats.org/drawingml/2006/picture">
                  <pic:nvPicPr>
                    <pic:cNvPr id="0" name="image10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48384" behindDoc="1" locked="0" layoutInCell="1" hidden="0" allowOverlap="1" wp14:anchorId="63D4FA36" wp14:editId="7C8FCBB2">
            <wp:simplePos x="0" y="0"/>
            <wp:positionH relativeFrom="column">
              <wp:posOffset>1016635</wp:posOffset>
            </wp:positionH>
            <wp:positionV relativeFrom="paragraph">
              <wp:posOffset>-593089</wp:posOffset>
            </wp:positionV>
            <wp:extent cx="48895" cy="48895"/>
            <wp:effectExtent l="0" t="0" r="0" b="0"/>
            <wp:wrapNone/>
            <wp:docPr id="4985" name="image1296.png"/>
            <wp:cNvGraphicFramePr/>
            <a:graphic xmlns:a="http://schemas.openxmlformats.org/drawingml/2006/main">
              <a:graphicData uri="http://schemas.openxmlformats.org/drawingml/2006/picture">
                <pic:pic xmlns:pic="http://schemas.openxmlformats.org/drawingml/2006/picture">
                  <pic:nvPicPr>
                    <pic:cNvPr id="0" name="image129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49408" behindDoc="1" locked="0" layoutInCell="1" hidden="0" allowOverlap="1" wp14:anchorId="338662F3" wp14:editId="458EE4B6">
            <wp:simplePos x="0" y="0"/>
            <wp:positionH relativeFrom="column">
              <wp:posOffset>1065530</wp:posOffset>
            </wp:positionH>
            <wp:positionV relativeFrom="paragraph">
              <wp:posOffset>-593089</wp:posOffset>
            </wp:positionV>
            <wp:extent cx="48895" cy="48895"/>
            <wp:effectExtent l="0" t="0" r="0" b="0"/>
            <wp:wrapNone/>
            <wp:docPr id="5041" name="image1348.png"/>
            <wp:cNvGraphicFramePr/>
            <a:graphic xmlns:a="http://schemas.openxmlformats.org/drawingml/2006/main">
              <a:graphicData uri="http://schemas.openxmlformats.org/drawingml/2006/picture">
                <pic:pic xmlns:pic="http://schemas.openxmlformats.org/drawingml/2006/picture">
                  <pic:nvPicPr>
                    <pic:cNvPr id="0" name="image134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50432" behindDoc="1" locked="0" layoutInCell="1" hidden="0" allowOverlap="1" wp14:anchorId="15E8EB31" wp14:editId="23937ECF">
            <wp:simplePos x="0" y="0"/>
            <wp:positionH relativeFrom="column">
              <wp:posOffset>1113790</wp:posOffset>
            </wp:positionH>
            <wp:positionV relativeFrom="paragraph">
              <wp:posOffset>-593089</wp:posOffset>
            </wp:positionV>
            <wp:extent cx="48895" cy="48895"/>
            <wp:effectExtent l="0" t="0" r="0" b="0"/>
            <wp:wrapNone/>
            <wp:docPr id="4495" name="image806.png"/>
            <wp:cNvGraphicFramePr/>
            <a:graphic xmlns:a="http://schemas.openxmlformats.org/drawingml/2006/main">
              <a:graphicData uri="http://schemas.openxmlformats.org/drawingml/2006/picture">
                <pic:pic xmlns:pic="http://schemas.openxmlformats.org/drawingml/2006/picture">
                  <pic:nvPicPr>
                    <pic:cNvPr id="0" name="image80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51456" behindDoc="1" locked="0" layoutInCell="1" hidden="0" allowOverlap="1" wp14:anchorId="6C749407" wp14:editId="4F5FBFA9">
            <wp:simplePos x="0" y="0"/>
            <wp:positionH relativeFrom="column">
              <wp:posOffset>1162685</wp:posOffset>
            </wp:positionH>
            <wp:positionV relativeFrom="paragraph">
              <wp:posOffset>-593089</wp:posOffset>
            </wp:positionV>
            <wp:extent cx="48895" cy="48895"/>
            <wp:effectExtent l="0" t="0" r="0" b="0"/>
            <wp:wrapNone/>
            <wp:docPr id="4883" name="image1190.png"/>
            <wp:cNvGraphicFramePr/>
            <a:graphic xmlns:a="http://schemas.openxmlformats.org/drawingml/2006/main">
              <a:graphicData uri="http://schemas.openxmlformats.org/drawingml/2006/picture">
                <pic:pic xmlns:pic="http://schemas.openxmlformats.org/drawingml/2006/picture">
                  <pic:nvPicPr>
                    <pic:cNvPr id="0" name="image119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52480" behindDoc="1" locked="0" layoutInCell="1" hidden="0" allowOverlap="1" wp14:anchorId="27489E9F" wp14:editId="27FA06A4">
            <wp:simplePos x="0" y="0"/>
            <wp:positionH relativeFrom="column">
              <wp:posOffset>1211580</wp:posOffset>
            </wp:positionH>
            <wp:positionV relativeFrom="paragraph">
              <wp:posOffset>-593089</wp:posOffset>
            </wp:positionV>
            <wp:extent cx="48895" cy="48895"/>
            <wp:effectExtent l="0" t="0" r="0" b="0"/>
            <wp:wrapNone/>
            <wp:docPr id="5383" name="image1694.png"/>
            <wp:cNvGraphicFramePr/>
            <a:graphic xmlns:a="http://schemas.openxmlformats.org/drawingml/2006/main">
              <a:graphicData uri="http://schemas.openxmlformats.org/drawingml/2006/picture">
                <pic:pic xmlns:pic="http://schemas.openxmlformats.org/drawingml/2006/picture">
                  <pic:nvPicPr>
                    <pic:cNvPr id="0" name="image169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53504" behindDoc="1" locked="0" layoutInCell="1" hidden="0" allowOverlap="1" wp14:anchorId="3DDD82FE" wp14:editId="75F713B3">
            <wp:simplePos x="0" y="0"/>
            <wp:positionH relativeFrom="column">
              <wp:posOffset>1260475</wp:posOffset>
            </wp:positionH>
            <wp:positionV relativeFrom="paragraph">
              <wp:posOffset>-593089</wp:posOffset>
            </wp:positionV>
            <wp:extent cx="48895" cy="48895"/>
            <wp:effectExtent l="0" t="0" r="0" b="0"/>
            <wp:wrapNone/>
            <wp:docPr id="4804" name="image1117.png"/>
            <wp:cNvGraphicFramePr/>
            <a:graphic xmlns:a="http://schemas.openxmlformats.org/drawingml/2006/main">
              <a:graphicData uri="http://schemas.openxmlformats.org/drawingml/2006/picture">
                <pic:pic xmlns:pic="http://schemas.openxmlformats.org/drawingml/2006/picture">
                  <pic:nvPicPr>
                    <pic:cNvPr id="0" name="image111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54528" behindDoc="1" locked="0" layoutInCell="1" hidden="0" allowOverlap="1" wp14:anchorId="22BBBA88" wp14:editId="16EFBAAA">
            <wp:simplePos x="0" y="0"/>
            <wp:positionH relativeFrom="column">
              <wp:posOffset>1309370</wp:posOffset>
            </wp:positionH>
            <wp:positionV relativeFrom="paragraph">
              <wp:posOffset>-593089</wp:posOffset>
            </wp:positionV>
            <wp:extent cx="48895" cy="48895"/>
            <wp:effectExtent l="0" t="0" r="0" b="0"/>
            <wp:wrapNone/>
            <wp:docPr id="4877" name="image1185.png"/>
            <wp:cNvGraphicFramePr/>
            <a:graphic xmlns:a="http://schemas.openxmlformats.org/drawingml/2006/main">
              <a:graphicData uri="http://schemas.openxmlformats.org/drawingml/2006/picture">
                <pic:pic xmlns:pic="http://schemas.openxmlformats.org/drawingml/2006/picture">
                  <pic:nvPicPr>
                    <pic:cNvPr id="0" name="image118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55552" behindDoc="1" locked="0" layoutInCell="1" hidden="0" allowOverlap="1" wp14:anchorId="05D8DBA3" wp14:editId="6B6EA174">
            <wp:simplePos x="0" y="0"/>
            <wp:positionH relativeFrom="column">
              <wp:posOffset>1357630</wp:posOffset>
            </wp:positionH>
            <wp:positionV relativeFrom="paragraph">
              <wp:posOffset>-593089</wp:posOffset>
            </wp:positionV>
            <wp:extent cx="48895" cy="48895"/>
            <wp:effectExtent l="0" t="0" r="0" b="0"/>
            <wp:wrapNone/>
            <wp:docPr id="5035" name="image1346.png"/>
            <wp:cNvGraphicFramePr/>
            <a:graphic xmlns:a="http://schemas.openxmlformats.org/drawingml/2006/main">
              <a:graphicData uri="http://schemas.openxmlformats.org/drawingml/2006/picture">
                <pic:pic xmlns:pic="http://schemas.openxmlformats.org/drawingml/2006/picture">
                  <pic:nvPicPr>
                    <pic:cNvPr id="0" name="image134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56576" behindDoc="1" locked="0" layoutInCell="1" hidden="0" allowOverlap="1" wp14:anchorId="0E34C38C" wp14:editId="193E94A0">
            <wp:simplePos x="0" y="0"/>
            <wp:positionH relativeFrom="column">
              <wp:posOffset>1406525</wp:posOffset>
            </wp:positionH>
            <wp:positionV relativeFrom="paragraph">
              <wp:posOffset>-593089</wp:posOffset>
            </wp:positionV>
            <wp:extent cx="48895" cy="48895"/>
            <wp:effectExtent l="0" t="0" r="0" b="0"/>
            <wp:wrapNone/>
            <wp:docPr id="4979" name="image1285.png"/>
            <wp:cNvGraphicFramePr/>
            <a:graphic xmlns:a="http://schemas.openxmlformats.org/drawingml/2006/main">
              <a:graphicData uri="http://schemas.openxmlformats.org/drawingml/2006/picture">
                <pic:pic xmlns:pic="http://schemas.openxmlformats.org/drawingml/2006/picture">
                  <pic:nvPicPr>
                    <pic:cNvPr id="0" name="image128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57600" behindDoc="1" locked="0" layoutInCell="1" hidden="0" allowOverlap="1" wp14:anchorId="10D86B89" wp14:editId="59A21D17">
            <wp:simplePos x="0" y="0"/>
            <wp:positionH relativeFrom="column">
              <wp:posOffset>1455420</wp:posOffset>
            </wp:positionH>
            <wp:positionV relativeFrom="paragraph">
              <wp:posOffset>-593089</wp:posOffset>
            </wp:positionV>
            <wp:extent cx="48895" cy="48895"/>
            <wp:effectExtent l="0" t="0" r="0" b="0"/>
            <wp:wrapNone/>
            <wp:docPr id="4441" name="image742.png"/>
            <wp:cNvGraphicFramePr/>
            <a:graphic xmlns:a="http://schemas.openxmlformats.org/drawingml/2006/main">
              <a:graphicData uri="http://schemas.openxmlformats.org/drawingml/2006/picture">
                <pic:pic xmlns:pic="http://schemas.openxmlformats.org/drawingml/2006/picture">
                  <pic:nvPicPr>
                    <pic:cNvPr id="0" name="image7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58624" behindDoc="1" locked="0" layoutInCell="1" hidden="0" allowOverlap="1" wp14:anchorId="3B42EFA5" wp14:editId="11F06330">
            <wp:simplePos x="0" y="0"/>
            <wp:positionH relativeFrom="column">
              <wp:posOffset>1504315</wp:posOffset>
            </wp:positionH>
            <wp:positionV relativeFrom="paragraph">
              <wp:posOffset>-593089</wp:posOffset>
            </wp:positionV>
            <wp:extent cx="48895" cy="48895"/>
            <wp:effectExtent l="0" t="0" r="0" b="0"/>
            <wp:wrapNone/>
            <wp:docPr id="3900" name="image205.png"/>
            <wp:cNvGraphicFramePr/>
            <a:graphic xmlns:a="http://schemas.openxmlformats.org/drawingml/2006/main">
              <a:graphicData uri="http://schemas.openxmlformats.org/drawingml/2006/picture">
                <pic:pic xmlns:pic="http://schemas.openxmlformats.org/drawingml/2006/picture">
                  <pic:nvPicPr>
                    <pic:cNvPr id="0" name="image20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59648" behindDoc="1" locked="0" layoutInCell="1" hidden="0" allowOverlap="1" wp14:anchorId="4E19DE89" wp14:editId="517B0D27">
            <wp:simplePos x="0" y="0"/>
            <wp:positionH relativeFrom="column">
              <wp:posOffset>1553210</wp:posOffset>
            </wp:positionH>
            <wp:positionV relativeFrom="paragraph">
              <wp:posOffset>-593089</wp:posOffset>
            </wp:positionV>
            <wp:extent cx="48895" cy="48895"/>
            <wp:effectExtent l="0" t="0" r="0" b="0"/>
            <wp:wrapNone/>
            <wp:docPr id="4626" name="image941.png"/>
            <wp:cNvGraphicFramePr/>
            <a:graphic xmlns:a="http://schemas.openxmlformats.org/drawingml/2006/main">
              <a:graphicData uri="http://schemas.openxmlformats.org/drawingml/2006/picture">
                <pic:pic xmlns:pic="http://schemas.openxmlformats.org/drawingml/2006/picture">
                  <pic:nvPicPr>
                    <pic:cNvPr id="0" name="image94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60672" behindDoc="1" locked="0" layoutInCell="1" hidden="0" allowOverlap="1" wp14:anchorId="78B473C5" wp14:editId="3DCA4E45">
            <wp:simplePos x="0" y="0"/>
            <wp:positionH relativeFrom="column">
              <wp:posOffset>1601470</wp:posOffset>
            </wp:positionH>
            <wp:positionV relativeFrom="paragraph">
              <wp:posOffset>-593089</wp:posOffset>
            </wp:positionV>
            <wp:extent cx="48895" cy="48895"/>
            <wp:effectExtent l="0" t="0" r="0" b="0"/>
            <wp:wrapNone/>
            <wp:docPr id="4086" name="image395.png"/>
            <wp:cNvGraphicFramePr/>
            <a:graphic xmlns:a="http://schemas.openxmlformats.org/drawingml/2006/main">
              <a:graphicData uri="http://schemas.openxmlformats.org/drawingml/2006/picture">
                <pic:pic xmlns:pic="http://schemas.openxmlformats.org/drawingml/2006/picture">
                  <pic:nvPicPr>
                    <pic:cNvPr id="0" name="image39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61696" behindDoc="1" locked="0" layoutInCell="1" hidden="0" allowOverlap="1" wp14:anchorId="152970BB" wp14:editId="71D66A3B">
            <wp:simplePos x="0" y="0"/>
            <wp:positionH relativeFrom="column">
              <wp:posOffset>1650365</wp:posOffset>
            </wp:positionH>
            <wp:positionV relativeFrom="paragraph">
              <wp:posOffset>-593089</wp:posOffset>
            </wp:positionV>
            <wp:extent cx="38100" cy="48895"/>
            <wp:effectExtent l="0" t="0" r="0" b="0"/>
            <wp:wrapNone/>
            <wp:docPr id="3934" name="image241.png"/>
            <wp:cNvGraphicFramePr/>
            <a:graphic xmlns:a="http://schemas.openxmlformats.org/drawingml/2006/main">
              <a:graphicData uri="http://schemas.openxmlformats.org/drawingml/2006/picture">
                <pic:pic xmlns:pic="http://schemas.openxmlformats.org/drawingml/2006/picture">
                  <pic:nvPicPr>
                    <pic:cNvPr id="0" name="image241.png"/>
                    <pic:cNvPicPr preferRelativeResize="0"/>
                  </pic:nvPicPr>
                  <pic:blipFill>
                    <a:blip r:embed="rId51"/>
                    <a:srcRect/>
                    <a:stretch>
                      <a:fillRect/>
                    </a:stretch>
                  </pic:blipFill>
                  <pic:spPr>
                    <a:xfrm>
                      <a:off x="0" y="0"/>
                      <a:ext cx="38100" cy="48895"/>
                    </a:xfrm>
                    <a:prstGeom prst="rect">
                      <a:avLst/>
                    </a:prstGeom>
                    <a:ln/>
                  </pic:spPr>
                </pic:pic>
              </a:graphicData>
            </a:graphic>
          </wp:anchor>
        </w:drawing>
      </w:r>
      <w:r>
        <w:rPr>
          <w:noProof/>
        </w:rPr>
        <w:drawing>
          <wp:anchor distT="0" distB="0" distL="0" distR="0" simplePos="0" relativeHeight="252062720" behindDoc="1" locked="0" layoutInCell="1" hidden="0" allowOverlap="1" wp14:anchorId="49B65165" wp14:editId="725D622F">
            <wp:simplePos x="0" y="0"/>
            <wp:positionH relativeFrom="column">
              <wp:posOffset>774065</wp:posOffset>
            </wp:positionH>
            <wp:positionV relativeFrom="paragraph">
              <wp:posOffset>-544194</wp:posOffset>
            </wp:positionV>
            <wp:extent cx="46990" cy="48895"/>
            <wp:effectExtent l="0" t="0" r="0" b="0"/>
            <wp:wrapNone/>
            <wp:docPr id="5532" name="image1848.png"/>
            <wp:cNvGraphicFramePr/>
            <a:graphic xmlns:a="http://schemas.openxmlformats.org/drawingml/2006/main">
              <a:graphicData uri="http://schemas.openxmlformats.org/drawingml/2006/picture">
                <pic:pic xmlns:pic="http://schemas.openxmlformats.org/drawingml/2006/picture">
                  <pic:nvPicPr>
                    <pic:cNvPr id="0" name="image1848.png"/>
                    <pic:cNvPicPr preferRelativeResize="0"/>
                  </pic:nvPicPr>
                  <pic:blipFill>
                    <a:blip r:embed="rId50"/>
                    <a:srcRect/>
                    <a:stretch>
                      <a:fillRect/>
                    </a:stretch>
                  </pic:blipFill>
                  <pic:spPr>
                    <a:xfrm>
                      <a:off x="0" y="0"/>
                      <a:ext cx="46990" cy="48895"/>
                    </a:xfrm>
                    <a:prstGeom prst="rect">
                      <a:avLst/>
                    </a:prstGeom>
                    <a:ln/>
                  </pic:spPr>
                </pic:pic>
              </a:graphicData>
            </a:graphic>
          </wp:anchor>
        </w:drawing>
      </w:r>
      <w:r>
        <w:rPr>
          <w:noProof/>
        </w:rPr>
        <w:drawing>
          <wp:anchor distT="0" distB="0" distL="0" distR="0" simplePos="0" relativeHeight="252063744" behindDoc="1" locked="0" layoutInCell="1" hidden="0" allowOverlap="1" wp14:anchorId="038CA4C2" wp14:editId="4599475F">
            <wp:simplePos x="0" y="0"/>
            <wp:positionH relativeFrom="column">
              <wp:posOffset>821689</wp:posOffset>
            </wp:positionH>
            <wp:positionV relativeFrom="paragraph">
              <wp:posOffset>-544194</wp:posOffset>
            </wp:positionV>
            <wp:extent cx="48895" cy="48895"/>
            <wp:effectExtent l="0" t="0" r="0" b="0"/>
            <wp:wrapNone/>
            <wp:docPr id="4842" name="image1148.png"/>
            <wp:cNvGraphicFramePr/>
            <a:graphic xmlns:a="http://schemas.openxmlformats.org/drawingml/2006/main">
              <a:graphicData uri="http://schemas.openxmlformats.org/drawingml/2006/picture">
                <pic:pic xmlns:pic="http://schemas.openxmlformats.org/drawingml/2006/picture">
                  <pic:nvPicPr>
                    <pic:cNvPr id="0" name="image114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64768" behindDoc="1" locked="0" layoutInCell="1" hidden="0" allowOverlap="1" wp14:anchorId="2453D763" wp14:editId="3F7ABC91">
            <wp:simplePos x="0" y="0"/>
            <wp:positionH relativeFrom="column">
              <wp:posOffset>869950</wp:posOffset>
            </wp:positionH>
            <wp:positionV relativeFrom="paragraph">
              <wp:posOffset>-544194</wp:posOffset>
            </wp:positionV>
            <wp:extent cx="48895" cy="48895"/>
            <wp:effectExtent l="0" t="0" r="0" b="0"/>
            <wp:wrapNone/>
            <wp:docPr id="4949" name="image1256.png"/>
            <wp:cNvGraphicFramePr/>
            <a:graphic xmlns:a="http://schemas.openxmlformats.org/drawingml/2006/main">
              <a:graphicData uri="http://schemas.openxmlformats.org/drawingml/2006/picture">
                <pic:pic xmlns:pic="http://schemas.openxmlformats.org/drawingml/2006/picture">
                  <pic:nvPicPr>
                    <pic:cNvPr id="0" name="image12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65792" behindDoc="1" locked="0" layoutInCell="1" hidden="0" allowOverlap="1" wp14:anchorId="62A0EB14" wp14:editId="52674764">
            <wp:simplePos x="0" y="0"/>
            <wp:positionH relativeFrom="column">
              <wp:posOffset>918845</wp:posOffset>
            </wp:positionH>
            <wp:positionV relativeFrom="paragraph">
              <wp:posOffset>-544194</wp:posOffset>
            </wp:positionV>
            <wp:extent cx="48895" cy="48895"/>
            <wp:effectExtent l="0" t="0" r="0" b="0"/>
            <wp:wrapNone/>
            <wp:docPr id="369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66816" behindDoc="1" locked="0" layoutInCell="1" hidden="0" allowOverlap="1" wp14:anchorId="5F2A9B19" wp14:editId="008CEAC6">
            <wp:simplePos x="0" y="0"/>
            <wp:positionH relativeFrom="column">
              <wp:posOffset>967739</wp:posOffset>
            </wp:positionH>
            <wp:positionV relativeFrom="paragraph">
              <wp:posOffset>-544194</wp:posOffset>
            </wp:positionV>
            <wp:extent cx="48895" cy="48895"/>
            <wp:effectExtent l="0" t="0" r="0" b="0"/>
            <wp:wrapNone/>
            <wp:docPr id="3776"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67840" behindDoc="1" locked="0" layoutInCell="1" hidden="0" allowOverlap="1" wp14:anchorId="3917557E" wp14:editId="4F379904">
            <wp:simplePos x="0" y="0"/>
            <wp:positionH relativeFrom="column">
              <wp:posOffset>1016635</wp:posOffset>
            </wp:positionH>
            <wp:positionV relativeFrom="paragraph">
              <wp:posOffset>-544194</wp:posOffset>
            </wp:positionV>
            <wp:extent cx="48895" cy="48895"/>
            <wp:effectExtent l="0" t="0" r="0" b="0"/>
            <wp:wrapNone/>
            <wp:docPr id="37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68864" behindDoc="1" locked="0" layoutInCell="1" hidden="0" allowOverlap="1" wp14:anchorId="22F61661" wp14:editId="55C55E9B">
            <wp:simplePos x="0" y="0"/>
            <wp:positionH relativeFrom="column">
              <wp:posOffset>1065530</wp:posOffset>
            </wp:positionH>
            <wp:positionV relativeFrom="paragraph">
              <wp:posOffset>-544194</wp:posOffset>
            </wp:positionV>
            <wp:extent cx="48895" cy="48895"/>
            <wp:effectExtent l="0" t="0" r="0" b="0"/>
            <wp:wrapNone/>
            <wp:docPr id="5499" name="image1818.png"/>
            <wp:cNvGraphicFramePr/>
            <a:graphic xmlns:a="http://schemas.openxmlformats.org/drawingml/2006/main">
              <a:graphicData uri="http://schemas.openxmlformats.org/drawingml/2006/picture">
                <pic:pic xmlns:pic="http://schemas.openxmlformats.org/drawingml/2006/picture">
                  <pic:nvPicPr>
                    <pic:cNvPr id="0" name="image181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69888" behindDoc="1" locked="0" layoutInCell="1" hidden="0" allowOverlap="1" wp14:anchorId="0FCB3235" wp14:editId="0151E330">
            <wp:simplePos x="0" y="0"/>
            <wp:positionH relativeFrom="column">
              <wp:posOffset>1113790</wp:posOffset>
            </wp:positionH>
            <wp:positionV relativeFrom="paragraph">
              <wp:posOffset>-544194</wp:posOffset>
            </wp:positionV>
            <wp:extent cx="48895" cy="48895"/>
            <wp:effectExtent l="0" t="0" r="0" b="0"/>
            <wp:wrapNone/>
            <wp:docPr id="3753"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70912" behindDoc="1" locked="0" layoutInCell="1" hidden="0" allowOverlap="1" wp14:anchorId="3D856A4D" wp14:editId="424BD8DA">
            <wp:simplePos x="0" y="0"/>
            <wp:positionH relativeFrom="column">
              <wp:posOffset>1162685</wp:posOffset>
            </wp:positionH>
            <wp:positionV relativeFrom="paragraph">
              <wp:posOffset>-544194</wp:posOffset>
            </wp:positionV>
            <wp:extent cx="48895" cy="48895"/>
            <wp:effectExtent l="0" t="0" r="0" b="0"/>
            <wp:wrapNone/>
            <wp:docPr id="4808" name="image1118.png"/>
            <wp:cNvGraphicFramePr/>
            <a:graphic xmlns:a="http://schemas.openxmlformats.org/drawingml/2006/main">
              <a:graphicData uri="http://schemas.openxmlformats.org/drawingml/2006/picture">
                <pic:pic xmlns:pic="http://schemas.openxmlformats.org/drawingml/2006/picture">
                  <pic:nvPicPr>
                    <pic:cNvPr id="0" name="image111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71936" behindDoc="1" locked="0" layoutInCell="1" hidden="0" allowOverlap="1" wp14:anchorId="72CAF012" wp14:editId="6E68CA50">
            <wp:simplePos x="0" y="0"/>
            <wp:positionH relativeFrom="column">
              <wp:posOffset>1211580</wp:posOffset>
            </wp:positionH>
            <wp:positionV relativeFrom="paragraph">
              <wp:posOffset>-544194</wp:posOffset>
            </wp:positionV>
            <wp:extent cx="48895" cy="48895"/>
            <wp:effectExtent l="0" t="0" r="0" b="0"/>
            <wp:wrapNone/>
            <wp:docPr id="5089" name="image1397.png"/>
            <wp:cNvGraphicFramePr/>
            <a:graphic xmlns:a="http://schemas.openxmlformats.org/drawingml/2006/main">
              <a:graphicData uri="http://schemas.openxmlformats.org/drawingml/2006/picture">
                <pic:pic xmlns:pic="http://schemas.openxmlformats.org/drawingml/2006/picture">
                  <pic:nvPicPr>
                    <pic:cNvPr id="0" name="image139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72960" behindDoc="1" locked="0" layoutInCell="1" hidden="0" allowOverlap="1" wp14:anchorId="45264EEE" wp14:editId="69AEE1A4">
            <wp:simplePos x="0" y="0"/>
            <wp:positionH relativeFrom="column">
              <wp:posOffset>1260475</wp:posOffset>
            </wp:positionH>
            <wp:positionV relativeFrom="paragraph">
              <wp:posOffset>-544194</wp:posOffset>
            </wp:positionV>
            <wp:extent cx="48895" cy="48895"/>
            <wp:effectExtent l="0" t="0" r="0" b="0"/>
            <wp:wrapNone/>
            <wp:docPr id="4986" name="image1293.png"/>
            <wp:cNvGraphicFramePr/>
            <a:graphic xmlns:a="http://schemas.openxmlformats.org/drawingml/2006/main">
              <a:graphicData uri="http://schemas.openxmlformats.org/drawingml/2006/picture">
                <pic:pic xmlns:pic="http://schemas.openxmlformats.org/drawingml/2006/picture">
                  <pic:nvPicPr>
                    <pic:cNvPr id="0" name="image12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73984" behindDoc="1" locked="0" layoutInCell="1" hidden="0" allowOverlap="1" wp14:anchorId="751340F8" wp14:editId="7EB0559D">
            <wp:simplePos x="0" y="0"/>
            <wp:positionH relativeFrom="column">
              <wp:posOffset>1309370</wp:posOffset>
            </wp:positionH>
            <wp:positionV relativeFrom="paragraph">
              <wp:posOffset>-544194</wp:posOffset>
            </wp:positionV>
            <wp:extent cx="48895" cy="48895"/>
            <wp:effectExtent l="0" t="0" r="0" b="0"/>
            <wp:wrapNone/>
            <wp:docPr id="5015" name="image1322.png"/>
            <wp:cNvGraphicFramePr/>
            <a:graphic xmlns:a="http://schemas.openxmlformats.org/drawingml/2006/main">
              <a:graphicData uri="http://schemas.openxmlformats.org/drawingml/2006/picture">
                <pic:pic xmlns:pic="http://schemas.openxmlformats.org/drawingml/2006/picture">
                  <pic:nvPicPr>
                    <pic:cNvPr id="0" name="image132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75008" behindDoc="1" locked="0" layoutInCell="1" hidden="0" allowOverlap="1" wp14:anchorId="4DD15B0D" wp14:editId="739ED4AA">
            <wp:simplePos x="0" y="0"/>
            <wp:positionH relativeFrom="column">
              <wp:posOffset>1357630</wp:posOffset>
            </wp:positionH>
            <wp:positionV relativeFrom="paragraph">
              <wp:posOffset>-544194</wp:posOffset>
            </wp:positionV>
            <wp:extent cx="48895" cy="48895"/>
            <wp:effectExtent l="0" t="0" r="0" b="0"/>
            <wp:wrapNone/>
            <wp:docPr id="4889" name="image1194.png"/>
            <wp:cNvGraphicFramePr/>
            <a:graphic xmlns:a="http://schemas.openxmlformats.org/drawingml/2006/main">
              <a:graphicData uri="http://schemas.openxmlformats.org/drawingml/2006/picture">
                <pic:pic xmlns:pic="http://schemas.openxmlformats.org/drawingml/2006/picture">
                  <pic:nvPicPr>
                    <pic:cNvPr id="0" name="image119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76032" behindDoc="1" locked="0" layoutInCell="1" hidden="0" allowOverlap="1" wp14:anchorId="2F5180E2" wp14:editId="64CA3325">
            <wp:simplePos x="0" y="0"/>
            <wp:positionH relativeFrom="column">
              <wp:posOffset>1406525</wp:posOffset>
            </wp:positionH>
            <wp:positionV relativeFrom="paragraph">
              <wp:posOffset>-544194</wp:posOffset>
            </wp:positionV>
            <wp:extent cx="48895" cy="48895"/>
            <wp:effectExtent l="0" t="0" r="0" b="0"/>
            <wp:wrapNone/>
            <wp:docPr id="5304" name="image1618.png"/>
            <wp:cNvGraphicFramePr/>
            <a:graphic xmlns:a="http://schemas.openxmlformats.org/drawingml/2006/main">
              <a:graphicData uri="http://schemas.openxmlformats.org/drawingml/2006/picture">
                <pic:pic xmlns:pic="http://schemas.openxmlformats.org/drawingml/2006/picture">
                  <pic:nvPicPr>
                    <pic:cNvPr id="0" name="image161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77056" behindDoc="1" locked="0" layoutInCell="1" hidden="0" allowOverlap="1" wp14:anchorId="3C18F280" wp14:editId="241BED19">
            <wp:simplePos x="0" y="0"/>
            <wp:positionH relativeFrom="column">
              <wp:posOffset>1455420</wp:posOffset>
            </wp:positionH>
            <wp:positionV relativeFrom="paragraph">
              <wp:posOffset>-544194</wp:posOffset>
            </wp:positionV>
            <wp:extent cx="48895" cy="48895"/>
            <wp:effectExtent l="0" t="0" r="0" b="0"/>
            <wp:wrapNone/>
            <wp:docPr id="5143" name="image1455.png"/>
            <wp:cNvGraphicFramePr/>
            <a:graphic xmlns:a="http://schemas.openxmlformats.org/drawingml/2006/main">
              <a:graphicData uri="http://schemas.openxmlformats.org/drawingml/2006/picture">
                <pic:pic xmlns:pic="http://schemas.openxmlformats.org/drawingml/2006/picture">
                  <pic:nvPicPr>
                    <pic:cNvPr id="0" name="image145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78080" behindDoc="1" locked="0" layoutInCell="1" hidden="0" allowOverlap="1" wp14:anchorId="5E638E54" wp14:editId="2C5819D6">
            <wp:simplePos x="0" y="0"/>
            <wp:positionH relativeFrom="column">
              <wp:posOffset>1504315</wp:posOffset>
            </wp:positionH>
            <wp:positionV relativeFrom="paragraph">
              <wp:posOffset>-544194</wp:posOffset>
            </wp:positionV>
            <wp:extent cx="48895" cy="48895"/>
            <wp:effectExtent l="0" t="0" r="0" b="0"/>
            <wp:wrapNone/>
            <wp:docPr id="4861" name="image1169.png"/>
            <wp:cNvGraphicFramePr/>
            <a:graphic xmlns:a="http://schemas.openxmlformats.org/drawingml/2006/main">
              <a:graphicData uri="http://schemas.openxmlformats.org/drawingml/2006/picture">
                <pic:pic xmlns:pic="http://schemas.openxmlformats.org/drawingml/2006/picture">
                  <pic:nvPicPr>
                    <pic:cNvPr id="0" name="image116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79104" behindDoc="1" locked="0" layoutInCell="1" hidden="0" allowOverlap="1" wp14:anchorId="4AE4011B" wp14:editId="280B44E6">
            <wp:simplePos x="0" y="0"/>
            <wp:positionH relativeFrom="column">
              <wp:posOffset>1553210</wp:posOffset>
            </wp:positionH>
            <wp:positionV relativeFrom="paragraph">
              <wp:posOffset>-544194</wp:posOffset>
            </wp:positionV>
            <wp:extent cx="48895" cy="48895"/>
            <wp:effectExtent l="0" t="0" r="0" b="0"/>
            <wp:wrapNone/>
            <wp:docPr id="5019" name="image1332.png"/>
            <wp:cNvGraphicFramePr/>
            <a:graphic xmlns:a="http://schemas.openxmlformats.org/drawingml/2006/main">
              <a:graphicData uri="http://schemas.openxmlformats.org/drawingml/2006/picture">
                <pic:pic xmlns:pic="http://schemas.openxmlformats.org/drawingml/2006/picture">
                  <pic:nvPicPr>
                    <pic:cNvPr id="0" name="image133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80128" behindDoc="1" locked="0" layoutInCell="1" hidden="0" allowOverlap="1" wp14:anchorId="535EE819" wp14:editId="7AFAD7ED">
            <wp:simplePos x="0" y="0"/>
            <wp:positionH relativeFrom="column">
              <wp:posOffset>1601470</wp:posOffset>
            </wp:positionH>
            <wp:positionV relativeFrom="paragraph">
              <wp:posOffset>-544194</wp:posOffset>
            </wp:positionV>
            <wp:extent cx="48895" cy="48895"/>
            <wp:effectExtent l="0" t="0" r="0" b="0"/>
            <wp:wrapNone/>
            <wp:docPr id="4933" name="image1243.png"/>
            <wp:cNvGraphicFramePr/>
            <a:graphic xmlns:a="http://schemas.openxmlformats.org/drawingml/2006/main">
              <a:graphicData uri="http://schemas.openxmlformats.org/drawingml/2006/picture">
                <pic:pic xmlns:pic="http://schemas.openxmlformats.org/drawingml/2006/picture">
                  <pic:nvPicPr>
                    <pic:cNvPr id="0" name="image12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81152" behindDoc="1" locked="0" layoutInCell="1" hidden="0" allowOverlap="1" wp14:anchorId="043A9EEE" wp14:editId="57EFBF71">
            <wp:simplePos x="0" y="0"/>
            <wp:positionH relativeFrom="column">
              <wp:posOffset>1650365</wp:posOffset>
            </wp:positionH>
            <wp:positionV relativeFrom="paragraph">
              <wp:posOffset>-544194</wp:posOffset>
            </wp:positionV>
            <wp:extent cx="38100" cy="48895"/>
            <wp:effectExtent l="0" t="0" r="0" b="0"/>
            <wp:wrapNone/>
            <wp:docPr id="4731" name="image1038.png"/>
            <wp:cNvGraphicFramePr/>
            <a:graphic xmlns:a="http://schemas.openxmlformats.org/drawingml/2006/main">
              <a:graphicData uri="http://schemas.openxmlformats.org/drawingml/2006/picture">
                <pic:pic xmlns:pic="http://schemas.openxmlformats.org/drawingml/2006/picture">
                  <pic:nvPicPr>
                    <pic:cNvPr id="0" name="image1038.png"/>
                    <pic:cNvPicPr preferRelativeResize="0"/>
                  </pic:nvPicPr>
                  <pic:blipFill>
                    <a:blip r:embed="rId51"/>
                    <a:srcRect/>
                    <a:stretch>
                      <a:fillRect/>
                    </a:stretch>
                  </pic:blipFill>
                  <pic:spPr>
                    <a:xfrm>
                      <a:off x="0" y="0"/>
                      <a:ext cx="38100" cy="48895"/>
                    </a:xfrm>
                    <a:prstGeom prst="rect">
                      <a:avLst/>
                    </a:prstGeom>
                    <a:ln/>
                  </pic:spPr>
                </pic:pic>
              </a:graphicData>
            </a:graphic>
          </wp:anchor>
        </w:drawing>
      </w:r>
      <w:r>
        <w:rPr>
          <w:noProof/>
        </w:rPr>
        <w:drawing>
          <wp:anchor distT="0" distB="0" distL="0" distR="0" simplePos="0" relativeHeight="252082176" behindDoc="1" locked="0" layoutInCell="1" hidden="0" allowOverlap="1" wp14:anchorId="2390279F" wp14:editId="6C4CC2DF">
            <wp:simplePos x="0" y="0"/>
            <wp:positionH relativeFrom="column">
              <wp:posOffset>774065</wp:posOffset>
            </wp:positionH>
            <wp:positionV relativeFrom="paragraph">
              <wp:posOffset>-495299</wp:posOffset>
            </wp:positionV>
            <wp:extent cx="46990" cy="48895"/>
            <wp:effectExtent l="0" t="0" r="0" b="0"/>
            <wp:wrapNone/>
            <wp:docPr id="4732" name="image1039.png"/>
            <wp:cNvGraphicFramePr/>
            <a:graphic xmlns:a="http://schemas.openxmlformats.org/drawingml/2006/main">
              <a:graphicData uri="http://schemas.openxmlformats.org/drawingml/2006/picture">
                <pic:pic xmlns:pic="http://schemas.openxmlformats.org/drawingml/2006/picture">
                  <pic:nvPicPr>
                    <pic:cNvPr id="0" name="image1039.png"/>
                    <pic:cNvPicPr preferRelativeResize="0"/>
                  </pic:nvPicPr>
                  <pic:blipFill>
                    <a:blip r:embed="rId50"/>
                    <a:srcRect/>
                    <a:stretch>
                      <a:fillRect/>
                    </a:stretch>
                  </pic:blipFill>
                  <pic:spPr>
                    <a:xfrm>
                      <a:off x="0" y="0"/>
                      <a:ext cx="46990" cy="48895"/>
                    </a:xfrm>
                    <a:prstGeom prst="rect">
                      <a:avLst/>
                    </a:prstGeom>
                    <a:ln/>
                  </pic:spPr>
                </pic:pic>
              </a:graphicData>
            </a:graphic>
          </wp:anchor>
        </w:drawing>
      </w:r>
      <w:r>
        <w:rPr>
          <w:noProof/>
        </w:rPr>
        <w:drawing>
          <wp:anchor distT="0" distB="0" distL="0" distR="0" simplePos="0" relativeHeight="252083200" behindDoc="1" locked="0" layoutInCell="1" hidden="0" allowOverlap="1" wp14:anchorId="57DCC31F" wp14:editId="4B365B7F">
            <wp:simplePos x="0" y="0"/>
            <wp:positionH relativeFrom="column">
              <wp:posOffset>821689</wp:posOffset>
            </wp:positionH>
            <wp:positionV relativeFrom="paragraph">
              <wp:posOffset>-495299</wp:posOffset>
            </wp:positionV>
            <wp:extent cx="48895" cy="48895"/>
            <wp:effectExtent l="0" t="0" r="0" b="0"/>
            <wp:wrapNone/>
            <wp:docPr id="5247" name="image1561.png"/>
            <wp:cNvGraphicFramePr/>
            <a:graphic xmlns:a="http://schemas.openxmlformats.org/drawingml/2006/main">
              <a:graphicData uri="http://schemas.openxmlformats.org/drawingml/2006/picture">
                <pic:pic xmlns:pic="http://schemas.openxmlformats.org/drawingml/2006/picture">
                  <pic:nvPicPr>
                    <pic:cNvPr id="0" name="image156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84224" behindDoc="1" locked="0" layoutInCell="1" hidden="0" allowOverlap="1" wp14:anchorId="7F60EBCD" wp14:editId="4443216A">
            <wp:simplePos x="0" y="0"/>
            <wp:positionH relativeFrom="column">
              <wp:posOffset>869950</wp:posOffset>
            </wp:positionH>
            <wp:positionV relativeFrom="paragraph">
              <wp:posOffset>-495299</wp:posOffset>
            </wp:positionV>
            <wp:extent cx="48895" cy="48895"/>
            <wp:effectExtent l="0" t="0" r="0" b="0"/>
            <wp:wrapNone/>
            <wp:docPr id="5216" name="image1532.png"/>
            <wp:cNvGraphicFramePr/>
            <a:graphic xmlns:a="http://schemas.openxmlformats.org/drawingml/2006/main">
              <a:graphicData uri="http://schemas.openxmlformats.org/drawingml/2006/picture">
                <pic:pic xmlns:pic="http://schemas.openxmlformats.org/drawingml/2006/picture">
                  <pic:nvPicPr>
                    <pic:cNvPr id="0" name="image153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85248" behindDoc="1" locked="0" layoutInCell="1" hidden="0" allowOverlap="1" wp14:anchorId="5E65C8C8" wp14:editId="01D4825E">
            <wp:simplePos x="0" y="0"/>
            <wp:positionH relativeFrom="column">
              <wp:posOffset>918845</wp:posOffset>
            </wp:positionH>
            <wp:positionV relativeFrom="paragraph">
              <wp:posOffset>-495299</wp:posOffset>
            </wp:positionV>
            <wp:extent cx="48895" cy="48895"/>
            <wp:effectExtent l="0" t="0" r="0" b="0"/>
            <wp:wrapNone/>
            <wp:docPr id="5368" name="image1685.png"/>
            <wp:cNvGraphicFramePr/>
            <a:graphic xmlns:a="http://schemas.openxmlformats.org/drawingml/2006/main">
              <a:graphicData uri="http://schemas.openxmlformats.org/drawingml/2006/picture">
                <pic:pic xmlns:pic="http://schemas.openxmlformats.org/drawingml/2006/picture">
                  <pic:nvPicPr>
                    <pic:cNvPr id="0" name="image168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86272" behindDoc="1" locked="0" layoutInCell="1" hidden="0" allowOverlap="1" wp14:anchorId="5099FE3B" wp14:editId="3EBAEC1C">
            <wp:simplePos x="0" y="0"/>
            <wp:positionH relativeFrom="column">
              <wp:posOffset>967739</wp:posOffset>
            </wp:positionH>
            <wp:positionV relativeFrom="paragraph">
              <wp:posOffset>-495299</wp:posOffset>
            </wp:positionV>
            <wp:extent cx="48895" cy="48895"/>
            <wp:effectExtent l="0" t="0" r="0" b="0"/>
            <wp:wrapNone/>
            <wp:docPr id="5153" name="image1470.png"/>
            <wp:cNvGraphicFramePr/>
            <a:graphic xmlns:a="http://schemas.openxmlformats.org/drawingml/2006/main">
              <a:graphicData uri="http://schemas.openxmlformats.org/drawingml/2006/picture">
                <pic:pic xmlns:pic="http://schemas.openxmlformats.org/drawingml/2006/picture">
                  <pic:nvPicPr>
                    <pic:cNvPr id="0" name="image14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87296" behindDoc="1" locked="0" layoutInCell="1" hidden="0" allowOverlap="1" wp14:anchorId="2400D460" wp14:editId="4EE0376C">
            <wp:simplePos x="0" y="0"/>
            <wp:positionH relativeFrom="column">
              <wp:posOffset>1016635</wp:posOffset>
            </wp:positionH>
            <wp:positionV relativeFrom="paragraph">
              <wp:posOffset>-495299</wp:posOffset>
            </wp:positionV>
            <wp:extent cx="48895" cy="48895"/>
            <wp:effectExtent l="0" t="0" r="0" b="0"/>
            <wp:wrapNone/>
            <wp:docPr id="5086" name="image1401.png"/>
            <wp:cNvGraphicFramePr/>
            <a:graphic xmlns:a="http://schemas.openxmlformats.org/drawingml/2006/main">
              <a:graphicData uri="http://schemas.openxmlformats.org/drawingml/2006/picture">
                <pic:pic xmlns:pic="http://schemas.openxmlformats.org/drawingml/2006/picture">
                  <pic:nvPicPr>
                    <pic:cNvPr id="0" name="image140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88320" behindDoc="1" locked="0" layoutInCell="1" hidden="0" allowOverlap="1" wp14:anchorId="0ABB0E31" wp14:editId="451C2D1D">
            <wp:simplePos x="0" y="0"/>
            <wp:positionH relativeFrom="column">
              <wp:posOffset>1065530</wp:posOffset>
            </wp:positionH>
            <wp:positionV relativeFrom="paragraph">
              <wp:posOffset>-495299</wp:posOffset>
            </wp:positionV>
            <wp:extent cx="48895" cy="48895"/>
            <wp:effectExtent l="0" t="0" r="0" b="0"/>
            <wp:wrapNone/>
            <wp:docPr id="3949" name="image257.png"/>
            <wp:cNvGraphicFramePr/>
            <a:graphic xmlns:a="http://schemas.openxmlformats.org/drawingml/2006/main">
              <a:graphicData uri="http://schemas.openxmlformats.org/drawingml/2006/picture">
                <pic:pic xmlns:pic="http://schemas.openxmlformats.org/drawingml/2006/picture">
                  <pic:nvPicPr>
                    <pic:cNvPr id="0" name="image25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89344" behindDoc="1" locked="0" layoutInCell="1" hidden="0" allowOverlap="1" wp14:anchorId="64FB9E08" wp14:editId="23EA7359">
            <wp:simplePos x="0" y="0"/>
            <wp:positionH relativeFrom="column">
              <wp:posOffset>1113790</wp:posOffset>
            </wp:positionH>
            <wp:positionV relativeFrom="paragraph">
              <wp:posOffset>-495299</wp:posOffset>
            </wp:positionV>
            <wp:extent cx="48895" cy="48895"/>
            <wp:effectExtent l="0" t="0" r="0" b="0"/>
            <wp:wrapNone/>
            <wp:docPr id="4469" name="image776.png"/>
            <wp:cNvGraphicFramePr/>
            <a:graphic xmlns:a="http://schemas.openxmlformats.org/drawingml/2006/main">
              <a:graphicData uri="http://schemas.openxmlformats.org/drawingml/2006/picture">
                <pic:pic xmlns:pic="http://schemas.openxmlformats.org/drawingml/2006/picture">
                  <pic:nvPicPr>
                    <pic:cNvPr id="0" name="image77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90368" behindDoc="1" locked="0" layoutInCell="1" hidden="0" allowOverlap="1" wp14:anchorId="7457DA05" wp14:editId="6953F6F6">
            <wp:simplePos x="0" y="0"/>
            <wp:positionH relativeFrom="column">
              <wp:posOffset>1162685</wp:posOffset>
            </wp:positionH>
            <wp:positionV relativeFrom="paragraph">
              <wp:posOffset>-495299</wp:posOffset>
            </wp:positionV>
            <wp:extent cx="48895" cy="48895"/>
            <wp:effectExtent l="0" t="0" r="0" b="0"/>
            <wp:wrapNone/>
            <wp:docPr id="4512" name="image821.png"/>
            <wp:cNvGraphicFramePr/>
            <a:graphic xmlns:a="http://schemas.openxmlformats.org/drawingml/2006/main">
              <a:graphicData uri="http://schemas.openxmlformats.org/drawingml/2006/picture">
                <pic:pic xmlns:pic="http://schemas.openxmlformats.org/drawingml/2006/picture">
                  <pic:nvPicPr>
                    <pic:cNvPr id="0" name="image82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91392" behindDoc="1" locked="0" layoutInCell="1" hidden="0" allowOverlap="1" wp14:anchorId="55363307" wp14:editId="1B507075">
            <wp:simplePos x="0" y="0"/>
            <wp:positionH relativeFrom="column">
              <wp:posOffset>1211580</wp:posOffset>
            </wp:positionH>
            <wp:positionV relativeFrom="paragraph">
              <wp:posOffset>-495299</wp:posOffset>
            </wp:positionV>
            <wp:extent cx="48895" cy="48895"/>
            <wp:effectExtent l="0" t="0" r="0" b="0"/>
            <wp:wrapNone/>
            <wp:docPr id="3800"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92416" behindDoc="1" locked="0" layoutInCell="1" hidden="0" allowOverlap="1" wp14:anchorId="77F6F4F8" wp14:editId="5820BE56">
            <wp:simplePos x="0" y="0"/>
            <wp:positionH relativeFrom="column">
              <wp:posOffset>1260475</wp:posOffset>
            </wp:positionH>
            <wp:positionV relativeFrom="paragraph">
              <wp:posOffset>-495299</wp:posOffset>
            </wp:positionV>
            <wp:extent cx="48895" cy="48895"/>
            <wp:effectExtent l="0" t="0" r="0" b="0"/>
            <wp:wrapNone/>
            <wp:docPr id="4119" name="image431.png"/>
            <wp:cNvGraphicFramePr/>
            <a:graphic xmlns:a="http://schemas.openxmlformats.org/drawingml/2006/main">
              <a:graphicData uri="http://schemas.openxmlformats.org/drawingml/2006/picture">
                <pic:pic xmlns:pic="http://schemas.openxmlformats.org/drawingml/2006/picture">
                  <pic:nvPicPr>
                    <pic:cNvPr id="0" name="image43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93440" behindDoc="1" locked="0" layoutInCell="1" hidden="0" allowOverlap="1" wp14:anchorId="7B32C6F9" wp14:editId="66084793">
            <wp:simplePos x="0" y="0"/>
            <wp:positionH relativeFrom="column">
              <wp:posOffset>1309370</wp:posOffset>
            </wp:positionH>
            <wp:positionV relativeFrom="paragraph">
              <wp:posOffset>-495299</wp:posOffset>
            </wp:positionV>
            <wp:extent cx="48895" cy="48895"/>
            <wp:effectExtent l="0" t="0" r="0" b="0"/>
            <wp:wrapNone/>
            <wp:docPr id="5219" name="image1530.png"/>
            <wp:cNvGraphicFramePr/>
            <a:graphic xmlns:a="http://schemas.openxmlformats.org/drawingml/2006/main">
              <a:graphicData uri="http://schemas.openxmlformats.org/drawingml/2006/picture">
                <pic:pic xmlns:pic="http://schemas.openxmlformats.org/drawingml/2006/picture">
                  <pic:nvPicPr>
                    <pic:cNvPr id="0" name="image153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94464" behindDoc="1" locked="0" layoutInCell="1" hidden="0" allowOverlap="1" wp14:anchorId="66AEBBD3" wp14:editId="58687D4B">
            <wp:simplePos x="0" y="0"/>
            <wp:positionH relativeFrom="column">
              <wp:posOffset>1357630</wp:posOffset>
            </wp:positionH>
            <wp:positionV relativeFrom="paragraph">
              <wp:posOffset>-495299</wp:posOffset>
            </wp:positionV>
            <wp:extent cx="48895" cy="48895"/>
            <wp:effectExtent l="0" t="0" r="0" b="0"/>
            <wp:wrapNone/>
            <wp:docPr id="5217" name="image1528.png"/>
            <wp:cNvGraphicFramePr/>
            <a:graphic xmlns:a="http://schemas.openxmlformats.org/drawingml/2006/main">
              <a:graphicData uri="http://schemas.openxmlformats.org/drawingml/2006/picture">
                <pic:pic xmlns:pic="http://schemas.openxmlformats.org/drawingml/2006/picture">
                  <pic:nvPicPr>
                    <pic:cNvPr id="0" name="image15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95488" behindDoc="1" locked="0" layoutInCell="1" hidden="0" allowOverlap="1" wp14:anchorId="3B9B98D0" wp14:editId="5B4232FC">
            <wp:simplePos x="0" y="0"/>
            <wp:positionH relativeFrom="column">
              <wp:posOffset>1406525</wp:posOffset>
            </wp:positionH>
            <wp:positionV relativeFrom="paragraph">
              <wp:posOffset>-495299</wp:posOffset>
            </wp:positionV>
            <wp:extent cx="48895" cy="48895"/>
            <wp:effectExtent l="0" t="0" r="0" b="0"/>
            <wp:wrapNone/>
            <wp:docPr id="5288" name="image1606.png"/>
            <wp:cNvGraphicFramePr/>
            <a:graphic xmlns:a="http://schemas.openxmlformats.org/drawingml/2006/main">
              <a:graphicData uri="http://schemas.openxmlformats.org/drawingml/2006/picture">
                <pic:pic xmlns:pic="http://schemas.openxmlformats.org/drawingml/2006/picture">
                  <pic:nvPicPr>
                    <pic:cNvPr id="0" name="image160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96512" behindDoc="1" locked="0" layoutInCell="1" hidden="0" allowOverlap="1" wp14:anchorId="15AADC12" wp14:editId="56C94EF1">
            <wp:simplePos x="0" y="0"/>
            <wp:positionH relativeFrom="column">
              <wp:posOffset>1455420</wp:posOffset>
            </wp:positionH>
            <wp:positionV relativeFrom="paragraph">
              <wp:posOffset>-495299</wp:posOffset>
            </wp:positionV>
            <wp:extent cx="48895" cy="48895"/>
            <wp:effectExtent l="0" t="0" r="0" b="0"/>
            <wp:wrapNone/>
            <wp:docPr id="4077" name="image384.png"/>
            <wp:cNvGraphicFramePr/>
            <a:graphic xmlns:a="http://schemas.openxmlformats.org/drawingml/2006/main">
              <a:graphicData uri="http://schemas.openxmlformats.org/drawingml/2006/picture">
                <pic:pic xmlns:pic="http://schemas.openxmlformats.org/drawingml/2006/picture">
                  <pic:nvPicPr>
                    <pic:cNvPr id="0" name="image38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97536" behindDoc="1" locked="0" layoutInCell="1" hidden="0" allowOverlap="1" wp14:anchorId="03E65A6E" wp14:editId="3727F080">
            <wp:simplePos x="0" y="0"/>
            <wp:positionH relativeFrom="column">
              <wp:posOffset>1504315</wp:posOffset>
            </wp:positionH>
            <wp:positionV relativeFrom="paragraph">
              <wp:posOffset>-495299</wp:posOffset>
            </wp:positionV>
            <wp:extent cx="48895" cy="48895"/>
            <wp:effectExtent l="0" t="0" r="0" b="0"/>
            <wp:wrapNone/>
            <wp:docPr id="4137" name="image458.png"/>
            <wp:cNvGraphicFramePr/>
            <a:graphic xmlns:a="http://schemas.openxmlformats.org/drawingml/2006/main">
              <a:graphicData uri="http://schemas.openxmlformats.org/drawingml/2006/picture">
                <pic:pic xmlns:pic="http://schemas.openxmlformats.org/drawingml/2006/picture">
                  <pic:nvPicPr>
                    <pic:cNvPr id="0" name="image45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98560" behindDoc="1" locked="0" layoutInCell="1" hidden="0" allowOverlap="1" wp14:anchorId="12421D5E" wp14:editId="0D6D61D7">
            <wp:simplePos x="0" y="0"/>
            <wp:positionH relativeFrom="column">
              <wp:posOffset>1553210</wp:posOffset>
            </wp:positionH>
            <wp:positionV relativeFrom="paragraph">
              <wp:posOffset>-495299</wp:posOffset>
            </wp:positionV>
            <wp:extent cx="48895" cy="48895"/>
            <wp:effectExtent l="0" t="0" r="0" b="0"/>
            <wp:wrapNone/>
            <wp:docPr id="3954" name="image262.png"/>
            <wp:cNvGraphicFramePr/>
            <a:graphic xmlns:a="http://schemas.openxmlformats.org/drawingml/2006/main">
              <a:graphicData uri="http://schemas.openxmlformats.org/drawingml/2006/picture">
                <pic:pic xmlns:pic="http://schemas.openxmlformats.org/drawingml/2006/picture">
                  <pic:nvPicPr>
                    <pic:cNvPr id="0" name="image26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099584" behindDoc="1" locked="0" layoutInCell="1" hidden="0" allowOverlap="1" wp14:anchorId="384F1B8B" wp14:editId="4DE0844E">
            <wp:simplePos x="0" y="0"/>
            <wp:positionH relativeFrom="column">
              <wp:posOffset>1601470</wp:posOffset>
            </wp:positionH>
            <wp:positionV relativeFrom="paragraph">
              <wp:posOffset>-495299</wp:posOffset>
            </wp:positionV>
            <wp:extent cx="48895" cy="48895"/>
            <wp:effectExtent l="0" t="0" r="0" b="0"/>
            <wp:wrapNone/>
            <wp:docPr id="3910" name="image215.png"/>
            <wp:cNvGraphicFramePr/>
            <a:graphic xmlns:a="http://schemas.openxmlformats.org/drawingml/2006/main">
              <a:graphicData uri="http://schemas.openxmlformats.org/drawingml/2006/picture">
                <pic:pic xmlns:pic="http://schemas.openxmlformats.org/drawingml/2006/picture">
                  <pic:nvPicPr>
                    <pic:cNvPr id="0" name="image21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00608" behindDoc="1" locked="0" layoutInCell="1" hidden="0" allowOverlap="1" wp14:anchorId="394071E3" wp14:editId="785DEB3A">
            <wp:simplePos x="0" y="0"/>
            <wp:positionH relativeFrom="column">
              <wp:posOffset>1650365</wp:posOffset>
            </wp:positionH>
            <wp:positionV relativeFrom="paragraph">
              <wp:posOffset>-495299</wp:posOffset>
            </wp:positionV>
            <wp:extent cx="38100" cy="48895"/>
            <wp:effectExtent l="0" t="0" r="0" b="0"/>
            <wp:wrapNone/>
            <wp:docPr id="4418" name="image726.png"/>
            <wp:cNvGraphicFramePr/>
            <a:graphic xmlns:a="http://schemas.openxmlformats.org/drawingml/2006/main">
              <a:graphicData uri="http://schemas.openxmlformats.org/drawingml/2006/picture">
                <pic:pic xmlns:pic="http://schemas.openxmlformats.org/drawingml/2006/picture">
                  <pic:nvPicPr>
                    <pic:cNvPr id="0" name="image726.png"/>
                    <pic:cNvPicPr preferRelativeResize="0"/>
                  </pic:nvPicPr>
                  <pic:blipFill>
                    <a:blip r:embed="rId51"/>
                    <a:srcRect/>
                    <a:stretch>
                      <a:fillRect/>
                    </a:stretch>
                  </pic:blipFill>
                  <pic:spPr>
                    <a:xfrm>
                      <a:off x="0" y="0"/>
                      <a:ext cx="38100" cy="48895"/>
                    </a:xfrm>
                    <a:prstGeom prst="rect">
                      <a:avLst/>
                    </a:prstGeom>
                    <a:ln/>
                  </pic:spPr>
                </pic:pic>
              </a:graphicData>
            </a:graphic>
          </wp:anchor>
        </w:drawing>
      </w:r>
      <w:r>
        <w:rPr>
          <w:noProof/>
        </w:rPr>
        <w:drawing>
          <wp:anchor distT="0" distB="0" distL="0" distR="0" simplePos="0" relativeHeight="252101632" behindDoc="1" locked="0" layoutInCell="1" hidden="0" allowOverlap="1" wp14:anchorId="46160123" wp14:editId="5536794D">
            <wp:simplePos x="0" y="0"/>
            <wp:positionH relativeFrom="column">
              <wp:posOffset>774065</wp:posOffset>
            </wp:positionH>
            <wp:positionV relativeFrom="paragraph">
              <wp:posOffset>-446404</wp:posOffset>
            </wp:positionV>
            <wp:extent cx="46990" cy="48895"/>
            <wp:effectExtent l="0" t="0" r="0" b="0"/>
            <wp:wrapNone/>
            <wp:docPr id="4604" name="image916.png"/>
            <wp:cNvGraphicFramePr/>
            <a:graphic xmlns:a="http://schemas.openxmlformats.org/drawingml/2006/main">
              <a:graphicData uri="http://schemas.openxmlformats.org/drawingml/2006/picture">
                <pic:pic xmlns:pic="http://schemas.openxmlformats.org/drawingml/2006/picture">
                  <pic:nvPicPr>
                    <pic:cNvPr id="0" name="image916.png"/>
                    <pic:cNvPicPr preferRelativeResize="0"/>
                  </pic:nvPicPr>
                  <pic:blipFill>
                    <a:blip r:embed="rId50"/>
                    <a:srcRect/>
                    <a:stretch>
                      <a:fillRect/>
                    </a:stretch>
                  </pic:blipFill>
                  <pic:spPr>
                    <a:xfrm>
                      <a:off x="0" y="0"/>
                      <a:ext cx="46990" cy="48895"/>
                    </a:xfrm>
                    <a:prstGeom prst="rect">
                      <a:avLst/>
                    </a:prstGeom>
                    <a:ln/>
                  </pic:spPr>
                </pic:pic>
              </a:graphicData>
            </a:graphic>
          </wp:anchor>
        </w:drawing>
      </w:r>
      <w:r>
        <w:rPr>
          <w:noProof/>
        </w:rPr>
        <w:drawing>
          <wp:anchor distT="0" distB="0" distL="0" distR="0" simplePos="0" relativeHeight="252102656" behindDoc="1" locked="0" layoutInCell="1" hidden="0" allowOverlap="1" wp14:anchorId="25D853CB" wp14:editId="77135DE5">
            <wp:simplePos x="0" y="0"/>
            <wp:positionH relativeFrom="column">
              <wp:posOffset>821689</wp:posOffset>
            </wp:positionH>
            <wp:positionV relativeFrom="paragraph">
              <wp:posOffset>-446404</wp:posOffset>
            </wp:positionV>
            <wp:extent cx="48895" cy="48895"/>
            <wp:effectExtent l="0" t="0" r="0" b="0"/>
            <wp:wrapNone/>
            <wp:docPr id="5385" name="image1701.png"/>
            <wp:cNvGraphicFramePr/>
            <a:graphic xmlns:a="http://schemas.openxmlformats.org/drawingml/2006/main">
              <a:graphicData uri="http://schemas.openxmlformats.org/drawingml/2006/picture">
                <pic:pic xmlns:pic="http://schemas.openxmlformats.org/drawingml/2006/picture">
                  <pic:nvPicPr>
                    <pic:cNvPr id="0" name="image170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03680" behindDoc="1" locked="0" layoutInCell="1" hidden="0" allowOverlap="1" wp14:anchorId="3D062183" wp14:editId="2F407A3A">
            <wp:simplePos x="0" y="0"/>
            <wp:positionH relativeFrom="column">
              <wp:posOffset>869950</wp:posOffset>
            </wp:positionH>
            <wp:positionV relativeFrom="paragraph">
              <wp:posOffset>-446404</wp:posOffset>
            </wp:positionV>
            <wp:extent cx="48895" cy="48895"/>
            <wp:effectExtent l="0" t="0" r="0" b="0"/>
            <wp:wrapNone/>
            <wp:docPr id="5063" name="image1367.png"/>
            <wp:cNvGraphicFramePr/>
            <a:graphic xmlns:a="http://schemas.openxmlformats.org/drawingml/2006/main">
              <a:graphicData uri="http://schemas.openxmlformats.org/drawingml/2006/picture">
                <pic:pic xmlns:pic="http://schemas.openxmlformats.org/drawingml/2006/picture">
                  <pic:nvPicPr>
                    <pic:cNvPr id="0" name="image13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04704" behindDoc="1" locked="0" layoutInCell="1" hidden="0" allowOverlap="1" wp14:anchorId="579DE287" wp14:editId="5F083E9E">
            <wp:simplePos x="0" y="0"/>
            <wp:positionH relativeFrom="column">
              <wp:posOffset>918845</wp:posOffset>
            </wp:positionH>
            <wp:positionV relativeFrom="paragraph">
              <wp:posOffset>-446404</wp:posOffset>
            </wp:positionV>
            <wp:extent cx="48895" cy="48895"/>
            <wp:effectExtent l="0" t="0" r="0" b="0"/>
            <wp:wrapNone/>
            <wp:docPr id="5000" name="image1305.png"/>
            <wp:cNvGraphicFramePr/>
            <a:graphic xmlns:a="http://schemas.openxmlformats.org/drawingml/2006/main">
              <a:graphicData uri="http://schemas.openxmlformats.org/drawingml/2006/picture">
                <pic:pic xmlns:pic="http://schemas.openxmlformats.org/drawingml/2006/picture">
                  <pic:nvPicPr>
                    <pic:cNvPr id="0" name="image130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05728" behindDoc="1" locked="0" layoutInCell="1" hidden="0" allowOverlap="1" wp14:anchorId="5A570A9D" wp14:editId="583F135B">
            <wp:simplePos x="0" y="0"/>
            <wp:positionH relativeFrom="column">
              <wp:posOffset>967739</wp:posOffset>
            </wp:positionH>
            <wp:positionV relativeFrom="paragraph">
              <wp:posOffset>-446404</wp:posOffset>
            </wp:positionV>
            <wp:extent cx="48895" cy="48895"/>
            <wp:effectExtent l="0" t="0" r="0" b="0"/>
            <wp:wrapNone/>
            <wp:docPr id="5175" name="image1487.png"/>
            <wp:cNvGraphicFramePr/>
            <a:graphic xmlns:a="http://schemas.openxmlformats.org/drawingml/2006/main">
              <a:graphicData uri="http://schemas.openxmlformats.org/drawingml/2006/picture">
                <pic:pic xmlns:pic="http://schemas.openxmlformats.org/drawingml/2006/picture">
                  <pic:nvPicPr>
                    <pic:cNvPr id="0" name="image148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06752" behindDoc="1" locked="0" layoutInCell="1" hidden="0" allowOverlap="1" wp14:anchorId="06D68099" wp14:editId="6E102EB1">
            <wp:simplePos x="0" y="0"/>
            <wp:positionH relativeFrom="column">
              <wp:posOffset>1016635</wp:posOffset>
            </wp:positionH>
            <wp:positionV relativeFrom="paragraph">
              <wp:posOffset>-446404</wp:posOffset>
            </wp:positionV>
            <wp:extent cx="48895" cy="48895"/>
            <wp:effectExtent l="0" t="0" r="0" b="0"/>
            <wp:wrapNone/>
            <wp:docPr id="4308" name="image615.png"/>
            <wp:cNvGraphicFramePr/>
            <a:graphic xmlns:a="http://schemas.openxmlformats.org/drawingml/2006/main">
              <a:graphicData uri="http://schemas.openxmlformats.org/drawingml/2006/picture">
                <pic:pic xmlns:pic="http://schemas.openxmlformats.org/drawingml/2006/picture">
                  <pic:nvPicPr>
                    <pic:cNvPr id="0" name="image61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07776" behindDoc="1" locked="0" layoutInCell="1" hidden="0" allowOverlap="1" wp14:anchorId="7DDC3695" wp14:editId="0426DCC1">
            <wp:simplePos x="0" y="0"/>
            <wp:positionH relativeFrom="column">
              <wp:posOffset>1065530</wp:posOffset>
            </wp:positionH>
            <wp:positionV relativeFrom="paragraph">
              <wp:posOffset>-446404</wp:posOffset>
            </wp:positionV>
            <wp:extent cx="48895" cy="48895"/>
            <wp:effectExtent l="0" t="0" r="0" b="0"/>
            <wp:wrapNone/>
            <wp:docPr id="4202" name="image512.png"/>
            <wp:cNvGraphicFramePr/>
            <a:graphic xmlns:a="http://schemas.openxmlformats.org/drawingml/2006/main">
              <a:graphicData uri="http://schemas.openxmlformats.org/drawingml/2006/picture">
                <pic:pic xmlns:pic="http://schemas.openxmlformats.org/drawingml/2006/picture">
                  <pic:nvPicPr>
                    <pic:cNvPr id="0" name="image51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08800" behindDoc="1" locked="0" layoutInCell="1" hidden="0" allowOverlap="1" wp14:anchorId="61EF9DDF" wp14:editId="408851F9">
            <wp:simplePos x="0" y="0"/>
            <wp:positionH relativeFrom="column">
              <wp:posOffset>1113790</wp:posOffset>
            </wp:positionH>
            <wp:positionV relativeFrom="paragraph">
              <wp:posOffset>-446404</wp:posOffset>
            </wp:positionV>
            <wp:extent cx="48895" cy="48895"/>
            <wp:effectExtent l="0" t="0" r="0" b="0"/>
            <wp:wrapNone/>
            <wp:docPr id="5052" name="image1374.png"/>
            <wp:cNvGraphicFramePr/>
            <a:graphic xmlns:a="http://schemas.openxmlformats.org/drawingml/2006/main">
              <a:graphicData uri="http://schemas.openxmlformats.org/drawingml/2006/picture">
                <pic:pic xmlns:pic="http://schemas.openxmlformats.org/drawingml/2006/picture">
                  <pic:nvPicPr>
                    <pic:cNvPr id="0" name="image137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09824" behindDoc="1" locked="0" layoutInCell="1" hidden="0" allowOverlap="1" wp14:anchorId="48BD8EC1" wp14:editId="2B1A5F07">
            <wp:simplePos x="0" y="0"/>
            <wp:positionH relativeFrom="column">
              <wp:posOffset>1162685</wp:posOffset>
            </wp:positionH>
            <wp:positionV relativeFrom="paragraph">
              <wp:posOffset>-446404</wp:posOffset>
            </wp:positionV>
            <wp:extent cx="48895" cy="48895"/>
            <wp:effectExtent l="0" t="0" r="0" b="0"/>
            <wp:wrapNone/>
            <wp:docPr id="4923" name="image1230.png"/>
            <wp:cNvGraphicFramePr/>
            <a:graphic xmlns:a="http://schemas.openxmlformats.org/drawingml/2006/main">
              <a:graphicData uri="http://schemas.openxmlformats.org/drawingml/2006/picture">
                <pic:pic xmlns:pic="http://schemas.openxmlformats.org/drawingml/2006/picture">
                  <pic:nvPicPr>
                    <pic:cNvPr id="0" name="image123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10848" behindDoc="1" locked="0" layoutInCell="1" hidden="0" allowOverlap="1" wp14:anchorId="2DBC4C03" wp14:editId="2BBCD8F9">
            <wp:simplePos x="0" y="0"/>
            <wp:positionH relativeFrom="column">
              <wp:posOffset>1211580</wp:posOffset>
            </wp:positionH>
            <wp:positionV relativeFrom="paragraph">
              <wp:posOffset>-446404</wp:posOffset>
            </wp:positionV>
            <wp:extent cx="48895" cy="48895"/>
            <wp:effectExtent l="0" t="0" r="0" b="0"/>
            <wp:wrapNone/>
            <wp:docPr id="5079" name="image1395.png"/>
            <wp:cNvGraphicFramePr/>
            <a:graphic xmlns:a="http://schemas.openxmlformats.org/drawingml/2006/main">
              <a:graphicData uri="http://schemas.openxmlformats.org/drawingml/2006/picture">
                <pic:pic xmlns:pic="http://schemas.openxmlformats.org/drawingml/2006/picture">
                  <pic:nvPicPr>
                    <pic:cNvPr id="0" name="image139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11872" behindDoc="1" locked="0" layoutInCell="1" hidden="0" allowOverlap="1" wp14:anchorId="06DC7FAF" wp14:editId="541B0B07">
            <wp:simplePos x="0" y="0"/>
            <wp:positionH relativeFrom="column">
              <wp:posOffset>1260475</wp:posOffset>
            </wp:positionH>
            <wp:positionV relativeFrom="paragraph">
              <wp:posOffset>-446404</wp:posOffset>
            </wp:positionV>
            <wp:extent cx="48895" cy="48895"/>
            <wp:effectExtent l="0" t="0" r="0" b="0"/>
            <wp:wrapNone/>
            <wp:docPr id="4527" name="image832.png"/>
            <wp:cNvGraphicFramePr/>
            <a:graphic xmlns:a="http://schemas.openxmlformats.org/drawingml/2006/main">
              <a:graphicData uri="http://schemas.openxmlformats.org/drawingml/2006/picture">
                <pic:pic xmlns:pic="http://schemas.openxmlformats.org/drawingml/2006/picture">
                  <pic:nvPicPr>
                    <pic:cNvPr id="0" name="image83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12896" behindDoc="1" locked="0" layoutInCell="1" hidden="0" allowOverlap="1" wp14:anchorId="2C82FD10" wp14:editId="38330968">
            <wp:simplePos x="0" y="0"/>
            <wp:positionH relativeFrom="column">
              <wp:posOffset>1309370</wp:posOffset>
            </wp:positionH>
            <wp:positionV relativeFrom="paragraph">
              <wp:posOffset>-446404</wp:posOffset>
            </wp:positionV>
            <wp:extent cx="48895" cy="48895"/>
            <wp:effectExtent l="0" t="0" r="0" b="0"/>
            <wp:wrapNone/>
            <wp:docPr id="4672" name="image984.png"/>
            <wp:cNvGraphicFramePr/>
            <a:graphic xmlns:a="http://schemas.openxmlformats.org/drawingml/2006/main">
              <a:graphicData uri="http://schemas.openxmlformats.org/drawingml/2006/picture">
                <pic:pic xmlns:pic="http://schemas.openxmlformats.org/drawingml/2006/picture">
                  <pic:nvPicPr>
                    <pic:cNvPr id="0" name="image98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13920" behindDoc="1" locked="0" layoutInCell="1" hidden="0" allowOverlap="1" wp14:anchorId="18FCB645" wp14:editId="31E94697">
            <wp:simplePos x="0" y="0"/>
            <wp:positionH relativeFrom="column">
              <wp:posOffset>1357630</wp:posOffset>
            </wp:positionH>
            <wp:positionV relativeFrom="paragraph">
              <wp:posOffset>-446404</wp:posOffset>
            </wp:positionV>
            <wp:extent cx="48895" cy="48895"/>
            <wp:effectExtent l="0" t="0" r="0" b="0"/>
            <wp:wrapNone/>
            <wp:docPr id="4370" name="image671.png"/>
            <wp:cNvGraphicFramePr/>
            <a:graphic xmlns:a="http://schemas.openxmlformats.org/drawingml/2006/main">
              <a:graphicData uri="http://schemas.openxmlformats.org/drawingml/2006/picture">
                <pic:pic xmlns:pic="http://schemas.openxmlformats.org/drawingml/2006/picture">
                  <pic:nvPicPr>
                    <pic:cNvPr id="0" name="image67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14944" behindDoc="1" locked="0" layoutInCell="1" hidden="0" allowOverlap="1" wp14:anchorId="5D45DA4F" wp14:editId="5BD4DF2A">
            <wp:simplePos x="0" y="0"/>
            <wp:positionH relativeFrom="column">
              <wp:posOffset>1406525</wp:posOffset>
            </wp:positionH>
            <wp:positionV relativeFrom="paragraph">
              <wp:posOffset>-446404</wp:posOffset>
            </wp:positionV>
            <wp:extent cx="48895" cy="48895"/>
            <wp:effectExtent l="0" t="0" r="0" b="0"/>
            <wp:wrapNone/>
            <wp:docPr id="4888" name="image1196.png"/>
            <wp:cNvGraphicFramePr/>
            <a:graphic xmlns:a="http://schemas.openxmlformats.org/drawingml/2006/main">
              <a:graphicData uri="http://schemas.openxmlformats.org/drawingml/2006/picture">
                <pic:pic xmlns:pic="http://schemas.openxmlformats.org/drawingml/2006/picture">
                  <pic:nvPicPr>
                    <pic:cNvPr id="0" name="image119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15968" behindDoc="1" locked="0" layoutInCell="1" hidden="0" allowOverlap="1" wp14:anchorId="10823FA1" wp14:editId="6FCFB025">
            <wp:simplePos x="0" y="0"/>
            <wp:positionH relativeFrom="column">
              <wp:posOffset>1455420</wp:posOffset>
            </wp:positionH>
            <wp:positionV relativeFrom="paragraph">
              <wp:posOffset>-446404</wp:posOffset>
            </wp:positionV>
            <wp:extent cx="48895" cy="48895"/>
            <wp:effectExtent l="0" t="0" r="0" b="0"/>
            <wp:wrapNone/>
            <wp:docPr id="4915" name="image1223.png"/>
            <wp:cNvGraphicFramePr/>
            <a:graphic xmlns:a="http://schemas.openxmlformats.org/drawingml/2006/main">
              <a:graphicData uri="http://schemas.openxmlformats.org/drawingml/2006/picture">
                <pic:pic xmlns:pic="http://schemas.openxmlformats.org/drawingml/2006/picture">
                  <pic:nvPicPr>
                    <pic:cNvPr id="0" name="image122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16992" behindDoc="1" locked="0" layoutInCell="1" hidden="0" allowOverlap="1" wp14:anchorId="0DA55F2D" wp14:editId="1C40EBD6">
            <wp:simplePos x="0" y="0"/>
            <wp:positionH relativeFrom="column">
              <wp:posOffset>1504315</wp:posOffset>
            </wp:positionH>
            <wp:positionV relativeFrom="paragraph">
              <wp:posOffset>-446404</wp:posOffset>
            </wp:positionV>
            <wp:extent cx="48895" cy="48895"/>
            <wp:effectExtent l="0" t="0" r="0" b="0"/>
            <wp:wrapNone/>
            <wp:docPr id="5113" name="image1432.png"/>
            <wp:cNvGraphicFramePr/>
            <a:graphic xmlns:a="http://schemas.openxmlformats.org/drawingml/2006/main">
              <a:graphicData uri="http://schemas.openxmlformats.org/drawingml/2006/picture">
                <pic:pic xmlns:pic="http://schemas.openxmlformats.org/drawingml/2006/picture">
                  <pic:nvPicPr>
                    <pic:cNvPr id="0" name="image143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18016" behindDoc="1" locked="0" layoutInCell="1" hidden="0" allowOverlap="1" wp14:anchorId="01A423D9" wp14:editId="10FFEAAA">
            <wp:simplePos x="0" y="0"/>
            <wp:positionH relativeFrom="column">
              <wp:posOffset>1553210</wp:posOffset>
            </wp:positionH>
            <wp:positionV relativeFrom="paragraph">
              <wp:posOffset>-446404</wp:posOffset>
            </wp:positionV>
            <wp:extent cx="48895" cy="48895"/>
            <wp:effectExtent l="0" t="0" r="0" b="0"/>
            <wp:wrapNone/>
            <wp:docPr id="5152" name="image1468.png"/>
            <wp:cNvGraphicFramePr/>
            <a:graphic xmlns:a="http://schemas.openxmlformats.org/drawingml/2006/main">
              <a:graphicData uri="http://schemas.openxmlformats.org/drawingml/2006/picture">
                <pic:pic xmlns:pic="http://schemas.openxmlformats.org/drawingml/2006/picture">
                  <pic:nvPicPr>
                    <pic:cNvPr id="0" name="image146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19040" behindDoc="1" locked="0" layoutInCell="1" hidden="0" allowOverlap="1" wp14:anchorId="44DA4364" wp14:editId="04582B2F">
            <wp:simplePos x="0" y="0"/>
            <wp:positionH relativeFrom="column">
              <wp:posOffset>1601470</wp:posOffset>
            </wp:positionH>
            <wp:positionV relativeFrom="paragraph">
              <wp:posOffset>-446404</wp:posOffset>
            </wp:positionV>
            <wp:extent cx="48895" cy="48895"/>
            <wp:effectExtent l="0" t="0" r="0" b="0"/>
            <wp:wrapNone/>
            <wp:docPr id="4277" name="image586.png"/>
            <wp:cNvGraphicFramePr/>
            <a:graphic xmlns:a="http://schemas.openxmlformats.org/drawingml/2006/main">
              <a:graphicData uri="http://schemas.openxmlformats.org/drawingml/2006/picture">
                <pic:pic xmlns:pic="http://schemas.openxmlformats.org/drawingml/2006/picture">
                  <pic:nvPicPr>
                    <pic:cNvPr id="0" name="image58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20064" behindDoc="1" locked="0" layoutInCell="1" hidden="0" allowOverlap="1" wp14:anchorId="457D6FC2" wp14:editId="78353C77">
            <wp:simplePos x="0" y="0"/>
            <wp:positionH relativeFrom="column">
              <wp:posOffset>1650365</wp:posOffset>
            </wp:positionH>
            <wp:positionV relativeFrom="paragraph">
              <wp:posOffset>-446404</wp:posOffset>
            </wp:positionV>
            <wp:extent cx="38100" cy="48895"/>
            <wp:effectExtent l="0" t="0" r="0" b="0"/>
            <wp:wrapNone/>
            <wp:docPr id="4237" name="image558.png"/>
            <wp:cNvGraphicFramePr/>
            <a:graphic xmlns:a="http://schemas.openxmlformats.org/drawingml/2006/main">
              <a:graphicData uri="http://schemas.openxmlformats.org/drawingml/2006/picture">
                <pic:pic xmlns:pic="http://schemas.openxmlformats.org/drawingml/2006/picture">
                  <pic:nvPicPr>
                    <pic:cNvPr id="0" name="image558.png"/>
                    <pic:cNvPicPr preferRelativeResize="0"/>
                  </pic:nvPicPr>
                  <pic:blipFill>
                    <a:blip r:embed="rId51"/>
                    <a:srcRect/>
                    <a:stretch>
                      <a:fillRect/>
                    </a:stretch>
                  </pic:blipFill>
                  <pic:spPr>
                    <a:xfrm>
                      <a:off x="0" y="0"/>
                      <a:ext cx="38100" cy="48895"/>
                    </a:xfrm>
                    <a:prstGeom prst="rect">
                      <a:avLst/>
                    </a:prstGeom>
                    <a:ln/>
                  </pic:spPr>
                </pic:pic>
              </a:graphicData>
            </a:graphic>
          </wp:anchor>
        </w:drawing>
      </w:r>
      <w:r>
        <w:rPr>
          <w:noProof/>
        </w:rPr>
        <w:drawing>
          <wp:anchor distT="0" distB="0" distL="0" distR="0" simplePos="0" relativeHeight="252121088" behindDoc="1" locked="0" layoutInCell="1" hidden="0" allowOverlap="1" wp14:anchorId="2D5D9D03" wp14:editId="7B5D589F">
            <wp:simplePos x="0" y="0"/>
            <wp:positionH relativeFrom="column">
              <wp:posOffset>774065</wp:posOffset>
            </wp:positionH>
            <wp:positionV relativeFrom="paragraph">
              <wp:posOffset>-398144</wp:posOffset>
            </wp:positionV>
            <wp:extent cx="46990" cy="48895"/>
            <wp:effectExtent l="0" t="0" r="0" b="0"/>
            <wp:wrapNone/>
            <wp:docPr id="4209" name="image518.png"/>
            <wp:cNvGraphicFramePr/>
            <a:graphic xmlns:a="http://schemas.openxmlformats.org/drawingml/2006/main">
              <a:graphicData uri="http://schemas.openxmlformats.org/drawingml/2006/picture">
                <pic:pic xmlns:pic="http://schemas.openxmlformats.org/drawingml/2006/picture">
                  <pic:nvPicPr>
                    <pic:cNvPr id="0" name="image518.png"/>
                    <pic:cNvPicPr preferRelativeResize="0"/>
                  </pic:nvPicPr>
                  <pic:blipFill>
                    <a:blip r:embed="rId50"/>
                    <a:srcRect/>
                    <a:stretch>
                      <a:fillRect/>
                    </a:stretch>
                  </pic:blipFill>
                  <pic:spPr>
                    <a:xfrm>
                      <a:off x="0" y="0"/>
                      <a:ext cx="46990" cy="48895"/>
                    </a:xfrm>
                    <a:prstGeom prst="rect">
                      <a:avLst/>
                    </a:prstGeom>
                    <a:ln/>
                  </pic:spPr>
                </pic:pic>
              </a:graphicData>
            </a:graphic>
          </wp:anchor>
        </w:drawing>
      </w:r>
      <w:r>
        <w:rPr>
          <w:noProof/>
        </w:rPr>
        <w:drawing>
          <wp:anchor distT="0" distB="0" distL="0" distR="0" simplePos="0" relativeHeight="252122112" behindDoc="1" locked="0" layoutInCell="1" hidden="0" allowOverlap="1" wp14:anchorId="471DD87A" wp14:editId="5F069EF4">
            <wp:simplePos x="0" y="0"/>
            <wp:positionH relativeFrom="column">
              <wp:posOffset>821689</wp:posOffset>
            </wp:positionH>
            <wp:positionV relativeFrom="paragraph">
              <wp:posOffset>-398144</wp:posOffset>
            </wp:positionV>
            <wp:extent cx="48895" cy="48895"/>
            <wp:effectExtent l="0" t="0" r="0" b="0"/>
            <wp:wrapNone/>
            <wp:docPr id="4491" name="image796.png"/>
            <wp:cNvGraphicFramePr/>
            <a:graphic xmlns:a="http://schemas.openxmlformats.org/drawingml/2006/main">
              <a:graphicData uri="http://schemas.openxmlformats.org/drawingml/2006/picture">
                <pic:pic xmlns:pic="http://schemas.openxmlformats.org/drawingml/2006/picture">
                  <pic:nvPicPr>
                    <pic:cNvPr id="0" name="image79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23136" behindDoc="1" locked="0" layoutInCell="1" hidden="0" allowOverlap="1" wp14:anchorId="1C0CE04B" wp14:editId="35055512">
            <wp:simplePos x="0" y="0"/>
            <wp:positionH relativeFrom="column">
              <wp:posOffset>869950</wp:posOffset>
            </wp:positionH>
            <wp:positionV relativeFrom="paragraph">
              <wp:posOffset>-398144</wp:posOffset>
            </wp:positionV>
            <wp:extent cx="48895" cy="48895"/>
            <wp:effectExtent l="0" t="0" r="0" b="0"/>
            <wp:wrapNone/>
            <wp:docPr id="4537" name="image843.png"/>
            <wp:cNvGraphicFramePr/>
            <a:graphic xmlns:a="http://schemas.openxmlformats.org/drawingml/2006/main">
              <a:graphicData uri="http://schemas.openxmlformats.org/drawingml/2006/picture">
                <pic:pic xmlns:pic="http://schemas.openxmlformats.org/drawingml/2006/picture">
                  <pic:nvPicPr>
                    <pic:cNvPr id="0" name="image8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24160" behindDoc="1" locked="0" layoutInCell="1" hidden="0" allowOverlap="1" wp14:anchorId="289D5361" wp14:editId="369480C9">
            <wp:simplePos x="0" y="0"/>
            <wp:positionH relativeFrom="column">
              <wp:posOffset>918845</wp:posOffset>
            </wp:positionH>
            <wp:positionV relativeFrom="paragraph">
              <wp:posOffset>-398144</wp:posOffset>
            </wp:positionV>
            <wp:extent cx="48895" cy="48895"/>
            <wp:effectExtent l="0" t="0" r="0" b="0"/>
            <wp:wrapNone/>
            <wp:docPr id="5388" name="image1703.png"/>
            <wp:cNvGraphicFramePr/>
            <a:graphic xmlns:a="http://schemas.openxmlformats.org/drawingml/2006/main">
              <a:graphicData uri="http://schemas.openxmlformats.org/drawingml/2006/picture">
                <pic:pic xmlns:pic="http://schemas.openxmlformats.org/drawingml/2006/picture">
                  <pic:nvPicPr>
                    <pic:cNvPr id="0" name="image17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25184" behindDoc="1" locked="0" layoutInCell="1" hidden="0" allowOverlap="1" wp14:anchorId="7A1D82F8" wp14:editId="59367022">
            <wp:simplePos x="0" y="0"/>
            <wp:positionH relativeFrom="column">
              <wp:posOffset>967739</wp:posOffset>
            </wp:positionH>
            <wp:positionV relativeFrom="paragraph">
              <wp:posOffset>-398144</wp:posOffset>
            </wp:positionV>
            <wp:extent cx="48895" cy="48895"/>
            <wp:effectExtent l="0" t="0" r="0" b="0"/>
            <wp:wrapNone/>
            <wp:docPr id="5362" name="image1672.png"/>
            <wp:cNvGraphicFramePr/>
            <a:graphic xmlns:a="http://schemas.openxmlformats.org/drawingml/2006/main">
              <a:graphicData uri="http://schemas.openxmlformats.org/drawingml/2006/picture">
                <pic:pic xmlns:pic="http://schemas.openxmlformats.org/drawingml/2006/picture">
                  <pic:nvPicPr>
                    <pic:cNvPr id="0" name="image167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26208" behindDoc="1" locked="0" layoutInCell="1" hidden="0" allowOverlap="1" wp14:anchorId="1878B4ED" wp14:editId="69C1A324">
            <wp:simplePos x="0" y="0"/>
            <wp:positionH relativeFrom="column">
              <wp:posOffset>1016635</wp:posOffset>
            </wp:positionH>
            <wp:positionV relativeFrom="paragraph">
              <wp:posOffset>-398144</wp:posOffset>
            </wp:positionV>
            <wp:extent cx="48895" cy="48895"/>
            <wp:effectExtent l="0" t="0" r="0" b="0"/>
            <wp:wrapNone/>
            <wp:docPr id="5325" name="image1640.png"/>
            <wp:cNvGraphicFramePr/>
            <a:graphic xmlns:a="http://schemas.openxmlformats.org/drawingml/2006/main">
              <a:graphicData uri="http://schemas.openxmlformats.org/drawingml/2006/picture">
                <pic:pic xmlns:pic="http://schemas.openxmlformats.org/drawingml/2006/picture">
                  <pic:nvPicPr>
                    <pic:cNvPr id="0" name="image164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27232" behindDoc="1" locked="0" layoutInCell="1" hidden="0" allowOverlap="1" wp14:anchorId="449C7B03" wp14:editId="42280140">
            <wp:simplePos x="0" y="0"/>
            <wp:positionH relativeFrom="column">
              <wp:posOffset>1065530</wp:posOffset>
            </wp:positionH>
            <wp:positionV relativeFrom="paragraph">
              <wp:posOffset>-398144</wp:posOffset>
            </wp:positionV>
            <wp:extent cx="48895" cy="48895"/>
            <wp:effectExtent l="0" t="0" r="0" b="0"/>
            <wp:wrapNone/>
            <wp:docPr id="5150" name="image1459.png"/>
            <wp:cNvGraphicFramePr/>
            <a:graphic xmlns:a="http://schemas.openxmlformats.org/drawingml/2006/main">
              <a:graphicData uri="http://schemas.openxmlformats.org/drawingml/2006/picture">
                <pic:pic xmlns:pic="http://schemas.openxmlformats.org/drawingml/2006/picture">
                  <pic:nvPicPr>
                    <pic:cNvPr id="0" name="image145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28256" behindDoc="1" locked="0" layoutInCell="1" hidden="0" allowOverlap="1" wp14:anchorId="13C4C1F4" wp14:editId="7E516EFA">
            <wp:simplePos x="0" y="0"/>
            <wp:positionH relativeFrom="column">
              <wp:posOffset>1113790</wp:posOffset>
            </wp:positionH>
            <wp:positionV relativeFrom="paragraph">
              <wp:posOffset>-398144</wp:posOffset>
            </wp:positionV>
            <wp:extent cx="48895" cy="48895"/>
            <wp:effectExtent l="0" t="0" r="0" b="0"/>
            <wp:wrapNone/>
            <wp:docPr id="4099" name="image409.png"/>
            <wp:cNvGraphicFramePr/>
            <a:graphic xmlns:a="http://schemas.openxmlformats.org/drawingml/2006/main">
              <a:graphicData uri="http://schemas.openxmlformats.org/drawingml/2006/picture">
                <pic:pic xmlns:pic="http://schemas.openxmlformats.org/drawingml/2006/picture">
                  <pic:nvPicPr>
                    <pic:cNvPr id="0" name="image4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29280" behindDoc="1" locked="0" layoutInCell="1" hidden="0" allowOverlap="1" wp14:anchorId="151B55A6" wp14:editId="54B17946">
            <wp:simplePos x="0" y="0"/>
            <wp:positionH relativeFrom="column">
              <wp:posOffset>1162685</wp:posOffset>
            </wp:positionH>
            <wp:positionV relativeFrom="paragraph">
              <wp:posOffset>-398144</wp:posOffset>
            </wp:positionV>
            <wp:extent cx="48895" cy="48895"/>
            <wp:effectExtent l="0" t="0" r="0" b="0"/>
            <wp:wrapNone/>
            <wp:docPr id="4487" name="image790.png"/>
            <wp:cNvGraphicFramePr/>
            <a:graphic xmlns:a="http://schemas.openxmlformats.org/drawingml/2006/main">
              <a:graphicData uri="http://schemas.openxmlformats.org/drawingml/2006/picture">
                <pic:pic xmlns:pic="http://schemas.openxmlformats.org/drawingml/2006/picture">
                  <pic:nvPicPr>
                    <pic:cNvPr id="0" name="image79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30304" behindDoc="1" locked="0" layoutInCell="1" hidden="0" allowOverlap="1" wp14:anchorId="37866692" wp14:editId="3A19B758">
            <wp:simplePos x="0" y="0"/>
            <wp:positionH relativeFrom="column">
              <wp:posOffset>1211580</wp:posOffset>
            </wp:positionH>
            <wp:positionV relativeFrom="paragraph">
              <wp:posOffset>-398144</wp:posOffset>
            </wp:positionV>
            <wp:extent cx="48895" cy="48895"/>
            <wp:effectExtent l="0" t="0" r="0" b="0"/>
            <wp:wrapNone/>
            <wp:docPr id="4320" name="image631.png"/>
            <wp:cNvGraphicFramePr/>
            <a:graphic xmlns:a="http://schemas.openxmlformats.org/drawingml/2006/main">
              <a:graphicData uri="http://schemas.openxmlformats.org/drawingml/2006/picture">
                <pic:pic xmlns:pic="http://schemas.openxmlformats.org/drawingml/2006/picture">
                  <pic:nvPicPr>
                    <pic:cNvPr id="0" name="image63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31328" behindDoc="1" locked="0" layoutInCell="1" hidden="0" allowOverlap="1" wp14:anchorId="079B8FAD" wp14:editId="75E3981E">
            <wp:simplePos x="0" y="0"/>
            <wp:positionH relativeFrom="column">
              <wp:posOffset>1260475</wp:posOffset>
            </wp:positionH>
            <wp:positionV relativeFrom="paragraph">
              <wp:posOffset>-398144</wp:posOffset>
            </wp:positionV>
            <wp:extent cx="48895" cy="48895"/>
            <wp:effectExtent l="0" t="0" r="0" b="0"/>
            <wp:wrapNone/>
            <wp:docPr id="4372" name="image677.png"/>
            <wp:cNvGraphicFramePr/>
            <a:graphic xmlns:a="http://schemas.openxmlformats.org/drawingml/2006/main">
              <a:graphicData uri="http://schemas.openxmlformats.org/drawingml/2006/picture">
                <pic:pic xmlns:pic="http://schemas.openxmlformats.org/drawingml/2006/picture">
                  <pic:nvPicPr>
                    <pic:cNvPr id="0" name="image67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32352" behindDoc="1" locked="0" layoutInCell="1" hidden="0" allowOverlap="1" wp14:anchorId="374FA08C" wp14:editId="04CEF933">
            <wp:simplePos x="0" y="0"/>
            <wp:positionH relativeFrom="column">
              <wp:posOffset>1309370</wp:posOffset>
            </wp:positionH>
            <wp:positionV relativeFrom="paragraph">
              <wp:posOffset>-398144</wp:posOffset>
            </wp:positionV>
            <wp:extent cx="48895" cy="48895"/>
            <wp:effectExtent l="0" t="0" r="0" b="0"/>
            <wp:wrapNone/>
            <wp:docPr id="5326" name="image1639.png"/>
            <wp:cNvGraphicFramePr/>
            <a:graphic xmlns:a="http://schemas.openxmlformats.org/drawingml/2006/main">
              <a:graphicData uri="http://schemas.openxmlformats.org/drawingml/2006/picture">
                <pic:pic xmlns:pic="http://schemas.openxmlformats.org/drawingml/2006/picture">
                  <pic:nvPicPr>
                    <pic:cNvPr id="0" name="image163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33376" behindDoc="1" locked="0" layoutInCell="1" hidden="0" allowOverlap="1" wp14:anchorId="133AC0F1" wp14:editId="5008A5DB">
            <wp:simplePos x="0" y="0"/>
            <wp:positionH relativeFrom="column">
              <wp:posOffset>1357630</wp:posOffset>
            </wp:positionH>
            <wp:positionV relativeFrom="paragraph">
              <wp:posOffset>-398144</wp:posOffset>
            </wp:positionV>
            <wp:extent cx="48895" cy="48895"/>
            <wp:effectExtent l="0" t="0" r="0" b="0"/>
            <wp:wrapNone/>
            <wp:docPr id="5337" name="image1652.png"/>
            <wp:cNvGraphicFramePr/>
            <a:graphic xmlns:a="http://schemas.openxmlformats.org/drawingml/2006/main">
              <a:graphicData uri="http://schemas.openxmlformats.org/drawingml/2006/picture">
                <pic:pic xmlns:pic="http://schemas.openxmlformats.org/drawingml/2006/picture">
                  <pic:nvPicPr>
                    <pic:cNvPr id="0" name="image165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34400" behindDoc="1" locked="0" layoutInCell="1" hidden="0" allowOverlap="1" wp14:anchorId="76CFA742" wp14:editId="175093FA">
            <wp:simplePos x="0" y="0"/>
            <wp:positionH relativeFrom="column">
              <wp:posOffset>1406525</wp:posOffset>
            </wp:positionH>
            <wp:positionV relativeFrom="paragraph">
              <wp:posOffset>-398144</wp:posOffset>
            </wp:positionV>
            <wp:extent cx="48895" cy="48895"/>
            <wp:effectExtent l="0" t="0" r="0" b="0"/>
            <wp:wrapNone/>
            <wp:docPr id="4714" name="image1020.png"/>
            <wp:cNvGraphicFramePr/>
            <a:graphic xmlns:a="http://schemas.openxmlformats.org/drawingml/2006/main">
              <a:graphicData uri="http://schemas.openxmlformats.org/drawingml/2006/picture">
                <pic:pic xmlns:pic="http://schemas.openxmlformats.org/drawingml/2006/picture">
                  <pic:nvPicPr>
                    <pic:cNvPr id="0" name="image10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35424" behindDoc="1" locked="0" layoutInCell="1" hidden="0" allowOverlap="1" wp14:anchorId="0949A12F" wp14:editId="68B946DD">
            <wp:simplePos x="0" y="0"/>
            <wp:positionH relativeFrom="column">
              <wp:posOffset>1455420</wp:posOffset>
            </wp:positionH>
            <wp:positionV relativeFrom="paragraph">
              <wp:posOffset>-398144</wp:posOffset>
            </wp:positionV>
            <wp:extent cx="48895" cy="48895"/>
            <wp:effectExtent l="0" t="0" r="0" b="0"/>
            <wp:wrapNone/>
            <wp:docPr id="4648" name="image956.png"/>
            <wp:cNvGraphicFramePr/>
            <a:graphic xmlns:a="http://schemas.openxmlformats.org/drawingml/2006/main">
              <a:graphicData uri="http://schemas.openxmlformats.org/drawingml/2006/picture">
                <pic:pic xmlns:pic="http://schemas.openxmlformats.org/drawingml/2006/picture">
                  <pic:nvPicPr>
                    <pic:cNvPr id="0" name="image9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36448" behindDoc="1" locked="0" layoutInCell="1" hidden="0" allowOverlap="1" wp14:anchorId="26E06E5E" wp14:editId="0AF6DD13">
            <wp:simplePos x="0" y="0"/>
            <wp:positionH relativeFrom="column">
              <wp:posOffset>1504315</wp:posOffset>
            </wp:positionH>
            <wp:positionV relativeFrom="paragraph">
              <wp:posOffset>-398144</wp:posOffset>
            </wp:positionV>
            <wp:extent cx="48895" cy="48895"/>
            <wp:effectExtent l="0" t="0" r="0" b="0"/>
            <wp:wrapNone/>
            <wp:docPr id="4107" name="image418.png"/>
            <wp:cNvGraphicFramePr/>
            <a:graphic xmlns:a="http://schemas.openxmlformats.org/drawingml/2006/main">
              <a:graphicData uri="http://schemas.openxmlformats.org/drawingml/2006/picture">
                <pic:pic xmlns:pic="http://schemas.openxmlformats.org/drawingml/2006/picture">
                  <pic:nvPicPr>
                    <pic:cNvPr id="0" name="image41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37472" behindDoc="1" locked="0" layoutInCell="1" hidden="0" allowOverlap="1" wp14:anchorId="3B8BDBF9" wp14:editId="7F82B087">
            <wp:simplePos x="0" y="0"/>
            <wp:positionH relativeFrom="column">
              <wp:posOffset>1553210</wp:posOffset>
            </wp:positionH>
            <wp:positionV relativeFrom="paragraph">
              <wp:posOffset>-398144</wp:posOffset>
            </wp:positionV>
            <wp:extent cx="48895" cy="48895"/>
            <wp:effectExtent l="0" t="0" r="0" b="0"/>
            <wp:wrapNone/>
            <wp:docPr id="4765" name="image1072.png"/>
            <wp:cNvGraphicFramePr/>
            <a:graphic xmlns:a="http://schemas.openxmlformats.org/drawingml/2006/main">
              <a:graphicData uri="http://schemas.openxmlformats.org/drawingml/2006/picture">
                <pic:pic xmlns:pic="http://schemas.openxmlformats.org/drawingml/2006/picture">
                  <pic:nvPicPr>
                    <pic:cNvPr id="0" name="image107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38496" behindDoc="1" locked="0" layoutInCell="1" hidden="0" allowOverlap="1" wp14:anchorId="53BB1969" wp14:editId="4BCAC06A">
            <wp:simplePos x="0" y="0"/>
            <wp:positionH relativeFrom="column">
              <wp:posOffset>1601470</wp:posOffset>
            </wp:positionH>
            <wp:positionV relativeFrom="paragraph">
              <wp:posOffset>-398144</wp:posOffset>
            </wp:positionV>
            <wp:extent cx="48895" cy="48895"/>
            <wp:effectExtent l="0" t="0" r="0" b="0"/>
            <wp:wrapNone/>
            <wp:docPr id="4822" name="image1133.png"/>
            <wp:cNvGraphicFramePr/>
            <a:graphic xmlns:a="http://schemas.openxmlformats.org/drawingml/2006/main">
              <a:graphicData uri="http://schemas.openxmlformats.org/drawingml/2006/picture">
                <pic:pic xmlns:pic="http://schemas.openxmlformats.org/drawingml/2006/picture">
                  <pic:nvPicPr>
                    <pic:cNvPr id="0" name="image113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39520" behindDoc="1" locked="0" layoutInCell="1" hidden="0" allowOverlap="1" wp14:anchorId="3C44723B" wp14:editId="28DF2577">
            <wp:simplePos x="0" y="0"/>
            <wp:positionH relativeFrom="column">
              <wp:posOffset>1650365</wp:posOffset>
            </wp:positionH>
            <wp:positionV relativeFrom="paragraph">
              <wp:posOffset>-398144</wp:posOffset>
            </wp:positionV>
            <wp:extent cx="38100" cy="48895"/>
            <wp:effectExtent l="0" t="0" r="0" b="0"/>
            <wp:wrapNone/>
            <wp:docPr id="4235" name="image543.png"/>
            <wp:cNvGraphicFramePr/>
            <a:graphic xmlns:a="http://schemas.openxmlformats.org/drawingml/2006/main">
              <a:graphicData uri="http://schemas.openxmlformats.org/drawingml/2006/picture">
                <pic:pic xmlns:pic="http://schemas.openxmlformats.org/drawingml/2006/picture">
                  <pic:nvPicPr>
                    <pic:cNvPr id="0" name="image543.png"/>
                    <pic:cNvPicPr preferRelativeResize="0"/>
                  </pic:nvPicPr>
                  <pic:blipFill>
                    <a:blip r:embed="rId51"/>
                    <a:srcRect/>
                    <a:stretch>
                      <a:fillRect/>
                    </a:stretch>
                  </pic:blipFill>
                  <pic:spPr>
                    <a:xfrm>
                      <a:off x="0" y="0"/>
                      <a:ext cx="38100" cy="48895"/>
                    </a:xfrm>
                    <a:prstGeom prst="rect">
                      <a:avLst/>
                    </a:prstGeom>
                    <a:ln/>
                  </pic:spPr>
                </pic:pic>
              </a:graphicData>
            </a:graphic>
          </wp:anchor>
        </w:drawing>
      </w:r>
      <w:r>
        <w:rPr>
          <w:noProof/>
        </w:rPr>
        <w:drawing>
          <wp:anchor distT="0" distB="0" distL="0" distR="0" simplePos="0" relativeHeight="252140544" behindDoc="1" locked="0" layoutInCell="1" hidden="0" allowOverlap="1" wp14:anchorId="13AD0C84" wp14:editId="70C5E5F6">
            <wp:simplePos x="0" y="0"/>
            <wp:positionH relativeFrom="column">
              <wp:posOffset>774065</wp:posOffset>
            </wp:positionH>
            <wp:positionV relativeFrom="paragraph">
              <wp:posOffset>-349249</wp:posOffset>
            </wp:positionV>
            <wp:extent cx="46990" cy="48895"/>
            <wp:effectExtent l="0" t="0" r="0" b="0"/>
            <wp:wrapNone/>
            <wp:docPr id="4858" name="image1166.png"/>
            <wp:cNvGraphicFramePr/>
            <a:graphic xmlns:a="http://schemas.openxmlformats.org/drawingml/2006/main">
              <a:graphicData uri="http://schemas.openxmlformats.org/drawingml/2006/picture">
                <pic:pic xmlns:pic="http://schemas.openxmlformats.org/drawingml/2006/picture">
                  <pic:nvPicPr>
                    <pic:cNvPr id="0" name="image1166.png"/>
                    <pic:cNvPicPr preferRelativeResize="0"/>
                  </pic:nvPicPr>
                  <pic:blipFill>
                    <a:blip r:embed="rId50"/>
                    <a:srcRect/>
                    <a:stretch>
                      <a:fillRect/>
                    </a:stretch>
                  </pic:blipFill>
                  <pic:spPr>
                    <a:xfrm>
                      <a:off x="0" y="0"/>
                      <a:ext cx="46990" cy="48895"/>
                    </a:xfrm>
                    <a:prstGeom prst="rect">
                      <a:avLst/>
                    </a:prstGeom>
                    <a:ln/>
                  </pic:spPr>
                </pic:pic>
              </a:graphicData>
            </a:graphic>
          </wp:anchor>
        </w:drawing>
      </w:r>
      <w:r>
        <w:rPr>
          <w:noProof/>
        </w:rPr>
        <w:drawing>
          <wp:anchor distT="0" distB="0" distL="0" distR="0" simplePos="0" relativeHeight="252141568" behindDoc="1" locked="0" layoutInCell="1" hidden="0" allowOverlap="1" wp14:anchorId="73140F8A" wp14:editId="63A52707">
            <wp:simplePos x="0" y="0"/>
            <wp:positionH relativeFrom="column">
              <wp:posOffset>821689</wp:posOffset>
            </wp:positionH>
            <wp:positionV relativeFrom="paragraph">
              <wp:posOffset>-349249</wp:posOffset>
            </wp:positionV>
            <wp:extent cx="48895" cy="48895"/>
            <wp:effectExtent l="0" t="0" r="0" b="0"/>
            <wp:wrapNone/>
            <wp:docPr id="4863" name="image1173.png"/>
            <wp:cNvGraphicFramePr/>
            <a:graphic xmlns:a="http://schemas.openxmlformats.org/drawingml/2006/main">
              <a:graphicData uri="http://schemas.openxmlformats.org/drawingml/2006/picture">
                <pic:pic xmlns:pic="http://schemas.openxmlformats.org/drawingml/2006/picture">
                  <pic:nvPicPr>
                    <pic:cNvPr id="0" name="image117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42592" behindDoc="1" locked="0" layoutInCell="1" hidden="0" allowOverlap="1" wp14:anchorId="51D72829" wp14:editId="462C86F5">
            <wp:simplePos x="0" y="0"/>
            <wp:positionH relativeFrom="column">
              <wp:posOffset>869950</wp:posOffset>
            </wp:positionH>
            <wp:positionV relativeFrom="paragraph">
              <wp:posOffset>-349249</wp:posOffset>
            </wp:positionV>
            <wp:extent cx="48895" cy="48895"/>
            <wp:effectExtent l="0" t="0" r="0" b="0"/>
            <wp:wrapNone/>
            <wp:docPr id="5531" name="image1845.png"/>
            <wp:cNvGraphicFramePr/>
            <a:graphic xmlns:a="http://schemas.openxmlformats.org/drawingml/2006/main">
              <a:graphicData uri="http://schemas.openxmlformats.org/drawingml/2006/picture">
                <pic:pic xmlns:pic="http://schemas.openxmlformats.org/drawingml/2006/picture">
                  <pic:nvPicPr>
                    <pic:cNvPr id="0" name="image184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43616" behindDoc="1" locked="0" layoutInCell="1" hidden="0" allowOverlap="1" wp14:anchorId="35424B95" wp14:editId="4B5A6028">
            <wp:simplePos x="0" y="0"/>
            <wp:positionH relativeFrom="column">
              <wp:posOffset>918845</wp:posOffset>
            </wp:positionH>
            <wp:positionV relativeFrom="paragraph">
              <wp:posOffset>-349249</wp:posOffset>
            </wp:positionV>
            <wp:extent cx="48895" cy="48895"/>
            <wp:effectExtent l="0" t="0" r="0" b="0"/>
            <wp:wrapNone/>
            <wp:docPr id="5375" name="image1688.png"/>
            <wp:cNvGraphicFramePr/>
            <a:graphic xmlns:a="http://schemas.openxmlformats.org/drawingml/2006/main">
              <a:graphicData uri="http://schemas.openxmlformats.org/drawingml/2006/picture">
                <pic:pic xmlns:pic="http://schemas.openxmlformats.org/drawingml/2006/picture">
                  <pic:nvPicPr>
                    <pic:cNvPr id="0" name="image168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44640" behindDoc="1" locked="0" layoutInCell="1" hidden="0" allowOverlap="1" wp14:anchorId="6527ADE1" wp14:editId="3E46784A">
            <wp:simplePos x="0" y="0"/>
            <wp:positionH relativeFrom="column">
              <wp:posOffset>967739</wp:posOffset>
            </wp:positionH>
            <wp:positionV relativeFrom="paragraph">
              <wp:posOffset>-349249</wp:posOffset>
            </wp:positionV>
            <wp:extent cx="48895" cy="48895"/>
            <wp:effectExtent l="0" t="0" r="0" b="0"/>
            <wp:wrapNone/>
            <wp:docPr id="4811" name="image1115.png"/>
            <wp:cNvGraphicFramePr/>
            <a:graphic xmlns:a="http://schemas.openxmlformats.org/drawingml/2006/main">
              <a:graphicData uri="http://schemas.openxmlformats.org/drawingml/2006/picture">
                <pic:pic xmlns:pic="http://schemas.openxmlformats.org/drawingml/2006/picture">
                  <pic:nvPicPr>
                    <pic:cNvPr id="0" name="image111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45664" behindDoc="1" locked="0" layoutInCell="1" hidden="0" allowOverlap="1" wp14:anchorId="308189C6" wp14:editId="748F3111">
            <wp:simplePos x="0" y="0"/>
            <wp:positionH relativeFrom="column">
              <wp:posOffset>1016635</wp:posOffset>
            </wp:positionH>
            <wp:positionV relativeFrom="paragraph">
              <wp:posOffset>-349249</wp:posOffset>
            </wp:positionV>
            <wp:extent cx="48895" cy="48895"/>
            <wp:effectExtent l="0" t="0" r="0" b="0"/>
            <wp:wrapNone/>
            <wp:docPr id="4789" name="image1096.png"/>
            <wp:cNvGraphicFramePr/>
            <a:graphic xmlns:a="http://schemas.openxmlformats.org/drawingml/2006/main">
              <a:graphicData uri="http://schemas.openxmlformats.org/drawingml/2006/picture">
                <pic:pic xmlns:pic="http://schemas.openxmlformats.org/drawingml/2006/picture">
                  <pic:nvPicPr>
                    <pic:cNvPr id="0" name="image109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46688" behindDoc="1" locked="0" layoutInCell="1" hidden="0" allowOverlap="1" wp14:anchorId="345A4599" wp14:editId="062CD222">
            <wp:simplePos x="0" y="0"/>
            <wp:positionH relativeFrom="column">
              <wp:posOffset>1065530</wp:posOffset>
            </wp:positionH>
            <wp:positionV relativeFrom="paragraph">
              <wp:posOffset>-349249</wp:posOffset>
            </wp:positionV>
            <wp:extent cx="48895" cy="48895"/>
            <wp:effectExtent l="0" t="0" r="0" b="0"/>
            <wp:wrapNone/>
            <wp:docPr id="4697" name="image1006.png"/>
            <wp:cNvGraphicFramePr/>
            <a:graphic xmlns:a="http://schemas.openxmlformats.org/drawingml/2006/main">
              <a:graphicData uri="http://schemas.openxmlformats.org/drawingml/2006/picture">
                <pic:pic xmlns:pic="http://schemas.openxmlformats.org/drawingml/2006/picture">
                  <pic:nvPicPr>
                    <pic:cNvPr id="0" name="image100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47712" behindDoc="1" locked="0" layoutInCell="1" hidden="0" allowOverlap="1" wp14:anchorId="008603C6" wp14:editId="304B76DB">
            <wp:simplePos x="0" y="0"/>
            <wp:positionH relativeFrom="column">
              <wp:posOffset>1113790</wp:posOffset>
            </wp:positionH>
            <wp:positionV relativeFrom="paragraph">
              <wp:posOffset>-349249</wp:posOffset>
            </wp:positionV>
            <wp:extent cx="48895" cy="48895"/>
            <wp:effectExtent l="0" t="0" r="0" b="0"/>
            <wp:wrapNone/>
            <wp:docPr id="4584" name="image894.png"/>
            <wp:cNvGraphicFramePr/>
            <a:graphic xmlns:a="http://schemas.openxmlformats.org/drawingml/2006/main">
              <a:graphicData uri="http://schemas.openxmlformats.org/drawingml/2006/picture">
                <pic:pic xmlns:pic="http://schemas.openxmlformats.org/drawingml/2006/picture">
                  <pic:nvPicPr>
                    <pic:cNvPr id="0" name="image89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48736" behindDoc="1" locked="0" layoutInCell="1" hidden="0" allowOverlap="1" wp14:anchorId="5A1B84AD" wp14:editId="6CBDD360">
            <wp:simplePos x="0" y="0"/>
            <wp:positionH relativeFrom="column">
              <wp:posOffset>1162685</wp:posOffset>
            </wp:positionH>
            <wp:positionV relativeFrom="paragraph">
              <wp:posOffset>-349249</wp:posOffset>
            </wp:positionV>
            <wp:extent cx="48895" cy="48895"/>
            <wp:effectExtent l="0" t="0" r="0" b="0"/>
            <wp:wrapNone/>
            <wp:docPr id="4454" name="image761.png"/>
            <wp:cNvGraphicFramePr/>
            <a:graphic xmlns:a="http://schemas.openxmlformats.org/drawingml/2006/main">
              <a:graphicData uri="http://schemas.openxmlformats.org/drawingml/2006/picture">
                <pic:pic xmlns:pic="http://schemas.openxmlformats.org/drawingml/2006/picture">
                  <pic:nvPicPr>
                    <pic:cNvPr id="0" name="image76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49760" behindDoc="1" locked="0" layoutInCell="1" hidden="0" allowOverlap="1" wp14:anchorId="4962E909" wp14:editId="7292CC1E">
            <wp:simplePos x="0" y="0"/>
            <wp:positionH relativeFrom="column">
              <wp:posOffset>1211580</wp:posOffset>
            </wp:positionH>
            <wp:positionV relativeFrom="paragraph">
              <wp:posOffset>-349249</wp:posOffset>
            </wp:positionV>
            <wp:extent cx="48895" cy="48895"/>
            <wp:effectExtent l="0" t="0" r="0" b="0"/>
            <wp:wrapNone/>
            <wp:docPr id="5211" name="image1522.png"/>
            <wp:cNvGraphicFramePr/>
            <a:graphic xmlns:a="http://schemas.openxmlformats.org/drawingml/2006/main">
              <a:graphicData uri="http://schemas.openxmlformats.org/drawingml/2006/picture">
                <pic:pic xmlns:pic="http://schemas.openxmlformats.org/drawingml/2006/picture">
                  <pic:nvPicPr>
                    <pic:cNvPr id="0" name="image152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50784" behindDoc="1" locked="0" layoutInCell="1" hidden="0" allowOverlap="1" wp14:anchorId="04AD908A" wp14:editId="118EB881">
            <wp:simplePos x="0" y="0"/>
            <wp:positionH relativeFrom="column">
              <wp:posOffset>1260475</wp:posOffset>
            </wp:positionH>
            <wp:positionV relativeFrom="paragraph">
              <wp:posOffset>-349249</wp:posOffset>
            </wp:positionV>
            <wp:extent cx="48895" cy="48895"/>
            <wp:effectExtent l="0" t="0" r="0" b="0"/>
            <wp:wrapNone/>
            <wp:docPr id="5257" name="image1571.png"/>
            <wp:cNvGraphicFramePr/>
            <a:graphic xmlns:a="http://schemas.openxmlformats.org/drawingml/2006/main">
              <a:graphicData uri="http://schemas.openxmlformats.org/drawingml/2006/picture">
                <pic:pic xmlns:pic="http://schemas.openxmlformats.org/drawingml/2006/picture">
                  <pic:nvPicPr>
                    <pic:cNvPr id="0" name="image157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51808" behindDoc="1" locked="0" layoutInCell="1" hidden="0" allowOverlap="1" wp14:anchorId="2B48F373" wp14:editId="28B03A4D">
            <wp:simplePos x="0" y="0"/>
            <wp:positionH relativeFrom="column">
              <wp:posOffset>1309370</wp:posOffset>
            </wp:positionH>
            <wp:positionV relativeFrom="paragraph">
              <wp:posOffset>-349249</wp:posOffset>
            </wp:positionV>
            <wp:extent cx="48895" cy="48895"/>
            <wp:effectExtent l="0" t="0" r="0" b="0"/>
            <wp:wrapNone/>
            <wp:docPr id="4018" name="image324.png"/>
            <wp:cNvGraphicFramePr/>
            <a:graphic xmlns:a="http://schemas.openxmlformats.org/drawingml/2006/main">
              <a:graphicData uri="http://schemas.openxmlformats.org/drawingml/2006/picture">
                <pic:pic xmlns:pic="http://schemas.openxmlformats.org/drawingml/2006/picture">
                  <pic:nvPicPr>
                    <pic:cNvPr id="0" name="image32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52832" behindDoc="1" locked="0" layoutInCell="1" hidden="0" allowOverlap="1" wp14:anchorId="0BB9664E" wp14:editId="62967901">
            <wp:simplePos x="0" y="0"/>
            <wp:positionH relativeFrom="column">
              <wp:posOffset>1357630</wp:posOffset>
            </wp:positionH>
            <wp:positionV relativeFrom="paragraph">
              <wp:posOffset>-349249</wp:posOffset>
            </wp:positionV>
            <wp:extent cx="48895" cy="48895"/>
            <wp:effectExtent l="0" t="0" r="0" b="0"/>
            <wp:wrapNone/>
            <wp:docPr id="3829" name="image134.png"/>
            <wp:cNvGraphicFramePr/>
            <a:graphic xmlns:a="http://schemas.openxmlformats.org/drawingml/2006/main">
              <a:graphicData uri="http://schemas.openxmlformats.org/drawingml/2006/picture">
                <pic:pic xmlns:pic="http://schemas.openxmlformats.org/drawingml/2006/picture">
                  <pic:nvPicPr>
                    <pic:cNvPr id="0" name="image13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53856" behindDoc="1" locked="0" layoutInCell="1" hidden="0" allowOverlap="1" wp14:anchorId="41ACFDD2" wp14:editId="24922EB1">
            <wp:simplePos x="0" y="0"/>
            <wp:positionH relativeFrom="column">
              <wp:posOffset>1406525</wp:posOffset>
            </wp:positionH>
            <wp:positionV relativeFrom="paragraph">
              <wp:posOffset>-349249</wp:posOffset>
            </wp:positionV>
            <wp:extent cx="48895" cy="48895"/>
            <wp:effectExtent l="0" t="0" r="0" b="0"/>
            <wp:wrapNone/>
            <wp:docPr id="4216" name="image527.png"/>
            <wp:cNvGraphicFramePr/>
            <a:graphic xmlns:a="http://schemas.openxmlformats.org/drawingml/2006/main">
              <a:graphicData uri="http://schemas.openxmlformats.org/drawingml/2006/picture">
                <pic:pic xmlns:pic="http://schemas.openxmlformats.org/drawingml/2006/picture">
                  <pic:nvPicPr>
                    <pic:cNvPr id="0" name="image5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54880" behindDoc="1" locked="0" layoutInCell="1" hidden="0" allowOverlap="1" wp14:anchorId="17160822" wp14:editId="4342ACEF">
            <wp:simplePos x="0" y="0"/>
            <wp:positionH relativeFrom="column">
              <wp:posOffset>1455420</wp:posOffset>
            </wp:positionH>
            <wp:positionV relativeFrom="paragraph">
              <wp:posOffset>-349249</wp:posOffset>
            </wp:positionV>
            <wp:extent cx="48895" cy="48895"/>
            <wp:effectExtent l="0" t="0" r="0" b="0"/>
            <wp:wrapNone/>
            <wp:docPr id="4034" name="image356.png"/>
            <wp:cNvGraphicFramePr/>
            <a:graphic xmlns:a="http://schemas.openxmlformats.org/drawingml/2006/main">
              <a:graphicData uri="http://schemas.openxmlformats.org/drawingml/2006/picture">
                <pic:pic xmlns:pic="http://schemas.openxmlformats.org/drawingml/2006/picture">
                  <pic:nvPicPr>
                    <pic:cNvPr id="0" name="image3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55904" behindDoc="1" locked="0" layoutInCell="1" hidden="0" allowOverlap="1" wp14:anchorId="6FF12995" wp14:editId="11D53464">
            <wp:simplePos x="0" y="0"/>
            <wp:positionH relativeFrom="column">
              <wp:posOffset>1504315</wp:posOffset>
            </wp:positionH>
            <wp:positionV relativeFrom="paragraph">
              <wp:posOffset>-349249</wp:posOffset>
            </wp:positionV>
            <wp:extent cx="48895" cy="48895"/>
            <wp:effectExtent l="0" t="0" r="0" b="0"/>
            <wp:wrapNone/>
            <wp:docPr id="4065" name="image369.png"/>
            <wp:cNvGraphicFramePr/>
            <a:graphic xmlns:a="http://schemas.openxmlformats.org/drawingml/2006/main">
              <a:graphicData uri="http://schemas.openxmlformats.org/drawingml/2006/picture">
                <pic:pic xmlns:pic="http://schemas.openxmlformats.org/drawingml/2006/picture">
                  <pic:nvPicPr>
                    <pic:cNvPr id="0" name="image36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56928" behindDoc="1" locked="0" layoutInCell="1" hidden="0" allowOverlap="1" wp14:anchorId="3B478C29" wp14:editId="42D8E4B3">
            <wp:simplePos x="0" y="0"/>
            <wp:positionH relativeFrom="column">
              <wp:posOffset>1553210</wp:posOffset>
            </wp:positionH>
            <wp:positionV relativeFrom="paragraph">
              <wp:posOffset>-349249</wp:posOffset>
            </wp:positionV>
            <wp:extent cx="48895" cy="48895"/>
            <wp:effectExtent l="0" t="0" r="0" b="0"/>
            <wp:wrapNone/>
            <wp:docPr id="3977" name="image283.png"/>
            <wp:cNvGraphicFramePr/>
            <a:graphic xmlns:a="http://schemas.openxmlformats.org/drawingml/2006/main">
              <a:graphicData uri="http://schemas.openxmlformats.org/drawingml/2006/picture">
                <pic:pic xmlns:pic="http://schemas.openxmlformats.org/drawingml/2006/picture">
                  <pic:nvPicPr>
                    <pic:cNvPr id="0" name="image28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57952" behindDoc="1" locked="0" layoutInCell="1" hidden="0" allowOverlap="1" wp14:anchorId="15CA7EC5" wp14:editId="146E19F2">
            <wp:simplePos x="0" y="0"/>
            <wp:positionH relativeFrom="column">
              <wp:posOffset>1601470</wp:posOffset>
            </wp:positionH>
            <wp:positionV relativeFrom="paragraph">
              <wp:posOffset>-349249</wp:posOffset>
            </wp:positionV>
            <wp:extent cx="48895" cy="48895"/>
            <wp:effectExtent l="0" t="0" r="0" b="0"/>
            <wp:wrapNone/>
            <wp:docPr id="370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58976" behindDoc="1" locked="0" layoutInCell="1" hidden="0" allowOverlap="1" wp14:anchorId="5EE60C3D" wp14:editId="3A706A42">
            <wp:simplePos x="0" y="0"/>
            <wp:positionH relativeFrom="column">
              <wp:posOffset>1650365</wp:posOffset>
            </wp:positionH>
            <wp:positionV relativeFrom="paragraph">
              <wp:posOffset>-349249</wp:posOffset>
            </wp:positionV>
            <wp:extent cx="38100" cy="48895"/>
            <wp:effectExtent l="0" t="0" r="0" b="0"/>
            <wp:wrapNone/>
            <wp:docPr id="3769"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51"/>
                    <a:srcRect/>
                    <a:stretch>
                      <a:fillRect/>
                    </a:stretch>
                  </pic:blipFill>
                  <pic:spPr>
                    <a:xfrm>
                      <a:off x="0" y="0"/>
                      <a:ext cx="38100" cy="48895"/>
                    </a:xfrm>
                    <a:prstGeom prst="rect">
                      <a:avLst/>
                    </a:prstGeom>
                    <a:ln/>
                  </pic:spPr>
                </pic:pic>
              </a:graphicData>
            </a:graphic>
          </wp:anchor>
        </w:drawing>
      </w:r>
      <w:r>
        <w:rPr>
          <w:noProof/>
        </w:rPr>
        <w:drawing>
          <wp:anchor distT="0" distB="0" distL="0" distR="0" simplePos="0" relativeHeight="252160000" behindDoc="1" locked="0" layoutInCell="1" hidden="0" allowOverlap="1" wp14:anchorId="05A9479D" wp14:editId="4A2CF926">
            <wp:simplePos x="0" y="0"/>
            <wp:positionH relativeFrom="column">
              <wp:posOffset>774065</wp:posOffset>
            </wp:positionH>
            <wp:positionV relativeFrom="paragraph">
              <wp:posOffset>-300354</wp:posOffset>
            </wp:positionV>
            <wp:extent cx="46990" cy="48895"/>
            <wp:effectExtent l="0" t="0" r="0" b="0"/>
            <wp:wrapNone/>
            <wp:docPr id="4843" name="image1155.png"/>
            <wp:cNvGraphicFramePr/>
            <a:graphic xmlns:a="http://schemas.openxmlformats.org/drawingml/2006/main">
              <a:graphicData uri="http://schemas.openxmlformats.org/drawingml/2006/picture">
                <pic:pic xmlns:pic="http://schemas.openxmlformats.org/drawingml/2006/picture">
                  <pic:nvPicPr>
                    <pic:cNvPr id="0" name="image1155.png"/>
                    <pic:cNvPicPr preferRelativeResize="0"/>
                  </pic:nvPicPr>
                  <pic:blipFill>
                    <a:blip r:embed="rId50"/>
                    <a:srcRect/>
                    <a:stretch>
                      <a:fillRect/>
                    </a:stretch>
                  </pic:blipFill>
                  <pic:spPr>
                    <a:xfrm>
                      <a:off x="0" y="0"/>
                      <a:ext cx="46990" cy="48895"/>
                    </a:xfrm>
                    <a:prstGeom prst="rect">
                      <a:avLst/>
                    </a:prstGeom>
                    <a:ln/>
                  </pic:spPr>
                </pic:pic>
              </a:graphicData>
            </a:graphic>
          </wp:anchor>
        </w:drawing>
      </w:r>
      <w:r>
        <w:rPr>
          <w:noProof/>
        </w:rPr>
        <w:drawing>
          <wp:anchor distT="0" distB="0" distL="0" distR="0" simplePos="0" relativeHeight="252161024" behindDoc="1" locked="0" layoutInCell="1" hidden="0" allowOverlap="1" wp14:anchorId="3A5EF99A" wp14:editId="689A57C5">
            <wp:simplePos x="0" y="0"/>
            <wp:positionH relativeFrom="column">
              <wp:posOffset>821689</wp:posOffset>
            </wp:positionH>
            <wp:positionV relativeFrom="paragraph">
              <wp:posOffset>-300354</wp:posOffset>
            </wp:positionV>
            <wp:extent cx="48895" cy="48895"/>
            <wp:effectExtent l="0" t="0" r="0" b="0"/>
            <wp:wrapNone/>
            <wp:docPr id="4887" name="image1195.png"/>
            <wp:cNvGraphicFramePr/>
            <a:graphic xmlns:a="http://schemas.openxmlformats.org/drawingml/2006/main">
              <a:graphicData uri="http://schemas.openxmlformats.org/drawingml/2006/picture">
                <pic:pic xmlns:pic="http://schemas.openxmlformats.org/drawingml/2006/picture">
                  <pic:nvPicPr>
                    <pic:cNvPr id="0" name="image119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62048" behindDoc="1" locked="0" layoutInCell="1" hidden="0" allowOverlap="1" wp14:anchorId="0425FDB5" wp14:editId="4082B3C3">
            <wp:simplePos x="0" y="0"/>
            <wp:positionH relativeFrom="column">
              <wp:posOffset>869950</wp:posOffset>
            </wp:positionH>
            <wp:positionV relativeFrom="paragraph">
              <wp:posOffset>-300354</wp:posOffset>
            </wp:positionV>
            <wp:extent cx="48895" cy="48895"/>
            <wp:effectExtent l="0" t="0" r="0" b="0"/>
            <wp:wrapNone/>
            <wp:docPr id="4523" name="image830.png"/>
            <wp:cNvGraphicFramePr/>
            <a:graphic xmlns:a="http://schemas.openxmlformats.org/drawingml/2006/main">
              <a:graphicData uri="http://schemas.openxmlformats.org/drawingml/2006/picture">
                <pic:pic xmlns:pic="http://schemas.openxmlformats.org/drawingml/2006/picture">
                  <pic:nvPicPr>
                    <pic:cNvPr id="0" name="image83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63072" behindDoc="1" locked="0" layoutInCell="1" hidden="0" allowOverlap="1" wp14:anchorId="713723B7" wp14:editId="6B62288D">
            <wp:simplePos x="0" y="0"/>
            <wp:positionH relativeFrom="column">
              <wp:posOffset>918845</wp:posOffset>
            </wp:positionH>
            <wp:positionV relativeFrom="paragraph">
              <wp:posOffset>-300354</wp:posOffset>
            </wp:positionV>
            <wp:extent cx="48895" cy="48895"/>
            <wp:effectExtent l="0" t="0" r="0" b="0"/>
            <wp:wrapNone/>
            <wp:docPr id="3964" name="image270.png"/>
            <wp:cNvGraphicFramePr/>
            <a:graphic xmlns:a="http://schemas.openxmlformats.org/drawingml/2006/main">
              <a:graphicData uri="http://schemas.openxmlformats.org/drawingml/2006/picture">
                <pic:pic xmlns:pic="http://schemas.openxmlformats.org/drawingml/2006/picture">
                  <pic:nvPicPr>
                    <pic:cNvPr id="0" name="image2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64096" behindDoc="1" locked="0" layoutInCell="1" hidden="0" allowOverlap="1" wp14:anchorId="2FBA99D7" wp14:editId="24ACA73F">
            <wp:simplePos x="0" y="0"/>
            <wp:positionH relativeFrom="column">
              <wp:posOffset>967739</wp:posOffset>
            </wp:positionH>
            <wp:positionV relativeFrom="paragraph">
              <wp:posOffset>-300354</wp:posOffset>
            </wp:positionV>
            <wp:extent cx="48895" cy="48895"/>
            <wp:effectExtent l="0" t="0" r="0" b="0"/>
            <wp:wrapNone/>
            <wp:docPr id="4309" name="image621.png"/>
            <wp:cNvGraphicFramePr/>
            <a:graphic xmlns:a="http://schemas.openxmlformats.org/drawingml/2006/main">
              <a:graphicData uri="http://schemas.openxmlformats.org/drawingml/2006/picture">
                <pic:pic xmlns:pic="http://schemas.openxmlformats.org/drawingml/2006/picture">
                  <pic:nvPicPr>
                    <pic:cNvPr id="0" name="image62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65120" behindDoc="1" locked="0" layoutInCell="1" hidden="0" allowOverlap="1" wp14:anchorId="0E98E312" wp14:editId="1A4BF272">
            <wp:simplePos x="0" y="0"/>
            <wp:positionH relativeFrom="column">
              <wp:posOffset>1016635</wp:posOffset>
            </wp:positionH>
            <wp:positionV relativeFrom="paragraph">
              <wp:posOffset>-300354</wp:posOffset>
            </wp:positionV>
            <wp:extent cx="48895" cy="48895"/>
            <wp:effectExtent l="0" t="0" r="0" b="0"/>
            <wp:wrapNone/>
            <wp:docPr id="4655" name="image966.png"/>
            <wp:cNvGraphicFramePr/>
            <a:graphic xmlns:a="http://schemas.openxmlformats.org/drawingml/2006/main">
              <a:graphicData uri="http://schemas.openxmlformats.org/drawingml/2006/picture">
                <pic:pic xmlns:pic="http://schemas.openxmlformats.org/drawingml/2006/picture">
                  <pic:nvPicPr>
                    <pic:cNvPr id="0" name="image96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66144" behindDoc="1" locked="0" layoutInCell="1" hidden="0" allowOverlap="1" wp14:anchorId="6EA0CF23" wp14:editId="2A3755BF">
            <wp:simplePos x="0" y="0"/>
            <wp:positionH relativeFrom="column">
              <wp:posOffset>1065530</wp:posOffset>
            </wp:positionH>
            <wp:positionV relativeFrom="paragraph">
              <wp:posOffset>-300354</wp:posOffset>
            </wp:positionV>
            <wp:extent cx="48895" cy="48895"/>
            <wp:effectExtent l="0" t="0" r="0" b="0"/>
            <wp:wrapNone/>
            <wp:docPr id="5382" name="image1695.png"/>
            <wp:cNvGraphicFramePr/>
            <a:graphic xmlns:a="http://schemas.openxmlformats.org/drawingml/2006/main">
              <a:graphicData uri="http://schemas.openxmlformats.org/drawingml/2006/picture">
                <pic:pic xmlns:pic="http://schemas.openxmlformats.org/drawingml/2006/picture">
                  <pic:nvPicPr>
                    <pic:cNvPr id="0" name="image169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67168" behindDoc="1" locked="0" layoutInCell="1" hidden="0" allowOverlap="1" wp14:anchorId="27E146BF" wp14:editId="0863D65F">
            <wp:simplePos x="0" y="0"/>
            <wp:positionH relativeFrom="column">
              <wp:posOffset>1113790</wp:posOffset>
            </wp:positionH>
            <wp:positionV relativeFrom="paragraph">
              <wp:posOffset>-300354</wp:posOffset>
            </wp:positionV>
            <wp:extent cx="48895" cy="48895"/>
            <wp:effectExtent l="0" t="0" r="0" b="0"/>
            <wp:wrapNone/>
            <wp:docPr id="5347" name="image1660.png"/>
            <wp:cNvGraphicFramePr/>
            <a:graphic xmlns:a="http://schemas.openxmlformats.org/drawingml/2006/main">
              <a:graphicData uri="http://schemas.openxmlformats.org/drawingml/2006/picture">
                <pic:pic xmlns:pic="http://schemas.openxmlformats.org/drawingml/2006/picture">
                  <pic:nvPicPr>
                    <pic:cNvPr id="0" name="image166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68192" behindDoc="1" locked="0" layoutInCell="1" hidden="0" allowOverlap="1" wp14:anchorId="7923AAD6" wp14:editId="685DDA03">
            <wp:simplePos x="0" y="0"/>
            <wp:positionH relativeFrom="column">
              <wp:posOffset>1162685</wp:posOffset>
            </wp:positionH>
            <wp:positionV relativeFrom="paragraph">
              <wp:posOffset>-300354</wp:posOffset>
            </wp:positionV>
            <wp:extent cx="48895" cy="48895"/>
            <wp:effectExtent l="0" t="0" r="0" b="0"/>
            <wp:wrapNone/>
            <wp:docPr id="4712" name="image1015.png"/>
            <wp:cNvGraphicFramePr/>
            <a:graphic xmlns:a="http://schemas.openxmlformats.org/drawingml/2006/main">
              <a:graphicData uri="http://schemas.openxmlformats.org/drawingml/2006/picture">
                <pic:pic xmlns:pic="http://schemas.openxmlformats.org/drawingml/2006/picture">
                  <pic:nvPicPr>
                    <pic:cNvPr id="0" name="image101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69216" behindDoc="1" locked="0" layoutInCell="1" hidden="0" allowOverlap="1" wp14:anchorId="7381921C" wp14:editId="4CCF2106">
            <wp:simplePos x="0" y="0"/>
            <wp:positionH relativeFrom="column">
              <wp:posOffset>1211580</wp:posOffset>
            </wp:positionH>
            <wp:positionV relativeFrom="paragraph">
              <wp:posOffset>-300354</wp:posOffset>
            </wp:positionV>
            <wp:extent cx="48895" cy="48895"/>
            <wp:effectExtent l="0" t="0" r="0" b="0"/>
            <wp:wrapNone/>
            <wp:docPr id="4652" name="image958.png"/>
            <wp:cNvGraphicFramePr/>
            <a:graphic xmlns:a="http://schemas.openxmlformats.org/drawingml/2006/main">
              <a:graphicData uri="http://schemas.openxmlformats.org/drawingml/2006/picture">
                <pic:pic xmlns:pic="http://schemas.openxmlformats.org/drawingml/2006/picture">
                  <pic:nvPicPr>
                    <pic:cNvPr id="0" name="image95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70240" behindDoc="1" locked="0" layoutInCell="1" hidden="0" allowOverlap="1" wp14:anchorId="4132CFE7" wp14:editId="555E99E6">
            <wp:simplePos x="0" y="0"/>
            <wp:positionH relativeFrom="column">
              <wp:posOffset>1260475</wp:posOffset>
            </wp:positionH>
            <wp:positionV relativeFrom="paragraph">
              <wp:posOffset>-300354</wp:posOffset>
            </wp:positionV>
            <wp:extent cx="48895" cy="48895"/>
            <wp:effectExtent l="0" t="0" r="0" b="0"/>
            <wp:wrapNone/>
            <wp:docPr id="4496" name="image803.png"/>
            <wp:cNvGraphicFramePr/>
            <a:graphic xmlns:a="http://schemas.openxmlformats.org/drawingml/2006/main">
              <a:graphicData uri="http://schemas.openxmlformats.org/drawingml/2006/picture">
                <pic:pic xmlns:pic="http://schemas.openxmlformats.org/drawingml/2006/picture">
                  <pic:nvPicPr>
                    <pic:cNvPr id="0" name="image8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71264" behindDoc="1" locked="0" layoutInCell="1" hidden="0" allowOverlap="1" wp14:anchorId="2942E340" wp14:editId="0614C7CC">
            <wp:simplePos x="0" y="0"/>
            <wp:positionH relativeFrom="column">
              <wp:posOffset>1309370</wp:posOffset>
            </wp:positionH>
            <wp:positionV relativeFrom="paragraph">
              <wp:posOffset>-300354</wp:posOffset>
            </wp:positionV>
            <wp:extent cx="48895" cy="48895"/>
            <wp:effectExtent l="0" t="0" r="0" b="0"/>
            <wp:wrapNone/>
            <wp:docPr id="4438" name="image739.png"/>
            <wp:cNvGraphicFramePr/>
            <a:graphic xmlns:a="http://schemas.openxmlformats.org/drawingml/2006/main">
              <a:graphicData uri="http://schemas.openxmlformats.org/drawingml/2006/picture">
                <pic:pic xmlns:pic="http://schemas.openxmlformats.org/drawingml/2006/picture">
                  <pic:nvPicPr>
                    <pic:cNvPr id="0" name="image73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72288" behindDoc="1" locked="0" layoutInCell="1" hidden="0" allowOverlap="1" wp14:anchorId="6641A3C4" wp14:editId="7F347B0E">
            <wp:simplePos x="0" y="0"/>
            <wp:positionH relativeFrom="column">
              <wp:posOffset>1357630</wp:posOffset>
            </wp:positionH>
            <wp:positionV relativeFrom="paragraph">
              <wp:posOffset>-300354</wp:posOffset>
            </wp:positionV>
            <wp:extent cx="48895" cy="48895"/>
            <wp:effectExtent l="0" t="0" r="0" b="0"/>
            <wp:wrapNone/>
            <wp:docPr id="4181" name="image486.png"/>
            <wp:cNvGraphicFramePr/>
            <a:graphic xmlns:a="http://schemas.openxmlformats.org/drawingml/2006/main">
              <a:graphicData uri="http://schemas.openxmlformats.org/drawingml/2006/picture">
                <pic:pic xmlns:pic="http://schemas.openxmlformats.org/drawingml/2006/picture">
                  <pic:nvPicPr>
                    <pic:cNvPr id="0" name="image48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73312" behindDoc="1" locked="0" layoutInCell="1" hidden="0" allowOverlap="1" wp14:anchorId="1B61B4A9" wp14:editId="0E5C7284">
            <wp:simplePos x="0" y="0"/>
            <wp:positionH relativeFrom="column">
              <wp:posOffset>1406525</wp:posOffset>
            </wp:positionH>
            <wp:positionV relativeFrom="paragraph">
              <wp:posOffset>-300354</wp:posOffset>
            </wp:positionV>
            <wp:extent cx="48895" cy="48895"/>
            <wp:effectExtent l="0" t="0" r="0" b="0"/>
            <wp:wrapNone/>
            <wp:docPr id="4856" name="image1163.png"/>
            <wp:cNvGraphicFramePr/>
            <a:graphic xmlns:a="http://schemas.openxmlformats.org/drawingml/2006/main">
              <a:graphicData uri="http://schemas.openxmlformats.org/drawingml/2006/picture">
                <pic:pic xmlns:pic="http://schemas.openxmlformats.org/drawingml/2006/picture">
                  <pic:nvPicPr>
                    <pic:cNvPr id="0" name="image116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74336" behindDoc="1" locked="0" layoutInCell="1" hidden="0" allowOverlap="1" wp14:anchorId="0BA1F17F" wp14:editId="5EBA49CF">
            <wp:simplePos x="0" y="0"/>
            <wp:positionH relativeFrom="column">
              <wp:posOffset>1455420</wp:posOffset>
            </wp:positionH>
            <wp:positionV relativeFrom="paragraph">
              <wp:posOffset>-300354</wp:posOffset>
            </wp:positionV>
            <wp:extent cx="48895" cy="48895"/>
            <wp:effectExtent l="0" t="0" r="0" b="0"/>
            <wp:wrapNone/>
            <wp:docPr id="5058" name="image1370.png"/>
            <wp:cNvGraphicFramePr/>
            <a:graphic xmlns:a="http://schemas.openxmlformats.org/drawingml/2006/main">
              <a:graphicData uri="http://schemas.openxmlformats.org/drawingml/2006/picture">
                <pic:pic xmlns:pic="http://schemas.openxmlformats.org/drawingml/2006/picture">
                  <pic:nvPicPr>
                    <pic:cNvPr id="0" name="image13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75360" behindDoc="1" locked="0" layoutInCell="1" hidden="0" allowOverlap="1" wp14:anchorId="2BAE7EA4" wp14:editId="603D1764">
            <wp:simplePos x="0" y="0"/>
            <wp:positionH relativeFrom="column">
              <wp:posOffset>1504315</wp:posOffset>
            </wp:positionH>
            <wp:positionV relativeFrom="paragraph">
              <wp:posOffset>-300354</wp:posOffset>
            </wp:positionV>
            <wp:extent cx="48895" cy="48895"/>
            <wp:effectExtent l="0" t="0" r="0" b="0"/>
            <wp:wrapNone/>
            <wp:docPr id="4228" name="image541.png"/>
            <wp:cNvGraphicFramePr/>
            <a:graphic xmlns:a="http://schemas.openxmlformats.org/drawingml/2006/main">
              <a:graphicData uri="http://schemas.openxmlformats.org/drawingml/2006/picture">
                <pic:pic xmlns:pic="http://schemas.openxmlformats.org/drawingml/2006/picture">
                  <pic:nvPicPr>
                    <pic:cNvPr id="0" name="image54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76384" behindDoc="1" locked="0" layoutInCell="1" hidden="0" allowOverlap="1" wp14:anchorId="22B751EA" wp14:editId="6DCE37C6">
            <wp:simplePos x="0" y="0"/>
            <wp:positionH relativeFrom="column">
              <wp:posOffset>1553210</wp:posOffset>
            </wp:positionH>
            <wp:positionV relativeFrom="paragraph">
              <wp:posOffset>-300354</wp:posOffset>
            </wp:positionV>
            <wp:extent cx="48895" cy="48895"/>
            <wp:effectExtent l="0" t="0" r="0" b="0"/>
            <wp:wrapNone/>
            <wp:docPr id="4193" name="image503.png"/>
            <wp:cNvGraphicFramePr/>
            <a:graphic xmlns:a="http://schemas.openxmlformats.org/drawingml/2006/main">
              <a:graphicData uri="http://schemas.openxmlformats.org/drawingml/2006/picture">
                <pic:pic xmlns:pic="http://schemas.openxmlformats.org/drawingml/2006/picture">
                  <pic:nvPicPr>
                    <pic:cNvPr id="0" name="image5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77408" behindDoc="1" locked="0" layoutInCell="1" hidden="0" allowOverlap="1" wp14:anchorId="1B3EA8DC" wp14:editId="4DE0B233">
            <wp:simplePos x="0" y="0"/>
            <wp:positionH relativeFrom="column">
              <wp:posOffset>1601470</wp:posOffset>
            </wp:positionH>
            <wp:positionV relativeFrom="paragraph">
              <wp:posOffset>-300354</wp:posOffset>
            </wp:positionV>
            <wp:extent cx="48895" cy="48895"/>
            <wp:effectExtent l="0" t="0" r="0" b="0"/>
            <wp:wrapNone/>
            <wp:docPr id="5043" name="image1350.png"/>
            <wp:cNvGraphicFramePr/>
            <a:graphic xmlns:a="http://schemas.openxmlformats.org/drawingml/2006/main">
              <a:graphicData uri="http://schemas.openxmlformats.org/drawingml/2006/picture">
                <pic:pic xmlns:pic="http://schemas.openxmlformats.org/drawingml/2006/picture">
                  <pic:nvPicPr>
                    <pic:cNvPr id="0" name="image135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78432" behindDoc="1" locked="0" layoutInCell="1" hidden="0" allowOverlap="1" wp14:anchorId="402123CC" wp14:editId="526717B5">
            <wp:simplePos x="0" y="0"/>
            <wp:positionH relativeFrom="column">
              <wp:posOffset>1650365</wp:posOffset>
            </wp:positionH>
            <wp:positionV relativeFrom="paragraph">
              <wp:posOffset>-300354</wp:posOffset>
            </wp:positionV>
            <wp:extent cx="38100" cy="48895"/>
            <wp:effectExtent l="0" t="0" r="0" b="0"/>
            <wp:wrapNone/>
            <wp:docPr id="4451" name="image757.png"/>
            <wp:cNvGraphicFramePr/>
            <a:graphic xmlns:a="http://schemas.openxmlformats.org/drawingml/2006/main">
              <a:graphicData uri="http://schemas.openxmlformats.org/drawingml/2006/picture">
                <pic:pic xmlns:pic="http://schemas.openxmlformats.org/drawingml/2006/picture">
                  <pic:nvPicPr>
                    <pic:cNvPr id="0" name="image757.png"/>
                    <pic:cNvPicPr preferRelativeResize="0"/>
                  </pic:nvPicPr>
                  <pic:blipFill>
                    <a:blip r:embed="rId51"/>
                    <a:srcRect/>
                    <a:stretch>
                      <a:fillRect/>
                    </a:stretch>
                  </pic:blipFill>
                  <pic:spPr>
                    <a:xfrm>
                      <a:off x="0" y="0"/>
                      <a:ext cx="38100" cy="48895"/>
                    </a:xfrm>
                    <a:prstGeom prst="rect">
                      <a:avLst/>
                    </a:prstGeom>
                    <a:ln/>
                  </pic:spPr>
                </pic:pic>
              </a:graphicData>
            </a:graphic>
          </wp:anchor>
        </w:drawing>
      </w:r>
      <w:r>
        <w:rPr>
          <w:noProof/>
        </w:rPr>
        <w:drawing>
          <wp:anchor distT="0" distB="0" distL="0" distR="0" simplePos="0" relativeHeight="252179456" behindDoc="1" locked="0" layoutInCell="1" hidden="0" allowOverlap="1" wp14:anchorId="58056959" wp14:editId="62A75911">
            <wp:simplePos x="0" y="0"/>
            <wp:positionH relativeFrom="column">
              <wp:posOffset>774065</wp:posOffset>
            </wp:positionH>
            <wp:positionV relativeFrom="paragraph">
              <wp:posOffset>-251458</wp:posOffset>
            </wp:positionV>
            <wp:extent cx="46990" cy="48895"/>
            <wp:effectExtent l="0" t="0" r="0" b="0"/>
            <wp:wrapNone/>
            <wp:docPr id="4343" name="image650.png"/>
            <wp:cNvGraphicFramePr/>
            <a:graphic xmlns:a="http://schemas.openxmlformats.org/drawingml/2006/main">
              <a:graphicData uri="http://schemas.openxmlformats.org/drawingml/2006/picture">
                <pic:pic xmlns:pic="http://schemas.openxmlformats.org/drawingml/2006/picture">
                  <pic:nvPicPr>
                    <pic:cNvPr id="0" name="image650.png"/>
                    <pic:cNvPicPr preferRelativeResize="0"/>
                  </pic:nvPicPr>
                  <pic:blipFill>
                    <a:blip r:embed="rId50"/>
                    <a:srcRect/>
                    <a:stretch>
                      <a:fillRect/>
                    </a:stretch>
                  </pic:blipFill>
                  <pic:spPr>
                    <a:xfrm>
                      <a:off x="0" y="0"/>
                      <a:ext cx="46990" cy="48895"/>
                    </a:xfrm>
                    <a:prstGeom prst="rect">
                      <a:avLst/>
                    </a:prstGeom>
                    <a:ln/>
                  </pic:spPr>
                </pic:pic>
              </a:graphicData>
            </a:graphic>
          </wp:anchor>
        </w:drawing>
      </w:r>
      <w:r>
        <w:rPr>
          <w:noProof/>
        </w:rPr>
        <w:drawing>
          <wp:anchor distT="0" distB="0" distL="0" distR="0" simplePos="0" relativeHeight="252180480" behindDoc="1" locked="0" layoutInCell="1" hidden="0" allowOverlap="1" wp14:anchorId="4910C3EE" wp14:editId="23396ABD">
            <wp:simplePos x="0" y="0"/>
            <wp:positionH relativeFrom="column">
              <wp:posOffset>821689</wp:posOffset>
            </wp:positionH>
            <wp:positionV relativeFrom="paragraph">
              <wp:posOffset>-251458</wp:posOffset>
            </wp:positionV>
            <wp:extent cx="48895" cy="48895"/>
            <wp:effectExtent l="0" t="0" r="0" b="0"/>
            <wp:wrapNone/>
            <wp:docPr id="3777"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81504" behindDoc="1" locked="0" layoutInCell="1" hidden="0" allowOverlap="1" wp14:anchorId="6CC09000" wp14:editId="32614ACF">
            <wp:simplePos x="0" y="0"/>
            <wp:positionH relativeFrom="column">
              <wp:posOffset>869950</wp:posOffset>
            </wp:positionH>
            <wp:positionV relativeFrom="paragraph">
              <wp:posOffset>-251458</wp:posOffset>
            </wp:positionV>
            <wp:extent cx="48895" cy="48895"/>
            <wp:effectExtent l="0" t="0" r="0" b="0"/>
            <wp:wrapNone/>
            <wp:docPr id="4092" name="image404.png"/>
            <wp:cNvGraphicFramePr/>
            <a:graphic xmlns:a="http://schemas.openxmlformats.org/drawingml/2006/main">
              <a:graphicData uri="http://schemas.openxmlformats.org/drawingml/2006/picture">
                <pic:pic xmlns:pic="http://schemas.openxmlformats.org/drawingml/2006/picture">
                  <pic:nvPicPr>
                    <pic:cNvPr id="0" name="image40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82528" behindDoc="1" locked="0" layoutInCell="1" hidden="0" allowOverlap="1" wp14:anchorId="597FB5F3" wp14:editId="13740173">
            <wp:simplePos x="0" y="0"/>
            <wp:positionH relativeFrom="column">
              <wp:posOffset>918845</wp:posOffset>
            </wp:positionH>
            <wp:positionV relativeFrom="paragraph">
              <wp:posOffset>-251458</wp:posOffset>
            </wp:positionV>
            <wp:extent cx="48895" cy="48895"/>
            <wp:effectExtent l="0" t="0" r="0" b="0"/>
            <wp:wrapNone/>
            <wp:docPr id="3952" name="image258.png"/>
            <wp:cNvGraphicFramePr/>
            <a:graphic xmlns:a="http://schemas.openxmlformats.org/drawingml/2006/main">
              <a:graphicData uri="http://schemas.openxmlformats.org/drawingml/2006/picture">
                <pic:pic xmlns:pic="http://schemas.openxmlformats.org/drawingml/2006/picture">
                  <pic:nvPicPr>
                    <pic:cNvPr id="0" name="image25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83552" behindDoc="1" locked="0" layoutInCell="1" hidden="0" allowOverlap="1" wp14:anchorId="646847E8" wp14:editId="0F9B72CA">
            <wp:simplePos x="0" y="0"/>
            <wp:positionH relativeFrom="column">
              <wp:posOffset>967739</wp:posOffset>
            </wp:positionH>
            <wp:positionV relativeFrom="paragraph">
              <wp:posOffset>-251458</wp:posOffset>
            </wp:positionV>
            <wp:extent cx="48895" cy="48895"/>
            <wp:effectExtent l="0" t="0" r="0" b="0"/>
            <wp:wrapNone/>
            <wp:docPr id="4131" name="image441.png"/>
            <wp:cNvGraphicFramePr/>
            <a:graphic xmlns:a="http://schemas.openxmlformats.org/drawingml/2006/main">
              <a:graphicData uri="http://schemas.openxmlformats.org/drawingml/2006/picture">
                <pic:pic xmlns:pic="http://schemas.openxmlformats.org/drawingml/2006/picture">
                  <pic:nvPicPr>
                    <pic:cNvPr id="0" name="image44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84576" behindDoc="1" locked="0" layoutInCell="1" hidden="0" allowOverlap="1" wp14:anchorId="598F6B40" wp14:editId="6E12551B">
            <wp:simplePos x="0" y="0"/>
            <wp:positionH relativeFrom="column">
              <wp:posOffset>1016635</wp:posOffset>
            </wp:positionH>
            <wp:positionV relativeFrom="paragraph">
              <wp:posOffset>-251458</wp:posOffset>
            </wp:positionV>
            <wp:extent cx="48895" cy="48895"/>
            <wp:effectExtent l="0" t="0" r="0" b="0"/>
            <wp:wrapNone/>
            <wp:docPr id="4076" name="image382.png"/>
            <wp:cNvGraphicFramePr/>
            <a:graphic xmlns:a="http://schemas.openxmlformats.org/drawingml/2006/main">
              <a:graphicData uri="http://schemas.openxmlformats.org/drawingml/2006/picture">
                <pic:pic xmlns:pic="http://schemas.openxmlformats.org/drawingml/2006/picture">
                  <pic:nvPicPr>
                    <pic:cNvPr id="0" name="image38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85600" behindDoc="1" locked="0" layoutInCell="1" hidden="0" allowOverlap="1" wp14:anchorId="5057EB5D" wp14:editId="57ED20AE">
            <wp:simplePos x="0" y="0"/>
            <wp:positionH relativeFrom="column">
              <wp:posOffset>1065530</wp:posOffset>
            </wp:positionH>
            <wp:positionV relativeFrom="paragraph">
              <wp:posOffset>-251458</wp:posOffset>
            </wp:positionV>
            <wp:extent cx="48895" cy="48895"/>
            <wp:effectExtent l="0" t="0" r="0" b="0"/>
            <wp:wrapNone/>
            <wp:docPr id="4315" name="image622.png"/>
            <wp:cNvGraphicFramePr/>
            <a:graphic xmlns:a="http://schemas.openxmlformats.org/drawingml/2006/main">
              <a:graphicData uri="http://schemas.openxmlformats.org/drawingml/2006/picture">
                <pic:pic xmlns:pic="http://schemas.openxmlformats.org/drawingml/2006/picture">
                  <pic:nvPicPr>
                    <pic:cNvPr id="0" name="image62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86624" behindDoc="1" locked="0" layoutInCell="1" hidden="0" allowOverlap="1" wp14:anchorId="3F0BA181" wp14:editId="3C3FBA17">
            <wp:simplePos x="0" y="0"/>
            <wp:positionH relativeFrom="column">
              <wp:posOffset>1113790</wp:posOffset>
            </wp:positionH>
            <wp:positionV relativeFrom="paragraph">
              <wp:posOffset>-251458</wp:posOffset>
            </wp:positionV>
            <wp:extent cx="48895" cy="48895"/>
            <wp:effectExtent l="0" t="0" r="0" b="0"/>
            <wp:wrapNone/>
            <wp:docPr id="4278" name="image589.png"/>
            <wp:cNvGraphicFramePr/>
            <a:graphic xmlns:a="http://schemas.openxmlformats.org/drawingml/2006/main">
              <a:graphicData uri="http://schemas.openxmlformats.org/drawingml/2006/picture">
                <pic:pic xmlns:pic="http://schemas.openxmlformats.org/drawingml/2006/picture">
                  <pic:nvPicPr>
                    <pic:cNvPr id="0" name="image58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87648" behindDoc="1" locked="0" layoutInCell="1" hidden="0" allowOverlap="1" wp14:anchorId="73D2D13B" wp14:editId="79B1AC35">
            <wp:simplePos x="0" y="0"/>
            <wp:positionH relativeFrom="column">
              <wp:posOffset>1162685</wp:posOffset>
            </wp:positionH>
            <wp:positionV relativeFrom="paragraph">
              <wp:posOffset>-251458</wp:posOffset>
            </wp:positionV>
            <wp:extent cx="48895" cy="48895"/>
            <wp:effectExtent l="0" t="0" r="0" b="0"/>
            <wp:wrapNone/>
            <wp:docPr id="4141" name="image454.png"/>
            <wp:cNvGraphicFramePr/>
            <a:graphic xmlns:a="http://schemas.openxmlformats.org/drawingml/2006/main">
              <a:graphicData uri="http://schemas.openxmlformats.org/drawingml/2006/picture">
                <pic:pic xmlns:pic="http://schemas.openxmlformats.org/drawingml/2006/picture">
                  <pic:nvPicPr>
                    <pic:cNvPr id="0" name="image45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88672" behindDoc="1" locked="0" layoutInCell="1" hidden="0" allowOverlap="1" wp14:anchorId="30285D20" wp14:editId="17894F72">
            <wp:simplePos x="0" y="0"/>
            <wp:positionH relativeFrom="column">
              <wp:posOffset>1211580</wp:posOffset>
            </wp:positionH>
            <wp:positionV relativeFrom="paragraph">
              <wp:posOffset>-251458</wp:posOffset>
            </wp:positionV>
            <wp:extent cx="48895" cy="48895"/>
            <wp:effectExtent l="0" t="0" r="0" b="0"/>
            <wp:wrapNone/>
            <wp:docPr id="4115" name="image422.png"/>
            <wp:cNvGraphicFramePr/>
            <a:graphic xmlns:a="http://schemas.openxmlformats.org/drawingml/2006/main">
              <a:graphicData uri="http://schemas.openxmlformats.org/drawingml/2006/picture">
                <pic:pic xmlns:pic="http://schemas.openxmlformats.org/drawingml/2006/picture">
                  <pic:nvPicPr>
                    <pic:cNvPr id="0" name="image42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89696" behindDoc="1" locked="0" layoutInCell="1" hidden="0" allowOverlap="1" wp14:anchorId="09B99272" wp14:editId="2F33E493">
            <wp:simplePos x="0" y="0"/>
            <wp:positionH relativeFrom="column">
              <wp:posOffset>1260475</wp:posOffset>
            </wp:positionH>
            <wp:positionV relativeFrom="paragraph">
              <wp:posOffset>-251458</wp:posOffset>
            </wp:positionV>
            <wp:extent cx="48895" cy="48895"/>
            <wp:effectExtent l="0" t="0" r="0" b="0"/>
            <wp:wrapNone/>
            <wp:docPr id="3942" name="image247.png"/>
            <wp:cNvGraphicFramePr/>
            <a:graphic xmlns:a="http://schemas.openxmlformats.org/drawingml/2006/main">
              <a:graphicData uri="http://schemas.openxmlformats.org/drawingml/2006/picture">
                <pic:pic xmlns:pic="http://schemas.openxmlformats.org/drawingml/2006/picture">
                  <pic:nvPicPr>
                    <pic:cNvPr id="0" name="image24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90720" behindDoc="1" locked="0" layoutInCell="1" hidden="0" allowOverlap="1" wp14:anchorId="74D4A7FA" wp14:editId="1D3D1417">
            <wp:simplePos x="0" y="0"/>
            <wp:positionH relativeFrom="column">
              <wp:posOffset>1309370</wp:posOffset>
            </wp:positionH>
            <wp:positionV relativeFrom="paragraph">
              <wp:posOffset>-251458</wp:posOffset>
            </wp:positionV>
            <wp:extent cx="48895" cy="48895"/>
            <wp:effectExtent l="0" t="0" r="0" b="0"/>
            <wp:wrapNone/>
            <wp:docPr id="4796" name="image1113.png"/>
            <wp:cNvGraphicFramePr/>
            <a:graphic xmlns:a="http://schemas.openxmlformats.org/drawingml/2006/main">
              <a:graphicData uri="http://schemas.openxmlformats.org/drawingml/2006/picture">
                <pic:pic xmlns:pic="http://schemas.openxmlformats.org/drawingml/2006/picture">
                  <pic:nvPicPr>
                    <pic:cNvPr id="0" name="image111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91744" behindDoc="1" locked="0" layoutInCell="1" hidden="0" allowOverlap="1" wp14:anchorId="4B3869FB" wp14:editId="4E46A1CB">
            <wp:simplePos x="0" y="0"/>
            <wp:positionH relativeFrom="column">
              <wp:posOffset>1357630</wp:posOffset>
            </wp:positionH>
            <wp:positionV relativeFrom="paragraph">
              <wp:posOffset>-251458</wp:posOffset>
            </wp:positionV>
            <wp:extent cx="48895" cy="48895"/>
            <wp:effectExtent l="0" t="0" r="0" b="0"/>
            <wp:wrapNone/>
            <wp:docPr id="3843" name="image149.png"/>
            <wp:cNvGraphicFramePr/>
            <a:graphic xmlns:a="http://schemas.openxmlformats.org/drawingml/2006/main">
              <a:graphicData uri="http://schemas.openxmlformats.org/drawingml/2006/picture">
                <pic:pic xmlns:pic="http://schemas.openxmlformats.org/drawingml/2006/picture">
                  <pic:nvPicPr>
                    <pic:cNvPr id="0" name="image14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92768" behindDoc="1" locked="0" layoutInCell="1" hidden="0" allowOverlap="1" wp14:anchorId="06B9B9E6" wp14:editId="1E1D552B">
            <wp:simplePos x="0" y="0"/>
            <wp:positionH relativeFrom="column">
              <wp:posOffset>1406525</wp:posOffset>
            </wp:positionH>
            <wp:positionV relativeFrom="paragraph">
              <wp:posOffset>-251458</wp:posOffset>
            </wp:positionV>
            <wp:extent cx="48895" cy="48895"/>
            <wp:effectExtent l="0" t="0" r="0" b="0"/>
            <wp:wrapNone/>
            <wp:docPr id="3947" name="image253.png"/>
            <wp:cNvGraphicFramePr/>
            <a:graphic xmlns:a="http://schemas.openxmlformats.org/drawingml/2006/main">
              <a:graphicData uri="http://schemas.openxmlformats.org/drawingml/2006/picture">
                <pic:pic xmlns:pic="http://schemas.openxmlformats.org/drawingml/2006/picture">
                  <pic:nvPicPr>
                    <pic:cNvPr id="0" name="image25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93792" behindDoc="1" locked="0" layoutInCell="1" hidden="0" allowOverlap="1" wp14:anchorId="66591754" wp14:editId="02E0E103">
            <wp:simplePos x="0" y="0"/>
            <wp:positionH relativeFrom="column">
              <wp:posOffset>1455420</wp:posOffset>
            </wp:positionH>
            <wp:positionV relativeFrom="paragraph">
              <wp:posOffset>-251458</wp:posOffset>
            </wp:positionV>
            <wp:extent cx="48895" cy="48895"/>
            <wp:effectExtent l="0" t="0" r="0" b="0"/>
            <wp:wrapNone/>
            <wp:docPr id="4160" name="image475.png"/>
            <wp:cNvGraphicFramePr/>
            <a:graphic xmlns:a="http://schemas.openxmlformats.org/drawingml/2006/main">
              <a:graphicData uri="http://schemas.openxmlformats.org/drawingml/2006/picture">
                <pic:pic xmlns:pic="http://schemas.openxmlformats.org/drawingml/2006/picture">
                  <pic:nvPicPr>
                    <pic:cNvPr id="0" name="image47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94816" behindDoc="1" locked="0" layoutInCell="1" hidden="0" allowOverlap="1" wp14:anchorId="0824EE5C" wp14:editId="0BD8F0BB">
            <wp:simplePos x="0" y="0"/>
            <wp:positionH relativeFrom="column">
              <wp:posOffset>1504315</wp:posOffset>
            </wp:positionH>
            <wp:positionV relativeFrom="paragraph">
              <wp:posOffset>-251458</wp:posOffset>
            </wp:positionV>
            <wp:extent cx="48895" cy="48895"/>
            <wp:effectExtent l="0" t="0" r="0" b="0"/>
            <wp:wrapNone/>
            <wp:docPr id="4210" name="image520.png"/>
            <wp:cNvGraphicFramePr/>
            <a:graphic xmlns:a="http://schemas.openxmlformats.org/drawingml/2006/main">
              <a:graphicData uri="http://schemas.openxmlformats.org/drawingml/2006/picture">
                <pic:pic xmlns:pic="http://schemas.openxmlformats.org/drawingml/2006/picture">
                  <pic:nvPicPr>
                    <pic:cNvPr id="0" name="image5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95840" behindDoc="1" locked="0" layoutInCell="1" hidden="0" allowOverlap="1" wp14:anchorId="1C97EDF9" wp14:editId="0B912EF2">
            <wp:simplePos x="0" y="0"/>
            <wp:positionH relativeFrom="column">
              <wp:posOffset>1553210</wp:posOffset>
            </wp:positionH>
            <wp:positionV relativeFrom="paragraph">
              <wp:posOffset>-251458</wp:posOffset>
            </wp:positionV>
            <wp:extent cx="48895" cy="48895"/>
            <wp:effectExtent l="0" t="0" r="0" b="0"/>
            <wp:wrapNone/>
            <wp:docPr id="5485" name="image1802.png"/>
            <wp:cNvGraphicFramePr/>
            <a:graphic xmlns:a="http://schemas.openxmlformats.org/drawingml/2006/main">
              <a:graphicData uri="http://schemas.openxmlformats.org/drawingml/2006/picture">
                <pic:pic xmlns:pic="http://schemas.openxmlformats.org/drawingml/2006/picture">
                  <pic:nvPicPr>
                    <pic:cNvPr id="0" name="image180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96864" behindDoc="1" locked="0" layoutInCell="1" hidden="0" allowOverlap="1" wp14:anchorId="5BC2C36B" wp14:editId="59CFC0FA">
            <wp:simplePos x="0" y="0"/>
            <wp:positionH relativeFrom="column">
              <wp:posOffset>1601470</wp:posOffset>
            </wp:positionH>
            <wp:positionV relativeFrom="paragraph">
              <wp:posOffset>-251458</wp:posOffset>
            </wp:positionV>
            <wp:extent cx="48895" cy="48895"/>
            <wp:effectExtent l="0" t="0" r="0" b="0"/>
            <wp:wrapNone/>
            <wp:docPr id="5488" name="image1805.png"/>
            <wp:cNvGraphicFramePr/>
            <a:graphic xmlns:a="http://schemas.openxmlformats.org/drawingml/2006/main">
              <a:graphicData uri="http://schemas.openxmlformats.org/drawingml/2006/picture">
                <pic:pic xmlns:pic="http://schemas.openxmlformats.org/drawingml/2006/picture">
                  <pic:nvPicPr>
                    <pic:cNvPr id="0" name="image180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197888" behindDoc="1" locked="0" layoutInCell="1" hidden="0" allowOverlap="1" wp14:anchorId="122B203F" wp14:editId="1B80DA2B">
            <wp:simplePos x="0" y="0"/>
            <wp:positionH relativeFrom="column">
              <wp:posOffset>1650365</wp:posOffset>
            </wp:positionH>
            <wp:positionV relativeFrom="paragraph">
              <wp:posOffset>-251458</wp:posOffset>
            </wp:positionV>
            <wp:extent cx="38100" cy="48895"/>
            <wp:effectExtent l="0" t="0" r="0" b="0"/>
            <wp:wrapNone/>
            <wp:docPr id="5437" name="image1751.png"/>
            <wp:cNvGraphicFramePr/>
            <a:graphic xmlns:a="http://schemas.openxmlformats.org/drawingml/2006/main">
              <a:graphicData uri="http://schemas.openxmlformats.org/drawingml/2006/picture">
                <pic:pic xmlns:pic="http://schemas.openxmlformats.org/drawingml/2006/picture">
                  <pic:nvPicPr>
                    <pic:cNvPr id="0" name="image1751.png"/>
                    <pic:cNvPicPr preferRelativeResize="0"/>
                  </pic:nvPicPr>
                  <pic:blipFill>
                    <a:blip r:embed="rId51"/>
                    <a:srcRect/>
                    <a:stretch>
                      <a:fillRect/>
                    </a:stretch>
                  </pic:blipFill>
                  <pic:spPr>
                    <a:xfrm>
                      <a:off x="0" y="0"/>
                      <a:ext cx="38100" cy="48895"/>
                    </a:xfrm>
                    <a:prstGeom prst="rect">
                      <a:avLst/>
                    </a:prstGeom>
                    <a:ln/>
                  </pic:spPr>
                </pic:pic>
              </a:graphicData>
            </a:graphic>
          </wp:anchor>
        </w:drawing>
      </w:r>
      <w:r>
        <w:rPr>
          <w:noProof/>
        </w:rPr>
        <w:drawing>
          <wp:anchor distT="0" distB="0" distL="0" distR="0" simplePos="0" relativeHeight="252198912" behindDoc="1" locked="0" layoutInCell="1" hidden="0" allowOverlap="1" wp14:anchorId="393E6FD3" wp14:editId="2B54C114">
            <wp:simplePos x="0" y="0"/>
            <wp:positionH relativeFrom="column">
              <wp:posOffset>774065</wp:posOffset>
            </wp:positionH>
            <wp:positionV relativeFrom="paragraph">
              <wp:posOffset>-202564</wp:posOffset>
            </wp:positionV>
            <wp:extent cx="46990" cy="48895"/>
            <wp:effectExtent l="0" t="0" r="0" b="0"/>
            <wp:wrapNone/>
            <wp:docPr id="5271" name="image1589.png"/>
            <wp:cNvGraphicFramePr/>
            <a:graphic xmlns:a="http://schemas.openxmlformats.org/drawingml/2006/main">
              <a:graphicData uri="http://schemas.openxmlformats.org/drawingml/2006/picture">
                <pic:pic xmlns:pic="http://schemas.openxmlformats.org/drawingml/2006/picture">
                  <pic:nvPicPr>
                    <pic:cNvPr id="0" name="image1589.png"/>
                    <pic:cNvPicPr preferRelativeResize="0"/>
                  </pic:nvPicPr>
                  <pic:blipFill>
                    <a:blip r:embed="rId50"/>
                    <a:srcRect/>
                    <a:stretch>
                      <a:fillRect/>
                    </a:stretch>
                  </pic:blipFill>
                  <pic:spPr>
                    <a:xfrm>
                      <a:off x="0" y="0"/>
                      <a:ext cx="46990" cy="48895"/>
                    </a:xfrm>
                    <a:prstGeom prst="rect">
                      <a:avLst/>
                    </a:prstGeom>
                    <a:ln/>
                  </pic:spPr>
                </pic:pic>
              </a:graphicData>
            </a:graphic>
          </wp:anchor>
        </w:drawing>
      </w:r>
      <w:r>
        <w:rPr>
          <w:noProof/>
        </w:rPr>
        <w:drawing>
          <wp:anchor distT="0" distB="0" distL="0" distR="0" simplePos="0" relativeHeight="252199936" behindDoc="1" locked="0" layoutInCell="1" hidden="0" allowOverlap="1" wp14:anchorId="6D7FE46B" wp14:editId="5E6ADA00">
            <wp:simplePos x="0" y="0"/>
            <wp:positionH relativeFrom="column">
              <wp:posOffset>821689</wp:posOffset>
            </wp:positionH>
            <wp:positionV relativeFrom="paragraph">
              <wp:posOffset>-202564</wp:posOffset>
            </wp:positionV>
            <wp:extent cx="48895" cy="48895"/>
            <wp:effectExtent l="0" t="0" r="0" b="0"/>
            <wp:wrapNone/>
            <wp:docPr id="5243" name="image1552.png"/>
            <wp:cNvGraphicFramePr/>
            <a:graphic xmlns:a="http://schemas.openxmlformats.org/drawingml/2006/main">
              <a:graphicData uri="http://schemas.openxmlformats.org/drawingml/2006/picture">
                <pic:pic xmlns:pic="http://schemas.openxmlformats.org/drawingml/2006/picture">
                  <pic:nvPicPr>
                    <pic:cNvPr id="0" name="image155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00960" behindDoc="1" locked="0" layoutInCell="1" hidden="0" allowOverlap="1" wp14:anchorId="443A1907" wp14:editId="03DEF205">
            <wp:simplePos x="0" y="0"/>
            <wp:positionH relativeFrom="column">
              <wp:posOffset>869950</wp:posOffset>
            </wp:positionH>
            <wp:positionV relativeFrom="paragraph">
              <wp:posOffset>-202564</wp:posOffset>
            </wp:positionV>
            <wp:extent cx="48895" cy="48895"/>
            <wp:effectExtent l="0" t="0" r="0" b="0"/>
            <wp:wrapNone/>
            <wp:docPr id="4593" name="image900.png"/>
            <wp:cNvGraphicFramePr/>
            <a:graphic xmlns:a="http://schemas.openxmlformats.org/drawingml/2006/main">
              <a:graphicData uri="http://schemas.openxmlformats.org/drawingml/2006/picture">
                <pic:pic xmlns:pic="http://schemas.openxmlformats.org/drawingml/2006/picture">
                  <pic:nvPicPr>
                    <pic:cNvPr id="0" name="image90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01984" behindDoc="1" locked="0" layoutInCell="1" hidden="0" allowOverlap="1" wp14:anchorId="1AF76071" wp14:editId="1F3B927D">
            <wp:simplePos x="0" y="0"/>
            <wp:positionH relativeFrom="column">
              <wp:posOffset>918845</wp:posOffset>
            </wp:positionH>
            <wp:positionV relativeFrom="paragraph">
              <wp:posOffset>-202564</wp:posOffset>
            </wp:positionV>
            <wp:extent cx="48895" cy="48895"/>
            <wp:effectExtent l="0" t="0" r="0" b="0"/>
            <wp:wrapNone/>
            <wp:docPr id="4708" name="image1023.png"/>
            <wp:cNvGraphicFramePr/>
            <a:graphic xmlns:a="http://schemas.openxmlformats.org/drawingml/2006/main">
              <a:graphicData uri="http://schemas.openxmlformats.org/drawingml/2006/picture">
                <pic:pic xmlns:pic="http://schemas.openxmlformats.org/drawingml/2006/picture">
                  <pic:nvPicPr>
                    <pic:cNvPr id="0" name="image102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03008" behindDoc="1" locked="0" layoutInCell="1" hidden="0" allowOverlap="1" wp14:anchorId="4B6F8B2B" wp14:editId="113ACE96">
            <wp:simplePos x="0" y="0"/>
            <wp:positionH relativeFrom="column">
              <wp:posOffset>967739</wp:posOffset>
            </wp:positionH>
            <wp:positionV relativeFrom="paragraph">
              <wp:posOffset>-202564</wp:posOffset>
            </wp:positionV>
            <wp:extent cx="48895" cy="48895"/>
            <wp:effectExtent l="0" t="0" r="0" b="0"/>
            <wp:wrapNone/>
            <wp:docPr id="4521" name="image831.png"/>
            <wp:cNvGraphicFramePr/>
            <a:graphic xmlns:a="http://schemas.openxmlformats.org/drawingml/2006/main">
              <a:graphicData uri="http://schemas.openxmlformats.org/drawingml/2006/picture">
                <pic:pic xmlns:pic="http://schemas.openxmlformats.org/drawingml/2006/picture">
                  <pic:nvPicPr>
                    <pic:cNvPr id="0" name="image83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04032" behindDoc="1" locked="0" layoutInCell="1" hidden="0" allowOverlap="1" wp14:anchorId="1813FB6E" wp14:editId="51A16182">
            <wp:simplePos x="0" y="0"/>
            <wp:positionH relativeFrom="column">
              <wp:posOffset>1016635</wp:posOffset>
            </wp:positionH>
            <wp:positionV relativeFrom="paragraph">
              <wp:posOffset>-202564</wp:posOffset>
            </wp:positionV>
            <wp:extent cx="48895" cy="48895"/>
            <wp:effectExtent l="0" t="0" r="0" b="0"/>
            <wp:wrapNone/>
            <wp:docPr id="4030" name="image335.png"/>
            <wp:cNvGraphicFramePr/>
            <a:graphic xmlns:a="http://schemas.openxmlformats.org/drawingml/2006/main">
              <a:graphicData uri="http://schemas.openxmlformats.org/drawingml/2006/picture">
                <pic:pic xmlns:pic="http://schemas.openxmlformats.org/drawingml/2006/picture">
                  <pic:nvPicPr>
                    <pic:cNvPr id="0" name="image33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05056" behindDoc="1" locked="0" layoutInCell="1" hidden="0" allowOverlap="1" wp14:anchorId="37269B0F" wp14:editId="5F175854">
            <wp:simplePos x="0" y="0"/>
            <wp:positionH relativeFrom="column">
              <wp:posOffset>1065530</wp:posOffset>
            </wp:positionH>
            <wp:positionV relativeFrom="paragraph">
              <wp:posOffset>-202564</wp:posOffset>
            </wp:positionV>
            <wp:extent cx="48895" cy="48895"/>
            <wp:effectExtent l="0" t="0" r="0" b="0"/>
            <wp:wrapNone/>
            <wp:docPr id="5324" name="image1636.png"/>
            <wp:cNvGraphicFramePr/>
            <a:graphic xmlns:a="http://schemas.openxmlformats.org/drawingml/2006/main">
              <a:graphicData uri="http://schemas.openxmlformats.org/drawingml/2006/picture">
                <pic:pic xmlns:pic="http://schemas.openxmlformats.org/drawingml/2006/picture">
                  <pic:nvPicPr>
                    <pic:cNvPr id="0" name="image163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06080" behindDoc="1" locked="0" layoutInCell="1" hidden="0" allowOverlap="1" wp14:anchorId="1DA46C1A" wp14:editId="47D3F644">
            <wp:simplePos x="0" y="0"/>
            <wp:positionH relativeFrom="column">
              <wp:posOffset>1113790</wp:posOffset>
            </wp:positionH>
            <wp:positionV relativeFrom="paragraph">
              <wp:posOffset>-202564</wp:posOffset>
            </wp:positionV>
            <wp:extent cx="48895" cy="48895"/>
            <wp:effectExtent l="0" t="0" r="0" b="0"/>
            <wp:wrapNone/>
            <wp:docPr id="5108" name="image1420.png"/>
            <wp:cNvGraphicFramePr/>
            <a:graphic xmlns:a="http://schemas.openxmlformats.org/drawingml/2006/main">
              <a:graphicData uri="http://schemas.openxmlformats.org/drawingml/2006/picture">
                <pic:pic xmlns:pic="http://schemas.openxmlformats.org/drawingml/2006/picture">
                  <pic:nvPicPr>
                    <pic:cNvPr id="0" name="image14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07104" behindDoc="1" locked="0" layoutInCell="1" hidden="0" allowOverlap="1" wp14:anchorId="299B59DC" wp14:editId="47D30784">
            <wp:simplePos x="0" y="0"/>
            <wp:positionH relativeFrom="column">
              <wp:posOffset>1162685</wp:posOffset>
            </wp:positionH>
            <wp:positionV relativeFrom="paragraph">
              <wp:posOffset>-202564</wp:posOffset>
            </wp:positionV>
            <wp:extent cx="48895" cy="48895"/>
            <wp:effectExtent l="0" t="0" r="0" b="0"/>
            <wp:wrapNone/>
            <wp:docPr id="5195" name="image1505.png"/>
            <wp:cNvGraphicFramePr/>
            <a:graphic xmlns:a="http://schemas.openxmlformats.org/drawingml/2006/main">
              <a:graphicData uri="http://schemas.openxmlformats.org/drawingml/2006/picture">
                <pic:pic xmlns:pic="http://schemas.openxmlformats.org/drawingml/2006/picture">
                  <pic:nvPicPr>
                    <pic:cNvPr id="0" name="image150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08128" behindDoc="1" locked="0" layoutInCell="1" hidden="0" allowOverlap="1" wp14:anchorId="05D42E72" wp14:editId="38067693">
            <wp:simplePos x="0" y="0"/>
            <wp:positionH relativeFrom="column">
              <wp:posOffset>1211580</wp:posOffset>
            </wp:positionH>
            <wp:positionV relativeFrom="paragraph">
              <wp:posOffset>-202564</wp:posOffset>
            </wp:positionV>
            <wp:extent cx="48895" cy="48895"/>
            <wp:effectExtent l="0" t="0" r="0" b="0"/>
            <wp:wrapNone/>
            <wp:docPr id="5130" name="image1441.png"/>
            <wp:cNvGraphicFramePr/>
            <a:graphic xmlns:a="http://schemas.openxmlformats.org/drawingml/2006/main">
              <a:graphicData uri="http://schemas.openxmlformats.org/drawingml/2006/picture">
                <pic:pic xmlns:pic="http://schemas.openxmlformats.org/drawingml/2006/picture">
                  <pic:nvPicPr>
                    <pic:cNvPr id="0" name="image144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09152" behindDoc="1" locked="0" layoutInCell="1" hidden="0" allowOverlap="1" wp14:anchorId="6AFFB0DA" wp14:editId="6E309806">
            <wp:simplePos x="0" y="0"/>
            <wp:positionH relativeFrom="column">
              <wp:posOffset>1260475</wp:posOffset>
            </wp:positionH>
            <wp:positionV relativeFrom="paragraph">
              <wp:posOffset>-202564</wp:posOffset>
            </wp:positionV>
            <wp:extent cx="48895" cy="48895"/>
            <wp:effectExtent l="0" t="0" r="0" b="0"/>
            <wp:wrapNone/>
            <wp:docPr id="4492" name="image798.png"/>
            <wp:cNvGraphicFramePr/>
            <a:graphic xmlns:a="http://schemas.openxmlformats.org/drawingml/2006/main">
              <a:graphicData uri="http://schemas.openxmlformats.org/drawingml/2006/picture">
                <pic:pic xmlns:pic="http://schemas.openxmlformats.org/drawingml/2006/picture">
                  <pic:nvPicPr>
                    <pic:cNvPr id="0" name="image79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10176" behindDoc="1" locked="0" layoutInCell="1" hidden="0" allowOverlap="1" wp14:anchorId="59450FB2" wp14:editId="497800B2">
            <wp:simplePos x="0" y="0"/>
            <wp:positionH relativeFrom="column">
              <wp:posOffset>1309370</wp:posOffset>
            </wp:positionH>
            <wp:positionV relativeFrom="paragraph">
              <wp:posOffset>-202564</wp:posOffset>
            </wp:positionV>
            <wp:extent cx="48895" cy="48895"/>
            <wp:effectExtent l="0" t="0" r="0" b="0"/>
            <wp:wrapNone/>
            <wp:docPr id="4324" name="image634.png"/>
            <wp:cNvGraphicFramePr/>
            <a:graphic xmlns:a="http://schemas.openxmlformats.org/drawingml/2006/main">
              <a:graphicData uri="http://schemas.openxmlformats.org/drawingml/2006/picture">
                <pic:pic xmlns:pic="http://schemas.openxmlformats.org/drawingml/2006/picture">
                  <pic:nvPicPr>
                    <pic:cNvPr id="0" name="image63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11200" behindDoc="1" locked="0" layoutInCell="1" hidden="0" allowOverlap="1" wp14:anchorId="1BBF8F1F" wp14:editId="1EE265AA">
            <wp:simplePos x="0" y="0"/>
            <wp:positionH relativeFrom="column">
              <wp:posOffset>1357630</wp:posOffset>
            </wp:positionH>
            <wp:positionV relativeFrom="paragraph">
              <wp:posOffset>-202564</wp:posOffset>
            </wp:positionV>
            <wp:extent cx="48895" cy="48895"/>
            <wp:effectExtent l="0" t="0" r="0" b="0"/>
            <wp:wrapNone/>
            <wp:docPr id="3762"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12224" behindDoc="1" locked="0" layoutInCell="1" hidden="0" allowOverlap="1" wp14:anchorId="6E62F695" wp14:editId="659AAB70">
            <wp:simplePos x="0" y="0"/>
            <wp:positionH relativeFrom="column">
              <wp:posOffset>1406525</wp:posOffset>
            </wp:positionH>
            <wp:positionV relativeFrom="paragraph">
              <wp:posOffset>-202564</wp:posOffset>
            </wp:positionV>
            <wp:extent cx="48895" cy="48895"/>
            <wp:effectExtent l="0" t="0" r="0" b="0"/>
            <wp:wrapNone/>
            <wp:docPr id="3857" name="image164.png"/>
            <wp:cNvGraphicFramePr/>
            <a:graphic xmlns:a="http://schemas.openxmlformats.org/drawingml/2006/main">
              <a:graphicData uri="http://schemas.openxmlformats.org/drawingml/2006/picture">
                <pic:pic xmlns:pic="http://schemas.openxmlformats.org/drawingml/2006/picture">
                  <pic:nvPicPr>
                    <pic:cNvPr id="0" name="image16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13248" behindDoc="1" locked="0" layoutInCell="1" hidden="0" allowOverlap="1" wp14:anchorId="79AFC485" wp14:editId="6713248A">
            <wp:simplePos x="0" y="0"/>
            <wp:positionH relativeFrom="column">
              <wp:posOffset>1455420</wp:posOffset>
            </wp:positionH>
            <wp:positionV relativeFrom="paragraph">
              <wp:posOffset>-202564</wp:posOffset>
            </wp:positionV>
            <wp:extent cx="48895" cy="48895"/>
            <wp:effectExtent l="0" t="0" r="0" b="0"/>
            <wp:wrapNone/>
            <wp:docPr id="4788" name="image1097.png"/>
            <wp:cNvGraphicFramePr/>
            <a:graphic xmlns:a="http://schemas.openxmlformats.org/drawingml/2006/main">
              <a:graphicData uri="http://schemas.openxmlformats.org/drawingml/2006/picture">
                <pic:pic xmlns:pic="http://schemas.openxmlformats.org/drawingml/2006/picture">
                  <pic:nvPicPr>
                    <pic:cNvPr id="0" name="image109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14272" behindDoc="1" locked="0" layoutInCell="1" hidden="0" allowOverlap="1" wp14:anchorId="646DB6A5" wp14:editId="6004C316">
            <wp:simplePos x="0" y="0"/>
            <wp:positionH relativeFrom="column">
              <wp:posOffset>1504315</wp:posOffset>
            </wp:positionH>
            <wp:positionV relativeFrom="paragraph">
              <wp:posOffset>-202564</wp:posOffset>
            </wp:positionV>
            <wp:extent cx="48895" cy="48895"/>
            <wp:effectExtent l="0" t="0" r="0" b="0"/>
            <wp:wrapNone/>
            <wp:docPr id="5461" name="image1777.png"/>
            <wp:cNvGraphicFramePr/>
            <a:graphic xmlns:a="http://schemas.openxmlformats.org/drawingml/2006/main">
              <a:graphicData uri="http://schemas.openxmlformats.org/drawingml/2006/picture">
                <pic:pic xmlns:pic="http://schemas.openxmlformats.org/drawingml/2006/picture">
                  <pic:nvPicPr>
                    <pic:cNvPr id="0" name="image177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15296" behindDoc="1" locked="0" layoutInCell="1" hidden="0" allowOverlap="1" wp14:anchorId="31BD1974" wp14:editId="3E8657A6">
            <wp:simplePos x="0" y="0"/>
            <wp:positionH relativeFrom="column">
              <wp:posOffset>1553210</wp:posOffset>
            </wp:positionH>
            <wp:positionV relativeFrom="paragraph">
              <wp:posOffset>-202564</wp:posOffset>
            </wp:positionV>
            <wp:extent cx="48895" cy="48895"/>
            <wp:effectExtent l="0" t="0" r="0" b="0"/>
            <wp:wrapNone/>
            <wp:docPr id="5474" name="image1790.png"/>
            <wp:cNvGraphicFramePr/>
            <a:graphic xmlns:a="http://schemas.openxmlformats.org/drawingml/2006/main">
              <a:graphicData uri="http://schemas.openxmlformats.org/drawingml/2006/picture">
                <pic:pic xmlns:pic="http://schemas.openxmlformats.org/drawingml/2006/picture">
                  <pic:nvPicPr>
                    <pic:cNvPr id="0" name="image179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16320" behindDoc="1" locked="0" layoutInCell="1" hidden="0" allowOverlap="1" wp14:anchorId="42DD5358" wp14:editId="3FD34138">
            <wp:simplePos x="0" y="0"/>
            <wp:positionH relativeFrom="column">
              <wp:posOffset>1601470</wp:posOffset>
            </wp:positionH>
            <wp:positionV relativeFrom="paragraph">
              <wp:posOffset>-202564</wp:posOffset>
            </wp:positionV>
            <wp:extent cx="48895" cy="48895"/>
            <wp:effectExtent l="0" t="0" r="0" b="0"/>
            <wp:wrapNone/>
            <wp:docPr id="5237" name="image1558.png"/>
            <wp:cNvGraphicFramePr/>
            <a:graphic xmlns:a="http://schemas.openxmlformats.org/drawingml/2006/main">
              <a:graphicData uri="http://schemas.openxmlformats.org/drawingml/2006/picture">
                <pic:pic xmlns:pic="http://schemas.openxmlformats.org/drawingml/2006/picture">
                  <pic:nvPicPr>
                    <pic:cNvPr id="0" name="image155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17344" behindDoc="1" locked="0" layoutInCell="1" hidden="0" allowOverlap="1" wp14:anchorId="2679CA8D" wp14:editId="295C4875">
            <wp:simplePos x="0" y="0"/>
            <wp:positionH relativeFrom="column">
              <wp:posOffset>1650365</wp:posOffset>
            </wp:positionH>
            <wp:positionV relativeFrom="paragraph">
              <wp:posOffset>-202564</wp:posOffset>
            </wp:positionV>
            <wp:extent cx="38100" cy="48895"/>
            <wp:effectExtent l="0" t="0" r="0" b="0"/>
            <wp:wrapNone/>
            <wp:docPr id="4373" name="image675.png"/>
            <wp:cNvGraphicFramePr/>
            <a:graphic xmlns:a="http://schemas.openxmlformats.org/drawingml/2006/main">
              <a:graphicData uri="http://schemas.openxmlformats.org/drawingml/2006/picture">
                <pic:pic xmlns:pic="http://schemas.openxmlformats.org/drawingml/2006/picture">
                  <pic:nvPicPr>
                    <pic:cNvPr id="0" name="image675.png"/>
                    <pic:cNvPicPr preferRelativeResize="0"/>
                  </pic:nvPicPr>
                  <pic:blipFill>
                    <a:blip r:embed="rId51"/>
                    <a:srcRect/>
                    <a:stretch>
                      <a:fillRect/>
                    </a:stretch>
                  </pic:blipFill>
                  <pic:spPr>
                    <a:xfrm>
                      <a:off x="0" y="0"/>
                      <a:ext cx="38100" cy="48895"/>
                    </a:xfrm>
                    <a:prstGeom prst="rect">
                      <a:avLst/>
                    </a:prstGeom>
                    <a:ln/>
                  </pic:spPr>
                </pic:pic>
              </a:graphicData>
            </a:graphic>
          </wp:anchor>
        </w:drawing>
      </w:r>
      <w:r>
        <w:rPr>
          <w:noProof/>
        </w:rPr>
        <w:drawing>
          <wp:anchor distT="0" distB="0" distL="0" distR="0" simplePos="0" relativeHeight="252218368" behindDoc="1" locked="0" layoutInCell="1" hidden="0" allowOverlap="1" wp14:anchorId="5454840C" wp14:editId="495AAE81">
            <wp:simplePos x="0" y="0"/>
            <wp:positionH relativeFrom="column">
              <wp:posOffset>774065</wp:posOffset>
            </wp:positionH>
            <wp:positionV relativeFrom="paragraph">
              <wp:posOffset>-154304</wp:posOffset>
            </wp:positionV>
            <wp:extent cx="46990" cy="48895"/>
            <wp:effectExtent l="0" t="0" r="0" b="0"/>
            <wp:wrapNone/>
            <wp:docPr id="4336" name="image645.png"/>
            <wp:cNvGraphicFramePr/>
            <a:graphic xmlns:a="http://schemas.openxmlformats.org/drawingml/2006/main">
              <a:graphicData uri="http://schemas.openxmlformats.org/drawingml/2006/picture">
                <pic:pic xmlns:pic="http://schemas.openxmlformats.org/drawingml/2006/picture">
                  <pic:nvPicPr>
                    <pic:cNvPr id="0" name="image645.png"/>
                    <pic:cNvPicPr preferRelativeResize="0"/>
                  </pic:nvPicPr>
                  <pic:blipFill>
                    <a:blip r:embed="rId50"/>
                    <a:srcRect/>
                    <a:stretch>
                      <a:fillRect/>
                    </a:stretch>
                  </pic:blipFill>
                  <pic:spPr>
                    <a:xfrm>
                      <a:off x="0" y="0"/>
                      <a:ext cx="46990" cy="48895"/>
                    </a:xfrm>
                    <a:prstGeom prst="rect">
                      <a:avLst/>
                    </a:prstGeom>
                    <a:ln/>
                  </pic:spPr>
                </pic:pic>
              </a:graphicData>
            </a:graphic>
          </wp:anchor>
        </w:drawing>
      </w:r>
      <w:r>
        <w:rPr>
          <w:noProof/>
        </w:rPr>
        <w:drawing>
          <wp:anchor distT="0" distB="0" distL="0" distR="0" simplePos="0" relativeHeight="252219392" behindDoc="1" locked="0" layoutInCell="1" hidden="0" allowOverlap="1" wp14:anchorId="36E56527" wp14:editId="19665E4A">
            <wp:simplePos x="0" y="0"/>
            <wp:positionH relativeFrom="column">
              <wp:posOffset>821689</wp:posOffset>
            </wp:positionH>
            <wp:positionV relativeFrom="paragraph">
              <wp:posOffset>-154304</wp:posOffset>
            </wp:positionV>
            <wp:extent cx="48895" cy="48895"/>
            <wp:effectExtent l="0" t="0" r="0" b="0"/>
            <wp:wrapNone/>
            <wp:docPr id="4419" name="image729.png"/>
            <wp:cNvGraphicFramePr/>
            <a:graphic xmlns:a="http://schemas.openxmlformats.org/drawingml/2006/main">
              <a:graphicData uri="http://schemas.openxmlformats.org/drawingml/2006/picture">
                <pic:pic xmlns:pic="http://schemas.openxmlformats.org/drawingml/2006/picture">
                  <pic:nvPicPr>
                    <pic:cNvPr id="0" name="image72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20416" behindDoc="1" locked="0" layoutInCell="1" hidden="0" allowOverlap="1" wp14:anchorId="073BFD8D" wp14:editId="237AB456">
            <wp:simplePos x="0" y="0"/>
            <wp:positionH relativeFrom="column">
              <wp:posOffset>869950</wp:posOffset>
            </wp:positionH>
            <wp:positionV relativeFrom="paragraph">
              <wp:posOffset>-154304</wp:posOffset>
            </wp:positionV>
            <wp:extent cx="48895" cy="48895"/>
            <wp:effectExtent l="0" t="0" r="0" b="0"/>
            <wp:wrapNone/>
            <wp:docPr id="4547" name="image853.png"/>
            <wp:cNvGraphicFramePr/>
            <a:graphic xmlns:a="http://schemas.openxmlformats.org/drawingml/2006/main">
              <a:graphicData uri="http://schemas.openxmlformats.org/drawingml/2006/picture">
                <pic:pic xmlns:pic="http://schemas.openxmlformats.org/drawingml/2006/picture">
                  <pic:nvPicPr>
                    <pic:cNvPr id="0" name="image85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21440" behindDoc="1" locked="0" layoutInCell="1" hidden="0" allowOverlap="1" wp14:anchorId="3564FDDE" wp14:editId="7E6BF115">
            <wp:simplePos x="0" y="0"/>
            <wp:positionH relativeFrom="column">
              <wp:posOffset>918845</wp:posOffset>
            </wp:positionH>
            <wp:positionV relativeFrom="paragraph">
              <wp:posOffset>-154304</wp:posOffset>
            </wp:positionV>
            <wp:extent cx="48895" cy="48895"/>
            <wp:effectExtent l="0" t="0" r="0" b="0"/>
            <wp:wrapNone/>
            <wp:docPr id="3806"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22464" behindDoc="1" locked="0" layoutInCell="1" hidden="0" allowOverlap="1" wp14:anchorId="0E0C9EC1" wp14:editId="153309CA">
            <wp:simplePos x="0" y="0"/>
            <wp:positionH relativeFrom="column">
              <wp:posOffset>967739</wp:posOffset>
            </wp:positionH>
            <wp:positionV relativeFrom="paragraph">
              <wp:posOffset>-154304</wp:posOffset>
            </wp:positionV>
            <wp:extent cx="48895" cy="48895"/>
            <wp:effectExtent l="0" t="0" r="0" b="0"/>
            <wp:wrapNone/>
            <wp:docPr id="5452" name="image1766.png"/>
            <wp:cNvGraphicFramePr/>
            <a:graphic xmlns:a="http://schemas.openxmlformats.org/drawingml/2006/main">
              <a:graphicData uri="http://schemas.openxmlformats.org/drawingml/2006/picture">
                <pic:pic xmlns:pic="http://schemas.openxmlformats.org/drawingml/2006/picture">
                  <pic:nvPicPr>
                    <pic:cNvPr id="0" name="image176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23488" behindDoc="1" locked="0" layoutInCell="1" hidden="0" allowOverlap="1" wp14:anchorId="620B3C49" wp14:editId="6414954F">
            <wp:simplePos x="0" y="0"/>
            <wp:positionH relativeFrom="column">
              <wp:posOffset>1016635</wp:posOffset>
            </wp:positionH>
            <wp:positionV relativeFrom="paragraph">
              <wp:posOffset>-154304</wp:posOffset>
            </wp:positionV>
            <wp:extent cx="48895" cy="48895"/>
            <wp:effectExtent l="0" t="0" r="0" b="0"/>
            <wp:wrapNone/>
            <wp:docPr id="3807"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24512" behindDoc="1" locked="0" layoutInCell="1" hidden="0" allowOverlap="1" wp14:anchorId="04B0DAE9" wp14:editId="0FCABCA4">
            <wp:simplePos x="0" y="0"/>
            <wp:positionH relativeFrom="column">
              <wp:posOffset>1065530</wp:posOffset>
            </wp:positionH>
            <wp:positionV relativeFrom="paragraph">
              <wp:posOffset>-154304</wp:posOffset>
            </wp:positionV>
            <wp:extent cx="48895" cy="48895"/>
            <wp:effectExtent l="0" t="0" r="0" b="0"/>
            <wp:wrapNone/>
            <wp:docPr id="5280" name="image1593.png"/>
            <wp:cNvGraphicFramePr/>
            <a:graphic xmlns:a="http://schemas.openxmlformats.org/drawingml/2006/main">
              <a:graphicData uri="http://schemas.openxmlformats.org/drawingml/2006/picture">
                <pic:pic xmlns:pic="http://schemas.openxmlformats.org/drawingml/2006/picture">
                  <pic:nvPicPr>
                    <pic:cNvPr id="0" name="image15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25536" behindDoc="1" locked="0" layoutInCell="1" hidden="0" allowOverlap="1" wp14:anchorId="6FB3A88E" wp14:editId="5A564CA4">
            <wp:simplePos x="0" y="0"/>
            <wp:positionH relativeFrom="column">
              <wp:posOffset>1113790</wp:posOffset>
            </wp:positionH>
            <wp:positionV relativeFrom="paragraph">
              <wp:posOffset>-154304</wp:posOffset>
            </wp:positionV>
            <wp:extent cx="48895" cy="48895"/>
            <wp:effectExtent l="0" t="0" r="0" b="0"/>
            <wp:wrapNone/>
            <wp:docPr id="5221" name="image1539.png"/>
            <wp:cNvGraphicFramePr/>
            <a:graphic xmlns:a="http://schemas.openxmlformats.org/drawingml/2006/main">
              <a:graphicData uri="http://schemas.openxmlformats.org/drawingml/2006/picture">
                <pic:pic xmlns:pic="http://schemas.openxmlformats.org/drawingml/2006/picture">
                  <pic:nvPicPr>
                    <pic:cNvPr id="0" name="image153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26560" behindDoc="1" locked="0" layoutInCell="1" hidden="0" allowOverlap="1" wp14:anchorId="3BC70F90" wp14:editId="5EACD4F0">
            <wp:simplePos x="0" y="0"/>
            <wp:positionH relativeFrom="column">
              <wp:posOffset>1162685</wp:posOffset>
            </wp:positionH>
            <wp:positionV relativeFrom="paragraph">
              <wp:posOffset>-154304</wp:posOffset>
            </wp:positionV>
            <wp:extent cx="48895" cy="48895"/>
            <wp:effectExtent l="0" t="0" r="0" b="0"/>
            <wp:wrapNone/>
            <wp:docPr id="4549" name="image858.png"/>
            <wp:cNvGraphicFramePr/>
            <a:graphic xmlns:a="http://schemas.openxmlformats.org/drawingml/2006/main">
              <a:graphicData uri="http://schemas.openxmlformats.org/drawingml/2006/picture">
                <pic:pic xmlns:pic="http://schemas.openxmlformats.org/drawingml/2006/picture">
                  <pic:nvPicPr>
                    <pic:cNvPr id="0" name="image85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27584" behindDoc="1" locked="0" layoutInCell="1" hidden="0" allowOverlap="1" wp14:anchorId="2771DBEC" wp14:editId="560EB351">
            <wp:simplePos x="0" y="0"/>
            <wp:positionH relativeFrom="column">
              <wp:posOffset>1211580</wp:posOffset>
            </wp:positionH>
            <wp:positionV relativeFrom="paragraph">
              <wp:posOffset>-154304</wp:posOffset>
            </wp:positionV>
            <wp:extent cx="48895" cy="48895"/>
            <wp:effectExtent l="0" t="0" r="0" b="0"/>
            <wp:wrapNone/>
            <wp:docPr id="4177" name="image481.png"/>
            <wp:cNvGraphicFramePr/>
            <a:graphic xmlns:a="http://schemas.openxmlformats.org/drawingml/2006/main">
              <a:graphicData uri="http://schemas.openxmlformats.org/drawingml/2006/picture">
                <pic:pic xmlns:pic="http://schemas.openxmlformats.org/drawingml/2006/picture">
                  <pic:nvPicPr>
                    <pic:cNvPr id="0" name="image48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28608" behindDoc="1" locked="0" layoutInCell="1" hidden="0" allowOverlap="1" wp14:anchorId="0D020850" wp14:editId="2205AF65">
            <wp:simplePos x="0" y="0"/>
            <wp:positionH relativeFrom="column">
              <wp:posOffset>1260475</wp:posOffset>
            </wp:positionH>
            <wp:positionV relativeFrom="paragraph">
              <wp:posOffset>-154304</wp:posOffset>
            </wp:positionV>
            <wp:extent cx="48895" cy="48895"/>
            <wp:effectExtent l="0" t="0" r="0" b="0"/>
            <wp:wrapNone/>
            <wp:docPr id="4153" name="image459.png"/>
            <wp:cNvGraphicFramePr/>
            <a:graphic xmlns:a="http://schemas.openxmlformats.org/drawingml/2006/main">
              <a:graphicData uri="http://schemas.openxmlformats.org/drawingml/2006/picture">
                <pic:pic xmlns:pic="http://schemas.openxmlformats.org/drawingml/2006/picture">
                  <pic:nvPicPr>
                    <pic:cNvPr id="0" name="image45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29632" behindDoc="1" locked="0" layoutInCell="1" hidden="0" allowOverlap="1" wp14:anchorId="4F26705C" wp14:editId="10B15BE2">
            <wp:simplePos x="0" y="0"/>
            <wp:positionH relativeFrom="column">
              <wp:posOffset>1309370</wp:posOffset>
            </wp:positionH>
            <wp:positionV relativeFrom="paragraph">
              <wp:posOffset>-154304</wp:posOffset>
            </wp:positionV>
            <wp:extent cx="48895" cy="48895"/>
            <wp:effectExtent l="0" t="0" r="0" b="0"/>
            <wp:wrapNone/>
            <wp:docPr id="4425" name="image730.png"/>
            <wp:cNvGraphicFramePr/>
            <a:graphic xmlns:a="http://schemas.openxmlformats.org/drawingml/2006/main">
              <a:graphicData uri="http://schemas.openxmlformats.org/drawingml/2006/picture">
                <pic:pic xmlns:pic="http://schemas.openxmlformats.org/drawingml/2006/picture">
                  <pic:nvPicPr>
                    <pic:cNvPr id="0" name="image73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30656" behindDoc="1" locked="0" layoutInCell="1" hidden="0" allowOverlap="1" wp14:anchorId="7F1E9423" wp14:editId="5325F4E8">
            <wp:simplePos x="0" y="0"/>
            <wp:positionH relativeFrom="column">
              <wp:posOffset>1357630</wp:posOffset>
            </wp:positionH>
            <wp:positionV relativeFrom="paragraph">
              <wp:posOffset>-154304</wp:posOffset>
            </wp:positionV>
            <wp:extent cx="48895" cy="48895"/>
            <wp:effectExtent l="0" t="0" r="0" b="0"/>
            <wp:wrapNone/>
            <wp:docPr id="4000" name="image306.png"/>
            <wp:cNvGraphicFramePr/>
            <a:graphic xmlns:a="http://schemas.openxmlformats.org/drawingml/2006/main">
              <a:graphicData uri="http://schemas.openxmlformats.org/drawingml/2006/picture">
                <pic:pic xmlns:pic="http://schemas.openxmlformats.org/drawingml/2006/picture">
                  <pic:nvPicPr>
                    <pic:cNvPr id="0" name="image30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31680" behindDoc="1" locked="0" layoutInCell="1" hidden="0" allowOverlap="1" wp14:anchorId="72313B39" wp14:editId="65B9FCD4">
            <wp:simplePos x="0" y="0"/>
            <wp:positionH relativeFrom="column">
              <wp:posOffset>1406525</wp:posOffset>
            </wp:positionH>
            <wp:positionV relativeFrom="paragraph">
              <wp:posOffset>-154304</wp:posOffset>
            </wp:positionV>
            <wp:extent cx="48895" cy="48895"/>
            <wp:effectExtent l="0" t="0" r="0" b="0"/>
            <wp:wrapNone/>
            <wp:docPr id="5491" name="image1803.png"/>
            <wp:cNvGraphicFramePr/>
            <a:graphic xmlns:a="http://schemas.openxmlformats.org/drawingml/2006/main">
              <a:graphicData uri="http://schemas.openxmlformats.org/drawingml/2006/picture">
                <pic:pic xmlns:pic="http://schemas.openxmlformats.org/drawingml/2006/picture">
                  <pic:nvPicPr>
                    <pic:cNvPr id="0" name="image18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32704" behindDoc="1" locked="0" layoutInCell="1" hidden="0" allowOverlap="1" wp14:anchorId="2B254C6D" wp14:editId="50F1AB4B">
            <wp:simplePos x="0" y="0"/>
            <wp:positionH relativeFrom="column">
              <wp:posOffset>1455420</wp:posOffset>
            </wp:positionH>
            <wp:positionV relativeFrom="paragraph">
              <wp:posOffset>-154304</wp:posOffset>
            </wp:positionV>
            <wp:extent cx="48895" cy="48895"/>
            <wp:effectExtent l="0" t="0" r="0" b="0"/>
            <wp:wrapNone/>
            <wp:docPr id="4756" name="image1063.png"/>
            <wp:cNvGraphicFramePr/>
            <a:graphic xmlns:a="http://schemas.openxmlformats.org/drawingml/2006/main">
              <a:graphicData uri="http://schemas.openxmlformats.org/drawingml/2006/picture">
                <pic:pic xmlns:pic="http://schemas.openxmlformats.org/drawingml/2006/picture">
                  <pic:nvPicPr>
                    <pic:cNvPr id="0" name="image106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33728" behindDoc="1" locked="0" layoutInCell="1" hidden="0" allowOverlap="1" wp14:anchorId="624530D7" wp14:editId="136F84B8">
            <wp:simplePos x="0" y="0"/>
            <wp:positionH relativeFrom="column">
              <wp:posOffset>1504315</wp:posOffset>
            </wp:positionH>
            <wp:positionV relativeFrom="paragraph">
              <wp:posOffset>-154304</wp:posOffset>
            </wp:positionV>
            <wp:extent cx="48895" cy="48895"/>
            <wp:effectExtent l="0" t="0" r="0" b="0"/>
            <wp:wrapNone/>
            <wp:docPr id="5394" name="image1709.png"/>
            <wp:cNvGraphicFramePr/>
            <a:graphic xmlns:a="http://schemas.openxmlformats.org/drawingml/2006/main">
              <a:graphicData uri="http://schemas.openxmlformats.org/drawingml/2006/picture">
                <pic:pic xmlns:pic="http://schemas.openxmlformats.org/drawingml/2006/picture">
                  <pic:nvPicPr>
                    <pic:cNvPr id="0" name="image17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34752" behindDoc="1" locked="0" layoutInCell="1" hidden="0" allowOverlap="1" wp14:anchorId="38434DCD" wp14:editId="090C8BD7">
            <wp:simplePos x="0" y="0"/>
            <wp:positionH relativeFrom="column">
              <wp:posOffset>1553210</wp:posOffset>
            </wp:positionH>
            <wp:positionV relativeFrom="paragraph">
              <wp:posOffset>-154304</wp:posOffset>
            </wp:positionV>
            <wp:extent cx="48895" cy="48895"/>
            <wp:effectExtent l="0" t="0" r="0" b="0"/>
            <wp:wrapNone/>
            <wp:docPr id="4612" name="image923.png"/>
            <wp:cNvGraphicFramePr/>
            <a:graphic xmlns:a="http://schemas.openxmlformats.org/drawingml/2006/main">
              <a:graphicData uri="http://schemas.openxmlformats.org/drawingml/2006/picture">
                <pic:pic xmlns:pic="http://schemas.openxmlformats.org/drawingml/2006/picture">
                  <pic:nvPicPr>
                    <pic:cNvPr id="0" name="image92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35776" behindDoc="1" locked="0" layoutInCell="1" hidden="0" allowOverlap="1" wp14:anchorId="415D6CD4" wp14:editId="3824E3EC">
            <wp:simplePos x="0" y="0"/>
            <wp:positionH relativeFrom="column">
              <wp:posOffset>1601470</wp:posOffset>
            </wp:positionH>
            <wp:positionV relativeFrom="paragraph">
              <wp:posOffset>-154304</wp:posOffset>
            </wp:positionV>
            <wp:extent cx="48895" cy="48895"/>
            <wp:effectExtent l="0" t="0" r="0" b="0"/>
            <wp:wrapNone/>
            <wp:docPr id="4692" name="image1000.png"/>
            <wp:cNvGraphicFramePr/>
            <a:graphic xmlns:a="http://schemas.openxmlformats.org/drawingml/2006/main">
              <a:graphicData uri="http://schemas.openxmlformats.org/drawingml/2006/picture">
                <pic:pic xmlns:pic="http://schemas.openxmlformats.org/drawingml/2006/picture">
                  <pic:nvPicPr>
                    <pic:cNvPr id="0" name="image100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36800" behindDoc="1" locked="0" layoutInCell="1" hidden="0" allowOverlap="1" wp14:anchorId="7A48A594" wp14:editId="50051E98">
            <wp:simplePos x="0" y="0"/>
            <wp:positionH relativeFrom="column">
              <wp:posOffset>1650365</wp:posOffset>
            </wp:positionH>
            <wp:positionV relativeFrom="paragraph">
              <wp:posOffset>-154304</wp:posOffset>
            </wp:positionV>
            <wp:extent cx="38100" cy="48895"/>
            <wp:effectExtent l="0" t="0" r="0" b="0"/>
            <wp:wrapNone/>
            <wp:docPr id="4410" name="image725.png"/>
            <wp:cNvGraphicFramePr/>
            <a:graphic xmlns:a="http://schemas.openxmlformats.org/drawingml/2006/main">
              <a:graphicData uri="http://schemas.openxmlformats.org/drawingml/2006/picture">
                <pic:pic xmlns:pic="http://schemas.openxmlformats.org/drawingml/2006/picture">
                  <pic:nvPicPr>
                    <pic:cNvPr id="0" name="image725.png"/>
                    <pic:cNvPicPr preferRelativeResize="0"/>
                  </pic:nvPicPr>
                  <pic:blipFill>
                    <a:blip r:embed="rId51"/>
                    <a:srcRect/>
                    <a:stretch>
                      <a:fillRect/>
                    </a:stretch>
                  </pic:blipFill>
                  <pic:spPr>
                    <a:xfrm>
                      <a:off x="0" y="0"/>
                      <a:ext cx="38100" cy="48895"/>
                    </a:xfrm>
                    <a:prstGeom prst="rect">
                      <a:avLst/>
                    </a:prstGeom>
                    <a:ln/>
                  </pic:spPr>
                </pic:pic>
              </a:graphicData>
            </a:graphic>
          </wp:anchor>
        </w:drawing>
      </w:r>
      <w:r>
        <w:rPr>
          <w:noProof/>
        </w:rPr>
        <w:drawing>
          <wp:anchor distT="0" distB="0" distL="0" distR="0" simplePos="0" relativeHeight="252237824" behindDoc="1" locked="0" layoutInCell="1" hidden="0" allowOverlap="1" wp14:anchorId="6F73828F" wp14:editId="3D64A3E2">
            <wp:simplePos x="0" y="0"/>
            <wp:positionH relativeFrom="column">
              <wp:posOffset>774065</wp:posOffset>
            </wp:positionH>
            <wp:positionV relativeFrom="paragraph">
              <wp:posOffset>-105409</wp:posOffset>
            </wp:positionV>
            <wp:extent cx="46990" cy="48895"/>
            <wp:effectExtent l="0" t="0" r="0" b="0"/>
            <wp:wrapNone/>
            <wp:docPr id="4412" name="image719.png"/>
            <wp:cNvGraphicFramePr/>
            <a:graphic xmlns:a="http://schemas.openxmlformats.org/drawingml/2006/main">
              <a:graphicData uri="http://schemas.openxmlformats.org/drawingml/2006/picture">
                <pic:pic xmlns:pic="http://schemas.openxmlformats.org/drawingml/2006/picture">
                  <pic:nvPicPr>
                    <pic:cNvPr id="0" name="image719.png"/>
                    <pic:cNvPicPr preferRelativeResize="0"/>
                  </pic:nvPicPr>
                  <pic:blipFill>
                    <a:blip r:embed="rId50"/>
                    <a:srcRect/>
                    <a:stretch>
                      <a:fillRect/>
                    </a:stretch>
                  </pic:blipFill>
                  <pic:spPr>
                    <a:xfrm>
                      <a:off x="0" y="0"/>
                      <a:ext cx="46990" cy="48895"/>
                    </a:xfrm>
                    <a:prstGeom prst="rect">
                      <a:avLst/>
                    </a:prstGeom>
                    <a:ln/>
                  </pic:spPr>
                </pic:pic>
              </a:graphicData>
            </a:graphic>
          </wp:anchor>
        </w:drawing>
      </w:r>
      <w:r>
        <w:rPr>
          <w:noProof/>
        </w:rPr>
        <w:drawing>
          <wp:anchor distT="0" distB="0" distL="0" distR="0" simplePos="0" relativeHeight="252238848" behindDoc="1" locked="0" layoutInCell="1" hidden="0" allowOverlap="1" wp14:anchorId="58EFD95C" wp14:editId="04728A79">
            <wp:simplePos x="0" y="0"/>
            <wp:positionH relativeFrom="column">
              <wp:posOffset>821689</wp:posOffset>
            </wp:positionH>
            <wp:positionV relativeFrom="paragraph">
              <wp:posOffset>-105409</wp:posOffset>
            </wp:positionV>
            <wp:extent cx="48895" cy="48895"/>
            <wp:effectExtent l="0" t="0" r="0" b="0"/>
            <wp:wrapNone/>
            <wp:docPr id="4682" name="image992.png"/>
            <wp:cNvGraphicFramePr/>
            <a:graphic xmlns:a="http://schemas.openxmlformats.org/drawingml/2006/main">
              <a:graphicData uri="http://schemas.openxmlformats.org/drawingml/2006/picture">
                <pic:pic xmlns:pic="http://schemas.openxmlformats.org/drawingml/2006/picture">
                  <pic:nvPicPr>
                    <pic:cNvPr id="0" name="image99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39872" behindDoc="1" locked="0" layoutInCell="1" hidden="0" allowOverlap="1" wp14:anchorId="3936F496" wp14:editId="0C51F3EA">
            <wp:simplePos x="0" y="0"/>
            <wp:positionH relativeFrom="column">
              <wp:posOffset>869950</wp:posOffset>
            </wp:positionH>
            <wp:positionV relativeFrom="paragraph">
              <wp:posOffset>-105409</wp:posOffset>
            </wp:positionV>
            <wp:extent cx="48895" cy="48895"/>
            <wp:effectExtent l="0" t="0" r="0" b="0"/>
            <wp:wrapNone/>
            <wp:docPr id="4133" name="image450.png"/>
            <wp:cNvGraphicFramePr/>
            <a:graphic xmlns:a="http://schemas.openxmlformats.org/drawingml/2006/main">
              <a:graphicData uri="http://schemas.openxmlformats.org/drawingml/2006/picture">
                <pic:pic xmlns:pic="http://schemas.openxmlformats.org/drawingml/2006/picture">
                  <pic:nvPicPr>
                    <pic:cNvPr id="0" name="image45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40896" behindDoc="1" locked="0" layoutInCell="1" hidden="0" allowOverlap="1" wp14:anchorId="3F070E2E" wp14:editId="0CB7E111">
            <wp:simplePos x="0" y="0"/>
            <wp:positionH relativeFrom="column">
              <wp:posOffset>918845</wp:posOffset>
            </wp:positionH>
            <wp:positionV relativeFrom="paragraph">
              <wp:posOffset>-105409</wp:posOffset>
            </wp:positionV>
            <wp:extent cx="48895" cy="48895"/>
            <wp:effectExtent l="0" t="0" r="0" b="0"/>
            <wp:wrapNone/>
            <wp:docPr id="4075" name="image385.png"/>
            <wp:cNvGraphicFramePr/>
            <a:graphic xmlns:a="http://schemas.openxmlformats.org/drawingml/2006/main">
              <a:graphicData uri="http://schemas.openxmlformats.org/drawingml/2006/picture">
                <pic:pic xmlns:pic="http://schemas.openxmlformats.org/drawingml/2006/picture">
                  <pic:nvPicPr>
                    <pic:cNvPr id="0" name="image38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41920" behindDoc="1" locked="0" layoutInCell="1" hidden="0" allowOverlap="1" wp14:anchorId="0542014D" wp14:editId="50389C52">
            <wp:simplePos x="0" y="0"/>
            <wp:positionH relativeFrom="column">
              <wp:posOffset>967739</wp:posOffset>
            </wp:positionH>
            <wp:positionV relativeFrom="paragraph">
              <wp:posOffset>-105409</wp:posOffset>
            </wp:positionV>
            <wp:extent cx="48895" cy="48895"/>
            <wp:effectExtent l="0" t="0" r="0" b="0"/>
            <wp:wrapNone/>
            <wp:docPr id="4396" name="image701.png"/>
            <wp:cNvGraphicFramePr/>
            <a:graphic xmlns:a="http://schemas.openxmlformats.org/drawingml/2006/main">
              <a:graphicData uri="http://schemas.openxmlformats.org/drawingml/2006/picture">
                <pic:pic xmlns:pic="http://schemas.openxmlformats.org/drawingml/2006/picture">
                  <pic:nvPicPr>
                    <pic:cNvPr id="0" name="image70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42944" behindDoc="1" locked="0" layoutInCell="1" hidden="0" allowOverlap="1" wp14:anchorId="26D1DC38" wp14:editId="5BFA0F6F">
            <wp:simplePos x="0" y="0"/>
            <wp:positionH relativeFrom="column">
              <wp:posOffset>1016635</wp:posOffset>
            </wp:positionH>
            <wp:positionV relativeFrom="paragraph">
              <wp:posOffset>-105409</wp:posOffset>
            </wp:positionV>
            <wp:extent cx="48895" cy="48895"/>
            <wp:effectExtent l="0" t="0" r="0" b="0"/>
            <wp:wrapNone/>
            <wp:docPr id="4965" name="image1269.png"/>
            <wp:cNvGraphicFramePr/>
            <a:graphic xmlns:a="http://schemas.openxmlformats.org/drawingml/2006/main">
              <a:graphicData uri="http://schemas.openxmlformats.org/drawingml/2006/picture">
                <pic:pic xmlns:pic="http://schemas.openxmlformats.org/drawingml/2006/picture">
                  <pic:nvPicPr>
                    <pic:cNvPr id="0" name="image126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43968" behindDoc="1" locked="0" layoutInCell="1" hidden="0" allowOverlap="1" wp14:anchorId="232EECEB" wp14:editId="5A43B3CF">
            <wp:simplePos x="0" y="0"/>
            <wp:positionH relativeFrom="column">
              <wp:posOffset>1065530</wp:posOffset>
            </wp:positionH>
            <wp:positionV relativeFrom="paragraph">
              <wp:posOffset>-105409</wp:posOffset>
            </wp:positionV>
            <wp:extent cx="48895" cy="48895"/>
            <wp:effectExtent l="0" t="0" r="0" b="0"/>
            <wp:wrapNone/>
            <wp:docPr id="4317" name="image626.png"/>
            <wp:cNvGraphicFramePr/>
            <a:graphic xmlns:a="http://schemas.openxmlformats.org/drawingml/2006/main">
              <a:graphicData uri="http://schemas.openxmlformats.org/drawingml/2006/picture">
                <pic:pic xmlns:pic="http://schemas.openxmlformats.org/drawingml/2006/picture">
                  <pic:nvPicPr>
                    <pic:cNvPr id="0" name="image62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44992" behindDoc="1" locked="0" layoutInCell="1" hidden="0" allowOverlap="1" wp14:anchorId="7255EE21" wp14:editId="659D5156">
            <wp:simplePos x="0" y="0"/>
            <wp:positionH relativeFrom="column">
              <wp:posOffset>1113790</wp:posOffset>
            </wp:positionH>
            <wp:positionV relativeFrom="paragraph">
              <wp:posOffset>-105409</wp:posOffset>
            </wp:positionV>
            <wp:extent cx="48895" cy="48895"/>
            <wp:effectExtent l="0" t="0" r="0" b="0"/>
            <wp:wrapNone/>
            <wp:docPr id="3840" name="image145.png"/>
            <wp:cNvGraphicFramePr/>
            <a:graphic xmlns:a="http://schemas.openxmlformats.org/drawingml/2006/main">
              <a:graphicData uri="http://schemas.openxmlformats.org/drawingml/2006/picture">
                <pic:pic xmlns:pic="http://schemas.openxmlformats.org/drawingml/2006/picture">
                  <pic:nvPicPr>
                    <pic:cNvPr id="0" name="image14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46016" behindDoc="1" locked="0" layoutInCell="1" hidden="0" allowOverlap="1" wp14:anchorId="5F463911" wp14:editId="24081F70">
            <wp:simplePos x="0" y="0"/>
            <wp:positionH relativeFrom="column">
              <wp:posOffset>1162685</wp:posOffset>
            </wp:positionH>
            <wp:positionV relativeFrom="paragraph">
              <wp:posOffset>-105409</wp:posOffset>
            </wp:positionV>
            <wp:extent cx="48895" cy="48895"/>
            <wp:effectExtent l="0" t="0" r="0" b="0"/>
            <wp:wrapNone/>
            <wp:docPr id="4009" name="image315.png"/>
            <wp:cNvGraphicFramePr/>
            <a:graphic xmlns:a="http://schemas.openxmlformats.org/drawingml/2006/main">
              <a:graphicData uri="http://schemas.openxmlformats.org/drawingml/2006/picture">
                <pic:pic xmlns:pic="http://schemas.openxmlformats.org/drawingml/2006/picture">
                  <pic:nvPicPr>
                    <pic:cNvPr id="0" name="image31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47040" behindDoc="1" locked="0" layoutInCell="1" hidden="0" allowOverlap="1" wp14:anchorId="66AAD27E" wp14:editId="425A1E90">
            <wp:simplePos x="0" y="0"/>
            <wp:positionH relativeFrom="column">
              <wp:posOffset>1211580</wp:posOffset>
            </wp:positionH>
            <wp:positionV relativeFrom="paragraph">
              <wp:posOffset>-105409</wp:posOffset>
            </wp:positionV>
            <wp:extent cx="48895" cy="48895"/>
            <wp:effectExtent l="0" t="0" r="0" b="0"/>
            <wp:wrapNone/>
            <wp:docPr id="373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48064" behindDoc="1" locked="0" layoutInCell="1" hidden="0" allowOverlap="1" wp14:anchorId="16535EA5" wp14:editId="17629BBD">
            <wp:simplePos x="0" y="0"/>
            <wp:positionH relativeFrom="column">
              <wp:posOffset>1260475</wp:posOffset>
            </wp:positionH>
            <wp:positionV relativeFrom="paragraph">
              <wp:posOffset>-105409</wp:posOffset>
            </wp:positionV>
            <wp:extent cx="48895" cy="48895"/>
            <wp:effectExtent l="0" t="0" r="0" b="0"/>
            <wp:wrapNone/>
            <wp:docPr id="3797"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49088" behindDoc="1" locked="0" layoutInCell="1" hidden="0" allowOverlap="1" wp14:anchorId="3CFD5330" wp14:editId="5D6D34BF">
            <wp:simplePos x="0" y="0"/>
            <wp:positionH relativeFrom="column">
              <wp:posOffset>1309370</wp:posOffset>
            </wp:positionH>
            <wp:positionV relativeFrom="paragraph">
              <wp:posOffset>-105409</wp:posOffset>
            </wp:positionV>
            <wp:extent cx="48895" cy="48895"/>
            <wp:effectExtent l="0" t="0" r="0" b="0"/>
            <wp:wrapNone/>
            <wp:docPr id="373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50112" behindDoc="1" locked="0" layoutInCell="1" hidden="0" allowOverlap="1" wp14:anchorId="418D7B33" wp14:editId="6BBC1802">
            <wp:simplePos x="0" y="0"/>
            <wp:positionH relativeFrom="column">
              <wp:posOffset>1357630</wp:posOffset>
            </wp:positionH>
            <wp:positionV relativeFrom="paragraph">
              <wp:posOffset>-105409</wp:posOffset>
            </wp:positionV>
            <wp:extent cx="48895" cy="48895"/>
            <wp:effectExtent l="0" t="0" r="0" b="0"/>
            <wp:wrapNone/>
            <wp:docPr id="4867" name="image1174.png"/>
            <wp:cNvGraphicFramePr/>
            <a:graphic xmlns:a="http://schemas.openxmlformats.org/drawingml/2006/main">
              <a:graphicData uri="http://schemas.openxmlformats.org/drawingml/2006/picture">
                <pic:pic xmlns:pic="http://schemas.openxmlformats.org/drawingml/2006/picture">
                  <pic:nvPicPr>
                    <pic:cNvPr id="0" name="image117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51136" behindDoc="1" locked="0" layoutInCell="1" hidden="0" allowOverlap="1" wp14:anchorId="29F205AE" wp14:editId="44D0AEEA">
            <wp:simplePos x="0" y="0"/>
            <wp:positionH relativeFrom="column">
              <wp:posOffset>1406525</wp:posOffset>
            </wp:positionH>
            <wp:positionV relativeFrom="paragraph">
              <wp:posOffset>-105409</wp:posOffset>
            </wp:positionV>
            <wp:extent cx="48895" cy="48895"/>
            <wp:effectExtent l="0" t="0" r="0" b="0"/>
            <wp:wrapNone/>
            <wp:docPr id="4865" name="image1170.png"/>
            <wp:cNvGraphicFramePr/>
            <a:graphic xmlns:a="http://schemas.openxmlformats.org/drawingml/2006/main">
              <a:graphicData uri="http://schemas.openxmlformats.org/drawingml/2006/picture">
                <pic:pic xmlns:pic="http://schemas.openxmlformats.org/drawingml/2006/picture">
                  <pic:nvPicPr>
                    <pic:cNvPr id="0" name="image11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52160" behindDoc="1" locked="0" layoutInCell="1" hidden="0" allowOverlap="1" wp14:anchorId="14D32485" wp14:editId="032CD02C">
            <wp:simplePos x="0" y="0"/>
            <wp:positionH relativeFrom="column">
              <wp:posOffset>1455420</wp:posOffset>
            </wp:positionH>
            <wp:positionV relativeFrom="paragraph">
              <wp:posOffset>-105409</wp:posOffset>
            </wp:positionV>
            <wp:extent cx="48895" cy="48895"/>
            <wp:effectExtent l="0" t="0" r="0" b="0"/>
            <wp:wrapNone/>
            <wp:docPr id="4005" name="image310.png"/>
            <wp:cNvGraphicFramePr/>
            <a:graphic xmlns:a="http://schemas.openxmlformats.org/drawingml/2006/main">
              <a:graphicData uri="http://schemas.openxmlformats.org/drawingml/2006/picture">
                <pic:pic xmlns:pic="http://schemas.openxmlformats.org/drawingml/2006/picture">
                  <pic:nvPicPr>
                    <pic:cNvPr id="0" name="image3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53184" behindDoc="1" locked="0" layoutInCell="1" hidden="0" allowOverlap="1" wp14:anchorId="693AD0E5" wp14:editId="106CC1C8">
            <wp:simplePos x="0" y="0"/>
            <wp:positionH relativeFrom="column">
              <wp:posOffset>1504315</wp:posOffset>
            </wp:positionH>
            <wp:positionV relativeFrom="paragraph">
              <wp:posOffset>-105409</wp:posOffset>
            </wp:positionV>
            <wp:extent cx="48895" cy="48895"/>
            <wp:effectExtent l="0" t="0" r="0" b="0"/>
            <wp:wrapNone/>
            <wp:docPr id="3943" name="image252.png"/>
            <wp:cNvGraphicFramePr/>
            <a:graphic xmlns:a="http://schemas.openxmlformats.org/drawingml/2006/main">
              <a:graphicData uri="http://schemas.openxmlformats.org/drawingml/2006/picture">
                <pic:pic xmlns:pic="http://schemas.openxmlformats.org/drawingml/2006/picture">
                  <pic:nvPicPr>
                    <pic:cNvPr id="0" name="image25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54208" behindDoc="1" locked="0" layoutInCell="1" hidden="0" allowOverlap="1" wp14:anchorId="3752BEF1" wp14:editId="7C74009C">
            <wp:simplePos x="0" y="0"/>
            <wp:positionH relativeFrom="column">
              <wp:posOffset>1553210</wp:posOffset>
            </wp:positionH>
            <wp:positionV relativeFrom="paragraph">
              <wp:posOffset>-105409</wp:posOffset>
            </wp:positionV>
            <wp:extent cx="48895" cy="48895"/>
            <wp:effectExtent l="0" t="0" r="0" b="0"/>
            <wp:wrapNone/>
            <wp:docPr id="4126" name="image435.png"/>
            <wp:cNvGraphicFramePr/>
            <a:graphic xmlns:a="http://schemas.openxmlformats.org/drawingml/2006/main">
              <a:graphicData uri="http://schemas.openxmlformats.org/drawingml/2006/picture">
                <pic:pic xmlns:pic="http://schemas.openxmlformats.org/drawingml/2006/picture">
                  <pic:nvPicPr>
                    <pic:cNvPr id="0" name="image43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55232" behindDoc="1" locked="0" layoutInCell="1" hidden="0" allowOverlap="1" wp14:anchorId="09485171" wp14:editId="36691DC4">
            <wp:simplePos x="0" y="0"/>
            <wp:positionH relativeFrom="column">
              <wp:posOffset>1601470</wp:posOffset>
            </wp:positionH>
            <wp:positionV relativeFrom="paragraph">
              <wp:posOffset>-105409</wp:posOffset>
            </wp:positionV>
            <wp:extent cx="48895" cy="48895"/>
            <wp:effectExtent l="0" t="0" r="0" b="0"/>
            <wp:wrapNone/>
            <wp:docPr id="4627" name="image935.png"/>
            <wp:cNvGraphicFramePr/>
            <a:graphic xmlns:a="http://schemas.openxmlformats.org/drawingml/2006/main">
              <a:graphicData uri="http://schemas.openxmlformats.org/drawingml/2006/picture">
                <pic:pic xmlns:pic="http://schemas.openxmlformats.org/drawingml/2006/picture">
                  <pic:nvPicPr>
                    <pic:cNvPr id="0" name="image93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56256" behindDoc="1" locked="0" layoutInCell="1" hidden="0" allowOverlap="1" wp14:anchorId="79A7A724" wp14:editId="2FC40019">
            <wp:simplePos x="0" y="0"/>
            <wp:positionH relativeFrom="column">
              <wp:posOffset>1650365</wp:posOffset>
            </wp:positionH>
            <wp:positionV relativeFrom="paragraph">
              <wp:posOffset>-105409</wp:posOffset>
            </wp:positionV>
            <wp:extent cx="38100" cy="48895"/>
            <wp:effectExtent l="0" t="0" r="0" b="0"/>
            <wp:wrapNone/>
            <wp:docPr id="3902" name="image222.png"/>
            <wp:cNvGraphicFramePr/>
            <a:graphic xmlns:a="http://schemas.openxmlformats.org/drawingml/2006/main">
              <a:graphicData uri="http://schemas.openxmlformats.org/drawingml/2006/picture">
                <pic:pic xmlns:pic="http://schemas.openxmlformats.org/drawingml/2006/picture">
                  <pic:nvPicPr>
                    <pic:cNvPr id="0" name="image222.png"/>
                    <pic:cNvPicPr preferRelativeResize="0"/>
                  </pic:nvPicPr>
                  <pic:blipFill>
                    <a:blip r:embed="rId51"/>
                    <a:srcRect/>
                    <a:stretch>
                      <a:fillRect/>
                    </a:stretch>
                  </pic:blipFill>
                  <pic:spPr>
                    <a:xfrm>
                      <a:off x="0" y="0"/>
                      <a:ext cx="38100" cy="48895"/>
                    </a:xfrm>
                    <a:prstGeom prst="rect">
                      <a:avLst/>
                    </a:prstGeom>
                    <a:ln/>
                  </pic:spPr>
                </pic:pic>
              </a:graphicData>
            </a:graphic>
          </wp:anchor>
        </w:drawing>
      </w:r>
      <w:r>
        <w:rPr>
          <w:noProof/>
        </w:rPr>
        <w:drawing>
          <wp:anchor distT="0" distB="0" distL="0" distR="0" simplePos="0" relativeHeight="252257280" behindDoc="1" locked="0" layoutInCell="1" hidden="0" allowOverlap="1" wp14:anchorId="0D4487D7" wp14:editId="191C04E5">
            <wp:simplePos x="0" y="0"/>
            <wp:positionH relativeFrom="column">
              <wp:posOffset>774065</wp:posOffset>
            </wp:positionH>
            <wp:positionV relativeFrom="paragraph">
              <wp:posOffset>-56513</wp:posOffset>
            </wp:positionV>
            <wp:extent cx="46990" cy="48895"/>
            <wp:effectExtent l="0" t="0" r="0" b="0"/>
            <wp:wrapNone/>
            <wp:docPr id="4974" name="image1280.png"/>
            <wp:cNvGraphicFramePr/>
            <a:graphic xmlns:a="http://schemas.openxmlformats.org/drawingml/2006/main">
              <a:graphicData uri="http://schemas.openxmlformats.org/drawingml/2006/picture">
                <pic:pic xmlns:pic="http://schemas.openxmlformats.org/drawingml/2006/picture">
                  <pic:nvPicPr>
                    <pic:cNvPr id="0" name="image1280.png"/>
                    <pic:cNvPicPr preferRelativeResize="0"/>
                  </pic:nvPicPr>
                  <pic:blipFill>
                    <a:blip r:embed="rId52"/>
                    <a:srcRect/>
                    <a:stretch>
                      <a:fillRect/>
                    </a:stretch>
                  </pic:blipFill>
                  <pic:spPr>
                    <a:xfrm>
                      <a:off x="0" y="0"/>
                      <a:ext cx="46990" cy="48895"/>
                    </a:xfrm>
                    <a:prstGeom prst="rect">
                      <a:avLst/>
                    </a:prstGeom>
                    <a:ln/>
                  </pic:spPr>
                </pic:pic>
              </a:graphicData>
            </a:graphic>
          </wp:anchor>
        </w:drawing>
      </w:r>
      <w:r>
        <w:rPr>
          <w:noProof/>
        </w:rPr>
        <w:drawing>
          <wp:anchor distT="0" distB="0" distL="0" distR="0" simplePos="0" relativeHeight="252258304" behindDoc="1" locked="0" layoutInCell="1" hidden="0" allowOverlap="1" wp14:anchorId="62F48B19" wp14:editId="5A8929FA">
            <wp:simplePos x="0" y="0"/>
            <wp:positionH relativeFrom="column">
              <wp:posOffset>821689</wp:posOffset>
            </wp:positionH>
            <wp:positionV relativeFrom="paragraph">
              <wp:posOffset>-56513</wp:posOffset>
            </wp:positionV>
            <wp:extent cx="48895" cy="48895"/>
            <wp:effectExtent l="0" t="0" r="0" b="0"/>
            <wp:wrapNone/>
            <wp:docPr id="5021" name="image1329.png"/>
            <wp:cNvGraphicFramePr/>
            <a:graphic xmlns:a="http://schemas.openxmlformats.org/drawingml/2006/main">
              <a:graphicData uri="http://schemas.openxmlformats.org/drawingml/2006/picture">
                <pic:pic xmlns:pic="http://schemas.openxmlformats.org/drawingml/2006/picture">
                  <pic:nvPicPr>
                    <pic:cNvPr id="0" name="image1329.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59328" behindDoc="1" locked="0" layoutInCell="1" hidden="0" allowOverlap="1" wp14:anchorId="5B1C4B3D" wp14:editId="677F40D2">
            <wp:simplePos x="0" y="0"/>
            <wp:positionH relativeFrom="column">
              <wp:posOffset>869950</wp:posOffset>
            </wp:positionH>
            <wp:positionV relativeFrom="paragraph">
              <wp:posOffset>-56513</wp:posOffset>
            </wp:positionV>
            <wp:extent cx="48895" cy="48895"/>
            <wp:effectExtent l="0" t="0" r="0" b="0"/>
            <wp:wrapNone/>
            <wp:docPr id="5016" name="image1326.png"/>
            <wp:cNvGraphicFramePr/>
            <a:graphic xmlns:a="http://schemas.openxmlformats.org/drawingml/2006/main">
              <a:graphicData uri="http://schemas.openxmlformats.org/drawingml/2006/picture">
                <pic:pic xmlns:pic="http://schemas.openxmlformats.org/drawingml/2006/picture">
                  <pic:nvPicPr>
                    <pic:cNvPr id="0" name="image1326.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60352" behindDoc="1" locked="0" layoutInCell="1" hidden="0" allowOverlap="1" wp14:anchorId="17E69414" wp14:editId="03CB8A4D">
            <wp:simplePos x="0" y="0"/>
            <wp:positionH relativeFrom="column">
              <wp:posOffset>918845</wp:posOffset>
            </wp:positionH>
            <wp:positionV relativeFrom="paragraph">
              <wp:posOffset>-56513</wp:posOffset>
            </wp:positionV>
            <wp:extent cx="48895" cy="48895"/>
            <wp:effectExtent l="0" t="0" r="0" b="0"/>
            <wp:wrapNone/>
            <wp:docPr id="4859" name="image1165.png"/>
            <wp:cNvGraphicFramePr/>
            <a:graphic xmlns:a="http://schemas.openxmlformats.org/drawingml/2006/main">
              <a:graphicData uri="http://schemas.openxmlformats.org/drawingml/2006/picture">
                <pic:pic xmlns:pic="http://schemas.openxmlformats.org/drawingml/2006/picture">
                  <pic:nvPicPr>
                    <pic:cNvPr id="0" name="image1165.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61376" behindDoc="1" locked="0" layoutInCell="1" hidden="0" allowOverlap="1" wp14:anchorId="328566F1" wp14:editId="42CB0384">
            <wp:simplePos x="0" y="0"/>
            <wp:positionH relativeFrom="column">
              <wp:posOffset>967739</wp:posOffset>
            </wp:positionH>
            <wp:positionV relativeFrom="paragraph">
              <wp:posOffset>-56513</wp:posOffset>
            </wp:positionV>
            <wp:extent cx="48895" cy="48895"/>
            <wp:effectExtent l="0" t="0" r="0" b="0"/>
            <wp:wrapNone/>
            <wp:docPr id="4809" name="image1114.png"/>
            <wp:cNvGraphicFramePr/>
            <a:graphic xmlns:a="http://schemas.openxmlformats.org/drawingml/2006/main">
              <a:graphicData uri="http://schemas.openxmlformats.org/drawingml/2006/picture">
                <pic:pic xmlns:pic="http://schemas.openxmlformats.org/drawingml/2006/picture">
                  <pic:nvPicPr>
                    <pic:cNvPr id="0" name="image1114.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62400" behindDoc="1" locked="0" layoutInCell="1" hidden="0" allowOverlap="1" wp14:anchorId="0152C23D" wp14:editId="5EF2451F">
            <wp:simplePos x="0" y="0"/>
            <wp:positionH relativeFrom="column">
              <wp:posOffset>1016635</wp:posOffset>
            </wp:positionH>
            <wp:positionV relativeFrom="paragraph">
              <wp:posOffset>-56513</wp:posOffset>
            </wp:positionV>
            <wp:extent cx="48895" cy="48895"/>
            <wp:effectExtent l="0" t="0" r="0" b="0"/>
            <wp:wrapNone/>
            <wp:docPr id="4782" name="image1100.png"/>
            <wp:cNvGraphicFramePr/>
            <a:graphic xmlns:a="http://schemas.openxmlformats.org/drawingml/2006/main">
              <a:graphicData uri="http://schemas.openxmlformats.org/drawingml/2006/picture">
                <pic:pic xmlns:pic="http://schemas.openxmlformats.org/drawingml/2006/picture">
                  <pic:nvPicPr>
                    <pic:cNvPr id="0" name="image1100.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63424" behindDoc="1" locked="0" layoutInCell="1" hidden="0" allowOverlap="1" wp14:anchorId="0F52A17D" wp14:editId="7009F493">
            <wp:simplePos x="0" y="0"/>
            <wp:positionH relativeFrom="column">
              <wp:posOffset>1065530</wp:posOffset>
            </wp:positionH>
            <wp:positionV relativeFrom="paragraph">
              <wp:posOffset>-56513</wp:posOffset>
            </wp:positionV>
            <wp:extent cx="48895" cy="48895"/>
            <wp:effectExtent l="0" t="0" r="0" b="0"/>
            <wp:wrapNone/>
            <wp:docPr id="4879" name="image1183.png"/>
            <wp:cNvGraphicFramePr/>
            <a:graphic xmlns:a="http://schemas.openxmlformats.org/drawingml/2006/main">
              <a:graphicData uri="http://schemas.openxmlformats.org/drawingml/2006/picture">
                <pic:pic xmlns:pic="http://schemas.openxmlformats.org/drawingml/2006/picture">
                  <pic:nvPicPr>
                    <pic:cNvPr id="0" name="image1183.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64448" behindDoc="1" locked="0" layoutInCell="1" hidden="0" allowOverlap="1" wp14:anchorId="48F8A622" wp14:editId="060A5493">
            <wp:simplePos x="0" y="0"/>
            <wp:positionH relativeFrom="column">
              <wp:posOffset>1113790</wp:posOffset>
            </wp:positionH>
            <wp:positionV relativeFrom="paragraph">
              <wp:posOffset>-56513</wp:posOffset>
            </wp:positionV>
            <wp:extent cx="48895" cy="48895"/>
            <wp:effectExtent l="0" t="0" r="0" b="0"/>
            <wp:wrapNone/>
            <wp:docPr id="5420" name="image1729.png"/>
            <wp:cNvGraphicFramePr/>
            <a:graphic xmlns:a="http://schemas.openxmlformats.org/drawingml/2006/main">
              <a:graphicData uri="http://schemas.openxmlformats.org/drawingml/2006/picture">
                <pic:pic xmlns:pic="http://schemas.openxmlformats.org/drawingml/2006/picture">
                  <pic:nvPicPr>
                    <pic:cNvPr id="0" name="image1729.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65472" behindDoc="1" locked="0" layoutInCell="1" hidden="0" allowOverlap="1" wp14:anchorId="555B464C" wp14:editId="29A4A29C">
            <wp:simplePos x="0" y="0"/>
            <wp:positionH relativeFrom="column">
              <wp:posOffset>1162685</wp:posOffset>
            </wp:positionH>
            <wp:positionV relativeFrom="paragraph">
              <wp:posOffset>-56513</wp:posOffset>
            </wp:positionV>
            <wp:extent cx="48895" cy="48895"/>
            <wp:effectExtent l="0" t="0" r="0" b="0"/>
            <wp:wrapNone/>
            <wp:docPr id="5008" name="image1315.png"/>
            <wp:cNvGraphicFramePr/>
            <a:graphic xmlns:a="http://schemas.openxmlformats.org/drawingml/2006/main">
              <a:graphicData uri="http://schemas.openxmlformats.org/drawingml/2006/picture">
                <pic:pic xmlns:pic="http://schemas.openxmlformats.org/drawingml/2006/picture">
                  <pic:nvPicPr>
                    <pic:cNvPr id="0" name="image1315.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66496" behindDoc="1" locked="0" layoutInCell="1" hidden="0" allowOverlap="1" wp14:anchorId="2BFEFBB6" wp14:editId="700B4211">
            <wp:simplePos x="0" y="0"/>
            <wp:positionH relativeFrom="column">
              <wp:posOffset>1211580</wp:posOffset>
            </wp:positionH>
            <wp:positionV relativeFrom="paragraph">
              <wp:posOffset>-56513</wp:posOffset>
            </wp:positionV>
            <wp:extent cx="48895" cy="48895"/>
            <wp:effectExtent l="0" t="0" r="0" b="0"/>
            <wp:wrapNone/>
            <wp:docPr id="4983" name="image1294.png"/>
            <wp:cNvGraphicFramePr/>
            <a:graphic xmlns:a="http://schemas.openxmlformats.org/drawingml/2006/main">
              <a:graphicData uri="http://schemas.openxmlformats.org/drawingml/2006/picture">
                <pic:pic xmlns:pic="http://schemas.openxmlformats.org/drawingml/2006/picture">
                  <pic:nvPicPr>
                    <pic:cNvPr id="0" name="image1294.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67520" behindDoc="1" locked="0" layoutInCell="1" hidden="0" allowOverlap="1" wp14:anchorId="7AF274EB" wp14:editId="427C4731">
            <wp:simplePos x="0" y="0"/>
            <wp:positionH relativeFrom="column">
              <wp:posOffset>1260475</wp:posOffset>
            </wp:positionH>
            <wp:positionV relativeFrom="paragraph">
              <wp:posOffset>-56513</wp:posOffset>
            </wp:positionV>
            <wp:extent cx="48895" cy="48895"/>
            <wp:effectExtent l="0" t="0" r="0" b="0"/>
            <wp:wrapNone/>
            <wp:docPr id="3867" name="image186.png"/>
            <wp:cNvGraphicFramePr/>
            <a:graphic xmlns:a="http://schemas.openxmlformats.org/drawingml/2006/main">
              <a:graphicData uri="http://schemas.openxmlformats.org/drawingml/2006/picture">
                <pic:pic xmlns:pic="http://schemas.openxmlformats.org/drawingml/2006/picture">
                  <pic:nvPicPr>
                    <pic:cNvPr id="0" name="image186.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68544" behindDoc="1" locked="0" layoutInCell="1" hidden="0" allowOverlap="1" wp14:anchorId="34C40B54" wp14:editId="5FF357E7">
            <wp:simplePos x="0" y="0"/>
            <wp:positionH relativeFrom="column">
              <wp:posOffset>1309370</wp:posOffset>
            </wp:positionH>
            <wp:positionV relativeFrom="paragraph">
              <wp:posOffset>-56513</wp:posOffset>
            </wp:positionV>
            <wp:extent cx="48895" cy="48895"/>
            <wp:effectExtent l="0" t="0" r="0" b="0"/>
            <wp:wrapNone/>
            <wp:docPr id="4642" name="image949.png"/>
            <wp:cNvGraphicFramePr/>
            <a:graphic xmlns:a="http://schemas.openxmlformats.org/drawingml/2006/main">
              <a:graphicData uri="http://schemas.openxmlformats.org/drawingml/2006/picture">
                <pic:pic xmlns:pic="http://schemas.openxmlformats.org/drawingml/2006/picture">
                  <pic:nvPicPr>
                    <pic:cNvPr id="0" name="image949.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69568" behindDoc="1" locked="0" layoutInCell="1" hidden="0" allowOverlap="1" wp14:anchorId="15801036" wp14:editId="6CFAB28B">
            <wp:simplePos x="0" y="0"/>
            <wp:positionH relativeFrom="column">
              <wp:posOffset>1357630</wp:posOffset>
            </wp:positionH>
            <wp:positionV relativeFrom="paragraph">
              <wp:posOffset>-56513</wp:posOffset>
            </wp:positionV>
            <wp:extent cx="48895" cy="48895"/>
            <wp:effectExtent l="0" t="0" r="0" b="0"/>
            <wp:wrapNone/>
            <wp:docPr id="4704" name="image1024.png"/>
            <wp:cNvGraphicFramePr/>
            <a:graphic xmlns:a="http://schemas.openxmlformats.org/drawingml/2006/main">
              <a:graphicData uri="http://schemas.openxmlformats.org/drawingml/2006/picture">
                <pic:pic xmlns:pic="http://schemas.openxmlformats.org/drawingml/2006/picture">
                  <pic:nvPicPr>
                    <pic:cNvPr id="0" name="image1024.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70592" behindDoc="1" locked="0" layoutInCell="1" hidden="0" allowOverlap="1" wp14:anchorId="68A070E9" wp14:editId="6E188291">
            <wp:simplePos x="0" y="0"/>
            <wp:positionH relativeFrom="column">
              <wp:posOffset>1406525</wp:posOffset>
            </wp:positionH>
            <wp:positionV relativeFrom="paragraph">
              <wp:posOffset>-56513</wp:posOffset>
            </wp:positionV>
            <wp:extent cx="48895" cy="48895"/>
            <wp:effectExtent l="0" t="0" r="0" b="0"/>
            <wp:wrapNone/>
            <wp:docPr id="4085" name="image405.png"/>
            <wp:cNvGraphicFramePr/>
            <a:graphic xmlns:a="http://schemas.openxmlformats.org/drawingml/2006/main">
              <a:graphicData uri="http://schemas.openxmlformats.org/drawingml/2006/picture">
                <pic:pic xmlns:pic="http://schemas.openxmlformats.org/drawingml/2006/picture">
                  <pic:nvPicPr>
                    <pic:cNvPr id="0" name="image405.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71616" behindDoc="1" locked="0" layoutInCell="1" hidden="0" allowOverlap="1" wp14:anchorId="3D55F268" wp14:editId="254151D4">
            <wp:simplePos x="0" y="0"/>
            <wp:positionH relativeFrom="column">
              <wp:posOffset>1455420</wp:posOffset>
            </wp:positionH>
            <wp:positionV relativeFrom="paragraph">
              <wp:posOffset>-56513</wp:posOffset>
            </wp:positionV>
            <wp:extent cx="48895" cy="48895"/>
            <wp:effectExtent l="0" t="0" r="0" b="0"/>
            <wp:wrapNone/>
            <wp:docPr id="3988" name="image297.png"/>
            <wp:cNvGraphicFramePr/>
            <a:graphic xmlns:a="http://schemas.openxmlformats.org/drawingml/2006/main">
              <a:graphicData uri="http://schemas.openxmlformats.org/drawingml/2006/picture">
                <pic:pic xmlns:pic="http://schemas.openxmlformats.org/drawingml/2006/picture">
                  <pic:nvPicPr>
                    <pic:cNvPr id="0" name="image297.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72640" behindDoc="1" locked="0" layoutInCell="1" hidden="0" allowOverlap="1" wp14:anchorId="55ED07E2" wp14:editId="01544917">
            <wp:simplePos x="0" y="0"/>
            <wp:positionH relativeFrom="column">
              <wp:posOffset>1504315</wp:posOffset>
            </wp:positionH>
            <wp:positionV relativeFrom="paragraph">
              <wp:posOffset>-56513</wp:posOffset>
            </wp:positionV>
            <wp:extent cx="48895" cy="48895"/>
            <wp:effectExtent l="0" t="0" r="0" b="0"/>
            <wp:wrapNone/>
            <wp:docPr id="4886" name="image1191.png"/>
            <wp:cNvGraphicFramePr/>
            <a:graphic xmlns:a="http://schemas.openxmlformats.org/drawingml/2006/main">
              <a:graphicData uri="http://schemas.openxmlformats.org/drawingml/2006/picture">
                <pic:pic xmlns:pic="http://schemas.openxmlformats.org/drawingml/2006/picture">
                  <pic:nvPicPr>
                    <pic:cNvPr id="0" name="image1191.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73664" behindDoc="1" locked="0" layoutInCell="1" hidden="0" allowOverlap="1" wp14:anchorId="19849E9F" wp14:editId="0FC5F423">
            <wp:simplePos x="0" y="0"/>
            <wp:positionH relativeFrom="column">
              <wp:posOffset>1553210</wp:posOffset>
            </wp:positionH>
            <wp:positionV relativeFrom="paragraph">
              <wp:posOffset>-56513</wp:posOffset>
            </wp:positionV>
            <wp:extent cx="48895" cy="48895"/>
            <wp:effectExtent l="0" t="0" r="0" b="0"/>
            <wp:wrapNone/>
            <wp:docPr id="4847" name="image1168.png"/>
            <wp:cNvGraphicFramePr/>
            <a:graphic xmlns:a="http://schemas.openxmlformats.org/drawingml/2006/main">
              <a:graphicData uri="http://schemas.openxmlformats.org/drawingml/2006/picture">
                <pic:pic xmlns:pic="http://schemas.openxmlformats.org/drawingml/2006/picture">
                  <pic:nvPicPr>
                    <pic:cNvPr id="0" name="image1168.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74688" behindDoc="1" locked="0" layoutInCell="1" hidden="0" allowOverlap="1" wp14:anchorId="38338E70" wp14:editId="2CEC24DC">
            <wp:simplePos x="0" y="0"/>
            <wp:positionH relativeFrom="column">
              <wp:posOffset>1601470</wp:posOffset>
            </wp:positionH>
            <wp:positionV relativeFrom="paragraph">
              <wp:posOffset>-56513</wp:posOffset>
            </wp:positionV>
            <wp:extent cx="48895" cy="48895"/>
            <wp:effectExtent l="0" t="0" r="0" b="0"/>
            <wp:wrapNone/>
            <wp:docPr id="4884" name="image1189.png"/>
            <wp:cNvGraphicFramePr/>
            <a:graphic xmlns:a="http://schemas.openxmlformats.org/drawingml/2006/main">
              <a:graphicData uri="http://schemas.openxmlformats.org/drawingml/2006/picture">
                <pic:pic xmlns:pic="http://schemas.openxmlformats.org/drawingml/2006/picture">
                  <pic:nvPicPr>
                    <pic:cNvPr id="0" name="image1189.png"/>
                    <pic:cNvPicPr preferRelativeResize="0"/>
                  </pic:nvPicPr>
                  <pic:blipFill>
                    <a:blip r:embed="rId5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75712" behindDoc="1" locked="0" layoutInCell="1" hidden="0" allowOverlap="1" wp14:anchorId="7A4ED6B2" wp14:editId="3D8F7582">
            <wp:simplePos x="0" y="0"/>
            <wp:positionH relativeFrom="column">
              <wp:posOffset>1650365</wp:posOffset>
            </wp:positionH>
            <wp:positionV relativeFrom="paragraph">
              <wp:posOffset>-56513</wp:posOffset>
            </wp:positionV>
            <wp:extent cx="38100" cy="48895"/>
            <wp:effectExtent l="0" t="0" r="0" b="0"/>
            <wp:wrapNone/>
            <wp:docPr id="369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1"/>
                    <a:srcRect/>
                    <a:stretch>
                      <a:fillRect/>
                    </a:stretch>
                  </pic:blipFill>
                  <pic:spPr>
                    <a:xfrm>
                      <a:off x="0" y="0"/>
                      <a:ext cx="38100" cy="48895"/>
                    </a:xfrm>
                    <a:prstGeom prst="rect">
                      <a:avLst/>
                    </a:prstGeom>
                    <a:ln/>
                  </pic:spPr>
                </pic:pic>
              </a:graphicData>
            </a:graphic>
          </wp:anchor>
        </w:drawing>
      </w:r>
      <w:r>
        <w:rPr>
          <w:noProof/>
        </w:rPr>
        <w:drawing>
          <wp:anchor distT="0" distB="0" distL="0" distR="0" simplePos="0" relativeHeight="252276736" behindDoc="1" locked="0" layoutInCell="1" hidden="0" allowOverlap="1" wp14:anchorId="439BC608" wp14:editId="4A08F786">
            <wp:simplePos x="0" y="0"/>
            <wp:positionH relativeFrom="column">
              <wp:posOffset>774065</wp:posOffset>
            </wp:positionH>
            <wp:positionV relativeFrom="paragraph">
              <wp:posOffset>-7619</wp:posOffset>
            </wp:positionV>
            <wp:extent cx="46990" cy="33655"/>
            <wp:effectExtent l="0" t="0" r="0" b="0"/>
            <wp:wrapNone/>
            <wp:docPr id="372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54"/>
                    <a:srcRect/>
                    <a:stretch>
                      <a:fillRect/>
                    </a:stretch>
                  </pic:blipFill>
                  <pic:spPr>
                    <a:xfrm>
                      <a:off x="0" y="0"/>
                      <a:ext cx="46990" cy="33655"/>
                    </a:xfrm>
                    <a:prstGeom prst="rect">
                      <a:avLst/>
                    </a:prstGeom>
                    <a:ln/>
                  </pic:spPr>
                </pic:pic>
              </a:graphicData>
            </a:graphic>
          </wp:anchor>
        </w:drawing>
      </w:r>
      <w:r>
        <w:rPr>
          <w:noProof/>
        </w:rPr>
        <w:drawing>
          <wp:anchor distT="0" distB="0" distL="0" distR="0" simplePos="0" relativeHeight="252277760" behindDoc="1" locked="0" layoutInCell="1" hidden="0" allowOverlap="1" wp14:anchorId="550CA89E" wp14:editId="61ADA68A">
            <wp:simplePos x="0" y="0"/>
            <wp:positionH relativeFrom="column">
              <wp:posOffset>821689</wp:posOffset>
            </wp:positionH>
            <wp:positionV relativeFrom="paragraph">
              <wp:posOffset>-7619</wp:posOffset>
            </wp:positionV>
            <wp:extent cx="48895" cy="33655"/>
            <wp:effectExtent l="0" t="0" r="0" b="0"/>
            <wp:wrapNone/>
            <wp:docPr id="3880" name="image185.png"/>
            <wp:cNvGraphicFramePr/>
            <a:graphic xmlns:a="http://schemas.openxmlformats.org/drawingml/2006/main">
              <a:graphicData uri="http://schemas.openxmlformats.org/drawingml/2006/picture">
                <pic:pic xmlns:pic="http://schemas.openxmlformats.org/drawingml/2006/picture">
                  <pic:nvPicPr>
                    <pic:cNvPr id="0" name="image185.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78784" behindDoc="1" locked="0" layoutInCell="1" hidden="0" allowOverlap="1" wp14:anchorId="5DDAE09C" wp14:editId="30E7B0C4">
            <wp:simplePos x="0" y="0"/>
            <wp:positionH relativeFrom="column">
              <wp:posOffset>869950</wp:posOffset>
            </wp:positionH>
            <wp:positionV relativeFrom="paragraph">
              <wp:posOffset>-7619</wp:posOffset>
            </wp:positionV>
            <wp:extent cx="48895" cy="33655"/>
            <wp:effectExtent l="0" t="0" r="0" b="0"/>
            <wp:wrapNone/>
            <wp:docPr id="3984" name="image292.png"/>
            <wp:cNvGraphicFramePr/>
            <a:graphic xmlns:a="http://schemas.openxmlformats.org/drawingml/2006/main">
              <a:graphicData uri="http://schemas.openxmlformats.org/drawingml/2006/picture">
                <pic:pic xmlns:pic="http://schemas.openxmlformats.org/drawingml/2006/picture">
                  <pic:nvPicPr>
                    <pic:cNvPr id="0" name="image292.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79808" behindDoc="1" locked="0" layoutInCell="1" hidden="0" allowOverlap="1" wp14:anchorId="43751EDA" wp14:editId="7F2D6E41">
            <wp:simplePos x="0" y="0"/>
            <wp:positionH relativeFrom="column">
              <wp:posOffset>918845</wp:posOffset>
            </wp:positionH>
            <wp:positionV relativeFrom="paragraph">
              <wp:posOffset>-7619</wp:posOffset>
            </wp:positionV>
            <wp:extent cx="48895" cy="33655"/>
            <wp:effectExtent l="0" t="0" r="0" b="0"/>
            <wp:wrapNone/>
            <wp:docPr id="3993" name="image317.png"/>
            <wp:cNvGraphicFramePr/>
            <a:graphic xmlns:a="http://schemas.openxmlformats.org/drawingml/2006/main">
              <a:graphicData uri="http://schemas.openxmlformats.org/drawingml/2006/picture">
                <pic:pic xmlns:pic="http://schemas.openxmlformats.org/drawingml/2006/picture">
                  <pic:nvPicPr>
                    <pic:cNvPr id="0" name="image317.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80832" behindDoc="1" locked="0" layoutInCell="1" hidden="0" allowOverlap="1" wp14:anchorId="0CEBA462" wp14:editId="470E0550">
            <wp:simplePos x="0" y="0"/>
            <wp:positionH relativeFrom="column">
              <wp:posOffset>967739</wp:posOffset>
            </wp:positionH>
            <wp:positionV relativeFrom="paragraph">
              <wp:posOffset>-7619</wp:posOffset>
            </wp:positionV>
            <wp:extent cx="48895" cy="33655"/>
            <wp:effectExtent l="0" t="0" r="0" b="0"/>
            <wp:wrapNone/>
            <wp:docPr id="5478" name="image1797.png"/>
            <wp:cNvGraphicFramePr/>
            <a:graphic xmlns:a="http://schemas.openxmlformats.org/drawingml/2006/main">
              <a:graphicData uri="http://schemas.openxmlformats.org/drawingml/2006/picture">
                <pic:pic xmlns:pic="http://schemas.openxmlformats.org/drawingml/2006/picture">
                  <pic:nvPicPr>
                    <pic:cNvPr id="0" name="image1797.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81856" behindDoc="1" locked="0" layoutInCell="1" hidden="0" allowOverlap="1" wp14:anchorId="7FEEB35D" wp14:editId="0363E6CF">
            <wp:simplePos x="0" y="0"/>
            <wp:positionH relativeFrom="column">
              <wp:posOffset>1016635</wp:posOffset>
            </wp:positionH>
            <wp:positionV relativeFrom="paragraph">
              <wp:posOffset>-7619</wp:posOffset>
            </wp:positionV>
            <wp:extent cx="48895" cy="33655"/>
            <wp:effectExtent l="0" t="0" r="0" b="0"/>
            <wp:wrapNone/>
            <wp:docPr id="374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82880" behindDoc="1" locked="0" layoutInCell="1" hidden="0" allowOverlap="1" wp14:anchorId="2A9A3598" wp14:editId="7906CA01">
            <wp:simplePos x="0" y="0"/>
            <wp:positionH relativeFrom="column">
              <wp:posOffset>1065530</wp:posOffset>
            </wp:positionH>
            <wp:positionV relativeFrom="paragraph">
              <wp:posOffset>-7619</wp:posOffset>
            </wp:positionV>
            <wp:extent cx="48895" cy="33655"/>
            <wp:effectExtent l="0" t="0" r="0" b="0"/>
            <wp:wrapNone/>
            <wp:docPr id="5053" name="image1358.png"/>
            <wp:cNvGraphicFramePr/>
            <a:graphic xmlns:a="http://schemas.openxmlformats.org/drawingml/2006/main">
              <a:graphicData uri="http://schemas.openxmlformats.org/drawingml/2006/picture">
                <pic:pic xmlns:pic="http://schemas.openxmlformats.org/drawingml/2006/picture">
                  <pic:nvPicPr>
                    <pic:cNvPr id="0" name="image1358.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83904" behindDoc="1" locked="0" layoutInCell="1" hidden="0" allowOverlap="1" wp14:anchorId="148074A3" wp14:editId="1F0756D3">
            <wp:simplePos x="0" y="0"/>
            <wp:positionH relativeFrom="column">
              <wp:posOffset>1113790</wp:posOffset>
            </wp:positionH>
            <wp:positionV relativeFrom="paragraph">
              <wp:posOffset>-7619</wp:posOffset>
            </wp:positionV>
            <wp:extent cx="48895" cy="33655"/>
            <wp:effectExtent l="0" t="0" r="0" b="0"/>
            <wp:wrapNone/>
            <wp:docPr id="4924" name="image1233.png"/>
            <wp:cNvGraphicFramePr/>
            <a:graphic xmlns:a="http://schemas.openxmlformats.org/drawingml/2006/main">
              <a:graphicData uri="http://schemas.openxmlformats.org/drawingml/2006/picture">
                <pic:pic xmlns:pic="http://schemas.openxmlformats.org/drawingml/2006/picture">
                  <pic:nvPicPr>
                    <pic:cNvPr id="0" name="image1233.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84928" behindDoc="1" locked="0" layoutInCell="1" hidden="0" allowOverlap="1" wp14:anchorId="779AACAC" wp14:editId="03DF4264">
            <wp:simplePos x="0" y="0"/>
            <wp:positionH relativeFrom="column">
              <wp:posOffset>1162685</wp:posOffset>
            </wp:positionH>
            <wp:positionV relativeFrom="paragraph">
              <wp:posOffset>-7619</wp:posOffset>
            </wp:positionV>
            <wp:extent cx="48895" cy="33655"/>
            <wp:effectExtent l="0" t="0" r="0" b="0"/>
            <wp:wrapNone/>
            <wp:docPr id="4953" name="image1255.png"/>
            <wp:cNvGraphicFramePr/>
            <a:graphic xmlns:a="http://schemas.openxmlformats.org/drawingml/2006/main">
              <a:graphicData uri="http://schemas.openxmlformats.org/drawingml/2006/picture">
                <pic:pic xmlns:pic="http://schemas.openxmlformats.org/drawingml/2006/picture">
                  <pic:nvPicPr>
                    <pic:cNvPr id="0" name="image1255.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85952" behindDoc="1" locked="0" layoutInCell="1" hidden="0" allowOverlap="1" wp14:anchorId="2702AC34" wp14:editId="2C95115F">
            <wp:simplePos x="0" y="0"/>
            <wp:positionH relativeFrom="column">
              <wp:posOffset>1211580</wp:posOffset>
            </wp:positionH>
            <wp:positionV relativeFrom="paragraph">
              <wp:posOffset>-7619</wp:posOffset>
            </wp:positionV>
            <wp:extent cx="48895" cy="33655"/>
            <wp:effectExtent l="0" t="0" r="0" b="0"/>
            <wp:wrapNone/>
            <wp:docPr id="5116" name="image1427.png"/>
            <wp:cNvGraphicFramePr/>
            <a:graphic xmlns:a="http://schemas.openxmlformats.org/drawingml/2006/main">
              <a:graphicData uri="http://schemas.openxmlformats.org/drawingml/2006/picture">
                <pic:pic xmlns:pic="http://schemas.openxmlformats.org/drawingml/2006/picture">
                  <pic:nvPicPr>
                    <pic:cNvPr id="0" name="image1427.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86976" behindDoc="1" locked="0" layoutInCell="1" hidden="0" allowOverlap="1" wp14:anchorId="6DC8321D" wp14:editId="3437831D">
            <wp:simplePos x="0" y="0"/>
            <wp:positionH relativeFrom="column">
              <wp:posOffset>1260475</wp:posOffset>
            </wp:positionH>
            <wp:positionV relativeFrom="paragraph">
              <wp:posOffset>-7619</wp:posOffset>
            </wp:positionV>
            <wp:extent cx="48895" cy="33655"/>
            <wp:effectExtent l="0" t="0" r="0" b="0"/>
            <wp:wrapNone/>
            <wp:docPr id="5192" name="image1502.png"/>
            <wp:cNvGraphicFramePr/>
            <a:graphic xmlns:a="http://schemas.openxmlformats.org/drawingml/2006/main">
              <a:graphicData uri="http://schemas.openxmlformats.org/drawingml/2006/picture">
                <pic:pic xmlns:pic="http://schemas.openxmlformats.org/drawingml/2006/picture">
                  <pic:nvPicPr>
                    <pic:cNvPr id="0" name="image1502.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88000" behindDoc="1" locked="0" layoutInCell="1" hidden="0" allowOverlap="1" wp14:anchorId="50ADBDAF" wp14:editId="3452CDB9">
            <wp:simplePos x="0" y="0"/>
            <wp:positionH relativeFrom="column">
              <wp:posOffset>1309370</wp:posOffset>
            </wp:positionH>
            <wp:positionV relativeFrom="paragraph">
              <wp:posOffset>-7619</wp:posOffset>
            </wp:positionV>
            <wp:extent cx="48895" cy="33655"/>
            <wp:effectExtent l="0" t="0" r="0" b="0"/>
            <wp:wrapNone/>
            <wp:docPr id="4880" name="image1187.png"/>
            <wp:cNvGraphicFramePr/>
            <a:graphic xmlns:a="http://schemas.openxmlformats.org/drawingml/2006/main">
              <a:graphicData uri="http://schemas.openxmlformats.org/drawingml/2006/picture">
                <pic:pic xmlns:pic="http://schemas.openxmlformats.org/drawingml/2006/picture">
                  <pic:nvPicPr>
                    <pic:cNvPr id="0" name="image1187.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89024" behindDoc="1" locked="0" layoutInCell="1" hidden="0" allowOverlap="1" wp14:anchorId="67AB024E" wp14:editId="26844AD8">
            <wp:simplePos x="0" y="0"/>
            <wp:positionH relativeFrom="column">
              <wp:posOffset>1357630</wp:posOffset>
            </wp:positionH>
            <wp:positionV relativeFrom="paragraph">
              <wp:posOffset>-7619</wp:posOffset>
            </wp:positionV>
            <wp:extent cx="48895" cy="33655"/>
            <wp:effectExtent l="0" t="0" r="0" b="0"/>
            <wp:wrapNone/>
            <wp:docPr id="4935" name="image1241.png"/>
            <wp:cNvGraphicFramePr/>
            <a:graphic xmlns:a="http://schemas.openxmlformats.org/drawingml/2006/main">
              <a:graphicData uri="http://schemas.openxmlformats.org/drawingml/2006/picture">
                <pic:pic xmlns:pic="http://schemas.openxmlformats.org/drawingml/2006/picture">
                  <pic:nvPicPr>
                    <pic:cNvPr id="0" name="image1241.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90048" behindDoc="1" locked="0" layoutInCell="1" hidden="0" allowOverlap="1" wp14:anchorId="3C381883" wp14:editId="4F111D79">
            <wp:simplePos x="0" y="0"/>
            <wp:positionH relativeFrom="column">
              <wp:posOffset>1406525</wp:posOffset>
            </wp:positionH>
            <wp:positionV relativeFrom="paragraph">
              <wp:posOffset>-7619</wp:posOffset>
            </wp:positionV>
            <wp:extent cx="48895" cy="33655"/>
            <wp:effectExtent l="0" t="0" r="0" b="0"/>
            <wp:wrapNone/>
            <wp:docPr id="4191" name="image499.png"/>
            <wp:cNvGraphicFramePr/>
            <a:graphic xmlns:a="http://schemas.openxmlformats.org/drawingml/2006/main">
              <a:graphicData uri="http://schemas.openxmlformats.org/drawingml/2006/picture">
                <pic:pic xmlns:pic="http://schemas.openxmlformats.org/drawingml/2006/picture">
                  <pic:nvPicPr>
                    <pic:cNvPr id="0" name="image499.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91072" behindDoc="1" locked="0" layoutInCell="1" hidden="0" allowOverlap="1" wp14:anchorId="5EA49A86" wp14:editId="6BC8F246">
            <wp:simplePos x="0" y="0"/>
            <wp:positionH relativeFrom="column">
              <wp:posOffset>1455420</wp:posOffset>
            </wp:positionH>
            <wp:positionV relativeFrom="paragraph">
              <wp:posOffset>-7619</wp:posOffset>
            </wp:positionV>
            <wp:extent cx="48895" cy="33655"/>
            <wp:effectExtent l="0" t="0" r="0" b="0"/>
            <wp:wrapNone/>
            <wp:docPr id="4758" name="image1076.png"/>
            <wp:cNvGraphicFramePr/>
            <a:graphic xmlns:a="http://schemas.openxmlformats.org/drawingml/2006/main">
              <a:graphicData uri="http://schemas.openxmlformats.org/drawingml/2006/picture">
                <pic:pic xmlns:pic="http://schemas.openxmlformats.org/drawingml/2006/picture">
                  <pic:nvPicPr>
                    <pic:cNvPr id="0" name="image1076.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92096" behindDoc="1" locked="0" layoutInCell="1" hidden="0" allowOverlap="1" wp14:anchorId="17036157" wp14:editId="77BA0E75">
            <wp:simplePos x="0" y="0"/>
            <wp:positionH relativeFrom="column">
              <wp:posOffset>1504315</wp:posOffset>
            </wp:positionH>
            <wp:positionV relativeFrom="paragraph">
              <wp:posOffset>-7619</wp:posOffset>
            </wp:positionV>
            <wp:extent cx="48895" cy="33655"/>
            <wp:effectExtent l="0" t="0" r="0" b="0"/>
            <wp:wrapNone/>
            <wp:docPr id="4726" name="image1034.png"/>
            <wp:cNvGraphicFramePr/>
            <a:graphic xmlns:a="http://schemas.openxmlformats.org/drawingml/2006/main">
              <a:graphicData uri="http://schemas.openxmlformats.org/drawingml/2006/picture">
                <pic:pic xmlns:pic="http://schemas.openxmlformats.org/drawingml/2006/picture">
                  <pic:nvPicPr>
                    <pic:cNvPr id="0" name="image1034.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93120" behindDoc="1" locked="0" layoutInCell="1" hidden="0" allowOverlap="1" wp14:anchorId="37C9A620" wp14:editId="4DF6EAC6">
            <wp:simplePos x="0" y="0"/>
            <wp:positionH relativeFrom="column">
              <wp:posOffset>1553210</wp:posOffset>
            </wp:positionH>
            <wp:positionV relativeFrom="paragraph">
              <wp:posOffset>-7619</wp:posOffset>
            </wp:positionV>
            <wp:extent cx="48895" cy="33655"/>
            <wp:effectExtent l="0" t="0" r="0" b="0"/>
            <wp:wrapNone/>
            <wp:docPr id="5155" name="image1469.png"/>
            <wp:cNvGraphicFramePr/>
            <a:graphic xmlns:a="http://schemas.openxmlformats.org/drawingml/2006/main">
              <a:graphicData uri="http://schemas.openxmlformats.org/drawingml/2006/picture">
                <pic:pic xmlns:pic="http://schemas.openxmlformats.org/drawingml/2006/picture">
                  <pic:nvPicPr>
                    <pic:cNvPr id="0" name="image1469.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94144" behindDoc="1" locked="0" layoutInCell="1" hidden="0" allowOverlap="1" wp14:anchorId="14997CE8" wp14:editId="5F5994FD">
            <wp:simplePos x="0" y="0"/>
            <wp:positionH relativeFrom="column">
              <wp:posOffset>1601470</wp:posOffset>
            </wp:positionH>
            <wp:positionV relativeFrom="paragraph">
              <wp:posOffset>-7619</wp:posOffset>
            </wp:positionV>
            <wp:extent cx="48895" cy="33655"/>
            <wp:effectExtent l="0" t="0" r="0" b="0"/>
            <wp:wrapNone/>
            <wp:docPr id="5369" name="image1684.png"/>
            <wp:cNvGraphicFramePr/>
            <a:graphic xmlns:a="http://schemas.openxmlformats.org/drawingml/2006/main">
              <a:graphicData uri="http://schemas.openxmlformats.org/drawingml/2006/picture">
                <pic:pic xmlns:pic="http://schemas.openxmlformats.org/drawingml/2006/picture">
                  <pic:nvPicPr>
                    <pic:cNvPr id="0" name="image1684.png"/>
                    <pic:cNvPicPr preferRelativeResize="0"/>
                  </pic:nvPicPr>
                  <pic:blipFill>
                    <a:blip r:embed="rId55"/>
                    <a:srcRect/>
                    <a:stretch>
                      <a:fillRect/>
                    </a:stretch>
                  </pic:blipFill>
                  <pic:spPr>
                    <a:xfrm>
                      <a:off x="0" y="0"/>
                      <a:ext cx="48895" cy="33655"/>
                    </a:xfrm>
                    <a:prstGeom prst="rect">
                      <a:avLst/>
                    </a:prstGeom>
                    <a:ln/>
                  </pic:spPr>
                </pic:pic>
              </a:graphicData>
            </a:graphic>
          </wp:anchor>
        </w:drawing>
      </w:r>
      <w:r>
        <w:rPr>
          <w:noProof/>
        </w:rPr>
        <w:drawing>
          <wp:anchor distT="0" distB="0" distL="0" distR="0" simplePos="0" relativeHeight="252295168" behindDoc="1" locked="0" layoutInCell="1" hidden="0" allowOverlap="1" wp14:anchorId="0AB59D68" wp14:editId="74645D0B">
            <wp:simplePos x="0" y="0"/>
            <wp:positionH relativeFrom="column">
              <wp:posOffset>1650365</wp:posOffset>
            </wp:positionH>
            <wp:positionV relativeFrom="paragraph">
              <wp:posOffset>-7619</wp:posOffset>
            </wp:positionV>
            <wp:extent cx="38100" cy="33655"/>
            <wp:effectExtent l="0" t="0" r="0" b="0"/>
            <wp:wrapNone/>
            <wp:docPr id="5529" name="image1849.png"/>
            <wp:cNvGraphicFramePr/>
            <a:graphic xmlns:a="http://schemas.openxmlformats.org/drawingml/2006/main">
              <a:graphicData uri="http://schemas.openxmlformats.org/drawingml/2006/picture">
                <pic:pic xmlns:pic="http://schemas.openxmlformats.org/drawingml/2006/picture">
                  <pic:nvPicPr>
                    <pic:cNvPr id="0" name="image1849.png"/>
                    <pic:cNvPicPr preferRelativeResize="0"/>
                  </pic:nvPicPr>
                  <pic:blipFill>
                    <a:blip r:embed="rId56"/>
                    <a:srcRect/>
                    <a:stretch>
                      <a:fillRect/>
                    </a:stretch>
                  </pic:blipFill>
                  <pic:spPr>
                    <a:xfrm>
                      <a:off x="0" y="0"/>
                      <a:ext cx="38100" cy="33655"/>
                    </a:xfrm>
                    <a:prstGeom prst="rect">
                      <a:avLst/>
                    </a:prstGeom>
                    <a:ln/>
                  </pic:spPr>
                </pic:pic>
              </a:graphicData>
            </a:graphic>
          </wp:anchor>
        </w:drawing>
      </w:r>
      <w:r>
        <w:rPr>
          <w:noProof/>
        </w:rPr>
        <w:drawing>
          <wp:anchor distT="0" distB="0" distL="0" distR="0" simplePos="0" relativeHeight="252296192" behindDoc="1" locked="0" layoutInCell="1" hidden="0" allowOverlap="1" wp14:anchorId="49526D06" wp14:editId="7A2D6D19">
            <wp:simplePos x="0" y="0"/>
            <wp:positionH relativeFrom="column">
              <wp:posOffset>2296795</wp:posOffset>
            </wp:positionH>
            <wp:positionV relativeFrom="paragraph">
              <wp:posOffset>-690244</wp:posOffset>
            </wp:positionV>
            <wp:extent cx="48895" cy="48895"/>
            <wp:effectExtent l="0" t="0" r="0" b="0"/>
            <wp:wrapNone/>
            <wp:docPr id="5156" name="image1465.png"/>
            <wp:cNvGraphicFramePr/>
            <a:graphic xmlns:a="http://schemas.openxmlformats.org/drawingml/2006/main">
              <a:graphicData uri="http://schemas.openxmlformats.org/drawingml/2006/picture">
                <pic:pic xmlns:pic="http://schemas.openxmlformats.org/drawingml/2006/picture">
                  <pic:nvPicPr>
                    <pic:cNvPr id="0" name="image1465.png"/>
                    <pic:cNvPicPr preferRelativeResize="0"/>
                  </pic:nvPicPr>
                  <pic:blipFill>
                    <a:blip r:embed="rId5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97216" behindDoc="1" locked="0" layoutInCell="1" hidden="0" allowOverlap="1" wp14:anchorId="3BBF43D4" wp14:editId="3399FDA6">
            <wp:simplePos x="0" y="0"/>
            <wp:positionH relativeFrom="column">
              <wp:posOffset>2345690</wp:posOffset>
            </wp:positionH>
            <wp:positionV relativeFrom="paragraph">
              <wp:posOffset>-690244</wp:posOffset>
            </wp:positionV>
            <wp:extent cx="48895" cy="48895"/>
            <wp:effectExtent l="0" t="0" r="0" b="0"/>
            <wp:wrapNone/>
            <wp:docPr id="5100" name="image1417.png"/>
            <wp:cNvGraphicFramePr/>
            <a:graphic xmlns:a="http://schemas.openxmlformats.org/drawingml/2006/main">
              <a:graphicData uri="http://schemas.openxmlformats.org/drawingml/2006/picture">
                <pic:pic xmlns:pic="http://schemas.openxmlformats.org/drawingml/2006/picture">
                  <pic:nvPicPr>
                    <pic:cNvPr id="0" name="image1417.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98240" behindDoc="1" locked="0" layoutInCell="1" hidden="0" allowOverlap="1" wp14:anchorId="35A496C8" wp14:editId="06394975">
            <wp:simplePos x="0" y="0"/>
            <wp:positionH relativeFrom="column">
              <wp:posOffset>2393950</wp:posOffset>
            </wp:positionH>
            <wp:positionV relativeFrom="paragraph">
              <wp:posOffset>-690244</wp:posOffset>
            </wp:positionV>
            <wp:extent cx="48895" cy="48895"/>
            <wp:effectExtent l="0" t="0" r="0" b="0"/>
            <wp:wrapNone/>
            <wp:docPr id="4450" name="image758.png"/>
            <wp:cNvGraphicFramePr/>
            <a:graphic xmlns:a="http://schemas.openxmlformats.org/drawingml/2006/main">
              <a:graphicData uri="http://schemas.openxmlformats.org/drawingml/2006/picture">
                <pic:pic xmlns:pic="http://schemas.openxmlformats.org/drawingml/2006/picture">
                  <pic:nvPicPr>
                    <pic:cNvPr id="0" name="image758.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299264" behindDoc="1" locked="0" layoutInCell="1" hidden="0" allowOverlap="1" wp14:anchorId="5EC3B5F7" wp14:editId="1528A1DF">
            <wp:simplePos x="0" y="0"/>
            <wp:positionH relativeFrom="column">
              <wp:posOffset>2442845</wp:posOffset>
            </wp:positionH>
            <wp:positionV relativeFrom="paragraph">
              <wp:posOffset>-690244</wp:posOffset>
            </wp:positionV>
            <wp:extent cx="48895" cy="48895"/>
            <wp:effectExtent l="0" t="0" r="0" b="0"/>
            <wp:wrapNone/>
            <wp:docPr id="4526" name="image834.png"/>
            <wp:cNvGraphicFramePr/>
            <a:graphic xmlns:a="http://schemas.openxmlformats.org/drawingml/2006/main">
              <a:graphicData uri="http://schemas.openxmlformats.org/drawingml/2006/picture">
                <pic:pic xmlns:pic="http://schemas.openxmlformats.org/drawingml/2006/picture">
                  <pic:nvPicPr>
                    <pic:cNvPr id="0" name="image834.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00288" behindDoc="1" locked="0" layoutInCell="1" hidden="0" allowOverlap="1" wp14:anchorId="52D69305" wp14:editId="0CD30AB3">
            <wp:simplePos x="0" y="0"/>
            <wp:positionH relativeFrom="column">
              <wp:posOffset>2491740</wp:posOffset>
            </wp:positionH>
            <wp:positionV relativeFrom="paragraph">
              <wp:posOffset>-690244</wp:posOffset>
            </wp:positionV>
            <wp:extent cx="48895" cy="48895"/>
            <wp:effectExtent l="0" t="0" r="0" b="0"/>
            <wp:wrapNone/>
            <wp:docPr id="4503" name="image810.png"/>
            <wp:cNvGraphicFramePr/>
            <a:graphic xmlns:a="http://schemas.openxmlformats.org/drawingml/2006/main">
              <a:graphicData uri="http://schemas.openxmlformats.org/drawingml/2006/picture">
                <pic:pic xmlns:pic="http://schemas.openxmlformats.org/drawingml/2006/picture">
                  <pic:nvPicPr>
                    <pic:cNvPr id="0" name="image810.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01312" behindDoc="1" locked="0" layoutInCell="1" hidden="0" allowOverlap="1" wp14:anchorId="174E2D60" wp14:editId="2D2F8621">
            <wp:simplePos x="0" y="0"/>
            <wp:positionH relativeFrom="column">
              <wp:posOffset>2540635</wp:posOffset>
            </wp:positionH>
            <wp:positionV relativeFrom="paragraph">
              <wp:posOffset>-690244</wp:posOffset>
            </wp:positionV>
            <wp:extent cx="48895" cy="48895"/>
            <wp:effectExtent l="0" t="0" r="0" b="0"/>
            <wp:wrapNone/>
            <wp:docPr id="3748"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02336" behindDoc="1" locked="0" layoutInCell="1" hidden="0" allowOverlap="1" wp14:anchorId="13397A0E" wp14:editId="1F0C2B4D">
            <wp:simplePos x="0" y="0"/>
            <wp:positionH relativeFrom="column">
              <wp:posOffset>2589530</wp:posOffset>
            </wp:positionH>
            <wp:positionV relativeFrom="paragraph">
              <wp:posOffset>-690244</wp:posOffset>
            </wp:positionV>
            <wp:extent cx="48895" cy="48895"/>
            <wp:effectExtent l="0" t="0" r="0" b="0"/>
            <wp:wrapNone/>
            <wp:docPr id="4096" name="image401.png"/>
            <wp:cNvGraphicFramePr/>
            <a:graphic xmlns:a="http://schemas.openxmlformats.org/drawingml/2006/main">
              <a:graphicData uri="http://schemas.openxmlformats.org/drawingml/2006/picture">
                <pic:pic xmlns:pic="http://schemas.openxmlformats.org/drawingml/2006/picture">
                  <pic:nvPicPr>
                    <pic:cNvPr id="0" name="image401.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03360" behindDoc="1" locked="0" layoutInCell="1" hidden="0" allowOverlap="1" wp14:anchorId="30E5F600" wp14:editId="011B2D5A">
            <wp:simplePos x="0" y="0"/>
            <wp:positionH relativeFrom="column">
              <wp:posOffset>2637790</wp:posOffset>
            </wp:positionH>
            <wp:positionV relativeFrom="paragraph">
              <wp:posOffset>-690244</wp:posOffset>
            </wp:positionV>
            <wp:extent cx="48895" cy="48895"/>
            <wp:effectExtent l="0" t="0" r="0" b="0"/>
            <wp:wrapNone/>
            <wp:docPr id="5220" name="image1534.png"/>
            <wp:cNvGraphicFramePr/>
            <a:graphic xmlns:a="http://schemas.openxmlformats.org/drawingml/2006/main">
              <a:graphicData uri="http://schemas.openxmlformats.org/drawingml/2006/picture">
                <pic:pic xmlns:pic="http://schemas.openxmlformats.org/drawingml/2006/picture">
                  <pic:nvPicPr>
                    <pic:cNvPr id="0" name="image1534.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04384" behindDoc="1" locked="0" layoutInCell="1" hidden="0" allowOverlap="1" wp14:anchorId="0AA796E3" wp14:editId="5A5436FD">
            <wp:simplePos x="0" y="0"/>
            <wp:positionH relativeFrom="column">
              <wp:posOffset>2686685</wp:posOffset>
            </wp:positionH>
            <wp:positionV relativeFrom="paragraph">
              <wp:posOffset>-690244</wp:posOffset>
            </wp:positionV>
            <wp:extent cx="48895" cy="48895"/>
            <wp:effectExtent l="0" t="0" r="0" b="0"/>
            <wp:wrapNone/>
            <wp:docPr id="5235" name="image1548.png"/>
            <wp:cNvGraphicFramePr/>
            <a:graphic xmlns:a="http://schemas.openxmlformats.org/drawingml/2006/main">
              <a:graphicData uri="http://schemas.openxmlformats.org/drawingml/2006/picture">
                <pic:pic xmlns:pic="http://schemas.openxmlformats.org/drawingml/2006/picture">
                  <pic:nvPicPr>
                    <pic:cNvPr id="0" name="image1548.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05408" behindDoc="1" locked="0" layoutInCell="1" hidden="0" allowOverlap="1" wp14:anchorId="6BCE79E9" wp14:editId="6B27DAAD">
            <wp:simplePos x="0" y="0"/>
            <wp:positionH relativeFrom="column">
              <wp:posOffset>2735580</wp:posOffset>
            </wp:positionH>
            <wp:positionV relativeFrom="paragraph">
              <wp:posOffset>-690244</wp:posOffset>
            </wp:positionV>
            <wp:extent cx="48895" cy="48895"/>
            <wp:effectExtent l="0" t="0" r="0" b="0"/>
            <wp:wrapNone/>
            <wp:docPr id="5400" name="image1712.png"/>
            <wp:cNvGraphicFramePr/>
            <a:graphic xmlns:a="http://schemas.openxmlformats.org/drawingml/2006/main">
              <a:graphicData uri="http://schemas.openxmlformats.org/drawingml/2006/picture">
                <pic:pic xmlns:pic="http://schemas.openxmlformats.org/drawingml/2006/picture">
                  <pic:nvPicPr>
                    <pic:cNvPr id="0" name="image1712.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06432" behindDoc="1" locked="0" layoutInCell="1" hidden="0" allowOverlap="1" wp14:anchorId="72FD0293" wp14:editId="6F58B89C">
            <wp:simplePos x="0" y="0"/>
            <wp:positionH relativeFrom="column">
              <wp:posOffset>2784475</wp:posOffset>
            </wp:positionH>
            <wp:positionV relativeFrom="paragraph">
              <wp:posOffset>-690244</wp:posOffset>
            </wp:positionV>
            <wp:extent cx="48895" cy="48895"/>
            <wp:effectExtent l="0" t="0" r="0" b="0"/>
            <wp:wrapNone/>
            <wp:docPr id="4136" name="image447.png"/>
            <wp:cNvGraphicFramePr/>
            <a:graphic xmlns:a="http://schemas.openxmlformats.org/drawingml/2006/main">
              <a:graphicData uri="http://schemas.openxmlformats.org/drawingml/2006/picture">
                <pic:pic xmlns:pic="http://schemas.openxmlformats.org/drawingml/2006/picture">
                  <pic:nvPicPr>
                    <pic:cNvPr id="0" name="image447.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07456" behindDoc="1" locked="0" layoutInCell="1" hidden="0" allowOverlap="1" wp14:anchorId="39AF3893" wp14:editId="121A3BA4">
            <wp:simplePos x="0" y="0"/>
            <wp:positionH relativeFrom="column">
              <wp:posOffset>2833370</wp:posOffset>
            </wp:positionH>
            <wp:positionV relativeFrom="paragraph">
              <wp:posOffset>-690244</wp:posOffset>
            </wp:positionV>
            <wp:extent cx="48895" cy="48895"/>
            <wp:effectExtent l="0" t="0" r="0" b="0"/>
            <wp:wrapNone/>
            <wp:docPr id="4159" name="image465.png"/>
            <wp:cNvGraphicFramePr/>
            <a:graphic xmlns:a="http://schemas.openxmlformats.org/drawingml/2006/main">
              <a:graphicData uri="http://schemas.openxmlformats.org/drawingml/2006/picture">
                <pic:pic xmlns:pic="http://schemas.openxmlformats.org/drawingml/2006/picture">
                  <pic:nvPicPr>
                    <pic:cNvPr id="0" name="image465.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08480" behindDoc="1" locked="0" layoutInCell="1" hidden="0" allowOverlap="1" wp14:anchorId="136ECD0F" wp14:editId="1CBD810F">
            <wp:simplePos x="0" y="0"/>
            <wp:positionH relativeFrom="column">
              <wp:posOffset>2881630</wp:posOffset>
            </wp:positionH>
            <wp:positionV relativeFrom="paragraph">
              <wp:posOffset>-690244</wp:posOffset>
            </wp:positionV>
            <wp:extent cx="48895" cy="48895"/>
            <wp:effectExtent l="0" t="0" r="0" b="0"/>
            <wp:wrapNone/>
            <wp:docPr id="3922" name="image251.png"/>
            <wp:cNvGraphicFramePr/>
            <a:graphic xmlns:a="http://schemas.openxmlformats.org/drawingml/2006/main">
              <a:graphicData uri="http://schemas.openxmlformats.org/drawingml/2006/picture">
                <pic:pic xmlns:pic="http://schemas.openxmlformats.org/drawingml/2006/picture">
                  <pic:nvPicPr>
                    <pic:cNvPr id="0" name="image251.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09504" behindDoc="1" locked="0" layoutInCell="1" hidden="0" allowOverlap="1" wp14:anchorId="2D0CD04D" wp14:editId="5F9FE81F">
            <wp:simplePos x="0" y="0"/>
            <wp:positionH relativeFrom="column">
              <wp:posOffset>2930525</wp:posOffset>
            </wp:positionH>
            <wp:positionV relativeFrom="paragraph">
              <wp:posOffset>-690244</wp:posOffset>
            </wp:positionV>
            <wp:extent cx="48895" cy="48895"/>
            <wp:effectExtent l="0" t="0" r="0" b="0"/>
            <wp:wrapNone/>
            <wp:docPr id="4401" name="image707.png"/>
            <wp:cNvGraphicFramePr/>
            <a:graphic xmlns:a="http://schemas.openxmlformats.org/drawingml/2006/main">
              <a:graphicData uri="http://schemas.openxmlformats.org/drawingml/2006/picture">
                <pic:pic xmlns:pic="http://schemas.openxmlformats.org/drawingml/2006/picture">
                  <pic:nvPicPr>
                    <pic:cNvPr id="0" name="image707.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10528" behindDoc="1" locked="0" layoutInCell="1" hidden="0" allowOverlap="1" wp14:anchorId="1498D86A" wp14:editId="46B3043E">
            <wp:simplePos x="0" y="0"/>
            <wp:positionH relativeFrom="column">
              <wp:posOffset>2979420</wp:posOffset>
            </wp:positionH>
            <wp:positionV relativeFrom="paragraph">
              <wp:posOffset>-690244</wp:posOffset>
            </wp:positionV>
            <wp:extent cx="48895" cy="48895"/>
            <wp:effectExtent l="0" t="0" r="0" b="0"/>
            <wp:wrapNone/>
            <wp:docPr id="4464" name="image767.png"/>
            <wp:cNvGraphicFramePr/>
            <a:graphic xmlns:a="http://schemas.openxmlformats.org/drawingml/2006/main">
              <a:graphicData uri="http://schemas.openxmlformats.org/drawingml/2006/picture">
                <pic:pic xmlns:pic="http://schemas.openxmlformats.org/drawingml/2006/picture">
                  <pic:nvPicPr>
                    <pic:cNvPr id="0" name="image767.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11552" behindDoc="1" locked="0" layoutInCell="1" hidden="0" allowOverlap="1" wp14:anchorId="5CB69F08" wp14:editId="64FFCDF2">
            <wp:simplePos x="0" y="0"/>
            <wp:positionH relativeFrom="column">
              <wp:posOffset>3028315</wp:posOffset>
            </wp:positionH>
            <wp:positionV relativeFrom="paragraph">
              <wp:posOffset>-690244</wp:posOffset>
            </wp:positionV>
            <wp:extent cx="48895" cy="48895"/>
            <wp:effectExtent l="0" t="0" r="0" b="0"/>
            <wp:wrapNone/>
            <wp:docPr id="5441" name="image1758.png"/>
            <wp:cNvGraphicFramePr/>
            <a:graphic xmlns:a="http://schemas.openxmlformats.org/drawingml/2006/main">
              <a:graphicData uri="http://schemas.openxmlformats.org/drawingml/2006/picture">
                <pic:pic xmlns:pic="http://schemas.openxmlformats.org/drawingml/2006/picture">
                  <pic:nvPicPr>
                    <pic:cNvPr id="0" name="image1758.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12576" behindDoc="1" locked="0" layoutInCell="1" hidden="0" allowOverlap="1" wp14:anchorId="448CA72A" wp14:editId="62F5BF76">
            <wp:simplePos x="0" y="0"/>
            <wp:positionH relativeFrom="column">
              <wp:posOffset>3077210</wp:posOffset>
            </wp:positionH>
            <wp:positionV relativeFrom="paragraph">
              <wp:posOffset>-690244</wp:posOffset>
            </wp:positionV>
            <wp:extent cx="48895" cy="48895"/>
            <wp:effectExtent l="0" t="0" r="0" b="0"/>
            <wp:wrapNone/>
            <wp:docPr id="5402" name="image1721.png"/>
            <wp:cNvGraphicFramePr/>
            <a:graphic xmlns:a="http://schemas.openxmlformats.org/drawingml/2006/main">
              <a:graphicData uri="http://schemas.openxmlformats.org/drawingml/2006/picture">
                <pic:pic xmlns:pic="http://schemas.openxmlformats.org/drawingml/2006/picture">
                  <pic:nvPicPr>
                    <pic:cNvPr id="0" name="image1721.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13600" behindDoc="1" locked="0" layoutInCell="1" hidden="0" allowOverlap="1" wp14:anchorId="08BEFD78" wp14:editId="220E91C7">
            <wp:simplePos x="0" y="0"/>
            <wp:positionH relativeFrom="column">
              <wp:posOffset>3125470</wp:posOffset>
            </wp:positionH>
            <wp:positionV relativeFrom="paragraph">
              <wp:posOffset>-690244</wp:posOffset>
            </wp:positionV>
            <wp:extent cx="48895" cy="48895"/>
            <wp:effectExtent l="0" t="0" r="0" b="0"/>
            <wp:wrapNone/>
            <wp:docPr id="5106" name="image1418.png"/>
            <wp:cNvGraphicFramePr/>
            <a:graphic xmlns:a="http://schemas.openxmlformats.org/drawingml/2006/main">
              <a:graphicData uri="http://schemas.openxmlformats.org/drawingml/2006/picture">
                <pic:pic xmlns:pic="http://schemas.openxmlformats.org/drawingml/2006/picture">
                  <pic:nvPicPr>
                    <pic:cNvPr id="0" name="image1418.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14624" behindDoc="1" locked="0" layoutInCell="1" hidden="0" allowOverlap="1" wp14:anchorId="23FB4714" wp14:editId="79E27E30">
            <wp:simplePos x="0" y="0"/>
            <wp:positionH relativeFrom="column">
              <wp:posOffset>3174365</wp:posOffset>
            </wp:positionH>
            <wp:positionV relativeFrom="paragraph">
              <wp:posOffset>-690244</wp:posOffset>
            </wp:positionV>
            <wp:extent cx="48895" cy="48895"/>
            <wp:effectExtent l="0" t="0" r="0" b="0"/>
            <wp:wrapNone/>
            <wp:docPr id="5139" name="image1449.png"/>
            <wp:cNvGraphicFramePr/>
            <a:graphic xmlns:a="http://schemas.openxmlformats.org/drawingml/2006/main">
              <a:graphicData uri="http://schemas.openxmlformats.org/drawingml/2006/picture">
                <pic:pic xmlns:pic="http://schemas.openxmlformats.org/drawingml/2006/picture">
                  <pic:nvPicPr>
                    <pic:cNvPr id="0" name="image1449.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15648" behindDoc="1" locked="0" layoutInCell="1" hidden="0" allowOverlap="1" wp14:anchorId="010FF2EC" wp14:editId="5BE70865">
            <wp:simplePos x="0" y="0"/>
            <wp:positionH relativeFrom="column">
              <wp:posOffset>2296795</wp:posOffset>
            </wp:positionH>
            <wp:positionV relativeFrom="paragraph">
              <wp:posOffset>-641984</wp:posOffset>
            </wp:positionV>
            <wp:extent cx="48895" cy="48895"/>
            <wp:effectExtent l="0" t="0" r="0" b="0"/>
            <wp:wrapNone/>
            <wp:docPr id="4341" name="image648.png"/>
            <wp:cNvGraphicFramePr/>
            <a:graphic xmlns:a="http://schemas.openxmlformats.org/drawingml/2006/main">
              <a:graphicData uri="http://schemas.openxmlformats.org/drawingml/2006/picture">
                <pic:pic xmlns:pic="http://schemas.openxmlformats.org/drawingml/2006/picture">
                  <pic:nvPicPr>
                    <pic:cNvPr id="0" name="image648.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16672" behindDoc="1" locked="0" layoutInCell="1" hidden="0" allowOverlap="1" wp14:anchorId="493A0187" wp14:editId="5159807E">
            <wp:simplePos x="0" y="0"/>
            <wp:positionH relativeFrom="column">
              <wp:posOffset>2345690</wp:posOffset>
            </wp:positionH>
            <wp:positionV relativeFrom="paragraph">
              <wp:posOffset>-641984</wp:posOffset>
            </wp:positionV>
            <wp:extent cx="48895" cy="48895"/>
            <wp:effectExtent l="0" t="0" r="0" b="0"/>
            <wp:wrapNone/>
            <wp:docPr id="4239" name="image547.png"/>
            <wp:cNvGraphicFramePr/>
            <a:graphic xmlns:a="http://schemas.openxmlformats.org/drawingml/2006/main">
              <a:graphicData uri="http://schemas.openxmlformats.org/drawingml/2006/picture">
                <pic:pic xmlns:pic="http://schemas.openxmlformats.org/drawingml/2006/picture">
                  <pic:nvPicPr>
                    <pic:cNvPr id="0" name="image54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17696" behindDoc="1" locked="0" layoutInCell="1" hidden="0" allowOverlap="1" wp14:anchorId="71A3438D" wp14:editId="1F637A00">
            <wp:simplePos x="0" y="0"/>
            <wp:positionH relativeFrom="column">
              <wp:posOffset>2393950</wp:posOffset>
            </wp:positionH>
            <wp:positionV relativeFrom="paragraph">
              <wp:posOffset>-641984</wp:posOffset>
            </wp:positionV>
            <wp:extent cx="48895" cy="48895"/>
            <wp:effectExtent l="0" t="0" r="0" b="0"/>
            <wp:wrapNone/>
            <wp:docPr id="4203" name="image509.png"/>
            <wp:cNvGraphicFramePr/>
            <a:graphic xmlns:a="http://schemas.openxmlformats.org/drawingml/2006/main">
              <a:graphicData uri="http://schemas.openxmlformats.org/drawingml/2006/picture">
                <pic:pic xmlns:pic="http://schemas.openxmlformats.org/drawingml/2006/picture">
                  <pic:nvPicPr>
                    <pic:cNvPr id="0" name="image5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18720" behindDoc="1" locked="0" layoutInCell="1" hidden="0" allowOverlap="1" wp14:anchorId="464C1C8E" wp14:editId="70F04328">
            <wp:simplePos x="0" y="0"/>
            <wp:positionH relativeFrom="column">
              <wp:posOffset>2442845</wp:posOffset>
            </wp:positionH>
            <wp:positionV relativeFrom="paragraph">
              <wp:posOffset>-641984</wp:posOffset>
            </wp:positionV>
            <wp:extent cx="48895" cy="48895"/>
            <wp:effectExtent l="0" t="0" r="0" b="0"/>
            <wp:wrapNone/>
            <wp:docPr id="4987" name="image1297.png"/>
            <wp:cNvGraphicFramePr/>
            <a:graphic xmlns:a="http://schemas.openxmlformats.org/drawingml/2006/main">
              <a:graphicData uri="http://schemas.openxmlformats.org/drawingml/2006/picture">
                <pic:pic xmlns:pic="http://schemas.openxmlformats.org/drawingml/2006/picture">
                  <pic:nvPicPr>
                    <pic:cNvPr id="0" name="image129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19744" behindDoc="1" locked="0" layoutInCell="1" hidden="0" allowOverlap="1" wp14:anchorId="4C4D51FD" wp14:editId="4D4F2582">
            <wp:simplePos x="0" y="0"/>
            <wp:positionH relativeFrom="column">
              <wp:posOffset>2491740</wp:posOffset>
            </wp:positionH>
            <wp:positionV relativeFrom="paragraph">
              <wp:posOffset>-641984</wp:posOffset>
            </wp:positionV>
            <wp:extent cx="48895" cy="48895"/>
            <wp:effectExtent l="0" t="0" r="0" b="0"/>
            <wp:wrapNone/>
            <wp:docPr id="5403" name="image1714.png"/>
            <wp:cNvGraphicFramePr/>
            <a:graphic xmlns:a="http://schemas.openxmlformats.org/drawingml/2006/main">
              <a:graphicData uri="http://schemas.openxmlformats.org/drawingml/2006/picture">
                <pic:pic xmlns:pic="http://schemas.openxmlformats.org/drawingml/2006/picture">
                  <pic:nvPicPr>
                    <pic:cNvPr id="0" name="image17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20768" behindDoc="1" locked="0" layoutInCell="1" hidden="0" allowOverlap="1" wp14:anchorId="705EDAD1" wp14:editId="01FD8807">
            <wp:simplePos x="0" y="0"/>
            <wp:positionH relativeFrom="column">
              <wp:posOffset>2540635</wp:posOffset>
            </wp:positionH>
            <wp:positionV relativeFrom="paragraph">
              <wp:posOffset>-641984</wp:posOffset>
            </wp:positionV>
            <wp:extent cx="48895" cy="48895"/>
            <wp:effectExtent l="0" t="0" r="0" b="0"/>
            <wp:wrapNone/>
            <wp:docPr id="5286" name="image1594.png"/>
            <wp:cNvGraphicFramePr/>
            <a:graphic xmlns:a="http://schemas.openxmlformats.org/drawingml/2006/main">
              <a:graphicData uri="http://schemas.openxmlformats.org/drawingml/2006/picture">
                <pic:pic xmlns:pic="http://schemas.openxmlformats.org/drawingml/2006/picture">
                  <pic:nvPicPr>
                    <pic:cNvPr id="0" name="image159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21792" behindDoc="1" locked="0" layoutInCell="1" hidden="0" allowOverlap="1" wp14:anchorId="76583102" wp14:editId="305D09F9">
            <wp:simplePos x="0" y="0"/>
            <wp:positionH relativeFrom="column">
              <wp:posOffset>2589530</wp:posOffset>
            </wp:positionH>
            <wp:positionV relativeFrom="paragraph">
              <wp:posOffset>-641984</wp:posOffset>
            </wp:positionV>
            <wp:extent cx="48895" cy="48895"/>
            <wp:effectExtent l="0" t="0" r="0" b="0"/>
            <wp:wrapNone/>
            <wp:docPr id="4684" name="image993.png"/>
            <wp:cNvGraphicFramePr/>
            <a:graphic xmlns:a="http://schemas.openxmlformats.org/drawingml/2006/main">
              <a:graphicData uri="http://schemas.openxmlformats.org/drawingml/2006/picture">
                <pic:pic xmlns:pic="http://schemas.openxmlformats.org/drawingml/2006/picture">
                  <pic:nvPicPr>
                    <pic:cNvPr id="0" name="image9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22816" behindDoc="1" locked="0" layoutInCell="1" hidden="0" allowOverlap="1" wp14:anchorId="7C5463C1" wp14:editId="4C83DC32">
            <wp:simplePos x="0" y="0"/>
            <wp:positionH relativeFrom="column">
              <wp:posOffset>2637790</wp:posOffset>
            </wp:positionH>
            <wp:positionV relativeFrom="paragraph">
              <wp:posOffset>-641984</wp:posOffset>
            </wp:positionV>
            <wp:extent cx="48895" cy="48895"/>
            <wp:effectExtent l="0" t="0" r="0" b="0"/>
            <wp:wrapNone/>
            <wp:docPr id="4853" name="image1157.png"/>
            <wp:cNvGraphicFramePr/>
            <a:graphic xmlns:a="http://schemas.openxmlformats.org/drawingml/2006/main">
              <a:graphicData uri="http://schemas.openxmlformats.org/drawingml/2006/picture">
                <pic:pic xmlns:pic="http://schemas.openxmlformats.org/drawingml/2006/picture">
                  <pic:nvPicPr>
                    <pic:cNvPr id="0" name="image115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23840" behindDoc="1" locked="0" layoutInCell="1" hidden="0" allowOverlap="1" wp14:anchorId="79A35861" wp14:editId="0A8288DD">
            <wp:simplePos x="0" y="0"/>
            <wp:positionH relativeFrom="column">
              <wp:posOffset>2686685</wp:posOffset>
            </wp:positionH>
            <wp:positionV relativeFrom="paragraph">
              <wp:posOffset>-641984</wp:posOffset>
            </wp:positionV>
            <wp:extent cx="48895" cy="48895"/>
            <wp:effectExtent l="0" t="0" r="0" b="0"/>
            <wp:wrapNone/>
            <wp:docPr id="4838" name="image1146.png"/>
            <wp:cNvGraphicFramePr/>
            <a:graphic xmlns:a="http://schemas.openxmlformats.org/drawingml/2006/main">
              <a:graphicData uri="http://schemas.openxmlformats.org/drawingml/2006/picture">
                <pic:pic xmlns:pic="http://schemas.openxmlformats.org/drawingml/2006/picture">
                  <pic:nvPicPr>
                    <pic:cNvPr id="0" name="image114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24864" behindDoc="1" locked="0" layoutInCell="1" hidden="0" allowOverlap="1" wp14:anchorId="4CC93112" wp14:editId="5D6C4E83">
            <wp:simplePos x="0" y="0"/>
            <wp:positionH relativeFrom="column">
              <wp:posOffset>2735580</wp:posOffset>
            </wp:positionH>
            <wp:positionV relativeFrom="paragraph">
              <wp:posOffset>-641984</wp:posOffset>
            </wp:positionV>
            <wp:extent cx="48895" cy="48895"/>
            <wp:effectExtent l="0" t="0" r="0" b="0"/>
            <wp:wrapNone/>
            <wp:docPr id="4946" name="image1251.png"/>
            <wp:cNvGraphicFramePr/>
            <a:graphic xmlns:a="http://schemas.openxmlformats.org/drawingml/2006/main">
              <a:graphicData uri="http://schemas.openxmlformats.org/drawingml/2006/picture">
                <pic:pic xmlns:pic="http://schemas.openxmlformats.org/drawingml/2006/picture">
                  <pic:nvPicPr>
                    <pic:cNvPr id="0" name="image125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25888" behindDoc="1" locked="0" layoutInCell="1" hidden="0" allowOverlap="1" wp14:anchorId="1F0CE2AA" wp14:editId="4C605CE3">
            <wp:simplePos x="0" y="0"/>
            <wp:positionH relativeFrom="column">
              <wp:posOffset>2784475</wp:posOffset>
            </wp:positionH>
            <wp:positionV relativeFrom="paragraph">
              <wp:posOffset>-641984</wp:posOffset>
            </wp:positionV>
            <wp:extent cx="48895" cy="48895"/>
            <wp:effectExtent l="0" t="0" r="0" b="0"/>
            <wp:wrapNone/>
            <wp:docPr id="5018" name="image1330.png"/>
            <wp:cNvGraphicFramePr/>
            <a:graphic xmlns:a="http://schemas.openxmlformats.org/drawingml/2006/main">
              <a:graphicData uri="http://schemas.openxmlformats.org/drawingml/2006/picture">
                <pic:pic xmlns:pic="http://schemas.openxmlformats.org/drawingml/2006/picture">
                  <pic:nvPicPr>
                    <pic:cNvPr id="0" name="image133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26912" behindDoc="1" locked="0" layoutInCell="1" hidden="0" allowOverlap="1" wp14:anchorId="27D85518" wp14:editId="31455163">
            <wp:simplePos x="0" y="0"/>
            <wp:positionH relativeFrom="column">
              <wp:posOffset>2833370</wp:posOffset>
            </wp:positionH>
            <wp:positionV relativeFrom="paragraph">
              <wp:posOffset>-641984</wp:posOffset>
            </wp:positionV>
            <wp:extent cx="48895" cy="48895"/>
            <wp:effectExtent l="0" t="0" r="0" b="0"/>
            <wp:wrapNone/>
            <wp:docPr id="5185" name="image1498.png"/>
            <wp:cNvGraphicFramePr/>
            <a:graphic xmlns:a="http://schemas.openxmlformats.org/drawingml/2006/main">
              <a:graphicData uri="http://schemas.openxmlformats.org/drawingml/2006/picture">
                <pic:pic xmlns:pic="http://schemas.openxmlformats.org/drawingml/2006/picture">
                  <pic:nvPicPr>
                    <pic:cNvPr id="0" name="image149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27936" behindDoc="1" locked="0" layoutInCell="1" hidden="0" allowOverlap="1" wp14:anchorId="4B500A5F" wp14:editId="58AABC52">
            <wp:simplePos x="0" y="0"/>
            <wp:positionH relativeFrom="column">
              <wp:posOffset>2881630</wp:posOffset>
            </wp:positionH>
            <wp:positionV relativeFrom="paragraph">
              <wp:posOffset>-641984</wp:posOffset>
            </wp:positionV>
            <wp:extent cx="48895" cy="48895"/>
            <wp:effectExtent l="0" t="0" r="0" b="0"/>
            <wp:wrapNone/>
            <wp:docPr id="5148" name="image1461.png"/>
            <wp:cNvGraphicFramePr/>
            <a:graphic xmlns:a="http://schemas.openxmlformats.org/drawingml/2006/main">
              <a:graphicData uri="http://schemas.openxmlformats.org/drawingml/2006/picture">
                <pic:pic xmlns:pic="http://schemas.openxmlformats.org/drawingml/2006/picture">
                  <pic:nvPicPr>
                    <pic:cNvPr id="0" name="image146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28960" behindDoc="1" locked="0" layoutInCell="1" hidden="0" allowOverlap="1" wp14:anchorId="29077F84" wp14:editId="1FB3A9BF">
            <wp:simplePos x="0" y="0"/>
            <wp:positionH relativeFrom="column">
              <wp:posOffset>2930525</wp:posOffset>
            </wp:positionH>
            <wp:positionV relativeFrom="paragraph">
              <wp:posOffset>-641984</wp:posOffset>
            </wp:positionV>
            <wp:extent cx="48895" cy="48895"/>
            <wp:effectExtent l="0" t="0" r="0" b="0"/>
            <wp:wrapNone/>
            <wp:docPr id="4267" name="image571.png"/>
            <wp:cNvGraphicFramePr/>
            <a:graphic xmlns:a="http://schemas.openxmlformats.org/drawingml/2006/main">
              <a:graphicData uri="http://schemas.openxmlformats.org/drawingml/2006/picture">
                <pic:pic xmlns:pic="http://schemas.openxmlformats.org/drawingml/2006/picture">
                  <pic:nvPicPr>
                    <pic:cNvPr id="0" name="image57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29984" behindDoc="1" locked="0" layoutInCell="1" hidden="0" allowOverlap="1" wp14:anchorId="4A83C01B" wp14:editId="3B6D9CBB">
            <wp:simplePos x="0" y="0"/>
            <wp:positionH relativeFrom="column">
              <wp:posOffset>2979420</wp:posOffset>
            </wp:positionH>
            <wp:positionV relativeFrom="paragraph">
              <wp:posOffset>-641984</wp:posOffset>
            </wp:positionV>
            <wp:extent cx="48895" cy="48895"/>
            <wp:effectExtent l="0" t="0" r="0" b="0"/>
            <wp:wrapNone/>
            <wp:docPr id="4980" name="image1287.png"/>
            <wp:cNvGraphicFramePr/>
            <a:graphic xmlns:a="http://schemas.openxmlformats.org/drawingml/2006/main">
              <a:graphicData uri="http://schemas.openxmlformats.org/drawingml/2006/picture">
                <pic:pic xmlns:pic="http://schemas.openxmlformats.org/drawingml/2006/picture">
                  <pic:nvPicPr>
                    <pic:cNvPr id="0" name="image128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31008" behindDoc="1" locked="0" layoutInCell="1" hidden="0" allowOverlap="1" wp14:anchorId="7722925D" wp14:editId="0455F13A">
            <wp:simplePos x="0" y="0"/>
            <wp:positionH relativeFrom="column">
              <wp:posOffset>3028315</wp:posOffset>
            </wp:positionH>
            <wp:positionV relativeFrom="paragraph">
              <wp:posOffset>-641984</wp:posOffset>
            </wp:positionV>
            <wp:extent cx="48895" cy="48895"/>
            <wp:effectExtent l="0" t="0" r="0" b="0"/>
            <wp:wrapNone/>
            <wp:docPr id="5013" name="image1321.png"/>
            <wp:cNvGraphicFramePr/>
            <a:graphic xmlns:a="http://schemas.openxmlformats.org/drawingml/2006/main">
              <a:graphicData uri="http://schemas.openxmlformats.org/drawingml/2006/picture">
                <pic:pic xmlns:pic="http://schemas.openxmlformats.org/drawingml/2006/picture">
                  <pic:nvPicPr>
                    <pic:cNvPr id="0" name="image132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32032" behindDoc="1" locked="0" layoutInCell="1" hidden="0" allowOverlap="1" wp14:anchorId="7013DFDC" wp14:editId="457FF80D">
            <wp:simplePos x="0" y="0"/>
            <wp:positionH relativeFrom="column">
              <wp:posOffset>3077210</wp:posOffset>
            </wp:positionH>
            <wp:positionV relativeFrom="paragraph">
              <wp:posOffset>-641984</wp:posOffset>
            </wp:positionV>
            <wp:extent cx="48895" cy="48895"/>
            <wp:effectExtent l="0" t="0" r="0" b="0"/>
            <wp:wrapNone/>
            <wp:docPr id="4474" name="image783.png"/>
            <wp:cNvGraphicFramePr/>
            <a:graphic xmlns:a="http://schemas.openxmlformats.org/drawingml/2006/main">
              <a:graphicData uri="http://schemas.openxmlformats.org/drawingml/2006/picture">
                <pic:pic xmlns:pic="http://schemas.openxmlformats.org/drawingml/2006/picture">
                  <pic:nvPicPr>
                    <pic:cNvPr id="0" name="image78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33056" behindDoc="1" locked="0" layoutInCell="1" hidden="0" allowOverlap="1" wp14:anchorId="595BF1BF" wp14:editId="37562339">
            <wp:simplePos x="0" y="0"/>
            <wp:positionH relativeFrom="column">
              <wp:posOffset>3125470</wp:posOffset>
            </wp:positionH>
            <wp:positionV relativeFrom="paragraph">
              <wp:posOffset>-641984</wp:posOffset>
            </wp:positionV>
            <wp:extent cx="48895" cy="48895"/>
            <wp:effectExtent l="0" t="0" r="0" b="0"/>
            <wp:wrapNone/>
            <wp:docPr id="4998" name="image1304.png"/>
            <wp:cNvGraphicFramePr/>
            <a:graphic xmlns:a="http://schemas.openxmlformats.org/drawingml/2006/main">
              <a:graphicData uri="http://schemas.openxmlformats.org/drawingml/2006/picture">
                <pic:pic xmlns:pic="http://schemas.openxmlformats.org/drawingml/2006/picture">
                  <pic:nvPicPr>
                    <pic:cNvPr id="0" name="image130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34080" behindDoc="1" locked="0" layoutInCell="1" hidden="0" allowOverlap="1" wp14:anchorId="7E921EB1" wp14:editId="46B05619">
            <wp:simplePos x="0" y="0"/>
            <wp:positionH relativeFrom="column">
              <wp:posOffset>3174365</wp:posOffset>
            </wp:positionH>
            <wp:positionV relativeFrom="paragraph">
              <wp:posOffset>-641984</wp:posOffset>
            </wp:positionV>
            <wp:extent cx="48895" cy="48895"/>
            <wp:effectExtent l="0" t="0" r="0" b="0"/>
            <wp:wrapNone/>
            <wp:docPr id="374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35104" behindDoc="1" locked="0" layoutInCell="1" hidden="0" allowOverlap="1" wp14:anchorId="75E3E933" wp14:editId="43764DDA">
            <wp:simplePos x="0" y="0"/>
            <wp:positionH relativeFrom="column">
              <wp:posOffset>2296795</wp:posOffset>
            </wp:positionH>
            <wp:positionV relativeFrom="paragraph">
              <wp:posOffset>-593089</wp:posOffset>
            </wp:positionV>
            <wp:extent cx="48895" cy="48895"/>
            <wp:effectExtent l="0" t="0" r="0" b="0"/>
            <wp:wrapNone/>
            <wp:docPr id="3763"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36128" behindDoc="1" locked="0" layoutInCell="1" hidden="0" allowOverlap="1" wp14:anchorId="2C9575A5" wp14:editId="7CCEFF6C">
            <wp:simplePos x="0" y="0"/>
            <wp:positionH relativeFrom="column">
              <wp:posOffset>2345690</wp:posOffset>
            </wp:positionH>
            <wp:positionV relativeFrom="paragraph">
              <wp:posOffset>-593089</wp:posOffset>
            </wp:positionV>
            <wp:extent cx="48895" cy="48895"/>
            <wp:effectExtent l="0" t="0" r="0" b="0"/>
            <wp:wrapNone/>
            <wp:docPr id="3805"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37152" behindDoc="1" locked="0" layoutInCell="1" hidden="0" allowOverlap="1" wp14:anchorId="2C29D330" wp14:editId="5B97A324">
            <wp:simplePos x="0" y="0"/>
            <wp:positionH relativeFrom="column">
              <wp:posOffset>2393950</wp:posOffset>
            </wp:positionH>
            <wp:positionV relativeFrom="paragraph">
              <wp:posOffset>-593089</wp:posOffset>
            </wp:positionV>
            <wp:extent cx="48895" cy="48895"/>
            <wp:effectExtent l="0" t="0" r="0" b="0"/>
            <wp:wrapNone/>
            <wp:docPr id="3742"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38176" behindDoc="1" locked="0" layoutInCell="1" hidden="0" allowOverlap="1" wp14:anchorId="635A7996" wp14:editId="20F763B5">
            <wp:simplePos x="0" y="0"/>
            <wp:positionH relativeFrom="column">
              <wp:posOffset>2442845</wp:posOffset>
            </wp:positionH>
            <wp:positionV relativeFrom="paragraph">
              <wp:posOffset>-593089</wp:posOffset>
            </wp:positionV>
            <wp:extent cx="48895" cy="48895"/>
            <wp:effectExtent l="0" t="0" r="0" b="0"/>
            <wp:wrapNone/>
            <wp:docPr id="37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39200" behindDoc="1" locked="0" layoutInCell="1" hidden="0" allowOverlap="1" wp14:anchorId="4DB8E607" wp14:editId="495D7B20">
            <wp:simplePos x="0" y="0"/>
            <wp:positionH relativeFrom="column">
              <wp:posOffset>2491740</wp:posOffset>
            </wp:positionH>
            <wp:positionV relativeFrom="paragraph">
              <wp:posOffset>-593089</wp:posOffset>
            </wp:positionV>
            <wp:extent cx="48895" cy="48895"/>
            <wp:effectExtent l="0" t="0" r="0" b="0"/>
            <wp:wrapNone/>
            <wp:docPr id="4444" name="image746.png"/>
            <wp:cNvGraphicFramePr/>
            <a:graphic xmlns:a="http://schemas.openxmlformats.org/drawingml/2006/main">
              <a:graphicData uri="http://schemas.openxmlformats.org/drawingml/2006/picture">
                <pic:pic xmlns:pic="http://schemas.openxmlformats.org/drawingml/2006/picture">
                  <pic:nvPicPr>
                    <pic:cNvPr id="0" name="image74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40224" behindDoc="1" locked="0" layoutInCell="1" hidden="0" allowOverlap="1" wp14:anchorId="224959A3" wp14:editId="730081FA">
            <wp:simplePos x="0" y="0"/>
            <wp:positionH relativeFrom="column">
              <wp:posOffset>2540635</wp:posOffset>
            </wp:positionH>
            <wp:positionV relativeFrom="paragraph">
              <wp:posOffset>-593089</wp:posOffset>
            </wp:positionV>
            <wp:extent cx="48895" cy="48895"/>
            <wp:effectExtent l="0" t="0" r="0" b="0"/>
            <wp:wrapNone/>
            <wp:docPr id="4421" name="image722.png"/>
            <wp:cNvGraphicFramePr/>
            <a:graphic xmlns:a="http://schemas.openxmlformats.org/drawingml/2006/main">
              <a:graphicData uri="http://schemas.openxmlformats.org/drawingml/2006/picture">
                <pic:pic xmlns:pic="http://schemas.openxmlformats.org/drawingml/2006/picture">
                  <pic:nvPicPr>
                    <pic:cNvPr id="0" name="image72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41248" behindDoc="1" locked="0" layoutInCell="1" hidden="0" allowOverlap="1" wp14:anchorId="758743C3" wp14:editId="613F7810">
            <wp:simplePos x="0" y="0"/>
            <wp:positionH relativeFrom="column">
              <wp:posOffset>2589530</wp:posOffset>
            </wp:positionH>
            <wp:positionV relativeFrom="paragraph">
              <wp:posOffset>-593089</wp:posOffset>
            </wp:positionV>
            <wp:extent cx="48895" cy="48895"/>
            <wp:effectExtent l="0" t="0" r="0" b="0"/>
            <wp:wrapNone/>
            <wp:docPr id="3883" name="image192.png"/>
            <wp:cNvGraphicFramePr/>
            <a:graphic xmlns:a="http://schemas.openxmlformats.org/drawingml/2006/main">
              <a:graphicData uri="http://schemas.openxmlformats.org/drawingml/2006/picture">
                <pic:pic xmlns:pic="http://schemas.openxmlformats.org/drawingml/2006/picture">
                  <pic:nvPicPr>
                    <pic:cNvPr id="0" name="image19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42272" behindDoc="1" locked="0" layoutInCell="1" hidden="0" allowOverlap="1" wp14:anchorId="5AEDF120" wp14:editId="7548475E">
            <wp:simplePos x="0" y="0"/>
            <wp:positionH relativeFrom="column">
              <wp:posOffset>2637790</wp:posOffset>
            </wp:positionH>
            <wp:positionV relativeFrom="paragraph">
              <wp:posOffset>-593089</wp:posOffset>
            </wp:positionV>
            <wp:extent cx="48895" cy="48895"/>
            <wp:effectExtent l="0" t="0" r="0" b="0"/>
            <wp:wrapNone/>
            <wp:docPr id="5318" name="image1630.png"/>
            <wp:cNvGraphicFramePr/>
            <a:graphic xmlns:a="http://schemas.openxmlformats.org/drawingml/2006/main">
              <a:graphicData uri="http://schemas.openxmlformats.org/drawingml/2006/picture">
                <pic:pic xmlns:pic="http://schemas.openxmlformats.org/drawingml/2006/picture">
                  <pic:nvPicPr>
                    <pic:cNvPr id="0" name="image163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43296" behindDoc="1" locked="0" layoutInCell="1" hidden="0" allowOverlap="1" wp14:anchorId="70E6CCD1" wp14:editId="614C6EE0">
            <wp:simplePos x="0" y="0"/>
            <wp:positionH relativeFrom="column">
              <wp:posOffset>2686685</wp:posOffset>
            </wp:positionH>
            <wp:positionV relativeFrom="paragraph">
              <wp:posOffset>-593089</wp:posOffset>
            </wp:positionV>
            <wp:extent cx="48895" cy="48895"/>
            <wp:effectExtent l="0" t="0" r="0" b="0"/>
            <wp:wrapNone/>
            <wp:docPr id="5295" name="image1611.png"/>
            <wp:cNvGraphicFramePr/>
            <a:graphic xmlns:a="http://schemas.openxmlformats.org/drawingml/2006/main">
              <a:graphicData uri="http://schemas.openxmlformats.org/drawingml/2006/picture">
                <pic:pic xmlns:pic="http://schemas.openxmlformats.org/drawingml/2006/picture">
                  <pic:nvPicPr>
                    <pic:cNvPr id="0" name="image161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44320" behindDoc="1" locked="0" layoutInCell="1" hidden="0" allowOverlap="1" wp14:anchorId="4C467871" wp14:editId="46876490">
            <wp:simplePos x="0" y="0"/>
            <wp:positionH relativeFrom="column">
              <wp:posOffset>2735580</wp:posOffset>
            </wp:positionH>
            <wp:positionV relativeFrom="paragraph">
              <wp:posOffset>-593089</wp:posOffset>
            </wp:positionV>
            <wp:extent cx="48895" cy="48895"/>
            <wp:effectExtent l="0" t="0" r="0" b="0"/>
            <wp:wrapNone/>
            <wp:docPr id="4643" name="image951.png"/>
            <wp:cNvGraphicFramePr/>
            <a:graphic xmlns:a="http://schemas.openxmlformats.org/drawingml/2006/main">
              <a:graphicData uri="http://schemas.openxmlformats.org/drawingml/2006/picture">
                <pic:pic xmlns:pic="http://schemas.openxmlformats.org/drawingml/2006/picture">
                  <pic:nvPicPr>
                    <pic:cNvPr id="0" name="image95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45344" behindDoc="1" locked="0" layoutInCell="1" hidden="0" allowOverlap="1" wp14:anchorId="5329B62A" wp14:editId="023E3889">
            <wp:simplePos x="0" y="0"/>
            <wp:positionH relativeFrom="column">
              <wp:posOffset>2784475</wp:posOffset>
            </wp:positionH>
            <wp:positionV relativeFrom="paragraph">
              <wp:posOffset>-593089</wp:posOffset>
            </wp:positionV>
            <wp:extent cx="48895" cy="48895"/>
            <wp:effectExtent l="0" t="0" r="0" b="0"/>
            <wp:wrapNone/>
            <wp:docPr id="4026" name="image344.png"/>
            <wp:cNvGraphicFramePr/>
            <a:graphic xmlns:a="http://schemas.openxmlformats.org/drawingml/2006/main">
              <a:graphicData uri="http://schemas.openxmlformats.org/drawingml/2006/picture">
                <pic:pic xmlns:pic="http://schemas.openxmlformats.org/drawingml/2006/picture">
                  <pic:nvPicPr>
                    <pic:cNvPr id="0" name="image3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46368" behindDoc="1" locked="0" layoutInCell="1" hidden="0" allowOverlap="1" wp14:anchorId="280B99FE" wp14:editId="601F5DEC">
            <wp:simplePos x="0" y="0"/>
            <wp:positionH relativeFrom="column">
              <wp:posOffset>2833370</wp:posOffset>
            </wp:positionH>
            <wp:positionV relativeFrom="paragraph">
              <wp:posOffset>-593089</wp:posOffset>
            </wp:positionV>
            <wp:extent cx="48895" cy="48895"/>
            <wp:effectExtent l="0" t="0" r="0" b="0"/>
            <wp:wrapNone/>
            <wp:docPr id="4064" name="image367.png"/>
            <wp:cNvGraphicFramePr/>
            <a:graphic xmlns:a="http://schemas.openxmlformats.org/drawingml/2006/main">
              <a:graphicData uri="http://schemas.openxmlformats.org/drawingml/2006/picture">
                <pic:pic xmlns:pic="http://schemas.openxmlformats.org/drawingml/2006/picture">
                  <pic:nvPicPr>
                    <pic:cNvPr id="0" name="image3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47392" behindDoc="1" locked="0" layoutInCell="1" hidden="0" allowOverlap="1" wp14:anchorId="2E62FD81" wp14:editId="26A3FE61">
            <wp:simplePos x="0" y="0"/>
            <wp:positionH relativeFrom="column">
              <wp:posOffset>2881630</wp:posOffset>
            </wp:positionH>
            <wp:positionV relativeFrom="paragraph">
              <wp:posOffset>-593089</wp:posOffset>
            </wp:positionV>
            <wp:extent cx="48895" cy="48895"/>
            <wp:effectExtent l="0" t="0" r="0" b="0"/>
            <wp:wrapNone/>
            <wp:docPr id="4728" name="image1030.png"/>
            <wp:cNvGraphicFramePr/>
            <a:graphic xmlns:a="http://schemas.openxmlformats.org/drawingml/2006/main">
              <a:graphicData uri="http://schemas.openxmlformats.org/drawingml/2006/picture">
                <pic:pic xmlns:pic="http://schemas.openxmlformats.org/drawingml/2006/picture">
                  <pic:nvPicPr>
                    <pic:cNvPr id="0" name="image103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48416" behindDoc="1" locked="0" layoutInCell="1" hidden="0" allowOverlap="1" wp14:anchorId="7C6291C5" wp14:editId="6C7F3E28">
            <wp:simplePos x="0" y="0"/>
            <wp:positionH relativeFrom="column">
              <wp:posOffset>2930525</wp:posOffset>
            </wp:positionH>
            <wp:positionV relativeFrom="paragraph">
              <wp:posOffset>-593089</wp:posOffset>
            </wp:positionV>
            <wp:extent cx="48895" cy="48895"/>
            <wp:effectExtent l="0" t="0" r="0" b="0"/>
            <wp:wrapNone/>
            <wp:docPr id="4762" name="image1071.png"/>
            <wp:cNvGraphicFramePr/>
            <a:graphic xmlns:a="http://schemas.openxmlformats.org/drawingml/2006/main">
              <a:graphicData uri="http://schemas.openxmlformats.org/drawingml/2006/picture">
                <pic:pic xmlns:pic="http://schemas.openxmlformats.org/drawingml/2006/picture">
                  <pic:nvPicPr>
                    <pic:cNvPr id="0" name="image107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49440" behindDoc="1" locked="0" layoutInCell="1" hidden="0" allowOverlap="1" wp14:anchorId="68806DA7" wp14:editId="21FB99E1">
            <wp:simplePos x="0" y="0"/>
            <wp:positionH relativeFrom="column">
              <wp:posOffset>2979420</wp:posOffset>
            </wp:positionH>
            <wp:positionV relativeFrom="paragraph">
              <wp:posOffset>-593089</wp:posOffset>
            </wp:positionV>
            <wp:extent cx="48895" cy="48895"/>
            <wp:effectExtent l="0" t="0" r="0" b="0"/>
            <wp:wrapNone/>
            <wp:docPr id="5045" name="image1354.png"/>
            <wp:cNvGraphicFramePr/>
            <a:graphic xmlns:a="http://schemas.openxmlformats.org/drawingml/2006/main">
              <a:graphicData uri="http://schemas.openxmlformats.org/drawingml/2006/picture">
                <pic:pic xmlns:pic="http://schemas.openxmlformats.org/drawingml/2006/picture">
                  <pic:nvPicPr>
                    <pic:cNvPr id="0" name="image135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50464" behindDoc="1" locked="0" layoutInCell="1" hidden="0" allowOverlap="1" wp14:anchorId="4C4B0A07" wp14:editId="75CC9EB5">
            <wp:simplePos x="0" y="0"/>
            <wp:positionH relativeFrom="column">
              <wp:posOffset>3028315</wp:posOffset>
            </wp:positionH>
            <wp:positionV relativeFrom="paragraph">
              <wp:posOffset>-593089</wp:posOffset>
            </wp:positionV>
            <wp:extent cx="48895" cy="48895"/>
            <wp:effectExtent l="0" t="0" r="0" b="0"/>
            <wp:wrapNone/>
            <wp:docPr id="4875" name="image1186.png"/>
            <wp:cNvGraphicFramePr/>
            <a:graphic xmlns:a="http://schemas.openxmlformats.org/drawingml/2006/main">
              <a:graphicData uri="http://schemas.openxmlformats.org/drawingml/2006/picture">
                <pic:pic xmlns:pic="http://schemas.openxmlformats.org/drawingml/2006/picture">
                  <pic:nvPicPr>
                    <pic:cNvPr id="0" name="image118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51488" behindDoc="1" locked="0" layoutInCell="1" hidden="0" allowOverlap="1" wp14:anchorId="45F182BC" wp14:editId="5D313F3C">
            <wp:simplePos x="0" y="0"/>
            <wp:positionH relativeFrom="column">
              <wp:posOffset>3077210</wp:posOffset>
            </wp:positionH>
            <wp:positionV relativeFrom="paragraph">
              <wp:posOffset>-593089</wp:posOffset>
            </wp:positionV>
            <wp:extent cx="48895" cy="48895"/>
            <wp:effectExtent l="0" t="0" r="0" b="0"/>
            <wp:wrapNone/>
            <wp:docPr id="4872" name="image1184.png"/>
            <wp:cNvGraphicFramePr/>
            <a:graphic xmlns:a="http://schemas.openxmlformats.org/drawingml/2006/main">
              <a:graphicData uri="http://schemas.openxmlformats.org/drawingml/2006/picture">
                <pic:pic xmlns:pic="http://schemas.openxmlformats.org/drawingml/2006/picture">
                  <pic:nvPicPr>
                    <pic:cNvPr id="0" name="image118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52512" behindDoc="1" locked="0" layoutInCell="1" hidden="0" allowOverlap="1" wp14:anchorId="4553D1F0" wp14:editId="3BA9C8AB">
            <wp:simplePos x="0" y="0"/>
            <wp:positionH relativeFrom="column">
              <wp:posOffset>3125470</wp:posOffset>
            </wp:positionH>
            <wp:positionV relativeFrom="paragraph">
              <wp:posOffset>-593089</wp:posOffset>
            </wp:positionV>
            <wp:extent cx="48895" cy="48895"/>
            <wp:effectExtent l="0" t="0" r="0" b="0"/>
            <wp:wrapNone/>
            <wp:docPr id="5463" name="image1775.png"/>
            <wp:cNvGraphicFramePr/>
            <a:graphic xmlns:a="http://schemas.openxmlformats.org/drawingml/2006/main">
              <a:graphicData uri="http://schemas.openxmlformats.org/drawingml/2006/picture">
                <pic:pic xmlns:pic="http://schemas.openxmlformats.org/drawingml/2006/picture">
                  <pic:nvPicPr>
                    <pic:cNvPr id="0" name="image177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53536" behindDoc="1" locked="0" layoutInCell="1" hidden="0" allowOverlap="1" wp14:anchorId="7B8411D9" wp14:editId="14ADA7D9">
            <wp:simplePos x="0" y="0"/>
            <wp:positionH relativeFrom="column">
              <wp:posOffset>3174365</wp:posOffset>
            </wp:positionH>
            <wp:positionV relativeFrom="paragraph">
              <wp:posOffset>-593089</wp:posOffset>
            </wp:positionV>
            <wp:extent cx="48895" cy="48895"/>
            <wp:effectExtent l="0" t="0" r="0" b="0"/>
            <wp:wrapNone/>
            <wp:docPr id="5410" name="image1724.png"/>
            <wp:cNvGraphicFramePr/>
            <a:graphic xmlns:a="http://schemas.openxmlformats.org/drawingml/2006/main">
              <a:graphicData uri="http://schemas.openxmlformats.org/drawingml/2006/picture">
                <pic:pic xmlns:pic="http://schemas.openxmlformats.org/drawingml/2006/picture">
                  <pic:nvPicPr>
                    <pic:cNvPr id="0" name="image1724.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54560" behindDoc="1" locked="0" layoutInCell="1" hidden="0" allowOverlap="1" wp14:anchorId="650CE69A" wp14:editId="3AF799AE">
            <wp:simplePos x="0" y="0"/>
            <wp:positionH relativeFrom="column">
              <wp:posOffset>2296795</wp:posOffset>
            </wp:positionH>
            <wp:positionV relativeFrom="paragraph">
              <wp:posOffset>-544194</wp:posOffset>
            </wp:positionV>
            <wp:extent cx="48895" cy="48895"/>
            <wp:effectExtent l="0" t="0" r="0" b="0"/>
            <wp:wrapNone/>
            <wp:docPr id="4635" name="image939.png"/>
            <wp:cNvGraphicFramePr/>
            <a:graphic xmlns:a="http://schemas.openxmlformats.org/drawingml/2006/main">
              <a:graphicData uri="http://schemas.openxmlformats.org/drawingml/2006/picture">
                <pic:pic xmlns:pic="http://schemas.openxmlformats.org/drawingml/2006/picture">
                  <pic:nvPicPr>
                    <pic:cNvPr id="0" name="image939.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55584" behindDoc="1" locked="0" layoutInCell="1" hidden="0" allowOverlap="1" wp14:anchorId="47CF8C17" wp14:editId="003E2D12">
            <wp:simplePos x="0" y="0"/>
            <wp:positionH relativeFrom="column">
              <wp:posOffset>2345690</wp:posOffset>
            </wp:positionH>
            <wp:positionV relativeFrom="paragraph">
              <wp:posOffset>-544194</wp:posOffset>
            </wp:positionV>
            <wp:extent cx="48895" cy="48895"/>
            <wp:effectExtent l="0" t="0" r="0" b="0"/>
            <wp:wrapNone/>
            <wp:docPr id="4669" name="image979.png"/>
            <wp:cNvGraphicFramePr/>
            <a:graphic xmlns:a="http://schemas.openxmlformats.org/drawingml/2006/main">
              <a:graphicData uri="http://schemas.openxmlformats.org/drawingml/2006/picture">
                <pic:pic xmlns:pic="http://schemas.openxmlformats.org/drawingml/2006/picture">
                  <pic:nvPicPr>
                    <pic:cNvPr id="0" name="image97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56608" behindDoc="1" locked="0" layoutInCell="1" hidden="0" allowOverlap="1" wp14:anchorId="6C53AF6D" wp14:editId="617DE906">
            <wp:simplePos x="0" y="0"/>
            <wp:positionH relativeFrom="column">
              <wp:posOffset>2393950</wp:posOffset>
            </wp:positionH>
            <wp:positionV relativeFrom="paragraph">
              <wp:posOffset>-544194</wp:posOffset>
            </wp:positionV>
            <wp:extent cx="48895" cy="48895"/>
            <wp:effectExtent l="0" t="0" r="0" b="0"/>
            <wp:wrapNone/>
            <wp:docPr id="4666" name="image973.png"/>
            <wp:cNvGraphicFramePr/>
            <a:graphic xmlns:a="http://schemas.openxmlformats.org/drawingml/2006/main">
              <a:graphicData uri="http://schemas.openxmlformats.org/drawingml/2006/picture">
                <pic:pic xmlns:pic="http://schemas.openxmlformats.org/drawingml/2006/picture">
                  <pic:nvPicPr>
                    <pic:cNvPr id="0" name="image97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57632" behindDoc="1" locked="0" layoutInCell="1" hidden="0" allowOverlap="1" wp14:anchorId="36618025" wp14:editId="557DD3AC">
            <wp:simplePos x="0" y="0"/>
            <wp:positionH relativeFrom="column">
              <wp:posOffset>2442845</wp:posOffset>
            </wp:positionH>
            <wp:positionV relativeFrom="paragraph">
              <wp:posOffset>-544194</wp:posOffset>
            </wp:positionV>
            <wp:extent cx="48895" cy="48895"/>
            <wp:effectExtent l="0" t="0" r="0" b="0"/>
            <wp:wrapNone/>
            <wp:docPr id="4423" name="image727.png"/>
            <wp:cNvGraphicFramePr/>
            <a:graphic xmlns:a="http://schemas.openxmlformats.org/drawingml/2006/main">
              <a:graphicData uri="http://schemas.openxmlformats.org/drawingml/2006/picture">
                <pic:pic xmlns:pic="http://schemas.openxmlformats.org/drawingml/2006/picture">
                  <pic:nvPicPr>
                    <pic:cNvPr id="0" name="image7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58656" behindDoc="1" locked="0" layoutInCell="1" hidden="0" allowOverlap="1" wp14:anchorId="572E4B38" wp14:editId="2608861A">
            <wp:simplePos x="0" y="0"/>
            <wp:positionH relativeFrom="column">
              <wp:posOffset>2491740</wp:posOffset>
            </wp:positionH>
            <wp:positionV relativeFrom="paragraph">
              <wp:posOffset>-544194</wp:posOffset>
            </wp:positionV>
            <wp:extent cx="48895" cy="48895"/>
            <wp:effectExtent l="0" t="0" r="0" b="0"/>
            <wp:wrapNone/>
            <wp:docPr id="4664" name="image969.png"/>
            <wp:cNvGraphicFramePr/>
            <a:graphic xmlns:a="http://schemas.openxmlformats.org/drawingml/2006/main">
              <a:graphicData uri="http://schemas.openxmlformats.org/drawingml/2006/picture">
                <pic:pic xmlns:pic="http://schemas.openxmlformats.org/drawingml/2006/picture">
                  <pic:nvPicPr>
                    <pic:cNvPr id="0" name="image96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59680" behindDoc="1" locked="0" layoutInCell="1" hidden="0" allowOverlap="1" wp14:anchorId="300D565C" wp14:editId="0AB6C2C5">
            <wp:simplePos x="0" y="0"/>
            <wp:positionH relativeFrom="column">
              <wp:posOffset>2540635</wp:posOffset>
            </wp:positionH>
            <wp:positionV relativeFrom="paragraph">
              <wp:posOffset>-544194</wp:posOffset>
            </wp:positionV>
            <wp:extent cx="48895" cy="48895"/>
            <wp:effectExtent l="0" t="0" r="0" b="0"/>
            <wp:wrapNone/>
            <wp:docPr id="5254" name="image1580.png"/>
            <wp:cNvGraphicFramePr/>
            <a:graphic xmlns:a="http://schemas.openxmlformats.org/drawingml/2006/main">
              <a:graphicData uri="http://schemas.openxmlformats.org/drawingml/2006/picture">
                <pic:pic xmlns:pic="http://schemas.openxmlformats.org/drawingml/2006/picture">
                  <pic:nvPicPr>
                    <pic:cNvPr id="0" name="image158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60704" behindDoc="1" locked="0" layoutInCell="1" hidden="0" allowOverlap="1" wp14:anchorId="205AADA6" wp14:editId="51C487FB">
            <wp:simplePos x="0" y="0"/>
            <wp:positionH relativeFrom="column">
              <wp:posOffset>2589530</wp:posOffset>
            </wp:positionH>
            <wp:positionV relativeFrom="paragraph">
              <wp:posOffset>-544194</wp:posOffset>
            </wp:positionV>
            <wp:extent cx="48895" cy="48895"/>
            <wp:effectExtent l="0" t="0" r="0" b="0"/>
            <wp:wrapNone/>
            <wp:docPr id="4015" name="image322.png"/>
            <wp:cNvGraphicFramePr/>
            <a:graphic xmlns:a="http://schemas.openxmlformats.org/drawingml/2006/main">
              <a:graphicData uri="http://schemas.openxmlformats.org/drawingml/2006/picture">
                <pic:pic xmlns:pic="http://schemas.openxmlformats.org/drawingml/2006/picture">
                  <pic:nvPicPr>
                    <pic:cNvPr id="0" name="image32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61728" behindDoc="1" locked="0" layoutInCell="1" hidden="0" allowOverlap="1" wp14:anchorId="7BA17761" wp14:editId="7C6DC436">
            <wp:simplePos x="0" y="0"/>
            <wp:positionH relativeFrom="column">
              <wp:posOffset>2637790</wp:posOffset>
            </wp:positionH>
            <wp:positionV relativeFrom="paragraph">
              <wp:posOffset>-544194</wp:posOffset>
            </wp:positionV>
            <wp:extent cx="48895" cy="48895"/>
            <wp:effectExtent l="0" t="0" r="0" b="0"/>
            <wp:wrapNone/>
            <wp:docPr id="3940" name="image250.png"/>
            <wp:cNvGraphicFramePr/>
            <a:graphic xmlns:a="http://schemas.openxmlformats.org/drawingml/2006/main">
              <a:graphicData uri="http://schemas.openxmlformats.org/drawingml/2006/picture">
                <pic:pic xmlns:pic="http://schemas.openxmlformats.org/drawingml/2006/picture">
                  <pic:nvPicPr>
                    <pic:cNvPr id="0" name="image25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62752" behindDoc="1" locked="0" layoutInCell="1" hidden="0" allowOverlap="1" wp14:anchorId="1A0D551D" wp14:editId="0C86F901">
            <wp:simplePos x="0" y="0"/>
            <wp:positionH relativeFrom="column">
              <wp:posOffset>2686685</wp:posOffset>
            </wp:positionH>
            <wp:positionV relativeFrom="paragraph">
              <wp:posOffset>-544194</wp:posOffset>
            </wp:positionV>
            <wp:extent cx="48895" cy="48895"/>
            <wp:effectExtent l="0" t="0" r="0" b="0"/>
            <wp:wrapNone/>
            <wp:docPr id="4930" name="image1250.png"/>
            <wp:cNvGraphicFramePr/>
            <a:graphic xmlns:a="http://schemas.openxmlformats.org/drawingml/2006/main">
              <a:graphicData uri="http://schemas.openxmlformats.org/drawingml/2006/picture">
                <pic:pic xmlns:pic="http://schemas.openxmlformats.org/drawingml/2006/picture">
                  <pic:nvPicPr>
                    <pic:cNvPr id="0" name="image125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63776" behindDoc="1" locked="0" layoutInCell="1" hidden="0" allowOverlap="1" wp14:anchorId="310B4912" wp14:editId="18FF09BD">
            <wp:simplePos x="0" y="0"/>
            <wp:positionH relativeFrom="column">
              <wp:posOffset>2735580</wp:posOffset>
            </wp:positionH>
            <wp:positionV relativeFrom="paragraph">
              <wp:posOffset>-544194</wp:posOffset>
            </wp:positionV>
            <wp:extent cx="48895" cy="48895"/>
            <wp:effectExtent l="0" t="0" r="0" b="0"/>
            <wp:wrapNone/>
            <wp:docPr id="4868" name="image1172.png"/>
            <wp:cNvGraphicFramePr/>
            <a:graphic xmlns:a="http://schemas.openxmlformats.org/drawingml/2006/main">
              <a:graphicData uri="http://schemas.openxmlformats.org/drawingml/2006/picture">
                <pic:pic xmlns:pic="http://schemas.openxmlformats.org/drawingml/2006/picture">
                  <pic:nvPicPr>
                    <pic:cNvPr id="0" name="image117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64800" behindDoc="1" locked="0" layoutInCell="1" hidden="0" allowOverlap="1" wp14:anchorId="0B25551B" wp14:editId="323E9E30">
            <wp:simplePos x="0" y="0"/>
            <wp:positionH relativeFrom="column">
              <wp:posOffset>2784475</wp:posOffset>
            </wp:positionH>
            <wp:positionV relativeFrom="paragraph">
              <wp:posOffset>-544194</wp:posOffset>
            </wp:positionV>
            <wp:extent cx="48895" cy="48895"/>
            <wp:effectExtent l="0" t="0" r="0" b="0"/>
            <wp:wrapNone/>
            <wp:docPr id="3793"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65824" behindDoc="1" locked="0" layoutInCell="1" hidden="0" allowOverlap="1" wp14:anchorId="274765D0" wp14:editId="7919B640">
            <wp:simplePos x="0" y="0"/>
            <wp:positionH relativeFrom="column">
              <wp:posOffset>2833370</wp:posOffset>
            </wp:positionH>
            <wp:positionV relativeFrom="paragraph">
              <wp:posOffset>-544194</wp:posOffset>
            </wp:positionV>
            <wp:extent cx="48895" cy="48895"/>
            <wp:effectExtent l="0" t="0" r="0" b="0"/>
            <wp:wrapNone/>
            <wp:docPr id="37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66848" behindDoc="1" locked="0" layoutInCell="1" hidden="0" allowOverlap="1" wp14:anchorId="6A719F59" wp14:editId="23FAFAF7">
            <wp:simplePos x="0" y="0"/>
            <wp:positionH relativeFrom="column">
              <wp:posOffset>2881630</wp:posOffset>
            </wp:positionH>
            <wp:positionV relativeFrom="paragraph">
              <wp:posOffset>-544194</wp:posOffset>
            </wp:positionV>
            <wp:extent cx="48895" cy="48895"/>
            <wp:effectExtent l="0" t="0" r="0" b="0"/>
            <wp:wrapNone/>
            <wp:docPr id="5365" name="image1683.png"/>
            <wp:cNvGraphicFramePr/>
            <a:graphic xmlns:a="http://schemas.openxmlformats.org/drawingml/2006/main">
              <a:graphicData uri="http://schemas.openxmlformats.org/drawingml/2006/picture">
                <pic:pic xmlns:pic="http://schemas.openxmlformats.org/drawingml/2006/picture">
                  <pic:nvPicPr>
                    <pic:cNvPr id="0" name="image168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67872" behindDoc="1" locked="0" layoutInCell="1" hidden="0" allowOverlap="1" wp14:anchorId="6E7AA334" wp14:editId="71D3FB0C">
            <wp:simplePos x="0" y="0"/>
            <wp:positionH relativeFrom="column">
              <wp:posOffset>2930525</wp:posOffset>
            </wp:positionH>
            <wp:positionV relativeFrom="paragraph">
              <wp:posOffset>-544194</wp:posOffset>
            </wp:positionV>
            <wp:extent cx="48895" cy="48895"/>
            <wp:effectExtent l="0" t="0" r="0" b="0"/>
            <wp:wrapNone/>
            <wp:docPr id="369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68896" behindDoc="1" locked="0" layoutInCell="1" hidden="0" allowOverlap="1" wp14:anchorId="6C52F09F" wp14:editId="44E5E7F1">
            <wp:simplePos x="0" y="0"/>
            <wp:positionH relativeFrom="column">
              <wp:posOffset>2979420</wp:posOffset>
            </wp:positionH>
            <wp:positionV relativeFrom="paragraph">
              <wp:posOffset>-544194</wp:posOffset>
            </wp:positionV>
            <wp:extent cx="48895" cy="48895"/>
            <wp:effectExtent l="0" t="0" r="0" b="0"/>
            <wp:wrapNone/>
            <wp:docPr id="371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69920" behindDoc="1" locked="0" layoutInCell="1" hidden="0" allowOverlap="1" wp14:anchorId="42FFDCD8" wp14:editId="6CC83191">
            <wp:simplePos x="0" y="0"/>
            <wp:positionH relativeFrom="column">
              <wp:posOffset>3028315</wp:posOffset>
            </wp:positionH>
            <wp:positionV relativeFrom="paragraph">
              <wp:posOffset>-544194</wp:posOffset>
            </wp:positionV>
            <wp:extent cx="48895" cy="48895"/>
            <wp:effectExtent l="0" t="0" r="0" b="0"/>
            <wp:wrapNone/>
            <wp:docPr id="4846" name="image1161.png"/>
            <wp:cNvGraphicFramePr/>
            <a:graphic xmlns:a="http://schemas.openxmlformats.org/drawingml/2006/main">
              <a:graphicData uri="http://schemas.openxmlformats.org/drawingml/2006/picture">
                <pic:pic xmlns:pic="http://schemas.openxmlformats.org/drawingml/2006/picture">
                  <pic:nvPicPr>
                    <pic:cNvPr id="0" name="image116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70944" behindDoc="1" locked="0" layoutInCell="1" hidden="0" allowOverlap="1" wp14:anchorId="5722857B" wp14:editId="6267989F">
            <wp:simplePos x="0" y="0"/>
            <wp:positionH relativeFrom="column">
              <wp:posOffset>3077210</wp:posOffset>
            </wp:positionH>
            <wp:positionV relativeFrom="paragraph">
              <wp:posOffset>-544194</wp:posOffset>
            </wp:positionV>
            <wp:extent cx="48895" cy="48895"/>
            <wp:effectExtent l="0" t="0" r="0" b="0"/>
            <wp:wrapNone/>
            <wp:docPr id="3818"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71968" behindDoc="1" locked="0" layoutInCell="1" hidden="0" allowOverlap="1" wp14:anchorId="3B56FCE7" wp14:editId="13310E66">
            <wp:simplePos x="0" y="0"/>
            <wp:positionH relativeFrom="column">
              <wp:posOffset>3125470</wp:posOffset>
            </wp:positionH>
            <wp:positionV relativeFrom="paragraph">
              <wp:posOffset>-544194</wp:posOffset>
            </wp:positionV>
            <wp:extent cx="48895" cy="48895"/>
            <wp:effectExtent l="0" t="0" r="0" b="0"/>
            <wp:wrapNone/>
            <wp:docPr id="4590" name="image895.png"/>
            <wp:cNvGraphicFramePr/>
            <a:graphic xmlns:a="http://schemas.openxmlformats.org/drawingml/2006/main">
              <a:graphicData uri="http://schemas.openxmlformats.org/drawingml/2006/picture">
                <pic:pic xmlns:pic="http://schemas.openxmlformats.org/drawingml/2006/picture">
                  <pic:nvPicPr>
                    <pic:cNvPr id="0" name="image89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72992" behindDoc="1" locked="0" layoutInCell="1" hidden="0" allowOverlap="1" wp14:anchorId="5C0228C8" wp14:editId="59E376AB">
            <wp:simplePos x="0" y="0"/>
            <wp:positionH relativeFrom="column">
              <wp:posOffset>3174365</wp:posOffset>
            </wp:positionH>
            <wp:positionV relativeFrom="paragraph">
              <wp:posOffset>-544194</wp:posOffset>
            </wp:positionV>
            <wp:extent cx="48895" cy="48895"/>
            <wp:effectExtent l="0" t="0" r="0" b="0"/>
            <wp:wrapNone/>
            <wp:docPr id="3966" name="image271.png"/>
            <wp:cNvGraphicFramePr/>
            <a:graphic xmlns:a="http://schemas.openxmlformats.org/drawingml/2006/main">
              <a:graphicData uri="http://schemas.openxmlformats.org/drawingml/2006/picture">
                <pic:pic xmlns:pic="http://schemas.openxmlformats.org/drawingml/2006/picture">
                  <pic:nvPicPr>
                    <pic:cNvPr id="0" name="image271.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74016" behindDoc="1" locked="0" layoutInCell="1" hidden="0" allowOverlap="1" wp14:anchorId="064C5B30" wp14:editId="3A52E47B">
            <wp:simplePos x="0" y="0"/>
            <wp:positionH relativeFrom="column">
              <wp:posOffset>2296795</wp:posOffset>
            </wp:positionH>
            <wp:positionV relativeFrom="paragraph">
              <wp:posOffset>-495299</wp:posOffset>
            </wp:positionV>
            <wp:extent cx="48895" cy="48895"/>
            <wp:effectExtent l="0" t="0" r="0" b="0"/>
            <wp:wrapNone/>
            <wp:docPr id="4353" name="image661.png"/>
            <wp:cNvGraphicFramePr/>
            <a:graphic xmlns:a="http://schemas.openxmlformats.org/drawingml/2006/main">
              <a:graphicData uri="http://schemas.openxmlformats.org/drawingml/2006/picture">
                <pic:pic xmlns:pic="http://schemas.openxmlformats.org/drawingml/2006/picture">
                  <pic:nvPicPr>
                    <pic:cNvPr id="0" name="image661.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75040" behindDoc="1" locked="0" layoutInCell="1" hidden="0" allowOverlap="1" wp14:anchorId="19140453" wp14:editId="2FF69C20">
            <wp:simplePos x="0" y="0"/>
            <wp:positionH relativeFrom="column">
              <wp:posOffset>2345690</wp:posOffset>
            </wp:positionH>
            <wp:positionV relativeFrom="paragraph">
              <wp:posOffset>-495299</wp:posOffset>
            </wp:positionV>
            <wp:extent cx="48895" cy="48895"/>
            <wp:effectExtent l="0" t="0" r="0" b="0"/>
            <wp:wrapNone/>
            <wp:docPr id="5449" name="image1767.png"/>
            <wp:cNvGraphicFramePr/>
            <a:graphic xmlns:a="http://schemas.openxmlformats.org/drawingml/2006/main">
              <a:graphicData uri="http://schemas.openxmlformats.org/drawingml/2006/picture">
                <pic:pic xmlns:pic="http://schemas.openxmlformats.org/drawingml/2006/picture">
                  <pic:nvPicPr>
                    <pic:cNvPr id="0" name="image17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76064" behindDoc="1" locked="0" layoutInCell="1" hidden="0" allowOverlap="1" wp14:anchorId="22D04567" wp14:editId="2B0348BA">
            <wp:simplePos x="0" y="0"/>
            <wp:positionH relativeFrom="column">
              <wp:posOffset>2393950</wp:posOffset>
            </wp:positionH>
            <wp:positionV relativeFrom="paragraph">
              <wp:posOffset>-495299</wp:posOffset>
            </wp:positionV>
            <wp:extent cx="48895" cy="48895"/>
            <wp:effectExtent l="0" t="0" r="0" b="0"/>
            <wp:wrapNone/>
            <wp:docPr id="5505" name="image1820.png"/>
            <wp:cNvGraphicFramePr/>
            <a:graphic xmlns:a="http://schemas.openxmlformats.org/drawingml/2006/main">
              <a:graphicData uri="http://schemas.openxmlformats.org/drawingml/2006/picture">
                <pic:pic xmlns:pic="http://schemas.openxmlformats.org/drawingml/2006/picture">
                  <pic:nvPicPr>
                    <pic:cNvPr id="0" name="image18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77088" behindDoc="1" locked="0" layoutInCell="1" hidden="0" allowOverlap="1" wp14:anchorId="3809C5E9" wp14:editId="69FA5A47">
            <wp:simplePos x="0" y="0"/>
            <wp:positionH relativeFrom="column">
              <wp:posOffset>2442845</wp:posOffset>
            </wp:positionH>
            <wp:positionV relativeFrom="paragraph">
              <wp:posOffset>-495299</wp:posOffset>
            </wp:positionV>
            <wp:extent cx="48895" cy="48895"/>
            <wp:effectExtent l="0" t="0" r="0" b="0"/>
            <wp:wrapNone/>
            <wp:docPr id="5349" name="image1663.png"/>
            <wp:cNvGraphicFramePr/>
            <a:graphic xmlns:a="http://schemas.openxmlformats.org/drawingml/2006/main">
              <a:graphicData uri="http://schemas.openxmlformats.org/drawingml/2006/picture">
                <pic:pic xmlns:pic="http://schemas.openxmlformats.org/drawingml/2006/picture">
                  <pic:nvPicPr>
                    <pic:cNvPr id="0" name="image166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78112" behindDoc="1" locked="0" layoutInCell="1" hidden="0" allowOverlap="1" wp14:anchorId="44663F71" wp14:editId="219CB03D">
            <wp:simplePos x="0" y="0"/>
            <wp:positionH relativeFrom="column">
              <wp:posOffset>2491740</wp:posOffset>
            </wp:positionH>
            <wp:positionV relativeFrom="paragraph">
              <wp:posOffset>-495299</wp:posOffset>
            </wp:positionV>
            <wp:extent cx="48895" cy="48895"/>
            <wp:effectExtent l="0" t="0" r="0" b="0"/>
            <wp:wrapNone/>
            <wp:docPr id="4775" name="image1084.png"/>
            <wp:cNvGraphicFramePr/>
            <a:graphic xmlns:a="http://schemas.openxmlformats.org/drawingml/2006/main">
              <a:graphicData uri="http://schemas.openxmlformats.org/drawingml/2006/picture">
                <pic:pic xmlns:pic="http://schemas.openxmlformats.org/drawingml/2006/picture">
                  <pic:nvPicPr>
                    <pic:cNvPr id="0" name="image108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79136" behindDoc="1" locked="0" layoutInCell="1" hidden="0" allowOverlap="1" wp14:anchorId="1321D401" wp14:editId="13CED48D">
            <wp:simplePos x="0" y="0"/>
            <wp:positionH relativeFrom="column">
              <wp:posOffset>2540635</wp:posOffset>
            </wp:positionH>
            <wp:positionV relativeFrom="paragraph">
              <wp:posOffset>-495299</wp:posOffset>
            </wp:positionV>
            <wp:extent cx="48895" cy="48895"/>
            <wp:effectExtent l="0" t="0" r="0" b="0"/>
            <wp:wrapNone/>
            <wp:docPr id="4830" name="image1134.png"/>
            <wp:cNvGraphicFramePr/>
            <a:graphic xmlns:a="http://schemas.openxmlformats.org/drawingml/2006/main">
              <a:graphicData uri="http://schemas.openxmlformats.org/drawingml/2006/picture">
                <pic:pic xmlns:pic="http://schemas.openxmlformats.org/drawingml/2006/picture">
                  <pic:nvPicPr>
                    <pic:cNvPr id="0" name="image113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80160" behindDoc="1" locked="0" layoutInCell="1" hidden="0" allowOverlap="1" wp14:anchorId="00BCE2D1" wp14:editId="69562B3D">
            <wp:simplePos x="0" y="0"/>
            <wp:positionH relativeFrom="column">
              <wp:posOffset>2589530</wp:posOffset>
            </wp:positionH>
            <wp:positionV relativeFrom="paragraph">
              <wp:posOffset>-495299</wp:posOffset>
            </wp:positionV>
            <wp:extent cx="48895" cy="48895"/>
            <wp:effectExtent l="0" t="0" r="0" b="0"/>
            <wp:wrapNone/>
            <wp:docPr id="4694" name="image999.png"/>
            <wp:cNvGraphicFramePr/>
            <a:graphic xmlns:a="http://schemas.openxmlformats.org/drawingml/2006/main">
              <a:graphicData uri="http://schemas.openxmlformats.org/drawingml/2006/picture">
                <pic:pic xmlns:pic="http://schemas.openxmlformats.org/drawingml/2006/picture">
                  <pic:nvPicPr>
                    <pic:cNvPr id="0" name="image99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81184" behindDoc="1" locked="0" layoutInCell="1" hidden="0" allowOverlap="1" wp14:anchorId="29C5AFA9" wp14:editId="1FF0A5F0">
            <wp:simplePos x="0" y="0"/>
            <wp:positionH relativeFrom="column">
              <wp:posOffset>2637790</wp:posOffset>
            </wp:positionH>
            <wp:positionV relativeFrom="paragraph">
              <wp:posOffset>-495299</wp:posOffset>
            </wp:positionV>
            <wp:extent cx="48895" cy="48895"/>
            <wp:effectExtent l="0" t="0" r="0" b="0"/>
            <wp:wrapNone/>
            <wp:docPr id="4737" name="image1044.png"/>
            <wp:cNvGraphicFramePr/>
            <a:graphic xmlns:a="http://schemas.openxmlformats.org/drawingml/2006/main">
              <a:graphicData uri="http://schemas.openxmlformats.org/drawingml/2006/picture">
                <pic:pic xmlns:pic="http://schemas.openxmlformats.org/drawingml/2006/picture">
                  <pic:nvPicPr>
                    <pic:cNvPr id="0" name="image10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82208" behindDoc="1" locked="0" layoutInCell="1" hidden="0" allowOverlap="1" wp14:anchorId="6E1A9CDC" wp14:editId="0E00985D">
            <wp:simplePos x="0" y="0"/>
            <wp:positionH relativeFrom="column">
              <wp:posOffset>2686685</wp:posOffset>
            </wp:positionH>
            <wp:positionV relativeFrom="paragraph">
              <wp:posOffset>-495299</wp:posOffset>
            </wp:positionV>
            <wp:extent cx="48895" cy="48895"/>
            <wp:effectExtent l="0" t="0" r="0" b="0"/>
            <wp:wrapNone/>
            <wp:docPr id="4977" name="image1284.png"/>
            <wp:cNvGraphicFramePr/>
            <a:graphic xmlns:a="http://schemas.openxmlformats.org/drawingml/2006/main">
              <a:graphicData uri="http://schemas.openxmlformats.org/drawingml/2006/picture">
                <pic:pic xmlns:pic="http://schemas.openxmlformats.org/drawingml/2006/picture">
                  <pic:nvPicPr>
                    <pic:cNvPr id="0" name="image128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83232" behindDoc="1" locked="0" layoutInCell="1" hidden="0" allowOverlap="1" wp14:anchorId="47E1E5C0" wp14:editId="4037D8E8">
            <wp:simplePos x="0" y="0"/>
            <wp:positionH relativeFrom="column">
              <wp:posOffset>2735580</wp:posOffset>
            </wp:positionH>
            <wp:positionV relativeFrom="paragraph">
              <wp:posOffset>-495299</wp:posOffset>
            </wp:positionV>
            <wp:extent cx="48895" cy="48895"/>
            <wp:effectExtent l="0" t="0" r="0" b="0"/>
            <wp:wrapNone/>
            <wp:docPr id="5137" name="image1445.png"/>
            <wp:cNvGraphicFramePr/>
            <a:graphic xmlns:a="http://schemas.openxmlformats.org/drawingml/2006/main">
              <a:graphicData uri="http://schemas.openxmlformats.org/drawingml/2006/picture">
                <pic:pic xmlns:pic="http://schemas.openxmlformats.org/drawingml/2006/picture">
                  <pic:nvPicPr>
                    <pic:cNvPr id="0" name="image144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84256" behindDoc="1" locked="0" layoutInCell="1" hidden="0" allowOverlap="1" wp14:anchorId="3989142C" wp14:editId="5AD7B84B">
            <wp:simplePos x="0" y="0"/>
            <wp:positionH relativeFrom="column">
              <wp:posOffset>2784475</wp:posOffset>
            </wp:positionH>
            <wp:positionV relativeFrom="paragraph">
              <wp:posOffset>-495299</wp:posOffset>
            </wp:positionV>
            <wp:extent cx="48895" cy="48895"/>
            <wp:effectExtent l="0" t="0" r="0" b="0"/>
            <wp:wrapNone/>
            <wp:docPr id="5272" name="image1586.png"/>
            <wp:cNvGraphicFramePr/>
            <a:graphic xmlns:a="http://schemas.openxmlformats.org/drawingml/2006/main">
              <a:graphicData uri="http://schemas.openxmlformats.org/drawingml/2006/picture">
                <pic:pic xmlns:pic="http://schemas.openxmlformats.org/drawingml/2006/picture">
                  <pic:nvPicPr>
                    <pic:cNvPr id="0" name="image158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85280" behindDoc="1" locked="0" layoutInCell="1" hidden="0" allowOverlap="1" wp14:anchorId="20C60D0F" wp14:editId="68EFBCEE">
            <wp:simplePos x="0" y="0"/>
            <wp:positionH relativeFrom="column">
              <wp:posOffset>2833370</wp:posOffset>
            </wp:positionH>
            <wp:positionV relativeFrom="paragraph">
              <wp:posOffset>-495299</wp:posOffset>
            </wp:positionV>
            <wp:extent cx="48895" cy="48895"/>
            <wp:effectExtent l="0" t="0" r="0" b="0"/>
            <wp:wrapNone/>
            <wp:docPr id="4989" name="image1295.png"/>
            <wp:cNvGraphicFramePr/>
            <a:graphic xmlns:a="http://schemas.openxmlformats.org/drawingml/2006/main">
              <a:graphicData uri="http://schemas.openxmlformats.org/drawingml/2006/picture">
                <pic:pic xmlns:pic="http://schemas.openxmlformats.org/drawingml/2006/picture">
                  <pic:nvPicPr>
                    <pic:cNvPr id="0" name="image129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86304" behindDoc="1" locked="0" layoutInCell="1" hidden="0" allowOverlap="1" wp14:anchorId="502FF769" wp14:editId="5B336823">
            <wp:simplePos x="0" y="0"/>
            <wp:positionH relativeFrom="column">
              <wp:posOffset>2881630</wp:posOffset>
            </wp:positionH>
            <wp:positionV relativeFrom="paragraph">
              <wp:posOffset>-495299</wp:posOffset>
            </wp:positionV>
            <wp:extent cx="48895" cy="48895"/>
            <wp:effectExtent l="0" t="0" r="0" b="0"/>
            <wp:wrapNone/>
            <wp:docPr id="5011" name="image1320.png"/>
            <wp:cNvGraphicFramePr/>
            <a:graphic xmlns:a="http://schemas.openxmlformats.org/drawingml/2006/main">
              <a:graphicData uri="http://schemas.openxmlformats.org/drawingml/2006/picture">
                <pic:pic xmlns:pic="http://schemas.openxmlformats.org/drawingml/2006/picture">
                  <pic:nvPicPr>
                    <pic:cNvPr id="0" name="image13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87328" behindDoc="1" locked="0" layoutInCell="1" hidden="0" allowOverlap="1" wp14:anchorId="5E2EDD41" wp14:editId="46EAFEF3">
            <wp:simplePos x="0" y="0"/>
            <wp:positionH relativeFrom="column">
              <wp:posOffset>2930525</wp:posOffset>
            </wp:positionH>
            <wp:positionV relativeFrom="paragraph">
              <wp:posOffset>-495299</wp:posOffset>
            </wp:positionV>
            <wp:extent cx="48895" cy="48895"/>
            <wp:effectExtent l="0" t="0" r="0" b="0"/>
            <wp:wrapNone/>
            <wp:docPr id="5118" name="image1437.png"/>
            <wp:cNvGraphicFramePr/>
            <a:graphic xmlns:a="http://schemas.openxmlformats.org/drawingml/2006/main">
              <a:graphicData uri="http://schemas.openxmlformats.org/drawingml/2006/picture">
                <pic:pic xmlns:pic="http://schemas.openxmlformats.org/drawingml/2006/picture">
                  <pic:nvPicPr>
                    <pic:cNvPr id="0" name="image143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88352" behindDoc="1" locked="0" layoutInCell="1" hidden="0" allowOverlap="1" wp14:anchorId="40437F2D" wp14:editId="7872C573">
            <wp:simplePos x="0" y="0"/>
            <wp:positionH relativeFrom="column">
              <wp:posOffset>2979420</wp:posOffset>
            </wp:positionH>
            <wp:positionV relativeFrom="paragraph">
              <wp:posOffset>-495299</wp:posOffset>
            </wp:positionV>
            <wp:extent cx="48895" cy="48895"/>
            <wp:effectExtent l="0" t="0" r="0" b="0"/>
            <wp:wrapNone/>
            <wp:docPr id="4363" name="image681.png"/>
            <wp:cNvGraphicFramePr/>
            <a:graphic xmlns:a="http://schemas.openxmlformats.org/drawingml/2006/main">
              <a:graphicData uri="http://schemas.openxmlformats.org/drawingml/2006/picture">
                <pic:pic xmlns:pic="http://schemas.openxmlformats.org/drawingml/2006/picture">
                  <pic:nvPicPr>
                    <pic:cNvPr id="0" name="image68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89376" behindDoc="1" locked="0" layoutInCell="1" hidden="0" allowOverlap="1" wp14:anchorId="660DC064" wp14:editId="389AA0A8">
            <wp:simplePos x="0" y="0"/>
            <wp:positionH relativeFrom="column">
              <wp:posOffset>3028315</wp:posOffset>
            </wp:positionH>
            <wp:positionV relativeFrom="paragraph">
              <wp:posOffset>-495299</wp:posOffset>
            </wp:positionV>
            <wp:extent cx="48895" cy="48895"/>
            <wp:effectExtent l="0" t="0" r="0" b="0"/>
            <wp:wrapNone/>
            <wp:docPr id="4331" name="image641.png"/>
            <wp:cNvGraphicFramePr/>
            <a:graphic xmlns:a="http://schemas.openxmlformats.org/drawingml/2006/main">
              <a:graphicData uri="http://schemas.openxmlformats.org/drawingml/2006/picture">
                <pic:pic xmlns:pic="http://schemas.openxmlformats.org/drawingml/2006/picture">
                  <pic:nvPicPr>
                    <pic:cNvPr id="0" name="image64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90400" behindDoc="1" locked="0" layoutInCell="1" hidden="0" allowOverlap="1" wp14:anchorId="1F122F31" wp14:editId="17A91C55">
            <wp:simplePos x="0" y="0"/>
            <wp:positionH relativeFrom="column">
              <wp:posOffset>3077210</wp:posOffset>
            </wp:positionH>
            <wp:positionV relativeFrom="paragraph">
              <wp:posOffset>-495299</wp:posOffset>
            </wp:positionV>
            <wp:extent cx="48895" cy="48895"/>
            <wp:effectExtent l="0" t="0" r="0" b="0"/>
            <wp:wrapNone/>
            <wp:docPr id="37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91424" behindDoc="1" locked="0" layoutInCell="1" hidden="0" allowOverlap="1" wp14:anchorId="4DB09ED4" wp14:editId="0BC9FC77">
            <wp:simplePos x="0" y="0"/>
            <wp:positionH relativeFrom="column">
              <wp:posOffset>3125470</wp:posOffset>
            </wp:positionH>
            <wp:positionV relativeFrom="paragraph">
              <wp:posOffset>-495299</wp:posOffset>
            </wp:positionV>
            <wp:extent cx="48895" cy="48895"/>
            <wp:effectExtent l="0" t="0" r="0" b="0"/>
            <wp:wrapNone/>
            <wp:docPr id="4138" name="image449.png"/>
            <wp:cNvGraphicFramePr/>
            <a:graphic xmlns:a="http://schemas.openxmlformats.org/drawingml/2006/main">
              <a:graphicData uri="http://schemas.openxmlformats.org/drawingml/2006/picture">
                <pic:pic xmlns:pic="http://schemas.openxmlformats.org/drawingml/2006/picture">
                  <pic:nvPicPr>
                    <pic:cNvPr id="0" name="image44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92448" behindDoc="1" locked="0" layoutInCell="1" hidden="0" allowOverlap="1" wp14:anchorId="5EE725B7" wp14:editId="649EB811">
            <wp:simplePos x="0" y="0"/>
            <wp:positionH relativeFrom="column">
              <wp:posOffset>3174365</wp:posOffset>
            </wp:positionH>
            <wp:positionV relativeFrom="paragraph">
              <wp:posOffset>-495299</wp:posOffset>
            </wp:positionV>
            <wp:extent cx="48895" cy="48895"/>
            <wp:effectExtent l="0" t="0" r="0" b="0"/>
            <wp:wrapNone/>
            <wp:docPr id="5431" name="image1739.png"/>
            <wp:cNvGraphicFramePr/>
            <a:graphic xmlns:a="http://schemas.openxmlformats.org/drawingml/2006/main">
              <a:graphicData uri="http://schemas.openxmlformats.org/drawingml/2006/picture">
                <pic:pic xmlns:pic="http://schemas.openxmlformats.org/drawingml/2006/picture">
                  <pic:nvPicPr>
                    <pic:cNvPr id="0" name="image1739.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93472" behindDoc="1" locked="0" layoutInCell="1" hidden="0" allowOverlap="1" wp14:anchorId="3808552B" wp14:editId="32B8292A">
            <wp:simplePos x="0" y="0"/>
            <wp:positionH relativeFrom="column">
              <wp:posOffset>2296795</wp:posOffset>
            </wp:positionH>
            <wp:positionV relativeFrom="paragraph">
              <wp:posOffset>-446404</wp:posOffset>
            </wp:positionV>
            <wp:extent cx="48895" cy="48895"/>
            <wp:effectExtent l="0" t="0" r="0" b="0"/>
            <wp:wrapNone/>
            <wp:docPr id="4049" name="image374.png"/>
            <wp:cNvGraphicFramePr/>
            <a:graphic xmlns:a="http://schemas.openxmlformats.org/drawingml/2006/main">
              <a:graphicData uri="http://schemas.openxmlformats.org/drawingml/2006/picture">
                <pic:pic xmlns:pic="http://schemas.openxmlformats.org/drawingml/2006/picture">
                  <pic:nvPicPr>
                    <pic:cNvPr id="0" name="image374.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94496" behindDoc="1" locked="0" layoutInCell="1" hidden="0" allowOverlap="1" wp14:anchorId="5E10023A" wp14:editId="27326056">
            <wp:simplePos x="0" y="0"/>
            <wp:positionH relativeFrom="column">
              <wp:posOffset>2345690</wp:posOffset>
            </wp:positionH>
            <wp:positionV relativeFrom="paragraph">
              <wp:posOffset>-446404</wp:posOffset>
            </wp:positionV>
            <wp:extent cx="48895" cy="48895"/>
            <wp:effectExtent l="0" t="0" r="0" b="0"/>
            <wp:wrapNone/>
            <wp:docPr id="4036" name="image343.png"/>
            <wp:cNvGraphicFramePr/>
            <a:graphic xmlns:a="http://schemas.openxmlformats.org/drawingml/2006/main">
              <a:graphicData uri="http://schemas.openxmlformats.org/drawingml/2006/picture">
                <pic:pic xmlns:pic="http://schemas.openxmlformats.org/drawingml/2006/picture">
                  <pic:nvPicPr>
                    <pic:cNvPr id="0" name="image3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95520" behindDoc="1" locked="0" layoutInCell="1" hidden="0" allowOverlap="1" wp14:anchorId="52A680FB" wp14:editId="58AF10CC">
            <wp:simplePos x="0" y="0"/>
            <wp:positionH relativeFrom="column">
              <wp:posOffset>2393950</wp:posOffset>
            </wp:positionH>
            <wp:positionV relativeFrom="paragraph">
              <wp:posOffset>-446404</wp:posOffset>
            </wp:positionV>
            <wp:extent cx="48895" cy="48895"/>
            <wp:effectExtent l="0" t="0" r="0" b="0"/>
            <wp:wrapNone/>
            <wp:docPr id="4361" name="image667.png"/>
            <wp:cNvGraphicFramePr/>
            <a:graphic xmlns:a="http://schemas.openxmlformats.org/drawingml/2006/main">
              <a:graphicData uri="http://schemas.openxmlformats.org/drawingml/2006/picture">
                <pic:pic xmlns:pic="http://schemas.openxmlformats.org/drawingml/2006/picture">
                  <pic:nvPicPr>
                    <pic:cNvPr id="0" name="image6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96544" behindDoc="1" locked="0" layoutInCell="1" hidden="0" allowOverlap="1" wp14:anchorId="4F24465D" wp14:editId="3DAC38F9">
            <wp:simplePos x="0" y="0"/>
            <wp:positionH relativeFrom="column">
              <wp:posOffset>2442845</wp:posOffset>
            </wp:positionH>
            <wp:positionV relativeFrom="paragraph">
              <wp:posOffset>-446404</wp:posOffset>
            </wp:positionV>
            <wp:extent cx="48895" cy="48895"/>
            <wp:effectExtent l="0" t="0" r="0" b="0"/>
            <wp:wrapNone/>
            <wp:docPr id="4226" name="image540.png"/>
            <wp:cNvGraphicFramePr/>
            <a:graphic xmlns:a="http://schemas.openxmlformats.org/drawingml/2006/main">
              <a:graphicData uri="http://schemas.openxmlformats.org/drawingml/2006/picture">
                <pic:pic xmlns:pic="http://schemas.openxmlformats.org/drawingml/2006/picture">
                  <pic:nvPicPr>
                    <pic:cNvPr id="0" name="image54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97568" behindDoc="1" locked="0" layoutInCell="1" hidden="0" allowOverlap="1" wp14:anchorId="13128479" wp14:editId="4870CB88">
            <wp:simplePos x="0" y="0"/>
            <wp:positionH relativeFrom="column">
              <wp:posOffset>2491740</wp:posOffset>
            </wp:positionH>
            <wp:positionV relativeFrom="paragraph">
              <wp:posOffset>-446404</wp:posOffset>
            </wp:positionV>
            <wp:extent cx="48895" cy="48895"/>
            <wp:effectExtent l="0" t="0" r="0" b="0"/>
            <wp:wrapNone/>
            <wp:docPr id="4143" name="image451.png"/>
            <wp:cNvGraphicFramePr/>
            <a:graphic xmlns:a="http://schemas.openxmlformats.org/drawingml/2006/main">
              <a:graphicData uri="http://schemas.openxmlformats.org/drawingml/2006/picture">
                <pic:pic xmlns:pic="http://schemas.openxmlformats.org/drawingml/2006/picture">
                  <pic:nvPicPr>
                    <pic:cNvPr id="0" name="image45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98592" behindDoc="1" locked="0" layoutInCell="1" hidden="0" allowOverlap="1" wp14:anchorId="2A3CF560" wp14:editId="7F9E3CF6">
            <wp:simplePos x="0" y="0"/>
            <wp:positionH relativeFrom="column">
              <wp:posOffset>2540635</wp:posOffset>
            </wp:positionH>
            <wp:positionV relativeFrom="paragraph">
              <wp:posOffset>-446404</wp:posOffset>
            </wp:positionV>
            <wp:extent cx="48895" cy="48895"/>
            <wp:effectExtent l="0" t="0" r="0" b="0"/>
            <wp:wrapNone/>
            <wp:docPr id="3948" name="image259.png"/>
            <wp:cNvGraphicFramePr/>
            <a:graphic xmlns:a="http://schemas.openxmlformats.org/drawingml/2006/main">
              <a:graphicData uri="http://schemas.openxmlformats.org/drawingml/2006/picture">
                <pic:pic xmlns:pic="http://schemas.openxmlformats.org/drawingml/2006/picture">
                  <pic:nvPicPr>
                    <pic:cNvPr id="0" name="image25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399616" behindDoc="1" locked="0" layoutInCell="1" hidden="0" allowOverlap="1" wp14:anchorId="7495A871" wp14:editId="2C6BF9A7">
            <wp:simplePos x="0" y="0"/>
            <wp:positionH relativeFrom="column">
              <wp:posOffset>2589530</wp:posOffset>
            </wp:positionH>
            <wp:positionV relativeFrom="paragraph">
              <wp:posOffset>-446404</wp:posOffset>
            </wp:positionV>
            <wp:extent cx="48895" cy="48895"/>
            <wp:effectExtent l="0" t="0" r="0" b="0"/>
            <wp:wrapNone/>
            <wp:docPr id="4007" name="image323.png"/>
            <wp:cNvGraphicFramePr/>
            <a:graphic xmlns:a="http://schemas.openxmlformats.org/drawingml/2006/main">
              <a:graphicData uri="http://schemas.openxmlformats.org/drawingml/2006/picture">
                <pic:pic xmlns:pic="http://schemas.openxmlformats.org/drawingml/2006/picture">
                  <pic:nvPicPr>
                    <pic:cNvPr id="0" name="image32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00640" behindDoc="1" locked="0" layoutInCell="1" hidden="0" allowOverlap="1" wp14:anchorId="45554639" wp14:editId="7373C847">
            <wp:simplePos x="0" y="0"/>
            <wp:positionH relativeFrom="column">
              <wp:posOffset>2637790</wp:posOffset>
            </wp:positionH>
            <wp:positionV relativeFrom="paragraph">
              <wp:posOffset>-446404</wp:posOffset>
            </wp:positionV>
            <wp:extent cx="48895" cy="48895"/>
            <wp:effectExtent l="0" t="0" r="0" b="0"/>
            <wp:wrapNone/>
            <wp:docPr id="3861" name="image166.png"/>
            <wp:cNvGraphicFramePr/>
            <a:graphic xmlns:a="http://schemas.openxmlformats.org/drawingml/2006/main">
              <a:graphicData uri="http://schemas.openxmlformats.org/drawingml/2006/picture">
                <pic:pic xmlns:pic="http://schemas.openxmlformats.org/drawingml/2006/picture">
                  <pic:nvPicPr>
                    <pic:cNvPr id="0" name="image16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01664" behindDoc="1" locked="0" layoutInCell="1" hidden="0" allowOverlap="1" wp14:anchorId="3BD74840" wp14:editId="4CFB8DD9">
            <wp:simplePos x="0" y="0"/>
            <wp:positionH relativeFrom="column">
              <wp:posOffset>2686685</wp:posOffset>
            </wp:positionH>
            <wp:positionV relativeFrom="paragraph">
              <wp:posOffset>-446404</wp:posOffset>
            </wp:positionV>
            <wp:extent cx="48895" cy="48895"/>
            <wp:effectExtent l="0" t="0" r="0" b="0"/>
            <wp:wrapNone/>
            <wp:docPr id="3772"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02688" behindDoc="1" locked="0" layoutInCell="1" hidden="0" allowOverlap="1" wp14:anchorId="697DAC6D" wp14:editId="154CAF56">
            <wp:simplePos x="0" y="0"/>
            <wp:positionH relativeFrom="column">
              <wp:posOffset>2735580</wp:posOffset>
            </wp:positionH>
            <wp:positionV relativeFrom="paragraph">
              <wp:posOffset>-446404</wp:posOffset>
            </wp:positionV>
            <wp:extent cx="48895" cy="48895"/>
            <wp:effectExtent l="0" t="0" r="0" b="0"/>
            <wp:wrapNone/>
            <wp:docPr id="3860" name="image170.png"/>
            <wp:cNvGraphicFramePr/>
            <a:graphic xmlns:a="http://schemas.openxmlformats.org/drawingml/2006/main">
              <a:graphicData uri="http://schemas.openxmlformats.org/drawingml/2006/picture">
                <pic:pic xmlns:pic="http://schemas.openxmlformats.org/drawingml/2006/picture">
                  <pic:nvPicPr>
                    <pic:cNvPr id="0" name="image1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03712" behindDoc="1" locked="0" layoutInCell="1" hidden="0" allowOverlap="1" wp14:anchorId="39EF32A3" wp14:editId="28765A21">
            <wp:simplePos x="0" y="0"/>
            <wp:positionH relativeFrom="column">
              <wp:posOffset>2784475</wp:posOffset>
            </wp:positionH>
            <wp:positionV relativeFrom="paragraph">
              <wp:posOffset>-446404</wp:posOffset>
            </wp:positionV>
            <wp:extent cx="48895" cy="48895"/>
            <wp:effectExtent l="0" t="0" r="0" b="0"/>
            <wp:wrapNone/>
            <wp:docPr id="4256" name="image568.png"/>
            <wp:cNvGraphicFramePr/>
            <a:graphic xmlns:a="http://schemas.openxmlformats.org/drawingml/2006/main">
              <a:graphicData uri="http://schemas.openxmlformats.org/drawingml/2006/picture">
                <pic:pic xmlns:pic="http://schemas.openxmlformats.org/drawingml/2006/picture">
                  <pic:nvPicPr>
                    <pic:cNvPr id="0" name="image56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04736" behindDoc="1" locked="0" layoutInCell="1" hidden="0" allowOverlap="1" wp14:anchorId="5F6C5F54" wp14:editId="5B921452">
            <wp:simplePos x="0" y="0"/>
            <wp:positionH relativeFrom="column">
              <wp:posOffset>2833370</wp:posOffset>
            </wp:positionH>
            <wp:positionV relativeFrom="paragraph">
              <wp:posOffset>-446404</wp:posOffset>
            </wp:positionV>
            <wp:extent cx="48895" cy="48895"/>
            <wp:effectExtent l="0" t="0" r="0" b="0"/>
            <wp:wrapNone/>
            <wp:docPr id="4188" name="image498.png"/>
            <wp:cNvGraphicFramePr/>
            <a:graphic xmlns:a="http://schemas.openxmlformats.org/drawingml/2006/main">
              <a:graphicData uri="http://schemas.openxmlformats.org/drawingml/2006/picture">
                <pic:pic xmlns:pic="http://schemas.openxmlformats.org/drawingml/2006/picture">
                  <pic:nvPicPr>
                    <pic:cNvPr id="0" name="image49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05760" behindDoc="1" locked="0" layoutInCell="1" hidden="0" allowOverlap="1" wp14:anchorId="0E2282D5" wp14:editId="5D01CE37">
            <wp:simplePos x="0" y="0"/>
            <wp:positionH relativeFrom="column">
              <wp:posOffset>2881630</wp:posOffset>
            </wp:positionH>
            <wp:positionV relativeFrom="paragraph">
              <wp:posOffset>-446404</wp:posOffset>
            </wp:positionV>
            <wp:extent cx="48895" cy="48895"/>
            <wp:effectExtent l="0" t="0" r="0" b="0"/>
            <wp:wrapNone/>
            <wp:docPr id="4011" name="image320.png"/>
            <wp:cNvGraphicFramePr/>
            <a:graphic xmlns:a="http://schemas.openxmlformats.org/drawingml/2006/main">
              <a:graphicData uri="http://schemas.openxmlformats.org/drawingml/2006/picture">
                <pic:pic xmlns:pic="http://schemas.openxmlformats.org/drawingml/2006/picture">
                  <pic:nvPicPr>
                    <pic:cNvPr id="0" name="image3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06784" behindDoc="1" locked="0" layoutInCell="1" hidden="0" allowOverlap="1" wp14:anchorId="2950ED99" wp14:editId="20B7C35A">
            <wp:simplePos x="0" y="0"/>
            <wp:positionH relativeFrom="column">
              <wp:posOffset>2930525</wp:posOffset>
            </wp:positionH>
            <wp:positionV relativeFrom="paragraph">
              <wp:posOffset>-446404</wp:posOffset>
            </wp:positionV>
            <wp:extent cx="48895" cy="48895"/>
            <wp:effectExtent l="0" t="0" r="0" b="0"/>
            <wp:wrapNone/>
            <wp:docPr id="4322" name="image628.png"/>
            <wp:cNvGraphicFramePr/>
            <a:graphic xmlns:a="http://schemas.openxmlformats.org/drawingml/2006/main">
              <a:graphicData uri="http://schemas.openxmlformats.org/drawingml/2006/picture">
                <pic:pic xmlns:pic="http://schemas.openxmlformats.org/drawingml/2006/picture">
                  <pic:nvPicPr>
                    <pic:cNvPr id="0" name="image6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07808" behindDoc="1" locked="0" layoutInCell="1" hidden="0" allowOverlap="1" wp14:anchorId="44CE1316" wp14:editId="30BF0018">
            <wp:simplePos x="0" y="0"/>
            <wp:positionH relativeFrom="column">
              <wp:posOffset>2979420</wp:posOffset>
            </wp:positionH>
            <wp:positionV relativeFrom="paragraph">
              <wp:posOffset>-446404</wp:posOffset>
            </wp:positionV>
            <wp:extent cx="48895" cy="48895"/>
            <wp:effectExtent l="0" t="0" r="0" b="0"/>
            <wp:wrapNone/>
            <wp:docPr id="4379" name="image692.png"/>
            <wp:cNvGraphicFramePr/>
            <a:graphic xmlns:a="http://schemas.openxmlformats.org/drawingml/2006/main">
              <a:graphicData uri="http://schemas.openxmlformats.org/drawingml/2006/picture">
                <pic:pic xmlns:pic="http://schemas.openxmlformats.org/drawingml/2006/picture">
                  <pic:nvPicPr>
                    <pic:cNvPr id="0" name="image69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08832" behindDoc="1" locked="0" layoutInCell="1" hidden="0" allowOverlap="1" wp14:anchorId="2A736F0A" wp14:editId="29778FB3">
            <wp:simplePos x="0" y="0"/>
            <wp:positionH relativeFrom="column">
              <wp:posOffset>3028315</wp:posOffset>
            </wp:positionH>
            <wp:positionV relativeFrom="paragraph">
              <wp:posOffset>-446404</wp:posOffset>
            </wp:positionV>
            <wp:extent cx="48895" cy="48895"/>
            <wp:effectExtent l="0" t="0" r="0" b="0"/>
            <wp:wrapNone/>
            <wp:docPr id="4981" name="image1289.png"/>
            <wp:cNvGraphicFramePr/>
            <a:graphic xmlns:a="http://schemas.openxmlformats.org/drawingml/2006/main">
              <a:graphicData uri="http://schemas.openxmlformats.org/drawingml/2006/picture">
                <pic:pic xmlns:pic="http://schemas.openxmlformats.org/drawingml/2006/picture">
                  <pic:nvPicPr>
                    <pic:cNvPr id="0" name="image128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09856" behindDoc="1" locked="0" layoutInCell="1" hidden="0" allowOverlap="1" wp14:anchorId="6AD0A14A" wp14:editId="60C876DD">
            <wp:simplePos x="0" y="0"/>
            <wp:positionH relativeFrom="column">
              <wp:posOffset>3077210</wp:posOffset>
            </wp:positionH>
            <wp:positionV relativeFrom="paragraph">
              <wp:posOffset>-446404</wp:posOffset>
            </wp:positionV>
            <wp:extent cx="48895" cy="48895"/>
            <wp:effectExtent l="0" t="0" r="0" b="0"/>
            <wp:wrapNone/>
            <wp:docPr id="4218" name="image531.png"/>
            <wp:cNvGraphicFramePr/>
            <a:graphic xmlns:a="http://schemas.openxmlformats.org/drawingml/2006/main">
              <a:graphicData uri="http://schemas.openxmlformats.org/drawingml/2006/picture">
                <pic:pic xmlns:pic="http://schemas.openxmlformats.org/drawingml/2006/picture">
                  <pic:nvPicPr>
                    <pic:cNvPr id="0" name="image53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10880" behindDoc="1" locked="0" layoutInCell="1" hidden="0" allowOverlap="1" wp14:anchorId="0584D42E" wp14:editId="53CC9EA9">
            <wp:simplePos x="0" y="0"/>
            <wp:positionH relativeFrom="column">
              <wp:posOffset>3125470</wp:posOffset>
            </wp:positionH>
            <wp:positionV relativeFrom="paragraph">
              <wp:posOffset>-446404</wp:posOffset>
            </wp:positionV>
            <wp:extent cx="48895" cy="48895"/>
            <wp:effectExtent l="0" t="0" r="0" b="0"/>
            <wp:wrapNone/>
            <wp:docPr id="4530" name="image837.png"/>
            <wp:cNvGraphicFramePr/>
            <a:graphic xmlns:a="http://schemas.openxmlformats.org/drawingml/2006/main">
              <a:graphicData uri="http://schemas.openxmlformats.org/drawingml/2006/picture">
                <pic:pic xmlns:pic="http://schemas.openxmlformats.org/drawingml/2006/picture">
                  <pic:nvPicPr>
                    <pic:cNvPr id="0" name="image83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11904" behindDoc="1" locked="0" layoutInCell="1" hidden="0" allowOverlap="1" wp14:anchorId="6BEF8AD7" wp14:editId="5FAE44F4">
            <wp:simplePos x="0" y="0"/>
            <wp:positionH relativeFrom="column">
              <wp:posOffset>3174365</wp:posOffset>
            </wp:positionH>
            <wp:positionV relativeFrom="paragraph">
              <wp:posOffset>-446404</wp:posOffset>
            </wp:positionV>
            <wp:extent cx="48895" cy="48895"/>
            <wp:effectExtent l="0" t="0" r="0" b="0"/>
            <wp:wrapNone/>
            <wp:docPr id="4507" name="image812.png"/>
            <wp:cNvGraphicFramePr/>
            <a:graphic xmlns:a="http://schemas.openxmlformats.org/drawingml/2006/main">
              <a:graphicData uri="http://schemas.openxmlformats.org/drawingml/2006/picture">
                <pic:pic xmlns:pic="http://schemas.openxmlformats.org/drawingml/2006/picture">
                  <pic:nvPicPr>
                    <pic:cNvPr id="0" name="image812.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12928" behindDoc="1" locked="0" layoutInCell="1" hidden="0" allowOverlap="1" wp14:anchorId="3B981F61" wp14:editId="55F8A4CD">
            <wp:simplePos x="0" y="0"/>
            <wp:positionH relativeFrom="column">
              <wp:posOffset>2296795</wp:posOffset>
            </wp:positionH>
            <wp:positionV relativeFrom="paragraph">
              <wp:posOffset>-398144</wp:posOffset>
            </wp:positionV>
            <wp:extent cx="48895" cy="48895"/>
            <wp:effectExtent l="0" t="0" r="0" b="0"/>
            <wp:wrapNone/>
            <wp:docPr id="4558" name="image861.png"/>
            <wp:cNvGraphicFramePr/>
            <a:graphic xmlns:a="http://schemas.openxmlformats.org/drawingml/2006/main">
              <a:graphicData uri="http://schemas.openxmlformats.org/drawingml/2006/picture">
                <pic:pic xmlns:pic="http://schemas.openxmlformats.org/drawingml/2006/picture">
                  <pic:nvPicPr>
                    <pic:cNvPr id="0" name="image861.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13952" behindDoc="1" locked="0" layoutInCell="1" hidden="0" allowOverlap="1" wp14:anchorId="3ED74123" wp14:editId="62EAAE6F">
            <wp:simplePos x="0" y="0"/>
            <wp:positionH relativeFrom="column">
              <wp:posOffset>2345690</wp:posOffset>
            </wp:positionH>
            <wp:positionV relativeFrom="paragraph">
              <wp:posOffset>-398144</wp:posOffset>
            </wp:positionV>
            <wp:extent cx="48895" cy="48895"/>
            <wp:effectExtent l="0" t="0" r="0" b="0"/>
            <wp:wrapNone/>
            <wp:docPr id="5329" name="image1644.png"/>
            <wp:cNvGraphicFramePr/>
            <a:graphic xmlns:a="http://schemas.openxmlformats.org/drawingml/2006/main">
              <a:graphicData uri="http://schemas.openxmlformats.org/drawingml/2006/picture">
                <pic:pic xmlns:pic="http://schemas.openxmlformats.org/drawingml/2006/picture">
                  <pic:nvPicPr>
                    <pic:cNvPr id="0" name="image16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14976" behindDoc="1" locked="0" layoutInCell="1" hidden="0" allowOverlap="1" wp14:anchorId="6032C68B" wp14:editId="16F7A3C1">
            <wp:simplePos x="0" y="0"/>
            <wp:positionH relativeFrom="column">
              <wp:posOffset>2393950</wp:posOffset>
            </wp:positionH>
            <wp:positionV relativeFrom="paragraph">
              <wp:posOffset>-398144</wp:posOffset>
            </wp:positionV>
            <wp:extent cx="48895" cy="48895"/>
            <wp:effectExtent l="0" t="0" r="0" b="0"/>
            <wp:wrapNone/>
            <wp:docPr id="5334" name="image1647.png"/>
            <wp:cNvGraphicFramePr/>
            <a:graphic xmlns:a="http://schemas.openxmlformats.org/drawingml/2006/main">
              <a:graphicData uri="http://schemas.openxmlformats.org/drawingml/2006/picture">
                <pic:pic xmlns:pic="http://schemas.openxmlformats.org/drawingml/2006/picture">
                  <pic:nvPicPr>
                    <pic:cNvPr id="0" name="image164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16000" behindDoc="1" locked="0" layoutInCell="1" hidden="0" allowOverlap="1" wp14:anchorId="3551F41D" wp14:editId="240EBD93">
            <wp:simplePos x="0" y="0"/>
            <wp:positionH relativeFrom="column">
              <wp:posOffset>2442845</wp:posOffset>
            </wp:positionH>
            <wp:positionV relativeFrom="paragraph">
              <wp:posOffset>-398144</wp:posOffset>
            </wp:positionV>
            <wp:extent cx="48895" cy="48895"/>
            <wp:effectExtent l="0" t="0" r="0" b="0"/>
            <wp:wrapNone/>
            <wp:docPr id="5197" name="image1509.png"/>
            <wp:cNvGraphicFramePr/>
            <a:graphic xmlns:a="http://schemas.openxmlformats.org/drawingml/2006/main">
              <a:graphicData uri="http://schemas.openxmlformats.org/drawingml/2006/picture">
                <pic:pic xmlns:pic="http://schemas.openxmlformats.org/drawingml/2006/picture">
                  <pic:nvPicPr>
                    <pic:cNvPr id="0" name="image15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17024" behindDoc="1" locked="0" layoutInCell="1" hidden="0" allowOverlap="1" wp14:anchorId="648B7D5A" wp14:editId="5654D470">
            <wp:simplePos x="0" y="0"/>
            <wp:positionH relativeFrom="column">
              <wp:posOffset>2491740</wp:posOffset>
            </wp:positionH>
            <wp:positionV relativeFrom="paragraph">
              <wp:posOffset>-398144</wp:posOffset>
            </wp:positionV>
            <wp:extent cx="48895" cy="48895"/>
            <wp:effectExtent l="0" t="0" r="0" b="0"/>
            <wp:wrapNone/>
            <wp:docPr id="5131" name="image1439.png"/>
            <wp:cNvGraphicFramePr/>
            <a:graphic xmlns:a="http://schemas.openxmlformats.org/drawingml/2006/main">
              <a:graphicData uri="http://schemas.openxmlformats.org/drawingml/2006/picture">
                <pic:pic xmlns:pic="http://schemas.openxmlformats.org/drawingml/2006/picture">
                  <pic:nvPicPr>
                    <pic:cNvPr id="0" name="image143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18048" behindDoc="1" locked="0" layoutInCell="1" hidden="0" allowOverlap="1" wp14:anchorId="0F66B85D" wp14:editId="72BB7BEF">
            <wp:simplePos x="0" y="0"/>
            <wp:positionH relativeFrom="column">
              <wp:posOffset>2540635</wp:posOffset>
            </wp:positionH>
            <wp:positionV relativeFrom="paragraph">
              <wp:posOffset>-398144</wp:posOffset>
            </wp:positionV>
            <wp:extent cx="48895" cy="48895"/>
            <wp:effectExtent l="0" t="0" r="0" b="0"/>
            <wp:wrapNone/>
            <wp:docPr id="4971" name="image1277.png"/>
            <wp:cNvGraphicFramePr/>
            <a:graphic xmlns:a="http://schemas.openxmlformats.org/drawingml/2006/main">
              <a:graphicData uri="http://schemas.openxmlformats.org/drawingml/2006/picture">
                <pic:pic xmlns:pic="http://schemas.openxmlformats.org/drawingml/2006/picture">
                  <pic:nvPicPr>
                    <pic:cNvPr id="0" name="image127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19072" behindDoc="1" locked="0" layoutInCell="1" hidden="0" allowOverlap="1" wp14:anchorId="1D8E69DA" wp14:editId="7B7F8491">
            <wp:simplePos x="0" y="0"/>
            <wp:positionH relativeFrom="column">
              <wp:posOffset>2589530</wp:posOffset>
            </wp:positionH>
            <wp:positionV relativeFrom="paragraph">
              <wp:posOffset>-398144</wp:posOffset>
            </wp:positionV>
            <wp:extent cx="48895" cy="48895"/>
            <wp:effectExtent l="0" t="0" r="0" b="0"/>
            <wp:wrapNone/>
            <wp:docPr id="4321" name="image627.png"/>
            <wp:cNvGraphicFramePr/>
            <a:graphic xmlns:a="http://schemas.openxmlformats.org/drawingml/2006/main">
              <a:graphicData uri="http://schemas.openxmlformats.org/drawingml/2006/picture">
                <pic:pic xmlns:pic="http://schemas.openxmlformats.org/drawingml/2006/picture">
                  <pic:nvPicPr>
                    <pic:cNvPr id="0" name="image6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20096" behindDoc="1" locked="0" layoutInCell="1" hidden="0" allowOverlap="1" wp14:anchorId="660DAD9A" wp14:editId="35C9E1C2">
            <wp:simplePos x="0" y="0"/>
            <wp:positionH relativeFrom="column">
              <wp:posOffset>2637790</wp:posOffset>
            </wp:positionH>
            <wp:positionV relativeFrom="paragraph">
              <wp:posOffset>-398144</wp:posOffset>
            </wp:positionV>
            <wp:extent cx="48895" cy="48895"/>
            <wp:effectExtent l="0" t="0" r="0" b="0"/>
            <wp:wrapNone/>
            <wp:docPr id="4270" name="image590.png"/>
            <wp:cNvGraphicFramePr/>
            <a:graphic xmlns:a="http://schemas.openxmlformats.org/drawingml/2006/main">
              <a:graphicData uri="http://schemas.openxmlformats.org/drawingml/2006/picture">
                <pic:pic xmlns:pic="http://schemas.openxmlformats.org/drawingml/2006/picture">
                  <pic:nvPicPr>
                    <pic:cNvPr id="0" name="image59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21120" behindDoc="1" locked="0" layoutInCell="1" hidden="0" allowOverlap="1" wp14:anchorId="1CE6B023" wp14:editId="58FFEE54">
            <wp:simplePos x="0" y="0"/>
            <wp:positionH relativeFrom="column">
              <wp:posOffset>2686685</wp:posOffset>
            </wp:positionH>
            <wp:positionV relativeFrom="paragraph">
              <wp:posOffset>-398144</wp:posOffset>
            </wp:positionV>
            <wp:extent cx="48895" cy="48895"/>
            <wp:effectExtent l="0" t="0" r="0" b="0"/>
            <wp:wrapNone/>
            <wp:docPr id="3784"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22144" behindDoc="1" locked="0" layoutInCell="1" hidden="0" allowOverlap="1" wp14:anchorId="6D66EE85" wp14:editId="20D954A3">
            <wp:simplePos x="0" y="0"/>
            <wp:positionH relativeFrom="column">
              <wp:posOffset>2735580</wp:posOffset>
            </wp:positionH>
            <wp:positionV relativeFrom="paragraph">
              <wp:posOffset>-398144</wp:posOffset>
            </wp:positionV>
            <wp:extent cx="48895" cy="48895"/>
            <wp:effectExtent l="0" t="0" r="0" b="0"/>
            <wp:wrapNone/>
            <wp:docPr id="4793" name="image1102.png"/>
            <wp:cNvGraphicFramePr/>
            <a:graphic xmlns:a="http://schemas.openxmlformats.org/drawingml/2006/main">
              <a:graphicData uri="http://schemas.openxmlformats.org/drawingml/2006/picture">
                <pic:pic xmlns:pic="http://schemas.openxmlformats.org/drawingml/2006/picture">
                  <pic:nvPicPr>
                    <pic:cNvPr id="0" name="image110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23168" behindDoc="1" locked="0" layoutInCell="1" hidden="0" allowOverlap="1" wp14:anchorId="4C90AF7B" wp14:editId="65A8D959">
            <wp:simplePos x="0" y="0"/>
            <wp:positionH relativeFrom="column">
              <wp:posOffset>2784475</wp:posOffset>
            </wp:positionH>
            <wp:positionV relativeFrom="paragraph">
              <wp:posOffset>-398144</wp:posOffset>
            </wp:positionV>
            <wp:extent cx="48895" cy="48895"/>
            <wp:effectExtent l="0" t="0" r="0" b="0"/>
            <wp:wrapNone/>
            <wp:docPr id="4665" name="image976.png"/>
            <wp:cNvGraphicFramePr/>
            <a:graphic xmlns:a="http://schemas.openxmlformats.org/drawingml/2006/main">
              <a:graphicData uri="http://schemas.openxmlformats.org/drawingml/2006/picture">
                <pic:pic xmlns:pic="http://schemas.openxmlformats.org/drawingml/2006/picture">
                  <pic:nvPicPr>
                    <pic:cNvPr id="0" name="image97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24192" behindDoc="1" locked="0" layoutInCell="1" hidden="0" allowOverlap="1" wp14:anchorId="19A7191B" wp14:editId="3A7AD842">
            <wp:simplePos x="0" y="0"/>
            <wp:positionH relativeFrom="column">
              <wp:posOffset>2833370</wp:posOffset>
            </wp:positionH>
            <wp:positionV relativeFrom="paragraph">
              <wp:posOffset>-398144</wp:posOffset>
            </wp:positionV>
            <wp:extent cx="48895" cy="48895"/>
            <wp:effectExtent l="0" t="0" r="0" b="0"/>
            <wp:wrapNone/>
            <wp:docPr id="5533" name="image1846.png"/>
            <wp:cNvGraphicFramePr/>
            <a:graphic xmlns:a="http://schemas.openxmlformats.org/drawingml/2006/main">
              <a:graphicData uri="http://schemas.openxmlformats.org/drawingml/2006/picture">
                <pic:pic xmlns:pic="http://schemas.openxmlformats.org/drawingml/2006/picture">
                  <pic:nvPicPr>
                    <pic:cNvPr id="0" name="image184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25216" behindDoc="1" locked="0" layoutInCell="1" hidden="0" allowOverlap="1" wp14:anchorId="15C71F57" wp14:editId="130A0B66">
            <wp:simplePos x="0" y="0"/>
            <wp:positionH relativeFrom="column">
              <wp:posOffset>2881630</wp:posOffset>
            </wp:positionH>
            <wp:positionV relativeFrom="paragraph">
              <wp:posOffset>-398144</wp:posOffset>
            </wp:positionV>
            <wp:extent cx="48895" cy="48895"/>
            <wp:effectExtent l="0" t="0" r="0" b="0"/>
            <wp:wrapNone/>
            <wp:docPr id="5373" name="image1689.png"/>
            <wp:cNvGraphicFramePr/>
            <a:graphic xmlns:a="http://schemas.openxmlformats.org/drawingml/2006/main">
              <a:graphicData uri="http://schemas.openxmlformats.org/drawingml/2006/picture">
                <pic:pic xmlns:pic="http://schemas.openxmlformats.org/drawingml/2006/picture">
                  <pic:nvPicPr>
                    <pic:cNvPr id="0" name="image168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26240" behindDoc="1" locked="0" layoutInCell="1" hidden="0" allowOverlap="1" wp14:anchorId="036403C7" wp14:editId="2EF193DB">
            <wp:simplePos x="0" y="0"/>
            <wp:positionH relativeFrom="column">
              <wp:posOffset>2930525</wp:posOffset>
            </wp:positionH>
            <wp:positionV relativeFrom="paragraph">
              <wp:posOffset>-398144</wp:posOffset>
            </wp:positionV>
            <wp:extent cx="48895" cy="48895"/>
            <wp:effectExtent l="0" t="0" r="0" b="0"/>
            <wp:wrapNone/>
            <wp:docPr id="4374" name="image678.png"/>
            <wp:cNvGraphicFramePr/>
            <a:graphic xmlns:a="http://schemas.openxmlformats.org/drawingml/2006/main">
              <a:graphicData uri="http://schemas.openxmlformats.org/drawingml/2006/picture">
                <pic:pic xmlns:pic="http://schemas.openxmlformats.org/drawingml/2006/picture">
                  <pic:nvPicPr>
                    <pic:cNvPr id="0" name="image67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27264" behindDoc="1" locked="0" layoutInCell="1" hidden="0" allowOverlap="1" wp14:anchorId="04C1F2A2" wp14:editId="1F85DB90">
            <wp:simplePos x="0" y="0"/>
            <wp:positionH relativeFrom="column">
              <wp:posOffset>2979420</wp:posOffset>
            </wp:positionH>
            <wp:positionV relativeFrom="paragraph">
              <wp:posOffset>-398144</wp:posOffset>
            </wp:positionV>
            <wp:extent cx="48895" cy="48895"/>
            <wp:effectExtent l="0" t="0" r="0" b="0"/>
            <wp:wrapNone/>
            <wp:docPr id="4171" name="image485.png"/>
            <wp:cNvGraphicFramePr/>
            <a:graphic xmlns:a="http://schemas.openxmlformats.org/drawingml/2006/main">
              <a:graphicData uri="http://schemas.openxmlformats.org/drawingml/2006/picture">
                <pic:pic xmlns:pic="http://schemas.openxmlformats.org/drawingml/2006/picture">
                  <pic:nvPicPr>
                    <pic:cNvPr id="0" name="image48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28288" behindDoc="1" locked="0" layoutInCell="1" hidden="0" allowOverlap="1" wp14:anchorId="6D44EB51" wp14:editId="080471A0">
            <wp:simplePos x="0" y="0"/>
            <wp:positionH relativeFrom="column">
              <wp:posOffset>3028315</wp:posOffset>
            </wp:positionH>
            <wp:positionV relativeFrom="paragraph">
              <wp:posOffset>-398144</wp:posOffset>
            </wp:positionV>
            <wp:extent cx="48895" cy="48895"/>
            <wp:effectExtent l="0" t="0" r="0" b="0"/>
            <wp:wrapNone/>
            <wp:docPr id="4198" name="image504.png"/>
            <wp:cNvGraphicFramePr/>
            <a:graphic xmlns:a="http://schemas.openxmlformats.org/drawingml/2006/main">
              <a:graphicData uri="http://schemas.openxmlformats.org/drawingml/2006/picture">
                <pic:pic xmlns:pic="http://schemas.openxmlformats.org/drawingml/2006/picture">
                  <pic:nvPicPr>
                    <pic:cNvPr id="0" name="image50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29312" behindDoc="1" locked="0" layoutInCell="1" hidden="0" allowOverlap="1" wp14:anchorId="2D87A985" wp14:editId="487F151A">
            <wp:simplePos x="0" y="0"/>
            <wp:positionH relativeFrom="column">
              <wp:posOffset>3077210</wp:posOffset>
            </wp:positionH>
            <wp:positionV relativeFrom="paragraph">
              <wp:posOffset>-398144</wp:posOffset>
            </wp:positionV>
            <wp:extent cx="48895" cy="48895"/>
            <wp:effectExtent l="0" t="0" r="0" b="0"/>
            <wp:wrapNone/>
            <wp:docPr id="4579" name="image885.png"/>
            <wp:cNvGraphicFramePr/>
            <a:graphic xmlns:a="http://schemas.openxmlformats.org/drawingml/2006/main">
              <a:graphicData uri="http://schemas.openxmlformats.org/drawingml/2006/picture">
                <pic:pic xmlns:pic="http://schemas.openxmlformats.org/drawingml/2006/picture">
                  <pic:nvPicPr>
                    <pic:cNvPr id="0" name="image88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30336" behindDoc="1" locked="0" layoutInCell="1" hidden="0" allowOverlap="1" wp14:anchorId="4E5972B7" wp14:editId="5892C260">
            <wp:simplePos x="0" y="0"/>
            <wp:positionH relativeFrom="column">
              <wp:posOffset>3125470</wp:posOffset>
            </wp:positionH>
            <wp:positionV relativeFrom="paragraph">
              <wp:posOffset>-398144</wp:posOffset>
            </wp:positionV>
            <wp:extent cx="48895" cy="48895"/>
            <wp:effectExtent l="0" t="0" r="0" b="0"/>
            <wp:wrapNone/>
            <wp:docPr id="4458" name="image774.png"/>
            <wp:cNvGraphicFramePr/>
            <a:graphic xmlns:a="http://schemas.openxmlformats.org/drawingml/2006/main">
              <a:graphicData uri="http://schemas.openxmlformats.org/drawingml/2006/picture">
                <pic:pic xmlns:pic="http://schemas.openxmlformats.org/drawingml/2006/picture">
                  <pic:nvPicPr>
                    <pic:cNvPr id="0" name="image77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31360" behindDoc="1" locked="0" layoutInCell="1" hidden="0" allowOverlap="1" wp14:anchorId="1137CC4C" wp14:editId="24A536E9">
            <wp:simplePos x="0" y="0"/>
            <wp:positionH relativeFrom="column">
              <wp:posOffset>3174365</wp:posOffset>
            </wp:positionH>
            <wp:positionV relativeFrom="paragraph">
              <wp:posOffset>-398144</wp:posOffset>
            </wp:positionV>
            <wp:extent cx="48895" cy="48895"/>
            <wp:effectExtent l="0" t="0" r="0" b="0"/>
            <wp:wrapNone/>
            <wp:docPr id="3808"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32384" behindDoc="1" locked="0" layoutInCell="1" hidden="0" allowOverlap="1" wp14:anchorId="71383E11" wp14:editId="15B1FF93">
            <wp:simplePos x="0" y="0"/>
            <wp:positionH relativeFrom="column">
              <wp:posOffset>2296795</wp:posOffset>
            </wp:positionH>
            <wp:positionV relativeFrom="paragraph">
              <wp:posOffset>-349249</wp:posOffset>
            </wp:positionV>
            <wp:extent cx="48895" cy="48895"/>
            <wp:effectExtent l="0" t="0" r="0" b="0"/>
            <wp:wrapNone/>
            <wp:docPr id="5330" name="image1645.png"/>
            <wp:cNvGraphicFramePr/>
            <a:graphic xmlns:a="http://schemas.openxmlformats.org/drawingml/2006/main">
              <a:graphicData uri="http://schemas.openxmlformats.org/drawingml/2006/picture">
                <pic:pic xmlns:pic="http://schemas.openxmlformats.org/drawingml/2006/picture">
                  <pic:nvPicPr>
                    <pic:cNvPr id="0" name="image1645.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33408" behindDoc="1" locked="0" layoutInCell="1" hidden="0" allowOverlap="1" wp14:anchorId="68A6655E" wp14:editId="528BC57A">
            <wp:simplePos x="0" y="0"/>
            <wp:positionH relativeFrom="column">
              <wp:posOffset>2345690</wp:posOffset>
            </wp:positionH>
            <wp:positionV relativeFrom="paragraph">
              <wp:posOffset>-349249</wp:posOffset>
            </wp:positionV>
            <wp:extent cx="48895" cy="48895"/>
            <wp:effectExtent l="0" t="0" r="0" b="0"/>
            <wp:wrapNone/>
            <wp:docPr id="5332" name="image1648.png"/>
            <wp:cNvGraphicFramePr/>
            <a:graphic xmlns:a="http://schemas.openxmlformats.org/drawingml/2006/main">
              <a:graphicData uri="http://schemas.openxmlformats.org/drawingml/2006/picture">
                <pic:pic xmlns:pic="http://schemas.openxmlformats.org/drawingml/2006/picture">
                  <pic:nvPicPr>
                    <pic:cNvPr id="0" name="image164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34432" behindDoc="1" locked="0" layoutInCell="1" hidden="0" allowOverlap="1" wp14:anchorId="5723BC99" wp14:editId="11072D46">
            <wp:simplePos x="0" y="0"/>
            <wp:positionH relativeFrom="column">
              <wp:posOffset>2393950</wp:posOffset>
            </wp:positionH>
            <wp:positionV relativeFrom="paragraph">
              <wp:posOffset>-349249</wp:posOffset>
            </wp:positionV>
            <wp:extent cx="48895" cy="48895"/>
            <wp:effectExtent l="0" t="0" r="0" b="0"/>
            <wp:wrapNone/>
            <wp:docPr id="4812" name="image1120.png"/>
            <wp:cNvGraphicFramePr/>
            <a:graphic xmlns:a="http://schemas.openxmlformats.org/drawingml/2006/main">
              <a:graphicData uri="http://schemas.openxmlformats.org/drawingml/2006/picture">
                <pic:pic xmlns:pic="http://schemas.openxmlformats.org/drawingml/2006/picture">
                  <pic:nvPicPr>
                    <pic:cNvPr id="0" name="image11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35456" behindDoc="1" locked="0" layoutInCell="1" hidden="0" allowOverlap="1" wp14:anchorId="5B609B4A" wp14:editId="24323CF4">
            <wp:simplePos x="0" y="0"/>
            <wp:positionH relativeFrom="column">
              <wp:posOffset>2442845</wp:posOffset>
            </wp:positionH>
            <wp:positionV relativeFrom="paragraph">
              <wp:posOffset>-349249</wp:posOffset>
            </wp:positionV>
            <wp:extent cx="48895" cy="48895"/>
            <wp:effectExtent l="0" t="0" r="0" b="0"/>
            <wp:wrapNone/>
            <wp:docPr id="3819"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36480" behindDoc="1" locked="0" layoutInCell="1" hidden="0" allowOverlap="1" wp14:anchorId="365912AA" wp14:editId="122DDC2D">
            <wp:simplePos x="0" y="0"/>
            <wp:positionH relativeFrom="column">
              <wp:posOffset>2491740</wp:posOffset>
            </wp:positionH>
            <wp:positionV relativeFrom="paragraph">
              <wp:posOffset>-349249</wp:posOffset>
            </wp:positionV>
            <wp:extent cx="48895" cy="48895"/>
            <wp:effectExtent l="0" t="0" r="0" b="0"/>
            <wp:wrapNone/>
            <wp:docPr id="4548" name="image852.png"/>
            <wp:cNvGraphicFramePr/>
            <a:graphic xmlns:a="http://schemas.openxmlformats.org/drawingml/2006/main">
              <a:graphicData uri="http://schemas.openxmlformats.org/drawingml/2006/picture">
                <pic:pic xmlns:pic="http://schemas.openxmlformats.org/drawingml/2006/picture">
                  <pic:nvPicPr>
                    <pic:cNvPr id="0" name="image85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37504" behindDoc="1" locked="0" layoutInCell="1" hidden="0" allowOverlap="1" wp14:anchorId="04646AB7" wp14:editId="1B5EA315">
            <wp:simplePos x="0" y="0"/>
            <wp:positionH relativeFrom="column">
              <wp:posOffset>2540635</wp:posOffset>
            </wp:positionH>
            <wp:positionV relativeFrom="paragraph">
              <wp:posOffset>-349249</wp:posOffset>
            </wp:positionV>
            <wp:extent cx="48895" cy="48895"/>
            <wp:effectExtent l="0" t="0" r="0" b="0"/>
            <wp:wrapNone/>
            <wp:docPr id="4538" name="image849.png"/>
            <wp:cNvGraphicFramePr/>
            <a:graphic xmlns:a="http://schemas.openxmlformats.org/drawingml/2006/main">
              <a:graphicData uri="http://schemas.openxmlformats.org/drawingml/2006/picture">
                <pic:pic xmlns:pic="http://schemas.openxmlformats.org/drawingml/2006/picture">
                  <pic:nvPicPr>
                    <pic:cNvPr id="0" name="image84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38528" behindDoc="1" locked="0" layoutInCell="1" hidden="0" allowOverlap="1" wp14:anchorId="18A323BD" wp14:editId="459ECB99">
            <wp:simplePos x="0" y="0"/>
            <wp:positionH relativeFrom="column">
              <wp:posOffset>2589530</wp:posOffset>
            </wp:positionH>
            <wp:positionV relativeFrom="paragraph">
              <wp:posOffset>-349249</wp:posOffset>
            </wp:positionV>
            <wp:extent cx="48895" cy="48895"/>
            <wp:effectExtent l="0" t="0" r="0" b="0"/>
            <wp:wrapNone/>
            <wp:docPr id="4716" name="image1025.png"/>
            <wp:cNvGraphicFramePr/>
            <a:graphic xmlns:a="http://schemas.openxmlformats.org/drawingml/2006/main">
              <a:graphicData uri="http://schemas.openxmlformats.org/drawingml/2006/picture">
                <pic:pic xmlns:pic="http://schemas.openxmlformats.org/drawingml/2006/picture">
                  <pic:nvPicPr>
                    <pic:cNvPr id="0" name="image102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39552" behindDoc="1" locked="0" layoutInCell="1" hidden="0" allowOverlap="1" wp14:anchorId="77F5806C" wp14:editId="204CB941">
            <wp:simplePos x="0" y="0"/>
            <wp:positionH relativeFrom="column">
              <wp:posOffset>2637790</wp:posOffset>
            </wp:positionH>
            <wp:positionV relativeFrom="paragraph">
              <wp:posOffset>-349249</wp:posOffset>
            </wp:positionV>
            <wp:extent cx="48895" cy="48895"/>
            <wp:effectExtent l="0" t="0" r="0" b="0"/>
            <wp:wrapNone/>
            <wp:docPr id="4908" name="image1220.png"/>
            <wp:cNvGraphicFramePr/>
            <a:graphic xmlns:a="http://schemas.openxmlformats.org/drawingml/2006/main">
              <a:graphicData uri="http://schemas.openxmlformats.org/drawingml/2006/picture">
                <pic:pic xmlns:pic="http://schemas.openxmlformats.org/drawingml/2006/picture">
                  <pic:nvPicPr>
                    <pic:cNvPr id="0" name="image12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40576" behindDoc="1" locked="0" layoutInCell="1" hidden="0" allowOverlap="1" wp14:anchorId="3A6BBC91" wp14:editId="522DEB3B">
            <wp:simplePos x="0" y="0"/>
            <wp:positionH relativeFrom="column">
              <wp:posOffset>2686685</wp:posOffset>
            </wp:positionH>
            <wp:positionV relativeFrom="paragraph">
              <wp:posOffset>-349249</wp:posOffset>
            </wp:positionV>
            <wp:extent cx="48895" cy="48895"/>
            <wp:effectExtent l="0" t="0" r="0" b="0"/>
            <wp:wrapNone/>
            <wp:docPr id="4944" name="image1247.png"/>
            <wp:cNvGraphicFramePr/>
            <a:graphic xmlns:a="http://schemas.openxmlformats.org/drawingml/2006/main">
              <a:graphicData uri="http://schemas.openxmlformats.org/drawingml/2006/picture">
                <pic:pic xmlns:pic="http://schemas.openxmlformats.org/drawingml/2006/picture">
                  <pic:nvPicPr>
                    <pic:cNvPr id="0" name="image124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41600" behindDoc="1" locked="0" layoutInCell="1" hidden="0" allowOverlap="1" wp14:anchorId="46A60722" wp14:editId="6A6C6EE1">
            <wp:simplePos x="0" y="0"/>
            <wp:positionH relativeFrom="column">
              <wp:posOffset>2735580</wp:posOffset>
            </wp:positionH>
            <wp:positionV relativeFrom="paragraph">
              <wp:posOffset>-349249</wp:posOffset>
            </wp:positionV>
            <wp:extent cx="48895" cy="48895"/>
            <wp:effectExtent l="0" t="0" r="0" b="0"/>
            <wp:wrapNone/>
            <wp:docPr id="5482" name="image1794.png"/>
            <wp:cNvGraphicFramePr/>
            <a:graphic xmlns:a="http://schemas.openxmlformats.org/drawingml/2006/main">
              <a:graphicData uri="http://schemas.openxmlformats.org/drawingml/2006/picture">
                <pic:pic xmlns:pic="http://schemas.openxmlformats.org/drawingml/2006/picture">
                  <pic:nvPicPr>
                    <pic:cNvPr id="0" name="image179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42624" behindDoc="1" locked="0" layoutInCell="1" hidden="0" allowOverlap="1" wp14:anchorId="5CE68B2C" wp14:editId="1376043C">
            <wp:simplePos x="0" y="0"/>
            <wp:positionH relativeFrom="column">
              <wp:posOffset>2784475</wp:posOffset>
            </wp:positionH>
            <wp:positionV relativeFrom="paragraph">
              <wp:posOffset>-349249</wp:posOffset>
            </wp:positionV>
            <wp:extent cx="48895" cy="48895"/>
            <wp:effectExtent l="0" t="0" r="0" b="0"/>
            <wp:wrapNone/>
            <wp:docPr id="5407" name="image1722.png"/>
            <wp:cNvGraphicFramePr/>
            <a:graphic xmlns:a="http://schemas.openxmlformats.org/drawingml/2006/main">
              <a:graphicData uri="http://schemas.openxmlformats.org/drawingml/2006/picture">
                <pic:pic xmlns:pic="http://schemas.openxmlformats.org/drawingml/2006/picture">
                  <pic:nvPicPr>
                    <pic:cNvPr id="0" name="image172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43648" behindDoc="1" locked="0" layoutInCell="1" hidden="0" allowOverlap="1" wp14:anchorId="318D1ED4" wp14:editId="0DE48B3A">
            <wp:simplePos x="0" y="0"/>
            <wp:positionH relativeFrom="column">
              <wp:posOffset>2833370</wp:posOffset>
            </wp:positionH>
            <wp:positionV relativeFrom="paragraph">
              <wp:posOffset>-349249</wp:posOffset>
            </wp:positionV>
            <wp:extent cx="48895" cy="48895"/>
            <wp:effectExtent l="0" t="0" r="0" b="0"/>
            <wp:wrapNone/>
            <wp:docPr id="4106" name="image414.png"/>
            <wp:cNvGraphicFramePr/>
            <a:graphic xmlns:a="http://schemas.openxmlformats.org/drawingml/2006/main">
              <a:graphicData uri="http://schemas.openxmlformats.org/drawingml/2006/picture">
                <pic:pic xmlns:pic="http://schemas.openxmlformats.org/drawingml/2006/picture">
                  <pic:nvPicPr>
                    <pic:cNvPr id="0" name="image4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44672" behindDoc="1" locked="0" layoutInCell="1" hidden="0" allowOverlap="1" wp14:anchorId="13BDEC3E" wp14:editId="781CB487">
            <wp:simplePos x="0" y="0"/>
            <wp:positionH relativeFrom="column">
              <wp:posOffset>2881630</wp:posOffset>
            </wp:positionH>
            <wp:positionV relativeFrom="paragraph">
              <wp:posOffset>-349249</wp:posOffset>
            </wp:positionV>
            <wp:extent cx="48895" cy="48895"/>
            <wp:effectExtent l="0" t="0" r="0" b="0"/>
            <wp:wrapNone/>
            <wp:docPr id="4713" name="image1017.png"/>
            <wp:cNvGraphicFramePr/>
            <a:graphic xmlns:a="http://schemas.openxmlformats.org/drawingml/2006/main">
              <a:graphicData uri="http://schemas.openxmlformats.org/drawingml/2006/picture">
                <pic:pic xmlns:pic="http://schemas.openxmlformats.org/drawingml/2006/picture">
                  <pic:nvPicPr>
                    <pic:cNvPr id="0" name="image101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45696" behindDoc="1" locked="0" layoutInCell="1" hidden="0" allowOverlap="1" wp14:anchorId="00468D1E" wp14:editId="2DA064EF">
            <wp:simplePos x="0" y="0"/>
            <wp:positionH relativeFrom="column">
              <wp:posOffset>2930525</wp:posOffset>
            </wp:positionH>
            <wp:positionV relativeFrom="paragraph">
              <wp:posOffset>-349249</wp:posOffset>
            </wp:positionV>
            <wp:extent cx="48895" cy="48895"/>
            <wp:effectExtent l="0" t="0" r="0" b="0"/>
            <wp:wrapNone/>
            <wp:docPr id="4651" name="image961.png"/>
            <wp:cNvGraphicFramePr/>
            <a:graphic xmlns:a="http://schemas.openxmlformats.org/drawingml/2006/main">
              <a:graphicData uri="http://schemas.openxmlformats.org/drawingml/2006/picture">
                <pic:pic xmlns:pic="http://schemas.openxmlformats.org/drawingml/2006/picture">
                  <pic:nvPicPr>
                    <pic:cNvPr id="0" name="image96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46720" behindDoc="1" locked="0" layoutInCell="1" hidden="0" allowOverlap="1" wp14:anchorId="7D4CDEAB" wp14:editId="0907370B">
            <wp:simplePos x="0" y="0"/>
            <wp:positionH relativeFrom="column">
              <wp:posOffset>2979420</wp:posOffset>
            </wp:positionH>
            <wp:positionV relativeFrom="paragraph">
              <wp:posOffset>-349249</wp:posOffset>
            </wp:positionV>
            <wp:extent cx="48895" cy="48895"/>
            <wp:effectExtent l="0" t="0" r="0" b="0"/>
            <wp:wrapNone/>
            <wp:docPr id="4411" name="image716.png"/>
            <wp:cNvGraphicFramePr/>
            <a:graphic xmlns:a="http://schemas.openxmlformats.org/drawingml/2006/main">
              <a:graphicData uri="http://schemas.openxmlformats.org/drawingml/2006/picture">
                <pic:pic xmlns:pic="http://schemas.openxmlformats.org/drawingml/2006/picture">
                  <pic:nvPicPr>
                    <pic:cNvPr id="0" name="image7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47744" behindDoc="1" locked="0" layoutInCell="1" hidden="0" allowOverlap="1" wp14:anchorId="74D74A47" wp14:editId="02498939">
            <wp:simplePos x="0" y="0"/>
            <wp:positionH relativeFrom="column">
              <wp:posOffset>3028315</wp:posOffset>
            </wp:positionH>
            <wp:positionV relativeFrom="paragraph">
              <wp:posOffset>-349249</wp:posOffset>
            </wp:positionV>
            <wp:extent cx="48895" cy="48895"/>
            <wp:effectExtent l="0" t="0" r="0" b="0"/>
            <wp:wrapNone/>
            <wp:docPr id="4962" name="image1278.png"/>
            <wp:cNvGraphicFramePr/>
            <a:graphic xmlns:a="http://schemas.openxmlformats.org/drawingml/2006/main">
              <a:graphicData uri="http://schemas.openxmlformats.org/drawingml/2006/picture">
                <pic:pic xmlns:pic="http://schemas.openxmlformats.org/drawingml/2006/picture">
                  <pic:nvPicPr>
                    <pic:cNvPr id="0" name="image127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48768" behindDoc="1" locked="0" layoutInCell="1" hidden="0" allowOverlap="1" wp14:anchorId="5A21F3E5" wp14:editId="63968E21">
            <wp:simplePos x="0" y="0"/>
            <wp:positionH relativeFrom="column">
              <wp:posOffset>3077210</wp:posOffset>
            </wp:positionH>
            <wp:positionV relativeFrom="paragraph">
              <wp:posOffset>-349249</wp:posOffset>
            </wp:positionV>
            <wp:extent cx="48895" cy="48895"/>
            <wp:effectExtent l="0" t="0" r="0" b="0"/>
            <wp:wrapNone/>
            <wp:docPr id="5044" name="image1351.png"/>
            <wp:cNvGraphicFramePr/>
            <a:graphic xmlns:a="http://schemas.openxmlformats.org/drawingml/2006/main">
              <a:graphicData uri="http://schemas.openxmlformats.org/drawingml/2006/picture">
                <pic:pic xmlns:pic="http://schemas.openxmlformats.org/drawingml/2006/picture">
                  <pic:nvPicPr>
                    <pic:cNvPr id="0" name="image135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49792" behindDoc="1" locked="0" layoutInCell="1" hidden="0" allowOverlap="1" wp14:anchorId="21D77516" wp14:editId="61B39273">
            <wp:simplePos x="0" y="0"/>
            <wp:positionH relativeFrom="column">
              <wp:posOffset>3125470</wp:posOffset>
            </wp:positionH>
            <wp:positionV relativeFrom="paragraph">
              <wp:posOffset>-349249</wp:posOffset>
            </wp:positionV>
            <wp:extent cx="48895" cy="48895"/>
            <wp:effectExtent l="0" t="0" r="0" b="0"/>
            <wp:wrapNone/>
            <wp:docPr id="5210" name="image1521.png"/>
            <wp:cNvGraphicFramePr/>
            <a:graphic xmlns:a="http://schemas.openxmlformats.org/drawingml/2006/main">
              <a:graphicData uri="http://schemas.openxmlformats.org/drawingml/2006/picture">
                <pic:pic xmlns:pic="http://schemas.openxmlformats.org/drawingml/2006/picture">
                  <pic:nvPicPr>
                    <pic:cNvPr id="0" name="image152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50816" behindDoc="1" locked="0" layoutInCell="1" hidden="0" allowOverlap="1" wp14:anchorId="41062E3A" wp14:editId="252848DB">
            <wp:simplePos x="0" y="0"/>
            <wp:positionH relativeFrom="column">
              <wp:posOffset>3174365</wp:posOffset>
            </wp:positionH>
            <wp:positionV relativeFrom="paragraph">
              <wp:posOffset>-349249</wp:posOffset>
            </wp:positionV>
            <wp:extent cx="48895" cy="48895"/>
            <wp:effectExtent l="0" t="0" r="0" b="0"/>
            <wp:wrapNone/>
            <wp:docPr id="5245" name="image1555.png"/>
            <wp:cNvGraphicFramePr/>
            <a:graphic xmlns:a="http://schemas.openxmlformats.org/drawingml/2006/main">
              <a:graphicData uri="http://schemas.openxmlformats.org/drawingml/2006/picture">
                <pic:pic xmlns:pic="http://schemas.openxmlformats.org/drawingml/2006/picture">
                  <pic:nvPicPr>
                    <pic:cNvPr id="0" name="image1555.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51840" behindDoc="1" locked="0" layoutInCell="1" hidden="0" allowOverlap="1" wp14:anchorId="157FAE9C" wp14:editId="5E5A6139">
            <wp:simplePos x="0" y="0"/>
            <wp:positionH relativeFrom="column">
              <wp:posOffset>2296795</wp:posOffset>
            </wp:positionH>
            <wp:positionV relativeFrom="paragraph">
              <wp:posOffset>-300354</wp:posOffset>
            </wp:positionV>
            <wp:extent cx="48895" cy="48895"/>
            <wp:effectExtent l="0" t="0" r="0" b="0"/>
            <wp:wrapNone/>
            <wp:docPr id="4942" name="image1263.png"/>
            <wp:cNvGraphicFramePr/>
            <a:graphic xmlns:a="http://schemas.openxmlformats.org/drawingml/2006/main">
              <a:graphicData uri="http://schemas.openxmlformats.org/drawingml/2006/picture">
                <pic:pic xmlns:pic="http://schemas.openxmlformats.org/drawingml/2006/picture">
                  <pic:nvPicPr>
                    <pic:cNvPr id="0" name="image1263.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52864" behindDoc="1" locked="0" layoutInCell="1" hidden="0" allowOverlap="1" wp14:anchorId="4C50BDA5" wp14:editId="50883909">
            <wp:simplePos x="0" y="0"/>
            <wp:positionH relativeFrom="column">
              <wp:posOffset>2345690</wp:posOffset>
            </wp:positionH>
            <wp:positionV relativeFrom="paragraph">
              <wp:posOffset>-300354</wp:posOffset>
            </wp:positionV>
            <wp:extent cx="48895" cy="48895"/>
            <wp:effectExtent l="0" t="0" r="0" b="0"/>
            <wp:wrapNone/>
            <wp:docPr id="4266" name="image577.png"/>
            <wp:cNvGraphicFramePr/>
            <a:graphic xmlns:a="http://schemas.openxmlformats.org/drawingml/2006/main">
              <a:graphicData uri="http://schemas.openxmlformats.org/drawingml/2006/picture">
                <pic:pic xmlns:pic="http://schemas.openxmlformats.org/drawingml/2006/picture">
                  <pic:nvPicPr>
                    <pic:cNvPr id="0" name="image57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53888" behindDoc="1" locked="0" layoutInCell="1" hidden="0" allowOverlap="1" wp14:anchorId="1500DCCC" wp14:editId="5D233F5F">
            <wp:simplePos x="0" y="0"/>
            <wp:positionH relativeFrom="column">
              <wp:posOffset>2393950</wp:posOffset>
            </wp:positionH>
            <wp:positionV relativeFrom="paragraph">
              <wp:posOffset>-300354</wp:posOffset>
            </wp:positionV>
            <wp:extent cx="48895" cy="48895"/>
            <wp:effectExtent l="0" t="0" r="0" b="0"/>
            <wp:wrapNone/>
            <wp:docPr id="4299" name="image609.png"/>
            <wp:cNvGraphicFramePr/>
            <a:graphic xmlns:a="http://schemas.openxmlformats.org/drawingml/2006/main">
              <a:graphicData uri="http://schemas.openxmlformats.org/drawingml/2006/picture">
                <pic:pic xmlns:pic="http://schemas.openxmlformats.org/drawingml/2006/picture">
                  <pic:nvPicPr>
                    <pic:cNvPr id="0" name="image6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54912" behindDoc="1" locked="0" layoutInCell="1" hidden="0" allowOverlap="1" wp14:anchorId="2C43015F" wp14:editId="21985588">
            <wp:simplePos x="0" y="0"/>
            <wp:positionH relativeFrom="column">
              <wp:posOffset>2442845</wp:posOffset>
            </wp:positionH>
            <wp:positionV relativeFrom="paragraph">
              <wp:posOffset>-300354</wp:posOffset>
            </wp:positionV>
            <wp:extent cx="48895" cy="48895"/>
            <wp:effectExtent l="0" t="0" r="0" b="0"/>
            <wp:wrapNone/>
            <wp:docPr id="3802"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55936" behindDoc="1" locked="0" layoutInCell="1" hidden="0" allowOverlap="1" wp14:anchorId="6C1608D6" wp14:editId="245DF00E">
            <wp:simplePos x="0" y="0"/>
            <wp:positionH relativeFrom="column">
              <wp:posOffset>2491740</wp:posOffset>
            </wp:positionH>
            <wp:positionV relativeFrom="paragraph">
              <wp:posOffset>-300354</wp:posOffset>
            </wp:positionV>
            <wp:extent cx="48895" cy="48895"/>
            <wp:effectExtent l="0" t="0" r="0" b="0"/>
            <wp:wrapNone/>
            <wp:docPr id="4073" name="image380.png"/>
            <wp:cNvGraphicFramePr/>
            <a:graphic xmlns:a="http://schemas.openxmlformats.org/drawingml/2006/main">
              <a:graphicData uri="http://schemas.openxmlformats.org/drawingml/2006/picture">
                <pic:pic xmlns:pic="http://schemas.openxmlformats.org/drawingml/2006/picture">
                  <pic:nvPicPr>
                    <pic:cNvPr id="0" name="image38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56960" behindDoc="1" locked="0" layoutInCell="1" hidden="0" allowOverlap="1" wp14:anchorId="42CF1BBB" wp14:editId="1E67BC30">
            <wp:simplePos x="0" y="0"/>
            <wp:positionH relativeFrom="column">
              <wp:posOffset>2540635</wp:posOffset>
            </wp:positionH>
            <wp:positionV relativeFrom="paragraph">
              <wp:posOffset>-300354</wp:posOffset>
            </wp:positionV>
            <wp:extent cx="48895" cy="48895"/>
            <wp:effectExtent l="0" t="0" r="0" b="0"/>
            <wp:wrapNone/>
            <wp:docPr id="3798"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57984" behindDoc="1" locked="0" layoutInCell="1" hidden="0" allowOverlap="1" wp14:anchorId="0CAB3C75" wp14:editId="203AFEC4">
            <wp:simplePos x="0" y="0"/>
            <wp:positionH relativeFrom="column">
              <wp:posOffset>2589530</wp:posOffset>
            </wp:positionH>
            <wp:positionV relativeFrom="paragraph">
              <wp:posOffset>-300354</wp:posOffset>
            </wp:positionV>
            <wp:extent cx="48895" cy="48895"/>
            <wp:effectExtent l="0" t="0" r="0" b="0"/>
            <wp:wrapNone/>
            <wp:docPr id="373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59008" behindDoc="1" locked="0" layoutInCell="1" hidden="0" allowOverlap="1" wp14:anchorId="124C69C4" wp14:editId="18823F66">
            <wp:simplePos x="0" y="0"/>
            <wp:positionH relativeFrom="column">
              <wp:posOffset>2637790</wp:posOffset>
            </wp:positionH>
            <wp:positionV relativeFrom="paragraph">
              <wp:posOffset>-300354</wp:posOffset>
            </wp:positionV>
            <wp:extent cx="48895" cy="48895"/>
            <wp:effectExtent l="0" t="0" r="0" b="0"/>
            <wp:wrapNone/>
            <wp:docPr id="3893" name="image199.png"/>
            <wp:cNvGraphicFramePr/>
            <a:graphic xmlns:a="http://schemas.openxmlformats.org/drawingml/2006/main">
              <a:graphicData uri="http://schemas.openxmlformats.org/drawingml/2006/picture">
                <pic:pic xmlns:pic="http://schemas.openxmlformats.org/drawingml/2006/picture">
                  <pic:nvPicPr>
                    <pic:cNvPr id="0" name="image19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60032" behindDoc="1" locked="0" layoutInCell="1" hidden="0" allowOverlap="1" wp14:anchorId="57C6F290" wp14:editId="0654553C">
            <wp:simplePos x="0" y="0"/>
            <wp:positionH relativeFrom="column">
              <wp:posOffset>2686685</wp:posOffset>
            </wp:positionH>
            <wp:positionV relativeFrom="paragraph">
              <wp:posOffset>-300354</wp:posOffset>
            </wp:positionV>
            <wp:extent cx="48895" cy="48895"/>
            <wp:effectExtent l="0" t="0" r="0" b="0"/>
            <wp:wrapNone/>
            <wp:docPr id="4866" name="image1176.png"/>
            <wp:cNvGraphicFramePr/>
            <a:graphic xmlns:a="http://schemas.openxmlformats.org/drawingml/2006/main">
              <a:graphicData uri="http://schemas.openxmlformats.org/drawingml/2006/picture">
                <pic:pic xmlns:pic="http://schemas.openxmlformats.org/drawingml/2006/picture">
                  <pic:nvPicPr>
                    <pic:cNvPr id="0" name="image117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61056" behindDoc="1" locked="0" layoutInCell="1" hidden="0" allowOverlap="1" wp14:anchorId="6C5686E2" wp14:editId="4E816CC2">
            <wp:simplePos x="0" y="0"/>
            <wp:positionH relativeFrom="column">
              <wp:posOffset>2735580</wp:posOffset>
            </wp:positionH>
            <wp:positionV relativeFrom="paragraph">
              <wp:posOffset>-300354</wp:posOffset>
            </wp:positionV>
            <wp:extent cx="48895" cy="48895"/>
            <wp:effectExtent l="0" t="0" r="0" b="0"/>
            <wp:wrapNone/>
            <wp:docPr id="4505" name="image808.png"/>
            <wp:cNvGraphicFramePr/>
            <a:graphic xmlns:a="http://schemas.openxmlformats.org/drawingml/2006/main">
              <a:graphicData uri="http://schemas.openxmlformats.org/drawingml/2006/picture">
                <pic:pic xmlns:pic="http://schemas.openxmlformats.org/drawingml/2006/picture">
                  <pic:nvPicPr>
                    <pic:cNvPr id="0" name="image80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62080" behindDoc="1" locked="0" layoutInCell="1" hidden="0" allowOverlap="1" wp14:anchorId="5636349A" wp14:editId="788CE7E3">
            <wp:simplePos x="0" y="0"/>
            <wp:positionH relativeFrom="column">
              <wp:posOffset>2784475</wp:posOffset>
            </wp:positionH>
            <wp:positionV relativeFrom="paragraph">
              <wp:posOffset>-300354</wp:posOffset>
            </wp:positionV>
            <wp:extent cx="48895" cy="48895"/>
            <wp:effectExtent l="0" t="0" r="0" b="0"/>
            <wp:wrapNone/>
            <wp:docPr id="3950" name="image254.png"/>
            <wp:cNvGraphicFramePr/>
            <a:graphic xmlns:a="http://schemas.openxmlformats.org/drawingml/2006/main">
              <a:graphicData uri="http://schemas.openxmlformats.org/drawingml/2006/picture">
                <pic:pic xmlns:pic="http://schemas.openxmlformats.org/drawingml/2006/picture">
                  <pic:nvPicPr>
                    <pic:cNvPr id="0" name="image25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63104" behindDoc="1" locked="0" layoutInCell="1" hidden="0" allowOverlap="1" wp14:anchorId="50A8D78A" wp14:editId="7861AE82">
            <wp:simplePos x="0" y="0"/>
            <wp:positionH relativeFrom="column">
              <wp:posOffset>2833370</wp:posOffset>
            </wp:positionH>
            <wp:positionV relativeFrom="paragraph">
              <wp:posOffset>-300354</wp:posOffset>
            </wp:positionV>
            <wp:extent cx="48895" cy="48895"/>
            <wp:effectExtent l="0" t="0" r="0" b="0"/>
            <wp:wrapNone/>
            <wp:docPr id="4134" name="image442.png"/>
            <wp:cNvGraphicFramePr/>
            <a:graphic xmlns:a="http://schemas.openxmlformats.org/drawingml/2006/main">
              <a:graphicData uri="http://schemas.openxmlformats.org/drawingml/2006/picture">
                <pic:pic xmlns:pic="http://schemas.openxmlformats.org/drawingml/2006/picture">
                  <pic:nvPicPr>
                    <pic:cNvPr id="0" name="image4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64128" behindDoc="1" locked="0" layoutInCell="1" hidden="0" allowOverlap="1" wp14:anchorId="5670A836" wp14:editId="3AF20A8A">
            <wp:simplePos x="0" y="0"/>
            <wp:positionH relativeFrom="column">
              <wp:posOffset>2881630</wp:posOffset>
            </wp:positionH>
            <wp:positionV relativeFrom="paragraph">
              <wp:posOffset>-300354</wp:posOffset>
            </wp:positionV>
            <wp:extent cx="48895" cy="48895"/>
            <wp:effectExtent l="0" t="0" r="0" b="0"/>
            <wp:wrapNone/>
            <wp:docPr id="4069" name="image386.png"/>
            <wp:cNvGraphicFramePr/>
            <a:graphic xmlns:a="http://schemas.openxmlformats.org/drawingml/2006/main">
              <a:graphicData uri="http://schemas.openxmlformats.org/drawingml/2006/picture">
                <pic:pic xmlns:pic="http://schemas.openxmlformats.org/drawingml/2006/picture">
                  <pic:nvPicPr>
                    <pic:cNvPr id="0" name="image38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65152" behindDoc="1" locked="0" layoutInCell="1" hidden="0" allowOverlap="1" wp14:anchorId="728B31B0" wp14:editId="60FE19CE">
            <wp:simplePos x="0" y="0"/>
            <wp:positionH relativeFrom="column">
              <wp:posOffset>2930525</wp:posOffset>
            </wp:positionH>
            <wp:positionV relativeFrom="paragraph">
              <wp:posOffset>-300354</wp:posOffset>
            </wp:positionV>
            <wp:extent cx="48895" cy="48895"/>
            <wp:effectExtent l="0" t="0" r="0" b="0"/>
            <wp:wrapNone/>
            <wp:docPr id="3894" name="image196.png"/>
            <wp:cNvGraphicFramePr/>
            <a:graphic xmlns:a="http://schemas.openxmlformats.org/drawingml/2006/main">
              <a:graphicData uri="http://schemas.openxmlformats.org/drawingml/2006/picture">
                <pic:pic xmlns:pic="http://schemas.openxmlformats.org/drawingml/2006/picture">
                  <pic:nvPicPr>
                    <pic:cNvPr id="0" name="image19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66176" behindDoc="1" locked="0" layoutInCell="1" hidden="0" allowOverlap="1" wp14:anchorId="0F30F132" wp14:editId="63A1BA38">
            <wp:simplePos x="0" y="0"/>
            <wp:positionH relativeFrom="column">
              <wp:posOffset>2979420</wp:posOffset>
            </wp:positionH>
            <wp:positionV relativeFrom="paragraph">
              <wp:posOffset>-300354</wp:posOffset>
            </wp:positionV>
            <wp:extent cx="48895" cy="48895"/>
            <wp:effectExtent l="0" t="0" r="0" b="0"/>
            <wp:wrapNone/>
            <wp:docPr id="3866" name="image171.png"/>
            <wp:cNvGraphicFramePr/>
            <a:graphic xmlns:a="http://schemas.openxmlformats.org/drawingml/2006/main">
              <a:graphicData uri="http://schemas.openxmlformats.org/drawingml/2006/picture">
                <pic:pic xmlns:pic="http://schemas.openxmlformats.org/drawingml/2006/picture">
                  <pic:nvPicPr>
                    <pic:cNvPr id="0" name="image17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67200" behindDoc="1" locked="0" layoutInCell="1" hidden="0" allowOverlap="1" wp14:anchorId="4E71D2E1" wp14:editId="7FB3E816">
            <wp:simplePos x="0" y="0"/>
            <wp:positionH relativeFrom="column">
              <wp:posOffset>3028315</wp:posOffset>
            </wp:positionH>
            <wp:positionV relativeFrom="paragraph">
              <wp:posOffset>-300354</wp:posOffset>
            </wp:positionV>
            <wp:extent cx="48895" cy="48895"/>
            <wp:effectExtent l="0" t="0" r="0" b="0"/>
            <wp:wrapNone/>
            <wp:docPr id="4966" name="image1271.png"/>
            <wp:cNvGraphicFramePr/>
            <a:graphic xmlns:a="http://schemas.openxmlformats.org/drawingml/2006/main">
              <a:graphicData uri="http://schemas.openxmlformats.org/drawingml/2006/picture">
                <pic:pic xmlns:pic="http://schemas.openxmlformats.org/drawingml/2006/picture">
                  <pic:nvPicPr>
                    <pic:cNvPr id="0" name="image127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68224" behindDoc="1" locked="0" layoutInCell="1" hidden="0" allowOverlap="1" wp14:anchorId="33DB98D7" wp14:editId="0A834BE5">
            <wp:simplePos x="0" y="0"/>
            <wp:positionH relativeFrom="column">
              <wp:posOffset>3077210</wp:posOffset>
            </wp:positionH>
            <wp:positionV relativeFrom="paragraph">
              <wp:posOffset>-300354</wp:posOffset>
            </wp:positionV>
            <wp:extent cx="48895" cy="48895"/>
            <wp:effectExtent l="0" t="0" r="0" b="0"/>
            <wp:wrapNone/>
            <wp:docPr id="5057" name="image1368.png"/>
            <wp:cNvGraphicFramePr/>
            <a:graphic xmlns:a="http://schemas.openxmlformats.org/drawingml/2006/main">
              <a:graphicData uri="http://schemas.openxmlformats.org/drawingml/2006/picture">
                <pic:pic xmlns:pic="http://schemas.openxmlformats.org/drawingml/2006/picture">
                  <pic:nvPicPr>
                    <pic:cNvPr id="0" name="image136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69248" behindDoc="1" locked="0" layoutInCell="1" hidden="0" allowOverlap="1" wp14:anchorId="6A035739" wp14:editId="1D36070B">
            <wp:simplePos x="0" y="0"/>
            <wp:positionH relativeFrom="column">
              <wp:posOffset>3125470</wp:posOffset>
            </wp:positionH>
            <wp:positionV relativeFrom="paragraph">
              <wp:posOffset>-300354</wp:posOffset>
            </wp:positionV>
            <wp:extent cx="48895" cy="48895"/>
            <wp:effectExtent l="0" t="0" r="0" b="0"/>
            <wp:wrapNone/>
            <wp:docPr id="3751"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70272" behindDoc="1" locked="0" layoutInCell="1" hidden="0" allowOverlap="1" wp14:anchorId="3CB8E299" wp14:editId="1BD9EADD">
            <wp:simplePos x="0" y="0"/>
            <wp:positionH relativeFrom="column">
              <wp:posOffset>3174365</wp:posOffset>
            </wp:positionH>
            <wp:positionV relativeFrom="paragraph">
              <wp:posOffset>-300354</wp:posOffset>
            </wp:positionV>
            <wp:extent cx="48895" cy="48895"/>
            <wp:effectExtent l="0" t="0" r="0" b="0"/>
            <wp:wrapNone/>
            <wp:docPr id="4387" name="image694.png"/>
            <wp:cNvGraphicFramePr/>
            <a:graphic xmlns:a="http://schemas.openxmlformats.org/drawingml/2006/main">
              <a:graphicData uri="http://schemas.openxmlformats.org/drawingml/2006/picture">
                <pic:pic xmlns:pic="http://schemas.openxmlformats.org/drawingml/2006/picture">
                  <pic:nvPicPr>
                    <pic:cNvPr id="0" name="image694.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71296" behindDoc="1" locked="0" layoutInCell="1" hidden="0" allowOverlap="1" wp14:anchorId="1213ED9D" wp14:editId="218F64E5">
            <wp:simplePos x="0" y="0"/>
            <wp:positionH relativeFrom="column">
              <wp:posOffset>2296795</wp:posOffset>
            </wp:positionH>
            <wp:positionV relativeFrom="paragraph">
              <wp:posOffset>-251458</wp:posOffset>
            </wp:positionV>
            <wp:extent cx="48895" cy="48895"/>
            <wp:effectExtent l="0" t="0" r="0" b="0"/>
            <wp:wrapNone/>
            <wp:docPr id="4434" name="image740.png"/>
            <wp:cNvGraphicFramePr/>
            <a:graphic xmlns:a="http://schemas.openxmlformats.org/drawingml/2006/main">
              <a:graphicData uri="http://schemas.openxmlformats.org/drawingml/2006/picture">
                <pic:pic xmlns:pic="http://schemas.openxmlformats.org/drawingml/2006/picture">
                  <pic:nvPicPr>
                    <pic:cNvPr id="0" name="image740.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72320" behindDoc="1" locked="0" layoutInCell="1" hidden="0" allowOverlap="1" wp14:anchorId="151E7C43" wp14:editId="4D91CC5D">
            <wp:simplePos x="0" y="0"/>
            <wp:positionH relativeFrom="column">
              <wp:posOffset>2345690</wp:posOffset>
            </wp:positionH>
            <wp:positionV relativeFrom="paragraph">
              <wp:posOffset>-251458</wp:posOffset>
            </wp:positionV>
            <wp:extent cx="48895" cy="48895"/>
            <wp:effectExtent l="0" t="0" r="0" b="0"/>
            <wp:wrapNone/>
            <wp:docPr id="4798" name="image1105.png"/>
            <wp:cNvGraphicFramePr/>
            <a:graphic xmlns:a="http://schemas.openxmlformats.org/drawingml/2006/main">
              <a:graphicData uri="http://schemas.openxmlformats.org/drawingml/2006/picture">
                <pic:pic xmlns:pic="http://schemas.openxmlformats.org/drawingml/2006/picture">
                  <pic:nvPicPr>
                    <pic:cNvPr id="0" name="image110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73344" behindDoc="1" locked="0" layoutInCell="1" hidden="0" allowOverlap="1" wp14:anchorId="6D59E433" wp14:editId="2C945F41">
            <wp:simplePos x="0" y="0"/>
            <wp:positionH relativeFrom="column">
              <wp:posOffset>2393950</wp:posOffset>
            </wp:positionH>
            <wp:positionV relativeFrom="paragraph">
              <wp:posOffset>-251458</wp:posOffset>
            </wp:positionV>
            <wp:extent cx="48895" cy="48895"/>
            <wp:effectExtent l="0" t="0" r="0" b="0"/>
            <wp:wrapNone/>
            <wp:docPr id="5413" name="image1725.png"/>
            <wp:cNvGraphicFramePr/>
            <a:graphic xmlns:a="http://schemas.openxmlformats.org/drawingml/2006/main">
              <a:graphicData uri="http://schemas.openxmlformats.org/drawingml/2006/picture">
                <pic:pic xmlns:pic="http://schemas.openxmlformats.org/drawingml/2006/picture">
                  <pic:nvPicPr>
                    <pic:cNvPr id="0" name="image172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74368" behindDoc="1" locked="0" layoutInCell="1" hidden="0" allowOverlap="1" wp14:anchorId="53171BA6" wp14:editId="388CA3BE">
            <wp:simplePos x="0" y="0"/>
            <wp:positionH relativeFrom="column">
              <wp:posOffset>2442845</wp:posOffset>
            </wp:positionH>
            <wp:positionV relativeFrom="paragraph">
              <wp:posOffset>-251458</wp:posOffset>
            </wp:positionV>
            <wp:extent cx="48895" cy="48895"/>
            <wp:effectExtent l="0" t="0" r="0" b="0"/>
            <wp:wrapNone/>
            <wp:docPr id="5434" name="image1750.png"/>
            <wp:cNvGraphicFramePr/>
            <a:graphic xmlns:a="http://schemas.openxmlformats.org/drawingml/2006/main">
              <a:graphicData uri="http://schemas.openxmlformats.org/drawingml/2006/picture">
                <pic:pic xmlns:pic="http://schemas.openxmlformats.org/drawingml/2006/picture">
                  <pic:nvPicPr>
                    <pic:cNvPr id="0" name="image175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75392" behindDoc="1" locked="0" layoutInCell="1" hidden="0" allowOverlap="1" wp14:anchorId="06729435" wp14:editId="74AC631B">
            <wp:simplePos x="0" y="0"/>
            <wp:positionH relativeFrom="column">
              <wp:posOffset>2491740</wp:posOffset>
            </wp:positionH>
            <wp:positionV relativeFrom="paragraph">
              <wp:posOffset>-251458</wp:posOffset>
            </wp:positionV>
            <wp:extent cx="48895" cy="48895"/>
            <wp:effectExtent l="0" t="0" r="0" b="0"/>
            <wp:wrapNone/>
            <wp:docPr id="4661" name="image971.png"/>
            <wp:cNvGraphicFramePr/>
            <a:graphic xmlns:a="http://schemas.openxmlformats.org/drawingml/2006/main">
              <a:graphicData uri="http://schemas.openxmlformats.org/drawingml/2006/picture">
                <pic:pic xmlns:pic="http://schemas.openxmlformats.org/drawingml/2006/picture">
                  <pic:nvPicPr>
                    <pic:cNvPr id="0" name="image97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76416" behindDoc="1" locked="0" layoutInCell="1" hidden="0" allowOverlap="1" wp14:anchorId="1463094F" wp14:editId="3668D0F9">
            <wp:simplePos x="0" y="0"/>
            <wp:positionH relativeFrom="column">
              <wp:posOffset>2540635</wp:posOffset>
            </wp:positionH>
            <wp:positionV relativeFrom="paragraph">
              <wp:posOffset>-251458</wp:posOffset>
            </wp:positionV>
            <wp:extent cx="48895" cy="48895"/>
            <wp:effectExtent l="0" t="0" r="0" b="0"/>
            <wp:wrapNone/>
            <wp:docPr id="4693" name="image1002.png"/>
            <wp:cNvGraphicFramePr/>
            <a:graphic xmlns:a="http://schemas.openxmlformats.org/drawingml/2006/main">
              <a:graphicData uri="http://schemas.openxmlformats.org/drawingml/2006/picture">
                <pic:pic xmlns:pic="http://schemas.openxmlformats.org/drawingml/2006/picture">
                  <pic:nvPicPr>
                    <pic:cNvPr id="0" name="image100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77440" behindDoc="1" locked="0" layoutInCell="1" hidden="0" allowOverlap="1" wp14:anchorId="6E25BFEA" wp14:editId="39405D95">
            <wp:simplePos x="0" y="0"/>
            <wp:positionH relativeFrom="column">
              <wp:posOffset>2589530</wp:posOffset>
            </wp:positionH>
            <wp:positionV relativeFrom="paragraph">
              <wp:posOffset>-251458</wp:posOffset>
            </wp:positionV>
            <wp:extent cx="48895" cy="48895"/>
            <wp:effectExtent l="0" t="0" r="0" b="0"/>
            <wp:wrapNone/>
            <wp:docPr id="4767" name="image1075.png"/>
            <wp:cNvGraphicFramePr/>
            <a:graphic xmlns:a="http://schemas.openxmlformats.org/drawingml/2006/main">
              <a:graphicData uri="http://schemas.openxmlformats.org/drawingml/2006/picture">
                <pic:pic xmlns:pic="http://schemas.openxmlformats.org/drawingml/2006/picture">
                  <pic:nvPicPr>
                    <pic:cNvPr id="0" name="image107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78464" behindDoc="1" locked="0" layoutInCell="1" hidden="0" allowOverlap="1" wp14:anchorId="7552F46B" wp14:editId="0A779E2B">
            <wp:simplePos x="0" y="0"/>
            <wp:positionH relativeFrom="column">
              <wp:posOffset>2637790</wp:posOffset>
            </wp:positionH>
            <wp:positionV relativeFrom="paragraph">
              <wp:posOffset>-251458</wp:posOffset>
            </wp:positionV>
            <wp:extent cx="48895" cy="48895"/>
            <wp:effectExtent l="0" t="0" r="0" b="0"/>
            <wp:wrapNone/>
            <wp:docPr id="4709" name="image1012.png"/>
            <wp:cNvGraphicFramePr/>
            <a:graphic xmlns:a="http://schemas.openxmlformats.org/drawingml/2006/main">
              <a:graphicData uri="http://schemas.openxmlformats.org/drawingml/2006/picture">
                <pic:pic xmlns:pic="http://schemas.openxmlformats.org/drawingml/2006/picture">
                  <pic:nvPicPr>
                    <pic:cNvPr id="0" name="image101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79488" behindDoc="1" locked="0" layoutInCell="1" hidden="0" allowOverlap="1" wp14:anchorId="29FB7D50" wp14:editId="3003278D">
            <wp:simplePos x="0" y="0"/>
            <wp:positionH relativeFrom="column">
              <wp:posOffset>2686685</wp:posOffset>
            </wp:positionH>
            <wp:positionV relativeFrom="paragraph">
              <wp:posOffset>-251458</wp:posOffset>
            </wp:positionV>
            <wp:extent cx="48895" cy="48895"/>
            <wp:effectExtent l="0" t="0" r="0" b="0"/>
            <wp:wrapNone/>
            <wp:docPr id="4646" name="image952.png"/>
            <wp:cNvGraphicFramePr/>
            <a:graphic xmlns:a="http://schemas.openxmlformats.org/drawingml/2006/main">
              <a:graphicData uri="http://schemas.openxmlformats.org/drawingml/2006/picture">
                <pic:pic xmlns:pic="http://schemas.openxmlformats.org/drawingml/2006/picture">
                  <pic:nvPicPr>
                    <pic:cNvPr id="0" name="image95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80512" behindDoc="1" locked="0" layoutInCell="1" hidden="0" allowOverlap="1" wp14:anchorId="04111CA0" wp14:editId="1F83D5C8">
            <wp:simplePos x="0" y="0"/>
            <wp:positionH relativeFrom="column">
              <wp:posOffset>2735580</wp:posOffset>
            </wp:positionH>
            <wp:positionV relativeFrom="paragraph">
              <wp:posOffset>-251458</wp:posOffset>
            </wp:positionV>
            <wp:extent cx="48895" cy="48895"/>
            <wp:effectExtent l="0" t="0" r="0" b="0"/>
            <wp:wrapNone/>
            <wp:docPr id="3959" name="image272.png"/>
            <wp:cNvGraphicFramePr/>
            <a:graphic xmlns:a="http://schemas.openxmlformats.org/drawingml/2006/main">
              <a:graphicData uri="http://schemas.openxmlformats.org/drawingml/2006/picture">
                <pic:pic xmlns:pic="http://schemas.openxmlformats.org/drawingml/2006/picture">
                  <pic:nvPicPr>
                    <pic:cNvPr id="0" name="image27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81536" behindDoc="1" locked="0" layoutInCell="1" hidden="0" allowOverlap="1" wp14:anchorId="1FAD2137" wp14:editId="4FE0005D">
            <wp:simplePos x="0" y="0"/>
            <wp:positionH relativeFrom="column">
              <wp:posOffset>2784475</wp:posOffset>
            </wp:positionH>
            <wp:positionV relativeFrom="paragraph">
              <wp:posOffset>-251458</wp:posOffset>
            </wp:positionV>
            <wp:extent cx="48895" cy="48895"/>
            <wp:effectExtent l="0" t="0" r="0" b="0"/>
            <wp:wrapNone/>
            <wp:docPr id="3987" name="image296.png"/>
            <wp:cNvGraphicFramePr/>
            <a:graphic xmlns:a="http://schemas.openxmlformats.org/drawingml/2006/main">
              <a:graphicData uri="http://schemas.openxmlformats.org/drawingml/2006/picture">
                <pic:pic xmlns:pic="http://schemas.openxmlformats.org/drawingml/2006/picture">
                  <pic:nvPicPr>
                    <pic:cNvPr id="0" name="image29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82560" behindDoc="1" locked="0" layoutInCell="1" hidden="0" allowOverlap="1" wp14:anchorId="5F7AD144" wp14:editId="05BB039C">
            <wp:simplePos x="0" y="0"/>
            <wp:positionH relativeFrom="column">
              <wp:posOffset>2833370</wp:posOffset>
            </wp:positionH>
            <wp:positionV relativeFrom="paragraph">
              <wp:posOffset>-251458</wp:posOffset>
            </wp:positionV>
            <wp:extent cx="48895" cy="48895"/>
            <wp:effectExtent l="0" t="0" r="0" b="0"/>
            <wp:wrapNone/>
            <wp:docPr id="4183" name="image494.png"/>
            <wp:cNvGraphicFramePr/>
            <a:graphic xmlns:a="http://schemas.openxmlformats.org/drawingml/2006/main">
              <a:graphicData uri="http://schemas.openxmlformats.org/drawingml/2006/picture">
                <pic:pic xmlns:pic="http://schemas.openxmlformats.org/drawingml/2006/picture">
                  <pic:nvPicPr>
                    <pic:cNvPr id="0" name="image49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83584" behindDoc="1" locked="0" layoutInCell="1" hidden="0" allowOverlap="1" wp14:anchorId="72862C58" wp14:editId="20602069">
            <wp:simplePos x="0" y="0"/>
            <wp:positionH relativeFrom="column">
              <wp:posOffset>2881630</wp:posOffset>
            </wp:positionH>
            <wp:positionV relativeFrom="paragraph">
              <wp:posOffset>-251458</wp:posOffset>
            </wp:positionV>
            <wp:extent cx="48895" cy="48895"/>
            <wp:effectExtent l="0" t="0" r="0" b="0"/>
            <wp:wrapNone/>
            <wp:docPr id="4247" name="image557.png"/>
            <wp:cNvGraphicFramePr/>
            <a:graphic xmlns:a="http://schemas.openxmlformats.org/drawingml/2006/main">
              <a:graphicData uri="http://schemas.openxmlformats.org/drawingml/2006/picture">
                <pic:pic xmlns:pic="http://schemas.openxmlformats.org/drawingml/2006/picture">
                  <pic:nvPicPr>
                    <pic:cNvPr id="0" name="image55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84608" behindDoc="1" locked="0" layoutInCell="1" hidden="0" allowOverlap="1" wp14:anchorId="22C81A1D" wp14:editId="719E8653">
            <wp:simplePos x="0" y="0"/>
            <wp:positionH relativeFrom="column">
              <wp:posOffset>2930525</wp:posOffset>
            </wp:positionH>
            <wp:positionV relativeFrom="paragraph">
              <wp:posOffset>-251458</wp:posOffset>
            </wp:positionV>
            <wp:extent cx="48895" cy="48895"/>
            <wp:effectExtent l="0" t="0" r="0" b="0"/>
            <wp:wrapNone/>
            <wp:docPr id="4079" name="image388.png"/>
            <wp:cNvGraphicFramePr/>
            <a:graphic xmlns:a="http://schemas.openxmlformats.org/drawingml/2006/main">
              <a:graphicData uri="http://schemas.openxmlformats.org/drawingml/2006/picture">
                <pic:pic xmlns:pic="http://schemas.openxmlformats.org/drawingml/2006/picture">
                  <pic:nvPicPr>
                    <pic:cNvPr id="0" name="image38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85632" behindDoc="1" locked="0" layoutInCell="1" hidden="0" allowOverlap="1" wp14:anchorId="69941C68" wp14:editId="72129E2A">
            <wp:simplePos x="0" y="0"/>
            <wp:positionH relativeFrom="column">
              <wp:posOffset>2979420</wp:posOffset>
            </wp:positionH>
            <wp:positionV relativeFrom="paragraph">
              <wp:posOffset>-251458</wp:posOffset>
            </wp:positionV>
            <wp:extent cx="48895" cy="48895"/>
            <wp:effectExtent l="0" t="0" r="0" b="0"/>
            <wp:wrapNone/>
            <wp:docPr id="4471" name="image780.png"/>
            <wp:cNvGraphicFramePr/>
            <a:graphic xmlns:a="http://schemas.openxmlformats.org/drawingml/2006/main">
              <a:graphicData uri="http://schemas.openxmlformats.org/drawingml/2006/picture">
                <pic:pic xmlns:pic="http://schemas.openxmlformats.org/drawingml/2006/picture">
                  <pic:nvPicPr>
                    <pic:cNvPr id="0" name="image78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86656" behindDoc="1" locked="0" layoutInCell="1" hidden="0" allowOverlap="1" wp14:anchorId="4F4AB009" wp14:editId="7F502FFE">
            <wp:simplePos x="0" y="0"/>
            <wp:positionH relativeFrom="column">
              <wp:posOffset>3028315</wp:posOffset>
            </wp:positionH>
            <wp:positionV relativeFrom="paragraph">
              <wp:posOffset>-251458</wp:posOffset>
            </wp:positionV>
            <wp:extent cx="48895" cy="48895"/>
            <wp:effectExtent l="0" t="0" r="0" b="0"/>
            <wp:wrapNone/>
            <wp:docPr id="4184" name="image491.png"/>
            <wp:cNvGraphicFramePr/>
            <a:graphic xmlns:a="http://schemas.openxmlformats.org/drawingml/2006/main">
              <a:graphicData uri="http://schemas.openxmlformats.org/drawingml/2006/picture">
                <pic:pic xmlns:pic="http://schemas.openxmlformats.org/drawingml/2006/picture">
                  <pic:nvPicPr>
                    <pic:cNvPr id="0" name="image49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87680" behindDoc="1" locked="0" layoutInCell="1" hidden="0" allowOverlap="1" wp14:anchorId="424E249A" wp14:editId="4ADEEF34">
            <wp:simplePos x="0" y="0"/>
            <wp:positionH relativeFrom="column">
              <wp:posOffset>3077210</wp:posOffset>
            </wp:positionH>
            <wp:positionV relativeFrom="paragraph">
              <wp:posOffset>-251458</wp:posOffset>
            </wp:positionV>
            <wp:extent cx="48895" cy="48895"/>
            <wp:effectExtent l="0" t="0" r="0" b="0"/>
            <wp:wrapNone/>
            <wp:docPr id="3983" name="image295.png"/>
            <wp:cNvGraphicFramePr/>
            <a:graphic xmlns:a="http://schemas.openxmlformats.org/drawingml/2006/main">
              <a:graphicData uri="http://schemas.openxmlformats.org/drawingml/2006/picture">
                <pic:pic xmlns:pic="http://schemas.openxmlformats.org/drawingml/2006/picture">
                  <pic:nvPicPr>
                    <pic:cNvPr id="0" name="image29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88704" behindDoc="1" locked="0" layoutInCell="1" hidden="0" allowOverlap="1" wp14:anchorId="658B6DC3" wp14:editId="30FEC3CF">
            <wp:simplePos x="0" y="0"/>
            <wp:positionH relativeFrom="column">
              <wp:posOffset>3125470</wp:posOffset>
            </wp:positionH>
            <wp:positionV relativeFrom="paragraph">
              <wp:posOffset>-251458</wp:posOffset>
            </wp:positionV>
            <wp:extent cx="48895" cy="48895"/>
            <wp:effectExtent l="0" t="0" r="0" b="0"/>
            <wp:wrapNone/>
            <wp:docPr id="3969" name="image277.png"/>
            <wp:cNvGraphicFramePr/>
            <a:graphic xmlns:a="http://schemas.openxmlformats.org/drawingml/2006/main">
              <a:graphicData uri="http://schemas.openxmlformats.org/drawingml/2006/picture">
                <pic:pic xmlns:pic="http://schemas.openxmlformats.org/drawingml/2006/picture">
                  <pic:nvPicPr>
                    <pic:cNvPr id="0" name="image27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89728" behindDoc="1" locked="0" layoutInCell="1" hidden="0" allowOverlap="1" wp14:anchorId="38AA9A3E" wp14:editId="03EBFF4A">
            <wp:simplePos x="0" y="0"/>
            <wp:positionH relativeFrom="column">
              <wp:posOffset>3174365</wp:posOffset>
            </wp:positionH>
            <wp:positionV relativeFrom="paragraph">
              <wp:posOffset>-251458</wp:posOffset>
            </wp:positionV>
            <wp:extent cx="48895" cy="48895"/>
            <wp:effectExtent l="0" t="0" r="0" b="0"/>
            <wp:wrapNone/>
            <wp:docPr id="3931" name="image239.png"/>
            <wp:cNvGraphicFramePr/>
            <a:graphic xmlns:a="http://schemas.openxmlformats.org/drawingml/2006/main">
              <a:graphicData uri="http://schemas.openxmlformats.org/drawingml/2006/picture">
                <pic:pic xmlns:pic="http://schemas.openxmlformats.org/drawingml/2006/picture">
                  <pic:nvPicPr>
                    <pic:cNvPr id="0" name="image239.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90752" behindDoc="1" locked="0" layoutInCell="1" hidden="0" allowOverlap="1" wp14:anchorId="0FAD674B" wp14:editId="0A605E93">
            <wp:simplePos x="0" y="0"/>
            <wp:positionH relativeFrom="column">
              <wp:posOffset>2296795</wp:posOffset>
            </wp:positionH>
            <wp:positionV relativeFrom="paragraph">
              <wp:posOffset>-202564</wp:posOffset>
            </wp:positionV>
            <wp:extent cx="48895" cy="48895"/>
            <wp:effectExtent l="0" t="0" r="0" b="0"/>
            <wp:wrapNone/>
            <wp:docPr id="3781"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91776" behindDoc="1" locked="0" layoutInCell="1" hidden="0" allowOverlap="1" wp14:anchorId="2E18D4F7" wp14:editId="09AEDDFA">
            <wp:simplePos x="0" y="0"/>
            <wp:positionH relativeFrom="column">
              <wp:posOffset>2345690</wp:posOffset>
            </wp:positionH>
            <wp:positionV relativeFrom="paragraph">
              <wp:posOffset>-202564</wp:posOffset>
            </wp:positionV>
            <wp:extent cx="48895" cy="48895"/>
            <wp:effectExtent l="0" t="0" r="0" b="0"/>
            <wp:wrapNone/>
            <wp:docPr id="3868" name="image174.png"/>
            <wp:cNvGraphicFramePr/>
            <a:graphic xmlns:a="http://schemas.openxmlformats.org/drawingml/2006/main">
              <a:graphicData uri="http://schemas.openxmlformats.org/drawingml/2006/picture">
                <pic:pic xmlns:pic="http://schemas.openxmlformats.org/drawingml/2006/picture">
                  <pic:nvPicPr>
                    <pic:cNvPr id="0" name="image17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92800" behindDoc="1" locked="0" layoutInCell="1" hidden="0" allowOverlap="1" wp14:anchorId="148675EC" wp14:editId="056697C2">
            <wp:simplePos x="0" y="0"/>
            <wp:positionH relativeFrom="column">
              <wp:posOffset>2393950</wp:posOffset>
            </wp:positionH>
            <wp:positionV relativeFrom="paragraph">
              <wp:posOffset>-202564</wp:posOffset>
            </wp:positionV>
            <wp:extent cx="48895" cy="48895"/>
            <wp:effectExtent l="0" t="0" r="0" b="0"/>
            <wp:wrapNone/>
            <wp:docPr id="4164" name="image468.png"/>
            <wp:cNvGraphicFramePr/>
            <a:graphic xmlns:a="http://schemas.openxmlformats.org/drawingml/2006/main">
              <a:graphicData uri="http://schemas.openxmlformats.org/drawingml/2006/picture">
                <pic:pic xmlns:pic="http://schemas.openxmlformats.org/drawingml/2006/picture">
                  <pic:nvPicPr>
                    <pic:cNvPr id="0" name="image46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93824" behindDoc="1" locked="0" layoutInCell="1" hidden="0" allowOverlap="1" wp14:anchorId="4BD8A9B8" wp14:editId="51F3D32E">
            <wp:simplePos x="0" y="0"/>
            <wp:positionH relativeFrom="column">
              <wp:posOffset>2442845</wp:posOffset>
            </wp:positionH>
            <wp:positionV relativeFrom="paragraph">
              <wp:posOffset>-202564</wp:posOffset>
            </wp:positionV>
            <wp:extent cx="48895" cy="48895"/>
            <wp:effectExtent l="0" t="0" r="0" b="0"/>
            <wp:wrapNone/>
            <wp:docPr id="4165" name="image469.png"/>
            <wp:cNvGraphicFramePr/>
            <a:graphic xmlns:a="http://schemas.openxmlformats.org/drawingml/2006/main">
              <a:graphicData uri="http://schemas.openxmlformats.org/drawingml/2006/picture">
                <pic:pic xmlns:pic="http://schemas.openxmlformats.org/drawingml/2006/picture">
                  <pic:nvPicPr>
                    <pic:cNvPr id="0" name="image46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94848" behindDoc="1" locked="0" layoutInCell="1" hidden="0" allowOverlap="1" wp14:anchorId="11F975AA" wp14:editId="2A23A817">
            <wp:simplePos x="0" y="0"/>
            <wp:positionH relativeFrom="column">
              <wp:posOffset>2491740</wp:posOffset>
            </wp:positionH>
            <wp:positionV relativeFrom="paragraph">
              <wp:posOffset>-202564</wp:posOffset>
            </wp:positionV>
            <wp:extent cx="48895" cy="48895"/>
            <wp:effectExtent l="0" t="0" r="0" b="0"/>
            <wp:wrapNone/>
            <wp:docPr id="3875" name="image182.png"/>
            <wp:cNvGraphicFramePr/>
            <a:graphic xmlns:a="http://schemas.openxmlformats.org/drawingml/2006/main">
              <a:graphicData uri="http://schemas.openxmlformats.org/drawingml/2006/picture">
                <pic:pic xmlns:pic="http://schemas.openxmlformats.org/drawingml/2006/picture">
                  <pic:nvPicPr>
                    <pic:cNvPr id="0" name="image18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95872" behindDoc="1" locked="0" layoutInCell="1" hidden="0" allowOverlap="1" wp14:anchorId="34F45013" wp14:editId="1BB0BAF4">
            <wp:simplePos x="0" y="0"/>
            <wp:positionH relativeFrom="column">
              <wp:posOffset>2540635</wp:posOffset>
            </wp:positionH>
            <wp:positionV relativeFrom="paragraph">
              <wp:posOffset>-202564</wp:posOffset>
            </wp:positionV>
            <wp:extent cx="48895" cy="48895"/>
            <wp:effectExtent l="0" t="0" r="0" b="0"/>
            <wp:wrapNone/>
            <wp:docPr id="5174" name="image1485.png"/>
            <wp:cNvGraphicFramePr/>
            <a:graphic xmlns:a="http://schemas.openxmlformats.org/drawingml/2006/main">
              <a:graphicData uri="http://schemas.openxmlformats.org/drawingml/2006/picture">
                <pic:pic xmlns:pic="http://schemas.openxmlformats.org/drawingml/2006/picture">
                  <pic:nvPicPr>
                    <pic:cNvPr id="0" name="image148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96896" behindDoc="1" locked="0" layoutInCell="1" hidden="0" allowOverlap="1" wp14:anchorId="6600D225" wp14:editId="488AB56D">
            <wp:simplePos x="0" y="0"/>
            <wp:positionH relativeFrom="column">
              <wp:posOffset>2589530</wp:posOffset>
            </wp:positionH>
            <wp:positionV relativeFrom="paragraph">
              <wp:posOffset>-202564</wp:posOffset>
            </wp:positionV>
            <wp:extent cx="48895" cy="48895"/>
            <wp:effectExtent l="0" t="0" r="0" b="0"/>
            <wp:wrapNone/>
            <wp:docPr id="5132" name="image1443.png"/>
            <wp:cNvGraphicFramePr/>
            <a:graphic xmlns:a="http://schemas.openxmlformats.org/drawingml/2006/main">
              <a:graphicData uri="http://schemas.openxmlformats.org/drawingml/2006/picture">
                <pic:pic xmlns:pic="http://schemas.openxmlformats.org/drawingml/2006/picture">
                  <pic:nvPicPr>
                    <pic:cNvPr id="0" name="image14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97920" behindDoc="1" locked="0" layoutInCell="1" hidden="0" allowOverlap="1" wp14:anchorId="0C5EE43A" wp14:editId="2F663F71">
            <wp:simplePos x="0" y="0"/>
            <wp:positionH relativeFrom="column">
              <wp:posOffset>2637790</wp:posOffset>
            </wp:positionH>
            <wp:positionV relativeFrom="paragraph">
              <wp:posOffset>-202564</wp:posOffset>
            </wp:positionV>
            <wp:extent cx="48895" cy="48895"/>
            <wp:effectExtent l="0" t="0" r="0" b="0"/>
            <wp:wrapNone/>
            <wp:docPr id="4869" name="image1179.png"/>
            <wp:cNvGraphicFramePr/>
            <a:graphic xmlns:a="http://schemas.openxmlformats.org/drawingml/2006/main">
              <a:graphicData uri="http://schemas.openxmlformats.org/drawingml/2006/picture">
                <pic:pic xmlns:pic="http://schemas.openxmlformats.org/drawingml/2006/picture">
                  <pic:nvPicPr>
                    <pic:cNvPr id="0" name="image117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98944" behindDoc="1" locked="0" layoutInCell="1" hidden="0" allowOverlap="1" wp14:anchorId="009C98A3" wp14:editId="12985CBD">
            <wp:simplePos x="0" y="0"/>
            <wp:positionH relativeFrom="column">
              <wp:posOffset>2686685</wp:posOffset>
            </wp:positionH>
            <wp:positionV relativeFrom="paragraph">
              <wp:posOffset>-202564</wp:posOffset>
            </wp:positionV>
            <wp:extent cx="48895" cy="48895"/>
            <wp:effectExtent l="0" t="0" r="0" b="0"/>
            <wp:wrapNone/>
            <wp:docPr id="4304" name="image612.png"/>
            <wp:cNvGraphicFramePr/>
            <a:graphic xmlns:a="http://schemas.openxmlformats.org/drawingml/2006/main">
              <a:graphicData uri="http://schemas.openxmlformats.org/drawingml/2006/picture">
                <pic:pic xmlns:pic="http://schemas.openxmlformats.org/drawingml/2006/picture">
                  <pic:nvPicPr>
                    <pic:cNvPr id="0" name="image61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499968" behindDoc="1" locked="0" layoutInCell="1" hidden="0" allowOverlap="1" wp14:anchorId="7A2A88FD" wp14:editId="4CD63E71">
            <wp:simplePos x="0" y="0"/>
            <wp:positionH relativeFrom="column">
              <wp:posOffset>2735580</wp:posOffset>
            </wp:positionH>
            <wp:positionV relativeFrom="paragraph">
              <wp:posOffset>-202564</wp:posOffset>
            </wp:positionV>
            <wp:extent cx="48895" cy="48895"/>
            <wp:effectExtent l="0" t="0" r="0" b="0"/>
            <wp:wrapNone/>
            <wp:docPr id="4329" name="image633.png"/>
            <wp:cNvGraphicFramePr/>
            <a:graphic xmlns:a="http://schemas.openxmlformats.org/drawingml/2006/main">
              <a:graphicData uri="http://schemas.openxmlformats.org/drawingml/2006/picture">
                <pic:pic xmlns:pic="http://schemas.openxmlformats.org/drawingml/2006/picture">
                  <pic:nvPicPr>
                    <pic:cNvPr id="0" name="image63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00992" behindDoc="1" locked="0" layoutInCell="1" hidden="0" allowOverlap="1" wp14:anchorId="52266644" wp14:editId="262E2A27">
            <wp:simplePos x="0" y="0"/>
            <wp:positionH relativeFrom="column">
              <wp:posOffset>2784475</wp:posOffset>
            </wp:positionH>
            <wp:positionV relativeFrom="paragraph">
              <wp:posOffset>-202564</wp:posOffset>
            </wp:positionV>
            <wp:extent cx="48895" cy="48895"/>
            <wp:effectExtent l="0" t="0" r="0" b="0"/>
            <wp:wrapNone/>
            <wp:docPr id="4482" name="image800.png"/>
            <wp:cNvGraphicFramePr/>
            <a:graphic xmlns:a="http://schemas.openxmlformats.org/drawingml/2006/main">
              <a:graphicData uri="http://schemas.openxmlformats.org/drawingml/2006/picture">
                <pic:pic xmlns:pic="http://schemas.openxmlformats.org/drawingml/2006/picture">
                  <pic:nvPicPr>
                    <pic:cNvPr id="0" name="image80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02016" behindDoc="1" locked="0" layoutInCell="1" hidden="0" allowOverlap="1" wp14:anchorId="5413DFC7" wp14:editId="197CA552">
            <wp:simplePos x="0" y="0"/>
            <wp:positionH relativeFrom="column">
              <wp:posOffset>2833370</wp:posOffset>
            </wp:positionH>
            <wp:positionV relativeFrom="paragraph">
              <wp:posOffset>-202564</wp:posOffset>
            </wp:positionV>
            <wp:extent cx="48895" cy="48895"/>
            <wp:effectExtent l="0" t="0" r="0" b="0"/>
            <wp:wrapNone/>
            <wp:docPr id="4828" name="image1132.png"/>
            <wp:cNvGraphicFramePr/>
            <a:graphic xmlns:a="http://schemas.openxmlformats.org/drawingml/2006/main">
              <a:graphicData uri="http://schemas.openxmlformats.org/drawingml/2006/picture">
                <pic:pic xmlns:pic="http://schemas.openxmlformats.org/drawingml/2006/picture">
                  <pic:nvPicPr>
                    <pic:cNvPr id="0" name="image113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03040" behindDoc="1" locked="0" layoutInCell="1" hidden="0" allowOverlap="1" wp14:anchorId="5DDEEDF7" wp14:editId="4C5BF8E4">
            <wp:simplePos x="0" y="0"/>
            <wp:positionH relativeFrom="column">
              <wp:posOffset>2881630</wp:posOffset>
            </wp:positionH>
            <wp:positionV relativeFrom="paragraph">
              <wp:posOffset>-202564</wp:posOffset>
            </wp:positionV>
            <wp:extent cx="48895" cy="48895"/>
            <wp:effectExtent l="0" t="0" r="0" b="0"/>
            <wp:wrapNone/>
            <wp:docPr id="5379" name="image1691.png"/>
            <wp:cNvGraphicFramePr/>
            <a:graphic xmlns:a="http://schemas.openxmlformats.org/drawingml/2006/main">
              <a:graphicData uri="http://schemas.openxmlformats.org/drawingml/2006/picture">
                <pic:pic xmlns:pic="http://schemas.openxmlformats.org/drawingml/2006/picture">
                  <pic:nvPicPr>
                    <pic:cNvPr id="0" name="image169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04064" behindDoc="1" locked="0" layoutInCell="1" hidden="0" allowOverlap="1" wp14:anchorId="7F682CB3" wp14:editId="5A87C21E">
            <wp:simplePos x="0" y="0"/>
            <wp:positionH relativeFrom="column">
              <wp:posOffset>2930525</wp:posOffset>
            </wp:positionH>
            <wp:positionV relativeFrom="paragraph">
              <wp:posOffset>-202564</wp:posOffset>
            </wp:positionV>
            <wp:extent cx="48895" cy="48895"/>
            <wp:effectExtent l="0" t="0" r="0" b="0"/>
            <wp:wrapNone/>
            <wp:docPr id="5513" name="image1828.png"/>
            <wp:cNvGraphicFramePr/>
            <a:graphic xmlns:a="http://schemas.openxmlformats.org/drawingml/2006/main">
              <a:graphicData uri="http://schemas.openxmlformats.org/drawingml/2006/picture">
                <pic:pic xmlns:pic="http://schemas.openxmlformats.org/drawingml/2006/picture">
                  <pic:nvPicPr>
                    <pic:cNvPr id="0" name="image18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05088" behindDoc="1" locked="0" layoutInCell="1" hidden="0" allowOverlap="1" wp14:anchorId="252ED2BD" wp14:editId="10576E56">
            <wp:simplePos x="0" y="0"/>
            <wp:positionH relativeFrom="column">
              <wp:posOffset>2979420</wp:posOffset>
            </wp:positionH>
            <wp:positionV relativeFrom="paragraph">
              <wp:posOffset>-202564</wp:posOffset>
            </wp:positionV>
            <wp:extent cx="48895" cy="48895"/>
            <wp:effectExtent l="0" t="0" r="0" b="0"/>
            <wp:wrapNone/>
            <wp:docPr id="5317" name="image1628.png"/>
            <wp:cNvGraphicFramePr/>
            <a:graphic xmlns:a="http://schemas.openxmlformats.org/drawingml/2006/main">
              <a:graphicData uri="http://schemas.openxmlformats.org/drawingml/2006/picture">
                <pic:pic xmlns:pic="http://schemas.openxmlformats.org/drawingml/2006/picture">
                  <pic:nvPicPr>
                    <pic:cNvPr id="0" name="image16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06112" behindDoc="1" locked="0" layoutInCell="1" hidden="0" allowOverlap="1" wp14:anchorId="05308C46" wp14:editId="3282014B">
            <wp:simplePos x="0" y="0"/>
            <wp:positionH relativeFrom="column">
              <wp:posOffset>3028315</wp:posOffset>
            </wp:positionH>
            <wp:positionV relativeFrom="paragraph">
              <wp:posOffset>-202564</wp:posOffset>
            </wp:positionV>
            <wp:extent cx="48895" cy="48895"/>
            <wp:effectExtent l="0" t="0" r="0" b="0"/>
            <wp:wrapNone/>
            <wp:docPr id="5109" name="image1421.png"/>
            <wp:cNvGraphicFramePr/>
            <a:graphic xmlns:a="http://schemas.openxmlformats.org/drawingml/2006/main">
              <a:graphicData uri="http://schemas.openxmlformats.org/drawingml/2006/picture">
                <pic:pic xmlns:pic="http://schemas.openxmlformats.org/drawingml/2006/picture">
                  <pic:nvPicPr>
                    <pic:cNvPr id="0" name="image142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07136" behindDoc="1" locked="0" layoutInCell="1" hidden="0" allowOverlap="1" wp14:anchorId="40786600" wp14:editId="65EDD9FA">
            <wp:simplePos x="0" y="0"/>
            <wp:positionH relativeFrom="column">
              <wp:posOffset>3077210</wp:posOffset>
            </wp:positionH>
            <wp:positionV relativeFrom="paragraph">
              <wp:posOffset>-202564</wp:posOffset>
            </wp:positionV>
            <wp:extent cx="48895" cy="48895"/>
            <wp:effectExtent l="0" t="0" r="0" b="0"/>
            <wp:wrapNone/>
            <wp:docPr id="5080" name="image1393.png"/>
            <wp:cNvGraphicFramePr/>
            <a:graphic xmlns:a="http://schemas.openxmlformats.org/drawingml/2006/main">
              <a:graphicData uri="http://schemas.openxmlformats.org/drawingml/2006/picture">
                <pic:pic xmlns:pic="http://schemas.openxmlformats.org/drawingml/2006/picture">
                  <pic:nvPicPr>
                    <pic:cNvPr id="0" name="image13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08160" behindDoc="1" locked="0" layoutInCell="1" hidden="0" allowOverlap="1" wp14:anchorId="70D02CB3" wp14:editId="7D4FC9E8">
            <wp:simplePos x="0" y="0"/>
            <wp:positionH relativeFrom="column">
              <wp:posOffset>3125470</wp:posOffset>
            </wp:positionH>
            <wp:positionV relativeFrom="paragraph">
              <wp:posOffset>-202564</wp:posOffset>
            </wp:positionV>
            <wp:extent cx="48895" cy="48895"/>
            <wp:effectExtent l="0" t="0" r="0" b="0"/>
            <wp:wrapNone/>
            <wp:docPr id="4556" name="image871.png"/>
            <wp:cNvGraphicFramePr/>
            <a:graphic xmlns:a="http://schemas.openxmlformats.org/drawingml/2006/main">
              <a:graphicData uri="http://schemas.openxmlformats.org/drawingml/2006/picture">
                <pic:pic xmlns:pic="http://schemas.openxmlformats.org/drawingml/2006/picture">
                  <pic:nvPicPr>
                    <pic:cNvPr id="0" name="image87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09184" behindDoc="1" locked="0" layoutInCell="1" hidden="0" allowOverlap="1" wp14:anchorId="7901C549" wp14:editId="53FA7309">
            <wp:simplePos x="0" y="0"/>
            <wp:positionH relativeFrom="column">
              <wp:posOffset>3174365</wp:posOffset>
            </wp:positionH>
            <wp:positionV relativeFrom="paragraph">
              <wp:posOffset>-202564</wp:posOffset>
            </wp:positionV>
            <wp:extent cx="48895" cy="48895"/>
            <wp:effectExtent l="0" t="0" r="0" b="0"/>
            <wp:wrapNone/>
            <wp:docPr id="4577" name="image884.png"/>
            <wp:cNvGraphicFramePr/>
            <a:graphic xmlns:a="http://schemas.openxmlformats.org/drawingml/2006/main">
              <a:graphicData uri="http://schemas.openxmlformats.org/drawingml/2006/picture">
                <pic:pic xmlns:pic="http://schemas.openxmlformats.org/drawingml/2006/picture">
                  <pic:nvPicPr>
                    <pic:cNvPr id="0" name="image884.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10208" behindDoc="1" locked="0" layoutInCell="1" hidden="0" allowOverlap="1" wp14:anchorId="4A1C014D" wp14:editId="2F6AC96E">
            <wp:simplePos x="0" y="0"/>
            <wp:positionH relativeFrom="column">
              <wp:posOffset>2296795</wp:posOffset>
            </wp:positionH>
            <wp:positionV relativeFrom="paragraph">
              <wp:posOffset>-154304</wp:posOffset>
            </wp:positionV>
            <wp:extent cx="48895" cy="48895"/>
            <wp:effectExtent l="0" t="0" r="0" b="0"/>
            <wp:wrapNone/>
            <wp:docPr id="4533" name="image841.png"/>
            <wp:cNvGraphicFramePr/>
            <a:graphic xmlns:a="http://schemas.openxmlformats.org/drawingml/2006/main">
              <a:graphicData uri="http://schemas.openxmlformats.org/drawingml/2006/picture">
                <pic:pic xmlns:pic="http://schemas.openxmlformats.org/drawingml/2006/picture">
                  <pic:nvPicPr>
                    <pic:cNvPr id="0" name="image841.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11232" behindDoc="1" locked="0" layoutInCell="1" hidden="0" allowOverlap="1" wp14:anchorId="2EBE4E5D" wp14:editId="55D1119D">
            <wp:simplePos x="0" y="0"/>
            <wp:positionH relativeFrom="column">
              <wp:posOffset>2345690</wp:posOffset>
            </wp:positionH>
            <wp:positionV relativeFrom="paragraph">
              <wp:posOffset>-154304</wp:posOffset>
            </wp:positionV>
            <wp:extent cx="48895" cy="48895"/>
            <wp:effectExtent l="0" t="0" r="0" b="0"/>
            <wp:wrapNone/>
            <wp:docPr id="3872" name="image177.png"/>
            <wp:cNvGraphicFramePr/>
            <a:graphic xmlns:a="http://schemas.openxmlformats.org/drawingml/2006/main">
              <a:graphicData uri="http://schemas.openxmlformats.org/drawingml/2006/picture">
                <pic:pic xmlns:pic="http://schemas.openxmlformats.org/drawingml/2006/picture">
                  <pic:nvPicPr>
                    <pic:cNvPr id="0" name="image17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12256" behindDoc="1" locked="0" layoutInCell="1" hidden="0" allowOverlap="1" wp14:anchorId="509D86FB" wp14:editId="465027F2">
            <wp:simplePos x="0" y="0"/>
            <wp:positionH relativeFrom="column">
              <wp:posOffset>2393950</wp:posOffset>
            </wp:positionH>
            <wp:positionV relativeFrom="paragraph">
              <wp:posOffset>-154304</wp:posOffset>
            </wp:positionV>
            <wp:extent cx="48895" cy="48895"/>
            <wp:effectExtent l="0" t="0" r="0" b="0"/>
            <wp:wrapNone/>
            <wp:docPr id="4710" name="image1019.png"/>
            <wp:cNvGraphicFramePr/>
            <a:graphic xmlns:a="http://schemas.openxmlformats.org/drawingml/2006/main">
              <a:graphicData uri="http://schemas.openxmlformats.org/drawingml/2006/picture">
                <pic:pic xmlns:pic="http://schemas.openxmlformats.org/drawingml/2006/picture">
                  <pic:nvPicPr>
                    <pic:cNvPr id="0" name="image101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13280" behindDoc="1" locked="0" layoutInCell="1" hidden="0" allowOverlap="1" wp14:anchorId="0C1943D0" wp14:editId="404B2E52">
            <wp:simplePos x="0" y="0"/>
            <wp:positionH relativeFrom="column">
              <wp:posOffset>2442845</wp:posOffset>
            </wp:positionH>
            <wp:positionV relativeFrom="paragraph">
              <wp:posOffset>-154304</wp:posOffset>
            </wp:positionV>
            <wp:extent cx="48895" cy="48895"/>
            <wp:effectExtent l="0" t="0" r="0" b="0"/>
            <wp:wrapNone/>
            <wp:docPr id="5209" name="image1533.png"/>
            <wp:cNvGraphicFramePr/>
            <a:graphic xmlns:a="http://schemas.openxmlformats.org/drawingml/2006/main">
              <a:graphicData uri="http://schemas.openxmlformats.org/drawingml/2006/picture">
                <pic:pic xmlns:pic="http://schemas.openxmlformats.org/drawingml/2006/picture">
                  <pic:nvPicPr>
                    <pic:cNvPr id="0" name="image153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14304" behindDoc="1" locked="0" layoutInCell="1" hidden="0" allowOverlap="1" wp14:anchorId="1F3CDCA1" wp14:editId="7CE8C1FC">
            <wp:simplePos x="0" y="0"/>
            <wp:positionH relativeFrom="column">
              <wp:posOffset>2491740</wp:posOffset>
            </wp:positionH>
            <wp:positionV relativeFrom="paragraph">
              <wp:posOffset>-154304</wp:posOffset>
            </wp:positionV>
            <wp:extent cx="48895" cy="48895"/>
            <wp:effectExtent l="0" t="0" r="0" b="0"/>
            <wp:wrapNone/>
            <wp:docPr id="5250" name="image1563.png"/>
            <wp:cNvGraphicFramePr/>
            <a:graphic xmlns:a="http://schemas.openxmlformats.org/drawingml/2006/main">
              <a:graphicData uri="http://schemas.openxmlformats.org/drawingml/2006/picture">
                <pic:pic xmlns:pic="http://schemas.openxmlformats.org/drawingml/2006/picture">
                  <pic:nvPicPr>
                    <pic:cNvPr id="0" name="image156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15328" behindDoc="1" locked="0" layoutInCell="1" hidden="0" allowOverlap="1" wp14:anchorId="0866D4EA" wp14:editId="6C02CBEE">
            <wp:simplePos x="0" y="0"/>
            <wp:positionH relativeFrom="column">
              <wp:posOffset>2540635</wp:posOffset>
            </wp:positionH>
            <wp:positionV relativeFrom="paragraph">
              <wp:posOffset>-154304</wp:posOffset>
            </wp:positionV>
            <wp:extent cx="48895" cy="48895"/>
            <wp:effectExtent l="0" t="0" r="0" b="0"/>
            <wp:wrapNone/>
            <wp:docPr id="5390" name="image1704.png"/>
            <wp:cNvGraphicFramePr/>
            <a:graphic xmlns:a="http://schemas.openxmlformats.org/drawingml/2006/main">
              <a:graphicData uri="http://schemas.openxmlformats.org/drawingml/2006/picture">
                <pic:pic xmlns:pic="http://schemas.openxmlformats.org/drawingml/2006/picture">
                  <pic:nvPicPr>
                    <pic:cNvPr id="0" name="image170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16352" behindDoc="1" locked="0" layoutInCell="1" hidden="0" allowOverlap="1" wp14:anchorId="425648C5" wp14:editId="03328935">
            <wp:simplePos x="0" y="0"/>
            <wp:positionH relativeFrom="column">
              <wp:posOffset>2589530</wp:posOffset>
            </wp:positionH>
            <wp:positionV relativeFrom="paragraph">
              <wp:posOffset>-154304</wp:posOffset>
            </wp:positionV>
            <wp:extent cx="48895" cy="48895"/>
            <wp:effectExtent l="0" t="0" r="0" b="0"/>
            <wp:wrapNone/>
            <wp:docPr id="4149" name="image457.png"/>
            <wp:cNvGraphicFramePr/>
            <a:graphic xmlns:a="http://schemas.openxmlformats.org/drawingml/2006/main">
              <a:graphicData uri="http://schemas.openxmlformats.org/drawingml/2006/picture">
                <pic:pic xmlns:pic="http://schemas.openxmlformats.org/drawingml/2006/picture">
                  <pic:nvPicPr>
                    <pic:cNvPr id="0" name="image45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17376" behindDoc="1" locked="0" layoutInCell="1" hidden="0" allowOverlap="1" wp14:anchorId="44C66F59" wp14:editId="0BAA92E9">
            <wp:simplePos x="0" y="0"/>
            <wp:positionH relativeFrom="column">
              <wp:posOffset>2637790</wp:posOffset>
            </wp:positionH>
            <wp:positionV relativeFrom="paragraph">
              <wp:posOffset>-154304</wp:posOffset>
            </wp:positionV>
            <wp:extent cx="48895" cy="48895"/>
            <wp:effectExtent l="0" t="0" r="0" b="0"/>
            <wp:wrapNone/>
            <wp:docPr id="4257" name="image567.png"/>
            <wp:cNvGraphicFramePr/>
            <a:graphic xmlns:a="http://schemas.openxmlformats.org/drawingml/2006/main">
              <a:graphicData uri="http://schemas.openxmlformats.org/drawingml/2006/picture">
                <pic:pic xmlns:pic="http://schemas.openxmlformats.org/drawingml/2006/picture">
                  <pic:nvPicPr>
                    <pic:cNvPr id="0" name="image5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18400" behindDoc="1" locked="0" layoutInCell="1" hidden="0" allowOverlap="1" wp14:anchorId="29D2BC81" wp14:editId="14965BC3">
            <wp:simplePos x="0" y="0"/>
            <wp:positionH relativeFrom="column">
              <wp:posOffset>2686685</wp:posOffset>
            </wp:positionH>
            <wp:positionV relativeFrom="paragraph">
              <wp:posOffset>-154304</wp:posOffset>
            </wp:positionV>
            <wp:extent cx="48895" cy="48895"/>
            <wp:effectExtent l="0" t="0" r="0" b="0"/>
            <wp:wrapNone/>
            <wp:docPr id="4404" name="image715.png"/>
            <wp:cNvGraphicFramePr/>
            <a:graphic xmlns:a="http://schemas.openxmlformats.org/drawingml/2006/main">
              <a:graphicData uri="http://schemas.openxmlformats.org/drawingml/2006/picture">
                <pic:pic xmlns:pic="http://schemas.openxmlformats.org/drawingml/2006/picture">
                  <pic:nvPicPr>
                    <pic:cNvPr id="0" name="image71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19424" behindDoc="1" locked="0" layoutInCell="1" hidden="0" allowOverlap="1" wp14:anchorId="674AF279" wp14:editId="4144F35C">
            <wp:simplePos x="0" y="0"/>
            <wp:positionH relativeFrom="column">
              <wp:posOffset>2735580</wp:posOffset>
            </wp:positionH>
            <wp:positionV relativeFrom="paragraph">
              <wp:posOffset>-154304</wp:posOffset>
            </wp:positionV>
            <wp:extent cx="48895" cy="48895"/>
            <wp:effectExtent l="0" t="0" r="0" b="0"/>
            <wp:wrapNone/>
            <wp:docPr id="4400" name="image705.png"/>
            <wp:cNvGraphicFramePr/>
            <a:graphic xmlns:a="http://schemas.openxmlformats.org/drawingml/2006/main">
              <a:graphicData uri="http://schemas.openxmlformats.org/drawingml/2006/picture">
                <pic:pic xmlns:pic="http://schemas.openxmlformats.org/drawingml/2006/picture">
                  <pic:nvPicPr>
                    <pic:cNvPr id="0" name="image70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20448" behindDoc="1" locked="0" layoutInCell="1" hidden="0" allowOverlap="1" wp14:anchorId="0D38DD60" wp14:editId="59917441">
            <wp:simplePos x="0" y="0"/>
            <wp:positionH relativeFrom="column">
              <wp:posOffset>2784475</wp:posOffset>
            </wp:positionH>
            <wp:positionV relativeFrom="paragraph">
              <wp:posOffset>-154304</wp:posOffset>
            </wp:positionV>
            <wp:extent cx="48895" cy="48895"/>
            <wp:effectExtent l="0" t="0" r="0" b="0"/>
            <wp:wrapNone/>
            <wp:docPr id="5003" name="image1310.png"/>
            <wp:cNvGraphicFramePr/>
            <a:graphic xmlns:a="http://schemas.openxmlformats.org/drawingml/2006/main">
              <a:graphicData uri="http://schemas.openxmlformats.org/drawingml/2006/picture">
                <pic:pic xmlns:pic="http://schemas.openxmlformats.org/drawingml/2006/picture">
                  <pic:nvPicPr>
                    <pic:cNvPr id="0" name="image13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21472" behindDoc="1" locked="0" layoutInCell="1" hidden="0" allowOverlap="1" wp14:anchorId="3C25CD49" wp14:editId="11414409">
            <wp:simplePos x="0" y="0"/>
            <wp:positionH relativeFrom="column">
              <wp:posOffset>2833370</wp:posOffset>
            </wp:positionH>
            <wp:positionV relativeFrom="paragraph">
              <wp:posOffset>-154304</wp:posOffset>
            </wp:positionV>
            <wp:extent cx="48895" cy="48895"/>
            <wp:effectExtent l="0" t="0" r="0" b="0"/>
            <wp:wrapNone/>
            <wp:docPr id="5448" name="image1764.png"/>
            <wp:cNvGraphicFramePr/>
            <a:graphic xmlns:a="http://schemas.openxmlformats.org/drawingml/2006/main">
              <a:graphicData uri="http://schemas.openxmlformats.org/drawingml/2006/picture">
                <pic:pic xmlns:pic="http://schemas.openxmlformats.org/drawingml/2006/picture">
                  <pic:nvPicPr>
                    <pic:cNvPr id="0" name="image176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22496" behindDoc="1" locked="0" layoutInCell="1" hidden="0" allowOverlap="1" wp14:anchorId="0FDBD0EF" wp14:editId="7EEB151F">
            <wp:simplePos x="0" y="0"/>
            <wp:positionH relativeFrom="column">
              <wp:posOffset>2881630</wp:posOffset>
            </wp:positionH>
            <wp:positionV relativeFrom="paragraph">
              <wp:posOffset>-154304</wp:posOffset>
            </wp:positionV>
            <wp:extent cx="48895" cy="48895"/>
            <wp:effectExtent l="0" t="0" r="0" b="0"/>
            <wp:wrapNone/>
            <wp:docPr id="5494" name="image1807.png"/>
            <wp:cNvGraphicFramePr/>
            <a:graphic xmlns:a="http://schemas.openxmlformats.org/drawingml/2006/main">
              <a:graphicData uri="http://schemas.openxmlformats.org/drawingml/2006/picture">
                <pic:pic xmlns:pic="http://schemas.openxmlformats.org/drawingml/2006/picture">
                  <pic:nvPicPr>
                    <pic:cNvPr id="0" name="image180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23520" behindDoc="1" locked="0" layoutInCell="1" hidden="0" allowOverlap="1" wp14:anchorId="1B963E39" wp14:editId="6DDDE333">
            <wp:simplePos x="0" y="0"/>
            <wp:positionH relativeFrom="column">
              <wp:posOffset>2930525</wp:posOffset>
            </wp:positionH>
            <wp:positionV relativeFrom="paragraph">
              <wp:posOffset>-154304</wp:posOffset>
            </wp:positionV>
            <wp:extent cx="48895" cy="48895"/>
            <wp:effectExtent l="0" t="0" r="0" b="0"/>
            <wp:wrapNone/>
            <wp:docPr id="5154" name="image1467.png"/>
            <wp:cNvGraphicFramePr/>
            <a:graphic xmlns:a="http://schemas.openxmlformats.org/drawingml/2006/main">
              <a:graphicData uri="http://schemas.openxmlformats.org/drawingml/2006/picture">
                <pic:pic xmlns:pic="http://schemas.openxmlformats.org/drawingml/2006/picture">
                  <pic:nvPicPr>
                    <pic:cNvPr id="0" name="image14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24544" behindDoc="1" locked="0" layoutInCell="1" hidden="0" allowOverlap="1" wp14:anchorId="74621B34" wp14:editId="72BA8782">
            <wp:simplePos x="0" y="0"/>
            <wp:positionH relativeFrom="column">
              <wp:posOffset>2979420</wp:posOffset>
            </wp:positionH>
            <wp:positionV relativeFrom="paragraph">
              <wp:posOffset>-154304</wp:posOffset>
            </wp:positionV>
            <wp:extent cx="48895" cy="48895"/>
            <wp:effectExtent l="0" t="0" r="0" b="0"/>
            <wp:wrapNone/>
            <wp:docPr id="4319" name="image623.png"/>
            <wp:cNvGraphicFramePr/>
            <a:graphic xmlns:a="http://schemas.openxmlformats.org/drawingml/2006/main">
              <a:graphicData uri="http://schemas.openxmlformats.org/drawingml/2006/picture">
                <pic:pic xmlns:pic="http://schemas.openxmlformats.org/drawingml/2006/picture">
                  <pic:nvPicPr>
                    <pic:cNvPr id="0" name="image62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25568" behindDoc="1" locked="0" layoutInCell="1" hidden="0" allowOverlap="1" wp14:anchorId="78ED7C89" wp14:editId="49CF8CC7">
            <wp:simplePos x="0" y="0"/>
            <wp:positionH relativeFrom="column">
              <wp:posOffset>3028315</wp:posOffset>
            </wp:positionH>
            <wp:positionV relativeFrom="paragraph">
              <wp:posOffset>-154304</wp:posOffset>
            </wp:positionV>
            <wp:extent cx="48895" cy="48895"/>
            <wp:effectExtent l="0" t="0" r="0" b="0"/>
            <wp:wrapNone/>
            <wp:docPr id="4377" name="image684.png"/>
            <wp:cNvGraphicFramePr/>
            <a:graphic xmlns:a="http://schemas.openxmlformats.org/drawingml/2006/main">
              <a:graphicData uri="http://schemas.openxmlformats.org/drawingml/2006/picture">
                <pic:pic xmlns:pic="http://schemas.openxmlformats.org/drawingml/2006/picture">
                  <pic:nvPicPr>
                    <pic:cNvPr id="0" name="image68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26592" behindDoc="1" locked="0" layoutInCell="1" hidden="0" allowOverlap="1" wp14:anchorId="3A58959F" wp14:editId="7370BABE">
            <wp:simplePos x="0" y="0"/>
            <wp:positionH relativeFrom="column">
              <wp:posOffset>3077210</wp:posOffset>
            </wp:positionH>
            <wp:positionV relativeFrom="paragraph">
              <wp:posOffset>-154304</wp:posOffset>
            </wp:positionV>
            <wp:extent cx="48895" cy="48895"/>
            <wp:effectExtent l="0" t="0" r="0" b="0"/>
            <wp:wrapNone/>
            <wp:docPr id="4214" name="image525.png"/>
            <wp:cNvGraphicFramePr/>
            <a:graphic xmlns:a="http://schemas.openxmlformats.org/drawingml/2006/main">
              <a:graphicData uri="http://schemas.openxmlformats.org/drawingml/2006/picture">
                <pic:pic xmlns:pic="http://schemas.openxmlformats.org/drawingml/2006/picture">
                  <pic:nvPicPr>
                    <pic:cNvPr id="0" name="image52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27616" behindDoc="1" locked="0" layoutInCell="1" hidden="0" allowOverlap="1" wp14:anchorId="46B8FDE3" wp14:editId="41F0D8D6">
            <wp:simplePos x="0" y="0"/>
            <wp:positionH relativeFrom="column">
              <wp:posOffset>3125470</wp:posOffset>
            </wp:positionH>
            <wp:positionV relativeFrom="paragraph">
              <wp:posOffset>-154304</wp:posOffset>
            </wp:positionV>
            <wp:extent cx="48895" cy="48895"/>
            <wp:effectExtent l="0" t="0" r="0" b="0"/>
            <wp:wrapNone/>
            <wp:docPr id="4571" name="image881.png"/>
            <wp:cNvGraphicFramePr/>
            <a:graphic xmlns:a="http://schemas.openxmlformats.org/drawingml/2006/main">
              <a:graphicData uri="http://schemas.openxmlformats.org/drawingml/2006/picture">
                <pic:pic xmlns:pic="http://schemas.openxmlformats.org/drawingml/2006/picture">
                  <pic:nvPicPr>
                    <pic:cNvPr id="0" name="image88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28640" behindDoc="1" locked="0" layoutInCell="1" hidden="0" allowOverlap="1" wp14:anchorId="4FBB6EBF" wp14:editId="64946987">
            <wp:simplePos x="0" y="0"/>
            <wp:positionH relativeFrom="column">
              <wp:posOffset>3174365</wp:posOffset>
            </wp:positionH>
            <wp:positionV relativeFrom="paragraph">
              <wp:posOffset>-154304</wp:posOffset>
            </wp:positionV>
            <wp:extent cx="48895" cy="48895"/>
            <wp:effectExtent l="0" t="0" r="0" b="0"/>
            <wp:wrapNone/>
            <wp:docPr id="5346" name="image1664.png"/>
            <wp:cNvGraphicFramePr/>
            <a:graphic xmlns:a="http://schemas.openxmlformats.org/drawingml/2006/main">
              <a:graphicData uri="http://schemas.openxmlformats.org/drawingml/2006/picture">
                <pic:pic xmlns:pic="http://schemas.openxmlformats.org/drawingml/2006/picture">
                  <pic:nvPicPr>
                    <pic:cNvPr id="0" name="image1664.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29664" behindDoc="1" locked="0" layoutInCell="1" hidden="0" allowOverlap="1" wp14:anchorId="2CA15F93" wp14:editId="45DC43B9">
            <wp:simplePos x="0" y="0"/>
            <wp:positionH relativeFrom="column">
              <wp:posOffset>2296795</wp:posOffset>
            </wp:positionH>
            <wp:positionV relativeFrom="paragraph">
              <wp:posOffset>-105409</wp:posOffset>
            </wp:positionV>
            <wp:extent cx="48895" cy="48895"/>
            <wp:effectExtent l="0" t="0" r="0" b="0"/>
            <wp:wrapNone/>
            <wp:docPr id="5284" name="image1596.png"/>
            <wp:cNvGraphicFramePr/>
            <a:graphic xmlns:a="http://schemas.openxmlformats.org/drawingml/2006/main">
              <a:graphicData uri="http://schemas.openxmlformats.org/drawingml/2006/picture">
                <pic:pic xmlns:pic="http://schemas.openxmlformats.org/drawingml/2006/picture">
                  <pic:nvPicPr>
                    <pic:cNvPr id="0" name="image1596.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30688" behindDoc="1" locked="0" layoutInCell="1" hidden="0" allowOverlap="1" wp14:anchorId="2E1EE853" wp14:editId="72C38301">
            <wp:simplePos x="0" y="0"/>
            <wp:positionH relativeFrom="column">
              <wp:posOffset>2345690</wp:posOffset>
            </wp:positionH>
            <wp:positionV relativeFrom="paragraph">
              <wp:posOffset>-105409</wp:posOffset>
            </wp:positionV>
            <wp:extent cx="48895" cy="48895"/>
            <wp:effectExtent l="0" t="0" r="0" b="0"/>
            <wp:wrapNone/>
            <wp:docPr id="5281" name="image1592.png"/>
            <wp:cNvGraphicFramePr/>
            <a:graphic xmlns:a="http://schemas.openxmlformats.org/drawingml/2006/main">
              <a:graphicData uri="http://schemas.openxmlformats.org/drawingml/2006/picture">
                <pic:pic xmlns:pic="http://schemas.openxmlformats.org/drawingml/2006/picture">
                  <pic:nvPicPr>
                    <pic:cNvPr id="0" name="image159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31712" behindDoc="1" locked="0" layoutInCell="1" hidden="0" allowOverlap="1" wp14:anchorId="5185A8CF" wp14:editId="0FA9F953">
            <wp:simplePos x="0" y="0"/>
            <wp:positionH relativeFrom="column">
              <wp:posOffset>2393950</wp:posOffset>
            </wp:positionH>
            <wp:positionV relativeFrom="paragraph">
              <wp:posOffset>-105409</wp:posOffset>
            </wp:positionV>
            <wp:extent cx="48895" cy="48895"/>
            <wp:effectExtent l="0" t="0" r="0" b="0"/>
            <wp:wrapNone/>
            <wp:docPr id="4630" name="image947.png"/>
            <wp:cNvGraphicFramePr/>
            <a:graphic xmlns:a="http://schemas.openxmlformats.org/drawingml/2006/main">
              <a:graphicData uri="http://schemas.openxmlformats.org/drawingml/2006/picture">
                <pic:pic xmlns:pic="http://schemas.openxmlformats.org/drawingml/2006/picture">
                  <pic:nvPicPr>
                    <pic:cNvPr id="0" name="image94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32736" behindDoc="1" locked="0" layoutInCell="1" hidden="0" allowOverlap="1" wp14:anchorId="06CE9CC1" wp14:editId="3F60430C">
            <wp:simplePos x="0" y="0"/>
            <wp:positionH relativeFrom="column">
              <wp:posOffset>2442845</wp:posOffset>
            </wp:positionH>
            <wp:positionV relativeFrom="paragraph">
              <wp:posOffset>-105409</wp:posOffset>
            </wp:positionV>
            <wp:extent cx="48895" cy="48895"/>
            <wp:effectExtent l="0" t="0" r="0" b="0"/>
            <wp:wrapNone/>
            <wp:docPr id="4750" name="image1059.png"/>
            <wp:cNvGraphicFramePr/>
            <a:graphic xmlns:a="http://schemas.openxmlformats.org/drawingml/2006/main">
              <a:graphicData uri="http://schemas.openxmlformats.org/drawingml/2006/picture">
                <pic:pic xmlns:pic="http://schemas.openxmlformats.org/drawingml/2006/picture">
                  <pic:nvPicPr>
                    <pic:cNvPr id="0" name="image105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33760" behindDoc="1" locked="0" layoutInCell="1" hidden="0" allowOverlap="1" wp14:anchorId="6AF90045" wp14:editId="6D8C39E5">
            <wp:simplePos x="0" y="0"/>
            <wp:positionH relativeFrom="column">
              <wp:posOffset>2491740</wp:posOffset>
            </wp:positionH>
            <wp:positionV relativeFrom="paragraph">
              <wp:posOffset>-105409</wp:posOffset>
            </wp:positionV>
            <wp:extent cx="48895" cy="48895"/>
            <wp:effectExtent l="0" t="0" r="0" b="0"/>
            <wp:wrapNone/>
            <wp:docPr id="4695" name="image1003.png"/>
            <wp:cNvGraphicFramePr/>
            <a:graphic xmlns:a="http://schemas.openxmlformats.org/drawingml/2006/main">
              <a:graphicData uri="http://schemas.openxmlformats.org/drawingml/2006/picture">
                <pic:pic xmlns:pic="http://schemas.openxmlformats.org/drawingml/2006/picture">
                  <pic:nvPicPr>
                    <pic:cNvPr id="0" name="image10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34784" behindDoc="1" locked="0" layoutInCell="1" hidden="0" allowOverlap="1" wp14:anchorId="3795F682" wp14:editId="0F1EBDDC">
            <wp:simplePos x="0" y="0"/>
            <wp:positionH relativeFrom="column">
              <wp:posOffset>2540635</wp:posOffset>
            </wp:positionH>
            <wp:positionV relativeFrom="paragraph">
              <wp:posOffset>-105409</wp:posOffset>
            </wp:positionV>
            <wp:extent cx="48895" cy="48895"/>
            <wp:effectExtent l="0" t="0" r="0" b="0"/>
            <wp:wrapNone/>
            <wp:docPr id="4611" name="image917.png"/>
            <wp:cNvGraphicFramePr/>
            <a:graphic xmlns:a="http://schemas.openxmlformats.org/drawingml/2006/main">
              <a:graphicData uri="http://schemas.openxmlformats.org/drawingml/2006/picture">
                <pic:pic xmlns:pic="http://schemas.openxmlformats.org/drawingml/2006/picture">
                  <pic:nvPicPr>
                    <pic:cNvPr id="0" name="image91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35808" behindDoc="1" locked="0" layoutInCell="1" hidden="0" allowOverlap="1" wp14:anchorId="2966523A" wp14:editId="556D427A">
            <wp:simplePos x="0" y="0"/>
            <wp:positionH relativeFrom="column">
              <wp:posOffset>2589530</wp:posOffset>
            </wp:positionH>
            <wp:positionV relativeFrom="paragraph">
              <wp:posOffset>-105409</wp:posOffset>
            </wp:positionV>
            <wp:extent cx="48895" cy="48895"/>
            <wp:effectExtent l="0" t="0" r="0" b="0"/>
            <wp:wrapNone/>
            <wp:docPr id="4582" name="image890.png"/>
            <wp:cNvGraphicFramePr/>
            <a:graphic xmlns:a="http://schemas.openxmlformats.org/drawingml/2006/main">
              <a:graphicData uri="http://schemas.openxmlformats.org/drawingml/2006/picture">
                <pic:pic xmlns:pic="http://schemas.openxmlformats.org/drawingml/2006/picture">
                  <pic:nvPicPr>
                    <pic:cNvPr id="0" name="image89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36832" behindDoc="1" locked="0" layoutInCell="1" hidden="0" allowOverlap="1" wp14:anchorId="5B9C2021" wp14:editId="0F897BB7">
            <wp:simplePos x="0" y="0"/>
            <wp:positionH relativeFrom="column">
              <wp:posOffset>2637790</wp:posOffset>
            </wp:positionH>
            <wp:positionV relativeFrom="paragraph">
              <wp:posOffset>-105409</wp:posOffset>
            </wp:positionV>
            <wp:extent cx="48895" cy="48895"/>
            <wp:effectExtent l="0" t="0" r="0" b="0"/>
            <wp:wrapNone/>
            <wp:docPr id="3936" name="image245.png"/>
            <wp:cNvGraphicFramePr/>
            <a:graphic xmlns:a="http://schemas.openxmlformats.org/drawingml/2006/main">
              <a:graphicData uri="http://schemas.openxmlformats.org/drawingml/2006/picture">
                <pic:pic xmlns:pic="http://schemas.openxmlformats.org/drawingml/2006/picture">
                  <pic:nvPicPr>
                    <pic:cNvPr id="0" name="image24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37856" behindDoc="1" locked="0" layoutInCell="1" hidden="0" allowOverlap="1" wp14:anchorId="285BDA46" wp14:editId="66D16B25">
            <wp:simplePos x="0" y="0"/>
            <wp:positionH relativeFrom="column">
              <wp:posOffset>2686685</wp:posOffset>
            </wp:positionH>
            <wp:positionV relativeFrom="paragraph">
              <wp:posOffset>-105409</wp:posOffset>
            </wp:positionV>
            <wp:extent cx="48895" cy="48895"/>
            <wp:effectExtent l="0" t="0" r="0" b="0"/>
            <wp:wrapNone/>
            <wp:docPr id="4639" name="image948.png"/>
            <wp:cNvGraphicFramePr/>
            <a:graphic xmlns:a="http://schemas.openxmlformats.org/drawingml/2006/main">
              <a:graphicData uri="http://schemas.openxmlformats.org/drawingml/2006/picture">
                <pic:pic xmlns:pic="http://schemas.openxmlformats.org/drawingml/2006/picture">
                  <pic:nvPicPr>
                    <pic:cNvPr id="0" name="image94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38880" behindDoc="1" locked="0" layoutInCell="1" hidden="0" allowOverlap="1" wp14:anchorId="0B0861BB" wp14:editId="5B99FD00">
            <wp:simplePos x="0" y="0"/>
            <wp:positionH relativeFrom="column">
              <wp:posOffset>2735580</wp:posOffset>
            </wp:positionH>
            <wp:positionV relativeFrom="paragraph">
              <wp:posOffset>-105409</wp:posOffset>
            </wp:positionV>
            <wp:extent cx="48895" cy="48895"/>
            <wp:effectExtent l="0" t="0" r="0" b="0"/>
            <wp:wrapNone/>
            <wp:docPr id="3916" name="image221.png"/>
            <wp:cNvGraphicFramePr/>
            <a:graphic xmlns:a="http://schemas.openxmlformats.org/drawingml/2006/main">
              <a:graphicData uri="http://schemas.openxmlformats.org/drawingml/2006/picture">
                <pic:pic xmlns:pic="http://schemas.openxmlformats.org/drawingml/2006/picture">
                  <pic:nvPicPr>
                    <pic:cNvPr id="0" name="image22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39904" behindDoc="1" locked="0" layoutInCell="1" hidden="0" allowOverlap="1" wp14:anchorId="3D8BE070" wp14:editId="3A2DF0B2">
            <wp:simplePos x="0" y="0"/>
            <wp:positionH relativeFrom="column">
              <wp:posOffset>2784475</wp:posOffset>
            </wp:positionH>
            <wp:positionV relativeFrom="paragraph">
              <wp:posOffset>-105409</wp:posOffset>
            </wp:positionV>
            <wp:extent cx="48895" cy="48895"/>
            <wp:effectExtent l="0" t="0" r="0" b="0"/>
            <wp:wrapNone/>
            <wp:docPr id="4002" name="image311.png"/>
            <wp:cNvGraphicFramePr/>
            <a:graphic xmlns:a="http://schemas.openxmlformats.org/drawingml/2006/main">
              <a:graphicData uri="http://schemas.openxmlformats.org/drawingml/2006/picture">
                <pic:pic xmlns:pic="http://schemas.openxmlformats.org/drawingml/2006/picture">
                  <pic:nvPicPr>
                    <pic:cNvPr id="0" name="image31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40928" behindDoc="1" locked="0" layoutInCell="1" hidden="0" allowOverlap="1" wp14:anchorId="0F77A57F" wp14:editId="7C14C1E4">
            <wp:simplePos x="0" y="0"/>
            <wp:positionH relativeFrom="column">
              <wp:posOffset>2833370</wp:posOffset>
            </wp:positionH>
            <wp:positionV relativeFrom="paragraph">
              <wp:posOffset>-105409</wp:posOffset>
            </wp:positionV>
            <wp:extent cx="48895" cy="48895"/>
            <wp:effectExtent l="0" t="0" r="0" b="0"/>
            <wp:wrapNone/>
            <wp:docPr id="4083" name="image393.png"/>
            <wp:cNvGraphicFramePr/>
            <a:graphic xmlns:a="http://schemas.openxmlformats.org/drawingml/2006/main">
              <a:graphicData uri="http://schemas.openxmlformats.org/drawingml/2006/picture">
                <pic:pic xmlns:pic="http://schemas.openxmlformats.org/drawingml/2006/picture">
                  <pic:nvPicPr>
                    <pic:cNvPr id="0" name="image3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41952" behindDoc="1" locked="0" layoutInCell="1" hidden="0" allowOverlap="1" wp14:anchorId="435F2FFB" wp14:editId="35C0763E">
            <wp:simplePos x="0" y="0"/>
            <wp:positionH relativeFrom="column">
              <wp:posOffset>2881630</wp:posOffset>
            </wp:positionH>
            <wp:positionV relativeFrom="paragraph">
              <wp:posOffset>-105409</wp:posOffset>
            </wp:positionV>
            <wp:extent cx="48895" cy="48895"/>
            <wp:effectExtent l="0" t="0" r="0" b="0"/>
            <wp:wrapNone/>
            <wp:docPr id="4996" name="image1306.png"/>
            <wp:cNvGraphicFramePr/>
            <a:graphic xmlns:a="http://schemas.openxmlformats.org/drawingml/2006/main">
              <a:graphicData uri="http://schemas.openxmlformats.org/drawingml/2006/picture">
                <pic:pic xmlns:pic="http://schemas.openxmlformats.org/drawingml/2006/picture">
                  <pic:nvPicPr>
                    <pic:cNvPr id="0" name="image130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42976" behindDoc="1" locked="0" layoutInCell="1" hidden="0" allowOverlap="1" wp14:anchorId="3384FBFF" wp14:editId="0FC42674">
            <wp:simplePos x="0" y="0"/>
            <wp:positionH relativeFrom="column">
              <wp:posOffset>2930525</wp:posOffset>
            </wp:positionH>
            <wp:positionV relativeFrom="paragraph">
              <wp:posOffset>-105409</wp:posOffset>
            </wp:positionV>
            <wp:extent cx="48895" cy="48895"/>
            <wp:effectExtent l="0" t="0" r="0" b="0"/>
            <wp:wrapNone/>
            <wp:docPr id="5066" name="image1378.png"/>
            <wp:cNvGraphicFramePr/>
            <a:graphic xmlns:a="http://schemas.openxmlformats.org/drawingml/2006/main">
              <a:graphicData uri="http://schemas.openxmlformats.org/drawingml/2006/picture">
                <pic:pic xmlns:pic="http://schemas.openxmlformats.org/drawingml/2006/picture">
                  <pic:nvPicPr>
                    <pic:cNvPr id="0" name="image137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44000" behindDoc="1" locked="0" layoutInCell="1" hidden="0" allowOverlap="1" wp14:anchorId="7303E82F" wp14:editId="77EF4E2E">
            <wp:simplePos x="0" y="0"/>
            <wp:positionH relativeFrom="column">
              <wp:posOffset>2979420</wp:posOffset>
            </wp:positionH>
            <wp:positionV relativeFrom="paragraph">
              <wp:posOffset>-105409</wp:posOffset>
            </wp:positionV>
            <wp:extent cx="48895" cy="48895"/>
            <wp:effectExtent l="0" t="0" r="0" b="0"/>
            <wp:wrapNone/>
            <wp:docPr id="374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45024" behindDoc="1" locked="0" layoutInCell="1" hidden="0" allowOverlap="1" wp14:anchorId="32972556" wp14:editId="6B801A00">
            <wp:simplePos x="0" y="0"/>
            <wp:positionH relativeFrom="column">
              <wp:posOffset>3028315</wp:posOffset>
            </wp:positionH>
            <wp:positionV relativeFrom="paragraph">
              <wp:posOffset>-105409</wp:posOffset>
            </wp:positionV>
            <wp:extent cx="48895" cy="48895"/>
            <wp:effectExtent l="0" t="0" r="0" b="0"/>
            <wp:wrapNone/>
            <wp:docPr id="3841" name="image150.png"/>
            <wp:cNvGraphicFramePr/>
            <a:graphic xmlns:a="http://schemas.openxmlformats.org/drawingml/2006/main">
              <a:graphicData uri="http://schemas.openxmlformats.org/drawingml/2006/picture">
                <pic:pic xmlns:pic="http://schemas.openxmlformats.org/drawingml/2006/picture">
                  <pic:nvPicPr>
                    <pic:cNvPr id="0" name="image15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46048" behindDoc="1" locked="0" layoutInCell="1" hidden="0" allowOverlap="1" wp14:anchorId="2C724FF6" wp14:editId="387261D1">
            <wp:simplePos x="0" y="0"/>
            <wp:positionH relativeFrom="column">
              <wp:posOffset>3077210</wp:posOffset>
            </wp:positionH>
            <wp:positionV relativeFrom="paragraph">
              <wp:posOffset>-105409</wp:posOffset>
            </wp:positionV>
            <wp:extent cx="48895" cy="48895"/>
            <wp:effectExtent l="0" t="0" r="0" b="0"/>
            <wp:wrapNone/>
            <wp:docPr id="5333" name="image1646.png"/>
            <wp:cNvGraphicFramePr/>
            <a:graphic xmlns:a="http://schemas.openxmlformats.org/drawingml/2006/main">
              <a:graphicData uri="http://schemas.openxmlformats.org/drawingml/2006/picture">
                <pic:pic xmlns:pic="http://schemas.openxmlformats.org/drawingml/2006/picture">
                  <pic:nvPicPr>
                    <pic:cNvPr id="0" name="image164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47072" behindDoc="1" locked="0" layoutInCell="1" hidden="0" allowOverlap="1" wp14:anchorId="171F536A" wp14:editId="27CFBDBC">
            <wp:simplePos x="0" y="0"/>
            <wp:positionH relativeFrom="column">
              <wp:posOffset>3125470</wp:posOffset>
            </wp:positionH>
            <wp:positionV relativeFrom="paragraph">
              <wp:posOffset>-105409</wp:posOffset>
            </wp:positionV>
            <wp:extent cx="48895" cy="48895"/>
            <wp:effectExtent l="0" t="0" r="0" b="0"/>
            <wp:wrapNone/>
            <wp:docPr id="4088" name="image397.png"/>
            <wp:cNvGraphicFramePr/>
            <a:graphic xmlns:a="http://schemas.openxmlformats.org/drawingml/2006/main">
              <a:graphicData uri="http://schemas.openxmlformats.org/drawingml/2006/picture">
                <pic:pic xmlns:pic="http://schemas.openxmlformats.org/drawingml/2006/picture">
                  <pic:nvPicPr>
                    <pic:cNvPr id="0" name="image39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48096" behindDoc="1" locked="0" layoutInCell="1" hidden="0" allowOverlap="1" wp14:anchorId="67AE9FEC" wp14:editId="313A1DA4">
            <wp:simplePos x="0" y="0"/>
            <wp:positionH relativeFrom="column">
              <wp:posOffset>3174365</wp:posOffset>
            </wp:positionH>
            <wp:positionV relativeFrom="paragraph">
              <wp:posOffset>-105409</wp:posOffset>
            </wp:positionV>
            <wp:extent cx="48895" cy="48895"/>
            <wp:effectExtent l="0" t="0" r="0" b="0"/>
            <wp:wrapNone/>
            <wp:docPr id="4109" name="image420.png"/>
            <wp:cNvGraphicFramePr/>
            <a:graphic xmlns:a="http://schemas.openxmlformats.org/drawingml/2006/main">
              <a:graphicData uri="http://schemas.openxmlformats.org/drawingml/2006/picture">
                <pic:pic xmlns:pic="http://schemas.openxmlformats.org/drawingml/2006/picture">
                  <pic:nvPicPr>
                    <pic:cNvPr id="0" name="image420.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49120" behindDoc="1" locked="0" layoutInCell="1" hidden="0" allowOverlap="1" wp14:anchorId="1D8FEE8D" wp14:editId="35BF6620">
            <wp:simplePos x="0" y="0"/>
            <wp:positionH relativeFrom="column">
              <wp:posOffset>2296795</wp:posOffset>
            </wp:positionH>
            <wp:positionV relativeFrom="paragraph">
              <wp:posOffset>-56513</wp:posOffset>
            </wp:positionV>
            <wp:extent cx="48895" cy="48895"/>
            <wp:effectExtent l="0" t="0" r="0" b="0"/>
            <wp:wrapNone/>
            <wp:docPr id="4446" name="image752.png"/>
            <wp:cNvGraphicFramePr/>
            <a:graphic xmlns:a="http://schemas.openxmlformats.org/drawingml/2006/main">
              <a:graphicData uri="http://schemas.openxmlformats.org/drawingml/2006/picture">
                <pic:pic xmlns:pic="http://schemas.openxmlformats.org/drawingml/2006/picture">
                  <pic:nvPicPr>
                    <pic:cNvPr id="0" name="image752.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50144" behindDoc="1" locked="0" layoutInCell="1" hidden="0" allowOverlap="1" wp14:anchorId="0ABD975F" wp14:editId="2664BE67">
            <wp:simplePos x="0" y="0"/>
            <wp:positionH relativeFrom="column">
              <wp:posOffset>2345690</wp:posOffset>
            </wp:positionH>
            <wp:positionV relativeFrom="paragraph">
              <wp:posOffset>-56513</wp:posOffset>
            </wp:positionV>
            <wp:extent cx="48895" cy="48895"/>
            <wp:effectExtent l="0" t="0" r="0" b="0"/>
            <wp:wrapNone/>
            <wp:docPr id="3901" name="image204.png"/>
            <wp:cNvGraphicFramePr/>
            <a:graphic xmlns:a="http://schemas.openxmlformats.org/drawingml/2006/main">
              <a:graphicData uri="http://schemas.openxmlformats.org/drawingml/2006/picture">
                <pic:pic xmlns:pic="http://schemas.openxmlformats.org/drawingml/2006/picture">
                  <pic:nvPicPr>
                    <pic:cNvPr id="0" name="image204.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51168" behindDoc="1" locked="0" layoutInCell="1" hidden="0" allowOverlap="1" wp14:anchorId="01E93350" wp14:editId="6A6238E2">
            <wp:simplePos x="0" y="0"/>
            <wp:positionH relativeFrom="column">
              <wp:posOffset>2393950</wp:posOffset>
            </wp:positionH>
            <wp:positionV relativeFrom="paragraph">
              <wp:posOffset>-56513</wp:posOffset>
            </wp:positionV>
            <wp:extent cx="48895" cy="48895"/>
            <wp:effectExtent l="0" t="0" r="0" b="0"/>
            <wp:wrapNone/>
            <wp:docPr id="3851" name="image158.png"/>
            <wp:cNvGraphicFramePr/>
            <a:graphic xmlns:a="http://schemas.openxmlformats.org/drawingml/2006/main">
              <a:graphicData uri="http://schemas.openxmlformats.org/drawingml/2006/picture">
                <pic:pic xmlns:pic="http://schemas.openxmlformats.org/drawingml/2006/picture">
                  <pic:nvPicPr>
                    <pic:cNvPr id="0" name="image158.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52192" behindDoc="1" locked="0" layoutInCell="1" hidden="0" allowOverlap="1" wp14:anchorId="552D387A" wp14:editId="42DC9343">
            <wp:simplePos x="0" y="0"/>
            <wp:positionH relativeFrom="column">
              <wp:posOffset>2442845</wp:posOffset>
            </wp:positionH>
            <wp:positionV relativeFrom="paragraph">
              <wp:posOffset>-56513</wp:posOffset>
            </wp:positionV>
            <wp:extent cx="48895" cy="48895"/>
            <wp:effectExtent l="0" t="0" r="0" b="0"/>
            <wp:wrapNone/>
            <wp:docPr id="3915" name="image230.png"/>
            <wp:cNvGraphicFramePr/>
            <a:graphic xmlns:a="http://schemas.openxmlformats.org/drawingml/2006/main">
              <a:graphicData uri="http://schemas.openxmlformats.org/drawingml/2006/picture">
                <pic:pic xmlns:pic="http://schemas.openxmlformats.org/drawingml/2006/picture">
                  <pic:nvPicPr>
                    <pic:cNvPr id="0" name="image230.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53216" behindDoc="1" locked="0" layoutInCell="1" hidden="0" allowOverlap="1" wp14:anchorId="230A3D3F" wp14:editId="5ADC4D70">
            <wp:simplePos x="0" y="0"/>
            <wp:positionH relativeFrom="column">
              <wp:posOffset>2491740</wp:posOffset>
            </wp:positionH>
            <wp:positionV relativeFrom="paragraph">
              <wp:posOffset>-56513</wp:posOffset>
            </wp:positionV>
            <wp:extent cx="48895" cy="48895"/>
            <wp:effectExtent l="0" t="0" r="0" b="0"/>
            <wp:wrapNone/>
            <wp:docPr id="3930" name="image235.png"/>
            <wp:cNvGraphicFramePr/>
            <a:graphic xmlns:a="http://schemas.openxmlformats.org/drawingml/2006/main">
              <a:graphicData uri="http://schemas.openxmlformats.org/drawingml/2006/picture">
                <pic:pic xmlns:pic="http://schemas.openxmlformats.org/drawingml/2006/picture">
                  <pic:nvPicPr>
                    <pic:cNvPr id="0" name="image235.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54240" behindDoc="1" locked="0" layoutInCell="1" hidden="0" allowOverlap="1" wp14:anchorId="50939A54" wp14:editId="49945DC9">
            <wp:simplePos x="0" y="0"/>
            <wp:positionH relativeFrom="column">
              <wp:posOffset>2540635</wp:posOffset>
            </wp:positionH>
            <wp:positionV relativeFrom="paragraph">
              <wp:posOffset>-56513</wp:posOffset>
            </wp:positionV>
            <wp:extent cx="48895" cy="48895"/>
            <wp:effectExtent l="0" t="0" r="0" b="0"/>
            <wp:wrapNone/>
            <wp:docPr id="4112" name="image421.png"/>
            <wp:cNvGraphicFramePr/>
            <a:graphic xmlns:a="http://schemas.openxmlformats.org/drawingml/2006/main">
              <a:graphicData uri="http://schemas.openxmlformats.org/drawingml/2006/picture">
                <pic:pic xmlns:pic="http://schemas.openxmlformats.org/drawingml/2006/picture">
                  <pic:nvPicPr>
                    <pic:cNvPr id="0" name="image421.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55264" behindDoc="1" locked="0" layoutInCell="1" hidden="0" allowOverlap="1" wp14:anchorId="5BDEB69E" wp14:editId="0A10B9FF">
            <wp:simplePos x="0" y="0"/>
            <wp:positionH relativeFrom="column">
              <wp:posOffset>2589530</wp:posOffset>
            </wp:positionH>
            <wp:positionV relativeFrom="paragraph">
              <wp:posOffset>-56513</wp:posOffset>
            </wp:positionV>
            <wp:extent cx="48895" cy="48895"/>
            <wp:effectExtent l="0" t="0" r="0" b="0"/>
            <wp:wrapNone/>
            <wp:docPr id="4027" name="image338.png"/>
            <wp:cNvGraphicFramePr/>
            <a:graphic xmlns:a="http://schemas.openxmlformats.org/drawingml/2006/main">
              <a:graphicData uri="http://schemas.openxmlformats.org/drawingml/2006/picture">
                <pic:pic xmlns:pic="http://schemas.openxmlformats.org/drawingml/2006/picture">
                  <pic:nvPicPr>
                    <pic:cNvPr id="0" name="image338.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56288" behindDoc="1" locked="0" layoutInCell="1" hidden="0" allowOverlap="1" wp14:anchorId="3EBC2302" wp14:editId="5297E67B">
            <wp:simplePos x="0" y="0"/>
            <wp:positionH relativeFrom="column">
              <wp:posOffset>2637790</wp:posOffset>
            </wp:positionH>
            <wp:positionV relativeFrom="paragraph">
              <wp:posOffset>-56513</wp:posOffset>
            </wp:positionV>
            <wp:extent cx="48895" cy="48895"/>
            <wp:effectExtent l="0" t="0" r="0" b="0"/>
            <wp:wrapNone/>
            <wp:docPr id="4019" name="image325.png"/>
            <wp:cNvGraphicFramePr/>
            <a:graphic xmlns:a="http://schemas.openxmlformats.org/drawingml/2006/main">
              <a:graphicData uri="http://schemas.openxmlformats.org/drawingml/2006/picture">
                <pic:pic xmlns:pic="http://schemas.openxmlformats.org/drawingml/2006/picture">
                  <pic:nvPicPr>
                    <pic:cNvPr id="0" name="image325.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57312" behindDoc="1" locked="0" layoutInCell="1" hidden="0" allowOverlap="1" wp14:anchorId="2871E5F6" wp14:editId="348FC9B6">
            <wp:simplePos x="0" y="0"/>
            <wp:positionH relativeFrom="column">
              <wp:posOffset>2686685</wp:posOffset>
            </wp:positionH>
            <wp:positionV relativeFrom="paragraph">
              <wp:posOffset>-56513</wp:posOffset>
            </wp:positionV>
            <wp:extent cx="48895" cy="48895"/>
            <wp:effectExtent l="0" t="0" r="0" b="0"/>
            <wp:wrapNone/>
            <wp:docPr id="4743" name="image1057.png"/>
            <wp:cNvGraphicFramePr/>
            <a:graphic xmlns:a="http://schemas.openxmlformats.org/drawingml/2006/main">
              <a:graphicData uri="http://schemas.openxmlformats.org/drawingml/2006/picture">
                <pic:pic xmlns:pic="http://schemas.openxmlformats.org/drawingml/2006/picture">
                  <pic:nvPicPr>
                    <pic:cNvPr id="0" name="image1057.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58336" behindDoc="1" locked="0" layoutInCell="1" hidden="0" allowOverlap="1" wp14:anchorId="0B3A1F91" wp14:editId="4FD9A5FD">
            <wp:simplePos x="0" y="0"/>
            <wp:positionH relativeFrom="column">
              <wp:posOffset>2735580</wp:posOffset>
            </wp:positionH>
            <wp:positionV relativeFrom="paragraph">
              <wp:posOffset>-56513</wp:posOffset>
            </wp:positionV>
            <wp:extent cx="48895" cy="48895"/>
            <wp:effectExtent l="0" t="0" r="0" b="0"/>
            <wp:wrapNone/>
            <wp:docPr id="4751" name="image1060.png"/>
            <wp:cNvGraphicFramePr/>
            <a:graphic xmlns:a="http://schemas.openxmlformats.org/drawingml/2006/main">
              <a:graphicData uri="http://schemas.openxmlformats.org/drawingml/2006/picture">
                <pic:pic xmlns:pic="http://schemas.openxmlformats.org/drawingml/2006/picture">
                  <pic:nvPicPr>
                    <pic:cNvPr id="0" name="image1060.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59360" behindDoc="1" locked="0" layoutInCell="1" hidden="0" allowOverlap="1" wp14:anchorId="6BC1AA1B" wp14:editId="7FA7CDC8">
            <wp:simplePos x="0" y="0"/>
            <wp:positionH relativeFrom="column">
              <wp:posOffset>2784475</wp:posOffset>
            </wp:positionH>
            <wp:positionV relativeFrom="paragraph">
              <wp:posOffset>-56513</wp:posOffset>
            </wp:positionV>
            <wp:extent cx="48895" cy="48895"/>
            <wp:effectExtent l="0" t="0" r="0" b="0"/>
            <wp:wrapNone/>
            <wp:docPr id="5036" name="image1349.png"/>
            <wp:cNvGraphicFramePr/>
            <a:graphic xmlns:a="http://schemas.openxmlformats.org/drawingml/2006/main">
              <a:graphicData uri="http://schemas.openxmlformats.org/drawingml/2006/picture">
                <pic:pic xmlns:pic="http://schemas.openxmlformats.org/drawingml/2006/picture">
                  <pic:nvPicPr>
                    <pic:cNvPr id="0" name="image1349.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60384" behindDoc="1" locked="0" layoutInCell="1" hidden="0" allowOverlap="1" wp14:anchorId="638E7B26" wp14:editId="6C1746A1">
            <wp:simplePos x="0" y="0"/>
            <wp:positionH relativeFrom="column">
              <wp:posOffset>2833370</wp:posOffset>
            </wp:positionH>
            <wp:positionV relativeFrom="paragraph">
              <wp:posOffset>-56513</wp:posOffset>
            </wp:positionV>
            <wp:extent cx="48895" cy="48895"/>
            <wp:effectExtent l="0" t="0" r="0" b="0"/>
            <wp:wrapNone/>
            <wp:docPr id="4873" name="image1180.png"/>
            <wp:cNvGraphicFramePr/>
            <a:graphic xmlns:a="http://schemas.openxmlformats.org/drawingml/2006/main">
              <a:graphicData uri="http://schemas.openxmlformats.org/drawingml/2006/picture">
                <pic:pic xmlns:pic="http://schemas.openxmlformats.org/drawingml/2006/picture">
                  <pic:nvPicPr>
                    <pic:cNvPr id="0" name="image1180.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61408" behindDoc="1" locked="0" layoutInCell="1" hidden="0" allowOverlap="1" wp14:anchorId="53FD88EC" wp14:editId="407A9815">
            <wp:simplePos x="0" y="0"/>
            <wp:positionH relativeFrom="column">
              <wp:posOffset>2881630</wp:posOffset>
            </wp:positionH>
            <wp:positionV relativeFrom="paragraph">
              <wp:posOffset>-56513</wp:posOffset>
            </wp:positionV>
            <wp:extent cx="48895" cy="48895"/>
            <wp:effectExtent l="0" t="0" r="0" b="0"/>
            <wp:wrapNone/>
            <wp:docPr id="4951" name="image1253.png"/>
            <wp:cNvGraphicFramePr/>
            <a:graphic xmlns:a="http://schemas.openxmlformats.org/drawingml/2006/main">
              <a:graphicData uri="http://schemas.openxmlformats.org/drawingml/2006/picture">
                <pic:pic xmlns:pic="http://schemas.openxmlformats.org/drawingml/2006/picture">
                  <pic:nvPicPr>
                    <pic:cNvPr id="0" name="image1253.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62432" behindDoc="1" locked="0" layoutInCell="1" hidden="0" allowOverlap="1" wp14:anchorId="3A292902" wp14:editId="58170139">
            <wp:simplePos x="0" y="0"/>
            <wp:positionH relativeFrom="column">
              <wp:posOffset>2930525</wp:posOffset>
            </wp:positionH>
            <wp:positionV relativeFrom="paragraph">
              <wp:posOffset>-56513</wp:posOffset>
            </wp:positionV>
            <wp:extent cx="48895" cy="48895"/>
            <wp:effectExtent l="0" t="0" r="0" b="0"/>
            <wp:wrapNone/>
            <wp:docPr id="5395" name="image1706.png"/>
            <wp:cNvGraphicFramePr/>
            <a:graphic xmlns:a="http://schemas.openxmlformats.org/drawingml/2006/main">
              <a:graphicData uri="http://schemas.openxmlformats.org/drawingml/2006/picture">
                <pic:pic xmlns:pic="http://schemas.openxmlformats.org/drawingml/2006/picture">
                  <pic:nvPicPr>
                    <pic:cNvPr id="0" name="image1706.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63456" behindDoc="1" locked="0" layoutInCell="1" hidden="0" allowOverlap="1" wp14:anchorId="0596DD33" wp14:editId="07B099D0">
            <wp:simplePos x="0" y="0"/>
            <wp:positionH relativeFrom="column">
              <wp:posOffset>2979420</wp:posOffset>
            </wp:positionH>
            <wp:positionV relativeFrom="paragraph">
              <wp:posOffset>-56513</wp:posOffset>
            </wp:positionV>
            <wp:extent cx="48895" cy="48895"/>
            <wp:effectExtent l="0" t="0" r="0" b="0"/>
            <wp:wrapNone/>
            <wp:docPr id="5273" name="image1590.png"/>
            <wp:cNvGraphicFramePr/>
            <a:graphic xmlns:a="http://schemas.openxmlformats.org/drawingml/2006/main">
              <a:graphicData uri="http://schemas.openxmlformats.org/drawingml/2006/picture">
                <pic:pic xmlns:pic="http://schemas.openxmlformats.org/drawingml/2006/picture">
                  <pic:nvPicPr>
                    <pic:cNvPr id="0" name="image1590.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64480" behindDoc="1" locked="0" layoutInCell="1" hidden="0" allowOverlap="1" wp14:anchorId="1D098174" wp14:editId="10B7FE29">
            <wp:simplePos x="0" y="0"/>
            <wp:positionH relativeFrom="column">
              <wp:posOffset>3028315</wp:posOffset>
            </wp:positionH>
            <wp:positionV relativeFrom="paragraph">
              <wp:posOffset>-56513</wp:posOffset>
            </wp:positionV>
            <wp:extent cx="48895" cy="48895"/>
            <wp:effectExtent l="0" t="0" r="0" b="0"/>
            <wp:wrapNone/>
            <wp:docPr id="4623" name="image934.png"/>
            <wp:cNvGraphicFramePr/>
            <a:graphic xmlns:a="http://schemas.openxmlformats.org/drawingml/2006/main">
              <a:graphicData uri="http://schemas.openxmlformats.org/drawingml/2006/picture">
                <pic:pic xmlns:pic="http://schemas.openxmlformats.org/drawingml/2006/picture">
                  <pic:nvPicPr>
                    <pic:cNvPr id="0" name="image934.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65504" behindDoc="1" locked="0" layoutInCell="1" hidden="0" allowOverlap="1" wp14:anchorId="7D9E1527" wp14:editId="349E6417">
            <wp:simplePos x="0" y="0"/>
            <wp:positionH relativeFrom="column">
              <wp:posOffset>3077210</wp:posOffset>
            </wp:positionH>
            <wp:positionV relativeFrom="paragraph">
              <wp:posOffset>-56513</wp:posOffset>
            </wp:positionV>
            <wp:extent cx="48895" cy="48895"/>
            <wp:effectExtent l="0" t="0" r="0" b="0"/>
            <wp:wrapNone/>
            <wp:docPr id="4675" name="image983.png"/>
            <wp:cNvGraphicFramePr/>
            <a:graphic xmlns:a="http://schemas.openxmlformats.org/drawingml/2006/main">
              <a:graphicData uri="http://schemas.openxmlformats.org/drawingml/2006/picture">
                <pic:pic xmlns:pic="http://schemas.openxmlformats.org/drawingml/2006/picture">
                  <pic:nvPicPr>
                    <pic:cNvPr id="0" name="image983.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66528" behindDoc="1" locked="0" layoutInCell="1" hidden="0" allowOverlap="1" wp14:anchorId="3B72A7FD" wp14:editId="38A36263">
            <wp:simplePos x="0" y="0"/>
            <wp:positionH relativeFrom="column">
              <wp:posOffset>3125470</wp:posOffset>
            </wp:positionH>
            <wp:positionV relativeFrom="paragraph">
              <wp:posOffset>-56513</wp:posOffset>
            </wp:positionV>
            <wp:extent cx="48895" cy="48895"/>
            <wp:effectExtent l="0" t="0" r="0" b="0"/>
            <wp:wrapNone/>
            <wp:docPr id="5030" name="image1339.png"/>
            <wp:cNvGraphicFramePr/>
            <a:graphic xmlns:a="http://schemas.openxmlformats.org/drawingml/2006/main">
              <a:graphicData uri="http://schemas.openxmlformats.org/drawingml/2006/picture">
                <pic:pic xmlns:pic="http://schemas.openxmlformats.org/drawingml/2006/picture">
                  <pic:nvPicPr>
                    <pic:cNvPr id="0" name="image1339.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67552" behindDoc="1" locked="0" layoutInCell="1" hidden="0" allowOverlap="1" wp14:anchorId="6F0242C2" wp14:editId="44C801AA">
            <wp:simplePos x="0" y="0"/>
            <wp:positionH relativeFrom="column">
              <wp:posOffset>3174365</wp:posOffset>
            </wp:positionH>
            <wp:positionV relativeFrom="paragraph">
              <wp:posOffset>-56513</wp:posOffset>
            </wp:positionV>
            <wp:extent cx="48895" cy="48895"/>
            <wp:effectExtent l="0" t="0" r="0" b="0"/>
            <wp:wrapNone/>
            <wp:docPr id="4688" name="image995.png"/>
            <wp:cNvGraphicFramePr/>
            <a:graphic xmlns:a="http://schemas.openxmlformats.org/drawingml/2006/main">
              <a:graphicData uri="http://schemas.openxmlformats.org/drawingml/2006/picture">
                <pic:pic xmlns:pic="http://schemas.openxmlformats.org/drawingml/2006/picture">
                  <pic:nvPicPr>
                    <pic:cNvPr id="0" name="image995.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68576" behindDoc="1" locked="0" layoutInCell="1" hidden="0" allowOverlap="1" wp14:anchorId="47F4B3E5" wp14:editId="11A62991">
            <wp:simplePos x="0" y="0"/>
            <wp:positionH relativeFrom="column">
              <wp:posOffset>2296795</wp:posOffset>
            </wp:positionH>
            <wp:positionV relativeFrom="paragraph">
              <wp:posOffset>-7619</wp:posOffset>
            </wp:positionV>
            <wp:extent cx="48895" cy="48895"/>
            <wp:effectExtent l="0" t="0" r="0" b="0"/>
            <wp:wrapNone/>
            <wp:docPr id="4783" name="image1092.png"/>
            <wp:cNvGraphicFramePr/>
            <a:graphic xmlns:a="http://schemas.openxmlformats.org/drawingml/2006/main">
              <a:graphicData uri="http://schemas.openxmlformats.org/drawingml/2006/picture">
                <pic:pic xmlns:pic="http://schemas.openxmlformats.org/drawingml/2006/picture">
                  <pic:nvPicPr>
                    <pic:cNvPr id="0" name="image1092.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69600" behindDoc="1" locked="0" layoutInCell="1" hidden="0" allowOverlap="1" wp14:anchorId="2E955D31" wp14:editId="3324FF83">
            <wp:simplePos x="0" y="0"/>
            <wp:positionH relativeFrom="column">
              <wp:posOffset>2345690</wp:posOffset>
            </wp:positionH>
            <wp:positionV relativeFrom="paragraph">
              <wp:posOffset>-7619</wp:posOffset>
            </wp:positionV>
            <wp:extent cx="48895" cy="48895"/>
            <wp:effectExtent l="0" t="0" r="0" b="0"/>
            <wp:wrapNone/>
            <wp:docPr id="4014" name="image318.png"/>
            <wp:cNvGraphicFramePr/>
            <a:graphic xmlns:a="http://schemas.openxmlformats.org/drawingml/2006/main">
              <a:graphicData uri="http://schemas.openxmlformats.org/drawingml/2006/picture">
                <pic:pic xmlns:pic="http://schemas.openxmlformats.org/drawingml/2006/picture">
                  <pic:nvPicPr>
                    <pic:cNvPr id="0" name="image318.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70624" behindDoc="1" locked="0" layoutInCell="1" hidden="0" allowOverlap="1" wp14:anchorId="2D6B0ED8" wp14:editId="7F254E87">
            <wp:simplePos x="0" y="0"/>
            <wp:positionH relativeFrom="column">
              <wp:posOffset>2393950</wp:posOffset>
            </wp:positionH>
            <wp:positionV relativeFrom="paragraph">
              <wp:posOffset>-7619</wp:posOffset>
            </wp:positionV>
            <wp:extent cx="48895" cy="48895"/>
            <wp:effectExtent l="0" t="0" r="0" b="0"/>
            <wp:wrapNone/>
            <wp:docPr id="4068" name="image376.png"/>
            <wp:cNvGraphicFramePr/>
            <a:graphic xmlns:a="http://schemas.openxmlformats.org/drawingml/2006/main">
              <a:graphicData uri="http://schemas.openxmlformats.org/drawingml/2006/picture">
                <pic:pic xmlns:pic="http://schemas.openxmlformats.org/drawingml/2006/picture">
                  <pic:nvPicPr>
                    <pic:cNvPr id="0" name="image376.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71648" behindDoc="1" locked="0" layoutInCell="1" hidden="0" allowOverlap="1" wp14:anchorId="55429DFB" wp14:editId="77B399A5">
            <wp:simplePos x="0" y="0"/>
            <wp:positionH relativeFrom="column">
              <wp:posOffset>2442845</wp:posOffset>
            </wp:positionH>
            <wp:positionV relativeFrom="paragraph">
              <wp:posOffset>-7619</wp:posOffset>
            </wp:positionV>
            <wp:extent cx="48895" cy="48895"/>
            <wp:effectExtent l="0" t="0" r="0" b="0"/>
            <wp:wrapNone/>
            <wp:docPr id="5480" name="image1799.png"/>
            <wp:cNvGraphicFramePr/>
            <a:graphic xmlns:a="http://schemas.openxmlformats.org/drawingml/2006/main">
              <a:graphicData uri="http://schemas.openxmlformats.org/drawingml/2006/picture">
                <pic:pic xmlns:pic="http://schemas.openxmlformats.org/drawingml/2006/picture">
                  <pic:nvPicPr>
                    <pic:cNvPr id="0" name="image1799.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72672" behindDoc="1" locked="0" layoutInCell="1" hidden="0" allowOverlap="1" wp14:anchorId="401A4B9F" wp14:editId="4BD3F631">
            <wp:simplePos x="0" y="0"/>
            <wp:positionH relativeFrom="column">
              <wp:posOffset>2491740</wp:posOffset>
            </wp:positionH>
            <wp:positionV relativeFrom="paragraph">
              <wp:posOffset>-7619</wp:posOffset>
            </wp:positionV>
            <wp:extent cx="48895" cy="48895"/>
            <wp:effectExtent l="0" t="0" r="0" b="0"/>
            <wp:wrapNone/>
            <wp:docPr id="5023" name="image1328.png"/>
            <wp:cNvGraphicFramePr/>
            <a:graphic xmlns:a="http://schemas.openxmlformats.org/drawingml/2006/main">
              <a:graphicData uri="http://schemas.openxmlformats.org/drawingml/2006/picture">
                <pic:pic xmlns:pic="http://schemas.openxmlformats.org/drawingml/2006/picture">
                  <pic:nvPicPr>
                    <pic:cNvPr id="0" name="image1328.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73696" behindDoc="1" locked="0" layoutInCell="1" hidden="0" allowOverlap="1" wp14:anchorId="1D989111" wp14:editId="0101F5CC">
            <wp:simplePos x="0" y="0"/>
            <wp:positionH relativeFrom="column">
              <wp:posOffset>2540635</wp:posOffset>
            </wp:positionH>
            <wp:positionV relativeFrom="paragraph">
              <wp:posOffset>-7619</wp:posOffset>
            </wp:positionV>
            <wp:extent cx="48895" cy="48895"/>
            <wp:effectExtent l="0" t="0" r="0" b="0"/>
            <wp:wrapNone/>
            <wp:docPr id="4862" name="image1175.png"/>
            <wp:cNvGraphicFramePr/>
            <a:graphic xmlns:a="http://schemas.openxmlformats.org/drawingml/2006/main">
              <a:graphicData uri="http://schemas.openxmlformats.org/drawingml/2006/picture">
                <pic:pic xmlns:pic="http://schemas.openxmlformats.org/drawingml/2006/picture">
                  <pic:nvPicPr>
                    <pic:cNvPr id="0" name="image1175.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74720" behindDoc="1" locked="0" layoutInCell="1" hidden="0" allowOverlap="1" wp14:anchorId="433F4490" wp14:editId="6D361DA8">
            <wp:simplePos x="0" y="0"/>
            <wp:positionH relativeFrom="column">
              <wp:posOffset>2589530</wp:posOffset>
            </wp:positionH>
            <wp:positionV relativeFrom="paragraph">
              <wp:posOffset>-7619</wp:posOffset>
            </wp:positionV>
            <wp:extent cx="48895" cy="48895"/>
            <wp:effectExtent l="0" t="0" r="0" b="0"/>
            <wp:wrapNone/>
            <wp:docPr id="373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75744" behindDoc="1" locked="0" layoutInCell="1" hidden="0" allowOverlap="1" wp14:anchorId="501C9710" wp14:editId="73DC2357">
            <wp:simplePos x="0" y="0"/>
            <wp:positionH relativeFrom="column">
              <wp:posOffset>2637790</wp:posOffset>
            </wp:positionH>
            <wp:positionV relativeFrom="paragraph">
              <wp:posOffset>-7619</wp:posOffset>
            </wp:positionV>
            <wp:extent cx="48895" cy="48895"/>
            <wp:effectExtent l="0" t="0" r="0" b="0"/>
            <wp:wrapNone/>
            <wp:docPr id="4813" name="image1122.png"/>
            <wp:cNvGraphicFramePr/>
            <a:graphic xmlns:a="http://schemas.openxmlformats.org/drawingml/2006/main">
              <a:graphicData uri="http://schemas.openxmlformats.org/drawingml/2006/picture">
                <pic:pic xmlns:pic="http://schemas.openxmlformats.org/drawingml/2006/picture">
                  <pic:nvPicPr>
                    <pic:cNvPr id="0" name="image1122.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76768" behindDoc="1" locked="0" layoutInCell="1" hidden="0" allowOverlap="1" wp14:anchorId="5F44BB56" wp14:editId="6AD3C076">
            <wp:simplePos x="0" y="0"/>
            <wp:positionH relativeFrom="column">
              <wp:posOffset>2686685</wp:posOffset>
            </wp:positionH>
            <wp:positionV relativeFrom="paragraph">
              <wp:posOffset>-7619</wp:posOffset>
            </wp:positionV>
            <wp:extent cx="48895" cy="48895"/>
            <wp:effectExtent l="0" t="0" r="0" b="0"/>
            <wp:wrapNone/>
            <wp:docPr id="4730" name="image1040.png"/>
            <wp:cNvGraphicFramePr/>
            <a:graphic xmlns:a="http://schemas.openxmlformats.org/drawingml/2006/main">
              <a:graphicData uri="http://schemas.openxmlformats.org/drawingml/2006/picture">
                <pic:pic xmlns:pic="http://schemas.openxmlformats.org/drawingml/2006/picture">
                  <pic:nvPicPr>
                    <pic:cNvPr id="0" name="image1040.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77792" behindDoc="1" locked="0" layoutInCell="1" hidden="0" allowOverlap="1" wp14:anchorId="588B501F" wp14:editId="738DACC5">
            <wp:simplePos x="0" y="0"/>
            <wp:positionH relativeFrom="column">
              <wp:posOffset>2735580</wp:posOffset>
            </wp:positionH>
            <wp:positionV relativeFrom="paragraph">
              <wp:posOffset>-7619</wp:posOffset>
            </wp:positionV>
            <wp:extent cx="48895" cy="48895"/>
            <wp:effectExtent l="0" t="0" r="0" b="0"/>
            <wp:wrapNone/>
            <wp:docPr id="4121" name="image427.png"/>
            <wp:cNvGraphicFramePr/>
            <a:graphic xmlns:a="http://schemas.openxmlformats.org/drawingml/2006/main">
              <a:graphicData uri="http://schemas.openxmlformats.org/drawingml/2006/picture">
                <pic:pic xmlns:pic="http://schemas.openxmlformats.org/drawingml/2006/picture">
                  <pic:nvPicPr>
                    <pic:cNvPr id="0" name="image427.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78816" behindDoc="1" locked="0" layoutInCell="1" hidden="0" allowOverlap="1" wp14:anchorId="1D29F6E8" wp14:editId="6DF1E723">
            <wp:simplePos x="0" y="0"/>
            <wp:positionH relativeFrom="column">
              <wp:posOffset>2784475</wp:posOffset>
            </wp:positionH>
            <wp:positionV relativeFrom="paragraph">
              <wp:posOffset>-7619</wp:posOffset>
            </wp:positionV>
            <wp:extent cx="48895" cy="48895"/>
            <wp:effectExtent l="0" t="0" r="0" b="0"/>
            <wp:wrapNone/>
            <wp:docPr id="4037" name="image355.png"/>
            <wp:cNvGraphicFramePr/>
            <a:graphic xmlns:a="http://schemas.openxmlformats.org/drawingml/2006/main">
              <a:graphicData uri="http://schemas.openxmlformats.org/drawingml/2006/picture">
                <pic:pic xmlns:pic="http://schemas.openxmlformats.org/drawingml/2006/picture">
                  <pic:nvPicPr>
                    <pic:cNvPr id="0" name="image355.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79840" behindDoc="1" locked="0" layoutInCell="1" hidden="0" allowOverlap="1" wp14:anchorId="743D2724" wp14:editId="691392FA">
            <wp:simplePos x="0" y="0"/>
            <wp:positionH relativeFrom="column">
              <wp:posOffset>2833370</wp:posOffset>
            </wp:positionH>
            <wp:positionV relativeFrom="paragraph">
              <wp:posOffset>-7619</wp:posOffset>
            </wp:positionV>
            <wp:extent cx="48895" cy="48895"/>
            <wp:effectExtent l="0" t="0" r="0" b="0"/>
            <wp:wrapNone/>
            <wp:docPr id="3816"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80864" behindDoc="1" locked="0" layoutInCell="1" hidden="0" allowOverlap="1" wp14:anchorId="2EFA6740" wp14:editId="5757C157">
            <wp:simplePos x="0" y="0"/>
            <wp:positionH relativeFrom="column">
              <wp:posOffset>2881630</wp:posOffset>
            </wp:positionH>
            <wp:positionV relativeFrom="paragraph">
              <wp:posOffset>-7619</wp:posOffset>
            </wp:positionV>
            <wp:extent cx="48895" cy="48895"/>
            <wp:effectExtent l="0" t="0" r="0" b="0"/>
            <wp:wrapNone/>
            <wp:docPr id="3813"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81888" behindDoc="1" locked="0" layoutInCell="1" hidden="0" allowOverlap="1" wp14:anchorId="5CA0FE32" wp14:editId="2744AAF8">
            <wp:simplePos x="0" y="0"/>
            <wp:positionH relativeFrom="column">
              <wp:posOffset>2930525</wp:posOffset>
            </wp:positionH>
            <wp:positionV relativeFrom="paragraph">
              <wp:posOffset>-7619</wp:posOffset>
            </wp:positionV>
            <wp:extent cx="48895" cy="48895"/>
            <wp:effectExtent l="0" t="0" r="0" b="0"/>
            <wp:wrapNone/>
            <wp:docPr id="4531" name="image839.png"/>
            <wp:cNvGraphicFramePr/>
            <a:graphic xmlns:a="http://schemas.openxmlformats.org/drawingml/2006/main">
              <a:graphicData uri="http://schemas.openxmlformats.org/drawingml/2006/picture">
                <pic:pic xmlns:pic="http://schemas.openxmlformats.org/drawingml/2006/picture">
                  <pic:nvPicPr>
                    <pic:cNvPr id="0" name="image839.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82912" behindDoc="1" locked="0" layoutInCell="1" hidden="0" allowOverlap="1" wp14:anchorId="105FA7AA" wp14:editId="40AFE7BE">
            <wp:simplePos x="0" y="0"/>
            <wp:positionH relativeFrom="column">
              <wp:posOffset>2979420</wp:posOffset>
            </wp:positionH>
            <wp:positionV relativeFrom="paragraph">
              <wp:posOffset>-7619</wp:posOffset>
            </wp:positionV>
            <wp:extent cx="48895" cy="48895"/>
            <wp:effectExtent l="0" t="0" r="0" b="0"/>
            <wp:wrapNone/>
            <wp:docPr id="4333" name="image643.png"/>
            <wp:cNvGraphicFramePr/>
            <a:graphic xmlns:a="http://schemas.openxmlformats.org/drawingml/2006/main">
              <a:graphicData uri="http://schemas.openxmlformats.org/drawingml/2006/picture">
                <pic:pic xmlns:pic="http://schemas.openxmlformats.org/drawingml/2006/picture">
                  <pic:nvPicPr>
                    <pic:cNvPr id="0" name="image643.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83936" behindDoc="1" locked="0" layoutInCell="1" hidden="0" allowOverlap="1" wp14:anchorId="375A4CB3" wp14:editId="1E3D3F5A">
            <wp:simplePos x="0" y="0"/>
            <wp:positionH relativeFrom="column">
              <wp:posOffset>3028315</wp:posOffset>
            </wp:positionH>
            <wp:positionV relativeFrom="paragraph">
              <wp:posOffset>-7619</wp:posOffset>
            </wp:positionV>
            <wp:extent cx="48895" cy="48895"/>
            <wp:effectExtent l="0" t="0" r="0" b="0"/>
            <wp:wrapNone/>
            <wp:docPr id="4297" name="image605.png"/>
            <wp:cNvGraphicFramePr/>
            <a:graphic xmlns:a="http://schemas.openxmlformats.org/drawingml/2006/main">
              <a:graphicData uri="http://schemas.openxmlformats.org/drawingml/2006/picture">
                <pic:pic xmlns:pic="http://schemas.openxmlformats.org/drawingml/2006/picture">
                  <pic:nvPicPr>
                    <pic:cNvPr id="0" name="image605.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84960" behindDoc="1" locked="0" layoutInCell="1" hidden="0" allowOverlap="1" wp14:anchorId="2EB42EBF" wp14:editId="51722110">
            <wp:simplePos x="0" y="0"/>
            <wp:positionH relativeFrom="column">
              <wp:posOffset>3077210</wp:posOffset>
            </wp:positionH>
            <wp:positionV relativeFrom="paragraph">
              <wp:posOffset>-7619</wp:posOffset>
            </wp:positionV>
            <wp:extent cx="48895" cy="48895"/>
            <wp:effectExtent l="0" t="0" r="0" b="0"/>
            <wp:wrapNone/>
            <wp:docPr id="5076" name="image1386.png"/>
            <wp:cNvGraphicFramePr/>
            <a:graphic xmlns:a="http://schemas.openxmlformats.org/drawingml/2006/main">
              <a:graphicData uri="http://schemas.openxmlformats.org/drawingml/2006/picture">
                <pic:pic xmlns:pic="http://schemas.openxmlformats.org/drawingml/2006/picture">
                  <pic:nvPicPr>
                    <pic:cNvPr id="0" name="image1386.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85984" behindDoc="1" locked="0" layoutInCell="1" hidden="0" allowOverlap="1" wp14:anchorId="226B4E30" wp14:editId="09A34615">
            <wp:simplePos x="0" y="0"/>
            <wp:positionH relativeFrom="column">
              <wp:posOffset>3125470</wp:posOffset>
            </wp:positionH>
            <wp:positionV relativeFrom="paragraph">
              <wp:posOffset>-7619</wp:posOffset>
            </wp:positionV>
            <wp:extent cx="48895" cy="48895"/>
            <wp:effectExtent l="0" t="0" r="0" b="0"/>
            <wp:wrapNone/>
            <wp:docPr id="5121" name="image1434.png"/>
            <wp:cNvGraphicFramePr/>
            <a:graphic xmlns:a="http://schemas.openxmlformats.org/drawingml/2006/main">
              <a:graphicData uri="http://schemas.openxmlformats.org/drawingml/2006/picture">
                <pic:pic xmlns:pic="http://schemas.openxmlformats.org/drawingml/2006/picture">
                  <pic:nvPicPr>
                    <pic:cNvPr id="0" name="image1434.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87008" behindDoc="1" locked="0" layoutInCell="1" hidden="0" allowOverlap="1" wp14:anchorId="57C44169" wp14:editId="1F0E3250">
            <wp:simplePos x="0" y="0"/>
            <wp:positionH relativeFrom="column">
              <wp:posOffset>3174365</wp:posOffset>
            </wp:positionH>
            <wp:positionV relativeFrom="paragraph">
              <wp:posOffset>-7619</wp:posOffset>
            </wp:positionV>
            <wp:extent cx="48895" cy="48895"/>
            <wp:effectExtent l="0" t="0" r="0" b="0"/>
            <wp:wrapNone/>
            <wp:docPr id="5305" name="image1620.png"/>
            <wp:cNvGraphicFramePr/>
            <a:graphic xmlns:a="http://schemas.openxmlformats.org/drawingml/2006/main">
              <a:graphicData uri="http://schemas.openxmlformats.org/drawingml/2006/picture">
                <pic:pic xmlns:pic="http://schemas.openxmlformats.org/drawingml/2006/picture">
                  <pic:nvPicPr>
                    <pic:cNvPr id="0" name="image1620.png"/>
                    <pic:cNvPicPr preferRelativeResize="0"/>
                  </pic:nvPicPr>
                  <pic:blipFill>
                    <a:blip r:embed="rId6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88032" behindDoc="1" locked="0" layoutInCell="1" hidden="0" allowOverlap="1" wp14:anchorId="7EACE061" wp14:editId="4928E7B8">
            <wp:simplePos x="0" y="0"/>
            <wp:positionH relativeFrom="column">
              <wp:posOffset>1662429</wp:posOffset>
            </wp:positionH>
            <wp:positionV relativeFrom="paragraph">
              <wp:posOffset>-678179</wp:posOffset>
            </wp:positionV>
            <wp:extent cx="614045" cy="228600"/>
            <wp:effectExtent l="0" t="0" r="0" b="0"/>
            <wp:wrapNone/>
            <wp:docPr id="4848" name="image1054.jpg"/>
            <wp:cNvGraphicFramePr/>
            <a:graphic xmlns:a="http://schemas.openxmlformats.org/drawingml/2006/main">
              <a:graphicData uri="http://schemas.openxmlformats.org/drawingml/2006/picture">
                <pic:pic xmlns:pic="http://schemas.openxmlformats.org/drawingml/2006/picture">
                  <pic:nvPicPr>
                    <pic:cNvPr id="0" name="image1054.jpg"/>
                    <pic:cNvPicPr preferRelativeResize="0"/>
                  </pic:nvPicPr>
                  <pic:blipFill>
                    <a:blip r:embed="rId63"/>
                    <a:srcRect/>
                    <a:stretch>
                      <a:fillRect/>
                    </a:stretch>
                  </pic:blipFill>
                  <pic:spPr>
                    <a:xfrm>
                      <a:off x="0" y="0"/>
                      <a:ext cx="614045" cy="228600"/>
                    </a:xfrm>
                    <a:prstGeom prst="rect">
                      <a:avLst/>
                    </a:prstGeom>
                    <a:ln/>
                  </pic:spPr>
                </pic:pic>
              </a:graphicData>
            </a:graphic>
          </wp:anchor>
        </w:drawing>
      </w:r>
      <w:r>
        <w:rPr>
          <w:noProof/>
        </w:rPr>
        <w:drawing>
          <wp:anchor distT="0" distB="0" distL="0" distR="0" simplePos="0" relativeHeight="252589056" behindDoc="1" locked="0" layoutInCell="1" hidden="0" allowOverlap="1" wp14:anchorId="414E48B3" wp14:editId="7347C01C">
            <wp:simplePos x="0" y="0"/>
            <wp:positionH relativeFrom="column">
              <wp:posOffset>1667510</wp:posOffset>
            </wp:positionH>
            <wp:positionV relativeFrom="paragraph">
              <wp:posOffset>-309244</wp:posOffset>
            </wp:positionV>
            <wp:extent cx="614045" cy="228600"/>
            <wp:effectExtent l="0" t="0" r="0" b="0"/>
            <wp:wrapNone/>
            <wp:docPr id="4585" name="image910.jpg"/>
            <wp:cNvGraphicFramePr/>
            <a:graphic xmlns:a="http://schemas.openxmlformats.org/drawingml/2006/main">
              <a:graphicData uri="http://schemas.openxmlformats.org/drawingml/2006/picture">
                <pic:pic xmlns:pic="http://schemas.openxmlformats.org/drawingml/2006/picture">
                  <pic:nvPicPr>
                    <pic:cNvPr id="0" name="image910.jpg"/>
                    <pic:cNvPicPr preferRelativeResize="0"/>
                  </pic:nvPicPr>
                  <pic:blipFill>
                    <a:blip r:embed="rId64"/>
                    <a:srcRect/>
                    <a:stretch>
                      <a:fillRect/>
                    </a:stretch>
                  </pic:blipFill>
                  <pic:spPr>
                    <a:xfrm>
                      <a:off x="0" y="0"/>
                      <a:ext cx="614045" cy="228600"/>
                    </a:xfrm>
                    <a:prstGeom prst="rect">
                      <a:avLst/>
                    </a:prstGeom>
                    <a:ln/>
                  </pic:spPr>
                </pic:pic>
              </a:graphicData>
            </a:graphic>
          </wp:anchor>
        </w:drawing>
      </w:r>
      <w:r>
        <w:rPr>
          <w:noProof/>
        </w:rPr>
        <w:drawing>
          <wp:anchor distT="0" distB="0" distL="0" distR="0" simplePos="0" relativeHeight="252590080" behindDoc="1" locked="0" layoutInCell="1" hidden="0" allowOverlap="1" wp14:anchorId="22A1DE25" wp14:editId="36D4018A">
            <wp:simplePos x="0" y="0"/>
            <wp:positionH relativeFrom="column">
              <wp:posOffset>3176270</wp:posOffset>
            </wp:positionH>
            <wp:positionV relativeFrom="paragraph">
              <wp:posOffset>-649604</wp:posOffset>
            </wp:positionV>
            <wp:extent cx="614045" cy="228600"/>
            <wp:effectExtent l="0" t="0" r="0" b="0"/>
            <wp:wrapNone/>
            <wp:docPr id="4738" name="image1054.jpg"/>
            <wp:cNvGraphicFramePr/>
            <a:graphic xmlns:a="http://schemas.openxmlformats.org/drawingml/2006/main">
              <a:graphicData uri="http://schemas.openxmlformats.org/drawingml/2006/picture">
                <pic:pic xmlns:pic="http://schemas.openxmlformats.org/drawingml/2006/picture">
                  <pic:nvPicPr>
                    <pic:cNvPr id="0" name="image1054.jpg"/>
                    <pic:cNvPicPr preferRelativeResize="0"/>
                  </pic:nvPicPr>
                  <pic:blipFill>
                    <a:blip r:embed="rId63"/>
                    <a:srcRect/>
                    <a:stretch>
                      <a:fillRect/>
                    </a:stretch>
                  </pic:blipFill>
                  <pic:spPr>
                    <a:xfrm>
                      <a:off x="0" y="0"/>
                      <a:ext cx="614045" cy="228600"/>
                    </a:xfrm>
                    <a:prstGeom prst="rect">
                      <a:avLst/>
                    </a:prstGeom>
                    <a:ln/>
                  </pic:spPr>
                </pic:pic>
              </a:graphicData>
            </a:graphic>
          </wp:anchor>
        </w:drawing>
      </w:r>
      <w:r>
        <w:rPr>
          <w:noProof/>
        </w:rPr>
        <w:drawing>
          <wp:anchor distT="0" distB="0" distL="0" distR="0" simplePos="0" relativeHeight="252591104" behindDoc="1" locked="0" layoutInCell="1" hidden="0" allowOverlap="1" wp14:anchorId="7E4BEBA3" wp14:editId="419BCA9E">
            <wp:simplePos x="0" y="0"/>
            <wp:positionH relativeFrom="column">
              <wp:posOffset>3180715</wp:posOffset>
            </wp:positionH>
            <wp:positionV relativeFrom="paragraph">
              <wp:posOffset>-280669</wp:posOffset>
            </wp:positionV>
            <wp:extent cx="615950" cy="228600"/>
            <wp:effectExtent l="0" t="0" r="0" b="0"/>
            <wp:wrapNone/>
            <wp:docPr id="4741" name="image1062.jpg"/>
            <wp:cNvGraphicFramePr/>
            <a:graphic xmlns:a="http://schemas.openxmlformats.org/drawingml/2006/main">
              <a:graphicData uri="http://schemas.openxmlformats.org/drawingml/2006/picture">
                <pic:pic xmlns:pic="http://schemas.openxmlformats.org/drawingml/2006/picture">
                  <pic:nvPicPr>
                    <pic:cNvPr id="0" name="image1062.jpg"/>
                    <pic:cNvPicPr preferRelativeResize="0"/>
                  </pic:nvPicPr>
                  <pic:blipFill>
                    <a:blip r:embed="rId65"/>
                    <a:srcRect/>
                    <a:stretch>
                      <a:fillRect/>
                    </a:stretch>
                  </pic:blipFill>
                  <pic:spPr>
                    <a:xfrm>
                      <a:off x="0" y="0"/>
                      <a:ext cx="615950" cy="228600"/>
                    </a:xfrm>
                    <a:prstGeom prst="rect">
                      <a:avLst/>
                    </a:prstGeom>
                    <a:ln/>
                  </pic:spPr>
                </pic:pic>
              </a:graphicData>
            </a:graphic>
          </wp:anchor>
        </w:drawing>
      </w:r>
    </w:p>
    <w:p w14:paraId="6DB0878E" w14:textId="77777777" w:rsidR="00382C40" w:rsidRDefault="00382C40">
      <w:pPr>
        <w:rPr>
          <w:sz w:val="24"/>
          <w:szCs w:val="24"/>
        </w:rPr>
      </w:pPr>
    </w:p>
    <w:p w14:paraId="284D5749" w14:textId="77777777" w:rsidR="00382C40" w:rsidRDefault="00382C40">
      <w:pPr>
        <w:rPr>
          <w:sz w:val="24"/>
          <w:szCs w:val="24"/>
        </w:rPr>
      </w:pPr>
    </w:p>
    <w:p w14:paraId="3A1A595F" w14:textId="77777777" w:rsidR="00382C40" w:rsidRDefault="008A7C6A">
      <w:pPr>
        <w:rPr>
          <w:sz w:val="24"/>
          <w:szCs w:val="24"/>
        </w:rPr>
      </w:pPr>
      <w:r>
        <w:rPr>
          <w:sz w:val="24"/>
          <w:szCs w:val="24"/>
        </w:rPr>
        <w:t>The following code can then be written</w:t>
      </w:r>
    </w:p>
    <w:p w14:paraId="1FE360CA" w14:textId="77777777" w:rsidR="00382C40" w:rsidRDefault="00382C40">
      <w:pPr>
        <w:rPr>
          <w:sz w:val="24"/>
          <w:szCs w:val="24"/>
        </w:rPr>
      </w:pPr>
    </w:p>
    <w:p w14:paraId="7104DF99" w14:textId="77777777" w:rsidR="00382C40" w:rsidRDefault="008A7C6A">
      <w:pPr>
        <w:rPr>
          <w:sz w:val="24"/>
          <w:szCs w:val="24"/>
        </w:rPr>
      </w:pPr>
      <w:r>
        <w:rPr>
          <w:sz w:val="24"/>
          <w:szCs w:val="24"/>
        </w:rPr>
        <w:t>newnode</w:t>
      </w:r>
      <w:r>
        <w:rPr>
          <w:sz w:val="24"/>
          <w:szCs w:val="24"/>
        </w:rPr>
        <w:tab/>
        <w:t>next = current   next;   current   next = newnode;</w:t>
      </w:r>
    </w:p>
    <w:p w14:paraId="6302F5F4" w14:textId="77777777" w:rsidR="00382C40" w:rsidRDefault="008A7C6A">
      <w:pPr>
        <w:rPr>
          <w:sz w:val="24"/>
          <w:szCs w:val="24"/>
        </w:rPr>
      </w:pPr>
      <w:r>
        <w:rPr>
          <w:sz w:val="24"/>
          <w:szCs w:val="24"/>
        </w:rPr>
        <w:t>newnode   prev = current;  (newnode   next)   prev = newnode;</w:t>
      </w:r>
    </w:p>
    <w:p w14:paraId="03A277C6" w14:textId="77777777" w:rsidR="00382C40" w:rsidRDefault="00382C40">
      <w:pPr>
        <w:rPr>
          <w:sz w:val="24"/>
          <w:szCs w:val="24"/>
        </w:rPr>
      </w:pPr>
    </w:p>
    <w:p w14:paraId="0AD98A26" w14:textId="77777777" w:rsidR="00382C40" w:rsidRDefault="008A7C6A">
      <w:pPr>
        <w:rPr>
          <w:sz w:val="24"/>
          <w:szCs w:val="24"/>
        </w:rPr>
      </w:pPr>
      <w:r>
        <w:rPr>
          <w:b/>
          <w:sz w:val="24"/>
          <w:szCs w:val="24"/>
        </w:rPr>
        <w:t xml:space="preserve">Deleting a </w:t>
      </w:r>
      <w:r>
        <w:rPr>
          <w:b/>
          <w:sz w:val="24"/>
          <w:szCs w:val="24"/>
        </w:rPr>
        <w:t>Node from a Doubly Linked Lists</w:t>
      </w:r>
    </w:p>
    <w:p w14:paraId="56959584" w14:textId="77777777" w:rsidR="00382C40" w:rsidRDefault="008A7C6A">
      <w:pPr>
        <w:rPr>
          <w:sz w:val="24"/>
          <w:szCs w:val="24"/>
        </w:rPr>
      </w:pPr>
      <w:r>
        <w:rPr>
          <w:sz w:val="24"/>
          <w:szCs w:val="24"/>
        </w:rPr>
        <w:t xml:space="preserve">Suppose a new node, </w:t>
      </w:r>
      <w:r>
        <w:rPr>
          <w:b/>
          <w:sz w:val="24"/>
          <w:szCs w:val="24"/>
        </w:rPr>
        <w:t>current</w:t>
      </w:r>
      <w:r>
        <w:rPr>
          <w:sz w:val="24"/>
          <w:szCs w:val="24"/>
        </w:rPr>
        <w:t xml:space="preserve"> needs to be deleted</w:t>
      </w:r>
    </w:p>
    <w:p w14:paraId="4395CE42" w14:textId="77777777" w:rsidR="00382C40" w:rsidRDefault="008A7C6A">
      <w:pPr>
        <w:rPr>
          <w:sz w:val="24"/>
          <w:szCs w:val="24"/>
        </w:rPr>
      </w:pPr>
      <w:r>
        <w:rPr>
          <w:noProof/>
        </w:rPr>
        <w:drawing>
          <wp:anchor distT="0" distB="0" distL="0" distR="0" simplePos="0" relativeHeight="252592128" behindDoc="1" locked="0" layoutInCell="1" hidden="0" allowOverlap="1" wp14:anchorId="10B8F9BA" wp14:editId="2350FE62">
            <wp:simplePos x="0" y="0"/>
            <wp:positionH relativeFrom="column">
              <wp:posOffset>772795</wp:posOffset>
            </wp:positionH>
            <wp:positionV relativeFrom="paragraph">
              <wp:posOffset>405765</wp:posOffset>
            </wp:positionV>
            <wp:extent cx="48895" cy="48895"/>
            <wp:effectExtent l="0" t="0" r="0" b="0"/>
            <wp:wrapNone/>
            <wp:docPr id="4990" name="image1298.png"/>
            <wp:cNvGraphicFramePr/>
            <a:graphic xmlns:a="http://schemas.openxmlformats.org/drawingml/2006/main">
              <a:graphicData uri="http://schemas.openxmlformats.org/drawingml/2006/picture">
                <pic:pic xmlns:pic="http://schemas.openxmlformats.org/drawingml/2006/picture">
                  <pic:nvPicPr>
                    <pic:cNvPr id="0" name="image1298.png"/>
                    <pic:cNvPicPr preferRelativeResize="0"/>
                  </pic:nvPicPr>
                  <pic:blipFill>
                    <a:blip r:embed="rId6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93152" behindDoc="1" locked="0" layoutInCell="1" hidden="0" allowOverlap="1" wp14:anchorId="753BB6B6" wp14:editId="0EDD5E67">
            <wp:simplePos x="0" y="0"/>
            <wp:positionH relativeFrom="column">
              <wp:posOffset>821689</wp:posOffset>
            </wp:positionH>
            <wp:positionV relativeFrom="paragraph">
              <wp:posOffset>405765</wp:posOffset>
            </wp:positionV>
            <wp:extent cx="48895" cy="48895"/>
            <wp:effectExtent l="0" t="0" r="0" b="0"/>
            <wp:wrapNone/>
            <wp:docPr id="5298" name="image1612.png"/>
            <wp:cNvGraphicFramePr/>
            <a:graphic xmlns:a="http://schemas.openxmlformats.org/drawingml/2006/main">
              <a:graphicData uri="http://schemas.openxmlformats.org/drawingml/2006/picture">
                <pic:pic xmlns:pic="http://schemas.openxmlformats.org/drawingml/2006/picture">
                  <pic:nvPicPr>
                    <pic:cNvPr id="0" name="image1612.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94176" behindDoc="1" locked="0" layoutInCell="1" hidden="0" allowOverlap="1" wp14:anchorId="5D7B59AD" wp14:editId="602C2DE5">
            <wp:simplePos x="0" y="0"/>
            <wp:positionH relativeFrom="column">
              <wp:posOffset>869950</wp:posOffset>
            </wp:positionH>
            <wp:positionV relativeFrom="paragraph">
              <wp:posOffset>405765</wp:posOffset>
            </wp:positionV>
            <wp:extent cx="48895" cy="48895"/>
            <wp:effectExtent l="0" t="0" r="0" b="0"/>
            <wp:wrapNone/>
            <wp:docPr id="5389" name="image1718.png"/>
            <wp:cNvGraphicFramePr/>
            <a:graphic xmlns:a="http://schemas.openxmlformats.org/drawingml/2006/main">
              <a:graphicData uri="http://schemas.openxmlformats.org/drawingml/2006/picture">
                <pic:pic xmlns:pic="http://schemas.openxmlformats.org/drawingml/2006/picture">
                  <pic:nvPicPr>
                    <pic:cNvPr id="0" name="image1718.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95200" behindDoc="1" locked="0" layoutInCell="1" hidden="0" allowOverlap="1" wp14:anchorId="19E98130" wp14:editId="2E0DBD7E">
            <wp:simplePos x="0" y="0"/>
            <wp:positionH relativeFrom="column">
              <wp:posOffset>918845</wp:posOffset>
            </wp:positionH>
            <wp:positionV relativeFrom="paragraph">
              <wp:posOffset>405765</wp:posOffset>
            </wp:positionV>
            <wp:extent cx="48895" cy="48895"/>
            <wp:effectExtent l="0" t="0" r="0" b="0"/>
            <wp:wrapNone/>
            <wp:docPr id="5024" name="image1335.png"/>
            <wp:cNvGraphicFramePr/>
            <a:graphic xmlns:a="http://schemas.openxmlformats.org/drawingml/2006/main">
              <a:graphicData uri="http://schemas.openxmlformats.org/drawingml/2006/picture">
                <pic:pic xmlns:pic="http://schemas.openxmlformats.org/drawingml/2006/picture">
                  <pic:nvPicPr>
                    <pic:cNvPr id="0" name="image1335.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96224" behindDoc="1" locked="0" layoutInCell="1" hidden="0" allowOverlap="1" wp14:anchorId="602B674F" wp14:editId="7C27280C">
            <wp:simplePos x="0" y="0"/>
            <wp:positionH relativeFrom="column">
              <wp:posOffset>967739</wp:posOffset>
            </wp:positionH>
            <wp:positionV relativeFrom="paragraph">
              <wp:posOffset>405765</wp:posOffset>
            </wp:positionV>
            <wp:extent cx="48895" cy="48895"/>
            <wp:effectExtent l="0" t="0" r="0" b="0"/>
            <wp:wrapNone/>
            <wp:docPr id="5028" name="image1338.png"/>
            <wp:cNvGraphicFramePr/>
            <a:graphic xmlns:a="http://schemas.openxmlformats.org/drawingml/2006/main">
              <a:graphicData uri="http://schemas.openxmlformats.org/drawingml/2006/picture">
                <pic:pic xmlns:pic="http://schemas.openxmlformats.org/drawingml/2006/picture">
                  <pic:nvPicPr>
                    <pic:cNvPr id="0" name="image1338.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97248" behindDoc="1" locked="0" layoutInCell="1" hidden="0" allowOverlap="1" wp14:anchorId="05385936" wp14:editId="5DC3220A">
            <wp:simplePos x="0" y="0"/>
            <wp:positionH relativeFrom="column">
              <wp:posOffset>1016635</wp:posOffset>
            </wp:positionH>
            <wp:positionV relativeFrom="paragraph">
              <wp:posOffset>405765</wp:posOffset>
            </wp:positionV>
            <wp:extent cx="48895" cy="48895"/>
            <wp:effectExtent l="0" t="0" r="0" b="0"/>
            <wp:wrapNone/>
            <wp:docPr id="4244" name="image551.png"/>
            <wp:cNvGraphicFramePr/>
            <a:graphic xmlns:a="http://schemas.openxmlformats.org/drawingml/2006/main">
              <a:graphicData uri="http://schemas.openxmlformats.org/drawingml/2006/picture">
                <pic:pic xmlns:pic="http://schemas.openxmlformats.org/drawingml/2006/picture">
                  <pic:nvPicPr>
                    <pic:cNvPr id="0" name="image551.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98272" behindDoc="1" locked="0" layoutInCell="1" hidden="0" allowOverlap="1" wp14:anchorId="21FDC708" wp14:editId="1FC938E1">
            <wp:simplePos x="0" y="0"/>
            <wp:positionH relativeFrom="column">
              <wp:posOffset>1065530</wp:posOffset>
            </wp:positionH>
            <wp:positionV relativeFrom="paragraph">
              <wp:posOffset>405765</wp:posOffset>
            </wp:positionV>
            <wp:extent cx="48895" cy="48895"/>
            <wp:effectExtent l="0" t="0" r="0" b="0"/>
            <wp:wrapNone/>
            <wp:docPr id="4346" name="image655.png"/>
            <wp:cNvGraphicFramePr/>
            <a:graphic xmlns:a="http://schemas.openxmlformats.org/drawingml/2006/main">
              <a:graphicData uri="http://schemas.openxmlformats.org/drawingml/2006/picture">
                <pic:pic xmlns:pic="http://schemas.openxmlformats.org/drawingml/2006/picture">
                  <pic:nvPicPr>
                    <pic:cNvPr id="0" name="image655.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599296" behindDoc="1" locked="0" layoutInCell="1" hidden="0" allowOverlap="1" wp14:anchorId="0597C158" wp14:editId="29E109E3">
            <wp:simplePos x="0" y="0"/>
            <wp:positionH relativeFrom="column">
              <wp:posOffset>1113790</wp:posOffset>
            </wp:positionH>
            <wp:positionV relativeFrom="paragraph">
              <wp:posOffset>405765</wp:posOffset>
            </wp:positionV>
            <wp:extent cx="48895" cy="48895"/>
            <wp:effectExtent l="0" t="0" r="0" b="0"/>
            <wp:wrapNone/>
            <wp:docPr id="4468" name="image775.png"/>
            <wp:cNvGraphicFramePr/>
            <a:graphic xmlns:a="http://schemas.openxmlformats.org/drawingml/2006/main">
              <a:graphicData uri="http://schemas.openxmlformats.org/drawingml/2006/picture">
                <pic:pic xmlns:pic="http://schemas.openxmlformats.org/drawingml/2006/picture">
                  <pic:nvPicPr>
                    <pic:cNvPr id="0" name="image775.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00320" behindDoc="1" locked="0" layoutInCell="1" hidden="0" allowOverlap="1" wp14:anchorId="394516CB" wp14:editId="2A882E9B">
            <wp:simplePos x="0" y="0"/>
            <wp:positionH relativeFrom="column">
              <wp:posOffset>1162685</wp:posOffset>
            </wp:positionH>
            <wp:positionV relativeFrom="paragraph">
              <wp:posOffset>405765</wp:posOffset>
            </wp:positionV>
            <wp:extent cx="48895" cy="48895"/>
            <wp:effectExtent l="0" t="0" r="0" b="0"/>
            <wp:wrapNone/>
            <wp:docPr id="4139" name="image445.png"/>
            <wp:cNvGraphicFramePr/>
            <a:graphic xmlns:a="http://schemas.openxmlformats.org/drawingml/2006/main">
              <a:graphicData uri="http://schemas.openxmlformats.org/drawingml/2006/picture">
                <pic:pic xmlns:pic="http://schemas.openxmlformats.org/drawingml/2006/picture">
                  <pic:nvPicPr>
                    <pic:cNvPr id="0" name="image445.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01344" behindDoc="1" locked="0" layoutInCell="1" hidden="0" allowOverlap="1" wp14:anchorId="4570C760" wp14:editId="129D8A44">
            <wp:simplePos x="0" y="0"/>
            <wp:positionH relativeFrom="column">
              <wp:posOffset>1211580</wp:posOffset>
            </wp:positionH>
            <wp:positionV relativeFrom="paragraph">
              <wp:posOffset>405765</wp:posOffset>
            </wp:positionV>
            <wp:extent cx="48895" cy="48895"/>
            <wp:effectExtent l="0" t="0" r="0" b="0"/>
            <wp:wrapNone/>
            <wp:docPr id="5450" name="image1760.png"/>
            <wp:cNvGraphicFramePr/>
            <a:graphic xmlns:a="http://schemas.openxmlformats.org/drawingml/2006/main">
              <a:graphicData uri="http://schemas.openxmlformats.org/drawingml/2006/picture">
                <pic:pic xmlns:pic="http://schemas.openxmlformats.org/drawingml/2006/picture">
                  <pic:nvPicPr>
                    <pic:cNvPr id="0" name="image1760.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02368" behindDoc="1" locked="0" layoutInCell="1" hidden="0" allowOverlap="1" wp14:anchorId="40CE04C1" wp14:editId="3A9946D7">
            <wp:simplePos x="0" y="0"/>
            <wp:positionH relativeFrom="column">
              <wp:posOffset>1260475</wp:posOffset>
            </wp:positionH>
            <wp:positionV relativeFrom="paragraph">
              <wp:posOffset>405765</wp:posOffset>
            </wp:positionV>
            <wp:extent cx="48895" cy="48895"/>
            <wp:effectExtent l="0" t="0" r="0" b="0"/>
            <wp:wrapNone/>
            <wp:docPr id="5432" name="image1742.png"/>
            <wp:cNvGraphicFramePr/>
            <a:graphic xmlns:a="http://schemas.openxmlformats.org/drawingml/2006/main">
              <a:graphicData uri="http://schemas.openxmlformats.org/drawingml/2006/picture">
                <pic:pic xmlns:pic="http://schemas.openxmlformats.org/drawingml/2006/picture">
                  <pic:nvPicPr>
                    <pic:cNvPr id="0" name="image1742.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03392" behindDoc="1" locked="0" layoutInCell="1" hidden="0" allowOverlap="1" wp14:anchorId="253F8112" wp14:editId="104756A6">
            <wp:simplePos x="0" y="0"/>
            <wp:positionH relativeFrom="column">
              <wp:posOffset>1309370</wp:posOffset>
            </wp:positionH>
            <wp:positionV relativeFrom="paragraph">
              <wp:posOffset>405765</wp:posOffset>
            </wp:positionV>
            <wp:extent cx="48895" cy="48895"/>
            <wp:effectExtent l="0" t="0" r="0" b="0"/>
            <wp:wrapNone/>
            <wp:docPr id="5172" name="image1488.png"/>
            <wp:cNvGraphicFramePr/>
            <a:graphic xmlns:a="http://schemas.openxmlformats.org/drawingml/2006/main">
              <a:graphicData uri="http://schemas.openxmlformats.org/drawingml/2006/picture">
                <pic:pic xmlns:pic="http://schemas.openxmlformats.org/drawingml/2006/picture">
                  <pic:nvPicPr>
                    <pic:cNvPr id="0" name="image1488.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04416" behindDoc="1" locked="0" layoutInCell="1" hidden="0" allowOverlap="1" wp14:anchorId="1BD3E03E" wp14:editId="2A4E7E5F">
            <wp:simplePos x="0" y="0"/>
            <wp:positionH relativeFrom="column">
              <wp:posOffset>1357630</wp:posOffset>
            </wp:positionH>
            <wp:positionV relativeFrom="paragraph">
              <wp:posOffset>405765</wp:posOffset>
            </wp:positionV>
            <wp:extent cx="48895" cy="48895"/>
            <wp:effectExtent l="0" t="0" r="0" b="0"/>
            <wp:wrapNone/>
            <wp:docPr id="5207" name="image1517.png"/>
            <wp:cNvGraphicFramePr/>
            <a:graphic xmlns:a="http://schemas.openxmlformats.org/drawingml/2006/main">
              <a:graphicData uri="http://schemas.openxmlformats.org/drawingml/2006/picture">
                <pic:pic xmlns:pic="http://schemas.openxmlformats.org/drawingml/2006/picture">
                  <pic:nvPicPr>
                    <pic:cNvPr id="0" name="image1517.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05440" behindDoc="1" locked="0" layoutInCell="1" hidden="0" allowOverlap="1" wp14:anchorId="2052BFCE" wp14:editId="21950BA4">
            <wp:simplePos x="0" y="0"/>
            <wp:positionH relativeFrom="column">
              <wp:posOffset>1406525</wp:posOffset>
            </wp:positionH>
            <wp:positionV relativeFrom="paragraph">
              <wp:posOffset>405765</wp:posOffset>
            </wp:positionV>
            <wp:extent cx="48895" cy="48895"/>
            <wp:effectExtent l="0" t="0" r="0" b="0"/>
            <wp:wrapNone/>
            <wp:docPr id="4212" name="image522.png"/>
            <wp:cNvGraphicFramePr/>
            <a:graphic xmlns:a="http://schemas.openxmlformats.org/drawingml/2006/main">
              <a:graphicData uri="http://schemas.openxmlformats.org/drawingml/2006/picture">
                <pic:pic xmlns:pic="http://schemas.openxmlformats.org/drawingml/2006/picture">
                  <pic:nvPicPr>
                    <pic:cNvPr id="0" name="image522.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06464" behindDoc="1" locked="0" layoutInCell="1" hidden="0" allowOverlap="1" wp14:anchorId="6DEC6931" wp14:editId="218C7C1B">
            <wp:simplePos x="0" y="0"/>
            <wp:positionH relativeFrom="column">
              <wp:posOffset>1455420</wp:posOffset>
            </wp:positionH>
            <wp:positionV relativeFrom="paragraph">
              <wp:posOffset>405765</wp:posOffset>
            </wp:positionV>
            <wp:extent cx="48895" cy="48895"/>
            <wp:effectExtent l="0" t="0" r="0" b="0"/>
            <wp:wrapNone/>
            <wp:docPr id="4166" name="image476.png"/>
            <wp:cNvGraphicFramePr/>
            <a:graphic xmlns:a="http://schemas.openxmlformats.org/drawingml/2006/main">
              <a:graphicData uri="http://schemas.openxmlformats.org/drawingml/2006/picture">
                <pic:pic xmlns:pic="http://schemas.openxmlformats.org/drawingml/2006/picture">
                  <pic:nvPicPr>
                    <pic:cNvPr id="0" name="image476.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07488" behindDoc="1" locked="0" layoutInCell="1" hidden="0" allowOverlap="1" wp14:anchorId="2581E2AA" wp14:editId="02E158D9">
            <wp:simplePos x="0" y="0"/>
            <wp:positionH relativeFrom="column">
              <wp:posOffset>1504315</wp:posOffset>
            </wp:positionH>
            <wp:positionV relativeFrom="paragraph">
              <wp:posOffset>405765</wp:posOffset>
            </wp:positionV>
            <wp:extent cx="48895" cy="48895"/>
            <wp:effectExtent l="0" t="0" r="0" b="0"/>
            <wp:wrapNone/>
            <wp:docPr id="4146" name="image455.png"/>
            <wp:cNvGraphicFramePr/>
            <a:graphic xmlns:a="http://schemas.openxmlformats.org/drawingml/2006/main">
              <a:graphicData uri="http://schemas.openxmlformats.org/drawingml/2006/picture">
                <pic:pic xmlns:pic="http://schemas.openxmlformats.org/drawingml/2006/picture">
                  <pic:nvPicPr>
                    <pic:cNvPr id="0" name="image455.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08512" behindDoc="1" locked="0" layoutInCell="1" hidden="0" allowOverlap="1" wp14:anchorId="1A1A1C14" wp14:editId="76B3FB4A">
            <wp:simplePos x="0" y="0"/>
            <wp:positionH relativeFrom="column">
              <wp:posOffset>1553210</wp:posOffset>
            </wp:positionH>
            <wp:positionV relativeFrom="paragraph">
              <wp:posOffset>405765</wp:posOffset>
            </wp:positionV>
            <wp:extent cx="48895" cy="48895"/>
            <wp:effectExtent l="0" t="0" r="0" b="0"/>
            <wp:wrapNone/>
            <wp:docPr id="3996" name="image305.png"/>
            <wp:cNvGraphicFramePr/>
            <a:graphic xmlns:a="http://schemas.openxmlformats.org/drawingml/2006/main">
              <a:graphicData uri="http://schemas.openxmlformats.org/drawingml/2006/picture">
                <pic:pic xmlns:pic="http://schemas.openxmlformats.org/drawingml/2006/picture">
                  <pic:nvPicPr>
                    <pic:cNvPr id="0" name="image305.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09536" behindDoc="1" locked="0" layoutInCell="1" hidden="0" allowOverlap="1" wp14:anchorId="71BC366C" wp14:editId="5C80C6D7">
            <wp:simplePos x="0" y="0"/>
            <wp:positionH relativeFrom="column">
              <wp:posOffset>1601470</wp:posOffset>
            </wp:positionH>
            <wp:positionV relativeFrom="paragraph">
              <wp:posOffset>405765</wp:posOffset>
            </wp:positionV>
            <wp:extent cx="48895" cy="48895"/>
            <wp:effectExtent l="0" t="0" r="0" b="0"/>
            <wp:wrapNone/>
            <wp:docPr id="3911" name="image218.png"/>
            <wp:cNvGraphicFramePr/>
            <a:graphic xmlns:a="http://schemas.openxmlformats.org/drawingml/2006/main">
              <a:graphicData uri="http://schemas.openxmlformats.org/drawingml/2006/picture">
                <pic:pic xmlns:pic="http://schemas.openxmlformats.org/drawingml/2006/picture">
                  <pic:nvPicPr>
                    <pic:cNvPr id="0" name="image218.png"/>
                    <pic:cNvPicPr preferRelativeResize="0"/>
                  </pic:nvPicPr>
                  <pic:blipFill>
                    <a:blip r:embed="rId6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10560" behindDoc="1" locked="0" layoutInCell="1" hidden="0" allowOverlap="1" wp14:anchorId="53591ED0" wp14:editId="1D00034E">
            <wp:simplePos x="0" y="0"/>
            <wp:positionH relativeFrom="column">
              <wp:posOffset>1650365</wp:posOffset>
            </wp:positionH>
            <wp:positionV relativeFrom="paragraph">
              <wp:posOffset>405765</wp:posOffset>
            </wp:positionV>
            <wp:extent cx="48895" cy="48895"/>
            <wp:effectExtent l="0" t="0" r="0" b="0"/>
            <wp:wrapNone/>
            <wp:docPr id="374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6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11584" behindDoc="1" locked="0" layoutInCell="1" hidden="0" allowOverlap="1" wp14:anchorId="248B96D6" wp14:editId="1A265EDE">
            <wp:simplePos x="0" y="0"/>
            <wp:positionH relativeFrom="column">
              <wp:posOffset>772795</wp:posOffset>
            </wp:positionH>
            <wp:positionV relativeFrom="paragraph">
              <wp:posOffset>454660</wp:posOffset>
            </wp:positionV>
            <wp:extent cx="48895" cy="48895"/>
            <wp:effectExtent l="0" t="0" r="0" b="0"/>
            <wp:wrapNone/>
            <wp:docPr id="5459" name="image1779.png"/>
            <wp:cNvGraphicFramePr/>
            <a:graphic xmlns:a="http://schemas.openxmlformats.org/drawingml/2006/main">
              <a:graphicData uri="http://schemas.openxmlformats.org/drawingml/2006/picture">
                <pic:pic xmlns:pic="http://schemas.openxmlformats.org/drawingml/2006/picture">
                  <pic:nvPicPr>
                    <pic:cNvPr id="0" name="image1779.png"/>
                    <pic:cNvPicPr preferRelativeResize="0"/>
                  </pic:nvPicPr>
                  <pic:blipFill>
                    <a:blip r:embed="rId6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12608" behindDoc="1" locked="0" layoutInCell="1" hidden="0" allowOverlap="1" wp14:anchorId="4D123D4B" wp14:editId="4FC64D7F">
            <wp:simplePos x="0" y="0"/>
            <wp:positionH relativeFrom="column">
              <wp:posOffset>821689</wp:posOffset>
            </wp:positionH>
            <wp:positionV relativeFrom="paragraph">
              <wp:posOffset>454660</wp:posOffset>
            </wp:positionV>
            <wp:extent cx="48895" cy="48895"/>
            <wp:effectExtent l="0" t="0" r="0" b="0"/>
            <wp:wrapNone/>
            <wp:docPr id="3859" name="image167.png"/>
            <wp:cNvGraphicFramePr/>
            <a:graphic xmlns:a="http://schemas.openxmlformats.org/drawingml/2006/main">
              <a:graphicData uri="http://schemas.openxmlformats.org/drawingml/2006/picture">
                <pic:pic xmlns:pic="http://schemas.openxmlformats.org/drawingml/2006/picture">
                  <pic:nvPicPr>
                    <pic:cNvPr id="0" name="image1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13632" behindDoc="1" locked="0" layoutInCell="1" hidden="0" allowOverlap="1" wp14:anchorId="0597E685" wp14:editId="2F732694">
            <wp:simplePos x="0" y="0"/>
            <wp:positionH relativeFrom="column">
              <wp:posOffset>869950</wp:posOffset>
            </wp:positionH>
            <wp:positionV relativeFrom="paragraph">
              <wp:posOffset>454660</wp:posOffset>
            </wp:positionV>
            <wp:extent cx="48895" cy="48895"/>
            <wp:effectExtent l="0" t="0" r="0" b="0"/>
            <wp:wrapNone/>
            <wp:docPr id="4187" name="image493.png"/>
            <wp:cNvGraphicFramePr/>
            <a:graphic xmlns:a="http://schemas.openxmlformats.org/drawingml/2006/main">
              <a:graphicData uri="http://schemas.openxmlformats.org/drawingml/2006/picture">
                <pic:pic xmlns:pic="http://schemas.openxmlformats.org/drawingml/2006/picture">
                  <pic:nvPicPr>
                    <pic:cNvPr id="0" name="image4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14656" behindDoc="1" locked="0" layoutInCell="1" hidden="0" allowOverlap="1" wp14:anchorId="6F9BC053" wp14:editId="452E11B6">
            <wp:simplePos x="0" y="0"/>
            <wp:positionH relativeFrom="column">
              <wp:posOffset>918845</wp:posOffset>
            </wp:positionH>
            <wp:positionV relativeFrom="paragraph">
              <wp:posOffset>454660</wp:posOffset>
            </wp:positionV>
            <wp:extent cx="48895" cy="48895"/>
            <wp:effectExtent l="0" t="0" r="0" b="0"/>
            <wp:wrapNone/>
            <wp:docPr id="4511" name="image817.png"/>
            <wp:cNvGraphicFramePr/>
            <a:graphic xmlns:a="http://schemas.openxmlformats.org/drawingml/2006/main">
              <a:graphicData uri="http://schemas.openxmlformats.org/drawingml/2006/picture">
                <pic:pic xmlns:pic="http://schemas.openxmlformats.org/drawingml/2006/picture">
                  <pic:nvPicPr>
                    <pic:cNvPr id="0" name="image81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15680" behindDoc="1" locked="0" layoutInCell="1" hidden="0" allowOverlap="1" wp14:anchorId="136A39C7" wp14:editId="6D3745C8">
            <wp:simplePos x="0" y="0"/>
            <wp:positionH relativeFrom="column">
              <wp:posOffset>967739</wp:posOffset>
            </wp:positionH>
            <wp:positionV relativeFrom="paragraph">
              <wp:posOffset>454660</wp:posOffset>
            </wp:positionV>
            <wp:extent cx="48895" cy="48895"/>
            <wp:effectExtent l="0" t="0" r="0" b="0"/>
            <wp:wrapNone/>
            <wp:docPr id="4273" name="image579.png"/>
            <wp:cNvGraphicFramePr/>
            <a:graphic xmlns:a="http://schemas.openxmlformats.org/drawingml/2006/main">
              <a:graphicData uri="http://schemas.openxmlformats.org/drawingml/2006/picture">
                <pic:pic xmlns:pic="http://schemas.openxmlformats.org/drawingml/2006/picture">
                  <pic:nvPicPr>
                    <pic:cNvPr id="0" name="image57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16704" behindDoc="1" locked="0" layoutInCell="1" hidden="0" allowOverlap="1" wp14:anchorId="7C7CF639" wp14:editId="60FEF08D">
            <wp:simplePos x="0" y="0"/>
            <wp:positionH relativeFrom="column">
              <wp:posOffset>1016635</wp:posOffset>
            </wp:positionH>
            <wp:positionV relativeFrom="paragraph">
              <wp:posOffset>454660</wp:posOffset>
            </wp:positionV>
            <wp:extent cx="48895" cy="48895"/>
            <wp:effectExtent l="0" t="0" r="0" b="0"/>
            <wp:wrapNone/>
            <wp:docPr id="4351" name="image657.png"/>
            <wp:cNvGraphicFramePr/>
            <a:graphic xmlns:a="http://schemas.openxmlformats.org/drawingml/2006/main">
              <a:graphicData uri="http://schemas.openxmlformats.org/drawingml/2006/picture">
                <pic:pic xmlns:pic="http://schemas.openxmlformats.org/drawingml/2006/picture">
                  <pic:nvPicPr>
                    <pic:cNvPr id="0" name="image65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17728" behindDoc="1" locked="0" layoutInCell="1" hidden="0" allowOverlap="1" wp14:anchorId="2F5F3734" wp14:editId="72D58188">
            <wp:simplePos x="0" y="0"/>
            <wp:positionH relativeFrom="column">
              <wp:posOffset>1065530</wp:posOffset>
            </wp:positionH>
            <wp:positionV relativeFrom="paragraph">
              <wp:posOffset>454660</wp:posOffset>
            </wp:positionV>
            <wp:extent cx="48895" cy="48895"/>
            <wp:effectExtent l="0" t="0" r="0" b="0"/>
            <wp:wrapNone/>
            <wp:docPr id="4344" name="image652.png"/>
            <wp:cNvGraphicFramePr/>
            <a:graphic xmlns:a="http://schemas.openxmlformats.org/drawingml/2006/main">
              <a:graphicData uri="http://schemas.openxmlformats.org/drawingml/2006/picture">
                <pic:pic xmlns:pic="http://schemas.openxmlformats.org/drawingml/2006/picture">
                  <pic:nvPicPr>
                    <pic:cNvPr id="0" name="image65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18752" behindDoc="1" locked="0" layoutInCell="1" hidden="0" allowOverlap="1" wp14:anchorId="03D72EBA" wp14:editId="712853D5">
            <wp:simplePos x="0" y="0"/>
            <wp:positionH relativeFrom="column">
              <wp:posOffset>1113790</wp:posOffset>
            </wp:positionH>
            <wp:positionV relativeFrom="paragraph">
              <wp:posOffset>454660</wp:posOffset>
            </wp:positionV>
            <wp:extent cx="48895" cy="48895"/>
            <wp:effectExtent l="0" t="0" r="0" b="0"/>
            <wp:wrapNone/>
            <wp:docPr id="5328" name="image1642.png"/>
            <wp:cNvGraphicFramePr/>
            <a:graphic xmlns:a="http://schemas.openxmlformats.org/drawingml/2006/main">
              <a:graphicData uri="http://schemas.openxmlformats.org/drawingml/2006/picture">
                <pic:pic xmlns:pic="http://schemas.openxmlformats.org/drawingml/2006/picture">
                  <pic:nvPicPr>
                    <pic:cNvPr id="0" name="image16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19776" behindDoc="1" locked="0" layoutInCell="1" hidden="0" allowOverlap="1" wp14:anchorId="33251069" wp14:editId="2FF353B4">
            <wp:simplePos x="0" y="0"/>
            <wp:positionH relativeFrom="column">
              <wp:posOffset>1162685</wp:posOffset>
            </wp:positionH>
            <wp:positionV relativeFrom="paragraph">
              <wp:posOffset>454660</wp:posOffset>
            </wp:positionV>
            <wp:extent cx="48895" cy="48895"/>
            <wp:effectExtent l="0" t="0" r="0" b="0"/>
            <wp:wrapNone/>
            <wp:docPr id="5358" name="image1674.png"/>
            <wp:cNvGraphicFramePr/>
            <a:graphic xmlns:a="http://schemas.openxmlformats.org/drawingml/2006/main">
              <a:graphicData uri="http://schemas.openxmlformats.org/drawingml/2006/picture">
                <pic:pic xmlns:pic="http://schemas.openxmlformats.org/drawingml/2006/picture">
                  <pic:nvPicPr>
                    <pic:cNvPr id="0" name="image167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20800" behindDoc="1" locked="0" layoutInCell="1" hidden="0" allowOverlap="1" wp14:anchorId="24DEE5C7" wp14:editId="1621BE6A">
            <wp:simplePos x="0" y="0"/>
            <wp:positionH relativeFrom="column">
              <wp:posOffset>1211580</wp:posOffset>
            </wp:positionH>
            <wp:positionV relativeFrom="paragraph">
              <wp:posOffset>454660</wp:posOffset>
            </wp:positionV>
            <wp:extent cx="48895" cy="48895"/>
            <wp:effectExtent l="0" t="0" r="0" b="0"/>
            <wp:wrapNone/>
            <wp:docPr id="4641" name="image953.png"/>
            <wp:cNvGraphicFramePr/>
            <a:graphic xmlns:a="http://schemas.openxmlformats.org/drawingml/2006/main">
              <a:graphicData uri="http://schemas.openxmlformats.org/drawingml/2006/picture">
                <pic:pic xmlns:pic="http://schemas.openxmlformats.org/drawingml/2006/picture">
                  <pic:nvPicPr>
                    <pic:cNvPr id="0" name="image95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21824" behindDoc="1" locked="0" layoutInCell="1" hidden="0" allowOverlap="1" wp14:anchorId="2792A80C" wp14:editId="4045AF66">
            <wp:simplePos x="0" y="0"/>
            <wp:positionH relativeFrom="column">
              <wp:posOffset>1260475</wp:posOffset>
            </wp:positionH>
            <wp:positionV relativeFrom="paragraph">
              <wp:posOffset>454660</wp:posOffset>
            </wp:positionV>
            <wp:extent cx="48895" cy="48895"/>
            <wp:effectExtent l="0" t="0" r="0" b="0"/>
            <wp:wrapNone/>
            <wp:docPr id="4824" name="image1152.png"/>
            <wp:cNvGraphicFramePr/>
            <a:graphic xmlns:a="http://schemas.openxmlformats.org/drawingml/2006/main">
              <a:graphicData uri="http://schemas.openxmlformats.org/drawingml/2006/picture">
                <pic:pic xmlns:pic="http://schemas.openxmlformats.org/drawingml/2006/picture">
                  <pic:nvPicPr>
                    <pic:cNvPr id="0" name="image115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22848" behindDoc="1" locked="0" layoutInCell="1" hidden="0" allowOverlap="1" wp14:anchorId="4C66AA21" wp14:editId="1999982C">
            <wp:simplePos x="0" y="0"/>
            <wp:positionH relativeFrom="column">
              <wp:posOffset>1309370</wp:posOffset>
            </wp:positionH>
            <wp:positionV relativeFrom="paragraph">
              <wp:posOffset>454660</wp:posOffset>
            </wp:positionV>
            <wp:extent cx="48895" cy="48895"/>
            <wp:effectExtent l="0" t="0" r="0" b="0"/>
            <wp:wrapNone/>
            <wp:docPr id="373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23872" behindDoc="1" locked="0" layoutInCell="1" hidden="0" allowOverlap="1" wp14:anchorId="346F7DD7" wp14:editId="343B813D">
            <wp:simplePos x="0" y="0"/>
            <wp:positionH relativeFrom="column">
              <wp:posOffset>1357630</wp:posOffset>
            </wp:positionH>
            <wp:positionV relativeFrom="paragraph">
              <wp:posOffset>454660</wp:posOffset>
            </wp:positionV>
            <wp:extent cx="48895" cy="48895"/>
            <wp:effectExtent l="0" t="0" r="0" b="0"/>
            <wp:wrapNone/>
            <wp:docPr id="5331" name="image1657.png"/>
            <wp:cNvGraphicFramePr/>
            <a:graphic xmlns:a="http://schemas.openxmlformats.org/drawingml/2006/main">
              <a:graphicData uri="http://schemas.openxmlformats.org/drawingml/2006/picture">
                <pic:pic xmlns:pic="http://schemas.openxmlformats.org/drawingml/2006/picture">
                  <pic:nvPicPr>
                    <pic:cNvPr id="0" name="image165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24896" behindDoc="1" locked="0" layoutInCell="1" hidden="0" allowOverlap="1" wp14:anchorId="69D9DCB8" wp14:editId="65F57DB2">
            <wp:simplePos x="0" y="0"/>
            <wp:positionH relativeFrom="column">
              <wp:posOffset>1406525</wp:posOffset>
            </wp:positionH>
            <wp:positionV relativeFrom="paragraph">
              <wp:posOffset>454660</wp:posOffset>
            </wp:positionV>
            <wp:extent cx="48895" cy="48895"/>
            <wp:effectExtent l="0" t="0" r="0" b="0"/>
            <wp:wrapNone/>
            <wp:docPr id="4878" name="image1192.png"/>
            <wp:cNvGraphicFramePr/>
            <a:graphic xmlns:a="http://schemas.openxmlformats.org/drawingml/2006/main">
              <a:graphicData uri="http://schemas.openxmlformats.org/drawingml/2006/picture">
                <pic:pic xmlns:pic="http://schemas.openxmlformats.org/drawingml/2006/picture">
                  <pic:nvPicPr>
                    <pic:cNvPr id="0" name="image119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25920" behindDoc="1" locked="0" layoutInCell="1" hidden="0" allowOverlap="1" wp14:anchorId="15E4035D" wp14:editId="6761B743">
            <wp:simplePos x="0" y="0"/>
            <wp:positionH relativeFrom="column">
              <wp:posOffset>1455420</wp:posOffset>
            </wp:positionH>
            <wp:positionV relativeFrom="paragraph">
              <wp:posOffset>454660</wp:posOffset>
            </wp:positionV>
            <wp:extent cx="48895" cy="48895"/>
            <wp:effectExtent l="0" t="0" r="0" b="0"/>
            <wp:wrapNone/>
            <wp:docPr id="5120" name="image1430.png"/>
            <wp:cNvGraphicFramePr/>
            <a:graphic xmlns:a="http://schemas.openxmlformats.org/drawingml/2006/main">
              <a:graphicData uri="http://schemas.openxmlformats.org/drawingml/2006/picture">
                <pic:pic xmlns:pic="http://schemas.openxmlformats.org/drawingml/2006/picture">
                  <pic:nvPicPr>
                    <pic:cNvPr id="0" name="image143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26944" behindDoc="1" locked="0" layoutInCell="1" hidden="0" allowOverlap="1" wp14:anchorId="2AC07330" wp14:editId="340FB6DB">
            <wp:simplePos x="0" y="0"/>
            <wp:positionH relativeFrom="column">
              <wp:posOffset>1504315</wp:posOffset>
            </wp:positionH>
            <wp:positionV relativeFrom="paragraph">
              <wp:posOffset>454660</wp:posOffset>
            </wp:positionV>
            <wp:extent cx="48895" cy="48895"/>
            <wp:effectExtent l="0" t="0" r="0" b="0"/>
            <wp:wrapNone/>
            <wp:docPr id="4964" name="image1272.png"/>
            <wp:cNvGraphicFramePr/>
            <a:graphic xmlns:a="http://schemas.openxmlformats.org/drawingml/2006/main">
              <a:graphicData uri="http://schemas.openxmlformats.org/drawingml/2006/picture">
                <pic:pic xmlns:pic="http://schemas.openxmlformats.org/drawingml/2006/picture">
                  <pic:nvPicPr>
                    <pic:cNvPr id="0" name="image127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27968" behindDoc="1" locked="0" layoutInCell="1" hidden="0" allowOverlap="1" wp14:anchorId="59E6AECC" wp14:editId="01CCADA4">
            <wp:simplePos x="0" y="0"/>
            <wp:positionH relativeFrom="column">
              <wp:posOffset>1553210</wp:posOffset>
            </wp:positionH>
            <wp:positionV relativeFrom="paragraph">
              <wp:posOffset>454660</wp:posOffset>
            </wp:positionV>
            <wp:extent cx="48895" cy="48895"/>
            <wp:effectExtent l="0" t="0" r="0" b="0"/>
            <wp:wrapNone/>
            <wp:docPr id="4991" name="image1313.png"/>
            <wp:cNvGraphicFramePr/>
            <a:graphic xmlns:a="http://schemas.openxmlformats.org/drawingml/2006/main">
              <a:graphicData uri="http://schemas.openxmlformats.org/drawingml/2006/picture">
                <pic:pic xmlns:pic="http://schemas.openxmlformats.org/drawingml/2006/picture">
                  <pic:nvPicPr>
                    <pic:cNvPr id="0" name="image131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28992" behindDoc="1" locked="0" layoutInCell="1" hidden="0" allowOverlap="1" wp14:anchorId="242E24C7" wp14:editId="1945A29E">
            <wp:simplePos x="0" y="0"/>
            <wp:positionH relativeFrom="column">
              <wp:posOffset>1601470</wp:posOffset>
            </wp:positionH>
            <wp:positionV relativeFrom="paragraph">
              <wp:posOffset>454660</wp:posOffset>
            </wp:positionV>
            <wp:extent cx="48895" cy="48895"/>
            <wp:effectExtent l="0" t="0" r="0" b="0"/>
            <wp:wrapNone/>
            <wp:docPr id="4285" name="image593.png"/>
            <wp:cNvGraphicFramePr/>
            <a:graphic xmlns:a="http://schemas.openxmlformats.org/drawingml/2006/main">
              <a:graphicData uri="http://schemas.openxmlformats.org/drawingml/2006/picture">
                <pic:pic xmlns:pic="http://schemas.openxmlformats.org/drawingml/2006/picture">
                  <pic:nvPicPr>
                    <pic:cNvPr id="0" name="image5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30016" behindDoc="1" locked="0" layoutInCell="1" hidden="0" allowOverlap="1" wp14:anchorId="1F7C33FC" wp14:editId="7AE300F1">
            <wp:simplePos x="0" y="0"/>
            <wp:positionH relativeFrom="column">
              <wp:posOffset>1650365</wp:posOffset>
            </wp:positionH>
            <wp:positionV relativeFrom="paragraph">
              <wp:posOffset>454660</wp:posOffset>
            </wp:positionV>
            <wp:extent cx="48895" cy="48895"/>
            <wp:effectExtent l="0" t="0" r="0" b="0"/>
            <wp:wrapNone/>
            <wp:docPr id="4287" name="image599.png"/>
            <wp:cNvGraphicFramePr/>
            <a:graphic xmlns:a="http://schemas.openxmlformats.org/drawingml/2006/main">
              <a:graphicData uri="http://schemas.openxmlformats.org/drawingml/2006/picture">
                <pic:pic xmlns:pic="http://schemas.openxmlformats.org/drawingml/2006/picture">
                  <pic:nvPicPr>
                    <pic:cNvPr id="0" name="image599.png"/>
                    <pic:cNvPicPr preferRelativeResize="0"/>
                  </pic:nvPicPr>
                  <pic:blipFill>
                    <a:blip r:embed="rId6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31040" behindDoc="1" locked="0" layoutInCell="1" hidden="0" allowOverlap="1" wp14:anchorId="71A818CE" wp14:editId="58CC8F65">
            <wp:simplePos x="0" y="0"/>
            <wp:positionH relativeFrom="column">
              <wp:posOffset>772795</wp:posOffset>
            </wp:positionH>
            <wp:positionV relativeFrom="paragraph">
              <wp:posOffset>503555</wp:posOffset>
            </wp:positionV>
            <wp:extent cx="48895" cy="48895"/>
            <wp:effectExtent l="0" t="0" r="0" b="0"/>
            <wp:wrapNone/>
            <wp:docPr id="5025" name="image1334.png"/>
            <wp:cNvGraphicFramePr/>
            <a:graphic xmlns:a="http://schemas.openxmlformats.org/drawingml/2006/main">
              <a:graphicData uri="http://schemas.openxmlformats.org/drawingml/2006/picture">
                <pic:pic xmlns:pic="http://schemas.openxmlformats.org/drawingml/2006/picture">
                  <pic:nvPicPr>
                    <pic:cNvPr id="0" name="image1334.png"/>
                    <pic:cNvPicPr preferRelativeResize="0"/>
                  </pic:nvPicPr>
                  <pic:blipFill>
                    <a:blip r:embed="rId6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32064" behindDoc="1" locked="0" layoutInCell="1" hidden="0" allowOverlap="1" wp14:anchorId="3AA5F992" wp14:editId="0C6434C0">
            <wp:simplePos x="0" y="0"/>
            <wp:positionH relativeFrom="column">
              <wp:posOffset>821689</wp:posOffset>
            </wp:positionH>
            <wp:positionV relativeFrom="paragraph">
              <wp:posOffset>503555</wp:posOffset>
            </wp:positionV>
            <wp:extent cx="48895" cy="48895"/>
            <wp:effectExtent l="0" t="0" r="0" b="0"/>
            <wp:wrapNone/>
            <wp:docPr id="5269" name="image1583.png"/>
            <wp:cNvGraphicFramePr/>
            <a:graphic xmlns:a="http://schemas.openxmlformats.org/drawingml/2006/main">
              <a:graphicData uri="http://schemas.openxmlformats.org/drawingml/2006/picture">
                <pic:pic xmlns:pic="http://schemas.openxmlformats.org/drawingml/2006/picture">
                  <pic:nvPicPr>
                    <pic:cNvPr id="0" name="image158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33088" behindDoc="1" locked="0" layoutInCell="1" hidden="0" allowOverlap="1" wp14:anchorId="7B487400" wp14:editId="2597246E">
            <wp:simplePos x="0" y="0"/>
            <wp:positionH relativeFrom="column">
              <wp:posOffset>869950</wp:posOffset>
            </wp:positionH>
            <wp:positionV relativeFrom="paragraph">
              <wp:posOffset>503555</wp:posOffset>
            </wp:positionV>
            <wp:extent cx="48895" cy="48895"/>
            <wp:effectExtent l="0" t="0" r="0" b="0"/>
            <wp:wrapNone/>
            <wp:docPr id="5246" name="image1560.png"/>
            <wp:cNvGraphicFramePr/>
            <a:graphic xmlns:a="http://schemas.openxmlformats.org/drawingml/2006/main">
              <a:graphicData uri="http://schemas.openxmlformats.org/drawingml/2006/picture">
                <pic:pic xmlns:pic="http://schemas.openxmlformats.org/drawingml/2006/picture">
                  <pic:nvPicPr>
                    <pic:cNvPr id="0" name="image156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34112" behindDoc="1" locked="0" layoutInCell="1" hidden="0" allowOverlap="1" wp14:anchorId="325D5053" wp14:editId="40DF5B1E">
            <wp:simplePos x="0" y="0"/>
            <wp:positionH relativeFrom="column">
              <wp:posOffset>918845</wp:posOffset>
            </wp:positionH>
            <wp:positionV relativeFrom="paragraph">
              <wp:posOffset>503555</wp:posOffset>
            </wp:positionV>
            <wp:extent cx="48895" cy="48895"/>
            <wp:effectExtent l="0" t="0" r="0" b="0"/>
            <wp:wrapNone/>
            <wp:docPr id="5518" name="image1835.png"/>
            <wp:cNvGraphicFramePr/>
            <a:graphic xmlns:a="http://schemas.openxmlformats.org/drawingml/2006/main">
              <a:graphicData uri="http://schemas.openxmlformats.org/drawingml/2006/picture">
                <pic:pic xmlns:pic="http://schemas.openxmlformats.org/drawingml/2006/picture">
                  <pic:nvPicPr>
                    <pic:cNvPr id="0" name="image183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35136" behindDoc="1" locked="0" layoutInCell="1" hidden="0" allowOverlap="1" wp14:anchorId="53B75501" wp14:editId="3B44EFAA">
            <wp:simplePos x="0" y="0"/>
            <wp:positionH relativeFrom="column">
              <wp:posOffset>967739</wp:posOffset>
            </wp:positionH>
            <wp:positionV relativeFrom="paragraph">
              <wp:posOffset>503555</wp:posOffset>
            </wp:positionV>
            <wp:extent cx="48895" cy="48895"/>
            <wp:effectExtent l="0" t="0" r="0" b="0"/>
            <wp:wrapNone/>
            <wp:docPr id="5492" name="image1811.png"/>
            <wp:cNvGraphicFramePr/>
            <a:graphic xmlns:a="http://schemas.openxmlformats.org/drawingml/2006/main">
              <a:graphicData uri="http://schemas.openxmlformats.org/drawingml/2006/picture">
                <pic:pic xmlns:pic="http://schemas.openxmlformats.org/drawingml/2006/picture">
                  <pic:nvPicPr>
                    <pic:cNvPr id="0" name="image181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36160" behindDoc="1" locked="0" layoutInCell="1" hidden="0" allowOverlap="1" wp14:anchorId="5EAB209A" wp14:editId="660E9799">
            <wp:simplePos x="0" y="0"/>
            <wp:positionH relativeFrom="column">
              <wp:posOffset>1016635</wp:posOffset>
            </wp:positionH>
            <wp:positionV relativeFrom="paragraph">
              <wp:posOffset>503555</wp:posOffset>
            </wp:positionV>
            <wp:extent cx="48895" cy="48895"/>
            <wp:effectExtent l="0" t="0" r="0" b="0"/>
            <wp:wrapNone/>
            <wp:docPr id="3822"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37184" behindDoc="1" locked="0" layoutInCell="1" hidden="0" allowOverlap="1" wp14:anchorId="58DAB8C0" wp14:editId="59EE745E">
            <wp:simplePos x="0" y="0"/>
            <wp:positionH relativeFrom="column">
              <wp:posOffset>1065530</wp:posOffset>
            </wp:positionH>
            <wp:positionV relativeFrom="paragraph">
              <wp:posOffset>503555</wp:posOffset>
            </wp:positionV>
            <wp:extent cx="48895" cy="48895"/>
            <wp:effectExtent l="0" t="0" r="0" b="0"/>
            <wp:wrapNone/>
            <wp:docPr id="3877" name="image190.png"/>
            <wp:cNvGraphicFramePr/>
            <a:graphic xmlns:a="http://schemas.openxmlformats.org/drawingml/2006/main">
              <a:graphicData uri="http://schemas.openxmlformats.org/drawingml/2006/picture">
                <pic:pic xmlns:pic="http://schemas.openxmlformats.org/drawingml/2006/picture">
                  <pic:nvPicPr>
                    <pic:cNvPr id="0" name="image19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38208" behindDoc="1" locked="0" layoutInCell="1" hidden="0" allowOverlap="1" wp14:anchorId="2BF31317" wp14:editId="27302423">
            <wp:simplePos x="0" y="0"/>
            <wp:positionH relativeFrom="column">
              <wp:posOffset>1113790</wp:posOffset>
            </wp:positionH>
            <wp:positionV relativeFrom="paragraph">
              <wp:posOffset>503555</wp:posOffset>
            </wp:positionV>
            <wp:extent cx="48895" cy="48895"/>
            <wp:effectExtent l="0" t="0" r="0" b="0"/>
            <wp:wrapNone/>
            <wp:docPr id="3756"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39232" behindDoc="1" locked="0" layoutInCell="1" hidden="0" allowOverlap="1" wp14:anchorId="7CE710D4" wp14:editId="477D851C">
            <wp:simplePos x="0" y="0"/>
            <wp:positionH relativeFrom="column">
              <wp:posOffset>1162685</wp:posOffset>
            </wp:positionH>
            <wp:positionV relativeFrom="paragraph">
              <wp:posOffset>503555</wp:posOffset>
            </wp:positionV>
            <wp:extent cx="48895" cy="48895"/>
            <wp:effectExtent l="0" t="0" r="0" b="0"/>
            <wp:wrapNone/>
            <wp:docPr id="4588" name="image896.png"/>
            <wp:cNvGraphicFramePr/>
            <a:graphic xmlns:a="http://schemas.openxmlformats.org/drawingml/2006/main">
              <a:graphicData uri="http://schemas.openxmlformats.org/drawingml/2006/picture">
                <pic:pic xmlns:pic="http://schemas.openxmlformats.org/drawingml/2006/picture">
                  <pic:nvPicPr>
                    <pic:cNvPr id="0" name="image89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40256" behindDoc="1" locked="0" layoutInCell="1" hidden="0" allowOverlap="1" wp14:anchorId="356852D2" wp14:editId="7E3E1F59">
            <wp:simplePos x="0" y="0"/>
            <wp:positionH relativeFrom="column">
              <wp:posOffset>1211580</wp:posOffset>
            </wp:positionH>
            <wp:positionV relativeFrom="paragraph">
              <wp:posOffset>503555</wp:posOffset>
            </wp:positionV>
            <wp:extent cx="48895" cy="48895"/>
            <wp:effectExtent l="0" t="0" r="0" b="0"/>
            <wp:wrapNone/>
            <wp:docPr id="3974" name="image286.png"/>
            <wp:cNvGraphicFramePr/>
            <a:graphic xmlns:a="http://schemas.openxmlformats.org/drawingml/2006/main">
              <a:graphicData uri="http://schemas.openxmlformats.org/drawingml/2006/picture">
                <pic:pic xmlns:pic="http://schemas.openxmlformats.org/drawingml/2006/picture">
                  <pic:nvPicPr>
                    <pic:cNvPr id="0" name="image28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41280" behindDoc="1" locked="0" layoutInCell="1" hidden="0" allowOverlap="1" wp14:anchorId="30458A1A" wp14:editId="76CFC928">
            <wp:simplePos x="0" y="0"/>
            <wp:positionH relativeFrom="column">
              <wp:posOffset>1260475</wp:posOffset>
            </wp:positionH>
            <wp:positionV relativeFrom="paragraph">
              <wp:posOffset>503555</wp:posOffset>
            </wp:positionV>
            <wp:extent cx="48895" cy="48895"/>
            <wp:effectExtent l="0" t="0" r="0" b="0"/>
            <wp:wrapNone/>
            <wp:docPr id="5307" name="image1621.png"/>
            <wp:cNvGraphicFramePr/>
            <a:graphic xmlns:a="http://schemas.openxmlformats.org/drawingml/2006/main">
              <a:graphicData uri="http://schemas.openxmlformats.org/drawingml/2006/picture">
                <pic:pic xmlns:pic="http://schemas.openxmlformats.org/drawingml/2006/picture">
                  <pic:nvPicPr>
                    <pic:cNvPr id="0" name="image162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42304" behindDoc="1" locked="0" layoutInCell="1" hidden="0" allowOverlap="1" wp14:anchorId="1C64E8D6" wp14:editId="66452365">
            <wp:simplePos x="0" y="0"/>
            <wp:positionH relativeFrom="column">
              <wp:posOffset>1309370</wp:posOffset>
            </wp:positionH>
            <wp:positionV relativeFrom="paragraph">
              <wp:posOffset>503555</wp:posOffset>
            </wp:positionV>
            <wp:extent cx="48895" cy="48895"/>
            <wp:effectExtent l="0" t="0" r="0" b="0"/>
            <wp:wrapNone/>
            <wp:docPr id="5340" name="image1651.png"/>
            <wp:cNvGraphicFramePr/>
            <a:graphic xmlns:a="http://schemas.openxmlformats.org/drawingml/2006/main">
              <a:graphicData uri="http://schemas.openxmlformats.org/drawingml/2006/picture">
                <pic:pic xmlns:pic="http://schemas.openxmlformats.org/drawingml/2006/picture">
                  <pic:nvPicPr>
                    <pic:cNvPr id="0" name="image165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43328" behindDoc="1" locked="0" layoutInCell="1" hidden="0" allowOverlap="1" wp14:anchorId="056BC8BD" wp14:editId="1300B57B">
            <wp:simplePos x="0" y="0"/>
            <wp:positionH relativeFrom="column">
              <wp:posOffset>1357630</wp:posOffset>
            </wp:positionH>
            <wp:positionV relativeFrom="paragraph">
              <wp:posOffset>503555</wp:posOffset>
            </wp:positionV>
            <wp:extent cx="48895" cy="48895"/>
            <wp:effectExtent l="0" t="0" r="0" b="0"/>
            <wp:wrapNone/>
            <wp:docPr id="5339" name="image1650.png"/>
            <wp:cNvGraphicFramePr/>
            <a:graphic xmlns:a="http://schemas.openxmlformats.org/drawingml/2006/main">
              <a:graphicData uri="http://schemas.openxmlformats.org/drawingml/2006/picture">
                <pic:pic xmlns:pic="http://schemas.openxmlformats.org/drawingml/2006/picture">
                  <pic:nvPicPr>
                    <pic:cNvPr id="0" name="image165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44352" behindDoc="1" locked="0" layoutInCell="1" hidden="0" allowOverlap="1" wp14:anchorId="1D3EF9B7" wp14:editId="13FEA6A4">
            <wp:simplePos x="0" y="0"/>
            <wp:positionH relativeFrom="column">
              <wp:posOffset>1406525</wp:posOffset>
            </wp:positionH>
            <wp:positionV relativeFrom="paragraph">
              <wp:posOffset>503555</wp:posOffset>
            </wp:positionV>
            <wp:extent cx="48895" cy="48895"/>
            <wp:effectExtent l="0" t="0" r="0" b="0"/>
            <wp:wrapNone/>
            <wp:docPr id="3754"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45376" behindDoc="1" locked="0" layoutInCell="1" hidden="0" allowOverlap="1" wp14:anchorId="2B4BAE28" wp14:editId="11650070">
            <wp:simplePos x="0" y="0"/>
            <wp:positionH relativeFrom="column">
              <wp:posOffset>1455420</wp:posOffset>
            </wp:positionH>
            <wp:positionV relativeFrom="paragraph">
              <wp:posOffset>503555</wp:posOffset>
            </wp:positionV>
            <wp:extent cx="48895" cy="48895"/>
            <wp:effectExtent l="0" t="0" r="0" b="0"/>
            <wp:wrapNone/>
            <wp:docPr id="4044" name="image350.png"/>
            <wp:cNvGraphicFramePr/>
            <a:graphic xmlns:a="http://schemas.openxmlformats.org/drawingml/2006/main">
              <a:graphicData uri="http://schemas.openxmlformats.org/drawingml/2006/picture">
                <pic:pic xmlns:pic="http://schemas.openxmlformats.org/drawingml/2006/picture">
                  <pic:nvPicPr>
                    <pic:cNvPr id="0" name="image35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46400" behindDoc="1" locked="0" layoutInCell="1" hidden="0" allowOverlap="1" wp14:anchorId="6ACE7C3C" wp14:editId="0E8108CE">
            <wp:simplePos x="0" y="0"/>
            <wp:positionH relativeFrom="column">
              <wp:posOffset>1504315</wp:posOffset>
            </wp:positionH>
            <wp:positionV relativeFrom="paragraph">
              <wp:posOffset>503555</wp:posOffset>
            </wp:positionV>
            <wp:extent cx="48895" cy="48895"/>
            <wp:effectExtent l="0" t="0" r="0" b="0"/>
            <wp:wrapNone/>
            <wp:docPr id="4534" name="image842.png"/>
            <wp:cNvGraphicFramePr/>
            <a:graphic xmlns:a="http://schemas.openxmlformats.org/drawingml/2006/main">
              <a:graphicData uri="http://schemas.openxmlformats.org/drawingml/2006/picture">
                <pic:pic xmlns:pic="http://schemas.openxmlformats.org/drawingml/2006/picture">
                  <pic:nvPicPr>
                    <pic:cNvPr id="0" name="image8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47424" behindDoc="1" locked="0" layoutInCell="1" hidden="0" allowOverlap="1" wp14:anchorId="073B75D2" wp14:editId="0F23A87F">
            <wp:simplePos x="0" y="0"/>
            <wp:positionH relativeFrom="column">
              <wp:posOffset>1553210</wp:posOffset>
            </wp:positionH>
            <wp:positionV relativeFrom="paragraph">
              <wp:posOffset>503555</wp:posOffset>
            </wp:positionV>
            <wp:extent cx="48895" cy="48895"/>
            <wp:effectExtent l="0" t="0" r="0" b="0"/>
            <wp:wrapNone/>
            <wp:docPr id="4486" name="image791.png"/>
            <wp:cNvGraphicFramePr/>
            <a:graphic xmlns:a="http://schemas.openxmlformats.org/drawingml/2006/main">
              <a:graphicData uri="http://schemas.openxmlformats.org/drawingml/2006/picture">
                <pic:pic xmlns:pic="http://schemas.openxmlformats.org/drawingml/2006/picture">
                  <pic:nvPicPr>
                    <pic:cNvPr id="0" name="image79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48448" behindDoc="1" locked="0" layoutInCell="1" hidden="0" allowOverlap="1" wp14:anchorId="6603D43F" wp14:editId="3BF252FF">
            <wp:simplePos x="0" y="0"/>
            <wp:positionH relativeFrom="column">
              <wp:posOffset>1601470</wp:posOffset>
            </wp:positionH>
            <wp:positionV relativeFrom="paragraph">
              <wp:posOffset>503555</wp:posOffset>
            </wp:positionV>
            <wp:extent cx="48895" cy="48895"/>
            <wp:effectExtent l="0" t="0" r="0" b="0"/>
            <wp:wrapNone/>
            <wp:docPr id="370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49472" behindDoc="1" locked="0" layoutInCell="1" hidden="0" allowOverlap="1" wp14:anchorId="5A66DFDF" wp14:editId="37A742AE">
            <wp:simplePos x="0" y="0"/>
            <wp:positionH relativeFrom="column">
              <wp:posOffset>1650365</wp:posOffset>
            </wp:positionH>
            <wp:positionV relativeFrom="paragraph">
              <wp:posOffset>503555</wp:posOffset>
            </wp:positionV>
            <wp:extent cx="48895" cy="48895"/>
            <wp:effectExtent l="0" t="0" r="0" b="0"/>
            <wp:wrapNone/>
            <wp:docPr id="4922" name="image1232.png"/>
            <wp:cNvGraphicFramePr/>
            <a:graphic xmlns:a="http://schemas.openxmlformats.org/drawingml/2006/main">
              <a:graphicData uri="http://schemas.openxmlformats.org/drawingml/2006/picture">
                <pic:pic xmlns:pic="http://schemas.openxmlformats.org/drawingml/2006/picture">
                  <pic:nvPicPr>
                    <pic:cNvPr id="0" name="image1232.png"/>
                    <pic:cNvPicPr preferRelativeResize="0"/>
                  </pic:nvPicPr>
                  <pic:blipFill>
                    <a:blip r:embed="rId6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50496" behindDoc="1" locked="0" layoutInCell="1" hidden="0" allowOverlap="1" wp14:anchorId="26B5F0CB" wp14:editId="2CE35E95">
            <wp:simplePos x="0" y="0"/>
            <wp:positionH relativeFrom="column">
              <wp:posOffset>772795</wp:posOffset>
            </wp:positionH>
            <wp:positionV relativeFrom="paragraph">
              <wp:posOffset>552450</wp:posOffset>
            </wp:positionV>
            <wp:extent cx="48895" cy="48895"/>
            <wp:effectExtent l="0" t="0" r="0" b="0"/>
            <wp:wrapNone/>
            <wp:docPr id="4894" name="image1202.png"/>
            <wp:cNvGraphicFramePr/>
            <a:graphic xmlns:a="http://schemas.openxmlformats.org/drawingml/2006/main">
              <a:graphicData uri="http://schemas.openxmlformats.org/drawingml/2006/picture">
                <pic:pic xmlns:pic="http://schemas.openxmlformats.org/drawingml/2006/picture">
                  <pic:nvPicPr>
                    <pic:cNvPr id="0" name="image1202.png"/>
                    <pic:cNvPicPr preferRelativeResize="0"/>
                  </pic:nvPicPr>
                  <pic:blipFill>
                    <a:blip r:embed="rId6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51520" behindDoc="1" locked="0" layoutInCell="1" hidden="0" allowOverlap="1" wp14:anchorId="29B054DE" wp14:editId="6CB4A136">
            <wp:simplePos x="0" y="0"/>
            <wp:positionH relativeFrom="column">
              <wp:posOffset>821689</wp:posOffset>
            </wp:positionH>
            <wp:positionV relativeFrom="paragraph">
              <wp:posOffset>552450</wp:posOffset>
            </wp:positionV>
            <wp:extent cx="48895" cy="48895"/>
            <wp:effectExtent l="0" t="0" r="0" b="0"/>
            <wp:wrapNone/>
            <wp:docPr id="5135" name="image1451.png"/>
            <wp:cNvGraphicFramePr/>
            <a:graphic xmlns:a="http://schemas.openxmlformats.org/drawingml/2006/main">
              <a:graphicData uri="http://schemas.openxmlformats.org/drawingml/2006/picture">
                <pic:pic xmlns:pic="http://schemas.openxmlformats.org/drawingml/2006/picture">
                  <pic:nvPicPr>
                    <pic:cNvPr id="0" name="image145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52544" behindDoc="1" locked="0" layoutInCell="1" hidden="0" allowOverlap="1" wp14:anchorId="68998947" wp14:editId="653461F3">
            <wp:simplePos x="0" y="0"/>
            <wp:positionH relativeFrom="column">
              <wp:posOffset>869950</wp:posOffset>
            </wp:positionH>
            <wp:positionV relativeFrom="paragraph">
              <wp:posOffset>552450</wp:posOffset>
            </wp:positionV>
            <wp:extent cx="48895" cy="48895"/>
            <wp:effectExtent l="0" t="0" r="0" b="0"/>
            <wp:wrapNone/>
            <wp:docPr id="3926" name="image236.png"/>
            <wp:cNvGraphicFramePr/>
            <a:graphic xmlns:a="http://schemas.openxmlformats.org/drawingml/2006/main">
              <a:graphicData uri="http://schemas.openxmlformats.org/drawingml/2006/picture">
                <pic:pic xmlns:pic="http://schemas.openxmlformats.org/drawingml/2006/picture">
                  <pic:nvPicPr>
                    <pic:cNvPr id="0" name="image23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53568" behindDoc="1" locked="0" layoutInCell="1" hidden="0" allowOverlap="1" wp14:anchorId="259E9C78" wp14:editId="50E55E5E">
            <wp:simplePos x="0" y="0"/>
            <wp:positionH relativeFrom="column">
              <wp:posOffset>918845</wp:posOffset>
            </wp:positionH>
            <wp:positionV relativeFrom="paragraph">
              <wp:posOffset>552450</wp:posOffset>
            </wp:positionV>
            <wp:extent cx="48895" cy="48895"/>
            <wp:effectExtent l="0" t="0" r="0" b="0"/>
            <wp:wrapNone/>
            <wp:docPr id="4104" name="image413.png"/>
            <wp:cNvGraphicFramePr/>
            <a:graphic xmlns:a="http://schemas.openxmlformats.org/drawingml/2006/main">
              <a:graphicData uri="http://schemas.openxmlformats.org/drawingml/2006/picture">
                <pic:pic xmlns:pic="http://schemas.openxmlformats.org/drawingml/2006/picture">
                  <pic:nvPicPr>
                    <pic:cNvPr id="0" name="image41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54592" behindDoc="1" locked="0" layoutInCell="1" hidden="0" allowOverlap="1" wp14:anchorId="0A620D86" wp14:editId="6EAD8B31">
            <wp:simplePos x="0" y="0"/>
            <wp:positionH relativeFrom="column">
              <wp:posOffset>967739</wp:posOffset>
            </wp:positionH>
            <wp:positionV relativeFrom="paragraph">
              <wp:posOffset>552450</wp:posOffset>
            </wp:positionV>
            <wp:extent cx="48895" cy="48895"/>
            <wp:effectExtent l="0" t="0" r="0" b="0"/>
            <wp:wrapNone/>
            <wp:docPr id="4602" name="image912.png"/>
            <wp:cNvGraphicFramePr/>
            <a:graphic xmlns:a="http://schemas.openxmlformats.org/drawingml/2006/main">
              <a:graphicData uri="http://schemas.openxmlformats.org/drawingml/2006/picture">
                <pic:pic xmlns:pic="http://schemas.openxmlformats.org/drawingml/2006/picture">
                  <pic:nvPicPr>
                    <pic:cNvPr id="0" name="image91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55616" behindDoc="1" locked="0" layoutInCell="1" hidden="0" allowOverlap="1" wp14:anchorId="12C1DBE0" wp14:editId="321CEAA1">
            <wp:simplePos x="0" y="0"/>
            <wp:positionH relativeFrom="column">
              <wp:posOffset>1016635</wp:posOffset>
            </wp:positionH>
            <wp:positionV relativeFrom="paragraph">
              <wp:posOffset>552450</wp:posOffset>
            </wp:positionV>
            <wp:extent cx="48895" cy="48895"/>
            <wp:effectExtent l="0" t="0" r="0" b="0"/>
            <wp:wrapNone/>
            <wp:docPr id="4807" name="image1110.png"/>
            <wp:cNvGraphicFramePr/>
            <a:graphic xmlns:a="http://schemas.openxmlformats.org/drawingml/2006/main">
              <a:graphicData uri="http://schemas.openxmlformats.org/drawingml/2006/picture">
                <pic:pic xmlns:pic="http://schemas.openxmlformats.org/drawingml/2006/picture">
                  <pic:nvPicPr>
                    <pic:cNvPr id="0" name="image11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56640" behindDoc="1" locked="0" layoutInCell="1" hidden="0" allowOverlap="1" wp14:anchorId="1A61FC8E" wp14:editId="3C2293CD">
            <wp:simplePos x="0" y="0"/>
            <wp:positionH relativeFrom="column">
              <wp:posOffset>1065530</wp:posOffset>
            </wp:positionH>
            <wp:positionV relativeFrom="paragraph">
              <wp:posOffset>552450</wp:posOffset>
            </wp:positionV>
            <wp:extent cx="48895" cy="48895"/>
            <wp:effectExtent l="0" t="0" r="0" b="0"/>
            <wp:wrapNone/>
            <wp:docPr id="4992" name="image1299.png"/>
            <wp:cNvGraphicFramePr/>
            <a:graphic xmlns:a="http://schemas.openxmlformats.org/drawingml/2006/main">
              <a:graphicData uri="http://schemas.openxmlformats.org/drawingml/2006/picture">
                <pic:pic xmlns:pic="http://schemas.openxmlformats.org/drawingml/2006/picture">
                  <pic:nvPicPr>
                    <pic:cNvPr id="0" name="image129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57664" behindDoc="1" locked="0" layoutInCell="1" hidden="0" allowOverlap="1" wp14:anchorId="158CEC80" wp14:editId="5A59B9D9">
            <wp:simplePos x="0" y="0"/>
            <wp:positionH relativeFrom="column">
              <wp:posOffset>1113790</wp:posOffset>
            </wp:positionH>
            <wp:positionV relativeFrom="paragraph">
              <wp:posOffset>552450</wp:posOffset>
            </wp:positionV>
            <wp:extent cx="48895" cy="48895"/>
            <wp:effectExtent l="0" t="0" r="0" b="0"/>
            <wp:wrapNone/>
            <wp:docPr id="4972" name="image1279.png"/>
            <wp:cNvGraphicFramePr/>
            <a:graphic xmlns:a="http://schemas.openxmlformats.org/drawingml/2006/main">
              <a:graphicData uri="http://schemas.openxmlformats.org/drawingml/2006/picture">
                <pic:pic xmlns:pic="http://schemas.openxmlformats.org/drawingml/2006/picture">
                  <pic:nvPicPr>
                    <pic:cNvPr id="0" name="image127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58688" behindDoc="1" locked="0" layoutInCell="1" hidden="0" allowOverlap="1" wp14:anchorId="3F3BA162" wp14:editId="6DAB077D">
            <wp:simplePos x="0" y="0"/>
            <wp:positionH relativeFrom="column">
              <wp:posOffset>1162685</wp:posOffset>
            </wp:positionH>
            <wp:positionV relativeFrom="paragraph">
              <wp:posOffset>552450</wp:posOffset>
            </wp:positionV>
            <wp:extent cx="48895" cy="48895"/>
            <wp:effectExtent l="0" t="0" r="0" b="0"/>
            <wp:wrapNone/>
            <wp:docPr id="5026" name="image1333.png"/>
            <wp:cNvGraphicFramePr/>
            <a:graphic xmlns:a="http://schemas.openxmlformats.org/drawingml/2006/main">
              <a:graphicData uri="http://schemas.openxmlformats.org/drawingml/2006/picture">
                <pic:pic xmlns:pic="http://schemas.openxmlformats.org/drawingml/2006/picture">
                  <pic:nvPicPr>
                    <pic:cNvPr id="0" name="image133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59712" behindDoc="1" locked="0" layoutInCell="1" hidden="0" allowOverlap="1" wp14:anchorId="554B2CE9" wp14:editId="4006D311">
            <wp:simplePos x="0" y="0"/>
            <wp:positionH relativeFrom="column">
              <wp:posOffset>1211580</wp:posOffset>
            </wp:positionH>
            <wp:positionV relativeFrom="paragraph">
              <wp:posOffset>552450</wp:posOffset>
            </wp:positionV>
            <wp:extent cx="48895" cy="48895"/>
            <wp:effectExtent l="0" t="0" r="0" b="0"/>
            <wp:wrapNone/>
            <wp:docPr id="5208" name="image1520.png"/>
            <wp:cNvGraphicFramePr/>
            <a:graphic xmlns:a="http://schemas.openxmlformats.org/drawingml/2006/main">
              <a:graphicData uri="http://schemas.openxmlformats.org/drawingml/2006/picture">
                <pic:pic xmlns:pic="http://schemas.openxmlformats.org/drawingml/2006/picture">
                  <pic:nvPicPr>
                    <pic:cNvPr id="0" name="image15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60736" behindDoc="1" locked="0" layoutInCell="1" hidden="0" allowOverlap="1" wp14:anchorId="60DC06A5" wp14:editId="73F7CF1D">
            <wp:simplePos x="0" y="0"/>
            <wp:positionH relativeFrom="column">
              <wp:posOffset>1260475</wp:posOffset>
            </wp:positionH>
            <wp:positionV relativeFrom="paragraph">
              <wp:posOffset>552450</wp:posOffset>
            </wp:positionV>
            <wp:extent cx="48895" cy="48895"/>
            <wp:effectExtent l="0" t="0" r="0" b="0"/>
            <wp:wrapNone/>
            <wp:docPr id="5292" name="image1613.png"/>
            <wp:cNvGraphicFramePr/>
            <a:graphic xmlns:a="http://schemas.openxmlformats.org/drawingml/2006/main">
              <a:graphicData uri="http://schemas.openxmlformats.org/drawingml/2006/picture">
                <pic:pic xmlns:pic="http://schemas.openxmlformats.org/drawingml/2006/picture">
                  <pic:nvPicPr>
                    <pic:cNvPr id="0" name="image161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61760" behindDoc="1" locked="0" layoutInCell="1" hidden="0" allowOverlap="1" wp14:anchorId="04D19050" wp14:editId="7699FB71">
            <wp:simplePos x="0" y="0"/>
            <wp:positionH relativeFrom="column">
              <wp:posOffset>1309370</wp:posOffset>
            </wp:positionH>
            <wp:positionV relativeFrom="paragraph">
              <wp:posOffset>552450</wp:posOffset>
            </wp:positionV>
            <wp:extent cx="48895" cy="48895"/>
            <wp:effectExtent l="0" t="0" r="0" b="0"/>
            <wp:wrapNone/>
            <wp:docPr id="4170" name="image478.png"/>
            <wp:cNvGraphicFramePr/>
            <a:graphic xmlns:a="http://schemas.openxmlformats.org/drawingml/2006/main">
              <a:graphicData uri="http://schemas.openxmlformats.org/drawingml/2006/picture">
                <pic:pic xmlns:pic="http://schemas.openxmlformats.org/drawingml/2006/picture">
                  <pic:nvPicPr>
                    <pic:cNvPr id="0" name="image47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62784" behindDoc="1" locked="0" layoutInCell="1" hidden="0" allowOverlap="1" wp14:anchorId="0C50089A" wp14:editId="7566BACF">
            <wp:simplePos x="0" y="0"/>
            <wp:positionH relativeFrom="column">
              <wp:posOffset>1357630</wp:posOffset>
            </wp:positionH>
            <wp:positionV relativeFrom="paragraph">
              <wp:posOffset>552450</wp:posOffset>
            </wp:positionV>
            <wp:extent cx="48895" cy="48895"/>
            <wp:effectExtent l="0" t="0" r="0" b="0"/>
            <wp:wrapNone/>
            <wp:docPr id="4785" name="image1089.png"/>
            <wp:cNvGraphicFramePr/>
            <a:graphic xmlns:a="http://schemas.openxmlformats.org/drawingml/2006/main">
              <a:graphicData uri="http://schemas.openxmlformats.org/drawingml/2006/picture">
                <pic:pic xmlns:pic="http://schemas.openxmlformats.org/drawingml/2006/picture">
                  <pic:nvPicPr>
                    <pic:cNvPr id="0" name="image108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63808" behindDoc="1" locked="0" layoutInCell="1" hidden="0" allowOverlap="1" wp14:anchorId="01198041" wp14:editId="4A59E433">
            <wp:simplePos x="0" y="0"/>
            <wp:positionH relativeFrom="column">
              <wp:posOffset>1406525</wp:posOffset>
            </wp:positionH>
            <wp:positionV relativeFrom="paragraph">
              <wp:posOffset>552450</wp:posOffset>
            </wp:positionV>
            <wp:extent cx="48895" cy="48895"/>
            <wp:effectExtent l="0" t="0" r="0" b="0"/>
            <wp:wrapNone/>
            <wp:docPr id="4947" name="image1260.png"/>
            <wp:cNvGraphicFramePr/>
            <a:graphic xmlns:a="http://schemas.openxmlformats.org/drawingml/2006/main">
              <a:graphicData uri="http://schemas.openxmlformats.org/drawingml/2006/picture">
                <pic:pic xmlns:pic="http://schemas.openxmlformats.org/drawingml/2006/picture">
                  <pic:nvPicPr>
                    <pic:cNvPr id="0" name="image126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64832" behindDoc="1" locked="0" layoutInCell="1" hidden="0" allowOverlap="1" wp14:anchorId="75946745" wp14:editId="594AB934">
            <wp:simplePos x="0" y="0"/>
            <wp:positionH relativeFrom="column">
              <wp:posOffset>1455420</wp:posOffset>
            </wp:positionH>
            <wp:positionV relativeFrom="paragraph">
              <wp:posOffset>552450</wp:posOffset>
            </wp:positionV>
            <wp:extent cx="48895" cy="48895"/>
            <wp:effectExtent l="0" t="0" r="0" b="0"/>
            <wp:wrapNone/>
            <wp:docPr id="4553" name="image862.png"/>
            <wp:cNvGraphicFramePr/>
            <a:graphic xmlns:a="http://schemas.openxmlformats.org/drawingml/2006/main">
              <a:graphicData uri="http://schemas.openxmlformats.org/drawingml/2006/picture">
                <pic:pic xmlns:pic="http://schemas.openxmlformats.org/drawingml/2006/picture">
                  <pic:nvPicPr>
                    <pic:cNvPr id="0" name="image86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65856" behindDoc="1" locked="0" layoutInCell="1" hidden="0" allowOverlap="1" wp14:anchorId="22AFD28A" wp14:editId="4E2CB905">
            <wp:simplePos x="0" y="0"/>
            <wp:positionH relativeFrom="column">
              <wp:posOffset>1504315</wp:posOffset>
            </wp:positionH>
            <wp:positionV relativeFrom="paragraph">
              <wp:posOffset>552450</wp:posOffset>
            </wp:positionV>
            <wp:extent cx="48895" cy="48895"/>
            <wp:effectExtent l="0" t="0" r="0" b="0"/>
            <wp:wrapNone/>
            <wp:docPr id="5322" name="image1637.png"/>
            <wp:cNvGraphicFramePr/>
            <a:graphic xmlns:a="http://schemas.openxmlformats.org/drawingml/2006/main">
              <a:graphicData uri="http://schemas.openxmlformats.org/drawingml/2006/picture">
                <pic:pic xmlns:pic="http://schemas.openxmlformats.org/drawingml/2006/picture">
                  <pic:nvPicPr>
                    <pic:cNvPr id="0" name="image163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66880" behindDoc="1" locked="0" layoutInCell="1" hidden="0" allowOverlap="1" wp14:anchorId="24C2DA32" wp14:editId="623980C9">
            <wp:simplePos x="0" y="0"/>
            <wp:positionH relativeFrom="column">
              <wp:posOffset>1553210</wp:posOffset>
            </wp:positionH>
            <wp:positionV relativeFrom="paragraph">
              <wp:posOffset>552450</wp:posOffset>
            </wp:positionV>
            <wp:extent cx="48895" cy="48895"/>
            <wp:effectExtent l="0" t="0" r="0" b="0"/>
            <wp:wrapNone/>
            <wp:docPr id="371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67904" behindDoc="1" locked="0" layoutInCell="1" hidden="0" allowOverlap="1" wp14:anchorId="530E89F1" wp14:editId="6FCEC41B">
            <wp:simplePos x="0" y="0"/>
            <wp:positionH relativeFrom="column">
              <wp:posOffset>1601470</wp:posOffset>
            </wp:positionH>
            <wp:positionV relativeFrom="paragraph">
              <wp:posOffset>552450</wp:posOffset>
            </wp:positionV>
            <wp:extent cx="48895" cy="48895"/>
            <wp:effectExtent l="0" t="0" r="0" b="0"/>
            <wp:wrapNone/>
            <wp:docPr id="369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68928" behindDoc="1" locked="0" layoutInCell="1" hidden="0" allowOverlap="1" wp14:anchorId="6A462CAD" wp14:editId="212CE634">
            <wp:simplePos x="0" y="0"/>
            <wp:positionH relativeFrom="column">
              <wp:posOffset>1650365</wp:posOffset>
            </wp:positionH>
            <wp:positionV relativeFrom="paragraph">
              <wp:posOffset>552450</wp:posOffset>
            </wp:positionV>
            <wp:extent cx="48895" cy="48895"/>
            <wp:effectExtent l="0" t="0" r="0" b="0"/>
            <wp:wrapNone/>
            <wp:docPr id="371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6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69952" behindDoc="1" locked="0" layoutInCell="1" hidden="0" allowOverlap="1" wp14:anchorId="52882E4F" wp14:editId="4D65693C">
            <wp:simplePos x="0" y="0"/>
            <wp:positionH relativeFrom="column">
              <wp:posOffset>772795</wp:posOffset>
            </wp:positionH>
            <wp:positionV relativeFrom="paragraph">
              <wp:posOffset>600710</wp:posOffset>
            </wp:positionV>
            <wp:extent cx="48895" cy="48895"/>
            <wp:effectExtent l="0" t="0" r="0" b="0"/>
            <wp:wrapNone/>
            <wp:docPr id="4574" name="image883.png"/>
            <wp:cNvGraphicFramePr/>
            <a:graphic xmlns:a="http://schemas.openxmlformats.org/drawingml/2006/main">
              <a:graphicData uri="http://schemas.openxmlformats.org/drawingml/2006/picture">
                <pic:pic xmlns:pic="http://schemas.openxmlformats.org/drawingml/2006/picture">
                  <pic:nvPicPr>
                    <pic:cNvPr id="0" name="image883.png"/>
                    <pic:cNvPicPr preferRelativeResize="0"/>
                  </pic:nvPicPr>
                  <pic:blipFill>
                    <a:blip r:embed="rId6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70976" behindDoc="1" locked="0" layoutInCell="1" hidden="0" allowOverlap="1" wp14:anchorId="46830926" wp14:editId="2C02D54A">
            <wp:simplePos x="0" y="0"/>
            <wp:positionH relativeFrom="column">
              <wp:posOffset>821689</wp:posOffset>
            </wp:positionH>
            <wp:positionV relativeFrom="paragraph">
              <wp:posOffset>600710</wp:posOffset>
            </wp:positionV>
            <wp:extent cx="48895" cy="48895"/>
            <wp:effectExtent l="0" t="0" r="0" b="0"/>
            <wp:wrapNone/>
            <wp:docPr id="4513" name="image819.png"/>
            <wp:cNvGraphicFramePr/>
            <a:graphic xmlns:a="http://schemas.openxmlformats.org/drawingml/2006/main">
              <a:graphicData uri="http://schemas.openxmlformats.org/drawingml/2006/picture">
                <pic:pic xmlns:pic="http://schemas.openxmlformats.org/drawingml/2006/picture">
                  <pic:nvPicPr>
                    <pic:cNvPr id="0" name="image81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72000" behindDoc="1" locked="0" layoutInCell="1" hidden="0" allowOverlap="1" wp14:anchorId="03BD5399" wp14:editId="113CD4A6">
            <wp:simplePos x="0" y="0"/>
            <wp:positionH relativeFrom="column">
              <wp:posOffset>869950</wp:posOffset>
            </wp:positionH>
            <wp:positionV relativeFrom="paragraph">
              <wp:posOffset>600710</wp:posOffset>
            </wp:positionV>
            <wp:extent cx="48895" cy="48895"/>
            <wp:effectExtent l="0" t="0" r="0" b="0"/>
            <wp:wrapNone/>
            <wp:docPr id="4127" name="image436.png"/>
            <wp:cNvGraphicFramePr/>
            <a:graphic xmlns:a="http://schemas.openxmlformats.org/drawingml/2006/main">
              <a:graphicData uri="http://schemas.openxmlformats.org/drawingml/2006/picture">
                <pic:pic xmlns:pic="http://schemas.openxmlformats.org/drawingml/2006/picture">
                  <pic:nvPicPr>
                    <pic:cNvPr id="0" name="image43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73024" behindDoc="1" locked="0" layoutInCell="1" hidden="0" allowOverlap="1" wp14:anchorId="65B6A364" wp14:editId="2AA73149">
            <wp:simplePos x="0" y="0"/>
            <wp:positionH relativeFrom="column">
              <wp:posOffset>918845</wp:posOffset>
            </wp:positionH>
            <wp:positionV relativeFrom="paragraph">
              <wp:posOffset>600710</wp:posOffset>
            </wp:positionV>
            <wp:extent cx="48895" cy="48895"/>
            <wp:effectExtent l="0" t="0" r="0" b="0"/>
            <wp:wrapNone/>
            <wp:docPr id="3944" name="image249.png"/>
            <wp:cNvGraphicFramePr/>
            <a:graphic xmlns:a="http://schemas.openxmlformats.org/drawingml/2006/main">
              <a:graphicData uri="http://schemas.openxmlformats.org/drawingml/2006/picture">
                <pic:pic xmlns:pic="http://schemas.openxmlformats.org/drawingml/2006/picture">
                  <pic:nvPicPr>
                    <pic:cNvPr id="0" name="image24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74048" behindDoc="1" locked="0" layoutInCell="1" hidden="0" allowOverlap="1" wp14:anchorId="6B1A7DF5" wp14:editId="725F01EF">
            <wp:simplePos x="0" y="0"/>
            <wp:positionH relativeFrom="column">
              <wp:posOffset>967739</wp:posOffset>
            </wp:positionH>
            <wp:positionV relativeFrom="paragraph">
              <wp:posOffset>600710</wp:posOffset>
            </wp:positionV>
            <wp:extent cx="48895" cy="48895"/>
            <wp:effectExtent l="0" t="0" r="0" b="0"/>
            <wp:wrapNone/>
            <wp:docPr id="5149" name="image1456.png"/>
            <wp:cNvGraphicFramePr/>
            <a:graphic xmlns:a="http://schemas.openxmlformats.org/drawingml/2006/main">
              <a:graphicData uri="http://schemas.openxmlformats.org/drawingml/2006/picture">
                <pic:pic xmlns:pic="http://schemas.openxmlformats.org/drawingml/2006/picture">
                  <pic:nvPicPr>
                    <pic:cNvPr id="0" name="image14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75072" behindDoc="1" locked="0" layoutInCell="1" hidden="0" allowOverlap="1" wp14:anchorId="41DA1740" wp14:editId="66BABB9A">
            <wp:simplePos x="0" y="0"/>
            <wp:positionH relativeFrom="column">
              <wp:posOffset>1016635</wp:posOffset>
            </wp:positionH>
            <wp:positionV relativeFrom="paragraph">
              <wp:posOffset>600710</wp:posOffset>
            </wp:positionV>
            <wp:extent cx="48895" cy="48895"/>
            <wp:effectExtent l="0" t="0" r="0" b="0"/>
            <wp:wrapNone/>
            <wp:docPr id="3839" name="image141.png"/>
            <wp:cNvGraphicFramePr/>
            <a:graphic xmlns:a="http://schemas.openxmlformats.org/drawingml/2006/main">
              <a:graphicData uri="http://schemas.openxmlformats.org/drawingml/2006/picture">
                <pic:pic xmlns:pic="http://schemas.openxmlformats.org/drawingml/2006/picture">
                  <pic:nvPicPr>
                    <pic:cNvPr id="0" name="image14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76096" behindDoc="1" locked="0" layoutInCell="1" hidden="0" allowOverlap="1" wp14:anchorId="24BBFC7B" wp14:editId="5AD1C5FC">
            <wp:simplePos x="0" y="0"/>
            <wp:positionH relativeFrom="column">
              <wp:posOffset>1065530</wp:posOffset>
            </wp:positionH>
            <wp:positionV relativeFrom="paragraph">
              <wp:posOffset>600710</wp:posOffset>
            </wp:positionV>
            <wp:extent cx="48895" cy="48895"/>
            <wp:effectExtent l="0" t="0" r="0" b="0"/>
            <wp:wrapNone/>
            <wp:docPr id="5392" name="image1705.png"/>
            <wp:cNvGraphicFramePr/>
            <a:graphic xmlns:a="http://schemas.openxmlformats.org/drawingml/2006/main">
              <a:graphicData uri="http://schemas.openxmlformats.org/drawingml/2006/picture">
                <pic:pic xmlns:pic="http://schemas.openxmlformats.org/drawingml/2006/picture">
                  <pic:nvPicPr>
                    <pic:cNvPr id="0" name="image170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77120" behindDoc="1" locked="0" layoutInCell="1" hidden="0" allowOverlap="1" wp14:anchorId="3CA54371" wp14:editId="2B19194C">
            <wp:simplePos x="0" y="0"/>
            <wp:positionH relativeFrom="column">
              <wp:posOffset>1113790</wp:posOffset>
            </wp:positionH>
            <wp:positionV relativeFrom="paragraph">
              <wp:posOffset>600710</wp:posOffset>
            </wp:positionV>
            <wp:extent cx="48895" cy="48895"/>
            <wp:effectExtent l="0" t="0" r="0" b="0"/>
            <wp:wrapNone/>
            <wp:docPr id="5067" name="image1376.png"/>
            <wp:cNvGraphicFramePr/>
            <a:graphic xmlns:a="http://schemas.openxmlformats.org/drawingml/2006/main">
              <a:graphicData uri="http://schemas.openxmlformats.org/drawingml/2006/picture">
                <pic:pic xmlns:pic="http://schemas.openxmlformats.org/drawingml/2006/picture">
                  <pic:nvPicPr>
                    <pic:cNvPr id="0" name="image137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78144" behindDoc="1" locked="0" layoutInCell="1" hidden="0" allowOverlap="1" wp14:anchorId="7CEC4AE1" wp14:editId="10018484">
            <wp:simplePos x="0" y="0"/>
            <wp:positionH relativeFrom="column">
              <wp:posOffset>1162685</wp:posOffset>
            </wp:positionH>
            <wp:positionV relativeFrom="paragraph">
              <wp:posOffset>600710</wp:posOffset>
            </wp:positionV>
            <wp:extent cx="48895" cy="48895"/>
            <wp:effectExtent l="0" t="0" r="0" b="0"/>
            <wp:wrapNone/>
            <wp:docPr id="371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79168" behindDoc="1" locked="0" layoutInCell="1" hidden="0" allowOverlap="1" wp14:anchorId="25456949" wp14:editId="72E4EB3C">
            <wp:simplePos x="0" y="0"/>
            <wp:positionH relativeFrom="column">
              <wp:posOffset>1211580</wp:posOffset>
            </wp:positionH>
            <wp:positionV relativeFrom="paragraph">
              <wp:posOffset>600710</wp:posOffset>
            </wp:positionV>
            <wp:extent cx="48895" cy="48895"/>
            <wp:effectExtent l="0" t="0" r="0" b="0"/>
            <wp:wrapNone/>
            <wp:docPr id="3760"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80192" behindDoc="1" locked="0" layoutInCell="1" hidden="0" allowOverlap="1" wp14:anchorId="53215535" wp14:editId="40CEA832">
            <wp:simplePos x="0" y="0"/>
            <wp:positionH relativeFrom="column">
              <wp:posOffset>1260475</wp:posOffset>
            </wp:positionH>
            <wp:positionV relativeFrom="paragraph">
              <wp:posOffset>600710</wp:posOffset>
            </wp:positionV>
            <wp:extent cx="48895" cy="48895"/>
            <wp:effectExtent l="0" t="0" r="0" b="0"/>
            <wp:wrapNone/>
            <wp:docPr id="4428" name="image736.png"/>
            <wp:cNvGraphicFramePr/>
            <a:graphic xmlns:a="http://schemas.openxmlformats.org/drawingml/2006/main">
              <a:graphicData uri="http://schemas.openxmlformats.org/drawingml/2006/picture">
                <pic:pic xmlns:pic="http://schemas.openxmlformats.org/drawingml/2006/picture">
                  <pic:nvPicPr>
                    <pic:cNvPr id="0" name="image73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81216" behindDoc="1" locked="0" layoutInCell="1" hidden="0" allowOverlap="1" wp14:anchorId="53176D1D" wp14:editId="44C1E167">
            <wp:simplePos x="0" y="0"/>
            <wp:positionH relativeFrom="column">
              <wp:posOffset>1309370</wp:posOffset>
            </wp:positionH>
            <wp:positionV relativeFrom="paragraph">
              <wp:posOffset>600710</wp:posOffset>
            </wp:positionV>
            <wp:extent cx="48895" cy="48895"/>
            <wp:effectExtent l="0" t="0" r="0" b="0"/>
            <wp:wrapNone/>
            <wp:docPr id="4488" name="image795.png"/>
            <wp:cNvGraphicFramePr/>
            <a:graphic xmlns:a="http://schemas.openxmlformats.org/drawingml/2006/main">
              <a:graphicData uri="http://schemas.openxmlformats.org/drawingml/2006/picture">
                <pic:pic xmlns:pic="http://schemas.openxmlformats.org/drawingml/2006/picture">
                  <pic:nvPicPr>
                    <pic:cNvPr id="0" name="image79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82240" behindDoc="1" locked="0" layoutInCell="1" hidden="0" allowOverlap="1" wp14:anchorId="5CF10D86" wp14:editId="26A0B71B">
            <wp:simplePos x="0" y="0"/>
            <wp:positionH relativeFrom="column">
              <wp:posOffset>1357630</wp:posOffset>
            </wp:positionH>
            <wp:positionV relativeFrom="paragraph">
              <wp:posOffset>600710</wp:posOffset>
            </wp:positionV>
            <wp:extent cx="48895" cy="48895"/>
            <wp:effectExtent l="0" t="0" r="0" b="0"/>
            <wp:wrapNone/>
            <wp:docPr id="5396" name="image1710.png"/>
            <wp:cNvGraphicFramePr/>
            <a:graphic xmlns:a="http://schemas.openxmlformats.org/drawingml/2006/main">
              <a:graphicData uri="http://schemas.openxmlformats.org/drawingml/2006/picture">
                <pic:pic xmlns:pic="http://schemas.openxmlformats.org/drawingml/2006/picture">
                  <pic:nvPicPr>
                    <pic:cNvPr id="0" name="image17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83264" behindDoc="1" locked="0" layoutInCell="1" hidden="0" allowOverlap="1" wp14:anchorId="7E9D5016" wp14:editId="74164E8E">
            <wp:simplePos x="0" y="0"/>
            <wp:positionH relativeFrom="column">
              <wp:posOffset>1406525</wp:posOffset>
            </wp:positionH>
            <wp:positionV relativeFrom="paragraph">
              <wp:posOffset>600710</wp:posOffset>
            </wp:positionV>
            <wp:extent cx="48895" cy="48895"/>
            <wp:effectExtent l="0" t="0" r="0" b="0"/>
            <wp:wrapNone/>
            <wp:docPr id="5399" name="image1711.png"/>
            <wp:cNvGraphicFramePr/>
            <a:graphic xmlns:a="http://schemas.openxmlformats.org/drawingml/2006/main">
              <a:graphicData uri="http://schemas.openxmlformats.org/drawingml/2006/picture">
                <pic:pic xmlns:pic="http://schemas.openxmlformats.org/drawingml/2006/picture">
                  <pic:nvPicPr>
                    <pic:cNvPr id="0" name="image171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84288" behindDoc="1" locked="0" layoutInCell="1" hidden="0" allowOverlap="1" wp14:anchorId="16D09373" wp14:editId="5AB571FA">
            <wp:simplePos x="0" y="0"/>
            <wp:positionH relativeFrom="column">
              <wp:posOffset>1455420</wp:posOffset>
            </wp:positionH>
            <wp:positionV relativeFrom="paragraph">
              <wp:posOffset>600710</wp:posOffset>
            </wp:positionV>
            <wp:extent cx="48895" cy="48895"/>
            <wp:effectExtent l="0" t="0" r="0" b="0"/>
            <wp:wrapNone/>
            <wp:docPr id="5443" name="image1759.png"/>
            <wp:cNvGraphicFramePr/>
            <a:graphic xmlns:a="http://schemas.openxmlformats.org/drawingml/2006/main">
              <a:graphicData uri="http://schemas.openxmlformats.org/drawingml/2006/picture">
                <pic:pic xmlns:pic="http://schemas.openxmlformats.org/drawingml/2006/picture">
                  <pic:nvPicPr>
                    <pic:cNvPr id="0" name="image175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85312" behindDoc="1" locked="0" layoutInCell="1" hidden="0" allowOverlap="1" wp14:anchorId="7DE25D6E" wp14:editId="70274E74">
            <wp:simplePos x="0" y="0"/>
            <wp:positionH relativeFrom="column">
              <wp:posOffset>1504315</wp:posOffset>
            </wp:positionH>
            <wp:positionV relativeFrom="paragraph">
              <wp:posOffset>600710</wp:posOffset>
            </wp:positionV>
            <wp:extent cx="48895" cy="48895"/>
            <wp:effectExtent l="0" t="0" r="0" b="0"/>
            <wp:wrapNone/>
            <wp:docPr id="4703" name="image1010.png"/>
            <wp:cNvGraphicFramePr/>
            <a:graphic xmlns:a="http://schemas.openxmlformats.org/drawingml/2006/main">
              <a:graphicData uri="http://schemas.openxmlformats.org/drawingml/2006/picture">
                <pic:pic xmlns:pic="http://schemas.openxmlformats.org/drawingml/2006/picture">
                  <pic:nvPicPr>
                    <pic:cNvPr id="0" name="image10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86336" behindDoc="1" locked="0" layoutInCell="1" hidden="0" allowOverlap="1" wp14:anchorId="2EF99DF8" wp14:editId="392E073D">
            <wp:simplePos x="0" y="0"/>
            <wp:positionH relativeFrom="column">
              <wp:posOffset>1553210</wp:posOffset>
            </wp:positionH>
            <wp:positionV relativeFrom="paragraph">
              <wp:posOffset>600710</wp:posOffset>
            </wp:positionV>
            <wp:extent cx="48895" cy="48895"/>
            <wp:effectExtent l="0" t="0" r="0" b="0"/>
            <wp:wrapNone/>
            <wp:docPr id="4769" name="image1073.png"/>
            <wp:cNvGraphicFramePr/>
            <a:graphic xmlns:a="http://schemas.openxmlformats.org/drawingml/2006/main">
              <a:graphicData uri="http://schemas.openxmlformats.org/drawingml/2006/picture">
                <pic:pic xmlns:pic="http://schemas.openxmlformats.org/drawingml/2006/picture">
                  <pic:nvPicPr>
                    <pic:cNvPr id="0" name="image107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87360" behindDoc="1" locked="0" layoutInCell="1" hidden="0" allowOverlap="1" wp14:anchorId="35D88853" wp14:editId="4EF2B7D6">
            <wp:simplePos x="0" y="0"/>
            <wp:positionH relativeFrom="column">
              <wp:posOffset>1601470</wp:posOffset>
            </wp:positionH>
            <wp:positionV relativeFrom="paragraph">
              <wp:posOffset>600710</wp:posOffset>
            </wp:positionV>
            <wp:extent cx="48895" cy="48895"/>
            <wp:effectExtent l="0" t="0" r="0" b="0"/>
            <wp:wrapNone/>
            <wp:docPr id="5527" name="image1843.png"/>
            <wp:cNvGraphicFramePr/>
            <a:graphic xmlns:a="http://schemas.openxmlformats.org/drawingml/2006/main">
              <a:graphicData uri="http://schemas.openxmlformats.org/drawingml/2006/picture">
                <pic:pic xmlns:pic="http://schemas.openxmlformats.org/drawingml/2006/picture">
                  <pic:nvPicPr>
                    <pic:cNvPr id="0" name="image18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88384" behindDoc="1" locked="0" layoutInCell="1" hidden="0" allowOverlap="1" wp14:anchorId="508364DB" wp14:editId="5BC116C6">
            <wp:simplePos x="0" y="0"/>
            <wp:positionH relativeFrom="column">
              <wp:posOffset>1650365</wp:posOffset>
            </wp:positionH>
            <wp:positionV relativeFrom="paragraph">
              <wp:posOffset>600710</wp:posOffset>
            </wp:positionV>
            <wp:extent cx="48895" cy="48895"/>
            <wp:effectExtent l="0" t="0" r="0" b="0"/>
            <wp:wrapNone/>
            <wp:docPr id="5141" name="image1453.png"/>
            <wp:cNvGraphicFramePr/>
            <a:graphic xmlns:a="http://schemas.openxmlformats.org/drawingml/2006/main">
              <a:graphicData uri="http://schemas.openxmlformats.org/drawingml/2006/picture">
                <pic:pic xmlns:pic="http://schemas.openxmlformats.org/drawingml/2006/picture">
                  <pic:nvPicPr>
                    <pic:cNvPr id="0" name="image1453.png"/>
                    <pic:cNvPicPr preferRelativeResize="0"/>
                  </pic:nvPicPr>
                  <pic:blipFill>
                    <a:blip r:embed="rId6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89408" behindDoc="1" locked="0" layoutInCell="1" hidden="0" allowOverlap="1" wp14:anchorId="19939561" wp14:editId="4DD66FD9">
            <wp:simplePos x="0" y="0"/>
            <wp:positionH relativeFrom="column">
              <wp:posOffset>772795</wp:posOffset>
            </wp:positionH>
            <wp:positionV relativeFrom="paragraph">
              <wp:posOffset>649605</wp:posOffset>
            </wp:positionV>
            <wp:extent cx="48895" cy="48895"/>
            <wp:effectExtent l="0" t="0" r="0" b="0"/>
            <wp:wrapNone/>
            <wp:docPr id="5119" name="image1425.png"/>
            <wp:cNvGraphicFramePr/>
            <a:graphic xmlns:a="http://schemas.openxmlformats.org/drawingml/2006/main">
              <a:graphicData uri="http://schemas.openxmlformats.org/drawingml/2006/picture">
                <pic:pic xmlns:pic="http://schemas.openxmlformats.org/drawingml/2006/picture">
                  <pic:nvPicPr>
                    <pic:cNvPr id="0" name="image1425.png"/>
                    <pic:cNvPicPr preferRelativeResize="0"/>
                  </pic:nvPicPr>
                  <pic:blipFill>
                    <a:blip r:embed="rId6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90432" behindDoc="1" locked="0" layoutInCell="1" hidden="0" allowOverlap="1" wp14:anchorId="368DA7DB" wp14:editId="736D5618">
            <wp:simplePos x="0" y="0"/>
            <wp:positionH relativeFrom="column">
              <wp:posOffset>821689</wp:posOffset>
            </wp:positionH>
            <wp:positionV relativeFrom="paragraph">
              <wp:posOffset>649605</wp:posOffset>
            </wp:positionV>
            <wp:extent cx="48895" cy="48895"/>
            <wp:effectExtent l="0" t="0" r="0" b="0"/>
            <wp:wrapNone/>
            <wp:docPr id="4150" name="image460.png"/>
            <wp:cNvGraphicFramePr/>
            <a:graphic xmlns:a="http://schemas.openxmlformats.org/drawingml/2006/main">
              <a:graphicData uri="http://schemas.openxmlformats.org/drawingml/2006/picture">
                <pic:pic xmlns:pic="http://schemas.openxmlformats.org/drawingml/2006/picture">
                  <pic:nvPicPr>
                    <pic:cNvPr id="0" name="image46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91456" behindDoc="1" locked="0" layoutInCell="1" hidden="0" allowOverlap="1" wp14:anchorId="448CD93E" wp14:editId="6A77098B">
            <wp:simplePos x="0" y="0"/>
            <wp:positionH relativeFrom="column">
              <wp:posOffset>869950</wp:posOffset>
            </wp:positionH>
            <wp:positionV relativeFrom="paragraph">
              <wp:posOffset>649605</wp:posOffset>
            </wp:positionV>
            <wp:extent cx="48895" cy="48895"/>
            <wp:effectExtent l="0" t="0" r="0" b="0"/>
            <wp:wrapNone/>
            <wp:docPr id="5163" name="image1473.png"/>
            <wp:cNvGraphicFramePr/>
            <a:graphic xmlns:a="http://schemas.openxmlformats.org/drawingml/2006/main">
              <a:graphicData uri="http://schemas.openxmlformats.org/drawingml/2006/picture">
                <pic:pic xmlns:pic="http://schemas.openxmlformats.org/drawingml/2006/picture">
                  <pic:nvPicPr>
                    <pic:cNvPr id="0" name="image147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92480" behindDoc="1" locked="0" layoutInCell="1" hidden="0" allowOverlap="1" wp14:anchorId="73B61A85" wp14:editId="2C245847">
            <wp:simplePos x="0" y="0"/>
            <wp:positionH relativeFrom="column">
              <wp:posOffset>918845</wp:posOffset>
            </wp:positionH>
            <wp:positionV relativeFrom="paragraph">
              <wp:posOffset>649605</wp:posOffset>
            </wp:positionV>
            <wp:extent cx="48895" cy="48895"/>
            <wp:effectExtent l="0" t="0" r="0" b="0"/>
            <wp:wrapNone/>
            <wp:docPr id="4615" name="image926.png"/>
            <wp:cNvGraphicFramePr/>
            <a:graphic xmlns:a="http://schemas.openxmlformats.org/drawingml/2006/main">
              <a:graphicData uri="http://schemas.openxmlformats.org/drawingml/2006/picture">
                <pic:pic xmlns:pic="http://schemas.openxmlformats.org/drawingml/2006/picture">
                  <pic:nvPicPr>
                    <pic:cNvPr id="0" name="image92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93504" behindDoc="1" locked="0" layoutInCell="1" hidden="0" allowOverlap="1" wp14:anchorId="095B6E4B" wp14:editId="13A2E633">
            <wp:simplePos x="0" y="0"/>
            <wp:positionH relativeFrom="column">
              <wp:posOffset>967739</wp:posOffset>
            </wp:positionH>
            <wp:positionV relativeFrom="paragraph">
              <wp:posOffset>649605</wp:posOffset>
            </wp:positionV>
            <wp:extent cx="48895" cy="48895"/>
            <wp:effectExtent l="0" t="0" r="0" b="0"/>
            <wp:wrapNone/>
            <wp:docPr id="4129" name="image439.png"/>
            <wp:cNvGraphicFramePr/>
            <a:graphic xmlns:a="http://schemas.openxmlformats.org/drawingml/2006/main">
              <a:graphicData uri="http://schemas.openxmlformats.org/drawingml/2006/picture">
                <pic:pic xmlns:pic="http://schemas.openxmlformats.org/drawingml/2006/picture">
                  <pic:nvPicPr>
                    <pic:cNvPr id="0" name="image43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94528" behindDoc="1" locked="0" layoutInCell="1" hidden="0" allowOverlap="1" wp14:anchorId="6B65F9C8" wp14:editId="422C63E5">
            <wp:simplePos x="0" y="0"/>
            <wp:positionH relativeFrom="column">
              <wp:posOffset>1016635</wp:posOffset>
            </wp:positionH>
            <wp:positionV relativeFrom="paragraph">
              <wp:posOffset>649605</wp:posOffset>
            </wp:positionV>
            <wp:extent cx="48895" cy="48895"/>
            <wp:effectExtent l="0" t="0" r="0" b="0"/>
            <wp:wrapNone/>
            <wp:docPr id="4912" name="image1217.png"/>
            <wp:cNvGraphicFramePr/>
            <a:graphic xmlns:a="http://schemas.openxmlformats.org/drawingml/2006/main">
              <a:graphicData uri="http://schemas.openxmlformats.org/drawingml/2006/picture">
                <pic:pic xmlns:pic="http://schemas.openxmlformats.org/drawingml/2006/picture">
                  <pic:nvPicPr>
                    <pic:cNvPr id="0" name="image121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95552" behindDoc="1" locked="0" layoutInCell="1" hidden="0" allowOverlap="1" wp14:anchorId="3C0113F2" wp14:editId="1066F6E5">
            <wp:simplePos x="0" y="0"/>
            <wp:positionH relativeFrom="column">
              <wp:posOffset>1065530</wp:posOffset>
            </wp:positionH>
            <wp:positionV relativeFrom="paragraph">
              <wp:posOffset>649605</wp:posOffset>
            </wp:positionV>
            <wp:extent cx="48895" cy="48895"/>
            <wp:effectExtent l="0" t="0" r="0" b="0"/>
            <wp:wrapNone/>
            <wp:docPr id="4617" name="image932.png"/>
            <wp:cNvGraphicFramePr/>
            <a:graphic xmlns:a="http://schemas.openxmlformats.org/drawingml/2006/main">
              <a:graphicData uri="http://schemas.openxmlformats.org/drawingml/2006/picture">
                <pic:pic xmlns:pic="http://schemas.openxmlformats.org/drawingml/2006/picture">
                  <pic:nvPicPr>
                    <pic:cNvPr id="0" name="image93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96576" behindDoc="1" locked="0" layoutInCell="1" hidden="0" allowOverlap="1" wp14:anchorId="591A69B6" wp14:editId="65563FA2">
            <wp:simplePos x="0" y="0"/>
            <wp:positionH relativeFrom="column">
              <wp:posOffset>1113790</wp:posOffset>
            </wp:positionH>
            <wp:positionV relativeFrom="paragraph">
              <wp:posOffset>649605</wp:posOffset>
            </wp:positionV>
            <wp:extent cx="48895" cy="48895"/>
            <wp:effectExtent l="0" t="0" r="0" b="0"/>
            <wp:wrapNone/>
            <wp:docPr id="5521" name="image1836.png"/>
            <wp:cNvGraphicFramePr/>
            <a:graphic xmlns:a="http://schemas.openxmlformats.org/drawingml/2006/main">
              <a:graphicData uri="http://schemas.openxmlformats.org/drawingml/2006/picture">
                <pic:pic xmlns:pic="http://schemas.openxmlformats.org/drawingml/2006/picture">
                  <pic:nvPicPr>
                    <pic:cNvPr id="0" name="image183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97600" behindDoc="1" locked="0" layoutInCell="1" hidden="0" allowOverlap="1" wp14:anchorId="38D425DC" wp14:editId="3DBD3400">
            <wp:simplePos x="0" y="0"/>
            <wp:positionH relativeFrom="column">
              <wp:posOffset>1162685</wp:posOffset>
            </wp:positionH>
            <wp:positionV relativeFrom="paragraph">
              <wp:posOffset>649605</wp:posOffset>
            </wp:positionV>
            <wp:extent cx="48895" cy="48895"/>
            <wp:effectExtent l="0" t="0" r="0" b="0"/>
            <wp:wrapNone/>
            <wp:docPr id="3790"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98624" behindDoc="1" locked="0" layoutInCell="1" hidden="0" allowOverlap="1" wp14:anchorId="1E80BDFE" wp14:editId="4C057285">
            <wp:simplePos x="0" y="0"/>
            <wp:positionH relativeFrom="column">
              <wp:posOffset>1211580</wp:posOffset>
            </wp:positionH>
            <wp:positionV relativeFrom="paragraph">
              <wp:posOffset>649605</wp:posOffset>
            </wp:positionV>
            <wp:extent cx="48895" cy="48895"/>
            <wp:effectExtent l="0" t="0" r="0" b="0"/>
            <wp:wrapNone/>
            <wp:docPr id="4745" name="image1055.png"/>
            <wp:cNvGraphicFramePr/>
            <a:graphic xmlns:a="http://schemas.openxmlformats.org/drawingml/2006/main">
              <a:graphicData uri="http://schemas.openxmlformats.org/drawingml/2006/picture">
                <pic:pic xmlns:pic="http://schemas.openxmlformats.org/drawingml/2006/picture">
                  <pic:nvPicPr>
                    <pic:cNvPr id="0" name="image105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699648" behindDoc="1" locked="0" layoutInCell="1" hidden="0" allowOverlap="1" wp14:anchorId="08072978" wp14:editId="15CE8935">
            <wp:simplePos x="0" y="0"/>
            <wp:positionH relativeFrom="column">
              <wp:posOffset>1260475</wp:posOffset>
            </wp:positionH>
            <wp:positionV relativeFrom="paragraph">
              <wp:posOffset>649605</wp:posOffset>
            </wp:positionV>
            <wp:extent cx="48895" cy="48895"/>
            <wp:effectExtent l="0" t="0" r="0" b="0"/>
            <wp:wrapNone/>
            <wp:docPr id="4116" name="image438.png"/>
            <wp:cNvGraphicFramePr/>
            <a:graphic xmlns:a="http://schemas.openxmlformats.org/drawingml/2006/main">
              <a:graphicData uri="http://schemas.openxmlformats.org/drawingml/2006/picture">
                <pic:pic xmlns:pic="http://schemas.openxmlformats.org/drawingml/2006/picture">
                  <pic:nvPicPr>
                    <pic:cNvPr id="0" name="image43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00672" behindDoc="1" locked="0" layoutInCell="1" hidden="0" allowOverlap="1" wp14:anchorId="2F727AF7" wp14:editId="55E41EDC">
            <wp:simplePos x="0" y="0"/>
            <wp:positionH relativeFrom="column">
              <wp:posOffset>1309370</wp:posOffset>
            </wp:positionH>
            <wp:positionV relativeFrom="paragraph">
              <wp:posOffset>649605</wp:posOffset>
            </wp:positionV>
            <wp:extent cx="48895" cy="48895"/>
            <wp:effectExtent l="0" t="0" r="0" b="0"/>
            <wp:wrapNone/>
            <wp:docPr id="3785"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01696" behindDoc="1" locked="0" layoutInCell="1" hidden="0" allowOverlap="1" wp14:anchorId="2B80C28D" wp14:editId="05B472E5">
            <wp:simplePos x="0" y="0"/>
            <wp:positionH relativeFrom="column">
              <wp:posOffset>1357630</wp:posOffset>
            </wp:positionH>
            <wp:positionV relativeFrom="paragraph">
              <wp:posOffset>649605</wp:posOffset>
            </wp:positionV>
            <wp:extent cx="48895" cy="48895"/>
            <wp:effectExtent l="0" t="0" r="0" b="0"/>
            <wp:wrapNone/>
            <wp:docPr id="4736" name="image1042.png"/>
            <wp:cNvGraphicFramePr/>
            <a:graphic xmlns:a="http://schemas.openxmlformats.org/drawingml/2006/main">
              <a:graphicData uri="http://schemas.openxmlformats.org/drawingml/2006/picture">
                <pic:pic xmlns:pic="http://schemas.openxmlformats.org/drawingml/2006/picture">
                  <pic:nvPicPr>
                    <pic:cNvPr id="0" name="image10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02720" behindDoc="1" locked="0" layoutInCell="1" hidden="0" allowOverlap="1" wp14:anchorId="76A85C3B" wp14:editId="33E7479C">
            <wp:simplePos x="0" y="0"/>
            <wp:positionH relativeFrom="column">
              <wp:posOffset>1406525</wp:posOffset>
            </wp:positionH>
            <wp:positionV relativeFrom="paragraph">
              <wp:posOffset>649605</wp:posOffset>
            </wp:positionV>
            <wp:extent cx="48895" cy="48895"/>
            <wp:effectExtent l="0" t="0" r="0" b="0"/>
            <wp:wrapNone/>
            <wp:docPr id="4583" name="image888.png"/>
            <wp:cNvGraphicFramePr/>
            <a:graphic xmlns:a="http://schemas.openxmlformats.org/drawingml/2006/main">
              <a:graphicData uri="http://schemas.openxmlformats.org/drawingml/2006/picture">
                <pic:pic xmlns:pic="http://schemas.openxmlformats.org/drawingml/2006/picture">
                  <pic:nvPicPr>
                    <pic:cNvPr id="0" name="image88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03744" behindDoc="1" locked="0" layoutInCell="1" hidden="0" allowOverlap="1" wp14:anchorId="4AB2EF08" wp14:editId="4D88EB0F">
            <wp:simplePos x="0" y="0"/>
            <wp:positionH relativeFrom="column">
              <wp:posOffset>1455420</wp:posOffset>
            </wp:positionH>
            <wp:positionV relativeFrom="paragraph">
              <wp:posOffset>649605</wp:posOffset>
            </wp:positionV>
            <wp:extent cx="48895" cy="48895"/>
            <wp:effectExtent l="0" t="0" r="0" b="0"/>
            <wp:wrapNone/>
            <wp:docPr id="5227" name="image1542.png"/>
            <wp:cNvGraphicFramePr/>
            <a:graphic xmlns:a="http://schemas.openxmlformats.org/drawingml/2006/main">
              <a:graphicData uri="http://schemas.openxmlformats.org/drawingml/2006/picture">
                <pic:pic xmlns:pic="http://schemas.openxmlformats.org/drawingml/2006/picture">
                  <pic:nvPicPr>
                    <pic:cNvPr id="0" name="image15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04768" behindDoc="1" locked="0" layoutInCell="1" hidden="0" allowOverlap="1" wp14:anchorId="18AE8088" wp14:editId="7985B253">
            <wp:simplePos x="0" y="0"/>
            <wp:positionH relativeFrom="column">
              <wp:posOffset>1504315</wp:posOffset>
            </wp:positionH>
            <wp:positionV relativeFrom="paragraph">
              <wp:posOffset>649605</wp:posOffset>
            </wp:positionV>
            <wp:extent cx="48895" cy="48895"/>
            <wp:effectExtent l="0" t="0" r="0" b="0"/>
            <wp:wrapNone/>
            <wp:docPr id="5414" name="image1723.png"/>
            <wp:cNvGraphicFramePr/>
            <a:graphic xmlns:a="http://schemas.openxmlformats.org/drawingml/2006/main">
              <a:graphicData uri="http://schemas.openxmlformats.org/drawingml/2006/picture">
                <pic:pic xmlns:pic="http://schemas.openxmlformats.org/drawingml/2006/picture">
                  <pic:nvPicPr>
                    <pic:cNvPr id="0" name="image172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05792" behindDoc="1" locked="0" layoutInCell="1" hidden="0" allowOverlap="1" wp14:anchorId="191720F3" wp14:editId="2757DB6D">
            <wp:simplePos x="0" y="0"/>
            <wp:positionH relativeFrom="column">
              <wp:posOffset>1553210</wp:posOffset>
            </wp:positionH>
            <wp:positionV relativeFrom="paragraph">
              <wp:posOffset>649605</wp:posOffset>
            </wp:positionV>
            <wp:extent cx="48895" cy="48895"/>
            <wp:effectExtent l="0" t="0" r="0" b="0"/>
            <wp:wrapNone/>
            <wp:docPr id="5004" name="image1311.png"/>
            <wp:cNvGraphicFramePr/>
            <a:graphic xmlns:a="http://schemas.openxmlformats.org/drawingml/2006/main">
              <a:graphicData uri="http://schemas.openxmlformats.org/drawingml/2006/picture">
                <pic:pic xmlns:pic="http://schemas.openxmlformats.org/drawingml/2006/picture">
                  <pic:nvPicPr>
                    <pic:cNvPr id="0" name="image131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06816" behindDoc="1" locked="0" layoutInCell="1" hidden="0" allowOverlap="1" wp14:anchorId="7089B392" wp14:editId="6DBAD31C">
            <wp:simplePos x="0" y="0"/>
            <wp:positionH relativeFrom="column">
              <wp:posOffset>1601470</wp:posOffset>
            </wp:positionH>
            <wp:positionV relativeFrom="paragraph">
              <wp:posOffset>649605</wp:posOffset>
            </wp:positionV>
            <wp:extent cx="48895" cy="48895"/>
            <wp:effectExtent l="0" t="0" r="0" b="0"/>
            <wp:wrapNone/>
            <wp:docPr id="3998" name="image304.png"/>
            <wp:cNvGraphicFramePr/>
            <a:graphic xmlns:a="http://schemas.openxmlformats.org/drawingml/2006/main">
              <a:graphicData uri="http://schemas.openxmlformats.org/drawingml/2006/picture">
                <pic:pic xmlns:pic="http://schemas.openxmlformats.org/drawingml/2006/picture">
                  <pic:nvPicPr>
                    <pic:cNvPr id="0" name="image30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07840" behindDoc="1" locked="0" layoutInCell="1" hidden="0" allowOverlap="1" wp14:anchorId="3341C8BE" wp14:editId="7DBEE654">
            <wp:simplePos x="0" y="0"/>
            <wp:positionH relativeFrom="column">
              <wp:posOffset>1650365</wp:posOffset>
            </wp:positionH>
            <wp:positionV relativeFrom="paragraph">
              <wp:posOffset>649605</wp:posOffset>
            </wp:positionV>
            <wp:extent cx="48895" cy="48895"/>
            <wp:effectExtent l="0" t="0" r="0" b="0"/>
            <wp:wrapNone/>
            <wp:docPr id="5424" name="image1738.png"/>
            <wp:cNvGraphicFramePr/>
            <a:graphic xmlns:a="http://schemas.openxmlformats.org/drawingml/2006/main">
              <a:graphicData uri="http://schemas.openxmlformats.org/drawingml/2006/picture">
                <pic:pic xmlns:pic="http://schemas.openxmlformats.org/drawingml/2006/picture">
                  <pic:nvPicPr>
                    <pic:cNvPr id="0" name="image1738.png"/>
                    <pic:cNvPicPr preferRelativeResize="0"/>
                  </pic:nvPicPr>
                  <pic:blipFill>
                    <a:blip r:embed="rId6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08864" behindDoc="1" locked="0" layoutInCell="1" hidden="0" allowOverlap="1" wp14:anchorId="1F972565" wp14:editId="0482575B">
            <wp:simplePos x="0" y="0"/>
            <wp:positionH relativeFrom="column">
              <wp:posOffset>772795</wp:posOffset>
            </wp:positionH>
            <wp:positionV relativeFrom="paragraph">
              <wp:posOffset>698500</wp:posOffset>
            </wp:positionV>
            <wp:extent cx="48895" cy="48895"/>
            <wp:effectExtent l="0" t="0" r="0" b="0"/>
            <wp:wrapNone/>
            <wp:docPr id="4637" name="image950.png"/>
            <wp:cNvGraphicFramePr/>
            <a:graphic xmlns:a="http://schemas.openxmlformats.org/drawingml/2006/main">
              <a:graphicData uri="http://schemas.openxmlformats.org/drawingml/2006/picture">
                <pic:pic xmlns:pic="http://schemas.openxmlformats.org/drawingml/2006/picture">
                  <pic:nvPicPr>
                    <pic:cNvPr id="0" name="image950.png"/>
                    <pic:cNvPicPr preferRelativeResize="0"/>
                  </pic:nvPicPr>
                  <pic:blipFill>
                    <a:blip r:embed="rId6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09888" behindDoc="1" locked="0" layoutInCell="1" hidden="0" allowOverlap="1" wp14:anchorId="175DF25D" wp14:editId="0A278506">
            <wp:simplePos x="0" y="0"/>
            <wp:positionH relativeFrom="column">
              <wp:posOffset>821689</wp:posOffset>
            </wp:positionH>
            <wp:positionV relativeFrom="paragraph">
              <wp:posOffset>698500</wp:posOffset>
            </wp:positionV>
            <wp:extent cx="48895" cy="48895"/>
            <wp:effectExtent l="0" t="0" r="0" b="0"/>
            <wp:wrapNone/>
            <wp:docPr id="3758"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10912" behindDoc="1" locked="0" layoutInCell="1" hidden="0" allowOverlap="1" wp14:anchorId="2926E33D" wp14:editId="53E86D81">
            <wp:simplePos x="0" y="0"/>
            <wp:positionH relativeFrom="column">
              <wp:posOffset>869950</wp:posOffset>
            </wp:positionH>
            <wp:positionV relativeFrom="paragraph">
              <wp:posOffset>698500</wp:posOffset>
            </wp:positionV>
            <wp:extent cx="48895" cy="48895"/>
            <wp:effectExtent l="0" t="0" r="0" b="0"/>
            <wp:wrapNone/>
            <wp:docPr id="4573" name="image880.png"/>
            <wp:cNvGraphicFramePr/>
            <a:graphic xmlns:a="http://schemas.openxmlformats.org/drawingml/2006/main">
              <a:graphicData uri="http://schemas.openxmlformats.org/drawingml/2006/picture">
                <pic:pic xmlns:pic="http://schemas.openxmlformats.org/drawingml/2006/picture">
                  <pic:nvPicPr>
                    <pic:cNvPr id="0" name="image88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11936" behindDoc="1" locked="0" layoutInCell="1" hidden="0" allowOverlap="1" wp14:anchorId="16BDDF9B" wp14:editId="0D380CD0">
            <wp:simplePos x="0" y="0"/>
            <wp:positionH relativeFrom="column">
              <wp:posOffset>918845</wp:posOffset>
            </wp:positionH>
            <wp:positionV relativeFrom="paragraph">
              <wp:posOffset>698500</wp:posOffset>
            </wp:positionV>
            <wp:extent cx="48895" cy="48895"/>
            <wp:effectExtent l="0" t="0" r="0" b="0"/>
            <wp:wrapNone/>
            <wp:docPr id="4435" name="image738.png"/>
            <wp:cNvGraphicFramePr/>
            <a:graphic xmlns:a="http://schemas.openxmlformats.org/drawingml/2006/main">
              <a:graphicData uri="http://schemas.openxmlformats.org/drawingml/2006/picture">
                <pic:pic xmlns:pic="http://schemas.openxmlformats.org/drawingml/2006/picture">
                  <pic:nvPicPr>
                    <pic:cNvPr id="0" name="image73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12960" behindDoc="1" locked="0" layoutInCell="1" hidden="0" allowOverlap="1" wp14:anchorId="3A503053" wp14:editId="315AB2CD">
            <wp:simplePos x="0" y="0"/>
            <wp:positionH relativeFrom="column">
              <wp:posOffset>967739</wp:posOffset>
            </wp:positionH>
            <wp:positionV relativeFrom="paragraph">
              <wp:posOffset>698500</wp:posOffset>
            </wp:positionV>
            <wp:extent cx="48895" cy="48895"/>
            <wp:effectExtent l="0" t="0" r="0" b="0"/>
            <wp:wrapNone/>
            <wp:docPr id="5167" name="image1476.png"/>
            <wp:cNvGraphicFramePr/>
            <a:graphic xmlns:a="http://schemas.openxmlformats.org/drawingml/2006/main">
              <a:graphicData uri="http://schemas.openxmlformats.org/drawingml/2006/picture">
                <pic:pic xmlns:pic="http://schemas.openxmlformats.org/drawingml/2006/picture">
                  <pic:nvPicPr>
                    <pic:cNvPr id="0" name="image147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13984" behindDoc="1" locked="0" layoutInCell="1" hidden="0" allowOverlap="1" wp14:anchorId="7F8A235B" wp14:editId="717B65CC">
            <wp:simplePos x="0" y="0"/>
            <wp:positionH relativeFrom="column">
              <wp:posOffset>1016635</wp:posOffset>
            </wp:positionH>
            <wp:positionV relativeFrom="paragraph">
              <wp:posOffset>698500</wp:posOffset>
            </wp:positionV>
            <wp:extent cx="48895" cy="48895"/>
            <wp:effectExtent l="0" t="0" r="0" b="0"/>
            <wp:wrapNone/>
            <wp:docPr id="4022" name="image332.png"/>
            <wp:cNvGraphicFramePr/>
            <a:graphic xmlns:a="http://schemas.openxmlformats.org/drawingml/2006/main">
              <a:graphicData uri="http://schemas.openxmlformats.org/drawingml/2006/picture">
                <pic:pic xmlns:pic="http://schemas.openxmlformats.org/drawingml/2006/picture">
                  <pic:nvPicPr>
                    <pic:cNvPr id="0" name="image33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15008" behindDoc="1" locked="0" layoutInCell="1" hidden="0" allowOverlap="1" wp14:anchorId="25FD3A2C" wp14:editId="7EAD7595">
            <wp:simplePos x="0" y="0"/>
            <wp:positionH relativeFrom="column">
              <wp:posOffset>1065530</wp:posOffset>
            </wp:positionH>
            <wp:positionV relativeFrom="paragraph">
              <wp:posOffset>698500</wp:posOffset>
            </wp:positionV>
            <wp:extent cx="48895" cy="48895"/>
            <wp:effectExtent l="0" t="0" r="0" b="0"/>
            <wp:wrapNone/>
            <wp:docPr id="4890" name="image1198.png"/>
            <wp:cNvGraphicFramePr/>
            <a:graphic xmlns:a="http://schemas.openxmlformats.org/drawingml/2006/main">
              <a:graphicData uri="http://schemas.openxmlformats.org/drawingml/2006/picture">
                <pic:pic xmlns:pic="http://schemas.openxmlformats.org/drawingml/2006/picture">
                  <pic:nvPicPr>
                    <pic:cNvPr id="0" name="image119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16032" behindDoc="1" locked="0" layoutInCell="1" hidden="0" allowOverlap="1" wp14:anchorId="5F84DFE5" wp14:editId="078E3D52">
            <wp:simplePos x="0" y="0"/>
            <wp:positionH relativeFrom="column">
              <wp:posOffset>1113790</wp:posOffset>
            </wp:positionH>
            <wp:positionV relativeFrom="paragraph">
              <wp:posOffset>698500</wp:posOffset>
            </wp:positionV>
            <wp:extent cx="48895" cy="48895"/>
            <wp:effectExtent l="0" t="0" r="0" b="0"/>
            <wp:wrapNone/>
            <wp:docPr id="4920" name="image1227.png"/>
            <wp:cNvGraphicFramePr/>
            <a:graphic xmlns:a="http://schemas.openxmlformats.org/drawingml/2006/main">
              <a:graphicData uri="http://schemas.openxmlformats.org/drawingml/2006/picture">
                <pic:pic xmlns:pic="http://schemas.openxmlformats.org/drawingml/2006/picture">
                  <pic:nvPicPr>
                    <pic:cNvPr id="0" name="image12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17056" behindDoc="1" locked="0" layoutInCell="1" hidden="0" allowOverlap="1" wp14:anchorId="76D32031" wp14:editId="1C86FADA">
            <wp:simplePos x="0" y="0"/>
            <wp:positionH relativeFrom="column">
              <wp:posOffset>1162685</wp:posOffset>
            </wp:positionH>
            <wp:positionV relativeFrom="paragraph">
              <wp:posOffset>698500</wp:posOffset>
            </wp:positionV>
            <wp:extent cx="48895" cy="48895"/>
            <wp:effectExtent l="0" t="0" r="0" b="0"/>
            <wp:wrapNone/>
            <wp:docPr id="5469" name="image1782.png"/>
            <wp:cNvGraphicFramePr/>
            <a:graphic xmlns:a="http://schemas.openxmlformats.org/drawingml/2006/main">
              <a:graphicData uri="http://schemas.openxmlformats.org/drawingml/2006/picture">
                <pic:pic xmlns:pic="http://schemas.openxmlformats.org/drawingml/2006/picture">
                  <pic:nvPicPr>
                    <pic:cNvPr id="0" name="image178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18080" behindDoc="1" locked="0" layoutInCell="1" hidden="0" allowOverlap="1" wp14:anchorId="01524B33" wp14:editId="4D1B9A60">
            <wp:simplePos x="0" y="0"/>
            <wp:positionH relativeFrom="column">
              <wp:posOffset>1211580</wp:posOffset>
            </wp:positionH>
            <wp:positionV relativeFrom="paragraph">
              <wp:posOffset>698500</wp:posOffset>
            </wp:positionV>
            <wp:extent cx="48895" cy="48895"/>
            <wp:effectExtent l="0" t="0" r="0" b="0"/>
            <wp:wrapNone/>
            <wp:docPr id="4323" name="image635.png"/>
            <wp:cNvGraphicFramePr/>
            <a:graphic xmlns:a="http://schemas.openxmlformats.org/drawingml/2006/main">
              <a:graphicData uri="http://schemas.openxmlformats.org/drawingml/2006/picture">
                <pic:pic xmlns:pic="http://schemas.openxmlformats.org/drawingml/2006/picture">
                  <pic:nvPicPr>
                    <pic:cNvPr id="0" name="image63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19104" behindDoc="1" locked="0" layoutInCell="1" hidden="0" allowOverlap="1" wp14:anchorId="36FE2D38" wp14:editId="50198234">
            <wp:simplePos x="0" y="0"/>
            <wp:positionH relativeFrom="column">
              <wp:posOffset>1260475</wp:posOffset>
            </wp:positionH>
            <wp:positionV relativeFrom="paragraph">
              <wp:posOffset>698500</wp:posOffset>
            </wp:positionV>
            <wp:extent cx="48895" cy="48895"/>
            <wp:effectExtent l="0" t="0" r="0" b="0"/>
            <wp:wrapNone/>
            <wp:docPr id="4310" name="image616.png"/>
            <wp:cNvGraphicFramePr/>
            <a:graphic xmlns:a="http://schemas.openxmlformats.org/drawingml/2006/main">
              <a:graphicData uri="http://schemas.openxmlformats.org/drawingml/2006/picture">
                <pic:pic xmlns:pic="http://schemas.openxmlformats.org/drawingml/2006/picture">
                  <pic:nvPicPr>
                    <pic:cNvPr id="0" name="image6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20128" behindDoc="1" locked="0" layoutInCell="1" hidden="0" allowOverlap="1" wp14:anchorId="7DA4DBF4" wp14:editId="38972264">
            <wp:simplePos x="0" y="0"/>
            <wp:positionH relativeFrom="column">
              <wp:posOffset>1309370</wp:posOffset>
            </wp:positionH>
            <wp:positionV relativeFrom="paragraph">
              <wp:posOffset>698500</wp:posOffset>
            </wp:positionV>
            <wp:extent cx="48895" cy="48895"/>
            <wp:effectExtent l="0" t="0" r="0" b="0"/>
            <wp:wrapNone/>
            <wp:docPr id="4384" name="image685.png"/>
            <wp:cNvGraphicFramePr/>
            <a:graphic xmlns:a="http://schemas.openxmlformats.org/drawingml/2006/main">
              <a:graphicData uri="http://schemas.openxmlformats.org/drawingml/2006/picture">
                <pic:pic xmlns:pic="http://schemas.openxmlformats.org/drawingml/2006/picture">
                  <pic:nvPicPr>
                    <pic:cNvPr id="0" name="image68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21152" behindDoc="1" locked="0" layoutInCell="1" hidden="0" allowOverlap="1" wp14:anchorId="190F2ED2" wp14:editId="7683F59E">
            <wp:simplePos x="0" y="0"/>
            <wp:positionH relativeFrom="column">
              <wp:posOffset>1357630</wp:posOffset>
            </wp:positionH>
            <wp:positionV relativeFrom="paragraph">
              <wp:posOffset>698500</wp:posOffset>
            </wp:positionV>
            <wp:extent cx="48895" cy="48895"/>
            <wp:effectExtent l="0" t="0" r="0" b="0"/>
            <wp:wrapNone/>
            <wp:docPr id="5124" name="image1444.png"/>
            <wp:cNvGraphicFramePr/>
            <a:graphic xmlns:a="http://schemas.openxmlformats.org/drawingml/2006/main">
              <a:graphicData uri="http://schemas.openxmlformats.org/drawingml/2006/picture">
                <pic:pic xmlns:pic="http://schemas.openxmlformats.org/drawingml/2006/picture">
                  <pic:nvPicPr>
                    <pic:cNvPr id="0" name="image14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22176" behindDoc="1" locked="0" layoutInCell="1" hidden="0" allowOverlap="1" wp14:anchorId="3F72AB9B" wp14:editId="2D2E20DE">
            <wp:simplePos x="0" y="0"/>
            <wp:positionH relativeFrom="column">
              <wp:posOffset>1406525</wp:posOffset>
            </wp:positionH>
            <wp:positionV relativeFrom="paragraph">
              <wp:posOffset>698500</wp:posOffset>
            </wp:positionV>
            <wp:extent cx="48895" cy="48895"/>
            <wp:effectExtent l="0" t="0" r="0" b="0"/>
            <wp:wrapNone/>
            <wp:docPr id="3908" name="image216.png"/>
            <wp:cNvGraphicFramePr/>
            <a:graphic xmlns:a="http://schemas.openxmlformats.org/drawingml/2006/main">
              <a:graphicData uri="http://schemas.openxmlformats.org/drawingml/2006/picture">
                <pic:pic xmlns:pic="http://schemas.openxmlformats.org/drawingml/2006/picture">
                  <pic:nvPicPr>
                    <pic:cNvPr id="0" name="image2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23200" behindDoc="1" locked="0" layoutInCell="1" hidden="0" allowOverlap="1" wp14:anchorId="5DAFAA08" wp14:editId="371AD664">
            <wp:simplePos x="0" y="0"/>
            <wp:positionH relativeFrom="column">
              <wp:posOffset>1455420</wp:posOffset>
            </wp:positionH>
            <wp:positionV relativeFrom="paragraph">
              <wp:posOffset>698500</wp:posOffset>
            </wp:positionV>
            <wp:extent cx="48895" cy="48895"/>
            <wp:effectExtent l="0" t="0" r="0" b="0"/>
            <wp:wrapNone/>
            <wp:docPr id="4403" name="image713.png"/>
            <wp:cNvGraphicFramePr/>
            <a:graphic xmlns:a="http://schemas.openxmlformats.org/drawingml/2006/main">
              <a:graphicData uri="http://schemas.openxmlformats.org/drawingml/2006/picture">
                <pic:pic xmlns:pic="http://schemas.openxmlformats.org/drawingml/2006/picture">
                  <pic:nvPicPr>
                    <pic:cNvPr id="0" name="image71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24224" behindDoc="1" locked="0" layoutInCell="1" hidden="0" allowOverlap="1" wp14:anchorId="1B9F79DF" wp14:editId="501314B0">
            <wp:simplePos x="0" y="0"/>
            <wp:positionH relativeFrom="column">
              <wp:posOffset>1504315</wp:posOffset>
            </wp:positionH>
            <wp:positionV relativeFrom="paragraph">
              <wp:posOffset>698500</wp:posOffset>
            </wp:positionV>
            <wp:extent cx="48895" cy="48895"/>
            <wp:effectExtent l="0" t="0" r="0" b="0"/>
            <wp:wrapNone/>
            <wp:docPr id="4327" name="image629.png"/>
            <wp:cNvGraphicFramePr/>
            <a:graphic xmlns:a="http://schemas.openxmlformats.org/drawingml/2006/main">
              <a:graphicData uri="http://schemas.openxmlformats.org/drawingml/2006/picture">
                <pic:pic xmlns:pic="http://schemas.openxmlformats.org/drawingml/2006/picture">
                  <pic:nvPicPr>
                    <pic:cNvPr id="0" name="image62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25248" behindDoc="1" locked="0" layoutInCell="1" hidden="0" allowOverlap="1" wp14:anchorId="070D7204" wp14:editId="29DBC145">
            <wp:simplePos x="0" y="0"/>
            <wp:positionH relativeFrom="column">
              <wp:posOffset>1553210</wp:posOffset>
            </wp:positionH>
            <wp:positionV relativeFrom="paragraph">
              <wp:posOffset>698500</wp:posOffset>
            </wp:positionV>
            <wp:extent cx="48895" cy="48895"/>
            <wp:effectExtent l="0" t="0" r="0" b="0"/>
            <wp:wrapNone/>
            <wp:docPr id="5354" name="image1678.png"/>
            <wp:cNvGraphicFramePr/>
            <a:graphic xmlns:a="http://schemas.openxmlformats.org/drawingml/2006/main">
              <a:graphicData uri="http://schemas.openxmlformats.org/drawingml/2006/picture">
                <pic:pic xmlns:pic="http://schemas.openxmlformats.org/drawingml/2006/picture">
                  <pic:nvPicPr>
                    <pic:cNvPr id="0" name="image167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26272" behindDoc="1" locked="0" layoutInCell="1" hidden="0" allowOverlap="1" wp14:anchorId="6E924849" wp14:editId="7CEBF8A6">
            <wp:simplePos x="0" y="0"/>
            <wp:positionH relativeFrom="column">
              <wp:posOffset>1601470</wp:posOffset>
            </wp:positionH>
            <wp:positionV relativeFrom="paragraph">
              <wp:posOffset>698500</wp:posOffset>
            </wp:positionV>
            <wp:extent cx="48895" cy="48895"/>
            <wp:effectExtent l="0" t="0" r="0" b="0"/>
            <wp:wrapNone/>
            <wp:docPr id="3933" name="image242.png"/>
            <wp:cNvGraphicFramePr/>
            <a:graphic xmlns:a="http://schemas.openxmlformats.org/drawingml/2006/main">
              <a:graphicData uri="http://schemas.openxmlformats.org/drawingml/2006/picture">
                <pic:pic xmlns:pic="http://schemas.openxmlformats.org/drawingml/2006/picture">
                  <pic:nvPicPr>
                    <pic:cNvPr id="0" name="image2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27296" behindDoc="1" locked="0" layoutInCell="1" hidden="0" allowOverlap="1" wp14:anchorId="03AEFA4F" wp14:editId="6AC561DE">
            <wp:simplePos x="0" y="0"/>
            <wp:positionH relativeFrom="column">
              <wp:posOffset>1650365</wp:posOffset>
            </wp:positionH>
            <wp:positionV relativeFrom="paragraph">
              <wp:posOffset>698500</wp:posOffset>
            </wp:positionV>
            <wp:extent cx="48895" cy="48895"/>
            <wp:effectExtent l="0" t="0" r="0" b="0"/>
            <wp:wrapNone/>
            <wp:docPr id="4902" name="image1209.png"/>
            <wp:cNvGraphicFramePr/>
            <a:graphic xmlns:a="http://schemas.openxmlformats.org/drawingml/2006/main">
              <a:graphicData uri="http://schemas.openxmlformats.org/drawingml/2006/picture">
                <pic:pic xmlns:pic="http://schemas.openxmlformats.org/drawingml/2006/picture">
                  <pic:nvPicPr>
                    <pic:cNvPr id="0" name="image1209.png"/>
                    <pic:cNvPicPr preferRelativeResize="0"/>
                  </pic:nvPicPr>
                  <pic:blipFill>
                    <a:blip r:embed="rId6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28320" behindDoc="1" locked="0" layoutInCell="1" hidden="0" allowOverlap="1" wp14:anchorId="31487231" wp14:editId="4351950C">
            <wp:simplePos x="0" y="0"/>
            <wp:positionH relativeFrom="column">
              <wp:posOffset>772795</wp:posOffset>
            </wp:positionH>
            <wp:positionV relativeFrom="paragraph">
              <wp:posOffset>747395</wp:posOffset>
            </wp:positionV>
            <wp:extent cx="48895" cy="48895"/>
            <wp:effectExtent l="0" t="0" r="0" b="0"/>
            <wp:wrapNone/>
            <wp:docPr id="4895" name="image1204.png"/>
            <wp:cNvGraphicFramePr/>
            <a:graphic xmlns:a="http://schemas.openxmlformats.org/drawingml/2006/main">
              <a:graphicData uri="http://schemas.openxmlformats.org/drawingml/2006/picture">
                <pic:pic xmlns:pic="http://schemas.openxmlformats.org/drawingml/2006/picture">
                  <pic:nvPicPr>
                    <pic:cNvPr id="0" name="image1204.png"/>
                    <pic:cNvPicPr preferRelativeResize="0"/>
                  </pic:nvPicPr>
                  <pic:blipFill>
                    <a:blip r:embed="rId6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29344" behindDoc="1" locked="0" layoutInCell="1" hidden="0" allowOverlap="1" wp14:anchorId="2BCFBFA2" wp14:editId="5BF76E42">
            <wp:simplePos x="0" y="0"/>
            <wp:positionH relativeFrom="column">
              <wp:posOffset>821689</wp:posOffset>
            </wp:positionH>
            <wp:positionV relativeFrom="paragraph">
              <wp:posOffset>747395</wp:posOffset>
            </wp:positionV>
            <wp:extent cx="48895" cy="48895"/>
            <wp:effectExtent l="0" t="0" r="0" b="0"/>
            <wp:wrapNone/>
            <wp:docPr id="5470" name="image1783.png"/>
            <wp:cNvGraphicFramePr/>
            <a:graphic xmlns:a="http://schemas.openxmlformats.org/drawingml/2006/main">
              <a:graphicData uri="http://schemas.openxmlformats.org/drawingml/2006/picture">
                <pic:pic xmlns:pic="http://schemas.openxmlformats.org/drawingml/2006/picture">
                  <pic:nvPicPr>
                    <pic:cNvPr id="0" name="image178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30368" behindDoc="1" locked="0" layoutInCell="1" hidden="0" allowOverlap="1" wp14:anchorId="3E4DD3F6" wp14:editId="4AC9531E">
            <wp:simplePos x="0" y="0"/>
            <wp:positionH relativeFrom="column">
              <wp:posOffset>869950</wp:posOffset>
            </wp:positionH>
            <wp:positionV relativeFrom="paragraph">
              <wp:posOffset>747395</wp:posOffset>
            </wp:positionV>
            <wp:extent cx="48895" cy="48895"/>
            <wp:effectExtent l="0" t="0" r="0" b="0"/>
            <wp:wrapNone/>
            <wp:docPr id="5342" name="image1658.png"/>
            <wp:cNvGraphicFramePr/>
            <a:graphic xmlns:a="http://schemas.openxmlformats.org/drawingml/2006/main">
              <a:graphicData uri="http://schemas.openxmlformats.org/drawingml/2006/picture">
                <pic:pic xmlns:pic="http://schemas.openxmlformats.org/drawingml/2006/picture">
                  <pic:nvPicPr>
                    <pic:cNvPr id="0" name="image165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31392" behindDoc="1" locked="0" layoutInCell="1" hidden="0" allowOverlap="1" wp14:anchorId="28867C11" wp14:editId="4A526DAB">
            <wp:simplePos x="0" y="0"/>
            <wp:positionH relativeFrom="column">
              <wp:posOffset>918845</wp:posOffset>
            </wp:positionH>
            <wp:positionV relativeFrom="paragraph">
              <wp:posOffset>747395</wp:posOffset>
            </wp:positionV>
            <wp:extent cx="48895" cy="48895"/>
            <wp:effectExtent l="0" t="0" r="0" b="0"/>
            <wp:wrapNone/>
            <wp:docPr id="4392" name="image696.png"/>
            <wp:cNvGraphicFramePr/>
            <a:graphic xmlns:a="http://schemas.openxmlformats.org/drawingml/2006/main">
              <a:graphicData uri="http://schemas.openxmlformats.org/drawingml/2006/picture">
                <pic:pic xmlns:pic="http://schemas.openxmlformats.org/drawingml/2006/picture">
                  <pic:nvPicPr>
                    <pic:cNvPr id="0" name="image69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32416" behindDoc="1" locked="0" layoutInCell="1" hidden="0" allowOverlap="1" wp14:anchorId="57461CA0" wp14:editId="37C5085B">
            <wp:simplePos x="0" y="0"/>
            <wp:positionH relativeFrom="column">
              <wp:posOffset>967739</wp:posOffset>
            </wp:positionH>
            <wp:positionV relativeFrom="paragraph">
              <wp:posOffset>747395</wp:posOffset>
            </wp:positionV>
            <wp:extent cx="48895" cy="48895"/>
            <wp:effectExtent l="0" t="0" r="0" b="0"/>
            <wp:wrapNone/>
            <wp:docPr id="375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33440" behindDoc="1" locked="0" layoutInCell="1" hidden="0" allowOverlap="1" wp14:anchorId="1CDE69EC" wp14:editId="1B923490">
            <wp:simplePos x="0" y="0"/>
            <wp:positionH relativeFrom="column">
              <wp:posOffset>1016635</wp:posOffset>
            </wp:positionH>
            <wp:positionV relativeFrom="paragraph">
              <wp:posOffset>747395</wp:posOffset>
            </wp:positionV>
            <wp:extent cx="48895" cy="48895"/>
            <wp:effectExtent l="0" t="0" r="0" b="0"/>
            <wp:wrapNone/>
            <wp:docPr id="4052" name="image360.png"/>
            <wp:cNvGraphicFramePr/>
            <a:graphic xmlns:a="http://schemas.openxmlformats.org/drawingml/2006/main">
              <a:graphicData uri="http://schemas.openxmlformats.org/drawingml/2006/picture">
                <pic:pic xmlns:pic="http://schemas.openxmlformats.org/drawingml/2006/picture">
                  <pic:nvPicPr>
                    <pic:cNvPr id="0" name="image36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34464" behindDoc="1" locked="0" layoutInCell="1" hidden="0" allowOverlap="1" wp14:anchorId="52F74A22" wp14:editId="73E3E1AD">
            <wp:simplePos x="0" y="0"/>
            <wp:positionH relativeFrom="column">
              <wp:posOffset>1065530</wp:posOffset>
            </wp:positionH>
            <wp:positionV relativeFrom="paragraph">
              <wp:posOffset>747395</wp:posOffset>
            </wp:positionV>
            <wp:extent cx="48895" cy="48895"/>
            <wp:effectExtent l="0" t="0" r="0" b="0"/>
            <wp:wrapNone/>
            <wp:docPr id="4780" name="image1090.png"/>
            <wp:cNvGraphicFramePr/>
            <a:graphic xmlns:a="http://schemas.openxmlformats.org/drawingml/2006/main">
              <a:graphicData uri="http://schemas.openxmlformats.org/drawingml/2006/picture">
                <pic:pic xmlns:pic="http://schemas.openxmlformats.org/drawingml/2006/picture">
                  <pic:nvPicPr>
                    <pic:cNvPr id="0" name="image109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35488" behindDoc="1" locked="0" layoutInCell="1" hidden="0" allowOverlap="1" wp14:anchorId="08559633" wp14:editId="566FC8D1">
            <wp:simplePos x="0" y="0"/>
            <wp:positionH relativeFrom="column">
              <wp:posOffset>1113790</wp:posOffset>
            </wp:positionH>
            <wp:positionV relativeFrom="paragraph">
              <wp:posOffset>747395</wp:posOffset>
            </wp:positionV>
            <wp:extent cx="48895" cy="48895"/>
            <wp:effectExtent l="0" t="0" r="0" b="0"/>
            <wp:wrapNone/>
            <wp:docPr id="3780"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36512" behindDoc="1" locked="0" layoutInCell="1" hidden="0" allowOverlap="1" wp14:anchorId="1977CCCD" wp14:editId="23F883E8">
            <wp:simplePos x="0" y="0"/>
            <wp:positionH relativeFrom="column">
              <wp:posOffset>1162685</wp:posOffset>
            </wp:positionH>
            <wp:positionV relativeFrom="paragraph">
              <wp:posOffset>747395</wp:posOffset>
            </wp:positionV>
            <wp:extent cx="48895" cy="48895"/>
            <wp:effectExtent l="0" t="0" r="0" b="0"/>
            <wp:wrapNone/>
            <wp:docPr id="369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37536" behindDoc="1" locked="0" layoutInCell="1" hidden="0" allowOverlap="1" wp14:anchorId="0FE90DF0" wp14:editId="7AC85B91">
            <wp:simplePos x="0" y="0"/>
            <wp:positionH relativeFrom="column">
              <wp:posOffset>1211580</wp:posOffset>
            </wp:positionH>
            <wp:positionV relativeFrom="paragraph">
              <wp:posOffset>747395</wp:posOffset>
            </wp:positionV>
            <wp:extent cx="48895" cy="48895"/>
            <wp:effectExtent l="0" t="0" r="0" b="0"/>
            <wp:wrapNone/>
            <wp:docPr id="4680" name="image991.png"/>
            <wp:cNvGraphicFramePr/>
            <a:graphic xmlns:a="http://schemas.openxmlformats.org/drawingml/2006/main">
              <a:graphicData uri="http://schemas.openxmlformats.org/drawingml/2006/picture">
                <pic:pic xmlns:pic="http://schemas.openxmlformats.org/drawingml/2006/picture">
                  <pic:nvPicPr>
                    <pic:cNvPr id="0" name="image99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38560" behindDoc="1" locked="0" layoutInCell="1" hidden="0" allowOverlap="1" wp14:anchorId="736DD065" wp14:editId="56E0A34F">
            <wp:simplePos x="0" y="0"/>
            <wp:positionH relativeFrom="column">
              <wp:posOffset>1260475</wp:posOffset>
            </wp:positionH>
            <wp:positionV relativeFrom="paragraph">
              <wp:posOffset>747395</wp:posOffset>
            </wp:positionV>
            <wp:extent cx="48895" cy="48895"/>
            <wp:effectExtent l="0" t="0" r="0" b="0"/>
            <wp:wrapNone/>
            <wp:docPr id="4748" name="image1067.png"/>
            <wp:cNvGraphicFramePr/>
            <a:graphic xmlns:a="http://schemas.openxmlformats.org/drawingml/2006/main">
              <a:graphicData uri="http://schemas.openxmlformats.org/drawingml/2006/picture">
                <pic:pic xmlns:pic="http://schemas.openxmlformats.org/drawingml/2006/picture">
                  <pic:nvPicPr>
                    <pic:cNvPr id="0" name="image10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39584" behindDoc="1" locked="0" layoutInCell="1" hidden="0" allowOverlap="1" wp14:anchorId="02E5E7D8" wp14:editId="48FBEA4A">
            <wp:simplePos x="0" y="0"/>
            <wp:positionH relativeFrom="column">
              <wp:posOffset>1309370</wp:posOffset>
            </wp:positionH>
            <wp:positionV relativeFrom="paragraph">
              <wp:posOffset>747395</wp:posOffset>
            </wp:positionV>
            <wp:extent cx="48895" cy="48895"/>
            <wp:effectExtent l="0" t="0" r="0" b="0"/>
            <wp:wrapNone/>
            <wp:docPr id="4576" name="image882.png"/>
            <wp:cNvGraphicFramePr/>
            <a:graphic xmlns:a="http://schemas.openxmlformats.org/drawingml/2006/main">
              <a:graphicData uri="http://schemas.openxmlformats.org/drawingml/2006/picture">
                <pic:pic xmlns:pic="http://schemas.openxmlformats.org/drawingml/2006/picture">
                  <pic:nvPicPr>
                    <pic:cNvPr id="0" name="image88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40608" behindDoc="1" locked="0" layoutInCell="1" hidden="0" allowOverlap="1" wp14:anchorId="0357E1CB" wp14:editId="5D7DE91C">
            <wp:simplePos x="0" y="0"/>
            <wp:positionH relativeFrom="column">
              <wp:posOffset>1357630</wp:posOffset>
            </wp:positionH>
            <wp:positionV relativeFrom="paragraph">
              <wp:posOffset>747395</wp:posOffset>
            </wp:positionV>
            <wp:extent cx="48895" cy="48895"/>
            <wp:effectExtent l="0" t="0" r="0" b="0"/>
            <wp:wrapNone/>
            <wp:docPr id="4658" name="image967.png"/>
            <wp:cNvGraphicFramePr/>
            <a:graphic xmlns:a="http://schemas.openxmlformats.org/drawingml/2006/main">
              <a:graphicData uri="http://schemas.openxmlformats.org/drawingml/2006/picture">
                <pic:pic xmlns:pic="http://schemas.openxmlformats.org/drawingml/2006/picture">
                  <pic:nvPicPr>
                    <pic:cNvPr id="0" name="image9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41632" behindDoc="1" locked="0" layoutInCell="1" hidden="0" allowOverlap="1" wp14:anchorId="4264B223" wp14:editId="2C12AFD3">
            <wp:simplePos x="0" y="0"/>
            <wp:positionH relativeFrom="column">
              <wp:posOffset>1406525</wp:posOffset>
            </wp:positionH>
            <wp:positionV relativeFrom="paragraph">
              <wp:posOffset>747395</wp:posOffset>
            </wp:positionV>
            <wp:extent cx="48895" cy="48895"/>
            <wp:effectExtent l="0" t="0" r="0" b="0"/>
            <wp:wrapNone/>
            <wp:docPr id="4814" name="image1119.png"/>
            <wp:cNvGraphicFramePr/>
            <a:graphic xmlns:a="http://schemas.openxmlformats.org/drawingml/2006/main">
              <a:graphicData uri="http://schemas.openxmlformats.org/drawingml/2006/picture">
                <pic:pic xmlns:pic="http://schemas.openxmlformats.org/drawingml/2006/picture">
                  <pic:nvPicPr>
                    <pic:cNvPr id="0" name="image111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42656" behindDoc="1" locked="0" layoutInCell="1" hidden="0" allowOverlap="1" wp14:anchorId="63EFF396" wp14:editId="0760BBB4">
            <wp:simplePos x="0" y="0"/>
            <wp:positionH relativeFrom="column">
              <wp:posOffset>1455420</wp:posOffset>
            </wp:positionH>
            <wp:positionV relativeFrom="paragraph">
              <wp:posOffset>747395</wp:posOffset>
            </wp:positionV>
            <wp:extent cx="48895" cy="48895"/>
            <wp:effectExtent l="0" t="0" r="0" b="0"/>
            <wp:wrapNone/>
            <wp:docPr id="4192" name="image508.png"/>
            <wp:cNvGraphicFramePr/>
            <a:graphic xmlns:a="http://schemas.openxmlformats.org/drawingml/2006/main">
              <a:graphicData uri="http://schemas.openxmlformats.org/drawingml/2006/picture">
                <pic:pic xmlns:pic="http://schemas.openxmlformats.org/drawingml/2006/picture">
                  <pic:nvPicPr>
                    <pic:cNvPr id="0" name="image50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43680" behindDoc="1" locked="0" layoutInCell="1" hidden="0" allowOverlap="1" wp14:anchorId="250DA5AF" wp14:editId="1799F462">
            <wp:simplePos x="0" y="0"/>
            <wp:positionH relativeFrom="column">
              <wp:posOffset>1504315</wp:posOffset>
            </wp:positionH>
            <wp:positionV relativeFrom="paragraph">
              <wp:posOffset>747395</wp:posOffset>
            </wp:positionV>
            <wp:extent cx="48895" cy="48895"/>
            <wp:effectExtent l="0" t="0" r="0" b="0"/>
            <wp:wrapNone/>
            <wp:docPr id="4182" name="image487.png"/>
            <wp:cNvGraphicFramePr/>
            <a:graphic xmlns:a="http://schemas.openxmlformats.org/drawingml/2006/main">
              <a:graphicData uri="http://schemas.openxmlformats.org/drawingml/2006/picture">
                <pic:pic xmlns:pic="http://schemas.openxmlformats.org/drawingml/2006/picture">
                  <pic:nvPicPr>
                    <pic:cNvPr id="0" name="image48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44704" behindDoc="1" locked="0" layoutInCell="1" hidden="0" allowOverlap="1" wp14:anchorId="084103DC" wp14:editId="413DC180">
            <wp:simplePos x="0" y="0"/>
            <wp:positionH relativeFrom="column">
              <wp:posOffset>1553210</wp:posOffset>
            </wp:positionH>
            <wp:positionV relativeFrom="paragraph">
              <wp:posOffset>747395</wp:posOffset>
            </wp:positionV>
            <wp:extent cx="48895" cy="48895"/>
            <wp:effectExtent l="0" t="0" r="0" b="0"/>
            <wp:wrapNone/>
            <wp:docPr id="4292" name="image601.png"/>
            <wp:cNvGraphicFramePr/>
            <a:graphic xmlns:a="http://schemas.openxmlformats.org/drawingml/2006/main">
              <a:graphicData uri="http://schemas.openxmlformats.org/drawingml/2006/picture">
                <pic:pic xmlns:pic="http://schemas.openxmlformats.org/drawingml/2006/picture">
                  <pic:nvPicPr>
                    <pic:cNvPr id="0" name="image60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45728" behindDoc="1" locked="0" layoutInCell="1" hidden="0" allowOverlap="1" wp14:anchorId="79351646" wp14:editId="04A48647">
            <wp:simplePos x="0" y="0"/>
            <wp:positionH relativeFrom="column">
              <wp:posOffset>1601470</wp:posOffset>
            </wp:positionH>
            <wp:positionV relativeFrom="paragraph">
              <wp:posOffset>747395</wp:posOffset>
            </wp:positionV>
            <wp:extent cx="48895" cy="48895"/>
            <wp:effectExtent l="0" t="0" r="0" b="0"/>
            <wp:wrapNone/>
            <wp:docPr id="4108" name="image415.png"/>
            <wp:cNvGraphicFramePr/>
            <a:graphic xmlns:a="http://schemas.openxmlformats.org/drawingml/2006/main">
              <a:graphicData uri="http://schemas.openxmlformats.org/drawingml/2006/picture">
                <pic:pic xmlns:pic="http://schemas.openxmlformats.org/drawingml/2006/picture">
                  <pic:nvPicPr>
                    <pic:cNvPr id="0" name="image41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46752" behindDoc="1" locked="0" layoutInCell="1" hidden="0" allowOverlap="1" wp14:anchorId="36BFF53C" wp14:editId="7D2FD569">
            <wp:simplePos x="0" y="0"/>
            <wp:positionH relativeFrom="column">
              <wp:posOffset>1650365</wp:posOffset>
            </wp:positionH>
            <wp:positionV relativeFrom="paragraph">
              <wp:posOffset>747395</wp:posOffset>
            </wp:positionV>
            <wp:extent cx="48895" cy="48895"/>
            <wp:effectExtent l="0" t="0" r="0" b="0"/>
            <wp:wrapNone/>
            <wp:docPr id="4175" name="image492.png"/>
            <wp:cNvGraphicFramePr/>
            <a:graphic xmlns:a="http://schemas.openxmlformats.org/drawingml/2006/main">
              <a:graphicData uri="http://schemas.openxmlformats.org/drawingml/2006/picture">
                <pic:pic xmlns:pic="http://schemas.openxmlformats.org/drawingml/2006/picture">
                  <pic:nvPicPr>
                    <pic:cNvPr id="0" name="image492.png"/>
                    <pic:cNvPicPr preferRelativeResize="0"/>
                  </pic:nvPicPr>
                  <pic:blipFill>
                    <a:blip r:embed="rId6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47776" behindDoc="1" locked="0" layoutInCell="1" hidden="0" allowOverlap="1" wp14:anchorId="2F1B1C73" wp14:editId="3E1F32A2">
            <wp:simplePos x="0" y="0"/>
            <wp:positionH relativeFrom="column">
              <wp:posOffset>772795</wp:posOffset>
            </wp:positionH>
            <wp:positionV relativeFrom="paragraph">
              <wp:posOffset>796290</wp:posOffset>
            </wp:positionV>
            <wp:extent cx="48895" cy="48895"/>
            <wp:effectExtent l="0" t="0" r="0" b="0"/>
            <wp:wrapNone/>
            <wp:docPr id="4280" name="image588.png"/>
            <wp:cNvGraphicFramePr/>
            <a:graphic xmlns:a="http://schemas.openxmlformats.org/drawingml/2006/main">
              <a:graphicData uri="http://schemas.openxmlformats.org/drawingml/2006/picture">
                <pic:pic xmlns:pic="http://schemas.openxmlformats.org/drawingml/2006/picture">
                  <pic:nvPicPr>
                    <pic:cNvPr id="0" name="image588.png"/>
                    <pic:cNvPicPr preferRelativeResize="0"/>
                  </pic:nvPicPr>
                  <pic:blipFill>
                    <a:blip r:embed="rId6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48800" behindDoc="1" locked="0" layoutInCell="1" hidden="0" allowOverlap="1" wp14:anchorId="4DE635EF" wp14:editId="13AFFDCD">
            <wp:simplePos x="0" y="0"/>
            <wp:positionH relativeFrom="column">
              <wp:posOffset>821689</wp:posOffset>
            </wp:positionH>
            <wp:positionV relativeFrom="paragraph">
              <wp:posOffset>796290</wp:posOffset>
            </wp:positionV>
            <wp:extent cx="48895" cy="48895"/>
            <wp:effectExtent l="0" t="0" r="0" b="0"/>
            <wp:wrapNone/>
            <wp:docPr id="5022" name="image1331.png"/>
            <wp:cNvGraphicFramePr/>
            <a:graphic xmlns:a="http://schemas.openxmlformats.org/drawingml/2006/main">
              <a:graphicData uri="http://schemas.openxmlformats.org/drawingml/2006/picture">
                <pic:pic xmlns:pic="http://schemas.openxmlformats.org/drawingml/2006/picture">
                  <pic:nvPicPr>
                    <pic:cNvPr id="0" name="image133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49824" behindDoc="1" locked="0" layoutInCell="1" hidden="0" allowOverlap="1" wp14:anchorId="61A84B22" wp14:editId="105730E5">
            <wp:simplePos x="0" y="0"/>
            <wp:positionH relativeFrom="column">
              <wp:posOffset>869950</wp:posOffset>
            </wp:positionH>
            <wp:positionV relativeFrom="paragraph">
              <wp:posOffset>796290</wp:posOffset>
            </wp:positionV>
            <wp:extent cx="48895" cy="48895"/>
            <wp:effectExtent l="0" t="0" r="0" b="0"/>
            <wp:wrapNone/>
            <wp:docPr id="4006" name="image312.png"/>
            <wp:cNvGraphicFramePr/>
            <a:graphic xmlns:a="http://schemas.openxmlformats.org/drawingml/2006/main">
              <a:graphicData uri="http://schemas.openxmlformats.org/drawingml/2006/picture">
                <pic:pic xmlns:pic="http://schemas.openxmlformats.org/drawingml/2006/picture">
                  <pic:nvPicPr>
                    <pic:cNvPr id="0" name="image31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50848" behindDoc="1" locked="0" layoutInCell="1" hidden="0" allowOverlap="1" wp14:anchorId="7BFB76FD" wp14:editId="7910B1C8">
            <wp:simplePos x="0" y="0"/>
            <wp:positionH relativeFrom="column">
              <wp:posOffset>918845</wp:posOffset>
            </wp:positionH>
            <wp:positionV relativeFrom="paragraph">
              <wp:posOffset>796290</wp:posOffset>
            </wp:positionV>
            <wp:extent cx="48895" cy="48895"/>
            <wp:effectExtent l="0" t="0" r="0" b="0"/>
            <wp:wrapNone/>
            <wp:docPr id="4999" name="image1307.png"/>
            <wp:cNvGraphicFramePr/>
            <a:graphic xmlns:a="http://schemas.openxmlformats.org/drawingml/2006/main">
              <a:graphicData uri="http://schemas.openxmlformats.org/drawingml/2006/picture">
                <pic:pic xmlns:pic="http://schemas.openxmlformats.org/drawingml/2006/picture">
                  <pic:nvPicPr>
                    <pic:cNvPr id="0" name="image130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51872" behindDoc="1" locked="0" layoutInCell="1" hidden="0" allowOverlap="1" wp14:anchorId="108138D3" wp14:editId="486DB12C">
            <wp:simplePos x="0" y="0"/>
            <wp:positionH relativeFrom="column">
              <wp:posOffset>967739</wp:posOffset>
            </wp:positionH>
            <wp:positionV relativeFrom="paragraph">
              <wp:posOffset>796290</wp:posOffset>
            </wp:positionV>
            <wp:extent cx="48895" cy="48895"/>
            <wp:effectExtent l="0" t="0" r="0" b="0"/>
            <wp:wrapNone/>
            <wp:docPr id="4364" name="image669.png"/>
            <wp:cNvGraphicFramePr/>
            <a:graphic xmlns:a="http://schemas.openxmlformats.org/drawingml/2006/main">
              <a:graphicData uri="http://schemas.openxmlformats.org/drawingml/2006/picture">
                <pic:pic xmlns:pic="http://schemas.openxmlformats.org/drawingml/2006/picture">
                  <pic:nvPicPr>
                    <pic:cNvPr id="0" name="image66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52896" behindDoc="1" locked="0" layoutInCell="1" hidden="0" allowOverlap="1" wp14:anchorId="3332B981" wp14:editId="3C035F82">
            <wp:simplePos x="0" y="0"/>
            <wp:positionH relativeFrom="column">
              <wp:posOffset>1016635</wp:posOffset>
            </wp:positionH>
            <wp:positionV relativeFrom="paragraph">
              <wp:posOffset>796290</wp:posOffset>
            </wp:positionV>
            <wp:extent cx="48895" cy="48895"/>
            <wp:effectExtent l="0" t="0" r="0" b="0"/>
            <wp:wrapNone/>
            <wp:docPr id="4213" name="image524.png"/>
            <wp:cNvGraphicFramePr/>
            <a:graphic xmlns:a="http://schemas.openxmlformats.org/drawingml/2006/main">
              <a:graphicData uri="http://schemas.openxmlformats.org/drawingml/2006/picture">
                <pic:pic xmlns:pic="http://schemas.openxmlformats.org/drawingml/2006/picture">
                  <pic:nvPicPr>
                    <pic:cNvPr id="0" name="image52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53920" behindDoc="1" locked="0" layoutInCell="1" hidden="0" allowOverlap="1" wp14:anchorId="6873C94D" wp14:editId="3CFE8F53">
            <wp:simplePos x="0" y="0"/>
            <wp:positionH relativeFrom="column">
              <wp:posOffset>1065530</wp:posOffset>
            </wp:positionH>
            <wp:positionV relativeFrom="paragraph">
              <wp:posOffset>796290</wp:posOffset>
            </wp:positionV>
            <wp:extent cx="48895" cy="48895"/>
            <wp:effectExtent l="0" t="0" r="0" b="0"/>
            <wp:wrapNone/>
            <wp:docPr id="5502" name="image1822.png"/>
            <wp:cNvGraphicFramePr/>
            <a:graphic xmlns:a="http://schemas.openxmlformats.org/drawingml/2006/main">
              <a:graphicData uri="http://schemas.openxmlformats.org/drawingml/2006/picture">
                <pic:pic xmlns:pic="http://schemas.openxmlformats.org/drawingml/2006/picture">
                  <pic:nvPicPr>
                    <pic:cNvPr id="0" name="image182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54944" behindDoc="1" locked="0" layoutInCell="1" hidden="0" allowOverlap="1" wp14:anchorId="0CCD42C4" wp14:editId="398703FD">
            <wp:simplePos x="0" y="0"/>
            <wp:positionH relativeFrom="column">
              <wp:posOffset>1113790</wp:posOffset>
            </wp:positionH>
            <wp:positionV relativeFrom="paragraph">
              <wp:posOffset>796290</wp:posOffset>
            </wp:positionV>
            <wp:extent cx="48895" cy="48895"/>
            <wp:effectExtent l="0" t="0" r="0" b="0"/>
            <wp:wrapNone/>
            <wp:docPr id="4358" name="image664.png"/>
            <wp:cNvGraphicFramePr/>
            <a:graphic xmlns:a="http://schemas.openxmlformats.org/drawingml/2006/main">
              <a:graphicData uri="http://schemas.openxmlformats.org/drawingml/2006/picture">
                <pic:pic xmlns:pic="http://schemas.openxmlformats.org/drawingml/2006/picture">
                  <pic:nvPicPr>
                    <pic:cNvPr id="0" name="image66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55968" behindDoc="1" locked="0" layoutInCell="1" hidden="0" allowOverlap="1" wp14:anchorId="0BB0CFE3" wp14:editId="1923FC2D">
            <wp:simplePos x="0" y="0"/>
            <wp:positionH relativeFrom="column">
              <wp:posOffset>1162685</wp:posOffset>
            </wp:positionH>
            <wp:positionV relativeFrom="paragraph">
              <wp:posOffset>796290</wp:posOffset>
            </wp:positionV>
            <wp:extent cx="48895" cy="48895"/>
            <wp:effectExtent l="0" t="0" r="0" b="0"/>
            <wp:wrapNone/>
            <wp:docPr id="4206" name="image523.png"/>
            <wp:cNvGraphicFramePr/>
            <a:graphic xmlns:a="http://schemas.openxmlformats.org/drawingml/2006/main">
              <a:graphicData uri="http://schemas.openxmlformats.org/drawingml/2006/picture">
                <pic:pic xmlns:pic="http://schemas.openxmlformats.org/drawingml/2006/picture">
                  <pic:nvPicPr>
                    <pic:cNvPr id="0" name="image52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56992" behindDoc="1" locked="0" layoutInCell="1" hidden="0" allowOverlap="1" wp14:anchorId="148E137B" wp14:editId="298E13F3">
            <wp:simplePos x="0" y="0"/>
            <wp:positionH relativeFrom="column">
              <wp:posOffset>1211580</wp:posOffset>
            </wp:positionH>
            <wp:positionV relativeFrom="paragraph">
              <wp:posOffset>796290</wp:posOffset>
            </wp:positionV>
            <wp:extent cx="48895" cy="48895"/>
            <wp:effectExtent l="0" t="0" r="0" b="0"/>
            <wp:wrapNone/>
            <wp:docPr id="5101" name="image1414.png"/>
            <wp:cNvGraphicFramePr/>
            <a:graphic xmlns:a="http://schemas.openxmlformats.org/drawingml/2006/main">
              <a:graphicData uri="http://schemas.openxmlformats.org/drawingml/2006/picture">
                <pic:pic xmlns:pic="http://schemas.openxmlformats.org/drawingml/2006/picture">
                  <pic:nvPicPr>
                    <pic:cNvPr id="0" name="image14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58016" behindDoc="1" locked="0" layoutInCell="1" hidden="0" allowOverlap="1" wp14:anchorId="4AA028F1" wp14:editId="7D4F9351">
            <wp:simplePos x="0" y="0"/>
            <wp:positionH relativeFrom="column">
              <wp:posOffset>1260475</wp:posOffset>
            </wp:positionH>
            <wp:positionV relativeFrom="paragraph">
              <wp:posOffset>796290</wp:posOffset>
            </wp:positionV>
            <wp:extent cx="48895" cy="48895"/>
            <wp:effectExtent l="0" t="0" r="0" b="0"/>
            <wp:wrapNone/>
            <wp:docPr id="5256" name="image1569.png"/>
            <wp:cNvGraphicFramePr/>
            <a:graphic xmlns:a="http://schemas.openxmlformats.org/drawingml/2006/main">
              <a:graphicData uri="http://schemas.openxmlformats.org/drawingml/2006/picture">
                <pic:pic xmlns:pic="http://schemas.openxmlformats.org/drawingml/2006/picture">
                  <pic:nvPicPr>
                    <pic:cNvPr id="0" name="image156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59040" behindDoc="1" locked="0" layoutInCell="1" hidden="0" allowOverlap="1" wp14:anchorId="70D38E99" wp14:editId="7F126D4D">
            <wp:simplePos x="0" y="0"/>
            <wp:positionH relativeFrom="column">
              <wp:posOffset>1309370</wp:posOffset>
            </wp:positionH>
            <wp:positionV relativeFrom="paragraph">
              <wp:posOffset>796290</wp:posOffset>
            </wp:positionV>
            <wp:extent cx="48895" cy="48895"/>
            <wp:effectExtent l="0" t="0" r="0" b="0"/>
            <wp:wrapNone/>
            <wp:docPr id="4230" name="image536.png"/>
            <wp:cNvGraphicFramePr/>
            <a:graphic xmlns:a="http://schemas.openxmlformats.org/drawingml/2006/main">
              <a:graphicData uri="http://schemas.openxmlformats.org/drawingml/2006/picture">
                <pic:pic xmlns:pic="http://schemas.openxmlformats.org/drawingml/2006/picture">
                  <pic:nvPicPr>
                    <pic:cNvPr id="0" name="image53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60064" behindDoc="1" locked="0" layoutInCell="1" hidden="0" allowOverlap="1" wp14:anchorId="00F82E91" wp14:editId="4C1F3370">
            <wp:simplePos x="0" y="0"/>
            <wp:positionH relativeFrom="column">
              <wp:posOffset>1357630</wp:posOffset>
            </wp:positionH>
            <wp:positionV relativeFrom="paragraph">
              <wp:posOffset>796290</wp:posOffset>
            </wp:positionV>
            <wp:extent cx="48895" cy="48895"/>
            <wp:effectExtent l="0" t="0" r="0" b="0"/>
            <wp:wrapNone/>
            <wp:docPr id="4154" name="image462.png"/>
            <wp:cNvGraphicFramePr/>
            <a:graphic xmlns:a="http://schemas.openxmlformats.org/drawingml/2006/main">
              <a:graphicData uri="http://schemas.openxmlformats.org/drawingml/2006/picture">
                <pic:pic xmlns:pic="http://schemas.openxmlformats.org/drawingml/2006/picture">
                  <pic:nvPicPr>
                    <pic:cNvPr id="0" name="image46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61088" behindDoc="1" locked="0" layoutInCell="1" hidden="0" allowOverlap="1" wp14:anchorId="64052375" wp14:editId="342E27A8">
            <wp:simplePos x="0" y="0"/>
            <wp:positionH relativeFrom="column">
              <wp:posOffset>1406525</wp:posOffset>
            </wp:positionH>
            <wp:positionV relativeFrom="paragraph">
              <wp:posOffset>796290</wp:posOffset>
            </wp:positionV>
            <wp:extent cx="48895" cy="48895"/>
            <wp:effectExtent l="0" t="0" r="0" b="0"/>
            <wp:wrapNone/>
            <wp:docPr id="4318" name="image625.png"/>
            <wp:cNvGraphicFramePr/>
            <a:graphic xmlns:a="http://schemas.openxmlformats.org/drawingml/2006/main">
              <a:graphicData uri="http://schemas.openxmlformats.org/drawingml/2006/picture">
                <pic:pic xmlns:pic="http://schemas.openxmlformats.org/drawingml/2006/picture">
                  <pic:nvPicPr>
                    <pic:cNvPr id="0" name="image62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62112" behindDoc="1" locked="0" layoutInCell="1" hidden="0" allowOverlap="1" wp14:anchorId="69B41DF0" wp14:editId="3DED6C16">
            <wp:simplePos x="0" y="0"/>
            <wp:positionH relativeFrom="column">
              <wp:posOffset>1455420</wp:posOffset>
            </wp:positionH>
            <wp:positionV relativeFrom="paragraph">
              <wp:posOffset>796290</wp:posOffset>
            </wp:positionV>
            <wp:extent cx="48895" cy="48895"/>
            <wp:effectExtent l="0" t="0" r="0" b="0"/>
            <wp:wrapNone/>
            <wp:docPr id="5397" name="image1708.png"/>
            <wp:cNvGraphicFramePr/>
            <a:graphic xmlns:a="http://schemas.openxmlformats.org/drawingml/2006/main">
              <a:graphicData uri="http://schemas.openxmlformats.org/drawingml/2006/picture">
                <pic:pic xmlns:pic="http://schemas.openxmlformats.org/drawingml/2006/picture">
                  <pic:nvPicPr>
                    <pic:cNvPr id="0" name="image170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63136" behindDoc="1" locked="0" layoutInCell="1" hidden="0" allowOverlap="1" wp14:anchorId="5858510C" wp14:editId="4F2A1705">
            <wp:simplePos x="0" y="0"/>
            <wp:positionH relativeFrom="column">
              <wp:posOffset>1504315</wp:posOffset>
            </wp:positionH>
            <wp:positionV relativeFrom="paragraph">
              <wp:posOffset>796290</wp:posOffset>
            </wp:positionV>
            <wp:extent cx="48895" cy="48895"/>
            <wp:effectExtent l="0" t="0" r="0" b="0"/>
            <wp:wrapNone/>
            <wp:docPr id="5335" name="image1649.png"/>
            <wp:cNvGraphicFramePr/>
            <a:graphic xmlns:a="http://schemas.openxmlformats.org/drawingml/2006/main">
              <a:graphicData uri="http://schemas.openxmlformats.org/drawingml/2006/picture">
                <pic:pic xmlns:pic="http://schemas.openxmlformats.org/drawingml/2006/picture">
                  <pic:nvPicPr>
                    <pic:cNvPr id="0" name="image164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64160" behindDoc="1" locked="0" layoutInCell="1" hidden="0" allowOverlap="1" wp14:anchorId="1CC1F69B" wp14:editId="581E5F57">
            <wp:simplePos x="0" y="0"/>
            <wp:positionH relativeFrom="column">
              <wp:posOffset>1553210</wp:posOffset>
            </wp:positionH>
            <wp:positionV relativeFrom="paragraph">
              <wp:posOffset>796290</wp:posOffset>
            </wp:positionV>
            <wp:extent cx="48895" cy="48895"/>
            <wp:effectExtent l="0" t="0" r="0" b="0"/>
            <wp:wrapNone/>
            <wp:docPr id="4826" name="image1136.png"/>
            <wp:cNvGraphicFramePr/>
            <a:graphic xmlns:a="http://schemas.openxmlformats.org/drawingml/2006/main">
              <a:graphicData uri="http://schemas.openxmlformats.org/drawingml/2006/picture">
                <pic:pic xmlns:pic="http://schemas.openxmlformats.org/drawingml/2006/picture">
                  <pic:nvPicPr>
                    <pic:cNvPr id="0" name="image113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65184" behindDoc="1" locked="0" layoutInCell="1" hidden="0" allowOverlap="1" wp14:anchorId="203C6DF1" wp14:editId="49526827">
            <wp:simplePos x="0" y="0"/>
            <wp:positionH relativeFrom="column">
              <wp:posOffset>1601470</wp:posOffset>
            </wp:positionH>
            <wp:positionV relativeFrom="paragraph">
              <wp:posOffset>796290</wp:posOffset>
            </wp:positionV>
            <wp:extent cx="48895" cy="48895"/>
            <wp:effectExtent l="0" t="0" r="0" b="0"/>
            <wp:wrapNone/>
            <wp:docPr id="3990" name="image298.png"/>
            <wp:cNvGraphicFramePr/>
            <a:graphic xmlns:a="http://schemas.openxmlformats.org/drawingml/2006/main">
              <a:graphicData uri="http://schemas.openxmlformats.org/drawingml/2006/picture">
                <pic:pic xmlns:pic="http://schemas.openxmlformats.org/drawingml/2006/picture">
                  <pic:nvPicPr>
                    <pic:cNvPr id="0" name="image29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66208" behindDoc="1" locked="0" layoutInCell="1" hidden="0" allowOverlap="1" wp14:anchorId="79728372" wp14:editId="3929A01B">
            <wp:simplePos x="0" y="0"/>
            <wp:positionH relativeFrom="column">
              <wp:posOffset>1650365</wp:posOffset>
            </wp:positionH>
            <wp:positionV relativeFrom="paragraph">
              <wp:posOffset>796290</wp:posOffset>
            </wp:positionV>
            <wp:extent cx="48895" cy="48895"/>
            <wp:effectExtent l="0" t="0" r="0" b="0"/>
            <wp:wrapNone/>
            <wp:docPr id="4857" name="image1162.png"/>
            <wp:cNvGraphicFramePr/>
            <a:graphic xmlns:a="http://schemas.openxmlformats.org/drawingml/2006/main">
              <a:graphicData uri="http://schemas.openxmlformats.org/drawingml/2006/picture">
                <pic:pic xmlns:pic="http://schemas.openxmlformats.org/drawingml/2006/picture">
                  <pic:nvPicPr>
                    <pic:cNvPr id="0" name="image1162.png"/>
                    <pic:cNvPicPr preferRelativeResize="0"/>
                  </pic:nvPicPr>
                  <pic:blipFill>
                    <a:blip r:embed="rId6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67232" behindDoc="1" locked="0" layoutInCell="1" hidden="0" allowOverlap="1" wp14:anchorId="0CEFF0AC" wp14:editId="6BF0A72F">
            <wp:simplePos x="0" y="0"/>
            <wp:positionH relativeFrom="column">
              <wp:posOffset>772795</wp:posOffset>
            </wp:positionH>
            <wp:positionV relativeFrom="paragraph">
              <wp:posOffset>844550</wp:posOffset>
            </wp:positionV>
            <wp:extent cx="48895" cy="48895"/>
            <wp:effectExtent l="0" t="0" r="0" b="0"/>
            <wp:wrapNone/>
            <wp:docPr id="5356" name="image1676.png"/>
            <wp:cNvGraphicFramePr/>
            <a:graphic xmlns:a="http://schemas.openxmlformats.org/drawingml/2006/main">
              <a:graphicData uri="http://schemas.openxmlformats.org/drawingml/2006/picture">
                <pic:pic xmlns:pic="http://schemas.openxmlformats.org/drawingml/2006/picture">
                  <pic:nvPicPr>
                    <pic:cNvPr id="0" name="image1676.png"/>
                    <pic:cNvPicPr preferRelativeResize="0"/>
                  </pic:nvPicPr>
                  <pic:blipFill>
                    <a:blip r:embed="rId6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68256" behindDoc="1" locked="0" layoutInCell="1" hidden="0" allowOverlap="1" wp14:anchorId="0A4AB8D4" wp14:editId="6FA14F24">
            <wp:simplePos x="0" y="0"/>
            <wp:positionH relativeFrom="column">
              <wp:posOffset>821689</wp:posOffset>
            </wp:positionH>
            <wp:positionV relativeFrom="paragraph">
              <wp:posOffset>844550</wp:posOffset>
            </wp:positionV>
            <wp:extent cx="48895" cy="48895"/>
            <wp:effectExtent l="0" t="0" r="0" b="0"/>
            <wp:wrapNone/>
            <wp:docPr id="4510" name="image816.png"/>
            <wp:cNvGraphicFramePr/>
            <a:graphic xmlns:a="http://schemas.openxmlformats.org/drawingml/2006/main">
              <a:graphicData uri="http://schemas.openxmlformats.org/drawingml/2006/picture">
                <pic:pic xmlns:pic="http://schemas.openxmlformats.org/drawingml/2006/picture">
                  <pic:nvPicPr>
                    <pic:cNvPr id="0" name="image8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69280" behindDoc="1" locked="0" layoutInCell="1" hidden="0" allowOverlap="1" wp14:anchorId="1A6605C7" wp14:editId="56F853C5">
            <wp:simplePos x="0" y="0"/>
            <wp:positionH relativeFrom="column">
              <wp:posOffset>869950</wp:posOffset>
            </wp:positionH>
            <wp:positionV relativeFrom="paragraph">
              <wp:posOffset>844550</wp:posOffset>
            </wp:positionV>
            <wp:extent cx="48895" cy="48895"/>
            <wp:effectExtent l="0" t="0" r="0" b="0"/>
            <wp:wrapNone/>
            <wp:docPr id="4046" name="image349.png"/>
            <wp:cNvGraphicFramePr/>
            <a:graphic xmlns:a="http://schemas.openxmlformats.org/drawingml/2006/main">
              <a:graphicData uri="http://schemas.openxmlformats.org/drawingml/2006/picture">
                <pic:pic xmlns:pic="http://schemas.openxmlformats.org/drawingml/2006/picture">
                  <pic:nvPicPr>
                    <pic:cNvPr id="0" name="image34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70304" behindDoc="1" locked="0" layoutInCell="1" hidden="0" allowOverlap="1" wp14:anchorId="0FB29A6A" wp14:editId="51DA92EC">
            <wp:simplePos x="0" y="0"/>
            <wp:positionH relativeFrom="column">
              <wp:posOffset>918845</wp:posOffset>
            </wp:positionH>
            <wp:positionV relativeFrom="paragraph">
              <wp:posOffset>844550</wp:posOffset>
            </wp:positionV>
            <wp:extent cx="48895" cy="48895"/>
            <wp:effectExtent l="0" t="0" r="0" b="0"/>
            <wp:wrapNone/>
            <wp:docPr id="4907" name="image1214.png"/>
            <wp:cNvGraphicFramePr/>
            <a:graphic xmlns:a="http://schemas.openxmlformats.org/drawingml/2006/main">
              <a:graphicData uri="http://schemas.openxmlformats.org/drawingml/2006/picture">
                <pic:pic xmlns:pic="http://schemas.openxmlformats.org/drawingml/2006/picture">
                  <pic:nvPicPr>
                    <pic:cNvPr id="0" name="image12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71328" behindDoc="1" locked="0" layoutInCell="1" hidden="0" allowOverlap="1" wp14:anchorId="49434D56" wp14:editId="35FAC1C5">
            <wp:simplePos x="0" y="0"/>
            <wp:positionH relativeFrom="column">
              <wp:posOffset>967739</wp:posOffset>
            </wp:positionH>
            <wp:positionV relativeFrom="paragraph">
              <wp:posOffset>844550</wp:posOffset>
            </wp:positionV>
            <wp:extent cx="48895" cy="48895"/>
            <wp:effectExtent l="0" t="0" r="0" b="0"/>
            <wp:wrapNone/>
            <wp:docPr id="5352" name="image1666.png"/>
            <wp:cNvGraphicFramePr/>
            <a:graphic xmlns:a="http://schemas.openxmlformats.org/drawingml/2006/main">
              <a:graphicData uri="http://schemas.openxmlformats.org/drawingml/2006/picture">
                <pic:pic xmlns:pic="http://schemas.openxmlformats.org/drawingml/2006/picture">
                  <pic:nvPicPr>
                    <pic:cNvPr id="0" name="image166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72352" behindDoc="1" locked="0" layoutInCell="1" hidden="0" allowOverlap="1" wp14:anchorId="6FE88120" wp14:editId="45AE8B4E">
            <wp:simplePos x="0" y="0"/>
            <wp:positionH relativeFrom="column">
              <wp:posOffset>1016635</wp:posOffset>
            </wp:positionH>
            <wp:positionV relativeFrom="paragraph">
              <wp:posOffset>844550</wp:posOffset>
            </wp:positionV>
            <wp:extent cx="48895" cy="48895"/>
            <wp:effectExtent l="0" t="0" r="0" b="0"/>
            <wp:wrapNone/>
            <wp:docPr id="4453" name="image762.png"/>
            <wp:cNvGraphicFramePr/>
            <a:graphic xmlns:a="http://schemas.openxmlformats.org/drawingml/2006/main">
              <a:graphicData uri="http://schemas.openxmlformats.org/drawingml/2006/picture">
                <pic:pic xmlns:pic="http://schemas.openxmlformats.org/drawingml/2006/picture">
                  <pic:nvPicPr>
                    <pic:cNvPr id="0" name="image76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73376" behindDoc="1" locked="0" layoutInCell="1" hidden="0" allowOverlap="1" wp14:anchorId="542311B7" wp14:editId="606B8646">
            <wp:simplePos x="0" y="0"/>
            <wp:positionH relativeFrom="column">
              <wp:posOffset>1065530</wp:posOffset>
            </wp:positionH>
            <wp:positionV relativeFrom="paragraph">
              <wp:posOffset>844550</wp:posOffset>
            </wp:positionV>
            <wp:extent cx="48895" cy="48895"/>
            <wp:effectExtent l="0" t="0" r="0" b="0"/>
            <wp:wrapNone/>
            <wp:docPr id="4815" name="image1123.png"/>
            <wp:cNvGraphicFramePr/>
            <a:graphic xmlns:a="http://schemas.openxmlformats.org/drawingml/2006/main">
              <a:graphicData uri="http://schemas.openxmlformats.org/drawingml/2006/picture">
                <pic:pic xmlns:pic="http://schemas.openxmlformats.org/drawingml/2006/picture">
                  <pic:nvPicPr>
                    <pic:cNvPr id="0" name="image112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74400" behindDoc="1" locked="0" layoutInCell="1" hidden="0" allowOverlap="1" wp14:anchorId="180B21BF" wp14:editId="7E1A4897">
            <wp:simplePos x="0" y="0"/>
            <wp:positionH relativeFrom="column">
              <wp:posOffset>1113790</wp:posOffset>
            </wp:positionH>
            <wp:positionV relativeFrom="paragraph">
              <wp:posOffset>844550</wp:posOffset>
            </wp:positionV>
            <wp:extent cx="48895" cy="48895"/>
            <wp:effectExtent l="0" t="0" r="0" b="0"/>
            <wp:wrapNone/>
            <wp:docPr id="5418" name="image1731.png"/>
            <wp:cNvGraphicFramePr/>
            <a:graphic xmlns:a="http://schemas.openxmlformats.org/drawingml/2006/main">
              <a:graphicData uri="http://schemas.openxmlformats.org/drawingml/2006/picture">
                <pic:pic xmlns:pic="http://schemas.openxmlformats.org/drawingml/2006/picture">
                  <pic:nvPicPr>
                    <pic:cNvPr id="0" name="image173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75424" behindDoc="1" locked="0" layoutInCell="1" hidden="0" allowOverlap="1" wp14:anchorId="515FCF80" wp14:editId="63A84B12">
            <wp:simplePos x="0" y="0"/>
            <wp:positionH relativeFrom="column">
              <wp:posOffset>1162685</wp:posOffset>
            </wp:positionH>
            <wp:positionV relativeFrom="paragraph">
              <wp:posOffset>844550</wp:posOffset>
            </wp:positionV>
            <wp:extent cx="48895" cy="48895"/>
            <wp:effectExtent l="0" t="0" r="0" b="0"/>
            <wp:wrapNone/>
            <wp:docPr id="5447" name="image1765.png"/>
            <wp:cNvGraphicFramePr/>
            <a:graphic xmlns:a="http://schemas.openxmlformats.org/drawingml/2006/main">
              <a:graphicData uri="http://schemas.openxmlformats.org/drawingml/2006/picture">
                <pic:pic xmlns:pic="http://schemas.openxmlformats.org/drawingml/2006/picture">
                  <pic:nvPicPr>
                    <pic:cNvPr id="0" name="image176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76448" behindDoc="1" locked="0" layoutInCell="1" hidden="0" allowOverlap="1" wp14:anchorId="4A54EF1E" wp14:editId="37663C39">
            <wp:simplePos x="0" y="0"/>
            <wp:positionH relativeFrom="column">
              <wp:posOffset>1211580</wp:posOffset>
            </wp:positionH>
            <wp:positionV relativeFrom="paragraph">
              <wp:posOffset>844550</wp:posOffset>
            </wp:positionV>
            <wp:extent cx="48895" cy="48895"/>
            <wp:effectExtent l="0" t="0" r="0" b="0"/>
            <wp:wrapNone/>
            <wp:docPr id="4390" name="image699.png"/>
            <wp:cNvGraphicFramePr/>
            <a:graphic xmlns:a="http://schemas.openxmlformats.org/drawingml/2006/main">
              <a:graphicData uri="http://schemas.openxmlformats.org/drawingml/2006/picture">
                <pic:pic xmlns:pic="http://schemas.openxmlformats.org/drawingml/2006/picture">
                  <pic:nvPicPr>
                    <pic:cNvPr id="0" name="image69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77472" behindDoc="1" locked="0" layoutInCell="1" hidden="0" allowOverlap="1" wp14:anchorId="682126E1" wp14:editId="5ADD6D37">
            <wp:simplePos x="0" y="0"/>
            <wp:positionH relativeFrom="column">
              <wp:posOffset>1260475</wp:posOffset>
            </wp:positionH>
            <wp:positionV relativeFrom="paragraph">
              <wp:posOffset>844550</wp:posOffset>
            </wp:positionV>
            <wp:extent cx="48895" cy="48895"/>
            <wp:effectExtent l="0" t="0" r="0" b="0"/>
            <wp:wrapNone/>
            <wp:docPr id="4850" name="image1156.png"/>
            <wp:cNvGraphicFramePr/>
            <a:graphic xmlns:a="http://schemas.openxmlformats.org/drawingml/2006/main">
              <a:graphicData uri="http://schemas.openxmlformats.org/drawingml/2006/picture">
                <pic:pic xmlns:pic="http://schemas.openxmlformats.org/drawingml/2006/picture">
                  <pic:nvPicPr>
                    <pic:cNvPr id="0" name="image11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78496" behindDoc="1" locked="0" layoutInCell="1" hidden="0" allowOverlap="1" wp14:anchorId="7BB3AAE6" wp14:editId="36B0242E">
            <wp:simplePos x="0" y="0"/>
            <wp:positionH relativeFrom="column">
              <wp:posOffset>1309370</wp:posOffset>
            </wp:positionH>
            <wp:positionV relativeFrom="paragraph">
              <wp:posOffset>844550</wp:posOffset>
            </wp:positionV>
            <wp:extent cx="48895" cy="48895"/>
            <wp:effectExtent l="0" t="0" r="0" b="0"/>
            <wp:wrapNone/>
            <wp:docPr id="4100" name="image411.png"/>
            <wp:cNvGraphicFramePr/>
            <a:graphic xmlns:a="http://schemas.openxmlformats.org/drawingml/2006/main">
              <a:graphicData uri="http://schemas.openxmlformats.org/drawingml/2006/picture">
                <pic:pic xmlns:pic="http://schemas.openxmlformats.org/drawingml/2006/picture">
                  <pic:nvPicPr>
                    <pic:cNvPr id="0" name="image41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79520" behindDoc="1" locked="0" layoutInCell="1" hidden="0" allowOverlap="1" wp14:anchorId="1E68BE79" wp14:editId="335FDF8E">
            <wp:simplePos x="0" y="0"/>
            <wp:positionH relativeFrom="column">
              <wp:posOffset>1357630</wp:posOffset>
            </wp:positionH>
            <wp:positionV relativeFrom="paragraph">
              <wp:posOffset>844550</wp:posOffset>
            </wp:positionV>
            <wp:extent cx="48895" cy="48895"/>
            <wp:effectExtent l="0" t="0" r="0" b="0"/>
            <wp:wrapNone/>
            <wp:docPr id="5387" name="image1727.png"/>
            <wp:cNvGraphicFramePr/>
            <a:graphic xmlns:a="http://schemas.openxmlformats.org/drawingml/2006/main">
              <a:graphicData uri="http://schemas.openxmlformats.org/drawingml/2006/picture">
                <pic:pic xmlns:pic="http://schemas.openxmlformats.org/drawingml/2006/picture">
                  <pic:nvPicPr>
                    <pic:cNvPr id="0" name="image17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80544" behindDoc="1" locked="0" layoutInCell="1" hidden="0" allowOverlap="1" wp14:anchorId="00101BE3" wp14:editId="050A8A04">
            <wp:simplePos x="0" y="0"/>
            <wp:positionH relativeFrom="column">
              <wp:posOffset>1406525</wp:posOffset>
            </wp:positionH>
            <wp:positionV relativeFrom="paragraph">
              <wp:posOffset>844550</wp:posOffset>
            </wp:positionV>
            <wp:extent cx="48895" cy="48895"/>
            <wp:effectExtent l="0" t="0" r="0" b="0"/>
            <wp:wrapNone/>
            <wp:docPr id="4470" name="image779.png"/>
            <wp:cNvGraphicFramePr/>
            <a:graphic xmlns:a="http://schemas.openxmlformats.org/drawingml/2006/main">
              <a:graphicData uri="http://schemas.openxmlformats.org/drawingml/2006/picture">
                <pic:pic xmlns:pic="http://schemas.openxmlformats.org/drawingml/2006/picture">
                  <pic:nvPicPr>
                    <pic:cNvPr id="0" name="image77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81568" behindDoc="1" locked="0" layoutInCell="1" hidden="0" allowOverlap="1" wp14:anchorId="005D77ED" wp14:editId="1CCE7046">
            <wp:simplePos x="0" y="0"/>
            <wp:positionH relativeFrom="column">
              <wp:posOffset>1455420</wp:posOffset>
            </wp:positionH>
            <wp:positionV relativeFrom="paragraph">
              <wp:posOffset>844550</wp:posOffset>
            </wp:positionV>
            <wp:extent cx="48895" cy="48895"/>
            <wp:effectExtent l="0" t="0" r="0" b="0"/>
            <wp:wrapNone/>
            <wp:docPr id="4433" name="image743.png"/>
            <wp:cNvGraphicFramePr/>
            <a:graphic xmlns:a="http://schemas.openxmlformats.org/drawingml/2006/main">
              <a:graphicData uri="http://schemas.openxmlformats.org/drawingml/2006/picture">
                <pic:pic xmlns:pic="http://schemas.openxmlformats.org/drawingml/2006/picture">
                  <pic:nvPicPr>
                    <pic:cNvPr id="0" name="image7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82592" behindDoc="1" locked="0" layoutInCell="1" hidden="0" allowOverlap="1" wp14:anchorId="36B5DF0E" wp14:editId="7A3ADF85">
            <wp:simplePos x="0" y="0"/>
            <wp:positionH relativeFrom="column">
              <wp:posOffset>1504315</wp:posOffset>
            </wp:positionH>
            <wp:positionV relativeFrom="paragraph">
              <wp:posOffset>844550</wp:posOffset>
            </wp:positionV>
            <wp:extent cx="48895" cy="48895"/>
            <wp:effectExtent l="0" t="0" r="0" b="0"/>
            <wp:wrapNone/>
            <wp:docPr id="5315" name="image1633.png"/>
            <wp:cNvGraphicFramePr/>
            <a:graphic xmlns:a="http://schemas.openxmlformats.org/drawingml/2006/main">
              <a:graphicData uri="http://schemas.openxmlformats.org/drawingml/2006/picture">
                <pic:pic xmlns:pic="http://schemas.openxmlformats.org/drawingml/2006/picture">
                  <pic:nvPicPr>
                    <pic:cNvPr id="0" name="image163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83616" behindDoc="1" locked="0" layoutInCell="1" hidden="0" allowOverlap="1" wp14:anchorId="3F9DDD70" wp14:editId="2644EFB9">
            <wp:simplePos x="0" y="0"/>
            <wp:positionH relativeFrom="column">
              <wp:posOffset>1553210</wp:posOffset>
            </wp:positionH>
            <wp:positionV relativeFrom="paragraph">
              <wp:posOffset>844550</wp:posOffset>
            </wp:positionV>
            <wp:extent cx="48895" cy="48895"/>
            <wp:effectExtent l="0" t="0" r="0" b="0"/>
            <wp:wrapNone/>
            <wp:docPr id="5090" name="image1399.png"/>
            <wp:cNvGraphicFramePr/>
            <a:graphic xmlns:a="http://schemas.openxmlformats.org/drawingml/2006/main">
              <a:graphicData uri="http://schemas.openxmlformats.org/drawingml/2006/picture">
                <pic:pic xmlns:pic="http://schemas.openxmlformats.org/drawingml/2006/picture">
                  <pic:nvPicPr>
                    <pic:cNvPr id="0" name="image139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84640" behindDoc="1" locked="0" layoutInCell="1" hidden="0" allowOverlap="1" wp14:anchorId="3DAD6479" wp14:editId="3FF44EBF">
            <wp:simplePos x="0" y="0"/>
            <wp:positionH relativeFrom="column">
              <wp:posOffset>1601470</wp:posOffset>
            </wp:positionH>
            <wp:positionV relativeFrom="paragraph">
              <wp:posOffset>844550</wp:posOffset>
            </wp:positionV>
            <wp:extent cx="48895" cy="48895"/>
            <wp:effectExtent l="0" t="0" r="0" b="0"/>
            <wp:wrapNone/>
            <wp:docPr id="4476" name="image785.png"/>
            <wp:cNvGraphicFramePr/>
            <a:graphic xmlns:a="http://schemas.openxmlformats.org/drawingml/2006/main">
              <a:graphicData uri="http://schemas.openxmlformats.org/drawingml/2006/picture">
                <pic:pic xmlns:pic="http://schemas.openxmlformats.org/drawingml/2006/picture">
                  <pic:nvPicPr>
                    <pic:cNvPr id="0" name="image78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85664" behindDoc="1" locked="0" layoutInCell="1" hidden="0" allowOverlap="1" wp14:anchorId="1A7DD898" wp14:editId="68EB0593">
            <wp:simplePos x="0" y="0"/>
            <wp:positionH relativeFrom="column">
              <wp:posOffset>1650365</wp:posOffset>
            </wp:positionH>
            <wp:positionV relativeFrom="paragraph">
              <wp:posOffset>844550</wp:posOffset>
            </wp:positionV>
            <wp:extent cx="48895" cy="48895"/>
            <wp:effectExtent l="0" t="0" r="0" b="0"/>
            <wp:wrapNone/>
            <wp:docPr id="4272" name="image580.png"/>
            <wp:cNvGraphicFramePr/>
            <a:graphic xmlns:a="http://schemas.openxmlformats.org/drawingml/2006/main">
              <a:graphicData uri="http://schemas.openxmlformats.org/drawingml/2006/picture">
                <pic:pic xmlns:pic="http://schemas.openxmlformats.org/drawingml/2006/picture">
                  <pic:nvPicPr>
                    <pic:cNvPr id="0" name="image580.png"/>
                    <pic:cNvPicPr preferRelativeResize="0"/>
                  </pic:nvPicPr>
                  <pic:blipFill>
                    <a:blip r:embed="rId6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86688" behindDoc="1" locked="0" layoutInCell="1" hidden="0" allowOverlap="1" wp14:anchorId="1B41C7C0" wp14:editId="4598C114">
            <wp:simplePos x="0" y="0"/>
            <wp:positionH relativeFrom="column">
              <wp:posOffset>772795</wp:posOffset>
            </wp:positionH>
            <wp:positionV relativeFrom="paragraph">
              <wp:posOffset>893445</wp:posOffset>
            </wp:positionV>
            <wp:extent cx="48895" cy="48895"/>
            <wp:effectExtent l="0" t="0" r="0" b="0"/>
            <wp:wrapNone/>
            <wp:docPr id="4215" name="image530.png"/>
            <wp:cNvGraphicFramePr/>
            <a:graphic xmlns:a="http://schemas.openxmlformats.org/drawingml/2006/main">
              <a:graphicData uri="http://schemas.openxmlformats.org/drawingml/2006/picture">
                <pic:pic xmlns:pic="http://schemas.openxmlformats.org/drawingml/2006/picture">
                  <pic:nvPicPr>
                    <pic:cNvPr id="0" name="image530.png"/>
                    <pic:cNvPicPr preferRelativeResize="0"/>
                  </pic:nvPicPr>
                  <pic:blipFill>
                    <a:blip r:embed="rId6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87712" behindDoc="1" locked="0" layoutInCell="1" hidden="0" allowOverlap="1" wp14:anchorId="1033FC2D" wp14:editId="355E1102">
            <wp:simplePos x="0" y="0"/>
            <wp:positionH relativeFrom="column">
              <wp:posOffset>821689</wp:posOffset>
            </wp:positionH>
            <wp:positionV relativeFrom="paragraph">
              <wp:posOffset>893445</wp:posOffset>
            </wp:positionV>
            <wp:extent cx="48895" cy="48895"/>
            <wp:effectExtent l="0" t="0" r="0" b="0"/>
            <wp:wrapNone/>
            <wp:docPr id="5479" name="image1798.png"/>
            <wp:cNvGraphicFramePr/>
            <a:graphic xmlns:a="http://schemas.openxmlformats.org/drawingml/2006/main">
              <a:graphicData uri="http://schemas.openxmlformats.org/drawingml/2006/picture">
                <pic:pic xmlns:pic="http://schemas.openxmlformats.org/drawingml/2006/picture">
                  <pic:nvPicPr>
                    <pic:cNvPr id="0" name="image179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88736" behindDoc="1" locked="0" layoutInCell="1" hidden="0" allowOverlap="1" wp14:anchorId="74BF3837" wp14:editId="66DC828D">
            <wp:simplePos x="0" y="0"/>
            <wp:positionH relativeFrom="column">
              <wp:posOffset>869950</wp:posOffset>
            </wp:positionH>
            <wp:positionV relativeFrom="paragraph">
              <wp:posOffset>893445</wp:posOffset>
            </wp:positionV>
            <wp:extent cx="48895" cy="48895"/>
            <wp:effectExtent l="0" t="0" r="0" b="0"/>
            <wp:wrapNone/>
            <wp:docPr id="5105" name="image1416.png"/>
            <wp:cNvGraphicFramePr/>
            <a:graphic xmlns:a="http://schemas.openxmlformats.org/drawingml/2006/main">
              <a:graphicData uri="http://schemas.openxmlformats.org/drawingml/2006/picture">
                <pic:pic xmlns:pic="http://schemas.openxmlformats.org/drawingml/2006/picture">
                  <pic:nvPicPr>
                    <pic:cNvPr id="0" name="image14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89760" behindDoc="1" locked="0" layoutInCell="1" hidden="0" allowOverlap="1" wp14:anchorId="34893CB5" wp14:editId="0FEAAB4C">
            <wp:simplePos x="0" y="0"/>
            <wp:positionH relativeFrom="column">
              <wp:posOffset>918845</wp:posOffset>
            </wp:positionH>
            <wp:positionV relativeFrom="paragraph">
              <wp:posOffset>893445</wp:posOffset>
            </wp:positionV>
            <wp:extent cx="48895" cy="48895"/>
            <wp:effectExtent l="0" t="0" r="0" b="0"/>
            <wp:wrapNone/>
            <wp:docPr id="4605" name="image915.png"/>
            <wp:cNvGraphicFramePr/>
            <a:graphic xmlns:a="http://schemas.openxmlformats.org/drawingml/2006/main">
              <a:graphicData uri="http://schemas.openxmlformats.org/drawingml/2006/picture">
                <pic:pic xmlns:pic="http://schemas.openxmlformats.org/drawingml/2006/picture">
                  <pic:nvPicPr>
                    <pic:cNvPr id="0" name="image91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90784" behindDoc="1" locked="0" layoutInCell="1" hidden="0" allowOverlap="1" wp14:anchorId="38BA3749" wp14:editId="5AE7B998">
            <wp:simplePos x="0" y="0"/>
            <wp:positionH relativeFrom="column">
              <wp:posOffset>967739</wp:posOffset>
            </wp:positionH>
            <wp:positionV relativeFrom="paragraph">
              <wp:posOffset>893445</wp:posOffset>
            </wp:positionV>
            <wp:extent cx="48895" cy="48895"/>
            <wp:effectExtent l="0" t="0" r="0" b="0"/>
            <wp:wrapNone/>
            <wp:docPr id="3786"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91808" behindDoc="1" locked="0" layoutInCell="1" hidden="0" allowOverlap="1" wp14:anchorId="06C7E067" wp14:editId="3CF87D46">
            <wp:simplePos x="0" y="0"/>
            <wp:positionH relativeFrom="column">
              <wp:posOffset>1016635</wp:posOffset>
            </wp:positionH>
            <wp:positionV relativeFrom="paragraph">
              <wp:posOffset>893445</wp:posOffset>
            </wp:positionV>
            <wp:extent cx="48895" cy="48895"/>
            <wp:effectExtent l="0" t="0" r="0" b="0"/>
            <wp:wrapNone/>
            <wp:docPr id="5522" name="image1837.png"/>
            <wp:cNvGraphicFramePr/>
            <a:graphic xmlns:a="http://schemas.openxmlformats.org/drawingml/2006/main">
              <a:graphicData uri="http://schemas.openxmlformats.org/drawingml/2006/picture">
                <pic:pic xmlns:pic="http://schemas.openxmlformats.org/drawingml/2006/picture">
                  <pic:nvPicPr>
                    <pic:cNvPr id="0" name="image183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92832" behindDoc="1" locked="0" layoutInCell="1" hidden="0" allowOverlap="1" wp14:anchorId="23EAC691" wp14:editId="00D05DE1">
            <wp:simplePos x="0" y="0"/>
            <wp:positionH relativeFrom="column">
              <wp:posOffset>1065530</wp:posOffset>
            </wp:positionH>
            <wp:positionV relativeFrom="paragraph">
              <wp:posOffset>893445</wp:posOffset>
            </wp:positionV>
            <wp:extent cx="48895" cy="48895"/>
            <wp:effectExtent l="0" t="0" r="0" b="0"/>
            <wp:wrapNone/>
            <wp:docPr id="4900" name="image1210.png"/>
            <wp:cNvGraphicFramePr/>
            <a:graphic xmlns:a="http://schemas.openxmlformats.org/drawingml/2006/main">
              <a:graphicData uri="http://schemas.openxmlformats.org/drawingml/2006/picture">
                <pic:pic xmlns:pic="http://schemas.openxmlformats.org/drawingml/2006/picture">
                  <pic:nvPicPr>
                    <pic:cNvPr id="0" name="image12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93856" behindDoc="1" locked="0" layoutInCell="1" hidden="0" allowOverlap="1" wp14:anchorId="54AE32DD" wp14:editId="39E235FB">
            <wp:simplePos x="0" y="0"/>
            <wp:positionH relativeFrom="column">
              <wp:posOffset>1113790</wp:posOffset>
            </wp:positionH>
            <wp:positionV relativeFrom="paragraph">
              <wp:posOffset>893445</wp:posOffset>
            </wp:positionV>
            <wp:extent cx="48895" cy="48895"/>
            <wp:effectExtent l="0" t="0" r="0" b="0"/>
            <wp:wrapNone/>
            <wp:docPr id="370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94880" behindDoc="1" locked="0" layoutInCell="1" hidden="0" allowOverlap="1" wp14:anchorId="363DC07E" wp14:editId="7A0E613C">
            <wp:simplePos x="0" y="0"/>
            <wp:positionH relativeFrom="column">
              <wp:posOffset>1162685</wp:posOffset>
            </wp:positionH>
            <wp:positionV relativeFrom="paragraph">
              <wp:posOffset>893445</wp:posOffset>
            </wp:positionV>
            <wp:extent cx="48895" cy="48895"/>
            <wp:effectExtent l="0" t="0" r="0" b="0"/>
            <wp:wrapNone/>
            <wp:docPr id="3885" name="image188.png"/>
            <wp:cNvGraphicFramePr/>
            <a:graphic xmlns:a="http://schemas.openxmlformats.org/drawingml/2006/main">
              <a:graphicData uri="http://schemas.openxmlformats.org/drawingml/2006/picture">
                <pic:pic xmlns:pic="http://schemas.openxmlformats.org/drawingml/2006/picture">
                  <pic:nvPicPr>
                    <pic:cNvPr id="0" name="image18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95904" behindDoc="1" locked="0" layoutInCell="1" hidden="0" allowOverlap="1" wp14:anchorId="14B5353C" wp14:editId="06C7EAC9">
            <wp:simplePos x="0" y="0"/>
            <wp:positionH relativeFrom="column">
              <wp:posOffset>1211580</wp:posOffset>
            </wp:positionH>
            <wp:positionV relativeFrom="paragraph">
              <wp:posOffset>893445</wp:posOffset>
            </wp:positionV>
            <wp:extent cx="48895" cy="48895"/>
            <wp:effectExtent l="0" t="0" r="0" b="0"/>
            <wp:wrapNone/>
            <wp:docPr id="4679" name="image986.png"/>
            <wp:cNvGraphicFramePr/>
            <a:graphic xmlns:a="http://schemas.openxmlformats.org/drawingml/2006/main">
              <a:graphicData uri="http://schemas.openxmlformats.org/drawingml/2006/picture">
                <pic:pic xmlns:pic="http://schemas.openxmlformats.org/drawingml/2006/picture">
                  <pic:nvPicPr>
                    <pic:cNvPr id="0" name="image98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96928" behindDoc="1" locked="0" layoutInCell="1" hidden="0" allowOverlap="1" wp14:anchorId="3E86C609" wp14:editId="536816C5">
            <wp:simplePos x="0" y="0"/>
            <wp:positionH relativeFrom="column">
              <wp:posOffset>1260475</wp:posOffset>
            </wp:positionH>
            <wp:positionV relativeFrom="paragraph">
              <wp:posOffset>893445</wp:posOffset>
            </wp:positionV>
            <wp:extent cx="48895" cy="48895"/>
            <wp:effectExtent l="0" t="0" r="0" b="0"/>
            <wp:wrapNone/>
            <wp:docPr id="4071" name="image377.png"/>
            <wp:cNvGraphicFramePr/>
            <a:graphic xmlns:a="http://schemas.openxmlformats.org/drawingml/2006/main">
              <a:graphicData uri="http://schemas.openxmlformats.org/drawingml/2006/picture">
                <pic:pic xmlns:pic="http://schemas.openxmlformats.org/drawingml/2006/picture">
                  <pic:nvPicPr>
                    <pic:cNvPr id="0" name="image37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97952" behindDoc="1" locked="0" layoutInCell="1" hidden="0" allowOverlap="1" wp14:anchorId="5B3E52B0" wp14:editId="00F722F3">
            <wp:simplePos x="0" y="0"/>
            <wp:positionH relativeFrom="column">
              <wp:posOffset>1309370</wp:posOffset>
            </wp:positionH>
            <wp:positionV relativeFrom="paragraph">
              <wp:posOffset>893445</wp:posOffset>
            </wp:positionV>
            <wp:extent cx="48895" cy="48895"/>
            <wp:effectExtent l="0" t="0" r="0" b="0"/>
            <wp:wrapNone/>
            <wp:docPr id="3865" name="image172.png"/>
            <wp:cNvGraphicFramePr/>
            <a:graphic xmlns:a="http://schemas.openxmlformats.org/drawingml/2006/main">
              <a:graphicData uri="http://schemas.openxmlformats.org/drawingml/2006/picture">
                <pic:pic xmlns:pic="http://schemas.openxmlformats.org/drawingml/2006/picture">
                  <pic:nvPicPr>
                    <pic:cNvPr id="0" name="image17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798976" behindDoc="1" locked="0" layoutInCell="1" hidden="0" allowOverlap="1" wp14:anchorId="2404852B" wp14:editId="5C7581A3">
            <wp:simplePos x="0" y="0"/>
            <wp:positionH relativeFrom="column">
              <wp:posOffset>1357630</wp:posOffset>
            </wp:positionH>
            <wp:positionV relativeFrom="paragraph">
              <wp:posOffset>893445</wp:posOffset>
            </wp:positionV>
            <wp:extent cx="48895" cy="48895"/>
            <wp:effectExtent l="0" t="0" r="0" b="0"/>
            <wp:wrapNone/>
            <wp:docPr id="4628" name="image937.png"/>
            <wp:cNvGraphicFramePr/>
            <a:graphic xmlns:a="http://schemas.openxmlformats.org/drawingml/2006/main">
              <a:graphicData uri="http://schemas.openxmlformats.org/drawingml/2006/picture">
                <pic:pic xmlns:pic="http://schemas.openxmlformats.org/drawingml/2006/picture">
                  <pic:nvPicPr>
                    <pic:cNvPr id="0" name="image93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00000" behindDoc="1" locked="0" layoutInCell="1" hidden="0" allowOverlap="1" wp14:anchorId="22FB2657" wp14:editId="17FAAAC7">
            <wp:simplePos x="0" y="0"/>
            <wp:positionH relativeFrom="column">
              <wp:posOffset>1406525</wp:posOffset>
            </wp:positionH>
            <wp:positionV relativeFrom="paragraph">
              <wp:posOffset>893445</wp:posOffset>
            </wp:positionV>
            <wp:extent cx="48895" cy="48895"/>
            <wp:effectExtent l="0" t="0" r="0" b="0"/>
            <wp:wrapNone/>
            <wp:docPr id="4608" name="image924.png"/>
            <wp:cNvGraphicFramePr/>
            <a:graphic xmlns:a="http://schemas.openxmlformats.org/drawingml/2006/main">
              <a:graphicData uri="http://schemas.openxmlformats.org/drawingml/2006/picture">
                <pic:pic xmlns:pic="http://schemas.openxmlformats.org/drawingml/2006/picture">
                  <pic:nvPicPr>
                    <pic:cNvPr id="0" name="image92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01024" behindDoc="1" locked="0" layoutInCell="1" hidden="0" allowOverlap="1" wp14:anchorId="06765F9A" wp14:editId="063E391E">
            <wp:simplePos x="0" y="0"/>
            <wp:positionH relativeFrom="column">
              <wp:posOffset>1455420</wp:posOffset>
            </wp:positionH>
            <wp:positionV relativeFrom="paragraph">
              <wp:posOffset>893445</wp:posOffset>
            </wp:positionV>
            <wp:extent cx="48895" cy="48895"/>
            <wp:effectExtent l="0" t="0" r="0" b="0"/>
            <wp:wrapNone/>
            <wp:docPr id="3830" name="image136.png"/>
            <wp:cNvGraphicFramePr/>
            <a:graphic xmlns:a="http://schemas.openxmlformats.org/drawingml/2006/main">
              <a:graphicData uri="http://schemas.openxmlformats.org/drawingml/2006/picture">
                <pic:pic xmlns:pic="http://schemas.openxmlformats.org/drawingml/2006/picture">
                  <pic:nvPicPr>
                    <pic:cNvPr id="0" name="image13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02048" behindDoc="1" locked="0" layoutInCell="1" hidden="0" allowOverlap="1" wp14:anchorId="1C21E0C8" wp14:editId="5AB92AED">
            <wp:simplePos x="0" y="0"/>
            <wp:positionH relativeFrom="column">
              <wp:posOffset>1504315</wp:posOffset>
            </wp:positionH>
            <wp:positionV relativeFrom="paragraph">
              <wp:posOffset>893445</wp:posOffset>
            </wp:positionV>
            <wp:extent cx="48895" cy="48895"/>
            <wp:effectExtent l="0" t="0" r="0" b="0"/>
            <wp:wrapNone/>
            <wp:docPr id="5064" name="image1380.png"/>
            <wp:cNvGraphicFramePr/>
            <a:graphic xmlns:a="http://schemas.openxmlformats.org/drawingml/2006/main">
              <a:graphicData uri="http://schemas.openxmlformats.org/drawingml/2006/picture">
                <pic:pic xmlns:pic="http://schemas.openxmlformats.org/drawingml/2006/picture">
                  <pic:nvPicPr>
                    <pic:cNvPr id="0" name="image138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03072" behindDoc="1" locked="0" layoutInCell="1" hidden="0" allowOverlap="1" wp14:anchorId="0CB0B0E0" wp14:editId="717E2EA1">
            <wp:simplePos x="0" y="0"/>
            <wp:positionH relativeFrom="column">
              <wp:posOffset>1553210</wp:posOffset>
            </wp:positionH>
            <wp:positionV relativeFrom="paragraph">
              <wp:posOffset>893445</wp:posOffset>
            </wp:positionV>
            <wp:extent cx="48895" cy="48895"/>
            <wp:effectExtent l="0" t="0" r="0" b="0"/>
            <wp:wrapNone/>
            <wp:docPr id="5193" name="image1504.png"/>
            <wp:cNvGraphicFramePr/>
            <a:graphic xmlns:a="http://schemas.openxmlformats.org/drawingml/2006/main">
              <a:graphicData uri="http://schemas.openxmlformats.org/drawingml/2006/picture">
                <pic:pic xmlns:pic="http://schemas.openxmlformats.org/drawingml/2006/picture">
                  <pic:nvPicPr>
                    <pic:cNvPr id="0" name="image150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04096" behindDoc="1" locked="0" layoutInCell="1" hidden="0" allowOverlap="1" wp14:anchorId="10CFCB9B" wp14:editId="0EC2A931">
            <wp:simplePos x="0" y="0"/>
            <wp:positionH relativeFrom="column">
              <wp:posOffset>1601470</wp:posOffset>
            </wp:positionH>
            <wp:positionV relativeFrom="paragraph">
              <wp:posOffset>893445</wp:posOffset>
            </wp:positionV>
            <wp:extent cx="48895" cy="48895"/>
            <wp:effectExtent l="0" t="0" r="0" b="0"/>
            <wp:wrapNone/>
            <wp:docPr id="5262" name="image1576.png"/>
            <wp:cNvGraphicFramePr/>
            <a:graphic xmlns:a="http://schemas.openxmlformats.org/drawingml/2006/main">
              <a:graphicData uri="http://schemas.openxmlformats.org/drawingml/2006/picture">
                <pic:pic xmlns:pic="http://schemas.openxmlformats.org/drawingml/2006/picture">
                  <pic:nvPicPr>
                    <pic:cNvPr id="0" name="image157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05120" behindDoc="1" locked="0" layoutInCell="1" hidden="0" allowOverlap="1" wp14:anchorId="5CE172E6" wp14:editId="5001C0F0">
            <wp:simplePos x="0" y="0"/>
            <wp:positionH relativeFrom="column">
              <wp:posOffset>1650365</wp:posOffset>
            </wp:positionH>
            <wp:positionV relativeFrom="paragraph">
              <wp:posOffset>893445</wp:posOffset>
            </wp:positionV>
            <wp:extent cx="48895" cy="48895"/>
            <wp:effectExtent l="0" t="0" r="0" b="0"/>
            <wp:wrapNone/>
            <wp:docPr id="4460" name="image766.png"/>
            <wp:cNvGraphicFramePr/>
            <a:graphic xmlns:a="http://schemas.openxmlformats.org/drawingml/2006/main">
              <a:graphicData uri="http://schemas.openxmlformats.org/drawingml/2006/picture">
                <pic:pic xmlns:pic="http://schemas.openxmlformats.org/drawingml/2006/picture">
                  <pic:nvPicPr>
                    <pic:cNvPr id="0" name="image766.png"/>
                    <pic:cNvPicPr preferRelativeResize="0"/>
                  </pic:nvPicPr>
                  <pic:blipFill>
                    <a:blip r:embed="rId6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06144" behindDoc="1" locked="0" layoutInCell="1" hidden="0" allowOverlap="1" wp14:anchorId="6E5399CA" wp14:editId="183FDC16">
            <wp:simplePos x="0" y="0"/>
            <wp:positionH relativeFrom="column">
              <wp:posOffset>772795</wp:posOffset>
            </wp:positionH>
            <wp:positionV relativeFrom="paragraph">
              <wp:posOffset>942339</wp:posOffset>
            </wp:positionV>
            <wp:extent cx="48895" cy="48895"/>
            <wp:effectExtent l="0" t="0" r="0" b="0"/>
            <wp:wrapNone/>
            <wp:docPr id="5189" name="image1500.png"/>
            <wp:cNvGraphicFramePr/>
            <a:graphic xmlns:a="http://schemas.openxmlformats.org/drawingml/2006/main">
              <a:graphicData uri="http://schemas.openxmlformats.org/drawingml/2006/picture">
                <pic:pic xmlns:pic="http://schemas.openxmlformats.org/drawingml/2006/picture">
                  <pic:nvPicPr>
                    <pic:cNvPr id="0" name="image1500.png"/>
                    <pic:cNvPicPr preferRelativeResize="0"/>
                  </pic:nvPicPr>
                  <pic:blipFill>
                    <a:blip r:embed="rId6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07168" behindDoc="1" locked="0" layoutInCell="1" hidden="0" allowOverlap="1" wp14:anchorId="64EAFBA7" wp14:editId="25C51055">
            <wp:simplePos x="0" y="0"/>
            <wp:positionH relativeFrom="column">
              <wp:posOffset>821689</wp:posOffset>
            </wp:positionH>
            <wp:positionV relativeFrom="paragraph">
              <wp:posOffset>942339</wp:posOffset>
            </wp:positionV>
            <wp:extent cx="48895" cy="48895"/>
            <wp:effectExtent l="0" t="0" r="0" b="0"/>
            <wp:wrapNone/>
            <wp:docPr id="5285" name="image1601.png"/>
            <wp:cNvGraphicFramePr/>
            <a:graphic xmlns:a="http://schemas.openxmlformats.org/drawingml/2006/main">
              <a:graphicData uri="http://schemas.openxmlformats.org/drawingml/2006/picture">
                <pic:pic xmlns:pic="http://schemas.openxmlformats.org/drawingml/2006/picture">
                  <pic:nvPicPr>
                    <pic:cNvPr id="0" name="image160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08192" behindDoc="1" locked="0" layoutInCell="1" hidden="0" allowOverlap="1" wp14:anchorId="14105E7B" wp14:editId="530540BE">
            <wp:simplePos x="0" y="0"/>
            <wp:positionH relativeFrom="column">
              <wp:posOffset>869950</wp:posOffset>
            </wp:positionH>
            <wp:positionV relativeFrom="paragraph">
              <wp:posOffset>942339</wp:posOffset>
            </wp:positionV>
            <wp:extent cx="48895" cy="48895"/>
            <wp:effectExtent l="0" t="0" r="0" b="0"/>
            <wp:wrapNone/>
            <wp:docPr id="4040" name="image352.png"/>
            <wp:cNvGraphicFramePr/>
            <a:graphic xmlns:a="http://schemas.openxmlformats.org/drawingml/2006/main">
              <a:graphicData uri="http://schemas.openxmlformats.org/drawingml/2006/picture">
                <pic:pic xmlns:pic="http://schemas.openxmlformats.org/drawingml/2006/picture">
                  <pic:nvPicPr>
                    <pic:cNvPr id="0" name="image35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09216" behindDoc="1" locked="0" layoutInCell="1" hidden="0" allowOverlap="1" wp14:anchorId="0B918B60" wp14:editId="699C86E3">
            <wp:simplePos x="0" y="0"/>
            <wp:positionH relativeFrom="column">
              <wp:posOffset>918845</wp:posOffset>
            </wp:positionH>
            <wp:positionV relativeFrom="paragraph">
              <wp:posOffset>942339</wp:posOffset>
            </wp:positionV>
            <wp:extent cx="48895" cy="48895"/>
            <wp:effectExtent l="0" t="0" r="0" b="0"/>
            <wp:wrapNone/>
            <wp:docPr id="4901" name="image1215.png"/>
            <wp:cNvGraphicFramePr/>
            <a:graphic xmlns:a="http://schemas.openxmlformats.org/drawingml/2006/main">
              <a:graphicData uri="http://schemas.openxmlformats.org/drawingml/2006/picture">
                <pic:pic xmlns:pic="http://schemas.openxmlformats.org/drawingml/2006/picture">
                  <pic:nvPicPr>
                    <pic:cNvPr id="0" name="image121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10240" behindDoc="1" locked="0" layoutInCell="1" hidden="0" allowOverlap="1" wp14:anchorId="34EFA854" wp14:editId="69196DA3">
            <wp:simplePos x="0" y="0"/>
            <wp:positionH relativeFrom="column">
              <wp:posOffset>967739</wp:posOffset>
            </wp:positionH>
            <wp:positionV relativeFrom="paragraph">
              <wp:posOffset>942339</wp:posOffset>
            </wp:positionV>
            <wp:extent cx="48895" cy="48895"/>
            <wp:effectExtent l="0" t="0" r="0" b="0"/>
            <wp:wrapNone/>
            <wp:docPr id="5302" name="image1616.png"/>
            <wp:cNvGraphicFramePr/>
            <a:graphic xmlns:a="http://schemas.openxmlformats.org/drawingml/2006/main">
              <a:graphicData uri="http://schemas.openxmlformats.org/drawingml/2006/picture">
                <pic:pic xmlns:pic="http://schemas.openxmlformats.org/drawingml/2006/picture">
                  <pic:nvPicPr>
                    <pic:cNvPr id="0" name="image16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11264" behindDoc="1" locked="0" layoutInCell="1" hidden="0" allowOverlap="1" wp14:anchorId="0F8FFF3A" wp14:editId="223F14F6">
            <wp:simplePos x="0" y="0"/>
            <wp:positionH relativeFrom="column">
              <wp:posOffset>1016635</wp:posOffset>
            </wp:positionH>
            <wp:positionV relativeFrom="paragraph">
              <wp:posOffset>942339</wp:posOffset>
            </wp:positionV>
            <wp:extent cx="48895" cy="48895"/>
            <wp:effectExtent l="0" t="0" r="0" b="0"/>
            <wp:wrapNone/>
            <wp:docPr id="5444" name="image1763.png"/>
            <wp:cNvGraphicFramePr/>
            <a:graphic xmlns:a="http://schemas.openxmlformats.org/drawingml/2006/main">
              <a:graphicData uri="http://schemas.openxmlformats.org/drawingml/2006/picture">
                <pic:pic xmlns:pic="http://schemas.openxmlformats.org/drawingml/2006/picture">
                  <pic:nvPicPr>
                    <pic:cNvPr id="0" name="image176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12288" behindDoc="1" locked="0" layoutInCell="1" hidden="0" allowOverlap="1" wp14:anchorId="6913E061" wp14:editId="3A93E03A">
            <wp:simplePos x="0" y="0"/>
            <wp:positionH relativeFrom="column">
              <wp:posOffset>1065530</wp:posOffset>
            </wp:positionH>
            <wp:positionV relativeFrom="paragraph">
              <wp:posOffset>942339</wp:posOffset>
            </wp:positionV>
            <wp:extent cx="48895" cy="48895"/>
            <wp:effectExtent l="0" t="0" r="0" b="0"/>
            <wp:wrapNone/>
            <wp:docPr id="5380" name="image1690.png"/>
            <wp:cNvGraphicFramePr/>
            <a:graphic xmlns:a="http://schemas.openxmlformats.org/drawingml/2006/main">
              <a:graphicData uri="http://schemas.openxmlformats.org/drawingml/2006/picture">
                <pic:pic xmlns:pic="http://schemas.openxmlformats.org/drawingml/2006/picture">
                  <pic:nvPicPr>
                    <pic:cNvPr id="0" name="image169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13312" behindDoc="1" locked="0" layoutInCell="1" hidden="0" allowOverlap="1" wp14:anchorId="560DD5A1" wp14:editId="6BC9630B">
            <wp:simplePos x="0" y="0"/>
            <wp:positionH relativeFrom="column">
              <wp:posOffset>1113790</wp:posOffset>
            </wp:positionH>
            <wp:positionV relativeFrom="paragraph">
              <wp:posOffset>942339</wp:posOffset>
            </wp:positionV>
            <wp:extent cx="48895" cy="48895"/>
            <wp:effectExtent l="0" t="0" r="0" b="0"/>
            <wp:wrapNone/>
            <wp:docPr id="4368" name="image673.png"/>
            <wp:cNvGraphicFramePr/>
            <a:graphic xmlns:a="http://schemas.openxmlformats.org/drawingml/2006/main">
              <a:graphicData uri="http://schemas.openxmlformats.org/drawingml/2006/picture">
                <pic:pic xmlns:pic="http://schemas.openxmlformats.org/drawingml/2006/picture">
                  <pic:nvPicPr>
                    <pic:cNvPr id="0" name="image67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14336" behindDoc="1" locked="0" layoutInCell="1" hidden="0" allowOverlap="1" wp14:anchorId="27E989DE" wp14:editId="455AE0A4">
            <wp:simplePos x="0" y="0"/>
            <wp:positionH relativeFrom="column">
              <wp:posOffset>1162685</wp:posOffset>
            </wp:positionH>
            <wp:positionV relativeFrom="paragraph">
              <wp:posOffset>942339</wp:posOffset>
            </wp:positionV>
            <wp:extent cx="48895" cy="48895"/>
            <wp:effectExtent l="0" t="0" r="0" b="0"/>
            <wp:wrapNone/>
            <wp:docPr id="4514" name="image833.png"/>
            <wp:cNvGraphicFramePr/>
            <a:graphic xmlns:a="http://schemas.openxmlformats.org/drawingml/2006/main">
              <a:graphicData uri="http://schemas.openxmlformats.org/drawingml/2006/picture">
                <pic:pic xmlns:pic="http://schemas.openxmlformats.org/drawingml/2006/picture">
                  <pic:nvPicPr>
                    <pic:cNvPr id="0" name="image83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15360" behindDoc="1" locked="0" layoutInCell="1" hidden="0" allowOverlap="1" wp14:anchorId="4A68C8FF" wp14:editId="30F3BB2D">
            <wp:simplePos x="0" y="0"/>
            <wp:positionH relativeFrom="column">
              <wp:posOffset>1211580</wp:posOffset>
            </wp:positionH>
            <wp:positionV relativeFrom="paragraph">
              <wp:posOffset>942339</wp:posOffset>
            </wp:positionV>
            <wp:extent cx="48895" cy="48895"/>
            <wp:effectExtent l="0" t="0" r="0" b="0"/>
            <wp:wrapNone/>
            <wp:docPr id="5377" name="image1693.png"/>
            <wp:cNvGraphicFramePr/>
            <a:graphic xmlns:a="http://schemas.openxmlformats.org/drawingml/2006/main">
              <a:graphicData uri="http://schemas.openxmlformats.org/drawingml/2006/picture">
                <pic:pic xmlns:pic="http://schemas.openxmlformats.org/drawingml/2006/picture">
                  <pic:nvPicPr>
                    <pic:cNvPr id="0" name="image16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16384" behindDoc="1" locked="0" layoutInCell="1" hidden="0" allowOverlap="1" wp14:anchorId="11606D57" wp14:editId="3B4F5ABA">
            <wp:simplePos x="0" y="0"/>
            <wp:positionH relativeFrom="column">
              <wp:posOffset>1260475</wp:posOffset>
            </wp:positionH>
            <wp:positionV relativeFrom="paragraph">
              <wp:posOffset>942339</wp:posOffset>
            </wp:positionV>
            <wp:extent cx="48895" cy="48895"/>
            <wp:effectExtent l="0" t="0" r="0" b="0"/>
            <wp:wrapNone/>
            <wp:docPr id="5297" name="image1610.png"/>
            <wp:cNvGraphicFramePr/>
            <a:graphic xmlns:a="http://schemas.openxmlformats.org/drawingml/2006/main">
              <a:graphicData uri="http://schemas.openxmlformats.org/drawingml/2006/picture">
                <pic:pic xmlns:pic="http://schemas.openxmlformats.org/drawingml/2006/picture">
                  <pic:nvPicPr>
                    <pic:cNvPr id="0" name="image16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17408" behindDoc="1" locked="0" layoutInCell="1" hidden="0" allowOverlap="1" wp14:anchorId="6E586D48" wp14:editId="51654995">
            <wp:simplePos x="0" y="0"/>
            <wp:positionH relativeFrom="column">
              <wp:posOffset>1309370</wp:posOffset>
            </wp:positionH>
            <wp:positionV relativeFrom="paragraph">
              <wp:posOffset>942339</wp:posOffset>
            </wp:positionV>
            <wp:extent cx="48895" cy="48895"/>
            <wp:effectExtent l="0" t="0" r="0" b="0"/>
            <wp:wrapNone/>
            <wp:docPr id="4973" name="image1286.png"/>
            <wp:cNvGraphicFramePr/>
            <a:graphic xmlns:a="http://schemas.openxmlformats.org/drawingml/2006/main">
              <a:graphicData uri="http://schemas.openxmlformats.org/drawingml/2006/picture">
                <pic:pic xmlns:pic="http://schemas.openxmlformats.org/drawingml/2006/picture">
                  <pic:nvPicPr>
                    <pic:cNvPr id="0" name="image128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18432" behindDoc="1" locked="0" layoutInCell="1" hidden="0" allowOverlap="1" wp14:anchorId="35C4BEA8" wp14:editId="57D31197">
            <wp:simplePos x="0" y="0"/>
            <wp:positionH relativeFrom="column">
              <wp:posOffset>1357630</wp:posOffset>
            </wp:positionH>
            <wp:positionV relativeFrom="paragraph">
              <wp:posOffset>942339</wp:posOffset>
            </wp:positionV>
            <wp:extent cx="48895" cy="48895"/>
            <wp:effectExtent l="0" t="0" r="0" b="0"/>
            <wp:wrapNone/>
            <wp:docPr id="4520" name="image828.png"/>
            <wp:cNvGraphicFramePr/>
            <a:graphic xmlns:a="http://schemas.openxmlformats.org/drawingml/2006/main">
              <a:graphicData uri="http://schemas.openxmlformats.org/drawingml/2006/picture">
                <pic:pic xmlns:pic="http://schemas.openxmlformats.org/drawingml/2006/picture">
                  <pic:nvPicPr>
                    <pic:cNvPr id="0" name="image8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19456" behindDoc="1" locked="0" layoutInCell="1" hidden="0" allowOverlap="1" wp14:anchorId="5756B089" wp14:editId="33BF5A14">
            <wp:simplePos x="0" y="0"/>
            <wp:positionH relativeFrom="column">
              <wp:posOffset>1406525</wp:posOffset>
            </wp:positionH>
            <wp:positionV relativeFrom="paragraph">
              <wp:posOffset>942339</wp:posOffset>
            </wp:positionV>
            <wp:extent cx="48895" cy="48895"/>
            <wp:effectExtent l="0" t="0" r="0" b="0"/>
            <wp:wrapNone/>
            <wp:docPr id="5319" name="image1635.png"/>
            <wp:cNvGraphicFramePr/>
            <a:graphic xmlns:a="http://schemas.openxmlformats.org/drawingml/2006/main">
              <a:graphicData uri="http://schemas.openxmlformats.org/drawingml/2006/picture">
                <pic:pic xmlns:pic="http://schemas.openxmlformats.org/drawingml/2006/picture">
                  <pic:nvPicPr>
                    <pic:cNvPr id="0" name="image163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20480" behindDoc="1" locked="0" layoutInCell="1" hidden="0" allowOverlap="1" wp14:anchorId="4EEF70BB" wp14:editId="52C48A01">
            <wp:simplePos x="0" y="0"/>
            <wp:positionH relativeFrom="column">
              <wp:posOffset>1455420</wp:posOffset>
            </wp:positionH>
            <wp:positionV relativeFrom="paragraph">
              <wp:posOffset>942339</wp:posOffset>
            </wp:positionV>
            <wp:extent cx="48895" cy="48895"/>
            <wp:effectExtent l="0" t="0" r="0" b="0"/>
            <wp:wrapNone/>
            <wp:docPr id="3995" name="image309.png"/>
            <wp:cNvGraphicFramePr/>
            <a:graphic xmlns:a="http://schemas.openxmlformats.org/drawingml/2006/main">
              <a:graphicData uri="http://schemas.openxmlformats.org/drawingml/2006/picture">
                <pic:pic xmlns:pic="http://schemas.openxmlformats.org/drawingml/2006/picture">
                  <pic:nvPicPr>
                    <pic:cNvPr id="0" name="image3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21504" behindDoc="1" locked="0" layoutInCell="1" hidden="0" allowOverlap="1" wp14:anchorId="58EF1A8F" wp14:editId="67DAC3C0">
            <wp:simplePos x="0" y="0"/>
            <wp:positionH relativeFrom="column">
              <wp:posOffset>1504315</wp:posOffset>
            </wp:positionH>
            <wp:positionV relativeFrom="paragraph">
              <wp:posOffset>942339</wp:posOffset>
            </wp:positionV>
            <wp:extent cx="48895" cy="48895"/>
            <wp:effectExtent l="0" t="0" r="0" b="0"/>
            <wp:wrapNone/>
            <wp:docPr id="5009" name="image1318.png"/>
            <wp:cNvGraphicFramePr/>
            <a:graphic xmlns:a="http://schemas.openxmlformats.org/drawingml/2006/main">
              <a:graphicData uri="http://schemas.openxmlformats.org/drawingml/2006/picture">
                <pic:pic xmlns:pic="http://schemas.openxmlformats.org/drawingml/2006/picture">
                  <pic:nvPicPr>
                    <pic:cNvPr id="0" name="image131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22528" behindDoc="1" locked="0" layoutInCell="1" hidden="0" allowOverlap="1" wp14:anchorId="4E949ADB" wp14:editId="360591EF">
            <wp:simplePos x="0" y="0"/>
            <wp:positionH relativeFrom="column">
              <wp:posOffset>1553210</wp:posOffset>
            </wp:positionH>
            <wp:positionV relativeFrom="paragraph">
              <wp:posOffset>942339</wp:posOffset>
            </wp:positionV>
            <wp:extent cx="48895" cy="48895"/>
            <wp:effectExtent l="0" t="0" r="0" b="0"/>
            <wp:wrapNone/>
            <wp:docPr id="37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23552" behindDoc="1" locked="0" layoutInCell="1" hidden="0" allowOverlap="1" wp14:anchorId="0EBC5784" wp14:editId="6A7626B0">
            <wp:simplePos x="0" y="0"/>
            <wp:positionH relativeFrom="column">
              <wp:posOffset>1601470</wp:posOffset>
            </wp:positionH>
            <wp:positionV relativeFrom="paragraph">
              <wp:posOffset>942339</wp:posOffset>
            </wp:positionV>
            <wp:extent cx="48895" cy="48895"/>
            <wp:effectExtent l="0" t="0" r="0" b="0"/>
            <wp:wrapNone/>
            <wp:docPr id="5473" name="image1789.png"/>
            <wp:cNvGraphicFramePr/>
            <a:graphic xmlns:a="http://schemas.openxmlformats.org/drawingml/2006/main">
              <a:graphicData uri="http://schemas.openxmlformats.org/drawingml/2006/picture">
                <pic:pic xmlns:pic="http://schemas.openxmlformats.org/drawingml/2006/picture">
                  <pic:nvPicPr>
                    <pic:cNvPr id="0" name="image178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24576" behindDoc="1" locked="0" layoutInCell="1" hidden="0" allowOverlap="1" wp14:anchorId="51B70F91" wp14:editId="76DD2183">
            <wp:simplePos x="0" y="0"/>
            <wp:positionH relativeFrom="column">
              <wp:posOffset>1650365</wp:posOffset>
            </wp:positionH>
            <wp:positionV relativeFrom="paragraph">
              <wp:posOffset>942339</wp:posOffset>
            </wp:positionV>
            <wp:extent cx="48895" cy="48895"/>
            <wp:effectExtent l="0" t="0" r="0" b="0"/>
            <wp:wrapNone/>
            <wp:docPr id="4687" name="image994.png"/>
            <wp:cNvGraphicFramePr/>
            <a:graphic xmlns:a="http://schemas.openxmlformats.org/drawingml/2006/main">
              <a:graphicData uri="http://schemas.openxmlformats.org/drawingml/2006/picture">
                <pic:pic xmlns:pic="http://schemas.openxmlformats.org/drawingml/2006/picture">
                  <pic:nvPicPr>
                    <pic:cNvPr id="0" name="image994.png"/>
                    <pic:cNvPicPr preferRelativeResize="0"/>
                  </pic:nvPicPr>
                  <pic:blipFill>
                    <a:blip r:embed="rId6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25600" behindDoc="1" locked="0" layoutInCell="1" hidden="0" allowOverlap="1" wp14:anchorId="1C5B97C0" wp14:editId="00D96FA7">
            <wp:simplePos x="0" y="0"/>
            <wp:positionH relativeFrom="column">
              <wp:posOffset>772795</wp:posOffset>
            </wp:positionH>
            <wp:positionV relativeFrom="paragraph">
              <wp:posOffset>991235</wp:posOffset>
            </wp:positionV>
            <wp:extent cx="48895" cy="48895"/>
            <wp:effectExtent l="0" t="0" r="0" b="0"/>
            <wp:wrapNone/>
            <wp:docPr id="4835" name="image1141.png"/>
            <wp:cNvGraphicFramePr/>
            <a:graphic xmlns:a="http://schemas.openxmlformats.org/drawingml/2006/main">
              <a:graphicData uri="http://schemas.openxmlformats.org/drawingml/2006/picture">
                <pic:pic xmlns:pic="http://schemas.openxmlformats.org/drawingml/2006/picture">
                  <pic:nvPicPr>
                    <pic:cNvPr id="0" name="image1141.png"/>
                    <pic:cNvPicPr preferRelativeResize="0"/>
                  </pic:nvPicPr>
                  <pic:blipFill>
                    <a:blip r:embed="rId6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26624" behindDoc="1" locked="0" layoutInCell="1" hidden="0" allowOverlap="1" wp14:anchorId="309D1769" wp14:editId="1597E466">
            <wp:simplePos x="0" y="0"/>
            <wp:positionH relativeFrom="column">
              <wp:posOffset>821689</wp:posOffset>
            </wp:positionH>
            <wp:positionV relativeFrom="paragraph">
              <wp:posOffset>991235</wp:posOffset>
            </wp:positionV>
            <wp:extent cx="48895" cy="48895"/>
            <wp:effectExtent l="0" t="0" r="0" b="0"/>
            <wp:wrapNone/>
            <wp:docPr id="3770"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27648" behindDoc="1" locked="0" layoutInCell="1" hidden="0" allowOverlap="1" wp14:anchorId="7F21E672" wp14:editId="52928D40">
            <wp:simplePos x="0" y="0"/>
            <wp:positionH relativeFrom="column">
              <wp:posOffset>869950</wp:posOffset>
            </wp:positionH>
            <wp:positionV relativeFrom="paragraph">
              <wp:posOffset>991235</wp:posOffset>
            </wp:positionV>
            <wp:extent cx="48895" cy="48895"/>
            <wp:effectExtent l="0" t="0" r="0" b="0"/>
            <wp:wrapNone/>
            <wp:docPr id="4721" name="image1028.png"/>
            <wp:cNvGraphicFramePr/>
            <a:graphic xmlns:a="http://schemas.openxmlformats.org/drawingml/2006/main">
              <a:graphicData uri="http://schemas.openxmlformats.org/drawingml/2006/picture">
                <pic:pic xmlns:pic="http://schemas.openxmlformats.org/drawingml/2006/picture">
                  <pic:nvPicPr>
                    <pic:cNvPr id="0" name="image10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28672" behindDoc="1" locked="0" layoutInCell="1" hidden="0" allowOverlap="1" wp14:anchorId="5B41ACC9" wp14:editId="018E8160">
            <wp:simplePos x="0" y="0"/>
            <wp:positionH relativeFrom="column">
              <wp:posOffset>918845</wp:posOffset>
            </wp:positionH>
            <wp:positionV relativeFrom="paragraph">
              <wp:posOffset>991235</wp:posOffset>
            </wp:positionV>
            <wp:extent cx="48895" cy="48895"/>
            <wp:effectExtent l="0" t="0" r="0" b="0"/>
            <wp:wrapNone/>
            <wp:docPr id="4819" name="image1127.png"/>
            <wp:cNvGraphicFramePr/>
            <a:graphic xmlns:a="http://schemas.openxmlformats.org/drawingml/2006/main">
              <a:graphicData uri="http://schemas.openxmlformats.org/drawingml/2006/picture">
                <pic:pic xmlns:pic="http://schemas.openxmlformats.org/drawingml/2006/picture">
                  <pic:nvPicPr>
                    <pic:cNvPr id="0" name="image11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29696" behindDoc="1" locked="0" layoutInCell="1" hidden="0" allowOverlap="1" wp14:anchorId="5305F7FF" wp14:editId="2707CD5A">
            <wp:simplePos x="0" y="0"/>
            <wp:positionH relativeFrom="column">
              <wp:posOffset>967739</wp:posOffset>
            </wp:positionH>
            <wp:positionV relativeFrom="paragraph">
              <wp:posOffset>991235</wp:posOffset>
            </wp:positionV>
            <wp:extent cx="48895" cy="48895"/>
            <wp:effectExtent l="0" t="0" r="0" b="0"/>
            <wp:wrapNone/>
            <wp:docPr id="3766"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30720" behindDoc="1" locked="0" layoutInCell="1" hidden="0" allowOverlap="1" wp14:anchorId="715DC138" wp14:editId="34CA8525">
            <wp:simplePos x="0" y="0"/>
            <wp:positionH relativeFrom="column">
              <wp:posOffset>1016635</wp:posOffset>
            </wp:positionH>
            <wp:positionV relativeFrom="paragraph">
              <wp:posOffset>991235</wp:posOffset>
            </wp:positionV>
            <wp:extent cx="48895" cy="48895"/>
            <wp:effectExtent l="0" t="0" r="0" b="0"/>
            <wp:wrapNone/>
            <wp:docPr id="4559" name="image865.png"/>
            <wp:cNvGraphicFramePr/>
            <a:graphic xmlns:a="http://schemas.openxmlformats.org/drawingml/2006/main">
              <a:graphicData uri="http://schemas.openxmlformats.org/drawingml/2006/picture">
                <pic:pic xmlns:pic="http://schemas.openxmlformats.org/drawingml/2006/picture">
                  <pic:nvPicPr>
                    <pic:cNvPr id="0" name="image86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31744" behindDoc="1" locked="0" layoutInCell="1" hidden="0" allowOverlap="1" wp14:anchorId="5862A366" wp14:editId="5B235A6B">
            <wp:simplePos x="0" y="0"/>
            <wp:positionH relativeFrom="column">
              <wp:posOffset>1065530</wp:posOffset>
            </wp:positionH>
            <wp:positionV relativeFrom="paragraph">
              <wp:posOffset>991235</wp:posOffset>
            </wp:positionV>
            <wp:extent cx="48895" cy="48895"/>
            <wp:effectExtent l="0" t="0" r="0" b="0"/>
            <wp:wrapNone/>
            <wp:docPr id="4799" name="image1107.png"/>
            <wp:cNvGraphicFramePr/>
            <a:graphic xmlns:a="http://schemas.openxmlformats.org/drawingml/2006/main">
              <a:graphicData uri="http://schemas.openxmlformats.org/drawingml/2006/picture">
                <pic:pic xmlns:pic="http://schemas.openxmlformats.org/drawingml/2006/picture">
                  <pic:nvPicPr>
                    <pic:cNvPr id="0" name="image110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32768" behindDoc="1" locked="0" layoutInCell="1" hidden="0" allowOverlap="1" wp14:anchorId="765096F4" wp14:editId="0CBC17EA">
            <wp:simplePos x="0" y="0"/>
            <wp:positionH relativeFrom="column">
              <wp:posOffset>1113790</wp:posOffset>
            </wp:positionH>
            <wp:positionV relativeFrom="paragraph">
              <wp:posOffset>991235</wp:posOffset>
            </wp:positionV>
            <wp:extent cx="48895" cy="48895"/>
            <wp:effectExtent l="0" t="0" r="0" b="0"/>
            <wp:wrapNone/>
            <wp:docPr id="5202" name="image1513.png"/>
            <wp:cNvGraphicFramePr/>
            <a:graphic xmlns:a="http://schemas.openxmlformats.org/drawingml/2006/main">
              <a:graphicData uri="http://schemas.openxmlformats.org/drawingml/2006/picture">
                <pic:pic xmlns:pic="http://schemas.openxmlformats.org/drawingml/2006/picture">
                  <pic:nvPicPr>
                    <pic:cNvPr id="0" name="image151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33792" behindDoc="1" locked="0" layoutInCell="1" hidden="0" allowOverlap="1" wp14:anchorId="26EE167E" wp14:editId="16E1B93E">
            <wp:simplePos x="0" y="0"/>
            <wp:positionH relativeFrom="column">
              <wp:posOffset>1162685</wp:posOffset>
            </wp:positionH>
            <wp:positionV relativeFrom="paragraph">
              <wp:posOffset>991235</wp:posOffset>
            </wp:positionV>
            <wp:extent cx="48895" cy="48895"/>
            <wp:effectExtent l="0" t="0" r="0" b="0"/>
            <wp:wrapNone/>
            <wp:docPr id="4506" name="image813.png"/>
            <wp:cNvGraphicFramePr/>
            <a:graphic xmlns:a="http://schemas.openxmlformats.org/drawingml/2006/main">
              <a:graphicData uri="http://schemas.openxmlformats.org/drawingml/2006/picture">
                <pic:pic xmlns:pic="http://schemas.openxmlformats.org/drawingml/2006/picture">
                  <pic:nvPicPr>
                    <pic:cNvPr id="0" name="image81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34816" behindDoc="1" locked="0" layoutInCell="1" hidden="0" allowOverlap="1" wp14:anchorId="6C8C2E5A" wp14:editId="58DB20B0">
            <wp:simplePos x="0" y="0"/>
            <wp:positionH relativeFrom="column">
              <wp:posOffset>1211580</wp:posOffset>
            </wp:positionH>
            <wp:positionV relativeFrom="paragraph">
              <wp:posOffset>991235</wp:posOffset>
            </wp:positionV>
            <wp:extent cx="48895" cy="48895"/>
            <wp:effectExtent l="0" t="0" r="0" b="0"/>
            <wp:wrapNone/>
            <wp:docPr id="4442" name="image745.png"/>
            <wp:cNvGraphicFramePr/>
            <a:graphic xmlns:a="http://schemas.openxmlformats.org/drawingml/2006/main">
              <a:graphicData uri="http://schemas.openxmlformats.org/drawingml/2006/picture">
                <pic:pic xmlns:pic="http://schemas.openxmlformats.org/drawingml/2006/picture">
                  <pic:nvPicPr>
                    <pic:cNvPr id="0" name="image74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35840" behindDoc="1" locked="0" layoutInCell="1" hidden="0" allowOverlap="1" wp14:anchorId="6981F2A7" wp14:editId="3946CE08">
            <wp:simplePos x="0" y="0"/>
            <wp:positionH relativeFrom="column">
              <wp:posOffset>1260475</wp:posOffset>
            </wp:positionH>
            <wp:positionV relativeFrom="paragraph">
              <wp:posOffset>991235</wp:posOffset>
            </wp:positionV>
            <wp:extent cx="48895" cy="48895"/>
            <wp:effectExtent l="0" t="0" r="0" b="0"/>
            <wp:wrapNone/>
            <wp:docPr id="5032" name="image1340.png"/>
            <wp:cNvGraphicFramePr/>
            <a:graphic xmlns:a="http://schemas.openxmlformats.org/drawingml/2006/main">
              <a:graphicData uri="http://schemas.openxmlformats.org/drawingml/2006/picture">
                <pic:pic xmlns:pic="http://schemas.openxmlformats.org/drawingml/2006/picture">
                  <pic:nvPicPr>
                    <pic:cNvPr id="0" name="image134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36864" behindDoc="1" locked="0" layoutInCell="1" hidden="0" allowOverlap="1" wp14:anchorId="6C5AC8D1" wp14:editId="71D6F7CD">
            <wp:simplePos x="0" y="0"/>
            <wp:positionH relativeFrom="column">
              <wp:posOffset>1309370</wp:posOffset>
            </wp:positionH>
            <wp:positionV relativeFrom="paragraph">
              <wp:posOffset>991235</wp:posOffset>
            </wp:positionV>
            <wp:extent cx="48895" cy="48895"/>
            <wp:effectExtent l="0" t="0" r="0" b="0"/>
            <wp:wrapNone/>
            <wp:docPr id="3791"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37888" behindDoc="1" locked="0" layoutInCell="1" hidden="0" allowOverlap="1" wp14:anchorId="5EED79AB" wp14:editId="57617B3F">
            <wp:simplePos x="0" y="0"/>
            <wp:positionH relativeFrom="column">
              <wp:posOffset>1357630</wp:posOffset>
            </wp:positionH>
            <wp:positionV relativeFrom="paragraph">
              <wp:posOffset>991235</wp:posOffset>
            </wp:positionV>
            <wp:extent cx="48895" cy="48895"/>
            <wp:effectExtent l="0" t="0" r="0" b="0"/>
            <wp:wrapNone/>
            <wp:docPr id="4816" name="image1129.png"/>
            <wp:cNvGraphicFramePr/>
            <a:graphic xmlns:a="http://schemas.openxmlformats.org/drawingml/2006/main">
              <a:graphicData uri="http://schemas.openxmlformats.org/drawingml/2006/picture">
                <pic:pic xmlns:pic="http://schemas.openxmlformats.org/drawingml/2006/picture">
                  <pic:nvPicPr>
                    <pic:cNvPr id="0" name="image112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38912" behindDoc="1" locked="0" layoutInCell="1" hidden="0" allowOverlap="1" wp14:anchorId="51C20FD4" wp14:editId="1CE62018">
            <wp:simplePos x="0" y="0"/>
            <wp:positionH relativeFrom="column">
              <wp:posOffset>1406525</wp:posOffset>
            </wp:positionH>
            <wp:positionV relativeFrom="paragraph">
              <wp:posOffset>991235</wp:posOffset>
            </wp:positionV>
            <wp:extent cx="48895" cy="48895"/>
            <wp:effectExtent l="0" t="0" r="0" b="0"/>
            <wp:wrapNone/>
            <wp:docPr id="4689" name="image997.png"/>
            <wp:cNvGraphicFramePr/>
            <a:graphic xmlns:a="http://schemas.openxmlformats.org/drawingml/2006/main">
              <a:graphicData uri="http://schemas.openxmlformats.org/drawingml/2006/picture">
                <pic:pic xmlns:pic="http://schemas.openxmlformats.org/drawingml/2006/picture">
                  <pic:nvPicPr>
                    <pic:cNvPr id="0" name="image99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39936" behindDoc="1" locked="0" layoutInCell="1" hidden="0" allowOverlap="1" wp14:anchorId="4369F7A9" wp14:editId="534ED80C">
            <wp:simplePos x="0" y="0"/>
            <wp:positionH relativeFrom="column">
              <wp:posOffset>1455420</wp:posOffset>
            </wp:positionH>
            <wp:positionV relativeFrom="paragraph">
              <wp:posOffset>991235</wp:posOffset>
            </wp:positionV>
            <wp:extent cx="48895" cy="48895"/>
            <wp:effectExtent l="0" t="0" r="0" b="0"/>
            <wp:wrapNone/>
            <wp:docPr id="4102" name="image410.png"/>
            <wp:cNvGraphicFramePr/>
            <a:graphic xmlns:a="http://schemas.openxmlformats.org/drawingml/2006/main">
              <a:graphicData uri="http://schemas.openxmlformats.org/drawingml/2006/picture">
                <pic:pic xmlns:pic="http://schemas.openxmlformats.org/drawingml/2006/picture">
                  <pic:nvPicPr>
                    <pic:cNvPr id="0" name="image4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40960" behindDoc="1" locked="0" layoutInCell="1" hidden="0" allowOverlap="1" wp14:anchorId="12C33368" wp14:editId="6597D799">
            <wp:simplePos x="0" y="0"/>
            <wp:positionH relativeFrom="column">
              <wp:posOffset>1504315</wp:posOffset>
            </wp:positionH>
            <wp:positionV relativeFrom="paragraph">
              <wp:posOffset>991235</wp:posOffset>
            </wp:positionV>
            <wp:extent cx="48895" cy="48895"/>
            <wp:effectExtent l="0" t="0" r="0" b="0"/>
            <wp:wrapNone/>
            <wp:docPr id="3881" name="image187.png"/>
            <wp:cNvGraphicFramePr/>
            <a:graphic xmlns:a="http://schemas.openxmlformats.org/drawingml/2006/main">
              <a:graphicData uri="http://schemas.openxmlformats.org/drawingml/2006/picture">
                <pic:pic xmlns:pic="http://schemas.openxmlformats.org/drawingml/2006/picture">
                  <pic:nvPicPr>
                    <pic:cNvPr id="0" name="image18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41984" behindDoc="1" locked="0" layoutInCell="1" hidden="0" allowOverlap="1" wp14:anchorId="0D36F8FA" wp14:editId="10FA53FB">
            <wp:simplePos x="0" y="0"/>
            <wp:positionH relativeFrom="column">
              <wp:posOffset>1553210</wp:posOffset>
            </wp:positionH>
            <wp:positionV relativeFrom="paragraph">
              <wp:posOffset>991235</wp:posOffset>
            </wp:positionV>
            <wp:extent cx="48895" cy="48895"/>
            <wp:effectExtent l="0" t="0" r="0" b="0"/>
            <wp:wrapNone/>
            <wp:docPr id="4561" name="image869.png"/>
            <wp:cNvGraphicFramePr/>
            <a:graphic xmlns:a="http://schemas.openxmlformats.org/drawingml/2006/main">
              <a:graphicData uri="http://schemas.openxmlformats.org/drawingml/2006/picture">
                <pic:pic xmlns:pic="http://schemas.openxmlformats.org/drawingml/2006/picture">
                  <pic:nvPicPr>
                    <pic:cNvPr id="0" name="image86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43008" behindDoc="1" locked="0" layoutInCell="1" hidden="0" allowOverlap="1" wp14:anchorId="6E7490C2" wp14:editId="08E254BF">
            <wp:simplePos x="0" y="0"/>
            <wp:positionH relativeFrom="column">
              <wp:posOffset>1601470</wp:posOffset>
            </wp:positionH>
            <wp:positionV relativeFrom="paragraph">
              <wp:posOffset>991235</wp:posOffset>
            </wp:positionV>
            <wp:extent cx="48895" cy="48895"/>
            <wp:effectExtent l="0" t="0" r="0" b="0"/>
            <wp:wrapNone/>
            <wp:docPr id="4493" name="image799.png"/>
            <wp:cNvGraphicFramePr/>
            <a:graphic xmlns:a="http://schemas.openxmlformats.org/drawingml/2006/main">
              <a:graphicData uri="http://schemas.openxmlformats.org/drawingml/2006/picture">
                <pic:pic xmlns:pic="http://schemas.openxmlformats.org/drawingml/2006/picture">
                  <pic:nvPicPr>
                    <pic:cNvPr id="0" name="image79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44032" behindDoc="1" locked="0" layoutInCell="1" hidden="0" allowOverlap="1" wp14:anchorId="6DD9D703" wp14:editId="591A6DB2">
            <wp:simplePos x="0" y="0"/>
            <wp:positionH relativeFrom="column">
              <wp:posOffset>1650365</wp:posOffset>
            </wp:positionH>
            <wp:positionV relativeFrom="paragraph">
              <wp:posOffset>991235</wp:posOffset>
            </wp:positionV>
            <wp:extent cx="48895" cy="48895"/>
            <wp:effectExtent l="0" t="0" r="0" b="0"/>
            <wp:wrapNone/>
            <wp:docPr id="5312" name="image1626.png"/>
            <wp:cNvGraphicFramePr/>
            <a:graphic xmlns:a="http://schemas.openxmlformats.org/drawingml/2006/main">
              <a:graphicData uri="http://schemas.openxmlformats.org/drawingml/2006/picture">
                <pic:pic xmlns:pic="http://schemas.openxmlformats.org/drawingml/2006/picture">
                  <pic:nvPicPr>
                    <pic:cNvPr id="0" name="image1626.png"/>
                    <pic:cNvPicPr preferRelativeResize="0"/>
                  </pic:nvPicPr>
                  <pic:blipFill>
                    <a:blip r:embed="rId6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45056" behindDoc="1" locked="0" layoutInCell="1" hidden="0" allowOverlap="1" wp14:anchorId="65EF3D2C" wp14:editId="260AB653">
            <wp:simplePos x="0" y="0"/>
            <wp:positionH relativeFrom="column">
              <wp:posOffset>772795</wp:posOffset>
            </wp:positionH>
            <wp:positionV relativeFrom="paragraph">
              <wp:posOffset>1040130</wp:posOffset>
            </wp:positionV>
            <wp:extent cx="48895" cy="48895"/>
            <wp:effectExtent l="0" t="0" r="0" b="0"/>
            <wp:wrapNone/>
            <wp:docPr id="5054" name="image1362.png"/>
            <wp:cNvGraphicFramePr/>
            <a:graphic xmlns:a="http://schemas.openxmlformats.org/drawingml/2006/main">
              <a:graphicData uri="http://schemas.openxmlformats.org/drawingml/2006/picture">
                <pic:pic xmlns:pic="http://schemas.openxmlformats.org/drawingml/2006/picture">
                  <pic:nvPicPr>
                    <pic:cNvPr id="0" name="image1362.png"/>
                    <pic:cNvPicPr preferRelativeResize="0"/>
                  </pic:nvPicPr>
                  <pic:blipFill>
                    <a:blip r:embed="rId6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46080" behindDoc="1" locked="0" layoutInCell="1" hidden="0" allowOverlap="1" wp14:anchorId="040152DE" wp14:editId="41D4B16A">
            <wp:simplePos x="0" y="0"/>
            <wp:positionH relativeFrom="column">
              <wp:posOffset>821689</wp:posOffset>
            </wp:positionH>
            <wp:positionV relativeFrom="paragraph">
              <wp:posOffset>1040130</wp:posOffset>
            </wp:positionV>
            <wp:extent cx="48895" cy="48895"/>
            <wp:effectExtent l="0" t="0" r="0" b="0"/>
            <wp:wrapNone/>
            <wp:docPr id="4144" name="image448.png"/>
            <wp:cNvGraphicFramePr/>
            <a:graphic xmlns:a="http://schemas.openxmlformats.org/drawingml/2006/main">
              <a:graphicData uri="http://schemas.openxmlformats.org/drawingml/2006/picture">
                <pic:pic xmlns:pic="http://schemas.openxmlformats.org/drawingml/2006/picture">
                  <pic:nvPicPr>
                    <pic:cNvPr id="0" name="image448.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47104" behindDoc="1" locked="0" layoutInCell="1" hidden="0" allowOverlap="1" wp14:anchorId="17A71424" wp14:editId="7FBC5A61">
            <wp:simplePos x="0" y="0"/>
            <wp:positionH relativeFrom="column">
              <wp:posOffset>869950</wp:posOffset>
            </wp:positionH>
            <wp:positionV relativeFrom="paragraph">
              <wp:posOffset>1040130</wp:posOffset>
            </wp:positionV>
            <wp:extent cx="48895" cy="48895"/>
            <wp:effectExtent l="0" t="0" r="0" b="0"/>
            <wp:wrapNone/>
            <wp:docPr id="4380" name="image693.png"/>
            <wp:cNvGraphicFramePr/>
            <a:graphic xmlns:a="http://schemas.openxmlformats.org/drawingml/2006/main">
              <a:graphicData uri="http://schemas.openxmlformats.org/drawingml/2006/picture">
                <pic:pic xmlns:pic="http://schemas.openxmlformats.org/drawingml/2006/picture">
                  <pic:nvPicPr>
                    <pic:cNvPr id="0" name="image693.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48128" behindDoc="1" locked="0" layoutInCell="1" hidden="0" allowOverlap="1" wp14:anchorId="77E42901" wp14:editId="07060F9E">
            <wp:simplePos x="0" y="0"/>
            <wp:positionH relativeFrom="column">
              <wp:posOffset>918845</wp:posOffset>
            </wp:positionH>
            <wp:positionV relativeFrom="paragraph">
              <wp:posOffset>1040130</wp:posOffset>
            </wp:positionV>
            <wp:extent cx="48895" cy="48895"/>
            <wp:effectExtent l="0" t="0" r="0" b="0"/>
            <wp:wrapNone/>
            <wp:docPr id="4937" name="image1244.png"/>
            <wp:cNvGraphicFramePr/>
            <a:graphic xmlns:a="http://schemas.openxmlformats.org/drawingml/2006/main">
              <a:graphicData uri="http://schemas.openxmlformats.org/drawingml/2006/picture">
                <pic:pic xmlns:pic="http://schemas.openxmlformats.org/drawingml/2006/picture">
                  <pic:nvPicPr>
                    <pic:cNvPr id="0" name="image1244.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49152" behindDoc="1" locked="0" layoutInCell="1" hidden="0" allowOverlap="1" wp14:anchorId="0E91C471" wp14:editId="0929E4B1">
            <wp:simplePos x="0" y="0"/>
            <wp:positionH relativeFrom="column">
              <wp:posOffset>967739</wp:posOffset>
            </wp:positionH>
            <wp:positionV relativeFrom="paragraph">
              <wp:posOffset>1040130</wp:posOffset>
            </wp:positionV>
            <wp:extent cx="48895" cy="48895"/>
            <wp:effectExtent l="0" t="0" r="0" b="0"/>
            <wp:wrapNone/>
            <wp:docPr id="4238" name="image546.png"/>
            <wp:cNvGraphicFramePr/>
            <a:graphic xmlns:a="http://schemas.openxmlformats.org/drawingml/2006/main">
              <a:graphicData uri="http://schemas.openxmlformats.org/drawingml/2006/picture">
                <pic:pic xmlns:pic="http://schemas.openxmlformats.org/drawingml/2006/picture">
                  <pic:nvPicPr>
                    <pic:cNvPr id="0" name="image546.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50176" behindDoc="1" locked="0" layoutInCell="1" hidden="0" allowOverlap="1" wp14:anchorId="27371246" wp14:editId="06C4D536">
            <wp:simplePos x="0" y="0"/>
            <wp:positionH relativeFrom="column">
              <wp:posOffset>1016635</wp:posOffset>
            </wp:positionH>
            <wp:positionV relativeFrom="paragraph">
              <wp:posOffset>1040130</wp:posOffset>
            </wp:positionV>
            <wp:extent cx="48895" cy="48895"/>
            <wp:effectExtent l="0" t="0" r="0" b="0"/>
            <wp:wrapNone/>
            <wp:docPr id="4335" name="image640.png"/>
            <wp:cNvGraphicFramePr/>
            <a:graphic xmlns:a="http://schemas.openxmlformats.org/drawingml/2006/main">
              <a:graphicData uri="http://schemas.openxmlformats.org/drawingml/2006/picture">
                <pic:pic xmlns:pic="http://schemas.openxmlformats.org/drawingml/2006/picture">
                  <pic:nvPicPr>
                    <pic:cNvPr id="0" name="image640.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51200" behindDoc="1" locked="0" layoutInCell="1" hidden="0" allowOverlap="1" wp14:anchorId="48341A8F" wp14:editId="11EBC4A8">
            <wp:simplePos x="0" y="0"/>
            <wp:positionH relativeFrom="column">
              <wp:posOffset>1065530</wp:posOffset>
            </wp:positionH>
            <wp:positionV relativeFrom="paragraph">
              <wp:posOffset>1040130</wp:posOffset>
            </wp:positionV>
            <wp:extent cx="48895" cy="48895"/>
            <wp:effectExtent l="0" t="0" r="0" b="0"/>
            <wp:wrapNone/>
            <wp:docPr id="4236" name="image549.png"/>
            <wp:cNvGraphicFramePr/>
            <a:graphic xmlns:a="http://schemas.openxmlformats.org/drawingml/2006/main">
              <a:graphicData uri="http://schemas.openxmlformats.org/drawingml/2006/picture">
                <pic:pic xmlns:pic="http://schemas.openxmlformats.org/drawingml/2006/picture">
                  <pic:nvPicPr>
                    <pic:cNvPr id="0" name="image549.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52224" behindDoc="1" locked="0" layoutInCell="1" hidden="0" allowOverlap="1" wp14:anchorId="1CE4194E" wp14:editId="75AB889E">
            <wp:simplePos x="0" y="0"/>
            <wp:positionH relativeFrom="column">
              <wp:posOffset>1113790</wp:posOffset>
            </wp:positionH>
            <wp:positionV relativeFrom="paragraph">
              <wp:posOffset>1040130</wp:posOffset>
            </wp:positionV>
            <wp:extent cx="48895" cy="48895"/>
            <wp:effectExtent l="0" t="0" r="0" b="0"/>
            <wp:wrapNone/>
            <wp:docPr id="3918" name="image223.png"/>
            <wp:cNvGraphicFramePr/>
            <a:graphic xmlns:a="http://schemas.openxmlformats.org/drawingml/2006/main">
              <a:graphicData uri="http://schemas.openxmlformats.org/drawingml/2006/picture">
                <pic:pic xmlns:pic="http://schemas.openxmlformats.org/drawingml/2006/picture">
                  <pic:nvPicPr>
                    <pic:cNvPr id="0" name="image223.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53248" behindDoc="1" locked="0" layoutInCell="1" hidden="0" allowOverlap="1" wp14:anchorId="50A519F2" wp14:editId="68E13F30">
            <wp:simplePos x="0" y="0"/>
            <wp:positionH relativeFrom="column">
              <wp:posOffset>1162685</wp:posOffset>
            </wp:positionH>
            <wp:positionV relativeFrom="paragraph">
              <wp:posOffset>1040130</wp:posOffset>
            </wp:positionV>
            <wp:extent cx="48895" cy="48895"/>
            <wp:effectExtent l="0" t="0" r="0" b="0"/>
            <wp:wrapNone/>
            <wp:docPr id="4739" name="image1047.png"/>
            <wp:cNvGraphicFramePr/>
            <a:graphic xmlns:a="http://schemas.openxmlformats.org/drawingml/2006/main">
              <a:graphicData uri="http://schemas.openxmlformats.org/drawingml/2006/picture">
                <pic:pic xmlns:pic="http://schemas.openxmlformats.org/drawingml/2006/picture">
                  <pic:nvPicPr>
                    <pic:cNvPr id="0" name="image1047.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54272" behindDoc="1" locked="0" layoutInCell="1" hidden="0" allowOverlap="1" wp14:anchorId="24421252" wp14:editId="15C58D43">
            <wp:simplePos x="0" y="0"/>
            <wp:positionH relativeFrom="column">
              <wp:posOffset>1211580</wp:posOffset>
            </wp:positionH>
            <wp:positionV relativeFrom="paragraph">
              <wp:posOffset>1040130</wp:posOffset>
            </wp:positionV>
            <wp:extent cx="48895" cy="48895"/>
            <wp:effectExtent l="0" t="0" r="0" b="0"/>
            <wp:wrapNone/>
            <wp:docPr id="4509" name="image815.png"/>
            <wp:cNvGraphicFramePr/>
            <a:graphic xmlns:a="http://schemas.openxmlformats.org/drawingml/2006/main">
              <a:graphicData uri="http://schemas.openxmlformats.org/drawingml/2006/picture">
                <pic:pic xmlns:pic="http://schemas.openxmlformats.org/drawingml/2006/picture">
                  <pic:nvPicPr>
                    <pic:cNvPr id="0" name="image815.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55296" behindDoc="1" locked="0" layoutInCell="1" hidden="0" allowOverlap="1" wp14:anchorId="56C90307" wp14:editId="78860C84">
            <wp:simplePos x="0" y="0"/>
            <wp:positionH relativeFrom="column">
              <wp:posOffset>1260475</wp:posOffset>
            </wp:positionH>
            <wp:positionV relativeFrom="paragraph">
              <wp:posOffset>1040130</wp:posOffset>
            </wp:positionV>
            <wp:extent cx="48895" cy="48895"/>
            <wp:effectExtent l="0" t="0" r="0" b="0"/>
            <wp:wrapNone/>
            <wp:docPr id="4480" name="image789.png"/>
            <wp:cNvGraphicFramePr/>
            <a:graphic xmlns:a="http://schemas.openxmlformats.org/drawingml/2006/main">
              <a:graphicData uri="http://schemas.openxmlformats.org/drawingml/2006/picture">
                <pic:pic xmlns:pic="http://schemas.openxmlformats.org/drawingml/2006/picture">
                  <pic:nvPicPr>
                    <pic:cNvPr id="0" name="image789.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56320" behindDoc="1" locked="0" layoutInCell="1" hidden="0" allowOverlap="1" wp14:anchorId="499B1026" wp14:editId="5CC766BB">
            <wp:simplePos x="0" y="0"/>
            <wp:positionH relativeFrom="column">
              <wp:posOffset>1309370</wp:posOffset>
            </wp:positionH>
            <wp:positionV relativeFrom="paragraph">
              <wp:posOffset>1040130</wp:posOffset>
            </wp:positionV>
            <wp:extent cx="48895" cy="48895"/>
            <wp:effectExtent l="0" t="0" r="0" b="0"/>
            <wp:wrapNone/>
            <wp:docPr id="3891" name="image203.png"/>
            <wp:cNvGraphicFramePr/>
            <a:graphic xmlns:a="http://schemas.openxmlformats.org/drawingml/2006/main">
              <a:graphicData uri="http://schemas.openxmlformats.org/drawingml/2006/picture">
                <pic:pic xmlns:pic="http://schemas.openxmlformats.org/drawingml/2006/picture">
                  <pic:nvPicPr>
                    <pic:cNvPr id="0" name="image203.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57344" behindDoc="1" locked="0" layoutInCell="1" hidden="0" allowOverlap="1" wp14:anchorId="68BD0779" wp14:editId="36D48A3E">
            <wp:simplePos x="0" y="0"/>
            <wp:positionH relativeFrom="column">
              <wp:posOffset>1357630</wp:posOffset>
            </wp:positionH>
            <wp:positionV relativeFrom="paragraph">
              <wp:posOffset>1040130</wp:posOffset>
            </wp:positionV>
            <wp:extent cx="48895" cy="48895"/>
            <wp:effectExtent l="0" t="0" r="0" b="0"/>
            <wp:wrapNone/>
            <wp:docPr id="4970" name="image1275.png"/>
            <wp:cNvGraphicFramePr/>
            <a:graphic xmlns:a="http://schemas.openxmlformats.org/drawingml/2006/main">
              <a:graphicData uri="http://schemas.openxmlformats.org/drawingml/2006/picture">
                <pic:pic xmlns:pic="http://schemas.openxmlformats.org/drawingml/2006/picture">
                  <pic:nvPicPr>
                    <pic:cNvPr id="0" name="image1275.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58368" behindDoc="1" locked="0" layoutInCell="1" hidden="0" allowOverlap="1" wp14:anchorId="12C84BD6" wp14:editId="29120605">
            <wp:simplePos x="0" y="0"/>
            <wp:positionH relativeFrom="column">
              <wp:posOffset>1406525</wp:posOffset>
            </wp:positionH>
            <wp:positionV relativeFrom="paragraph">
              <wp:posOffset>1040130</wp:posOffset>
            </wp:positionV>
            <wp:extent cx="48895" cy="48895"/>
            <wp:effectExtent l="0" t="0" r="0" b="0"/>
            <wp:wrapNone/>
            <wp:docPr id="4017" name="image333.png"/>
            <wp:cNvGraphicFramePr/>
            <a:graphic xmlns:a="http://schemas.openxmlformats.org/drawingml/2006/main">
              <a:graphicData uri="http://schemas.openxmlformats.org/drawingml/2006/picture">
                <pic:pic xmlns:pic="http://schemas.openxmlformats.org/drawingml/2006/picture">
                  <pic:nvPicPr>
                    <pic:cNvPr id="0" name="image333.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59392" behindDoc="1" locked="0" layoutInCell="1" hidden="0" allowOverlap="1" wp14:anchorId="337DA6EA" wp14:editId="76792237">
            <wp:simplePos x="0" y="0"/>
            <wp:positionH relativeFrom="column">
              <wp:posOffset>1455420</wp:posOffset>
            </wp:positionH>
            <wp:positionV relativeFrom="paragraph">
              <wp:posOffset>1040130</wp:posOffset>
            </wp:positionV>
            <wp:extent cx="48895" cy="48895"/>
            <wp:effectExtent l="0" t="0" r="0" b="0"/>
            <wp:wrapNone/>
            <wp:docPr id="3897" name="image202.png"/>
            <wp:cNvGraphicFramePr/>
            <a:graphic xmlns:a="http://schemas.openxmlformats.org/drawingml/2006/main">
              <a:graphicData uri="http://schemas.openxmlformats.org/drawingml/2006/picture">
                <pic:pic xmlns:pic="http://schemas.openxmlformats.org/drawingml/2006/picture">
                  <pic:nvPicPr>
                    <pic:cNvPr id="0" name="image202.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60416" behindDoc="1" locked="0" layoutInCell="1" hidden="0" allowOverlap="1" wp14:anchorId="20229590" wp14:editId="69D07945">
            <wp:simplePos x="0" y="0"/>
            <wp:positionH relativeFrom="column">
              <wp:posOffset>1504315</wp:posOffset>
            </wp:positionH>
            <wp:positionV relativeFrom="paragraph">
              <wp:posOffset>1040130</wp:posOffset>
            </wp:positionV>
            <wp:extent cx="48895" cy="48895"/>
            <wp:effectExtent l="0" t="0" r="0" b="0"/>
            <wp:wrapNone/>
            <wp:docPr id="4860" name="image1167.png"/>
            <wp:cNvGraphicFramePr/>
            <a:graphic xmlns:a="http://schemas.openxmlformats.org/drawingml/2006/main">
              <a:graphicData uri="http://schemas.openxmlformats.org/drawingml/2006/picture">
                <pic:pic xmlns:pic="http://schemas.openxmlformats.org/drawingml/2006/picture">
                  <pic:nvPicPr>
                    <pic:cNvPr id="0" name="image1167.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61440" behindDoc="1" locked="0" layoutInCell="1" hidden="0" allowOverlap="1" wp14:anchorId="7DC94299" wp14:editId="2D0CF56C">
            <wp:simplePos x="0" y="0"/>
            <wp:positionH relativeFrom="column">
              <wp:posOffset>1553210</wp:posOffset>
            </wp:positionH>
            <wp:positionV relativeFrom="paragraph">
              <wp:posOffset>1040130</wp:posOffset>
            </wp:positionV>
            <wp:extent cx="48895" cy="48895"/>
            <wp:effectExtent l="0" t="0" r="0" b="0"/>
            <wp:wrapNone/>
            <wp:docPr id="4662" name="image978.png"/>
            <wp:cNvGraphicFramePr/>
            <a:graphic xmlns:a="http://schemas.openxmlformats.org/drawingml/2006/main">
              <a:graphicData uri="http://schemas.openxmlformats.org/drawingml/2006/picture">
                <pic:pic xmlns:pic="http://schemas.openxmlformats.org/drawingml/2006/picture">
                  <pic:nvPicPr>
                    <pic:cNvPr id="0" name="image978.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62464" behindDoc="1" locked="0" layoutInCell="1" hidden="0" allowOverlap="1" wp14:anchorId="6530043A" wp14:editId="7E1F16A8">
            <wp:simplePos x="0" y="0"/>
            <wp:positionH relativeFrom="column">
              <wp:posOffset>1601470</wp:posOffset>
            </wp:positionH>
            <wp:positionV relativeFrom="paragraph">
              <wp:posOffset>1040130</wp:posOffset>
            </wp:positionV>
            <wp:extent cx="48895" cy="48895"/>
            <wp:effectExtent l="0" t="0" r="0" b="0"/>
            <wp:wrapNone/>
            <wp:docPr id="4388" name="image690.png"/>
            <wp:cNvGraphicFramePr/>
            <a:graphic xmlns:a="http://schemas.openxmlformats.org/drawingml/2006/main">
              <a:graphicData uri="http://schemas.openxmlformats.org/drawingml/2006/picture">
                <pic:pic xmlns:pic="http://schemas.openxmlformats.org/drawingml/2006/picture">
                  <pic:nvPicPr>
                    <pic:cNvPr id="0" name="image690.png"/>
                    <pic:cNvPicPr preferRelativeResize="0"/>
                  </pic:nvPicPr>
                  <pic:blipFill>
                    <a:blip r:embed="rId7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63488" behindDoc="1" locked="0" layoutInCell="1" hidden="0" allowOverlap="1" wp14:anchorId="09B53953" wp14:editId="0864D63C">
            <wp:simplePos x="0" y="0"/>
            <wp:positionH relativeFrom="column">
              <wp:posOffset>1650365</wp:posOffset>
            </wp:positionH>
            <wp:positionV relativeFrom="paragraph">
              <wp:posOffset>1040130</wp:posOffset>
            </wp:positionV>
            <wp:extent cx="48895" cy="48895"/>
            <wp:effectExtent l="0" t="0" r="0" b="0"/>
            <wp:wrapNone/>
            <wp:docPr id="4580" name="image891.png"/>
            <wp:cNvGraphicFramePr/>
            <a:graphic xmlns:a="http://schemas.openxmlformats.org/drawingml/2006/main">
              <a:graphicData uri="http://schemas.openxmlformats.org/drawingml/2006/picture">
                <pic:pic xmlns:pic="http://schemas.openxmlformats.org/drawingml/2006/picture">
                  <pic:nvPicPr>
                    <pic:cNvPr id="0" name="image891.png"/>
                    <pic:cNvPicPr preferRelativeResize="0"/>
                  </pic:nvPicPr>
                  <pic:blipFill>
                    <a:blip r:embed="rId6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64512" behindDoc="1" locked="0" layoutInCell="1" hidden="0" allowOverlap="1" wp14:anchorId="1F7B6E4D" wp14:editId="5D4343C8">
            <wp:simplePos x="0" y="0"/>
            <wp:positionH relativeFrom="column">
              <wp:posOffset>772795</wp:posOffset>
            </wp:positionH>
            <wp:positionV relativeFrom="paragraph">
              <wp:posOffset>1088390</wp:posOffset>
            </wp:positionV>
            <wp:extent cx="48895" cy="48895"/>
            <wp:effectExtent l="0" t="0" r="0" b="0"/>
            <wp:wrapNone/>
            <wp:docPr id="4929" name="image1236.png"/>
            <wp:cNvGraphicFramePr/>
            <a:graphic xmlns:a="http://schemas.openxmlformats.org/drawingml/2006/main">
              <a:graphicData uri="http://schemas.openxmlformats.org/drawingml/2006/picture">
                <pic:pic xmlns:pic="http://schemas.openxmlformats.org/drawingml/2006/picture">
                  <pic:nvPicPr>
                    <pic:cNvPr id="0" name="image1236.png"/>
                    <pic:cNvPicPr preferRelativeResize="0"/>
                  </pic:nvPicPr>
                  <pic:blipFill>
                    <a:blip r:embed="rId7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65536" behindDoc="1" locked="0" layoutInCell="1" hidden="0" allowOverlap="1" wp14:anchorId="788C3841" wp14:editId="36570555">
            <wp:simplePos x="0" y="0"/>
            <wp:positionH relativeFrom="column">
              <wp:posOffset>821689</wp:posOffset>
            </wp:positionH>
            <wp:positionV relativeFrom="paragraph">
              <wp:posOffset>1088390</wp:posOffset>
            </wp:positionV>
            <wp:extent cx="48895" cy="48895"/>
            <wp:effectExtent l="0" t="0" r="0" b="0"/>
            <wp:wrapNone/>
            <wp:docPr id="3903" name="image220.png"/>
            <wp:cNvGraphicFramePr/>
            <a:graphic xmlns:a="http://schemas.openxmlformats.org/drawingml/2006/main">
              <a:graphicData uri="http://schemas.openxmlformats.org/drawingml/2006/picture">
                <pic:pic xmlns:pic="http://schemas.openxmlformats.org/drawingml/2006/picture">
                  <pic:nvPicPr>
                    <pic:cNvPr id="0" name="image220.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66560" behindDoc="1" locked="0" layoutInCell="1" hidden="0" allowOverlap="1" wp14:anchorId="43746120" wp14:editId="62BEDAE5">
            <wp:simplePos x="0" y="0"/>
            <wp:positionH relativeFrom="column">
              <wp:posOffset>869950</wp:posOffset>
            </wp:positionH>
            <wp:positionV relativeFrom="paragraph">
              <wp:posOffset>1088390</wp:posOffset>
            </wp:positionV>
            <wp:extent cx="48895" cy="48895"/>
            <wp:effectExtent l="0" t="0" r="0" b="0"/>
            <wp:wrapNone/>
            <wp:docPr id="4415" name="image720.png"/>
            <wp:cNvGraphicFramePr/>
            <a:graphic xmlns:a="http://schemas.openxmlformats.org/drawingml/2006/main">
              <a:graphicData uri="http://schemas.openxmlformats.org/drawingml/2006/picture">
                <pic:pic xmlns:pic="http://schemas.openxmlformats.org/drawingml/2006/picture">
                  <pic:nvPicPr>
                    <pic:cNvPr id="0" name="image720.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67584" behindDoc="1" locked="0" layoutInCell="1" hidden="0" allowOverlap="1" wp14:anchorId="4EE06DF7" wp14:editId="12E7705B">
            <wp:simplePos x="0" y="0"/>
            <wp:positionH relativeFrom="column">
              <wp:posOffset>918845</wp:posOffset>
            </wp:positionH>
            <wp:positionV relativeFrom="paragraph">
              <wp:posOffset>1088390</wp:posOffset>
            </wp:positionV>
            <wp:extent cx="48895" cy="48895"/>
            <wp:effectExtent l="0" t="0" r="0" b="0"/>
            <wp:wrapNone/>
            <wp:docPr id="4456" name="image763.png"/>
            <wp:cNvGraphicFramePr/>
            <a:graphic xmlns:a="http://schemas.openxmlformats.org/drawingml/2006/main">
              <a:graphicData uri="http://schemas.openxmlformats.org/drawingml/2006/picture">
                <pic:pic xmlns:pic="http://schemas.openxmlformats.org/drawingml/2006/picture">
                  <pic:nvPicPr>
                    <pic:cNvPr id="0" name="image763.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68608" behindDoc="1" locked="0" layoutInCell="1" hidden="0" allowOverlap="1" wp14:anchorId="53CDFB72" wp14:editId="20341A95">
            <wp:simplePos x="0" y="0"/>
            <wp:positionH relativeFrom="column">
              <wp:posOffset>967739</wp:posOffset>
            </wp:positionH>
            <wp:positionV relativeFrom="paragraph">
              <wp:posOffset>1088390</wp:posOffset>
            </wp:positionV>
            <wp:extent cx="48895" cy="48895"/>
            <wp:effectExtent l="0" t="0" r="0" b="0"/>
            <wp:wrapNone/>
            <wp:docPr id="3896" name="image211.png"/>
            <wp:cNvGraphicFramePr/>
            <a:graphic xmlns:a="http://schemas.openxmlformats.org/drawingml/2006/main">
              <a:graphicData uri="http://schemas.openxmlformats.org/drawingml/2006/picture">
                <pic:pic xmlns:pic="http://schemas.openxmlformats.org/drawingml/2006/picture">
                  <pic:nvPicPr>
                    <pic:cNvPr id="0" name="image211.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69632" behindDoc="1" locked="0" layoutInCell="1" hidden="0" allowOverlap="1" wp14:anchorId="09EC9BA0" wp14:editId="551B0644">
            <wp:simplePos x="0" y="0"/>
            <wp:positionH relativeFrom="column">
              <wp:posOffset>1016635</wp:posOffset>
            </wp:positionH>
            <wp:positionV relativeFrom="paragraph">
              <wp:posOffset>1088390</wp:posOffset>
            </wp:positionV>
            <wp:extent cx="48895" cy="48895"/>
            <wp:effectExtent l="0" t="0" r="0" b="0"/>
            <wp:wrapNone/>
            <wp:docPr id="5426" name="image1743.png"/>
            <wp:cNvGraphicFramePr/>
            <a:graphic xmlns:a="http://schemas.openxmlformats.org/drawingml/2006/main">
              <a:graphicData uri="http://schemas.openxmlformats.org/drawingml/2006/picture">
                <pic:pic xmlns:pic="http://schemas.openxmlformats.org/drawingml/2006/picture">
                  <pic:nvPicPr>
                    <pic:cNvPr id="0" name="image1743.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70656" behindDoc="1" locked="0" layoutInCell="1" hidden="0" allowOverlap="1" wp14:anchorId="08CC40F0" wp14:editId="1EE3EFB0">
            <wp:simplePos x="0" y="0"/>
            <wp:positionH relativeFrom="column">
              <wp:posOffset>1065530</wp:posOffset>
            </wp:positionH>
            <wp:positionV relativeFrom="paragraph">
              <wp:posOffset>1088390</wp:posOffset>
            </wp:positionV>
            <wp:extent cx="48895" cy="48895"/>
            <wp:effectExtent l="0" t="0" r="0" b="0"/>
            <wp:wrapNone/>
            <wp:docPr id="4943" name="image1252.png"/>
            <wp:cNvGraphicFramePr/>
            <a:graphic xmlns:a="http://schemas.openxmlformats.org/drawingml/2006/main">
              <a:graphicData uri="http://schemas.openxmlformats.org/drawingml/2006/picture">
                <pic:pic xmlns:pic="http://schemas.openxmlformats.org/drawingml/2006/picture">
                  <pic:nvPicPr>
                    <pic:cNvPr id="0" name="image1252.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71680" behindDoc="1" locked="0" layoutInCell="1" hidden="0" allowOverlap="1" wp14:anchorId="296EE4C4" wp14:editId="1E4B0507">
            <wp:simplePos x="0" y="0"/>
            <wp:positionH relativeFrom="column">
              <wp:posOffset>1113790</wp:posOffset>
            </wp:positionH>
            <wp:positionV relativeFrom="paragraph">
              <wp:posOffset>1088390</wp:posOffset>
            </wp:positionV>
            <wp:extent cx="48895" cy="48895"/>
            <wp:effectExtent l="0" t="0" r="0" b="0"/>
            <wp:wrapNone/>
            <wp:docPr id="4829" name="image1140.png"/>
            <wp:cNvGraphicFramePr/>
            <a:graphic xmlns:a="http://schemas.openxmlformats.org/drawingml/2006/main">
              <a:graphicData uri="http://schemas.openxmlformats.org/drawingml/2006/picture">
                <pic:pic xmlns:pic="http://schemas.openxmlformats.org/drawingml/2006/picture">
                  <pic:nvPicPr>
                    <pic:cNvPr id="0" name="image1140.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72704" behindDoc="1" locked="0" layoutInCell="1" hidden="0" allowOverlap="1" wp14:anchorId="3F0C9E82" wp14:editId="6229A735">
            <wp:simplePos x="0" y="0"/>
            <wp:positionH relativeFrom="column">
              <wp:posOffset>1162685</wp:posOffset>
            </wp:positionH>
            <wp:positionV relativeFrom="paragraph">
              <wp:posOffset>1088390</wp:posOffset>
            </wp:positionV>
            <wp:extent cx="48895" cy="48895"/>
            <wp:effectExtent l="0" t="0" r="0" b="0"/>
            <wp:wrapNone/>
            <wp:docPr id="5038" name="image1344.png"/>
            <wp:cNvGraphicFramePr/>
            <a:graphic xmlns:a="http://schemas.openxmlformats.org/drawingml/2006/main">
              <a:graphicData uri="http://schemas.openxmlformats.org/drawingml/2006/picture">
                <pic:pic xmlns:pic="http://schemas.openxmlformats.org/drawingml/2006/picture">
                  <pic:nvPicPr>
                    <pic:cNvPr id="0" name="image1344.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73728" behindDoc="1" locked="0" layoutInCell="1" hidden="0" allowOverlap="1" wp14:anchorId="73008F1E" wp14:editId="777F5D31">
            <wp:simplePos x="0" y="0"/>
            <wp:positionH relativeFrom="column">
              <wp:posOffset>1211580</wp:posOffset>
            </wp:positionH>
            <wp:positionV relativeFrom="paragraph">
              <wp:posOffset>1088390</wp:posOffset>
            </wp:positionV>
            <wp:extent cx="48895" cy="48895"/>
            <wp:effectExtent l="0" t="0" r="0" b="0"/>
            <wp:wrapNone/>
            <wp:docPr id="5187" name="image1497.png"/>
            <wp:cNvGraphicFramePr/>
            <a:graphic xmlns:a="http://schemas.openxmlformats.org/drawingml/2006/main">
              <a:graphicData uri="http://schemas.openxmlformats.org/drawingml/2006/picture">
                <pic:pic xmlns:pic="http://schemas.openxmlformats.org/drawingml/2006/picture">
                  <pic:nvPicPr>
                    <pic:cNvPr id="0" name="image1497.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74752" behindDoc="1" locked="0" layoutInCell="1" hidden="0" allowOverlap="1" wp14:anchorId="6C272532" wp14:editId="34CAEDDE">
            <wp:simplePos x="0" y="0"/>
            <wp:positionH relativeFrom="column">
              <wp:posOffset>1260475</wp:posOffset>
            </wp:positionH>
            <wp:positionV relativeFrom="paragraph">
              <wp:posOffset>1088390</wp:posOffset>
            </wp:positionV>
            <wp:extent cx="48895" cy="48895"/>
            <wp:effectExtent l="0" t="0" r="0" b="0"/>
            <wp:wrapNone/>
            <wp:docPr id="4316" name="image624.png"/>
            <wp:cNvGraphicFramePr/>
            <a:graphic xmlns:a="http://schemas.openxmlformats.org/drawingml/2006/main">
              <a:graphicData uri="http://schemas.openxmlformats.org/drawingml/2006/picture">
                <pic:pic xmlns:pic="http://schemas.openxmlformats.org/drawingml/2006/picture">
                  <pic:nvPicPr>
                    <pic:cNvPr id="0" name="image624.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75776" behindDoc="1" locked="0" layoutInCell="1" hidden="0" allowOverlap="1" wp14:anchorId="68143D7B" wp14:editId="6B877DBC">
            <wp:simplePos x="0" y="0"/>
            <wp:positionH relativeFrom="column">
              <wp:posOffset>1309370</wp:posOffset>
            </wp:positionH>
            <wp:positionV relativeFrom="paragraph">
              <wp:posOffset>1088390</wp:posOffset>
            </wp:positionV>
            <wp:extent cx="48895" cy="48895"/>
            <wp:effectExtent l="0" t="0" r="0" b="0"/>
            <wp:wrapNone/>
            <wp:docPr id="4545" name="image876.png"/>
            <wp:cNvGraphicFramePr/>
            <a:graphic xmlns:a="http://schemas.openxmlformats.org/drawingml/2006/main">
              <a:graphicData uri="http://schemas.openxmlformats.org/drawingml/2006/picture">
                <pic:pic xmlns:pic="http://schemas.openxmlformats.org/drawingml/2006/picture">
                  <pic:nvPicPr>
                    <pic:cNvPr id="0" name="image876.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76800" behindDoc="1" locked="0" layoutInCell="1" hidden="0" allowOverlap="1" wp14:anchorId="47EF7E45" wp14:editId="49CC0956">
            <wp:simplePos x="0" y="0"/>
            <wp:positionH relativeFrom="column">
              <wp:posOffset>1357630</wp:posOffset>
            </wp:positionH>
            <wp:positionV relativeFrom="paragraph">
              <wp:posOffset>1088390</wp:posOffset>
            </wp:positionV>
            <wp:extent cx="48895" cy="48895"/>
            <wp:effectExtent l="0" t="0" r="0" b="0"/>
            <wp:wrapNone/>
            <wp:docPr id="5168" name="image1479.png"/>
            <wp:cNvGraphicFramePr/>
            <a:graphic xmlns:a="http://schemas.openxmlformats.org/drawingml/2006/main">
              <a:graphicData uri="http://schemas.openxmlformats.org/drawingml/2006/picture">
                <pic:pic xmlns:pic="http://schemas.openxmlformats.org/drawingml/2006/picture">
                  <pic:nvPicPr>
                    <pic:cNvPr id="0" name="image1479.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77824" behindDoc="1" locked="0" layoutInCell="1" hidden="0" allowOverlap="1" wp14:anchorId="338F1424" wp14:editId="13047223">
            <wp:simplePos x="0" y="0"/>
            <wp:positionH relativeFrom="column">
              <wp:posOffset>1406525</wp:posOffset>
            </wp:positionH>
            <wp:positionV relativeFrom="paragraph">
              <wp:posOffset>1088390</wp:posOffset>
            </wp:positionV>
            <wp:extent cx="48895" cy="48895"/>
            <wp:effectExtent l="0" t="0" r="0" b="0"/>
            <wp:wrapNone/>
            <wp:docPr id="5073" name="image1388.png"/>
            <wp:cNvGraphicFramePr/>
            <a:graphic xmlns:a="http://schemas.openxmlformats.org/drawingml/2006/main">
              <a:graphicData uri="http://schemas.openxmlformats.org/drawingml/2006/picture">
                <pic:pic xmlns:pic="http://schemas.openxmlformats.org/drawingml/2006/picture">
                  <pic:nvPicPr>
                    <pic:cNvPr id="0" name="image1388.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78848" behindDoc="1" locked="0" layoutInCell="1" hidden="0" allowOverlap="1" wp14:anchorId="2C9B6003" wp14:editId="5FBF2EE0">
            <wp:simplePos x="0" y="0"/>
            <wp:positionH relativeFrom="column">
              <wp:posOffset>1455420</wp:posOffset>
            </wp:positionH>
            <wp:positionV relativeFrom="paragraph">
              <wp:posOffset>1088390</wp:posOffset>
            </wp:positionV>
            <wp:extent cx="48895" cy="48895"/>
            <wp:effectExtent l="0" t="0" r="0" b="0"/>
            <wp:wrapNone/>
            <wp:docPr id="3928" name="image234.png"/>
            <wp:cNvGraphicFramePr/>
            <a:graphic xmlns:a="http://schemas.openxmlformats.org/drawingml/2006/main">
              <a:graphicData uri="http://schemas.openxmlformats.org/drawingml/2006/picture">
                <pic:pic xmlns:pic="http://schemas.openxmlformats.org/drawingml/2006/picture">
                  <pic:nvPicPr>
                    <pic:cNvPr id="0" name="image234.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79872" behindDoc="1" locked="0" layoutInCell="1" hidden="0" allowOverlap="1" wp14:anchorId="447634C5" wp14:editId="05D34AE7">
            <wp:simplePos x="0" y="0"/>
            <wp:positionH relativeFrom="column">
              <wp:posOffset>1504315</wp:posOffset>
            </wp:positionH>
            <wp:positionV relativeFrom="paragraph">
              <wp:posOffset>1088390</wp:posOffset>
            </wp:positionV>
            <wp:extent cx="48895" cy="48895"/>
            <wp:effectExtent l="0" t="0" r="0" b="0"/>
            <wp:wrapNone/>
            <wp:docPr id="3939" name="image261.png"/>
            <wp:cNvGraphicFramePr/>
            <a:graphic xmlns:a="http://schemas.openxmlformats.org/drawingml/2006/main">
              <a:graphicData uri="http://schemas.openxmlformats.org/drawingml/2006/picture">
                <pic:pic xmlns:pic="http://schemas.openxmlformats.org/drawingml/2006/picture">
                  <pic:nvPicPr>
                    <pic:cNvPr id="0" name="image261.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80896" behindDoc="1" locked="0" layoutInCell="1" hidden="0" allowOverlap="1" wp14:anchorId="15ED3186" wp14:editId="47919E99">
            <wp:simplePos x="0" y="0"/>
            <wp:positionH relativeFrom="column">
              <wp:posOffset>1553210</wp:posOffset>
            </wp:positionH>
            <wp:positionV relativeFrom="paragraph">
              <wp:posOffset>1088390</wp:posOffset>
            </wp:positionV>
            <wp:extent cx="48895" cy="48895"/>
            <wp:effectExtent l="0" t="0" r="0" b="0"/>
            <wp:wrapNone/>
            <wp:docPr id="4891" name="image1197.png"/>
            <wp:cNvGraphicFramePr/>
            <a:graphic xmlns:a="http://schemas.openxmlformats.org/drawingml/2006/main">
              <a:graphicData uri="http://schemas.openxmlformats.org/drawingml/2006/picture">
                <pic:pic xmlns:pic="http://schemas.openxmlformats.org/drawingml/2006/picture">
                  <pic:nvPicPr>
                    <pic:cNvPr id="0" name="image1197.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81920" behindDoc="1" locked="0" layoutInCell="1" hidden="0" allowOverlap="1" wp14:anchorId="387E20E9" wp14:editId="59C14F81">
            <wp:simplePos x="0" y="0"/>
            <wp:positionH relativeFrom="column">
              <wp:posOffset>1601470</wp:posOffset>
            </wp:positionH>
            <wp:positionV relativeFrom="paragraph">
              <wp:posOffset>1088390</wp:posOffset>
            </wp:positionV>
            <wp:extent cx="48895" cy="48895"/>
            <wp:effectExtent l="0" t="0" r="0" b="0"/>
            <wp:wrapNone/>
            <wp:docPr id="5230" name="image1549.png"/>
            <wp:cNvGraphicFramePr/>
            <a:graphic xmlns:a="http://schemas.openxmlformats.org/drawingml/2006/main">
              <a:graphicData uri="http://schemas.openxmlformats.org/drawingml/2006/picture">
                <pic:pic xmlns:pic="http://schemas.openxmlformats.org/drawingml/2006/picture">
                  <pic:nvPicPr>
                    <pic:cNvPr id="0" name="image1549.png"/>
                    <pic:cNvPicPr preferRelativeResize="0"/>
                  </pic:nvPicPr>
                  <pic:blipFill>
                    <a:blip r:embed="rId7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82944" behindDoc="1" locked="0" layoutInCell="1" hidden="0" allowOverlap="1" wp14:anchorId="6813DEEE" wp14:editId="5D5C2CD9">
            <wp:simplePos x="0" y="0"/>
            <wp:positionH relativeFrom="column">
              <wp:posOffset>1650365</wp:posOffset>
            </wp:positionH>
            <wp:positionV relativeFrom="paragraph">
              <wp:posOffset>1088390</wp:posOffset>
            </wp:positionV>
            <wp:extent cx="48895" cy="48895"/>
            <wp:effectExtent l="0" t="0" r="0" b="0"/>
            <wp:wrapNone/>
            <wp:docPr id="4477" name="image782.png"/>
            <wp:cNvGraphicFramePr/>
            <a:graphic xmlns:a="http://schemas.openxmlformats.org/drawingml/2006/main">
              <a:graphicData uri="http://schemas.openxmlformats.org/drawingml/2006/picture">
                <pic:pic xmlns:pic="http://schemas.openxmlformats.org/drawingml/2006/picture">
                  <pic:nvPicPr>
                    <pic:cNvPr id="0" name="image782.png"/>
                    <pic:cNvPicPr preferRelativeResize="0"/>
                  </pic:nvPicPr>
                  <pic:blipFill>
                    <a:blip r:embed="rId73"/>
                    <a:srcRect/>
                    <a:stretch>
                      <a:fillRect/>
                    </a:stretch>
                  </pic:blipFill>
                  <pic:spPr>
                    <a:xfrm>
                      <a:off x="0" y="0"/>
                      <a:ext cx="48895" cy="48895"/>
                    </a:xfrm>
                    <a:prstGeom prst="rect">
                      <a:avLst/>
                    </a:prstGeom>
                    <a:ln/>
                  </pic:spPr>
                </pic:pic>
              </a:graphicData>
            </a:graphic>
          </wp:anchor>
        </w:drawing>
      </w:r>
      <w:r>
        <w:rPr>
          <w:noProof/>
        </w:rPr>
        <mc:AlternateContent>
          <mc:Choice Requires="wps">
            <w:drawing>
              <wp:anchor distT="0" distB="0" distL="0" distR="0" simplePos="0" relativeHeight="252883968" behindDoc="1" locked="0" layoutInCell="1" hidden="0" allowOverlap="1" wp14:anchorId="34315940" wp14:editId="6439AC9D">
                <wp:simplePos x="0" y="0"/>
                <wp:positionH relativeFrom="column">
                  <wp:posOffset>774700</wp:posOffset>
                </wp:positionH>
                <wp:positionV relativeFrom="paragraph">
                  <wp:posOffset>393700</wp:posOffset>
                </wp:positionV>
                <wp:extent cx="885825" cy="685165"/>
                <wp:effectExtent l="0" t="0" r="0" b="0"/>
                <wp:wrapNone/>
                <wp:docPr id="3689" name="Rectangle 3689"/>
                <wp:cNvGraphicFramePr/>
                <a:graphic xmlns:a="http://schemas.openxmlformats.org/drawingml/2006/main">
                  <a:graphicData uri="http://schemas.microsoft.com/office/word/2010/wordprocessingShape">
                    <wps:wsp>
                      <wps:cNvSpPr/>
                      <wps:spPr>
                        <a:xfrm>
                          <a:off x="4907850" y="3442180"/>
                          <a:ext cx="876300" cy="675640"/>
                        </a:xfrm>
                        <a:prstGeom prst="rect">
                          <a:avLst/>
                        </a:prstGeom>
                        <a:solidFill>
                          <a:srgbClr val="C0504D"/>
                        </a:solidFill>
                        <a:ln>
                          <a:noFill/>
                        </a:ln>
                      </wps:spPr>
                      <wps:txbx>
                        <w:txbxContent>
                          <w:p w14:paraId="3DB408CA" w14:textId="77777777" w:rsidR="00382C40" w:rsidRDefault="00382C40">
                            <w:pPr>
                              <w:textDirection w:val="btLr"/>
                            </w:pPr>
                          </w:p>
                        </w:txbxContent>
                      </wps:txbx>
                      <wps:bodyPr spcFirstLastPara="1" wrap="square" lIns="91425" tIns="91425" rIns="91425" bIns="91425" anchor="ctr" anchorCtr="0">
                        <a:noAutofit/>
                      </wps:bodyPr>
                    </wps:wsp>
                  </a:graphicData>
                </a:graphic>
              </wp:anchor>
            </w:drawing>
          </mc:Choice>
          <mc:Fallback>
            <w:pict>
              <v:rect w14:anchorId="34315940" id="Rectangle 3689" o:spid="_x0000_s1050" style="position:absolute;margin-left:61pt;margin-top:31pt;width:69.75pt;height:53.95pt;z-index:-2504325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" fillcolor="#c0504d" stroked="f">
                <v:textbox inset="2.53958mm,2.53958mm,2.53958mm,2.53958mm">
                  <w:txbxContent>
                    <w:p w14:paraId="3DB408CA" w14:textId="77777777" w:rsidR="00382C40" w:rsidRDefault="00382C40">
                      <w:pPr>
                        <w:textDirection w:val="btLr"/>
                      </w:pPr>
                    </w:p>
                  </w:txbxContent>
                </v:textbox>
              </v:rect>
            </w:pict>
          </mc:Fallback>
        </mc:AlternateContent>
      </w:r>
      <w:r>
        <w:rPr>
          <w:noProof/>
        </w:rPr>
        <mc:AlternateContent>
          <mc:Choice Requires="wps">
            <w:drawing>
              <wp:anchor distT="0" distB="0" distL="0" distR="0" simplePos="0" relativeHeight="252884992" behindDoc="1" locked="0" layoutInCell="1" hidden="0" allowOverlap="1" wp14:anchorId="139FDE00" wp14:editId="77146D1B">
                <wp:simplePos x="0" y="0"/>
                <wp:positionH relativeFrom="column">
                  <wp:posOffset>749300</wp:posOffset>
                </wp:positionH>
                <wp:positionV relativeFrom="paragraph">
                  <wp:posOffset>381000</wp:posOffset>
                </wp:positionV>
                <wp:extent cx="0" cy="713740"/>
                <wp:effectExtent l="0" t="0" r="0" b="0"/>
                <wp:wrapNone/>
                <wp:docPr id="3686" name="Straight Arrow Connector 3686"/>
                <wp:cNvGraphicFramePr/>
                <a:graphic xmlns:a="http://schemas.openxmlformats.org/drawingml/2006/main">
                  <a:graphicData uri="http://schemas.microsoft.com/office/word/2010/wordprocessingShape">
                    <wps:wsp>
                      <wps:cNvCnPr/>
                      <wps:spPr>
                        <a:xfrm>
                          <a:off x="5346000" y="3423130"/>
                          <a:ext cx="0" cy="713740"/>
                        </a:xfrm>
                        <a:prstGeom prst="straightConnector1">
                          <a:avLst/>
                        </a:prstGeom>
                        <a:noFill/>
                        <a:ln w="38100" cap="flat" cmpd="sng">
                          <a:solidFill>
                            <a:srgbClr val="F2F2F2"/>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749300</wp:posOffset>
                </wp:positionH>
                <wp:positionV relativeFrom="paragraph">
                  <wp:posOffset>381000</wp:posOffset>
                </wp:positionV>
                <wp:extent cx="0" cy="713740"/>
                <wp:effectExtent b="0" l="0" r="0" t="0"/>
                <wp:wrapNone/>
                <wp:docPr id="3686" name="image1366.png"/>
                <a:graphic>
                  <a:graphicData uri="http://schemas.openxmlformats.org/drawingml/2006/picture">
                    <pic:pic>
                      <pic:nvPicPr>
                        <pic:cNvPr id="0" name="image1366.png"/>
                        <pic:cNvPicPr preferRelativeResize="0"/>
                      </pic:nvPicPr>
                      <pic:blipFill>
                        <a:blip r:embed="rId81"/>
                        <a:srcRect/>
                        <a:stretch>
                          <a:fillRect/>
                        </a:stretch>
                      </pic:blipFill>
                      <pic:spPr>
                        <a:xfrm>
                          <a:off x="0" y="0"/>
                          <a:ext cx="0" cy="713740"/>
                        </a:xfrm>
                        <a:prstGeom prst="rect"/>
                        <a:ln/>
                      </pic:spPr>
                    </pic:pic>
                  </a:graphicData>
                </a:graphic>
              </wp:anchor>
            </w:drawing>
          </mc:Fallback>
        </mc:AlternateContent>
      </w:r>
      <w:r>
        <w:rPr>
          <w:noProof/>
        </w:rPr>
        <mc:AlternateContent>
          <mc:Choice Requires="wps">
            <w:drawing>
              <wp:anchor distT="0" distB="0" distL="0" distR="0" simplePos="0" relativeHeight="252886016" behindDoc="1" locked="0" layoutInCell="1" hidden="0" allowOverlap="1" wp14:anchorId="65AA8D1B" wp14:editId="5AF43F04">
                <wp:simplePos x="0" y="0"/>
                <wp:positionH relativeFrom="column">
                  <wp:posOffset>1625600</wp:posOffset>
                </wp:positionH>
                <wp:positionV relativeFrom="paragraph">
                  <wp:posOffset>381000</wp:posOffset>
                </wp:positionV>
                <wp:extent cx="0" cy="713740"/>
                <wp:effectExtent l="0" t="0" r="0" b="0"/>
                <wp:wrapNone/>
                <wp:docPr id="3685" name="Straight Arrow Connector 3685"/>
                <wp:cNvGraphicFramePr/>
                <a:graphic xmlns:a="http://schemas.openxmlformats.org/drawingml/2006/main">
                  <a:graphicData uri="http://schemas.microsoft.com/office/word/2010/wordprocessingShape">
                    <wps:wsp>
                      <wps:cNvCnPr/>
                      <wps:spPr>
                        <a:xfrm>
                          <a:off x="5346000" y="3423130"/>
                          <a:ext cx="0" cy="713740"/>
                        </a:xfrm>
                        <a:prstGeom prst="straightConnector1">
                          <a:avLst/>
                        </a:prstGeom>
                        <a:noFill/>
                        <a:ln w="38100" cap="flat" cmpd="sng">
                          <a:solidFill>
                            <a:srgbClr val="F2F2F2"/>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1625600</wp:posOffset>
                </wp:positionH>
                <wp:positionV relativeFrom="paragraph">
                  <wp:posOffset>381000</wp:posOffset>
                </wp:positionV>
                <wp:extent cx="0" cy="713740"/>
                <wp:effectExtent b="0" l="0" r="0" t="0"/>
                <wp:wrapNone/>
                <wp:docPr id="3685" name="image1365.png"/>
                <a:graphic>
                  <a:graphicData uri="http://schemas.openxmlformats.org/drawingml/2006/picture">
                    <pic:pic>
                      <pic:nvPicPr>
                        <pic:cNvPr id="0" name="image1365.png"/>
                        <pic:cNvPicPr preferRelativeResize="0"/>
                      </pic:nvPicPr>
                      <pic:blipFill>
                        <a:blip r:embed="rId82"/>
                        <a:srcRect/>
                        <a:stretch>
                          <a:fillRect/>
                        </a:stretch>
                      </pic:blipFill>
                      <pic:spPr>
                        <a:xfrm>
                          <a:off x="0" y="0"/>
                          <a:ext cx="0" cy="713740"/>
                        </a:xfrm>
                        <a:prstGeom prst="rect"/>
                        <a:ln/>
                      </pic:spPr>
                    </pic:pic>
                  </a:graphicData>
                </a:graphic>
              </wp:anchor>
            </w:drawing>
          </mc:Fallback>
        </mc:AlternateContent>
      </w:r>
      <w:r>
        <w:rPr>
          <w:noProof/>
        </w:rPr>
        <mc:AlternateContent>
          <mc:Choice Requires="wps">
            <w:drawing>
              <wp:anchor distT="0" distB="0" distL="0" distR="0" simplePos="0" relativeHeight="252887040" behindDoc="1" locked="0" layoutInCell="1" hidden="0" allowOverlap="1" wp14:anchorId="6722601B" wp14:editId="2CCDDBFA">
                <wp:simplePos x="0" y="0"/>
                <wp:positionH relativeFrom="column">
                  <wp:posOffset>749300</wp:posOffset>
                </wp:positionH>
                <wp:positionV relativeFrom="paragraph">
                  <wp:posOffset>381000</wp:posOffset>
                </wp:positionV>
                <wp:extent cx="0" cy="38100"/>
                <wp:effectExtent l="0" t="0" r="0" b="0"/>
                <wp:wrapNone/>
                <wp:docPr id="3682" name="Straight Arrow Connector 3682"/>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38100" cap="flat" cmpd="sng">
                          <a:solidFill>
                            <a:srgbClr val="F2F2F2"/>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749300</wp:posOffset>
                </wp:positionH>
                <wp:positionV relativeFrom="paragraph">
                  <wp:posOffset>381000</wp:posOffset>
                </wp:positionV>
                <wp:extent cx="0" cy="38100"/>
                <wp:effectExtent b="0" l="0" r="0" t="0"/>
                <wp:wrapNone/>
                <wp:docPr id="3682" name="image856.png"/>
                <a:graphic>
                  <a:graphicData uri="http://schemas.openxmlformats.org/drawingml/2006/picture">
                    <pic:pic>
                      <pic:nvPicPr>
                        <pic:cNvPr id="0" name="image856.png"/>
                        <pic:cNvPicPr preferRelativeResize="0"/>
                      </pic:nvPicPr>
                      <pic:blipFill>
                        <a:blip r:embed="rId83"/>
                        <a:srcRect/>
                        <a:stretch>
                          <a:fillRect/>
                        </a:stretch>
                      </pic:blipFill>
                      <pic:spPr>
                        <a:xfrm>
                          <a:off x="0" y="0"/>
                          <a:ext cx="0" cy="38100"/>
                        </a:xfrm>
                        <a:prstGeom prst="rect"/>
                        <a:ln/>
                      </pic:spPr>
                    </pic:pic>
                  </a:graphicData>
                </a:graphic>
              </wp:anchor>
            </w:drawing>
          </mc:Fallback>
        </mc:AlternateContent>
      </w:r>
      <w:r>
        <w:rPr>
          <w:noProof/>
        </w:rPr>
        <mc:AlternateContent>
          <mc:Choice Requires="wps">
            <w:drawing>
              <wp:anchor distT="0" distB="0" distL="0" distR="0" simplePos="0" relativeHeight="252888064" behindDoc="1" locked="0" layoutInCell="1" hidden="0" allowOverlap="1" wp14:anchorId="707CDC6F" wp14:editId="01218DA2">
                <wp:simplePos x="0" y="0"/>
                <wp:positionH relativeFrom="column">
                  <wp:posOffset>749300</wp:posOffset>
                </wp:positionH>
                <wp:positionV relativeFrom="paragraph">
                  <wp:posOffset>1054100</wp:posOffset>
                </wp:positionV>
                <wp:extent cx="0" cy="38100"/>
                <wp:effectExtent l="0" t="0" r="0" b="0"/>
                <wp:wrapNone/>
                <wp:docPr id="3679" name="Straight Arrow Connector 3679"/>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38100" cap="flat" cmpd="sng">
                          <a:solidFill>
                            <a:srgbClr val="F2F2F2"/>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749300</wp:posOffset>
                </wp:positionH>
                <wp:positionV relativeFrom="paragraph">
                  <wp:posOffset>1054100</wp:posOffset>
                </wp:positionV>
                <wp:extent cx="0" cy="38100"/>
                <wp:effectExtent b="0" l="0" r="0" t="0"/>
                <wp:wrapNone/>
                <wp:docPr id="3679" name="image496.png"/>
                <a:graphic>
                  <a:graphicData uri="http://schemas.openxmlformats.org/drawingml/2006/picture">
                    <pic:pic>
                      <pic:nvPicPr>
                        <pic:cNvPr id="0" name="image496.png"/>
                        <pic:cNvPicPr preferRelativeResize="0"/>
                      </pic:nvPicPr>
                      <pic:blipFill>
                        <a:blip r:embed="rId84"/>
                        <a:srcRect/>
                        <a:stretch>
                          <a:fillRect/>
                        </a:stretch>
                      </pic:blipFill>
                      <pic:spPr>
                        <a:xfrm>
                          <a:off x="0" y="0"/>
                          <a:ext cx="0" cy="38100"/>
                        </a:xfrm>
                        <a:prstGeom prst="rect"/>
                        <a:ln/>
                      </pic:spPr>
                    </pic:pic>
                  </a:graphicData>
                </a:graphic>
              </wp:anchor>
            </w:drawing>
          </mc:Fallback>
        </mc:AlternateContent>
      </w:r>
      <w:r>
        <w:rPr>
          <w:noProof/>
        </w:rPr>
        <w:drawing>
          <wp:anchor distT="0" distB="0" distL="0" distR="0" simplePos="0" relativeHeight="252889088" behindDoc="1" locked="0" layoutInCell="1" hidden="0" allowOverlap="1" wp14:anchorId="7F432457" wp14:editId="4DD6090E">
            <wp:simplePos x="0" y="0"/>
            <wp:positionH relativeFrom="column">
              <wp:posOffset>2296795</wp:posOffset>
            </wp:positionH>
            <wp:positionV relativeFrom="paragraph">
              <wp:posOffset>405765</wp:posOffset>
            </wp:positionV>
            <wp:extent cx="48895" cy="48895"/>
            <wp:effectExtent l="0" t="0" r="0" b="0"/>
            <wp:wrapNone/>
            <wp:docPr id="4325" name="image630.png"/>
            <wp:cNvGraphicFramePr/>
            <a:graphic xmlns:a="http://schemas.openxmlformats.org/drawingml/2006/main">
              <a:graphicData uri="http://schemas.openxmlformats.org/drawingml/2006/picture">
                <pic:pic xmlns:pic="http://schemas.openxmlformats.org/drawingml/2006/picture">
                  <pic:nvPicPr>
                    <pic:cNvPr id="0" name="image630.png"/>
                    <pic:cNvPicPr preferRelativeResize="0"/>
                  </pic:nvPicPr>
                  <pic:blipFill>
                    <a:blip r:embed="rId85"/>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90112" behindDoc="1" locked="0" layoutInCell="1" hidden="0" allowOverlap="1" wp14:anchorId="27262F3C" wp14:editId="7EEEDFC5">
            <wp:simplePos x="0" y="0"/>
            <wp:positionH relativeFrom="column">
              <wp:posOffset>2345690</wp:posOffset>
            </wp:positionH>
            <wp:positionV relativeFrom="paragraph">
              <wp:posOffset>405765</wp:posOffset>
            </wp:positionV>
            <wp:extent cx="48895" cy="48895"/>
            <wp:effectExtent l="0" t="0" r="0" b="0"/>
            <wp:wrapNone/>
            <wp:docPr id="5451" name="image1769.png"/>
            <wp:cNvGraphicFramePr/>
            <a:graphic xmlns:a="http://schemas.openxmlformats.org/drawingml/2006/main">
              <a:graphicData uri="http://schemas.openxmlformats.org/drawingml/2006/picture">
                <pic:pic xmlns:pic="http://schemas.openxmlformats.org/drawingml/2006/picture">
                  <pic:nvPicPr>
                    <pic:cNvPr id="0" name="image1769.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91136" behindDoc="1" locked="0" layoutInCell="1" hidden="0" allowOverlap="1" wp14:anchorId="2D0B73A4" wp14:editId="2B6023C9">
            <wp:simplePos x="0" y="0"/>
            <wp:positionH relativeFrom="column">
              <wp:posOffset>2393950</wp:posOffset>
            </wp:positionH>
            <wp:positionV relativeFrom="paragraph">
              <wp:posOffset>405765</wp:posOffset>
            </wp:positionV>
            <wp:extent cx="48895" cy="48895"/>
            <wp:effectExtent l="0" t="0" r="0" b="0"/>
            <wp:wrapNone/>
            <wp:docPr id="5075" name="image1387.png"/>
            <wp:cNvGraphicFramePr/>
            <a:graphic xmlns:a="http://schemas.openxmlformats.org/drawingml/2006/main">
              <a:graphicData uri="http://schemas.openxmlformats.org/drawingml/2006/picture">
                <pic:pic xmlns:pic="http://schemas.openxmlformats.org/drawingml/2006/picture">
                  <pic:nvPicPr>
                    <pic:cNvPr id="0" name="image1387.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92160" behindDoc="1" locked="0" layoutInCell="1" hidden="0" allowOverlap="1" wp14:anchorId="22499B41" wp14:editId="7CD5E028">
            <wp:simplePos x="0" y="0"/>
            <wp:positionH relativeFrom="column">
              <wp:posOffset>2442845</wp:posOffset>
            </wp:positionH>
            <wp:positionV relativeFrom="paragraph">
              <wp:posOffset>405765</wp:posOffset>
            </wp:positionV>
            <wp:extent cx="48895" cy="48895"/>
            <wp:effectExtent l="0" t="0" r="0" b="0"/>
            <wp:wrapNone/>
            <wp:docPr id="3768"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93184" behindDoc="1" locked="0" layoutInCell="1" hidden="0" allowOverlap="1" wp14:anchorId="34054CAD" wp14:editId="4A5B6349">
            <wp:simplePos x="0" y="0"/>
            <wp:positionH relativeFrom="column">
              <wp:posOffset>2491740</wp:posOffset>
            </wp:positionH>
            <wp:positionV relativeFrom="paragraph">
              <wp:posOffset>405765</wp:posOffset>
            </wp:positionV>
            <wp:extent cx="48895" cy="48895"/>
            <wp:effectExtent l="0" t="0" r="0" b="0"/>
            <wp:wrapNone/>
            <wp:docPr id="4609" name="image925.png"/>
            <wp:cNvGraphicFramePr/>
            <a:graphic xmlns:a="http://schemas.openxmlformats.org/drawingml/2006/main">
              <a:graphicData uri="http://schemas.openxmlformats.org/drawingml/2006/picture">
                <pic:pic xmlns:pic="http://schemas.openxmlformats.org/drawingml/2006/picture">
                  <pic:nvPicPr>
                    <pic:cNvPr id="0" name="image925.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94208" behindDoc="1" locked="0" layoutInCell="1" hidden="0" allowOverlap="1" wp14:anchorId="2EFCCA93" wp14:editId="32F44830">
            <wp:simplePos x="0" y="0"/>
            <wp:positionH relativeFrom="column">
              <wp:posOffset>2540635</wp:posOffset>
            </wp:positionH>
            <wp:positionV relativeFrom="paragraph">
              <wp:posOffset>405765</wp:posOffset>
            </wp:positionV>
            <wp:extent cx="48895" cy="48895"/>
            <wp:effectExtent l="0" t="0" r="0" b="0"/>
            <wp:wrapNone/>
            <wp:docPr id="3755"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95232" behindDoc="1" locked="0" layoutInCell="1" hidden="0" allowOverlap="1" wp14:anchorId="60822AA8" wp14:editId="7CAB6B55">
            <wp:simplePos x="0" y="0"/>
            <wp:positionH relativeFrom="column">
              <wp:posOffset>2589530</wp:posOffset>
            </wp:positionH>
            <wp:positionV relativeFrom="paragraph">
              <wp:posOffset>405765</wp:posOffset>
            </wp:positionV>
            <wp:extent cx="48895" cy="48895"/>
            <wp:effectExtent l="0" t="0" r="0" b="0"/>
            <wp:wrapNone/>
            <wp:docPr id="3878" name="image184.png"/>
            <wp:cNvGraphicFramePr/>
            <a:graphic xmlns:a="http://schemas.openxmlformats.org/drawingml/2006/main">
              <a:graphicData uri="http://schemas.openxmlformats.org/drawingml/2006/picture">
                <pic:pic xmlns:pic="http://schemas.openxmlformats.org/drawingml/2006/picture">
                  <pic:nvPicPr>
                    <pic:cNvPr id="0" name="image184.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96256" behindDoc="1" locked="0" layoutInCell="1" hidden="0" allowOverlap="1" wp14:anchorId="5741A931" wp14:editId="0D04ACD2">
            <wp:simplePos x="0" y="0"/>
            <wp:positionH relativeFrom="column">
              <wp:posOffset>2637790</wp:posOffset>
            </wp:positionH>
            <wp:positionV relativeFrom="paragraph">
              <wp:posOffset>405765</wp:posOffset>
            </wp:positionV>
            <wp:extent cx="48895" cy="48895"/>
            <wp:effectExtent l="0" t="0" r="0" b="0"/>
            <wp:wrapNone/>
            <wp:docPr id="4572" name="image893.png"/>
            <wp:cNvGraphicFramePr/>
            <a:graphic xmlns:a="http://schemas.openxmlformats.org/drawingml/2006/main">
              <a:graphicData uri="http://schemas.openxmlformats.org/drawingml/2006/picture">
                <pic:pic xmlns:pic="http://schemas.openxmlformats.org/drawingml/2006/picture">
                  <pic:nvPicPr>
                    <pic:cNvPr id="0" name="image893.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97280" behindDoc="1" locked="0" layoutInCell="1" hidden="0" allowOverlap="1" wp14:anchorId="0766BCF9" wp14:editId="0B6C5747">
            <wp:simplePos x="0" y="0"/>
            <wp:positionH relativeFrom="column">
              <wp:posOffset>2686685</wp:posOffset>
            </wp:positionH>
            <wp:positionV relativeFrom="paragraph">
              <wp:posOffset>405765</wp:posOffset>
            </wp:positionV>
            <wp:extent cx="48895" cy="48895"/>
            <wp:effectExtent l="0" t="0" r="0" b="0"/>
            <wp:wrapNone/>
            <wp:docPr id="5427" name="image1746.png"/>
            <wp:cNvGraphicFramePr/>
            <a:graphic xmlns:a="http://schemas.openxmlformats.org/drawingml/2006/main">
              <a:graphicData uri="http://schemas.openxmlformats.org/drawingml/2006/picture">
                <pic:pic xmlns:pic="http://schemas.openxmlformats.org/drawingml/2006/picture">
                  <pic:nvPicPr>
                    <pic:cNvPr id="0" name="image1746.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98304" behindDoc="1" locked="0" layoutInCell="1" hidden="0" allowOverlap="1" wp14:anchorId="565D08D2" wp14:editId="4A284BD0">
            <wp:simplePos x="0" y="0"/>
            <wp:positionH relativeFrom="column">
              <wp:posOffset>2735580</wp:posOffset>
            </wp:positionH>
            <wp:positionV relativeFrom="paragraph">
              <wp:posOffset>405765</wp:posOffset>
            </wp:positionV>
            <wp:extent cx="48895" cy="48895"/>
            <wp:effectExtent l="0" t="0" r="0" b="0"/>
            <wp:wrapNone/>
            <wp:docPr id="5408" name="image1730.png"/>
            <wp:cNvGraphicFramePr/>
            <a:graphic xmlns:a="http://schemas.openxmlformats.org/drawingml/2006/main">
              <a:graphicData uri="http://schemas.openxmlformats.org/drawingml/2006/picture">
                <pic:pic xmlns:pic="http://schemas.openxmlformats.org/drawingml/2006/picture">
                  <pic:nvPicPr>
                    <pic:cNvPr id="0" name="image1730.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899328" behindDoc="1" locked="0" layoutInCell="1" hidden="0" allowOverlap="1" wp14:anchorId="06F13725" wp14:editId="6EDD2BFA">
            <wp:simplePos x="0" y="0"/>
            <wp:positionH relativeFrom="column">
              <wp:posOffset>2784475</wp:posOffset>
            </wp:positionH>
            <wp:positionV relativeFrom="paragraph">
              <wp:posOffset>405765</wp:posOffset>
            </wp:positionV>
            <wp:extent cx="48895" cy="48895"/>
            <wp:effectExtent l="0" t="0" r="0" b="0"/>
            <wp:wrapNone/>
            <wp:docPr id="4790" name="image1098.png"/>
            <wp:cNvGraphicFramePr/>
            <a:graphic xmlns:a="http://schemas.openxmlformats.org/drawingml/2006/main">
              <a:graphicData uri="http://schemas.openxmlformats.org/drawingml/2006/picture">
                <pic:pic xmlns:pic="http://schemas.openxmlformats.org/drawingml/2006/picture">
                  <pic:nvPicPr>
                    <pic:cNvPr id="0" name="image1098.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00352" behindDoc="1" locked="0" layoutInCell="1" hidden="0" allowOverlap="1" wp14:anchorId="35ED1619" wp14:editId="637595B8">
            <wp:simplePos x="0" y="0"/>
            <wp:positionH relativeFrom="column">
              <wp:posOffset>2833370</wp:posOffset>
            </wp:positionH>
            <wp:positionV relativeFrom="paragraph">
              <wp:posOffset>405765</wp:posOffset>
            </wp:positionV>
            <wp:extent cx="48895" cy="48895"/>
            <wp:effectExtent l="0" t="0" r="0" b="0"/>
            <wp:wrapNone/>
            <wp:docPr id="4975" name="image1292.png"/>
            <wp:cNvGraphicFramePr/>
            <a:graphic xmlns:a="http://schemas.openxmlformats.org/drawingml/2006/main">
              <a:graphicData uri="http://schemas.openxmlformats.org/drawingml/2006/picture">
                <pic:pic xmlns:pic="http://schemas.openxmlformats.org/drawingml/2006/picture">
                  <pic:nvPicPr>
                    <pic:cNvPr id="0" name="image1292.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01376" behindDoc="1" locked="0" layoutInCell="1" hidden="0" allowOverlap="1" wp14:anchorId="30FDAF7A" wp14:editId="0F41A9EC">
            <wp:simplePos x="0" y="0"/>
            <wp:positionH relativeFrom="column">
              <wp:posOffset>2881630</wp:posOffset>
            </wp:positionH>
            <wp:positionV relativeFrom="paragraph">
              <wp:posOffset>405765</wp:posOffset>
            </wp:positionV>
            <wp:extent cx="48895" cy="48895"/>
            <wp:effectExtent l="0" t="0" r="0" b="0"/>
            <wp:wrapNone/>
            <wp:docPr id="3963" name="image273.png"/>
            <wp:cNvGraphicFramePr/>
            <a:graphic xmlns:a="http://schemas.openxmlformats.org/drawingml/2006/main">
              <a:graphicData uri="http://schemas.openxmlformats.org/drawingml/2006/picture">
                <pic:pic xmlns:pic="http://schemas.openxmlformats.org/drawingml/2006/picture">
                  <pic:nvPicPr>
                    <pic:cNvPr id="0" name="image273.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02400" behindDoc="1" locked="0" layoutInCell="1" hidden="0" allowOverlap="1" wp14:anchorId="65208AF7" wp14:editId="2C800378">
            <wp:simplePos x="0" y="0"/>
            <wp:positionH relativeFrom="column">
              <wp:posOffset>2930525</wp:posOffset>
            </wp:positionH>
            <wp:positionV relativeFrom="paragraph">
              <wp:posOffset>405765</wp:posOffset>
            </wp:positionV>
            <wp:extent cx="48895" cy="48895"/>
            <wp:effectExtent l="0" t="0" r="0" b="0"/>
            <wp:wrapNone/>
            <wp:docPr id="4905" name="image1212.png"/>
            <wp:cNvGraphicFramePr/>
            <a:graphic xmlns:a="http://schemas.openxmlformats.org/drawingml/2006/main">
              <a:graphicData uri="http://schemas.openxmlformats.org/drawingml/2006/picture">
                <pic:pic xmlns:pic="http://schemas.openxmlformats.org/drawingml/2006/picture">
                  <pic:nvPicPr>
                    <pic:cNvPr id="0" name="image1212.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03424" behindDoc="1" locked="0" layoutInCell="1" hidden="0" allowOverlap="1" wp14:anchorId="4611CEFC" wp14:editId="343E82D2">
            <wp:simplePos x="0" y="0"/>
            <wp:positionH relativeFrom="column">
              <wp:posOffset>2979420</wp:posOffset>
            </wp:positionH>
            <wp:positionV relativeFrom="paragraph">
              <wp:posOffset>405765</wp:posOffset>
            </wp:positionV>
            <wp:extent cx="48895" cy="48895"/>
            <wp:effectExtent l="0" t="0" r="0" b="0"/>
            <wp:wrapNone/>
            <wp:docPr id="4025" name="image329.png"/>
            <wp:cNvGraphicFramePr/>
            <a:graphic xmlns:a="http://schemas.openxmlformats.org/drawingml/2006/main">
              <a:graphicData uri="http://schemas.openxmlformats.org/drawingml/2006/picture">
                <pic:pic xmlns:pic="http://schemas.openxmlformats.org/drawingml/2006/picture">
                  <pic:nvPicPr>
                    <pic:cNvPr id="0" name="image329.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04448" behindDoc="1" locked="0" layoutInCell="1" hidden="0" allowOverlap="1" wp14:anchorId="5D2D93FE" wp14:editId="38937215">
            <wp:simplePos x="0" y="0"/>
            <wp:positionH relativeFrom="column">
              <wp:posOffset>3028315</wp:posOffset>
            </wp:positionH>
            <wp:positionV relativeFrom="paragraph">
              <wp:posOffset>405765</wp:posOffset>
            </wp:positionV>
            <wp:extent cx="48895" cy="48895"/>
            <wp:effectExtent l="0" t="0" r="0" b="0"/>
            <wp:wrapNone/>
            <wp:docPr id="4424" name="image748.png"/>
            <wp:cNvGraphicFramePr/>
            <a:graphic xmlns:a="http://schemas.openxmlformats.org/drawingml/2006/main">
              <a:graphicData uri="http://schemas.openxmlformats.org/drawingml/2006/picture">
                <pic:pic xmlns:pic="http://schemas.openxmlformats.org/drawingml/2006/picture">
                  <pic:nvPicPr>
                    <pic:cNvPr id="0" name="image748.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05472" behindDoc="1" locked="0" layoutInCell="1" hidden="0" allowOverlap="1" wp14:anchorId="0B8C5E4F" wp14:editId="230AA58A">
            <wp:simplePos x="0" y="0"/>
            <wp:positionH relativeFrom="column">
              <wp:posOffset>3077210</wp:posOffset>
            </wp:positionH>
            <wp:positionV relativeFrom="paragraph">
              <wp:posOffset>405765</wp:posOffset>
            </wp:positionV>
            <wp:extent cx="48895" cy="48895"/>
            <wp:effectExtent l="0" t="0" r="0" b="0"/>
            <wp:wrapNone/>
            <wp:docPr id="5366" name="image1680.png"/>
            <wp:cNvGraphicFramePr/>
            <a:graphic xmlns:a="http://schemas.openxmlformats.org/drawingml/2006/main">
              <a:graphicData uri="http://schemas.openxmlformats.org/drawingml/2006/picture">
                <pic:pic xmlns:pic="http://schemas.openxmlformats.org/drawingml/2006/picture">
                  <pic:nvPicPr>
                    <pic:cNvPr id="0" name="image1680.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06496" behindDoc="1" locked="0" layoutInCell="1" hidden="0" allowOverlap="1" wp14:anchorId="6A7D5262" wp14:editId="64CE5CBB">
            <wp:simplePos x="0" y="0"/>
            <wp:positionH relativeFrom="column">
              <wp:posOffset>3125470</wp:posOffset>
            </wp:positionH>
            <wp:positionV relativeFrom="paragraph">
              <wp:posOffset>405765</wp:posOffset>
            </wp:positionV>
            <wp:extent cx="48895" cy="48895"/>
            <wp:effectExtent l="0" t="0" r="0" b="0"/>
            <wp:wrapNone/>
            <wp:docPr id="5445" name="image1762.png"/>
            <wp:cNvGraphicFramePr/>
            <a:graphic xmlns:a="http://schemas.openxmlformats.org/drawingml/2006/main">
              <a:graphicData uri="http://schemas.openxmlformats.org/drawingml/2006/picture">
                <pic:pic xmlns:pic="http://schemas.openxmlformats.org/drawingml/2006/picture">
                  <pic:nvPicPr>
                    <pic:cNvPr id="0" name="image1762.png"/>
                    <pic:cNvPicPr preferRelativeResize="0"/>
                  </pic:nvPicPr>
                  <pic:blipFill>
                    <a:blip r:embed="rId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07520" behindDoc="1" locked="0" layoutInCell="1" hidden="0" allowOverlap="1" wp14:anchorId="5BC857AF" wp14:editId="2FD8C80A">
            <wp:simplePos x="0" y="0"/>
            <wp:positionH relativeFrom="column">
              <wp:posOffset>3174365</wp:posOffset>
            </wp:positionH>
            <wp:positionV relativeFrom="paragraph">
              <wp:posOffset>405765</wp:posOffset>
            </wp:positionV>
            <wp:extent cx="48895" cy="48895"/>
            <wp:effectExtent l="0" t="0" r="0" b="0"/>
            <wp:wrapNone/>
            <wp:docPr id="3980" name="image287.png"/>
            <wp:cNvGraphicFramePr/>
            <a:graphic xmlns:a="http://schemas.openxmlformats.org/drawingml/2006/main">
              <a:graphicData uri="http://schemas.openxmlformats.org/drawingml/2006/picture">
                <pic:pic xmlns:pic="http://schemas.openxmlformats.org/drawingml/2006/picture">
                  <pic:nvPicPr>
                    <pic:cNvPr id="0" name="image287.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08544" behindDoc="1" locked="0" layoutInCell="1" hidden="0" allowOverlap="1" wp14:anchorId="2A7EFDF4" wp14:editId="64E136B5">
            <wp:simplePos x="0" y="0"/>
            <wp:positionH relativeFrom="column">
              <wp:posOffset>2296795</wp:posOffset>
            </wp:positionH>
            <wp:positionV relativeFrom="paragraph">
              <wp:posOffset>454660</wp:posOffset>
            </wp:positionV>
            <wp:extent cx="48895" cy="48895"/>
            <wp:effectExtent l="0" t="0" r="0" b="0"/>
            <wp:wrapNone/>
            <wp:docPr id="4870" name="image1178.png"/>
            <wp:cNvGraphicFramePr/>
            <a:graphic xmlns:a="http://schemas.openxmlformats.org/drawingml/2006/main">
              <a:graphicData uri="http://schemas.openxmlformats.org/drawingml/2006/picture">
                <pic:pic xmlns:pic="http://schemas.openxmlformats.org/drawingml/2006/picture">
                  <pic:nvPicPr>
                    <pic:cNvPr id="0" name="image1178.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09568" behindDoc="1" locked="0" layoutInCell="1" hidden="0" allowOverlap="1" wp14:anchorId="2EFC9905" wp14:editId="2B87116F">
            <wp:simplePos x="0" y="0"/>
            <wp:positionH relativeFrom="column">
              <wp:posOffset>2345690</wp:posOffset>
            </wp:positionH>
            <wp:positionV relativeFrom="paragraph">
              <wp:posOffset>454660</wp:posOffset>
            </wp:positionV>
            <wp:extent cx="48895" cy="48895"/>
            <wp:effectExtent l="0" t="0" r="0" b="0"/>
            <wp:wrapNone/>
            <wp:docPr id="4082" name="image391.png"/>
            <wp:cNvGraphicFramePr/>
            <a:graphic xmlns:a="http://schemas.openxmlformats.org/drawingml/2006/main">
              <a:graphicData uri="http://schemas.openxmlformats.org/drawingml/2006/picture">
                <pic:pic xmlns:pic="http://schemas.openxmlformats.org/drawingml/2006/picture">
                  <pic:nvPicPr>
                    <pic:cNvPr id="0" name="image39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10592" behindDoc="1" locked="0" layoutInCell="1" hidden="0" allowOverlap="1" wp14:anchorId="77B4A723" wp14:editId="687CE56B">
            <wp:simplePos x="0" y="0"/>
            <wp:positionH relativeFrom="column">
              <wp:posOffset>2393950</wp:posOffset>
            </wp:positionH>
            <wp:positionV relativeFrom="paragraph">
              <wp:posOffset>454660</wp:posOffset>
            </wp:positionV>
            <wp:extent cx="48895" cy="48895"/>
            <wp:effectExtent l="0" t="0" r="0" b="0"/>
            <wp:wrapNone/>
            <wp:docPr id="5393" name="image1713.png"/>
            <wp:cNvGraphicFramePr/>
            <a:graphic xmlns:a="http://schemas.openxmlformats.org/drawingml/2006/main">
              <a:graphicData uri="http://schemas.openxmlformats.org/drawingml/2006/picture">
                <pic:pic xmlns:pic="http://schemas.openxmlformats.org/drawingml/2006/picture">
                  <pic:nvPicPr>
                    <pic:cNvPr id="0" name="image171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11616" behindDoc="1" locked="0" layoutInCell="1" hidden="0" allowOverlap="1" wp14:anchorId="1A7A35E1" wp14:editId="5D71C3D1">
            <wp:simplePos x="0" y="0"/>
            <wp:positionH relativeFrom="column">
              <wp:posOffset>2442845</wp:posOffset>
            </wp:positionH>
            <wp:positionV relativeFrom="paragraph">
              <wp:posOffset>454660</wp:posOffset>
            </wp:positionV>
            <wp:extent cx="48895" cy="48895"/>
            <wp:effectExtent l="0" t="0" r="0" b="0"/>
            <wp:wrapNone/>
            <wp:docPr id="5308" name="image1623.png"/>
            <wp:cNvGraphicFramePr/>
            <a:graphic xmlns:a="http://schemas.openxmlformats.org/drawingml/2006/main">
              <a:graphicData uri="http://schemas.openxmlformats.org/drawingml/2006/picture">
                <pic:pic xmlns:pic="http://schemas.openxmlformats.org/drawingml/2006/picture">
                  <pic:nvPicPr>
                    <pic:cNvPr id="0" name="image162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12640" behindDoc="1" locked="0" layoutInCell="1" hidden="0" allowOverlap="1" wp14:anchorId="707202E9" wp14:editId="60E6AA9D">
            <wp:simplePos x="0" y="0"/>
            <wp:positionH relativeFrom="column">
              <wp:posOffset>2491740</wp:posOffset>
            </wp:positionH>
            <wp:positionV relativeFrom="paragraph">
              <wp:posOffset>454660</wp:posOffset>
            </wp:positionV>
            <wp:extent cx="48895" cy="48895"/>
            <wp:effectExtent l="0" t="0" r="0" b="0"/>
            <wp:wrapNone/>
            <wp:docPr id="5027" name="image1337.png"/>
            <wp:cNvGraphicFramePr/>
            <a:graphic xmlns:a="http://schemas.openxmlformats.org/drawingml/2006/main">
              <a:graphicData uri="http://schemas.openxmlformats.org/drawingml/2006/picture">
                <pic:pic xmlns:pic="http://schemas.openxmlformats.org/drawingml/2006/picture">
                  <pic:nvPicPr>
                    <pic:cNvPr id="0" name="image133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13664" behindDoc="1" locked="0" layoutInCell="1" hidden="0" allowOverlap="1" wp14:anchorId="0C2C408D" wp14:editId="18B509D6">
            <wp:simplePos x="0" y="0"/>
            <wp:positionH relativeFrom="column">
              <wp:posOffset>2540635</wp:posOffset>
            </wp:positionH>
            <wp:positionV relativeFrom="paragraph">
              <wp:posOffset>454660</wp:posOffset>
            </wp:positionV>
            <wp:extent cx="48895" cy="48895"/>
            <wp:effectExtent l="0" t="0" r="0" b="0"/>
            <wp:wrapNone/>
            <wp:docPr id="3852" name="image161.png"/>
            <wp:cNvGraphicFramePr/>
            <a:graphic xmlns:a="http://schemas.openxmlformats.org/drawingml/2006/main">
              <a:graphicData uri="http://schemas.openxmlformats.org/drawingml/2006/picture">
                <pic:pic xmlns:pic="http://schemas.openxmlformats.org/drawingml/2006/picture">
                  <pic:nvPicPr>
                    <pic:cNvPr id="0" name="image16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14688" behindDoc="1" locked="0" layoutInCell="1" hidden="0" allowOverlap="1" wp14:anchorId="74471B73" wp14:editId="66F4FA45">
            <wp:simplePos x="0" y="0"/>
            <wp:positionH relativeFrom="column">
              <wp:posOffset>2589530</wp:posOffset>
            </wp:positionH>
            <wp:positionV relativeFrom="paragraph">
              <wp:posOffset>454660</wp:posOffset>
            </wp:positionV>
            <wp:extent cx="48895" cy="48895"/>
            <wp:effectExtent l="0" t="0" r="0" b="0"/>
            <wp:wrapNone/>
            <wp:docPr id="4620" name="image927.png"/>
            <wp:cNvGraphicFramePr/>
            <a:graphic xmlns:a="http://schemas.openxmlformats.org/drawingml/2006/main">
              <a:graphicData uri="http://schemas.openxmlformats.org/drawingml/2006/picture">
                <pic:pic xmlns:pic="http://schemas.openxmlformats.org/drawingml/2006/picture">
                  <pic:nvPicPr>
                    <pic:cNvPr id="0" name="image9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15712" behindDoc="1" locked="0" layoutInCell="1" hidden="0" allowOverlap="1" wp14:anchorId="5F320DB2" wp14:editId="1E443D55">
            <wp:simplePos x="0" y="0"/>
            <wp:positionH relativeFrom="column">
              <wp:posOffset>2637790</wp:posOffset>
            </wp:positionH>
            <wp:positionV relativeFrom="paragraph">
              <wp:posOffset>454660</wp:posOffset>
            </wp:positionV>
            <wp:extent cx="48895" cy="48895"/>
            <wp:effectExtent l="0" t="0" r="0" b="0"/>
            <wp:wrapNone/>
            <wp:docPr id="4634" name="image942.png"/>
            <wp:cNvGraphicFramePr/>
            <a:graphic xmlns:a="http://schemas.openxmlformats.org/drawingml/2006/main">
              <a:graphicData uri="http://schemas.openxmlformats.org/drawingml/2006/picture">
                <pic:pic xmlns:pic="http://schemas.openxmlformats.org/drawingml/2006/picture">
                  <pic:nvPicPr>
                    <pic:cNvPr id="0" name="image9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16736" behindDoc="1" locked="0" layoutInCell="1" hidden="0" allowOverlap="1" wp14:anchorId="3AF1AD49" wp14:editId="6491A754">
            <wp:simplePos x="0" y="0"/>
            <wp:positionH relativeFrom="column">
              <wp:posOffset>2686685</wp:posOffset>
            </wp:positionH>
            <wp:positionV relativeFrom="paragraph">
              <wp:posOffset>454660</wp:posOffset>
            </wp:positionV>
            <wp:extent cx="48895" cy="48895"/>
            <wp:effectExtent l="0" t="0" r="0" b="0"/>
            <wp:wrapNone/>
            <wp:docPr id="3752"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17760" behindDoc="1" locked="0" layoutInCell="1" hidden="0" allowOverlap="1" wp14:anchorId="42CD2B3D" wp14:editId="5400A850">
            <wp:simplePos x="0" y="0"/>
            <wp:positionH relativeFrom="column">
              <wp:posOffset>2735580</wp:posOffset>
            </wp:positionH>
            <wp:positionV relativeFrom="paragraph">
              <wp:posOffset>454660</wp:posOffset>
            </wp:positionV>
            <wp:extent cx="48895" cy="48895"/>
            <wp:effectExtent l="0" t="0" r="0" b="0"/>
            <wp:wrapNone/>
            <wp:docPr id="3838" name="image147.png"/>
            <wp:cNvGraphicFramePr/>
            <a:graphic xmlns:a="http://schemas.openxmlformats.org/drawingml/2006/main">
              <a:graphicData uri="http://schemas.openxmlformats.org/drawingml/2006/picture">
                <pic:pic xmlns:pic="http://schemas.openxmlformats.org/drawingml/2006/picture">
                  <pic:nvPicPr>
                    <pic:cNvPr id="0" name="image14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18784" behindDoc="1" locked="0" layoutInCell="1" hidden="0" allowOverlap="1" wp14:anchorId="3845E725" wp14:editId="6CC1475D">
            <wp:simplePos x="0" y="0"/>
            <wp:positionH relativeFrom="column">
              <wp:posOffset>2784475</wp:posOffset>
            </wp:positionH>
            <wp:positionV relativeFrom="paragraph">
              <wp:posOffset>454660</wp:posOffset>
            </wp:positionV>
            <wp:extent cx="48895" cy="48895"/>
            <wp:effectExtent l="0" t="0" r="0" b="0"/>
            <wp:wrapNone/>
            <wp:docPr id="5495" name="image1809.png"/>
            <wp:cNvGraphicFramePr/>
            <a:graphic xmlns:a="http://schemas.openxmlformats.org/drawingml/2006/main">
              <a:graphicData uri="http://schemas.openxmlformats.org/drawingml/2006/picture">
                <pic:pic xmlns:pic="http://schemas.openxmlformats.org/drawingml/2006/picture">
                  <pic:nvPicPr>
                    <pic:cNvPr id="0" name="image18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19808" behindDoc="1" locked="0" layoutInCell="1" hidden="0" allowOverlap="1" wp14:anchorId="4DDB9B38" wp14:editId="7CDE847D">
            <wp:simplePos x="0" y="0"/>
            <wp:positionH relativeFrom="column">
              <wp:posOffset>2833370</wp:posOffset>
            </wp:positionH>
            <wp:positionV relativeFrom="paragraph">
              <wp:posOffset>454660</wp:posOffset>
            </wp:positionV>
            <wp:extent cx="48895" cy="48895"/>
            <wp:effectExtent l="0" t="0" r="0" b="0"/>
            <wp:wrapNone/>
            <wp:docPr id="3801"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20832" behindDoc="1" locked="0" layoutInCell="1" hidden="0" allowOverlap="1" wp14:anchorId="7F8DA4BF" wp14:editId="77F61E9B">
            <wp:simplePos x="0" y="0"/>
            <wp:positionH relativeFrom="column">
              <wp:posOffset>2881630</wp:posOffset>
            </wp:positionH>
            <wp:positionV relativeFrom="paragraph">
              <wp:posOffset>454660</wp:posOffset>
            </wp:positionV>
            <wp:extent cx="48895" cy="48895"/>
            <wp:effectExtent l="0" t="0" r="0" b="0"/>
            <wp:wrapNone/>
            <wp:docPr id="36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21856" behindDoc="1" locked="0" layoutInCell="1" hidden="0" allowOverlap="1" wp14:anchorId="38011DD0" wp14:editId="1DE197FF">
            <wp:simplePos x="0" y="0"/>
            <wp:positionH relativeFrom="column">
              <wp:posOffset>2930525</wp:posOffset>
            </wp:positionH>
            <wp:positionV relativeFrom="paragraph">
              <wp:posOffset>454660</wp:posOffset>
            </wp:positionV>
            <wp:extent cx="48895" cy="48895"/>
            <wp:effectExtent l="0" t="0" r="0" b="0"/>
            <wp:wrapNone/>
            <wp:docPr id="4836" name="image1144.png"/>
            <wp:cNvGraphicFramePr/>
            <a:graphic xmlns:a="http://schemas.openxmlformats.org/drawingml/2006/main">
              <a:graphicData uri="http://schemas.openxmlformats.org/drawingml/2006/picture">
                <pic:pic xmlns:pic="http://schemas.openxmlformats.org/drawingml/2006/picture">
                  <pic:nvPicPr>
                    <pic:cNvPr id="0" name="image11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22880" behindDoc="1" locked="0" layoutInCell="1" hidden="0" allowOverlap="1" wp14:anchorId="7290C689" wp14:editId="371D58C0">
            <wp:simplePos x="0" y="0"/>
            <wp:positionH relativeFrom="column">
              <wp:posOffset>2979420</wp:posOffset>
            </wp:positionH>
            <wp:positionV relativeFrom="paragraph">
              <wp:posOffset>454660</wp:posOffset>
            </wp:positionV>
            <wp:extent cx="48895" cy="48895"/>
            <wp:effectExtent l="0" t="0" r="0" b="0"/>
            <wp:wrapNone/>
            <wp:docPr id="4913" name="image1221.png"/>
            <wp:cNvGraphicFramePr/>
            <a:graphic xmlns:a="http://schemas.openxmlformats.org/drawingml/2006/main">
              <a:graphicData uri="http://schemas.openxmlformats.org/drawingml/2006/picture">
                <pic:pic xmlns:pic="http://schemas.openxmlformats.org/drawingml/2006/picture">
                  <pic:nvPicPr>
                    <pic:cNvPr id="0" name="image122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23904" behindDoc="1" locked="0" layoutInCell="1" hidden="0" allowOverlap="1" wp14:anchorId="7BE295A3" wp14:editId="3E9390E4">
            <wp:simplePos x="0" y="0"/>
            <wp:positionH relativeFrom="column">
              <wp:posOffset>3028315</wp:posOffset>
            </wp:positionH>
            <wp:positionV relativeFrom="paragraph">
              <wp:posOffset>454660</wp:posOffset>
            </wp:positionV>
            <wp:extent cx="48895" cy="48895"/>
            <wp:effectExtent l="0" t="0" r="0" b="0"/>
            <wp:wrapNone/>
            <wp:docPr id="4118" name="image424.png"/>
            <wp:cNvGraphicFramePr/>
            <a:graphic xmlns:a="http://schemas.openxmlformats.org/drawingml/2006/main">
              <a:graphicData uri="http://schemas.openxmlformats.org/drawingml/2006/picture">
                <pic:pic xmlns:pic="http://schemas.openxmlformats.org/drawingml/2006/picture">
                  <pic:nvPicPr>
                    <pic:cNvPr id="0" name="image42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24928" behindDoc="1" locked="0" layoutInCell="1" hidden="0" allowOverlap="1" wp14:anchorId="3E2A4C47" wp14:editId="77BD0446">
            <wp:simplePos x="0" y="0"/>
            <wp:positionH relativeFrom="column">
              <wp:posOffset>3077210</wp:posOffset>
            </wp:positionH>
            <wp:positionV relativeFrom="paragraph">
              <wp:posOffset>454660</wp:posOffset>
            </wp:positionV>
            <wp:extent cx="48895" cy="48895"/>
            <wp:effectExtent l="0" t="0" r="0" b="0"/>
            <wp:wrapNone/>
            <wp:docPr id="4614" name="image920.png"/>
            <wp:cNvGraphicFramePr/>
            <a:graphic xmlns:a="http://schemas.openxmlformats.org/drawingml/2006/main">
              <a:graphicData uri="http://schemas.openxmlformats.org/drawingml/2006/picture">
                <pic:pic xmlns:pic="http://schemas.openxmlformats.org/drawingml/2006/picture">
                  <pic:nvPicPr>
                    <pic:cNvPr id="0" name="image9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25952" behindDoc="1" locked="0" layoutInCell="1" hidden="0" allowOverlap="1" wp14:anchorId="2959F262" wp14:editId="7AB4644D">
            <wp:simplePos x="0" y="0"/>
            <wp:positionH relativeFrom="column">
              <wp:posOffset>3125470</wp:posOffset>
            </wp:positionH>
            <wp:positionV relativeFrom="paragraph">
              <wp:posOffset>454660</wp:posOffset>
            </wp:positionV>
            <wp:extent cx="48895" cy="48895"/>
            <wp:effectExtent l="0" t="0" r="0" b="0"/>
            <wp:wrapNone/>
            <wp:docPr id="5422" name="image1737.png"/>
            <wp:cNvGraphicFramePr/>
            <a:graphic xmlns:a="http://schemas.openxmlformats.org/drawingml/2006/main">
              <a:graphicData uri="http://schemas.openxmlformats.org/drawingml/2006/picture">
                <pic:pic xmlns:pic="http://schemas.openxmlformats.org/drawingml/2006/picture">
                  <pic:nvPicPr>
                    <pic:cNvPr id="0" name="image173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26976" behindDoc="1" locked="0" layoutInCell="1" hidden="0" allowOverlap="1" wp14:anchorId="7578E1D8" wp14:editId="397D0FAF">
            <wp:simplePos x="0" y="0"/>
            <wp:positionH relativeFrom="column">
              <wp:posOffset>3174365</wp:posOffset>
            </wp:positionH>
            <wp:positionV relativeFrom="paragraph">
              <wp:posOffset>454660</wp:posOffset>
            </wp:positionV>
            <wp:extent cx="48895" cy="48895"/>
            <wp:effectExtent l="0" t="0" r="0" b="0"/>
            <wp:wrapNone/>
            <wp:docPr id="5425" name="image1755.png"/>
            <wp:cNvGraphicFramePr/>
            <a:graphic xmlns:a="http://schemas.openxmlformats.org/drawingml/2006/main">
              <a:graphicData uri="http://schemas.openxmlformats.org/drawingml/2006/picture">
                <pic:pic xmlns:pic="http://schemas.openxmlformats.org/drawingml/2006/picture">
                  <pic:nvPicPr>
                    <pic:cNvPr id="0" name="image1755.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28000" behindDoc="1" locked="0" layoutInCell="1" hidden="0" allowOverlap="1" wp14:anchorId="0DCF7BED" wp14:editId="6BD1F448">
            <wp:simplePos x="0" y="0"/>
            <wp:positionH relativeFrom="column">
              <wp:posOffset>2296795</wp:posOffset>
            </wp:positionH>
            <wp:positionV relativeFrom="paragraph">
              <wp:posOffset>503555</wp:posOffset>
            </wp:positionV>
            <wp:extent cx="48895" cy="48895"/>
            <wp:effectExtent l="0" t="0" r="0" b="0"/>
            <wp:wrapNone/>
            <wp:docPr id="3825" name="image132.png"/>
            <wp:cNvGraphicFramePr/>
            <a:graphic xmlns:a="http://schemas.openxmlformats.org/drawingml/2006/main">
              <a:graphicData uri="http://schemas.openxmlformats.org/drawingml/2006/picture">
                <pic:pic xmlns:pic="http://schemas.openxmlformats.org/drawingml/2006/picture">
                  <pic:nvPicPr>
                    <pic:cNvPr id="0" name="image132.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29024" behindDoc="1" locked="0" layoutInCell="1" hidden="0" allowOverlap="1" wp14:anchorId="70956F68" wp14:editId="2FDFCF5C">
            <wp:simplePos x="0" y="0"/>
            <wp:positionH relativeFrom="column">
              <wp:posOffset>2345690</wp:posOffset>
            </wp:positionH>
            <wp:positionV relativeFrom="paragraph">
              <wp:posOffset>503555</wp:posOffset>
            </wp:positionV>
            <wp:extent cx="48895" cy="48895"/>
            <wp:effectExtent l="0" t="0" r="0" b="0"/>
            <wp:wrapNone/>
            <wp:docPr id="4786" name="image1099.png"/>
            <wp:cNvGraphicFramePr/>
            <a:graphic xmlns:a="http://schemas.openxmlformats.org/drawingml/2006/main">
              <a:graphicData uri="http://schemas.openxmlformats.org/drawingml/2006/picture">
                <pic:pic xmlns:pic="http://schemas.openxmlformats.org/drawingml/2006/picture">
                  <pic:nvPicPr>
                    <pic:cNvPr id="0" name="image109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30048" behindDoc="1" locked="0" layoutInCell="1" hidden="0" allowOverlap="1" wp14:anchorId="3822C986" wp14:editId="2999F000">
            <wp:simplePos x="0" y="0"/>
            <wp:positionH relativeFrom="column">
              <wp:posOffset>2393950</wp:posOffset>
            </wp:positionH>
            <wp:positionV relativeFrom="paragraph">
              <wp:posOffset>503555</wp:posOffset>
            </wp:positionV>
            <wp:extent cx="48895" cy="48895"/>
            <wp:effectExtent l="0" t="0" r="0" b="0"/>
            <wp:wrapNone/>
            <wp:docPr id="4061" name="image371.png"/>
            <wp:cNvGraphicFramePr/>
            <a:graphic xmlns:a="http://schemas.openxmlformats.org/drawingml/2006/main">
              <a:graphicData uri="http://schemas.openxmlformats.org/drawingml/2006/picture">
                <pic:pic xmlns:pic="http://schemas.openxmlformats.org/drawingml/2006/picture">
                  <pic:nvPicPr>
                    <pic:cNvPr id="0" name="image37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31072" behindDoc="1" locked="0" layoutInCell="1" hidden="0" allowOverlap="1" wp14:anchorId="1198ED12" wp14:editId="32CB8071">
            <wp:simplePos x="0" y="0"/>
            <wp:positionH relativeFrom="column">
              <wp:posOffset>2442845</wp:posOffset>
            </wp:positionH>
            <wp:positionV relativeFrom="paragraph">
              <wp:posOffset>503555</wp:posOffset>
            </wp:positionV>
            <wp:extent cx="48895" cy="48895"/>
            <wp:effectExtent l="0" t="0" r="0" b="0"/>
            <wp:wrapNone/>
            <wp:docPr id="5401" name="image1719.png"/>
            <wp:cNvGraphicFramePr/>
            <a:graphic xmlns:a="http://schemas.openxmlformats.org/drawingml/2006/main">
              <a:graphicData uri="http://schemas.openxmlformats.org/drawingml/2006/picture">
                <pic:pic xmlns:pic="http://schemas.openxmlformats.org/drawingml/2006/picture">
                  <pic:nvPicPr>
                    <pic:cNvPr id="0" name="image171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32096" behindDoc="1" locked="0" layoutInCell="1" hidden="0" allowOverlap="1" wp14:anchorId="440B2BAB" wp14:editId="7B9716EF">
            <wp:simplePos x="0" y="0"/>
            <wp:positionH relativeFrom="column">
              <wp:posOffset>2491740</wp:posOffset>
            </wp:positionH>
            <wp:positionV relativeFrom="paragraph">
              <wp:posOffset>503555</wp:posOffset>
            </wp:positionV>
            <wp:extent cx="48895" cy="48895"/>
            <wp:effectExtent l="0" t="0" r="0" b="0"/>
            <wp:wrapNone/>
            <wp:docPr id="5224" name="image1540.png"/>
            <wp:cNvGraphicFramePr/>
            <a:graphic xmlns:a="http://schemas.openxmlformats.org/drawingml/2006/main">
              <a:graphicData uri="http://schemas.openxmlformats.org/drawingml/2006/picture">
                <pic:pic xmlns:pic="http://schemas.openxmlformats.org/drawingml/2006/picture">
                  <pic:nvPicPr>
                    <pic:cNvPr id="0" name="image154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33120" behindDoc="1" locked="0" layoutInCell="1" hidden="0" allowOverlap="1" wp14:anchorId="6E57CA87" wp14:editId="3901990D">
            <wp:simplePos x="0" y="0"/>
            <wp:positionH relativeFrom="column">
              <wp:posOffset>2540635</wp:posOffset>
            </wp:positionH>
            <wp:positionV relativeFrom="paragraph">
              <wp:posOffset>503555</wp:posOffset>
            </wp:positionV>
            <wp:extent cx="48895" cy="48895"/>
            <wp:effectExtent l="0" t="0" r="0" b="0"/>
            <wp:wrapNone/>
            <wp:docPr id="4045" name="image354.png"/>
            <wp:cNvGraphicFramePr/>
            <a:graphic xmlns:a="http://schemas.openxmlformats.org/drawingml/2006/main">
              <a:graphicData uri="http://schemas.openxmlformats.org/drawingml/2006/picture">
                <pic:pic xmlns:pic="http://schemas.openxmlformats.org/drawingml/2006/picture">
                  <pic:nvPicPr>
                    <pic:cNvPr id="0" name="image35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34144" behindDoc="1" locked="0" layoutInCell="1" hidden="0" allowOverlap="1" wp14:anchorId="0D5952E1" wp14:editId="36CD3C55">
            <wp:simplePos x="0" y="0"/>
            <wp:positionH relativeFrom="column">
              <wp:posOffset>2589530</wp:posOffset>
            </wp:positionH>
            <wp:positionV relativeFrom="paragraph">
              <wp:posOffset>503555</wp:posOffset>
            </wp:positionV>
            <wp:extent cx="48895" cy="48895"/>
            <wp:effectExtent l="0" t="0" r="0" b="0"/>
            <wp:wrapNone/>
            <wp:docPr id="4169" name="image479.png"/>
            <wp:cNvGraphicFramePr/>
            <a:graphic xmlns:a="http://schemas.openxmlformats.org/drawingml/2006/main">
              <a:graphicData uri="http://schemas.openxmlformats.org/drawingml/2006/picture">
                <pic:pic xmlns:pic="http://schemas.openxmlformats.org/drawingml/2006/picture">
                  <pic:nvPicPr>
                    <pic:cNvPr id="0" name="image47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35168" behindDoc="1" locked="0" layoutInCell="1" hidden="0" allowOverlap="1" wp14:anchorId="7A90645D" wp14:editId="10673BAC">
            <wp:simplePos x="0" y="0"/>
            <wp:positionH relativeFrom="column">
              <wp:posOffset>2637790</wp:posOffset>
            </wp:positionH>
            <wp:positionV relativeFrom="paragraph">
              <wp:posOffset>503555</wp:posOffset>
            </wp:positionV>
            <wp:extent cx="48895" cy="48895"/>
            <wp:effectExtent l="0" t="0" r="0" b="0"/>
            <wp:wrapNone/>
            <wp:docPr id="4274" name="image587.png"/>
            <wp:cNvGraphicFramePr/>
            <a:graphic xmlns:a="http://schemas.openxmlformats.org/drawingml/2006/main">
              <a:graphicData uri="http://schemas.openxmlformats.org/drawingml/2006/picture">
                <pic:pic xmlns:pic="http://schemas.openxmlformats.org/drawingml/2006/picture">
                  <pic:nvPicPr>
                    <pic:cNvPr id="0" name="image58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36192" behindDoc="1" locked="0" layoutInCell="1" hidden="0" allowOverlap="1" wp14:anchorId="636900EF" wp14:editId="4E55CDA7">
            <wp:simplePos x="0" y="0"/>
            <wp:positionH relativeFrom="column">
              <wp:posOffset>2686685</wp:posOffset>
            </wp:positionH>
            <wp:positionV relativeFrom="paragraph">
              <wp:posOffset>503555</wp:posOffset>
            </wp:positionV>
            <wp:extent cx="48895" cy="48895"/>
            <wp:effectExtent l="0" t="0" r="0" b="0"/>
            <wp:wrapNone/>
            <wp:docPr id="5446" name="image1757.png"/>
            <wp:cNvGraphicFramePr/>
            <a:graphic xmlns:a="http://schemas.openxmlformats.org/drawingml/2006/main">
              <a:graphicData uri="http://schemas.openxmlformats.org/drawingml/2006/picture">
                <pic:pic xmlns:pic="http://schemas.openxmlformats.org/drawingml/2006/picture">
                  <pic:nvPicPr>
                    <pic:cNvPr id="0" name="image175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37216" behindDoc="1" locked="0" layoutInCell="1" hidden="0" allowOverlap="1" wp14:anchorId="4CBF7109" wp14:editId="6760394A">
            <wp:simplePos x="0" y="0"/>
            <wp:positionH relativeFrom="column">
              <wp:posOffset>2735580</wp:posOffset>
            </wp:positionH>
            <wp:positionV relativeFrom="paragraph">
              <wp:posOffset>503555</wp:posOffset>
            </wp:positionV>
            <wp:extent cx="48895" cy="48895"/>
            <wp:effectExtent l="0" t="0" r="0" b="0"/>
            <wp:wrapNone/>
            <wp:docPr id="5421" name="image1734.png"/>
            <wp:cNvGraphicFramePr/>
            <a:graphic xmlns:a="http://schemas.openxmlformats.org/drawingml/2006/main">
              <a:graphicData uri="http://schemas.openxmlformats.org/drawingml/2006/picture">
                <pic:pic xmlns:pic="http://schemas.openxmlformats.org/drawingml/2006/picture">
                  <pic:nvPicPr>
                    <pic:cNvPr id="0" name="image173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38240" behindDoc="1" locked="0" layoutInCell="1" hidden="0" allowOverlap="1" wp14:anchorId="7182AF9C" wp14:editId="3D97EACF">
            <wp:simplePos x="0" y="0"/>
            <wp:positionH relativeFrom="column">
              <wp:posOffset>2784475</wp:posOffset>
            </wp:positionH>
            <wp:positionV relativeFrom="paragraph">
              <wp:posOffset>503555</wp:posOffset>
            </wp:positionV>
            <wp:extent cx="48895" cy="48895"/>
            <wp:effectExtent l="0" t="0" r="0" b="0"/>
            <wp:wrapNone/>
            <wp:docPr id="4167" name="image472.png"/>
            <wp:cNvGraphicFramePr/>
            <a:graphic xmlns:a="http://schemas.openxmlformats.org/drawingml/2006/main">
              <a:graphicData uri="http://schemas.openxmlformats.org/drawingml/2006/picture">
                <pic:pic xmlns:pic="http://schemas.openxmlformats.org/drawingml/2006/picture">
                  <pic:nvPicPr>
                    <pic:cNvPr id="0" name="image47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39264" behindDoc="1" locked="0" layoutInCell="1" hidden="0" allowOverlap="1" wp14:anchorId="0817D9D9" wp14:editId="160D1AB9">
            <wp:simplePos x="0" y="0"/>
            <wp:positionH relativeFrom="column">
              <wp:posOffset>2833370</wp:posOffset>
            </wp:positionH>
            <wp:positionV relativeFrom="paragraph">
              <wp:posOffset>503555</wp:posOffset>
            </wp:positionV>
            <wp:extent cx="48895" cy="48895"/>
            <wp:effectExtent l="0" t="0" r="0" b="0"/>
            <wp:wrapNone/>
            <wp:docPr id="4084" name="image392.png"/>
            <wp:cNvGraphicFramePr/>
            <a:graphic xmlns:a="http://schemas.openxmlformats.org/drawingml/2006/main">
              <a:graphicData uri="http://schemas.openxmlformats.org/drawingml/2006/picture">
                <pic:pic xmlns:pic="http://schemas.openxmlformats.org/drawingml/2006/picture">
                  <pic:nvPicPr>
                    <pic:cNvPr id="0" name="image39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40288" behindDoc="1" locked="0" layoutInCell="1" hidden="0" allowOverlap="1" wp14:anchorId="0FC6EA3A" wp14:editId="5D145D54">
            <wp:simplePos x="0" y="0"/>
            <wp:positionH relativeFrom="column">
              <wp:posOffset>2881630</wp:posOffset>
            </wp:positionH>
            <wp:positionV relativeFrom="paragraph">
              <wp:posOffset>503555</wp:posOffset>
            </wp:positionV>
            <wp:extent cx="48895" cy="48895"/>
            <wp:effectExtent l="0" t="0" r="0" b="0"/>
            <wp:wrapNone/>
            <wp:docPr id="4956" name="image1265.png"/>
            <wp:cNvGraphicFramePr/>
            <a:graphic xmlns:a="http://schemas.openxmlformats.org/drawingml/2006/main">
              <a:graphicData uri="http://schemas.openxmlformats.org/drawingml/2006/picture">
                <pic:pic xmlns:pic="http://schemas.openxmlformats.org/drawingml/2006/picture">
                  <pic:nvPicPr>
                    <pic:cNvPr id="0" name="image126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41312" behindDoc="1" locked="0" layoutInCell="1" hidden="0" allowOverlap="1" wp14:anchorId="714D4A70" wp14:editId="3D2D8C3F">
            <wp:simplePos x="0" y="0"/>
            <wp:positionH relativeFrom="column">
              <wp:posOffset>2930525</wp:posOffset>
            </wp:positionH>
            <wp:positionV relativeFrom="paragraph">
              <wp:posOffset>503555</wp:posOffset>
            </wp:positionV>
            <wp:extent cx="48895" cy="48895"/>
            <wp:effectExtent l="0" t="0" r="0" b="0"/>
            <wp:wrapNone/>
            <wp:docPr id="5306" name="image1624.png"/>
            <wp:cNvGraphicFramePr/>
            <a:graphic xmlns:a="http://schemas.openxmlformats.org/drawingml/2006/main">
              <a:graphicData uri="http://schemas.openxmlformats.org/drawingml/2006/picture">
                <pic:pic xmlns:pic="http://schemas.openxmlformats.org/drawingml/2006/picture">
                  <pic:nvPicPr>
                    <pic:cNvPr id="0" name="image162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42336" behindDoc="1" locked="0" layoutInCell="1" hidden="0" allowOverlap="1" wp14:anchorId="176A138C" wp14:editId="5B7CA059">
            <wp:simplePos x="0" y="0"/>
            <wp:positionH relativeFrom="column">
              <wp:posOffset>2979420</wp:posOffset>
            </wp:positionH>
            <wp:positionV relativeFrom="paragraph">
              <wp:posOffset>503555</wp:posOffset>
            </wp:positionV>
            <wp:extent cx="48895" cy="48895"/>
            <wp:effectExtent l="0" t="0" r="0" b="0"/>
            <wp:wrapNone/>
            <wp:docPr id="5056" name="image1369.png"/>
            <wp:cNvGraphicFramePr/>
            <a:graphic xmlns:a="http://schemas.openxmlformats.org/drawingml/2006/main">
              <a:graphicData uri="http://schemas.openxmlformats.org/drawingml/2006/picture">
                <pic:pic xmlns:pic="http://schemas.openxmlformats.org/drawingml/2006/picture">
                  <pic:nvPicPr>
                    <pic:cNvPr id="0" name="image136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43360" behindDoc="1" locked="0" layoutInCell="1" hidden="0" allowOverlap="1" wp14:anchorId="572062E7" wp14:editId="107F1954">
            <wp:simplePos x="0" y="0"/>
            <wp:positionH relativeFrom="column">
              <wp:posOffset>3028315</wp:posOffset>
            </wp:positionH>
            <wp:positionV relativeFrom="paragraph">
              <wp:posOffset>503555</wp:posOffset>
            </wp:positionV>
            <wp:extent cx="48895" cy="48895"/>
            <wp:effectExtent l="0" t="0" r="0" b="0"/>
            <wp:wrapNone/>
            <wp:docPr id="4764" name="image1065.png"/>
            <wp:cNvGraphicFramePr/>
            <a:graphic xmlns:a="http://schemas.openxmlformats.org/drawingml/2006/main">
              <a:graphicData uri="http://schemas.openxmlformats.org/drawingml/2006/picture">
                <pic:pic xmlns:pic="http://schemas.openxmlformats.org/drawingml/2006/picture">
                  <pic:nvPicPr>
                    <pic:cNvPr id="0" name="image106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44384" behindDoc="1" locked="0" layoutInCell="1" hidden="0" allowOverlap="1" wp14:anchorId="76FB6415" wp14:editId="253B7F27">
            <wp:simplePos x="0" y="0"/>
            <wp:positionH relativeFrom="column">
              <wp:posOffset>3077210</wp:posOffset>
            </wp:positionH>
            <wp:positionV relativeFrom="paragraph">
              <wp:posOffset>503555</wp:posOffset>
            </wp:positionV>
            <wp:extent cx="48895" cy="48895"/>
            <wp:effectExtent l="0" t="0" r="0" b="0"/>
            <wp:wrapNone/>
            <wp:docPr id="5345" name="image1656.png"/>
            <wp:cNvGraphicFramePr/>
            <a:graphic xmlns:a="http://schemas.openxmlformats.org/drawingml/2006/main">
              <a:graphicData uri="http://schemas.openxmlformats.org/drawingml/2006/picture">
                <pic:pic xmlns:pic="http://schemas.openxmlformats.org/drawingml/2006/picture">
                  <pic:nvPicPr>
                    <pic:cNvPr id="0" name="image16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45408" behindDoc="1" locked="0" layoutInCell="1" hidden="0" allowOverlap="1" wp14:anchorId="7689C904" wp14:editId="1EF19418">
            <wp:simplePos x="0" y="0"/>
            <wp:positionH relativeFrom="column">
              <wp:posOffset>3125470</wp:posOffset>
            </wp:positionH>
            <wp:positionV relativeFrom="paragraph">
              <wp:posOffset>503555</wp:posOffset>
            </wp:positionV>
            <wp:extent cx="48895" cy="48895"/>
            <wp:effectExtent l="0" t="0" r="0" b="0"/>
            <wp:wrapNone/>
            <wp:docPr id="5476" name="image1792.png"/>
            <wp:cNvGraphicFramePr/>
            <a:graphic xmlns:a="http://schemas.openxmlformats.org/drawingml/2006/main">
              <a:graphicData uri="http://schemas.openxmlformats.org/drawingml/2006/picture">
                <pic:pic xmlns:pic="http://schemas.openxmlformats.org/drawingml/2006/picture">
                  <pic:nvPicPr>
                    <pic:cNvPr id="0" name="image179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46432" behindDoc="1" locked="0" layoutInCell="1" hidden="0" allowOverlap="1" wp14:anchorId="34CB1717" wp14:editId="6E4193EF">
            <wp:simplePos x="0" y="0"/>
            <wp:positionH relativeFrom="column">
              <wp:posOffset>3174365</wp:posOffset>
            </wp:positionH>
            <wp:positionV relativeFrom="paragraph">
              <wp:posOffset>503555</wp:posOffset>
            </wp:positionV>
            <wp:extent cx="48895" cy="48895"/>
            <wp:effectExtent l="0" t="0" r="0" b="0"/>
            <wp:wrapNone/>
            <wp:docPr id="4925" name="image1231.png"/>
            <wp:cNvGraphicFramePr/>
            <a:graphic xmlns:a="http://schemas.openxmlformats.org/drawingml/2006/main">
              <a:graphicData uri="http://schemas.openxmlformats.org/drawingml/2006/picture">
                <pic:pic xmlns:pic="http://schemas.openxmlformats.org/drawingml/2006/picture">
                  <pic:nvPicPr>
                    <pic:cNvPr id="0" name="image1231.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47456" behindDoc="1" locked="0" layoutInCell="1" hidden="0" allowOverlap="1" wp14:anchorId="64D53C12" wp14:editId="636E6F4E">
            <wp:simplePos x="0" y="0"/>
            <wp:positionH relativeFrom="column">
              <wp:posOffset>2296795</wp:posOffset>
            </wp:positionH>
            <wp:positionV relativeFrom="paragraph">
              <wp:posOffset>552450</wp:posOffset>
            </wp:positionV>
            <wp:extent cx="48895" cy="48895"/>
            <wp:effectExtent l="0" t="0" r="0" b="0"/>
            <wp:wrapNone/>
            <wp:docPr id="3979" name="image285.png"/>
            <wp:cNvGraphicFramePr/>
            <a:graphic xmlns:a="http://schemas.openxmlformats.org/drawingml/2006/main">
              <a:graphicData uri="http://schemas.openxmlformats.org/drawingml/2006/picture">
                <pic:pic xmlns:pic="http://schemas.openxmlformats.org/drawingml/2006/picture">
                  <pic:nvPicPr>
                    <pic:cNvPr id="0" name="image285.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48480" behindDoc="1" locked="0" layoutInCell="1" hidden="0" allowOverlap="1" wp14:anchorId="1EB0EB57" wp14:editId="04412095">
            <wp:simplePos x="0" y="0"/>
            <wp:positionH relativeFrom="column">
              <wp:posOffset>2345690</wp:posOffset>
            </wp:positionH>
            <wp:positionV relativeFrom="paragraph">
              <wp:posOffset>552450</wp:posOffset>
            </wp:positionV>
            <wp:extent cx="48895" cy="48895"/>
            <wp:effectExtent l="0" t="0" r="0" b="0"/>
            <wp:wrapNone/>
            <wp:docPr id="5500" name="image1817.png"/>
            <wp:cNvGraphicFramePr/>
            <a:graphic xmlns:a="http://schemas.openxmlformats.org/drawingml/2006/main">
              <a:graphicData uri="http://schemas.openxmlformats.org/drawingml/2006/picture">
                <pic:pic xmlns:pic="http://schemas.openxmlformats.org/drawingml/2006/picture">
                  <pic:nvPicPr>
                    <pic:cNvPr id="0" name="image181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49504" behindDoc="1" locked="0" layoutInCell="1" hidden="0" allowOverlap="1" wp14:anchorId="518B9B8A" wp14:editId="73DAEBCD">
            <wp:simplePos x="0" y="0"/>
            <wp:positionH relativeFrom="column">
              <wp:posOffset>2393950</wp:posOffset>
            </wp:positionH>
            <wp:positionV relativeFrom="paragraph">
              <wp:posOffset>552450</wp:posOffset>
            </wp:positionV>
            <wp:extent cx="48895" cy="48895"/>
            <wp:effectExtent l="0" t="0" r="0" b="0"/>
            <wp:wrapNone/>
            <wp:docPr id="5415" name="image1728.png"/>
            <wp:cNvGraphicFramePr/>
            <a:graphic xmlns:a="http://schemas.openxmlformats.org/drawingml/2006/main">
              <a:graphicData uri="http://schemas.openxmlformats.org/drawingml/2006/picture">
                <pic:pic xmlns:pic="http://schemas.openxmlformats.org/drawingml/2006/picture">
                  <pic:nvPicPr>
                    <pic:cNvPr id="0" name="image17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50528" behindDoc="1" locked="0" layoutInCell="1" hidden="0" allowOverlap="1" wp14:anchorId="3094FC2D" wp14:editId="5E9B28FB">
            <wp:simplePos x="0" y="0"/>
            <wp:positionH relativeFrom="column">
              <wp:posOffset>2442845</wp:posOffset>
            </wp:positionH>
            <wp:positionV relativeFrom="paragraph">
              <wp:posOffset>552450</wp:posOffset>
            </wp:positionV>
            <wp:extent cx="48895" cy="48895"/>
            <wp:effectExtent l="0" t="0" r="0" b="0"/>
            <wp:wrapNone/>
            <wp:docPr id="5229" name="image1543.png"/>
            <wp:cNvGraphicFramePr/>
            <a:graphic xmlns:a="http://schemas.openxmlformats.org/drawingml/2006/main">
              <a:graphicData uri="http://schemas.openxmlformats.org/drawingml/2006/picture">
                <pic:pic xmlns:pic="http://schemas.openxmlformats.org/drawingml/2006/picture">
                  <pic:nvPicPr>
                    <pic:cNvPr id="0" name="image15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51552" behindDoc="1" locked="0" layoutInCell="1" hidden="0" allowOverlap="1" wp14:anchorId="01800ED6" wp14:editId="28C5DF91">
            <wp:simplePos x="0" y="0"/>
            <wp:positionH relativeFrom="column">
              <wp:posOffset>2491740</wp:posOffset>
            </wp:positionH>
            <wp:positionV relativeFrom="paragraph">
              <wp:posOffset>552450</wp:posOffset>
            </wp:positionV>
            <wp:extent cx="48895" cy="48895"/>
            <wp:effectExtent l="0" t="0" r="0" b="0"/>
            <wp:wrapNone/>
            <wp:docPr id="4120" name="image429.png"/>
            <wp:cNvGraphicFramePr/>
            <a:graphic xmlns:a="http://schemas.openxmlformats.org/drawingml/2006/main">
              <a:graphicData uri="http://schemas.openxmlformats.org/drawingml/2006/picture">
                <pic:pic xmlns:pic="http://schemas.openxmlformats.org/drawingml/2006/picture">
                  <pic:nvPicPr>
                    <pic:cNvPr id="0" name="image42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52576" behindDoc="1" locked="0" layoutInCell="1" hidden="0" allowOverlap="1" wp14:anchorId="4A1E7D84" wp14:editId="0EC20D02">
            <wp:simplePos x="0" y="0"/>
            <wp:positionH relativeFrom="column">
              <wp:posOffset>2540635</wp:posOffset>
            </wp:positionH>
            <wp:positionV relativeFrom="paragraph">
              <wp:posOffset>552450</wp:posOffset>
            </wp:positionV>
            <wp:extent cx="48895" cy="48895"/>
            <wp:effectExtent l="0" t="0" r="0" b="0"/>
            <wp:wrapNone/>
            <wp:docPr id="4733" name="image1035.png"/>
            <wp:cNvGraphicFramePr/>
            <a:graphic xmlns:a="http://schemas.openxmlformats.org/drawingml/2006/main">
              <a:graphicData uri="http://schemas.openxmlformats.org/drawingml/2006/picture">
                <pic:pic xmlns:pic="http://schemas.openxmlformats.org/drawingml/2006/picture">
                  <pic:nvPicPr>
                    <pic:cNvPr id="0" name="image103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53600" behindDoc="1" locked="0" layoutInCell="1" hidden="0" allowOverlap="1" wp14:anchorId="4579ABA4" wp14:editId="67BA88F8">
            <wp:simplePos x="0" y="0"/>
            <wp:positionH relativeFrom="column">
              <wp:posOffset>2589530</wp:posOffset>
            </wp:positionH>
            <wp:positionV relativeFrom="paragraph">
              <wp:posOffset>552450</wp:posOffset>
            </wp:positionV>
            <wp:extent cx="48895" cy="48895"/>
            <wp:effectExtent l="0" t="0" r="0" b="0"/>
            <wp:wrapNone/>
            <wp:docPr id="4761" name="image1070.png"/>
            <wp:cNvGraphicFramePr/>
            <a:graphic xmlns:a="http://schemas.openxmlformats.org/drawingml/2006/main">
              <a:graphicData uri="http://schemas.openxmlformats.org/drawingml/2006/picture">
                <pic:pic xmlns:pic="http://schemas.openxmlformats.org/drawingml/2006/picture">
                  <pic:nvPicPr>
                    <pic:cNvPr id="0" name="image10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54624" behindDoc="1" locked="0" layoutInCell="1" hidden="0" allowOverlap="1" wp14:anchorId="7A257C7D" wp14:editId="0B25C4EB">
            <wp:simplePos x="0" y="0"/>
            <wp:positionH relativeFrom="column">
              <wp:posOffset>2637790</wp:posOffset>
            </wp:positionH>
            <wp:positionV relativeFrom="paragraph">
              <wp:posOffset>552450</wp:posOffset>
            </wp:positionV>
            <wp:extent cx="48895" cy="48895"/>
            <wp:effectExtent l="0" t="0" r="0" b="0"/>
            <wp:wrapNone/>
            <wp:docPr id="4098" name="image406.png"/>
            <wp:cNvGraphicFramePr/>
            <a:graphic xmlns:a="http://schemas.openxmlformats.org/drawingml/2006/main">
              <a:graphicData uri="http://schemas.openxmlformats.org/drawingml/2006/picture">
                <pic:pic xmlns:pic="http://schemas.openxmlformats.org/drawingml/2006/picture">
                  <pic:nvPicPr>
                    <pic:cNvPr id="0" name="image40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55648" behindDoc="1" locked="0" layoutInCell="1" hidden="0" allowOverlap="1" wp14:anchorId="43002870" wp14:editId="781C2BF2">
            <wp:simplePos x="0" y="0"/>
            <wp:positionH relativeFrom="column">
              <wp:posOffset>2686685</wp:posOffset>
            </wp:positionH>
            <wp:positionV relativeFrom="paragraph">
              <wp:posOffset>552450</wp:posOffset>
            </wp:positionV>
            <wp:extent cx="48895" cy="48895"/>
            <wp:effectExtent l="0" t="0" r="0" b="0"/>
            <wp:wrapNone/>
            <wp:docPr id="4797" name="image1106.png"/>
            <wp:cNvGraphicFramePr/>
            <a:graphic xmlns:a="http://schemas.openxmlformats.org/drawingml/2006/main">
              <a:graphicData uri="http://schemas.openxmlformats.org/drawingml/2006/picture">
                <pic:pic xmlns:pic="http://schemas.openxmlformats.org/drawingml/2006/picture">
                  <pic:nvPicPr>
                    <pic:cNvPr id="0" name="image110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56672" behindDoc="1" locked="0" layoutInCell="1" hidden="0" allowOverlap="1" wp14:anchorId="6BCEEC41" wp14:editId="7C4A77DD">
            <wp:simplePos x="0" y="0"/>
            <wp:positionH relativeFrom="column">
              <wp:posOffset>2735580</wp:posOffset>
            </wp:positionH>
            <wp:positionV relativeFrom="paragraph">
              <wp:posOffset>552450</wp:posOffset>
            </wp:positionV>
            <wp:extent cx="48895" cy="48895"/>
            <wp:effectExtent l="0" t="0" r="0" b="0"/>
            <wp:wrapNone/>
            <wp:docPr id="5381" name="image1696.png"/>
            <wp:cNvGraphicFramePr/>
            <a:graphic xmlns:a="http://schemas.openxmlformats.org/drawingml/2006/main">
              <a:graphicData uri="http://schemas.openxmlformats.org/drawingml/2006/picture">
                <pic:pic xmlns:pic="http://schemas.openxmlformats.org/drawingml/2006/picture">
                  <pic:nvPicPr>
                    <pic:cNvPr id="0" name="image169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57696" behindDoc="1" locked="0" layoutInCell="1" hidden="0" allowOverlap="1" wp14:anchorId="4FE55C09" wp14:editId="2D089DC3">
            <wp:simplePos x="0" y="0"/>
            <wp:positionH relativeFrom="column">
              <wp:posOffset>2784475</wp:posOffset>
            </wp:positionH>
            <wp:positionV relativeFrom="paragraph">
              <wp:posOffset>552450</wp:posOffset>
            </wp:positionV>
            <wp:extent cx="48895" cy="48895"/>
            <wp:effectExtent l="0" t="0" r="0" b="0"/>
            <wp:wrapNone/>
            <wp:docPr id="5516" name="image1830.png"/>
            <wp:cNvGraphicFramePr/>
            <a:graphic xmlns:a="http://schemas.openxmlformats.org/drawingml/2006/main">
              <a:graphicData uri="http://schemas.openxmlformats.org/drawingml/2006/picture">
                <pic:pic xmlns:pic="http://schemas.openxmlformats.org/drawingml/2006/picture">
                  <pic:nvPicPr>
                    <pic:cNvPr id="0" name="image183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58720" behindDoc="1" locked="0" layoutInCell="1" hidden="0" allowOverlap="1" wp14:anchorId="3E99092C" wp14:editId="1001B3D4">
            <wp:simplePos x="0" y="0"/>
            <wp:positionH relativeFrom="column">
              <wp:posOffset>2833370</wp:posOffset>
            </wp:positionH>
            <wp:positionV relativeFrom="paragraph">
              <wp:posOffset>552450</wp:posOffset>
            </wp:positionV>
            <wp:extent cx="48895" cy="48895"/>
            <wp:effectExtent l="0" t="0" r="0" b="0"/>
            <wp:wrapNone/>
            <wp:docPr id="4024" name="image336.png"/>
            <wp:cNvGraphicFramePr/>
            <a:graphic xmlns:a="http://schemas.openxmlformats.org/drawingml/2006/main">
              <a:graphicData uri="http://schemas.openxmlformats.org/drawingml/2006/picture">
                <pic:pic xmlns:pic="http://schemas.openxmlformats.org/drawingml/2006/picture">
                  <pic:nvPicPr>
                    <pic:cNvPr id="0" name="image33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59744" behindDoc="1" locked="0" layoutInCell="1" hidden="0" allowOverlap="1" wp14:anchorId="2C5C9380" wp14:editId="769353EA">
            <wp:simplePos x="0" y="0"/>
            <wp:positionH relativeFrom="column">
              <wp:posOffset>2881630</wp:posOffset>
            </wp:positionH>
            <wp:positionV relativeFrom="paragraph">
              <wp:posOffset>552450</wp:posOffset>
            </wp:positionV>
            <wp:extent cx="48895" cy="48895"/>
            <wp:effectExtent l="0" t="0" r="0" b="0"/>
            <wp:wrapNone/>
            <wp:docPr id="4941" name="image1246.png"/>
            <wp:cNvGraphicFramePr/>
            <a:graphic xmlns:a="http://schemas.openxmlformats.org/drawingml/2006/main">
              <a:graphicData uri="http://schemas.openxmlformats.org/drawingml/2006/picture">
                <pic:pic xmlns:pic="http://schemas.openxmlformats.org/drawingml/2006/picture">
                  <pic:nvPicPr>
                    <pic:cNvPr id="0" name="image124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60768" behindDoc="1" locked="0" layoutInCell="1" hidden="0" allowOverlap="1" wp14:anchorId="0D071D9D" wp14:editId="6507CF33">
            <wp:simplePos x="0" y="0"/>
            <wp:positionH relativeFrom="column">
              <wp:posOffset>2930525</wp:posOffset>
            </wp:positionH>
            <wp:positionV relativeFrom="paragraph">
              <wp:posOffset>552450</wp:posOffset>
            </wp:positionV>
            <wp:extent cx="48895" cy="48895"/>
            <wp:effectExtent l="0" t="0" r="0" b="0"/>
            <wp:wrapNone/>
            <wp:docPr id="4132" name="image440.png"/>
            <wp:cNvGraphicFramePr/>
            <a:graphic xmlns:a="http://schemas.openxmlformats.org/drawingml/2006/main">
              <a:graphicData uri="http://schemas.openxmlformats.org/drawingml/2006/picture">
                <pic:pic xmlns:pic="http://schemas.openxmlformats.org/drawingml/2006/picture">
                  <pic:nvPicPr>
                    <pic:cNvPr id="0" name="image44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61792" behindDoc="1" locked="0" layoutInCell="1" hidden="0" allowOverlap="1" wp14:anchorId="77A4B615" wp14:editId="04EA4CAD">
            <wp:simplePos x="0" y="0"/>
            <wp:positionH relativeFrom="column">
              <wp:posOffset>2979420</wp:posOffset>
            </wp:positionH>
            <wp:positionV relativeFrom="paragraph">
              <wp:posOffset>552450</wp:posOffset>
            </wp:positionV>
            <wp:extent cx="48895" cy="48895"/>
            <wp:effectExtent l="0" t="0" r="0" b="0"/>
            <wp:wrapNone/>
            <wp:docPr id="5419" name="image1733.png"/>
            <wp:cNvGraphicFramePr/>
            <a:graphic xmlns:a="http://schemas.openxmlformats.org/drawingml/2006/main">
              <a:graphicData uri="http://schemas.openxmlformats.org/drawingml/2006/picture">
                <pic:pic xmlns:pic="http://schemas.openxmlformats.org/drawingml/2006/picture">
                  <pic:nvPicPr>
                    <pic:cNvPr id="0" name="image173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62816" behindDoc="1" locked="0" layoutInCell="1" hidden="0" allowOverlap="1" wp14:anchorId="2B8C44DE" wp14:editId="3F3ABF15">
            <wp:simplePos x="0" y="0"/>
            <wp:positionH relativeFrom="column">
              <wp:posOffset>3028315</wp:posOffset>
            </wp:positionH>
            <wp:positionV relativeFrom="paragraph">
              <wp:posOffset>552450</wp:posOffset>
            </wp:positionV>
            <wp:extent cx="48895" cy="48895"/>
            <wp:effectExtent l="0" t="0" r="0" b="0"/>
            <wp:wrapNone/>
            <wp:docPr id="5164" name="image1472.png"/>
            <wp:cNvGraphicFramePr/>
            <a:graphic xmlns:a="http://schemas.openxmlformats.org/drawingml/2006/main">
              <a:graphicData uri="http://schemas.openxmlformats.org/drawingml/2006/picture">
                <pic:pic xmlns:pic="http://schemas.openxmlformats.org/drawingml/2006/picture">
                  <pic:nvPicPr>
                    <pic:cNvPr id="0" name="image147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63840" behindDoc="1" locked="0" layoutInCell="1" hidden="0" allowOverlap="1" wp14:anchorId="4BC15894" wp14:editId="536FF856">
            <wp:simplePos x="0" y="0"/>
            <wp:positionH relativeFrom="column">
              <wp:posOffset>3077210</wp:posOffset>
            </wp:positionH>
            <wp:positionV relativeFrom="paragraph">
              <wp:posOffset>552450</wp:posOffset>
            </wp:positionV>
            <wp:extent cx="48895" cy="48895"/>
            <wp:effectExtent l="0" t="0" r="0" b="0"/>
            <wp:wrapNone/>
            <wp:docPr id="5314" name="image1632.png"/>
            <wp:cNvGraphicFramePr/>
            <a:graphic xmlns:a="http://schemas.openxmlformats.org/drawingml/2006/main">
              <a:graphicData uri="http://schemas.openxmlformats.org/drawingml/2006/picture">
                <pic:pic xmlns:pic="http://schemas.openxmlformats.org/drawingml/2006/picture">
                  <pic:nvPicPr>
                    <pic:cNvPr id="0" name="image163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64864" behindDoc="1" locked="0" layoutInCell="1" hidden="0" allowOverlap="1" wp14:anchorId="0996DB87" wp14:editId="7B708D2D">
            <wp:simplePos x="0" y="0"/>
            <wp:positionH relativeFrom="column">
              <wp:posOffset>3125470</wp:posOffset>
            </wp:positionH>
            <wp:positionV relativeFrom="paragraph">
              <wp:posOffset>552450</wp:posOffset>
            </wp:positionV>
            <wp:extent cx="48895" cy="48895"/>
            <wp:effectExtent l="0" t="0" r="0" b="0"/>
            <wp:wrapNone/>
            <wp:docPr id="5320" name="image1629.png"/>
            <wp:cNvGraphicFramePr/>
            <a:graphic xmlns:a="http://schemas.openxmlformats.org/drawingml/2006/main">
              <a:graphicData uri="http://schemas.openxmlformats.org/drawingml/2006/picture">
                <pic:pic xmlns:pic="http://schemas.openxmlformats.org/drawingml/2006/picture">
                  <pic:nvPicPr>
                    <pic:cNvPr id="0" name="image162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65888" behindDoc="1" locked="0" layoutInCell="1" hidden="0" allowOverlap="1" wp14:anchorId="27E4EDF6" wp14:editId="1489BE87">
            <wp:simplePos x="0" y="0"/>
            <wp:positionH relativeFrom="column">
              <wp:posOffset>3174365</wp:posOffset>
            </wp:positionH>
            <wp:positionV relativeFrom="paragraph">
              <wp:posOffset>552450</wp:posOffset>
            </wp:positionV>
            <wp:extent cx="48895" cy="48895"/>
            <wp:effectExtent l="0" t="0" r="0" b="0"/>
            <wp:wrapNone/>
            <wp:docPr id="5460" name="image1774.png"/>
            <wp:cNvGraphicFramePr/>
            <a:graphic xmlns:a="http://schemas.openxmlformats.org/drawingml/2006/main">
              <a:graphicData uri="http://schemas.openxmlformats.org/drawingml/2006/picture">
                <pic:pic xmlns:pic="http://schemas.openxmlformats.org/drawingml/2006/picture">
                  <pic:nvPicPr>
                    <pic:cNvPr id="0" name="image1774.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66912" behindDoc="1" locked="0" layoutInCell="1" hidden="0" allowOverlap="1" wp14:anchorId="035EF173" wp14:editId="6C61894A">
            <wp:simplePos x="0" y="0"/>
            <wp:positionH relativeFrom="column">
              <wp:posOffset>2296795</wp:posOffset>
            </wp:positionH>
            <wp:positionV relativeFrom="paragraph">
              <wp:posOffset>600710</wp:posOffset>
            </wp:positionV>
            <wp:extent cx="48895" cy="48895"/>
            <wp:effectExtent l="0" t="0" r="0" b="0"/>
            <wp:wrapNone/>
            <wp:docPr id="4934" name="image1245.png"/>
            <wp:cNvGraphicFramePr/>
            <a:graphic xmlns:a="http://schemas.openxmlformats.org/drawingml/2006/main">
              <a:graphicData uri="http://schemas.openxmlformats.org/drawingml/2006/picture">
                <pic:pic xmlns:pic="http://schemas.openxmlformats.org/drawingml/2006/picture">
                  <pic:nvPicPr>
                    <pic:cNvPr id="0" name="image1245.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67936" behindDoc="1" locked="0" layoutInCell="1" hidden="0" allowOverlap="1" wp14:anchorId="74DCC4C8" wp14:editId="547611E2">
            <wp:simplePos x="0" y="0"/>
            <wp:positionH relativeFrom="column">
              <wp:posOffset>2345690</wp:posOffset>
            </wp:positionH>
            <wp:positionV relativeFrom="paragraph">
              <wp:posOffset>600710</wp:posOffset>
            </wp:positionV>
            <wp:extent cx="48895" cy="48895"/>
            <wp:effectExtent l="0" t="0" r="0" b="0"/>
            <wp:wrapNone/>
            <wp:docPr id="3850" name="image156.png"/>
            <wp:cNvGraphicFramePr/>
            <a:graphic xmlns:a="http://schemas.openxmlformats.org/drawingml/2006/main">
              <a:graphicData uri="http://schemas.openxmlformats.org/drawingml/2006/picture">
                <pic:pic xmlns:pic="http://schemas.openxmlformats.org/drawingml/2006/picture">
                  <pic:nvPicPr>
                    <pic:cNvPr id="0" name="image1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68960" behindDoc="1" locked="0" layoutInCell="1" hidden="0" allowOverlap="1" wp14:anchorId="5098F43A" wp14:editId="16DE28D8">
            <wp:simplePos x="0" y="0"/>
            <wp:positionH relativeFrom="column">
              <wp:posOffset>2393950</wp:posOffset>
            </wp:positionH>
            <wp:positionV relativeFrom="paragraph">
              <wp:posOffset>600710</wp:posOffset>
            </wp:positionV>
            <wp:extent cx="48895" cy="48895"/>
            <wp:effectExtent l="0" t="0" r="0" b="0"/>
            <wp:wrapNone/>
            <wp:docPr id="5507" name="image1816.png"/>
            <wp:cNvGraphicFramePr/>
            <a:graphic xmlns:a="http://schemas.openxmlformats.org/drawingml/2006/main">
              <a:graphicData uri="http://schemas.openxmlformats.org/drawingml/2006/picture">
                <pic:pic xmlns:pic="http://schemas.openxmlformats.org/drawingml/2006/picture">
                  <pic:nvPicPr>
                    <pic:cNvPr id="0" name="image18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69984" behindDoc="1" locked="0" layoutInCell="1" hidden="0" allowOverlap="1" wp14:anchorId="63D19CCA" wp14:editId="7B78E5AB">
            <wp:simplePos x="0" y="0"/>
            <wp:positionH relativeFrom="column">
              <wp:posOffset>2442845</wp:posOffset>
            </wp:positionH>
            <wp:positionV relativeFrom="paragraph">
              <wp:posOffset>600710</wp:posOffset>
            </wp:positionV>
            <wp:extent cx="48895" cy="48895"/>
            <wp:effectExtent l="0" t="0" r="0" b="0"/>
            <wp:wrapNone/>
            <wp:docPr id="5371" name="image1686.png"/>
            <wp:cNvGraphicFramePr/>
            <a:graphic xmlns:a="http://schemas.openxmlformats.org/drawingml/2006/main">
              <a:graphicData uri="http://schemas.openxmlformats.org/drawingml/2006/picture">
                <pic:pic xmlns:pic="http://schemas.openxmlformats.org/drawingml/2006/picture">
                  <pic:nvPicPr>
                    <pic:cNvPr id="0" name="image168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71008" behindDoc="1" locked="0" layoutInCell="1" hidden="0" allowOverlap="1" wp14:anchorId="680FCDBA" wp14:editId="4154351B">
            <wp:simplePos x="0" y="0"/>
            <wp:positionH relativeFrom="column">
              <wp:posOffset>2491740</wp:posOffset>
            </wp:positionH>
            <wp:positionV relativeFrom="paragraph">
              <wp:posOffset>600710</wp:posOffset>
            </wp:positionV>
            <wp:extent cx="48895" cy="48895"/>
            <wp:effectExtent l="0" t="0" r="0" b="0"/>
            <wp:wrapNone/>
            <wp:docPr id="3803"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72032" behindDoc="1" locked="0" layoutInCell="1" hidden="0" allowOverlap="1" wp14:anchorId="56863329" wp14:editId="75658A60">
            <wp:simplePos x="0" y="0"/>
            <wp:positionH relativeFrom="column">
              <wp:posOffset>2540635</wp:posOffset>
            </wp:positionH>
            <wp:positionV relativeFrom="paragraph">
              <wp:posOffset>600710</wp:posOffset>
            </wp:positionV>
            <wp:extent cx="48895" cy="48895"/>
            <wp:effectExtent l="0" t="0" r="0" b="0"/>
            <wp:wrapNone/>
            <wp:docPr id="4162" name="image466.png"/>
            <wp:cNvGraphicFramePr/>
            <a:graphic xmlns:a="http://schemas.openxmlformats.org/drawingml/2006/main">
              <a:graphicData uri="http://schemas.openxmlformats.org/drawingml/2006/picture">
                <pic:pic xmlns:pic="http://schemas.openxmlformats.org/drawingml/2006/picture">
                  <pic:nvPicPr>
                    <pic:cNvPr id="0" name="image46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73056" behindDoc="1" locked="0" layoutInCell="1" hidden="0" allowOverlap="1" wp14:anchorId="537A86F3" wp14:editId="1E97FEB5">
            <wp:simplePos x="0" y="0"/>
            <wp:positionH relativeFrom="column">
              <wp:posOffset>2589530</wp:posOffset>
            </wp:positionH>
            <wp:positionV relativeFrom="paragraph">
              <wp:posOffset>600710</wp:posOffset>
            </wp:positionV>
            <wp:extent cx="48895" cy="48895"/>
            <wp:effectExtent l="0" t="0" r="0" b="0"/>
            <wp:wrapNone/>
            <wp:docPr id="5212" name="image1527.png"/>
            <wp:cNvGraphicFramePr/>
            <a:graphic xmlns:a="http://schemas.openxmlformats.org/drawingml/2006/main">
              <a:graphicData uri="http://schemas.openxmlformats.org/drawingml/2006/picture">
                <pic:pic xmlns:pic="http://schemas.openxmlformats.org/drawingml/2006/picture">
                  <pic:nvPicPr>
                    <pic:cNvPr id="0" name="image15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74080" behindDoc="1" locked="0" layoutInCell="1" hidden="0" allowOverlap="1" wp14:anchorId="481324D8" wp14:editId="21794A10">
            <wp:simplePos x="0" y="0"/>
            <wp:positionH relativeFrom="column">
              <wp:posOffset>2637790</wp:posOffset>
            </wp:positionH>
            <wp:positionV relativeFrom="paragraph">
              <wp:posOffset>600710</wp:posOffset>
            </wp:positionV>
            <wp:extent cx="48895" cy="48895"/>
            <wp:effectExtent l="0" t="0" r="0" b="0"/>
            <wp:wrapNone/>
            <wp:docPr id="4013" name="image321.png"/>
            <wp:cNvGraphicFramePr/>
            <a:graphic xmlns:a="http://schemas.openxmlformats.org/drawingml/2006/main">
              <a:graphicData uri="http://schemas.openxmlformats.org/drawingml/2006/picture">
                <pic:pic xmlns:pic="http://schemas.openxmlformats.org/drawingml/2006/picture">
                  <pic:nvPicPr>
                    <pic:cNvPr id="0" name="image32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75104" behindDoc="1" locked="0" layoutInCell="1" hidden="0" allowOverlap="1" wp14:anchorId="451B0840" wp14:editId="3918612F">
            <wp:simplePos x="0" y="0"/>
            <wp:positionH relativeFrom="column">
              <wp:posOffset>2686685</wp:posOffset>
            </wp:positionH>
            <wp:positionV relativeFrom="paragraph">
              <wp:posOffset>600710</wp:posOffset>
            </wp:positionV>
            <wp:extent cx="48895" cy="48895"/>
            <wp:effectExtent l="0" t="0" r="0" b="0"/>
            <wp:wrapNone/>
            <wp:docPr id="5039" name="image1352.png"/>
            <wp:cNvGraphicFramePr/>
            <a:graphic xmlns:a="http://schemas.openxmlformats.org/drawingml/2006/main">
              <a:graphicData uri="http://schemas.openxmlformats.org/drawingml/2006/picture">
                <pic:pic xmlns:pic="http://schemas.openxmlformats.org/drawingml/2006/picture">
                  <pic:nvPicPr>
                    <pic:cNvPr id="0" name="image135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76128" behindDoc="1" locked="0" layoutInCell="1" hidden="0" allowOverlap="1" wp14:anchorId="77550B0F" wp14:editId="14962721">
            <wp:simplePos x="0" y="0"/>
            <wp:positionH relativeFrom="column">
              <wp:posOffset>2735580</wp:posOffset>
            </wp:positionH>
            <wp:positionV relativeFrom="paragraph">
              <wp:posOffset>600710</wp:posOffset>
            </wp:positionV>
            <wp:extent cx="48895" cy="48895"/>
            <wp:effectExtent l="0" t="0" r="0" b="0"/>
            <wp:wrapNone/>
            <wp:docPr id="4189" name="image497.png"/>
            <wp:cNvGraphicFramePr/>
            <a:graphic xmlns:a="http://schemas.openxmlformats.org/drawingml/2006/main">
              <a:graphicData uri="http://schemas.openxmlformats.org/drawingml/2006/picture">
                <pic:pic xmlns:pic="http://schemas.openxmlformats.org/drawingml/2006/picture">
                  <pic:nvPicPr>
                    <pic:cNvPr id="0" name="image49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77152" behindDoc="1" locked="0" layoutInCell="1" hidden="0" allowOverlap="1" wp14:anchorId="5F67C705" wp14:editId="2B4B0733">
            <wp:simplePos x="0" y="0"/>
            <wp:positionH relativeFrom="column">
              <wp:posOffset>2784475</wp:posOffset>
            </wp:positionH>
            <wp:positionV relativeFrom="paragraph">
              <wp:posOffset>600710</wp:posOffset>
            </wp:positionV>
            <wp:extent cx="48895" cy="48895"/>
            <wp:effectExtent l="0" t="0" r="0" b="0"/>
            <wp:wrapNone/>
            <wp:docPr id="5409" name="image1736.png"/>
            <wp:cNvGraphicFramePr/>
            <a:graphic xmlns:a="http://schemas.openxmlformats.org/drawingml/2006/main">
              <a:graphicData uri="http://schemas.openxmlformats.org/drawingml/2006/picture">
                <pic:pic xmlns:pic="http://schemas.openxmlformats.org/drawingml/2006/picture">
                  <pic:nvPicPr>
                    <pic:cNvPr id="0" name="image173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78176" behindDoc="1" locked="0" layoutInCell="1" hidden="0" allowOverlap="1" wp14:anchorId="785FF715" wp14:editId="1496CC61">
            <wp:simplePos x="0" y="0"/>
            <wp:positionH relativeFrom="column">
              <wp:posOffset>2833370</wp:posOffset>
            </wp:positionH>
            <wp:positionV relativeFrom="paragraph">
              <wp:posOffset>600710</wp:posOffset>
            </wp:positionV>
            <wp:extent cx="48895" cy="48895"/>
            <wp:effectExtent l="0" t="0" r="0" b="0"/>
            <wp:wrapNone/>
            <wp:docPr id="5496" name="image1812.png"/>
            <wp:cNvGraphicFramePr/>
            <a:graphic xmlns:a="http://schemas.openxmlformats.org/drawingml/2006/main">
              <a:graphicData uri="http://schemas.openxmlformats.org/drawingml/2006/picture">
                <pic:pic xmlns:pic="http://schemas.openxmlformats.org/drawingml/2006/picture">
                  <pic:nvPicPr>
                    <pic:cNvPr id="0" name="image181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79200" behindDoc="1" locked="0" layoutInCell="1" hidden="0" allowOverlap="1" wp14:anchorId="782B6081" wp14:editId="332228B4">
            <wp:simplePos x="0" y="0"/>
            <wp:positionH relativeFrom="column">
              <wp:posOffset>2881630</wp:posOffset>
            </wp:positionH>
            <wp:positionV relativeFrom="paragraph">
              <wp:posOffset>600710</wp:posOffset>
            </wp:positionV>
            <wp:extent cx="48895" cy="48895"/>
            <wp:effectExtent l="0" t="0" r="0" b="0"/>
            <wp:wrapNone/>
            <wp:docPr id="4314" name="image620.png"/>
            <wp:cNvGraphicFramePr/>
            <a:graphic xmlns:a="http://schemas.openxmlformats.org/drawingml/2006/main">
              <a:graphicData uri="http://schemas.openxmlformats.org/drawingml/2006/picture">
                <pic:pic xmlns:pic="http://schemas.openxmlformats.org/drawingml/2006/picture">
                  <pic:nvPicPr>
                    <pic:cNvPr id="0" name="image6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80224" behindDoc="1" locked="0" layoutInCell="1" hidden="0" allowOverlap="1" wp14:anchorId="40805456" wp14:editId="16304402">
            <wp:simplePos x="0" y="0"/>
            <wp:positionH relativeFrom="column">
              <wp:posOffset>2930525</wp:posOffset>
            </wp:positionH>
            <wp:positionV relativeFrom="paragraph">
              <wp:posOffset>600710</wp:posOffset>
            </wp:positionV>
            <wp:extent cx="48895" cy="48895"/>
            <wp:effectExtent l="0" t="0" r="0" b="0"/>
            <wp:wrapNone/>
            <wp:docPr id="4186" name="image490.png"/>
            <wp:cNvGraphicFramePr/>
            <a:graphic xmlns:a="http://schemas.openxmlformats.org/drawingml/2006/main">
              <a:graphicData uri="http://schemas.openxmlformats.org/drawingml/2006/picture">
                <pic:pic xmlns:pic="http://schemas.openxmlformats.org/drawingml/2006/picture">
                  <pic:nvPicPr>
                    <pic:cNvPr id="0" name="image49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81248" behindDoc="1" locked="0" layoutInCell="1" hidden="0" allowOverlap="1" wp14:anchorId="54ADAF42" wp14:editId="2629491A">
            <wp:simplePos x="0" y="0"/>
            <wp:positionH relativeFrom="column">
              <wp:posOffset>2979420</wp:posOffset>
            </wp:positionH>
            <wp:positionV relativeFrom="paragraph">
              <wp:posOffset>600710</wp:posOffset>
            </wp:positionV>
            <wp:extent cx="48895" cy="48895"/>
            <wp:effectExtent l="0" t="0" r="0" b="0"/>
            <wp:wrapNone/>
            <wp:docPr id="4993" name="image1303.png"/>
            <wp:cNvGraphicFramePr/>
            <a:graphic xmlns:a="http://schemas.openxmlformats.org/drawingml/2006/main">
              <a:graphicData uri="http://schemas.openxmlformats.org/drawingml/2006/picture">
                <pic:pic xmlns:pic="http://schemas.openxmlformats.org/drawingml/2006/picture">
                  <pic:nvPicPr>
                    <pic:cNvPr id="0" name="image13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82272" behindDoc="1" locked="0" layoutInCell="1" hidden="0" allowOverlap="1" wp14:anchorId="18E620EC" wp14:editId="4F89B33C">
            <wp:simplePos x="0" y="0"/>
            <wp:positionH relativeFrom="column">
              <wp:posOffset>3028315</wp:posOffset>
            </wp:positionH>
            <wp:positionV relativeFrom="paragraph">
              <wp:posOffset>600710</wp:posOffset>
            </wp:positionV>
            <wp:extent cx="48895" cy="48895"/>
            <wp:effectExtent l="0" t="0" r="0" b="0"/>
            <wp:wrapNone/>
            <wp:docPr id="4827" name="image1142.png"/>
            <wp:cNvGraphicFramePr/>
            <a:graphic xmlns:a="http://schemas.openxmlformats.org/drawingml/2006/main">
              <a:graphicData uri="http://schemas.openxmlformats.org/drawingml/2006/picture">
                <pic:pic xmlns:pic="http://schemas.openxmlformats.org/drawingml/2006/picture">
                  <pic:nvPicPr>
                    <pic:cNvPr id="0" name="image11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83296" behindDoc="1" locked="0" layoutInCell="1" hidden="0" allowOverlap="1" wp14:anchorId="70ADD2CB" wp14:editId="577CB952">
            <wp:simplePos x="0" y="0"/>
            <wp:positionH relativeFrom="column">
              <wp:posOffset>3077210</wp:posOffset>
            </wp:positionH>
            <wp:positionV relativeFrom="paragraph">
              <wp:posOffset>600710</wp:posOffset>
            </wp:positionV>
            <wp:extent cx="48895" cy="48895"/>
            <wp:effectExtent l="0" t="0" r="0" b="0"/>
            <wp:wrapNone/>
            <wp:docPr id="374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84320" behindDoc="1" locked="0" layoutInCell="1" hidden="0" allowOverlap="1" wp14:anchorId="66DE5721" wp14:editId="7AC16CBE">
            <wp:simplePos x="0" y="0"/>
            <wp:positionH relativeFrom="column">
              <wp:posOffset>3125470</wp:posOffset>
            </wp:positionH>
            <wp:positionV relativeFrom="paragraph">
              <wp:posOffset>600710</wp:posOffset>
            </wp:positionV>
            <wp:extent cx="48895" cy="48895"/>
            <wp:effectExtent l="0" t="0" r="0" b="0"/>
            <wp:wrapNone/>
            <wp:docPr id="4542" name="image846.png"/>
            <wp:cNvGraphicFramePr/>
            <a:graphic xmlns:a="http://schemas.openxmlformats.org/drawingml/2006/main">
              <a:graphicData uri="http://schemas.openxmlformats.org/drawingml/2006/picture">
                <pic:pic xmlns:pic="http://schemas.openxmlformats.org/drawingml/2006/picture">
                  <pic:nvPicPr>
                    <pic:cNvPr id="0" name="image84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85344" behindDoc="1" locked="0" layoutInCell="1" hidden="0" allowOverlap="1" wp14:anchorId="6975BA78" wp14:editId="647F7AC3">
            <wp:simplePos x="0" y="0"/>
            <wp:positionH relativeFrom="column">
              <wp:posOffset>3174365</wp:posOffset>
            </wp:positionH>
            <wp:positionV relativeFrom="paragraph">
              <wp:posOffset>600710</wp:posOffset>
            </wp:positionV>
            <wp:extent cx="48895" cy="48895"/>
            <wp:effectExtent l="0" t="0" r="0" b="0"/>
            <wp:wrapNone/>
            <wp:docPr id="4803" name="image1125.png"/>
            <wp:cNvGraphicFramePr/>
            <a:graphic xmlns:a="http://schemas.openxmlformats.org/drawingml/2006/main">
              <a:graphicData uri="http://schemas.openxmlformats.org/drawingml/2006/picture">
                <pic:pic xmlns:pic="http://schemas.openxmlformats.org/drawingml/2006/picture">
                  <pic:nvPicPr>
                    <pic:cNvPr id="0" name="image1125.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86368" behindDoc="1" locked="0" layoutInCell="1" hidden="0" allowOverlap="1" wp14:anchorId="09957DA2" wp14:editId="47016DD1">
            <wp:simplePos x="0" y="0"/>
            <wp:positionH relativeFrom="column">
              <wp:posOffset>2296795</wp:posOffset>
            </wp:positionH>
            <wp:positionV relativeFrom="paragraph">
              <wp:posOffset>649605</wp:posOffset>
            </wp:positionV>
            <wp:extent cx="48895" cy="48895"/>
            <wp:effectExtent l="0" t="0" r="0" b="0"/>
            <wp:wrapNone/>
            <wp:docPr id="3761"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87392" behindDoc="1" locked="0" layoutInCell="1" hidden="0" allowOverlap="1" wp14:anchorId="1CDECD16" wp14:editId="2A6E7685">
            <wp:simplePos x="0" y="0"/>
            <wp:positionH relativeFrom="column">
              <wp:posOffset>2345690</wp:posOffset>
            </wp:positionH>
            <wp:positionV relativeFrom="paragraph">
              <wp:posOffset>649605</wp:posOffset>
            </wp:positionV>
            <wp:extent cx="48895" cy="48895"/>
            <wp:effectExtent l="0" t="0" r="0" b="0"/>
            <wp:wrapNone/>
            <wp:docPr id="4110" name="image416.png"/>
            <wp:cNvGraphicFramePr/>
            <a:graphic xmlns:a="http://schemas.openxmlformats.org/drawingml/2006/main">
              <a:graphicData uri="http://schemas.openxmlformats.org/drawingml/2006/picture">
                <pic:pic xmlns:pic="http://schemas.openxmlformats.org/drawingml/2006/picture">
                  <pic:nvPicPr>
                    <pic:cNvPr id="0" name="image4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88416" behindDoc="1" locked="0" layoutInCell="1" hidden="0" allowOverlap="1" wp14:anchorId="6AC5A8A0" wp14:editId="3BE2F9F0">
            <wp:simplePos x="0" y="0"/>
            <wp:positionH relativeFrom="column">
              <wp:posOffset>2393950</wp:posOffset>
            </wp:positionH>
            <wp:positionV relativeFrom="paragraph">
              <wp:posOffset>649605</wp:posOffset>
            </wp:positionV>
            <wp:extent cx="48895" cy="48895"/>
            <wp:effectExtent l="0" t="0" r="0" b="0"/>
            <wp:wrapNone/>
            <wp:docPr id="4718" name="image1045.png"/>
            <wp:cNvGraphicFramePr/>
            <a:graphic xmlns:a="http://schemas.openxmlformats.org/drawingml/2006/main">
              <a:graphicData uri="http://schemas.openxmlformats.org/drawingml/2006/picture">
                <pic:pic xmlns:pic="http://schemas.openxmlformats.org/drawingml/2006/picture">
                  <pic:nvPicPr>
                    <pic:cNvPr id="0" name="image104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89440" behindDoc="1" locked="0" layoutInCell="1" hidden="0" allowOverlap="1" wp14:anchorId="0D9B30C0" wp14:editId="15A9F0F2">
            <wp:simplePos x="0" y="0"/>
            <wp:positionH relativeFrom="column">
              <wp:posOffset>2442845</wp:posOffset>
            </wp:positionH>
            <wp:positionV relativeFrom="paragraph">
              <wp:posOffset>649605</wp:posOffset>
            </wp:positionV>
            <wp:extent cx="48895" cy="48895"/>
            <wp:effectExtent l="0" t="0" r="0" b="0"/>
            <wp:wrapNone/>
            <wp:docPr id="4698" name="image1007.png"/>
            <wp:cNvGraphicFramePr/>
            <a:graphic xmlns:a="http://schemas.openxmlformats.org/drawingml/2006/main">
              <a:graphicData uri="http://schemas.openxmlformats.org/drawingml/2006/picture">
                <pic:pic xmlns:pic="http://schemas.openxmlformats.org/drawingml/2006/picture">
                  <pic:nvPicPr>
                    <pic:cNvPr id="0" name="image100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90464" behindDoc="1" locked="0" layoutInCell="1" hidden="0" allowOverlap="1" wp14:anchorId="338D3A6C" wp14:editId="4C071827">
            <wp:simplePos x="0" y="0"/>
            <wp:positionH relativeFrom="column">
              <wp:posOffset>2491740</wp:posOffset>
            </wp:positionH>
            <wp:positionV relativeFrom="paragraph">
              <wp:posOffset>649605</wp:posOffset>
            </wp:positionV>
            <wp:extent cx="48895" cy="48895"/>
            <wp:effectExtent l="0" t="0" r="0" b="0"/>
            <wp:wrapNone/>
            <wp:docPr id="369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91488" behindDoc="1" locked="0" layoutInCell="1" hidden="0" allowOverlap="1" wp14:anchorId="47365E9E" wp14:editId="0BD8B40F">
            <wp:simplePos x="0" y="0"/>
            <wp:positionH relativeFrom="column">
              <wp:posOffset>2540635</wp:posOffset>
            </wp:positionH>
            <wp:positionV relativeFrom="paragraph">
              <wp:posOffset>649605</wp:posOffset>
            </wp:positionV>
            <wp:extent cx="48895" cy="48895"/>
            <wp:effectExtent l="0" t="0" r="0" b="0"/>
            <wp:wrapNone/>
            <wp:docPr id="4774" name="image1077.png"/>
            <wp:cNvGraphicFramePr/>
            <a:graphic xmlns:a="http://schemas.openxmlformats.org/drawingml/2006/main">
              <a:graphicData uri="http://schemas.openxmlformats.org/drawingml/2006/picture">
                <pic:pic xmlns:pic="http://schemas.openxmlformats.org/drawingml/2006/picture">
                  <pic:nvPicPr>
                    <pic:cNvPr id="0" name="image107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92512" behindDoc="1" locked="0" layoutInCell="1" hidden="0" allowOverlap="1" wp14:anchorId="13806311" wp14:editId="3F653ED2">
            <wp:simplePos x="0" y="0"/>
            <wp:positionH relativeFrom="column">
              <wp:posOffset>2589530</wp:posOffset>
            </wp:positionH>
            <wp:positionV relativeFrom="paragraph">
              <wp:posOffset>649605</wp:posOffset>
            </wp:positionV>
            <wp:extent cx="48895" cy="48895"/>
            <wp:effectExtent l="0" t="0" r="0" b="0"/>
            <wp:wrapNone/>
            <wp:docPr id="4447" name="image754.png"/>
            <wp:cNvGraphicFramePr/>
            <a:graphic xmlns:a="http://schemas.openxmlformats.org/drawingml/2006/main">
              <a:graphicData uri="http://schemas.openxmlformats.org/drawingml/2006/picture">
                <pic:pic xmlns:pic="http://schemas.openxmlformats.org/drawingml/2006/picture">
                  <pic:nvPicPr>
                    <pic:cNvPr id="0" name="image75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93536" behindDoc="1" locked="0" layoutInCell="1" hidden="0" allowOverlap="1" wp14:anchorId="2A27C83F" wp14:editId="5339D714">
            <wp:simplePos x="0" y="0"/>
            <wp:positionH relativeFrom="column">
              <wp:posOffset>2637790</wp:posOffset>
            </wp:positionH>
            <wp:positionV relativeFrom="paragraph">
              <wp:posOffset>649605</wp:posOffset>
            </wp:positionV>
            <wp:extent cx="48895" cy="48895"/>
            <wp:effectExtent l="0" t="0" r="0" b="0"/>
            <wp:wrapNone/>
            <wp:docPr id="4409" name="image712.png"/>
            <wp:cNvGraphicFramePr/>
            <a:graphic xmlns:a="http://schemas.openxmlformats.org/drawingml/2006/main">
              <a:graphicData uri="http://schemas.openxmlformats.org/drawingml/2006/picture">
                <pic:pic xmlns:pic="http://schemas.openxmlformats.org/drawingml/2006/picture">
                  <pic:nvPicPr>
                    <pic:cNvPr id="0" name="image71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94560" behindDoc="1" locked="0" layoutInCell="1" hidden="0" allowOverlap="1" wp14:anchorId="6CFCEAF6" wp14:editId="3DCED142">
            <wp:simplePos x="0" y="0"/>
            <wp:positionH relativeFrom="column">
              <wp:posOffset>2686685</wp:posOffset>
            </wp:positionH>
            <wp:positionV relativeFrom="paragraph">
              <wp:posOffset>649605</wp:posOffset>
            </wp:positionV>
            <wp:extent cx="48895" cy="48895"/>
            <wp:effectExtent l="0" t="0" r="0" b="0"/>
            <wp:wrapNone/>
            <wp:docPr id="5303" name="image1619.png"/>
            <wp:cNvGraphicFramePr/>
            <a:graphic xmlns:a="http://schemas.openxmlformats.org/drawingml/2006/main">
              <a:graphicData uri="http://schemas.openxmlformats.org/drawingml/2006/picture">
                <pic:pic xmlns:pic="http://schemas.openxmlformats.org/drawingml/2006/picture">
                  <pic:nvPicPr>
                    <pic:cNvPr id="0" name="image161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95584" behindDoc="1" locked="0" layoutInCell="1" hidden="0" allowOverlap="1" wp14:anchorId="423EAE6A" wp14:editId="79B5DF63">
            <wp:simplePos x="0" y="0"/>
            <wp:positionH relativeFrom="column">
              <wp:posOffset>2735580</wp:posOffset>
            </wp:positionH>
            <wp:positionV relativeFrom="paragraph">
              <wp:posOffset>649605</wp:posOffset>
            </wp:positionV>
            <wp:extent cx="48895" cy="48895"/>
            <wp:effectExtent l="0" t="0" r="0" b="0"/>
            <wp:wrapNone/>
            <wp:docPr id="4954" name="image1261.png"/>
            <wp:cNvGraphicFramePr/>
            <a:graphic xmlns:a="http://schemas.openxmlformats.org/drawingml/2006/main">
              <a:graphicData uri="http://schemas.openxmlformats.org/drawingml/2006/picture">
                <pic:pic xmlns:pic="http://schemas.openxmlformats.org/drawingml/2006/picture">
                  <pic:nvPicPr>
                    <pic:cNvPr id="0" name="image126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96608" behindDoc="1" locked="0" layoutInCell="1" hidden="0" allowOverlap="1" wp14:anchorId="5147D2B9" wp14:editId="4B6BE37D">
            <wp:simplePos x="0" y="0"/>
            <wp:positionH relativeFrom="column">
              <wp:posOffset>2784475</wp:posOffset>
            </wp:positionH>
            <wp:positionV relativeFrom="paragraph">
              <wp:posOffset>649605</wp:posOffset>
            </wp:positionV>
            <wp:extent cx="48895" cy="48895"/>
            <wp:effectExtent l="0" t="0" r="0" b="0"/>
            <wp:wrapNone/>
            <wp:docPr id="3914" name="image225.png"/>
            <wp:cNvGraphicFramePr/>
            <a:graphic xmlns:a="http://schemas.openxmlformats.org/drawingml/2006/main">
              <a:graphicData uri="http://schemas.openxmlformats.org/drawingml/2006/picture">
                <pic:pic xmlns:pic="http://schemas.openxmlformats.org/drawingml/2006/picture">
                  <pic:nvPicPr>
                    <pic:cNvPr id="0" name="image22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97632" behindDoc="1" locked="0" layoutInCell="1" hidden="0" allowOverlap="1" wp14:anchorId="05031BEA" wp14:editId="635289E4">
            <wp:simplePos x="0" y="0"/>
            <wp:positionH relativeFrom="column">
              <wp:posOffset>2833370</wp:posOffset>
            </wp:positionH>
            <wp:positionV relativeFrom="paragraph">
              <wp:posOffset>649605</wp:posOffset>
            </wp:positionV>
            <wp:extent cx="48895" cy="48895"/>
            <wp:effectExtent l="0" t="0" r="0" b="0"/>
            <wp:wrapNone/>
            <wp:docPr id="4399" name="image703.png"/>
            <wp:cNvGraphicFramePr/>
            <a:graphic xmlns:a="http://schemas.openxmlformats.org/drawingml/2006/main">
              <a:graphicData uri="http://schemas.openxmlformats.org/drawingml/2006/picture">
                <pic:pic xmlns:pic="http://schemas.openxmlformats.org/drawingml/2006/picture">
                  <pic:nvPicPr>
                    <pic:cNvPr id="0" name="image7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98656" behindDoc="1" locked="0" layoutInCell="1" hidden="0" allowOverlap="1" wp14:anchorId="7080DE45" wp14:editId="1ADBF33B">
            <wp:simplePos x="0" y="0"/>
            <wp:positionH relativeFrom="column">
              <wp:posOffset>2881630</wp:posOffset>
            </wp:positionH>
            <wp:positionV relativeFrom="paragraph">
              <wp:posOffset>649605</wp:posOffset>
            </wp:positionV>
            <wp:extent cx="48895" cy="48895"/>
            <wp:effectExtent l="0" t="0" r="0" b="0"/>
            <wp:wrapNone/>
            <wp:docPr id="5439" name="image1753.png"/>
            <wp:cNvGraphicFramePr/>
            <a:graphic xmlns:a="http://schemas.openxmlformats.org/drawingml/2006/main">
              <a:graphicData uri="http://schemas.openxmlformats.org/drawingml/2006/picture">
                <pic:pic xmlns:pic="http://schemas.openxmlformats.org/drawingml/2006/picture">
                  <pic:nvPicPr>
                    <pic:cNvPr id="0" name="image175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2999680" behindDoc="1" locked="0" layoutInCell="1" hidden="0" allowOverlap="1" wp14:anchorId="030EE326" wp14:editId="6D2CCB92">
            <wp:simplePos x="0" y="0"/>
            <wp:positionH relativeFrom="column">
              <wp:posOffset>2930525</wp:posOffset>
            </wp:positionH>
            <wp:positionV relativeFrom="paragraph">
              <wp:posOffset>649605</wp:posOffset>
            </wp:positionV>
            <wp:extent cx="48895" cy="48895"/>
            <wp:effectExtent l="0" t="0" r="0" b="0"/>
            <wp:wrapNone/>
            <wp:docPr id="4472" name="image777.png"/>
            <wp:cNvGraphicFramePr/>
            <a:graphic xmlns:a="http://schemas.openxmlformats.org/drawingml/2006/main">
              <a:graphicData uri="http://schemas.openxmlformats.org/drawingml/2006/picture">
                <pic:pic xmlns:pic="http://schemas.openxmlformats.org/drawingml/2006/picture">
                  <pic:nvPicPr>
                    <pic:cNvPr id="0" name="image77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00704" behindDoc="1" locked="0" layoutInCell="1" hidden="0" allowOverlap="1" wp14:anchorId="6A8A84AB" wp14:editId="5F1082CA">
            <wp:simplePos x="0" y="0"/>
            <wp:positionH relativeFrom="column">
              <wp:posOffset>2979420</wp:posOffset>
            </wp:positionH>
            <wp:positionV relativeFrom="paragraph">
              <wp:posOffset>649605</wp:posOffset>
            </wp:positionV>
            <wp:extent cx="48895" cy="48895"/>
            <wp:effectExtent l="0" t="0" r="0" b="0"/>
            <wp:wrapNone/>
            <wp:docPr id="4592" name="image897.png"/>
            <wp:cNvGraphicFramePr/>
            <a:graphic xmlns:a="http://schemas.openxmlformats.org/drawingml/2006/main">
              <a:graphicData uri="http://schemas.openxmlformats.org/drawingml/2006/picture">
                <pic:pic xmlns:pic="http://schemas.openxmlformats.org/drawingml/2006/picture">
                  <pic:nvPicPr>
                    <pic:cNvPr id="0" name="image89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01728" behindDoc="1" locked="0" layoutInCell="1" hidden="0" allowOverlap="1" wp14:anchorId="17766417" wp14:editId="33EA7EA1">
            <wp:simplePos x="0" y="0"/>
            <wp:positionH relativeFrom="column">
              <wp:posOffset>3028315</wp:posOffset>
            </wp:positionH>
            <wp:positionV relativeFrom="paragraph">
              <wp:posOffset>649605</wp:posOffset>
            </wp:positionV>
            <wp:extent cx="48895" cy="48895"/>
            <wp:effectExtent l="0" t="0" r="0" b="0"/>
            <wp:wrapNone/>
            <wp:docPr id="4224" name="image535.png"/>
            <wp:cNvGraphicFramePr/>
            <a:graphic xmlns:a="http://schemas.openxmlformats.org/drawingml/2006/main">
              <a:graphicData uri="http://schemas.openxmlformats.org/drawingml/2006/picture">
                <pic:pic xmlns:pic="http://schemas.openxmlformats.org/drawingml/2006/picture">
                  <pic:nvPicPr>
                    <pic:cNvPr id="0" name="image53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02752" behindDoc="1" locked="0" layoutInCell="1" hidden="0" allowOverlap="1" wp14:anchorId="4608A9C6" wp14:editId="5565EF1D">
            <wp:simplePos x="0" y="0"/>
            <wp:positionH relativeFrom="column">
              <wp:posOffset>3077210</wp:posOffset>
            </wp:positionH>
            <wp:positionV relativeFrom="paragraph">
              <wp:posOffset>649605</wp:posOffset>
            </wp:positionV>
            <wp:extent cx="48895" cy="48895"/>
            <wp:effectExtent l="0" t="0" r="0" b="0"/>
            <wp:wrapNone/>
            <wp:docPr id="4035" name="image339.png"/>
            <wp:cNvGraphicFramePr/>
            <a:graphic xmlns:a="http://schemas.openxmlformats.org/drawingml/2006/main">
              <a:graphicData uri="http://schemas.openxmlformats.org/drawingml/2006/picture">
                <pic:pic xmlns:pic="http://schemas.openxmlformats.org/drawingml/2006/picture">
                  <pic:nvPicPr>
                    <pic:cNvPr id="0" name="image33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03776" behindDoc="1" locked="0" layoutInCell="1" hidden="0" allowOverlap="1" wp14:anchorId="429311BD" wp14:editId="1F1C5036">
            <wp:simplePos x="0" y="0"/>
            <wp:positionH relativeFrom="column">
              <wp:posOffset>3125470</wp:posOffset>
            </wp:positionH>
            <wp:positionV relativeFrom="paragraph">
              <wp:posOffset>649605</wp:posOffset>
            </wp:positionV>
            <wp:extent cx="48895" cy="48895"/>
            <wp:effectExtent l="0" t="0" r="0" b="0"/>
            <wp:wrapNone/>
            <wp:docPr id="4633" name="image945.png"/>
            <wp:cNvGraphicFramePr/>
            <a:graphic xmlns:a="http://schemas.openxmlformats.org/drawingml/2006/main">
              <a:graphicData uri="http://schemas.openxmlformats.org/drawingml/2006/picture">
                <pic:pic xmlns:pic="http://schemas.openxmlformats.org/drawingml/2006/picture">
                  <pic:nvPicPr>
                    <pic:cNvPr id="0" name="image94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04800" behindDoc="1" locked="0" layoutInCell="1" hidden="0" allowOverlap="1" wp14:anchorId="1C3DE536" wp14:editId="0D8F07EF">
            <wp:simplePos x="0" y="0"/>
            <wp:positionH relativeFrom="column">
              <wp:posOffset>3174365</wp:posOffset>
            </wp:positionH>
            <wp:positionV relativeFrom="paragraph">
              <wp:posOffset>649605</wp:posOffset>
            </wp:positionV>
            <wp:extent cx="48895" cy="48895"/>
            <wp:effectExtent l="0" t="0" r="0" b="0"/>
            <wp:wrapNone/>
            <wp:docPr id="4644" name="image954.png"/>
            <wp:cNvGraphicFramePr/>
            <a:graphic xmlns:a="http://schemas.openxmlformats.org/drawingml/2006/main">
              <a:graphicData uri="http://schemas.openxmlformats.org/drawingml/2006/picture">
                <pic:pic xmlns:pic="http://schemas.openxmlformats.org/drawingml/2006/picture">
                  <pic:nvPicPr>
                    <pic:cNvPr id="0" name="image954.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05824" behindDoc="1" locked="0" layoutInCell="1" hidden="0" allowOverlap="1" wp14:anchorId="433021F5" wp14:editId="28938E72">
            <wp:simplePos x="0" y="0"/>
            <wp:positionH relativeFrom="column">
              <wp:posOffset>2296795</wp:posOffset>
            </wp:positionH>
            <wp:positionV relativeFrom="paragraph">
              <wp:posOffset>698500</wp:posOffset>
            </wp:positionV>
            <wp:extent cx="48895" cy="48895"/>
            <wp:effectExtent l="0" t="0" r="0" b="0"/>
            <wp:wrapNone/>
            <wp:docPr id="3765"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06848" behindDoc="1" locked="0" layoutInCell="1" hidden="0" allowOverlap="1" wp14:anchorId="3FCC681B" wp14:editId="1FC2B298">
            <wp:simplePos x="0" y="0"/>
            <wp:positionH relativeFrom="column">
              <wp:posOffset>2345690</wp:posOffset>
            </wp:positionH>
            <wp:positionV relativeFrom="paragraph">
              <wp:posOffset>698500</wp:posOffset>
            </wp:positionV>
            <wp:extent cx="48895" cy="48895"/>
            <wp:effectExtent l="0" t="0" r="0" b="0"/>
            <wp:wrapNone/>
            <wp:docPr id="4871" name="image1177.png"/>
            <wp:cNvGraphicFramePr/>
            <a:graphic xmlns:a="http://schemas.openxmlformats.org/drawingml/2006/main">
              <a:graphicData uri="http://schemas.openxmlformats.org/drawingml/2006/picture">
                <pic:pic xmlns:pic="http://schemas.openxmlformats.org/drawingml/2006/picture">
                  <pic:nvPicPr>
                    <pic:cNvPr id="0" name="image117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07872" behindDoc="1" locked="0" layoutInCell="1" hidden="0" allowOverlap="1" wp14:anchorId="0B4A4272" wp14:editId="3AE3BEFF">
            <wp:simplePos x="0" y="0"/>
            <wp:positionH relativeFrom="column">
              <wp:posOffset>2393950</wp:posOffset>
            </wp:positionH>
            <wp:positionV relativeFrom="paragraph">
              <wp:posOffset>698500</wp:posOffset>
            </wp:positionV>
            <wp:extent cx="48895" cy="48895"/>
            <wp:effectExtent l="0" t="0" r="0" b="0"/>
            <wp:wrapNone/>
            <wp:docPr id="4389" name="image695.png"/>
            <wp:cNvGraphicFramePr/>
            <a:graphic xmlns:a="http://schemas.openxmlformats.org/drawingml/2006/main">
              <a:graphicData uri="http://schemas.openxmlformats.org/drawingml/2006/picture">
                <pic:pic xmlns:pic="http://schemas.openxmlformats.org/drawingml/2006/picture">
                  <pic:nvPicPr>
                    <pic:cNvPr id="0" name="image69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08896" behindDoc="1" locked="0" layoutInCell="1" hidden="0" allowOverlap="1" wp14:anchorId="4E22FD39" wp14:editId="2F596394">
            <wp:simplePos x="0" y="0"/>
            <wp:positionH relativeFrom="column">
              <wp:posOffset>2442845</wp:posOffset>
            </wp:positionH>
            <wp:positionV relativeFrom="paragraph">
              <wp:posOffset>698500</wp:posOffset>
            </wp:positionV>
            <wp:extent cx="48895" cy="48895"/>
            <wp:effectExtent l="0" t="0" r="0" b="0"/>
            <wp:wrapNone/>
            <wp:docPr id="4529" name="image838.png"/>
            <wp:cNvGraphicFramePr/>
            <a:graphic xmlns:a="http://schemas.openxmlformats.org/drawingml/2006/main">
              <a:graphicData uri="http://schemas.openxmlformats.org/drawingml/2006/picture">
                <pic:pic xmlns:pic="http://schemas.openxmlformats.org/drawingml/2006/picture">
                  <pic:nvPicPr>
                    <pic:cNvPr id="0" name="image83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09920" behindDoc="1" locked="0" layoutInCell="1" hidden="0" allowOverlap="1" wp14:anchorId="134DDF83" wp14:editId="2D8467A7">
            <wp:simplePos x="0" y="0"/>
            <wp:positionH relativeFrom="column">
              <wp:posOffset>2491740</wp:posOffset>
            </wp:positionH>
            <wp:positionV relativeFrom="paragraph">
              <wp:posOffset>698500</wp:posOffset>
            </wp:positionV>
            <wp:extent cx="48895" cy="48895"/>
            <wp:effectExtent l="0" t="0" r="0" b="0"/>
            <wp:wrapNone/>
            <wp:docPr id="3970" name="image278.png"/>
            <wp:cNvGraphicFramePr/>
            <a:graphic xmlns:a="http://schemas.openxmlformats.org/drawingml/2006/main">
              <a:graphicData uri="http://schemas.openxmlformats.org/drawingml/2006/picture">
                <pic:pic xmlns:pic="http://schemas.openxmlformats.org/drawingml/2006/picture">
                  <pic:nvPicPr>
                    <pic:cNvPr id="0" name="image27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10944" behindDoc="1" locked="0" layoutInCell="1" hidden="0" allowOverlap="1" wp14:anchorId="4B893AF3" wp14:editId="6AA7487A">
            <wp:simplePos x="0" y="0"/>
            <wp:positionH relativeFrom="column">
              <wp:posOffset>2540635</wp:posOffset>
            </wp:positionH>
            <wp:positionV relativeFrom="paragraph">
              <wp:posOffset>698500</wp:posOffset>
            </wp:positionV>
            <wp:extent cx="48895" cy="48895"/>
            <wp:effectExtent l="0" t="0" r="0" b="0"/>
            <wp:wrapNone/>
            <wp:docPr id="4932" name="image1237.png"/>
            <wp:cNvGraphicFramePr/>
            <a:graphic xmlns:a="http://schemas.openxmlformats.org/drawingml/2006/main">
              <a:graphicData uri="http://schemas.openxmlformats.org/drawingml/2006/picture">
                <pic:pic xmlns:pic="http://schemas.openxmlformats.org/drawingml/2006/picture">
                  <pic:nvPicPr>
                    <pic:cNvPr id="0" name="image123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11968" behindDoc="1" locked="0" layoutInCell="1" hidden="0" allowOverlap="1" wp14:anchorId="2E94661C" wp14:editId="0E1E0855">
            <wp:simplePos x="0" y="0"/>
            <wp:positionH relativeFrom="column">
              <wp:posOffset>2589530</wp:posOffset>
            </wp:positionH>
            <wp:positionV relativeFrom="paragraph">
              <wp:posOffset>698500</wp:posOffset>
            </wp:positionV>
            <wp:extent cx="48895" cy="48895"/>
            <wp:effectExtent l="0" t="0" r="0" b="0"/>
            <wp:wrapNone/>
            <wp:docPr id="3779"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12992" behindDoc="1" locked="0" layoutInCell="1" hidden="0" allowOverlap="1" wp14:anchorId="31325549" wp14:editId="72FE9208">
            <wp:simplePos x="0" y="0"/>
            <wp:positionH relativeFrom="column">
              <wp:posOffset>2637790</wp:posOffset>
            </wp:positionH>
            <wp:positionV relativeFrom="paragraph">
              <wp:posOffset>698500</wp:posOffset>
            </wp:positionV>
            <wp:extent cx="48895" cy="48895"/>
            <wp:effectExtent l="0" t="0" r="0" b="0"/>
            <wp:wrapNone/>
            <wp:docPr id="3895" name="image200.png"/>
            <wp:cNvGraphicFramePr/>
            <a:graphic xmlns:a="http://schemas.openxmlformats.org/drawingml/2006/main">
              <a:graphicData uri="http://schemas.openxmlformats.org/drawingml/2006/picture">
                <pic:pic xmlns:pic="http://schemas.openxmlformats.org/drawingml/2006/picture">
                  <pic:nvPicPr>
                    <pic:cNvPr id="0" name="image20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14016" behindDoc="1" locked="0" layoutInCell="1" hidden="0" allowOverlap="1" wp14:anchorId="2B3525CF" wp14:editId="30F83511">
            <wp:simplePos x="0" y="0"/>
            <wp:positionH relativeFrom="column">
              <wp:posOffset>2686685</wp:posOffset>
            </wp:positionH>
            <wp:positionV relativeFrom="paragraph">
              <wp:posOffset>698500</wp:posOffset>
            </wp:positionV>
            <wp:extent cx="48895" cy="48895"/>
            <wp:effectExtent l="0" t="0" r="0" b="0"/>
            <wp:wrapNone/>
            <wp:docPr id="4624" name="image933.png"/>
            <wp:cNvGraphicFramePr/>
            <a:graphic xmlns:a="http://schemas.openxmlformats.org/drawingml/2006/main">
              <a:graphicData uri="http://schemas.openxmlformats.org/drawingml/2006/picture">
                <pic:pic xmlns:pic="http://schemas.openxmlformats.org/drawingml/2006/picture">
                  <pic:nvPicPr>
                    <pic:cNvPr id="0" name="image93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15040" behindDoc="1" locked="0" layoutInCell="1" hidden="0" allowOverlap="1" wp14:anchorId="3D188FDD" wp14:editId="7253DE15">
            <wp:simplePos x="0" y="0"/>
            <wp:positionH relativeFrom="column">
              <wp:posOffset>2735580</wp:posOffset>
            </wp:positionH>
            <wp:positionV relativeFrom="paragraph">
              <wp:posOffset>698500</wp:posOffset>
            </wp:positionV>
            <wp:extent cx="48895" cy="48895"/>
            <wp:effectExtent l="0" t="0" r="0" b="0"/>
            <wp:wrapNone/>
            <wp:docPr id="4945" name="image1257.png"/>
            <wp:cNvGraphicFramePr/>
            <a:graphic xmlns:a="http://schemas.openxmlformats.org/drawingml/2006/main">
              <a:graphicData uri="http://schemas.openxmlformats.org/drawingml/2006/picture">
                <pic:pic xmlns:pic="http://schemas.openxmlformats.org/drawingml/2006/picture">
                  <pic:nvPicPr>
                    <pic:cNvPr id="0" name="image125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16064" behindDoc="1" locked="0" layoutInCell="1" hidden="0" allowOverlap="1" wp14:anchorId="167BD2CD" wp14:editId="2752D006">
            <wp:simplePos x="0" y="0"/>
            <wp:positionH relativeFrom="column">
              <wp:posOffset>2784475</wp:posOffset>
            </wp:positionH>
            <wp:positionV relativeFrom="paragraph">
              <wp:posOffset>698500</wp:posOffset>
            </wp:positionV>
            <wp:extent cx="48895" cy="48895"/>
            <wp:effectExtent l="0" t="0" r="0" b="0"/>
            <wp:wrapNone/>
            <wp:docPr id="3811" name="image124.png"/>
            <wp:cNvGraphicFramePr/>
            <a:graphic xmlns:a="http://schemas.openxmlformats.org/drawingml/2006/main">
              <a:graphicData uri="http://schemas.openxmlformats.org/drawingml/2006/picture">
                <pic:pic xmlns:pic="http://schemas.openxmlformats.org/drawingml/2006/picture">
                  <pic:nvPicPr>
                    <pic:cNvPr id="0" name="image12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17088" behindDoc="1" locked="0" layoutInCell="1" hidden="0" allowOverlap="1" wp14:anchorId="2F034FF2" wp14:editId="2D1EC19E">
            <wp:simplePos x="0" y="0"/>
            <wp:positionH relativeFrom="column">
              <wp:posOffset>2833370</wp:posOffset>
            </wp:positionH>
            <wp:positionV relativeFrom="paragraph">
              <wp:posOffset>698500</wp:posOffset>
            </wp:positionV>
            <wp:extent cx="48895" cy="48895"/>
            <wp:effectExtent l="0" t="0" r="0" b="0"/>
            <wp:wrapNone/>
            <wp:docPr id="4670" name="image988.png"/>
            <wp:cNvGraphicFramePr/>
            <a:graphic xmlns:a="http://schemas.openxmlformats.org/drawingml/2006/main">
              <a:graphicData uri="http://schemas.openxmlformats.org/drawingml/2006/picture">
                <pic:pic xmlns:pic="http://schemas.openxmlformats.org/drawingml/2006/picture">
                  <pic:nvPicPr>
                    <pic:cNvPr id="0" name="image98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18112" behindDoc="1" locked="0" layoutInCell="1" hidden="0" allowOverlap="1" wp14:anchorId="0FF6A7EA" wp14:editId="04946380">
            <wp:simplePos x="0" y="0"/>
            <wp:positionH relativeFrom="column">
              <wp:posOffset>2881630</wp:posOffset>
            </wp:positionH>
            <wp:positionV relativeFrom="paragraph">
              <wp:posOffset>698500</wp:posOffset>
            </wp:positionV>
            <wp:extent cx="48895" cy="48895"/>
            <wp:effectExtent l="0" t="0" r="0" b="0"/>
            <wp:wrapNone/>
            <wp:docPr id="5042" name="image1353.png"/>
            <wp:cNvGraphicFramePr/>
            <a:graphic xmlns:a="http://schemas.openxmlformats.org/drawingml/2006/main">
              <a:graphicData uri="http://schemas.openxmlformats.org/drawingml/2006/picture">
                <pic:pic xmlns:pic="http://schemas.openxmlformats.org/drawingml/2006/picture">
                  <pic:nvPicPr>
                    <pic:cNvPr id="0" name="image135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19136" behindDoc="1" locked="0" layoutInCell="1" hidden="0" allowOverlap="1" wp14:anchorId="4BB9CE69" wp14:editId="323072BA">
            <wp:simplePos x="0" y="0"/>
            <wp:positionH relativeFrom="column">
              <wp:posOffset>2930525</wp:posOffset>
            </wp:positionH>
            <wp:positionV relativeFrom="paragraph">
              <wp:posOffset>698500</wp:posOffset>
            </wp:positionV>
            <wp:extent cx="48895" cy="48895"/>
            <wp:effectExtent l="0" t="0" r="0" b="0"/>
            <wp:wrapNone/>
            <wp:docPr id="37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20160" behindDoc="1" locked="0" layoutInCell="1" hidden="0" allowOverlap="1" wp14:anchorId="07AE2895" wp14:editId="3F579BE5">
            <wp:simplePos x="0" y="0"/>
            <wp:positionH relativeFrom="column">
              <wp:posOffset>2979420</wp:posOffset>
            </wp:positionH>
            <wp:positionV relativeFrom="paragraph">
              <wp:posOffset>698500</wp:posOffset>
            </wp:positionV>
            <wp:extent cx="48895" cy="48895"/>
            <wp:effectExtent l="0" t="0" r="0" b="0"/>
            <wp:wrapNone/>
            <wp:docPr id="4448" name="image750.png"/>
            <wp:cNvGraphicFramePr/>
            <a:graphic xmlns:a="http://schemas.openxmlformats.org/drawingml/2006/main">
              <a:graphicData uri="http://schemas.openxmlformats.org/drawingml/2006/picture">
                <pic:pic xmlns:pic="http://schemas.openxmlformats.org/drawingml/2006/picture">
                  <pic:nvPicPr>
                    <pic:cNvPr id="0" name="image75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21184" behindDoc="1" locked="0" layoutInCell="1" hidden="0" allowOverlap="1" wp14:anchorId="1F0469C6" wp14:editId="075A92A5">
            <wp:simplePos x="0" y="0"/>
            <wp:positionH relativeFrom="column">
              <wp:posOffset>3028315</wp:posOffset>
            </wp:positionH>
            <wp:positionV relativeFrom="paragraph">
              <wp:posOffset>698500</wp:posOffset>
            </wp:positionV>
            <wp:extent cx="48895" cy="48895"/>
            <wp:effectExtent l="0" t="0" r="0" b="0"/>
            <wp:wrapNone/>
            <wp:docPr id="4518" name="image822.png"/>
            <wp:cNvGraphicFramePr/>
            <a:graphic xmlns:a="http://schemas.openxmlformats.org/drawingml/2006/main">
              <a:graphicData uri="http://schemas.openxmlformats.org/drawingml/2006/picture">
                <pic:pic xmlns:pic="http://schemas.openxmlformats.org/drawingml/2006/picture">
                  <pic:nvPicPr>
                    <pic:cNvPr id="0" name="image82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22208" behindDoc="1" locked="0" layoutInCell="1" hidden="0" allowOverlap="1" wp14:anchorId="38B882E2" wp14:editId="1981E1C2">
            <wp:simplePos x="0" y="0"/>
            <wp:positionH relativeFrom="column">
              <wp:posOffset>3077210</wp:posOffset>
            </wp:positionH>
            <wp:positionV relativeFrom="paragraph">
              <wp:posOffset>698500</wp:posOffset>
            </wp:positionV>
            <wp:extent cx="48895" cy="48895"/>
            <wp:effectExtent l="0" t="0" r="0" b="0"/>
            <wp:wrapNone/>
            <wp:docPr id="4283" name="image591.png"/>
            <wp:cNvGraphicFramePr/>
            <a:graphic xmlns:a="http://schemas.openxmlformats.org/drawingml/2006/main">
              <a:graphicData uri="http://schemas.openxmlformats.org/drawingml/2006/picture">
                <pic:pic xmlns:pic="http://schemas.openxmlformats.org/drawingml/2006/picture">
                  <pic:nvPicPr>
                    <pic:cNvPr id="0" name="image59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23232" behindDoc="1" locked="0" layoutInCell="1" hidden="0" allowOverlap="1" wp14:anchorId="26BE9829" wp14:editId="78E017B6">
            <wp:simplePos x="0" y="0"/>
            <wp:positionH relativeFrom="column">
              <wp:posOffset>3125470</wp:posOffset>
            </wp:positionH>
            <wp:positionV relativeFrom="paragraph">
              <wp:posOffset>698500</wp:posOffset>
            </wp:positionV>
            <wp:extent cx="48895" cy="48895"/>
            <wp:effectExtent l="0" t="0" r="0" b="0"/>
            <wp:wrapNone/>
            <wp:docPr id="5171" name="image1483.png"/>
            <wp:cNvGraphicFramePr/>
            <a:graphic xmlns:a="http://schemas.openxmlformats.org/drawingml/2006/main">
              <a:graphicData uri="http://schemas.openxmlformats.org/drawingml/2006/picture">
                <pic:pic xmlns:pic="http://schemas.openxmlformats.org/drawingml/2006/picture">
                  <pic:nvPicPr>
                    <pic:cNvPr id="0" name="image148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24256" behindDoc="1" locked="0" layoutInCell="1" hidden="0" allowOverlap="1" wp14:anchorId="47FA9182" wp14:editId="72AD13BF">
            <wp:simplePos x="0" y="0"/>
            <wp:positionH relativeFrom="column">
              <wp:posOffset>3174365</wp:posOffset>
            </wp:positionH>
            <wp:positionV relativeFrom="paragraph">
              <wp:posOffset>698500</wp:posOffset>
            </wp:positionV>
            <wp:extent cx="48895" cy="48895"/>
            <wp:effectExtent l="0" t="0" r="0" b="0"/>
            <wp:wrapNone/>
            <wp:docPr id="4142" name="image444.png"/>
            <wp:cNvGraphicFramePr/>
            <a:graphic xmlns:a="http://schemas.openxmlformats.org/drawingml/2006/main">
              <a:graphicData uri="http://schemas.openxmlformats.org/drawingml/2006/picture">
                <pic:pic xmlns:pic="http://schemas.openxmlformats.org/drawingml/2006/picture">
                  <pic:nvPicPr>
                    <pic:cNvPr id="0" name="image444.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25280" behindDoc="1" locked="0" layoutInCell="1" hidden="0" allowOverlap="1" wp14:anchorId="74DB7953" wp14:editId="22CA5792">
            <wp:simplePos x="0" y="0"/>
            <wp:positionH relativeFrom="column">
              <wp:posOffset>2296795</wp:posOffset>
            </wp:positionH>
            <wp:positionV relativeFrom="paragraph">
              <wp:posOffset>747395</wp:posOffset>
            </wp:positionV>
            <wp:extent cx="48895" cy="48895"/>
            <wp:effectExtent l="0" t="0" r="0" b="0"/>
            <wp:wrapNone/>
            <wp:docPr id="4378" name="image682.png"/>
            <wp:cNvGraphicFramePr/>
            <a:graphic xmlns:a="http://schemas.openxmlformats.org/drawingml/2006/main">
              <a:graphicData uri="http://schemas.openxmlformats.org/drawingml/2006/picture">
                <pic:pic xmlns:pic="http://schemas.openxmlformats.org/drawingml/2006/picture">
                  <pic:nvPicPr>
                    <pic:cNvPr id="0" name="image682.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26304" behindDoc="1" locked="0" layoutInCell="1" hidden="0" allowOverlap="1" wp14:anchorId="478E3D9A" wp14:editId="36DE1450">
            <wp:simplePos x="0" y="0"/>
            <wp:positionH relativeFrom="column">
              <wp:posOffset>2345690</wp:posOffset>
            </wp:positionH>
            <wp:positionV relativeFrom="paragraph">
              <wp:posOffset>747395</wp:posOffset>
            </wp:positionV>
            <wp:extent cx="48895" cy="48895"/>
            <wp:effectExtent l="0" t="0" r="0" b="0"/>
            <wp:wrapNone/>
            <wp:docPr id="4201" name="image510.png"/>
            <wp:cNvGraphicFramePr/>
            <a:graphic xmlns:a="http://schemas.openxmlformats.org/drawingml/2006/main">
              <a:graphicData uri="http://schemas.openxmlformats.org/drawingml/2006/picture">
                <pic:pic xmlns:pic="http://schemas.openxmlformats.org/drawingml/2006/picture">
                  <pic:nvPicPr>
                    <pic:cNvPr id="0" name="image5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27328" behindDoc="1" locked="0" layoutInCell="1" hidden="0" allowOverlap="1" wp14:anchorId="00BE12F7" wp14:editId="16EA2F4D">
            <wp:simplePos x="0" y="0"/>
            <wp:positionH relativeFrom="column">
              <wp:posOffset>2393950</wp:posOffset>
            </wp:positionH>
            <wp:positionV relativeFrom="paragraph">
              <wp:posOffset>747395</wp:posOffset>
            </wp:positionV>
            <wp:extent cx="48895" cy="48895"/>
            <wp:effectExtent l="0" t="0" r="0" b="0"/>
            <wp:wrapNone/>
            <wp:docPr id="4982" name="image1291.png"/>
            <wp:cNvGraphicFramePr/>
            <a:graphic xmlns:a="http://schemas.openxmlformats.org/drawingml/2006/main">
              <a:graphicData uri="http://schemas.openxmlformats.org/drawingml/2006/picture">
                <pic:pic xmlns:pic="http://schemas.openxmlformats.org/drawingml/2006/picture">
                  <pic:nvPicPr>
                    <pic:cNvPr id="0" name="image129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28352" behindDoc="1" locked="0" layoutInCell="1" hidden="0" allowOverlap="1" wp14:anchorId="31255ED6" wp14:editId="01B41020">
            <wp:simplePos x="0" y="0"/>
            <wp:positionH relativeFrom="column">
              <wp:posOffset>2442845</wp:posOffset>
            </wp:positionH>
            <wp:positionV relativeFrom="paragraph">
              <wp:posOffset>747395</wp:posOffset>
            </wp:positionV>
            <wp:extent cx="48895" cy="48895"/>
            <wp:effectExtent l="0" t="0" r="0" b="0"/>
            <wp:wrapNone/>
            <wp:docPr id="4366" name="image672.png"/>
            <wp:cNvGraphicFramePr/>
            <a:graphic xmlns:a="http://schemas.openxmlformats.org/drawingml/2006/main">
              <a:graphicData uri="http://schemas.openxmlformats.org/drawingml/2006/picture">
                <pic:pic xmlns:pic="http://schemas.openxmlformats.org/drawingml/2006/picture">
                  <pic:nvPicPr>
                    <pic:cNvPr id="0" name="image67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29376" behindDoc="1" locked="0" layoutInCell="1" hidden="0" allowOverlap="1" wp14:anchorId="73DB4552" wp14:editId="3DFF4AFF">
            <wp:simplePos x="0" y="0"/>
            <wp:positionH relativeFrom="column">
              <wp:posOffset>2491740</wp:posOffset>
            </wp:positionH>
            <wp:positionV relativeFrom="paragraph">
              <wp:posOffset>747395</wp:posOffset>
            </wp:positionV>
            <wp:extent cx="48895" cy="48895"/>
            <wp:effectExtent l="0" t="0" r="0" b="0"/>
            <wp:wrapNone/>
            <wp:docPr id="4217" name="image526.png"/>
            <wp:cNvGraphicFramePr/>
            <a:graphic xmlns:a="http://schemas.openxmlformats.org/drawingml/2006/main">
              <a:graphicData uri="http://schemas.openxmlformats.org/drawingml/2006/picture">
                <pic:pic xmlns:pic="http://schemas.openxmlformats.org/drawingml/2006/picture">
                  <pic:nvPicPr>
                    <pic:cNvPr id="0" name="image52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30400" behindDoc="1" locked="0" layoutInCell="1" hidden="0" allowOverlap="1" wp14:anchorId="05ECF6AD" wp14:editId="6EBFFCBF">
            <wp:simplePos x="0" y="0"/>
            <wp:positionH relativeFrom="column">
              <wp:posOffset>2540635</wp:posOffset>
            </wp:positionH>
            <wp:positionV relativeFrom="paragraph">
              <wp:posOffset>747395</wp:posOffset>
            </wp:positionV>
            <wp:extent cx="48895" cy="48895"/>
            <wp:effectExtent l="0" t="0" r="0" b="0"/>
            <wp:wrapNone/>
            <wp:docPr id="5087" name="image1398.png"/>
            <wp:cNvGraphicFramePr/>
            <a:graphic xmlns:a="http://schemas.openxmlformats.org/drawingml/2006/main">
              <a:graphicData uri="http://schemas.openxmlformats.org/drawingml/2006/picture">
                <pic:pic xmlns:pic="http://schemas.openxmlformats.org/drawingml/2006/picture">
                  <pic:nvPicPr>
                    <pic:cNvPr id="0" name="image139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31424" behindDoc="1" locked="0" layoutInCell="1" hidden="0" allowOverlap="1" wp14:anchorId="56502A8A" wp14:editId="5C7CD369">
            <wp:simplePos x="0" y="0"/>
            <wp:positionH relativeFrom="column">
              <wp:posOffset>2589530</wp:posOffset>
            </wp:positionH>
            <wp:positionV relativeFrom="paragraph">
              <wp:posOffset>747395</wp:posOffset>
            </wp:positionV>
            <wp:extent cx="48895" cy="48895"/>
            <wp:effectExtent l="0" t="0" r="0" b="0"/>
            <wp:wrapNone/>
            <wp:docPr id="5259" name="image1570.png"/>
            <wp:cNvGraphicFramePr/>
            <a:graphic xmlns:a="http://schemas.openxmlformats.org/drawingml/2006/main">
              <a:graphicData uri="http://schemas.openxmlformats.org/drawingml/2006/picture">
                <pic:pic xmlns:pic="http://schemas.openxmlformats.org/drawingml/2006/picture">
                  <pic:nvPicPr>
                    <pic:cNvPr id="0" name="image15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32448" behindDoc="1" locked="0" layoutInCell="1" hidden="0" allowOverlap="1" wp14:anchorId="3BC756D6" wp14:editId="695B1499">
            <wp:simplePos x="0" y="0"/>
            <wp:positionH relativeFrom="column">
              <wp:posOffset>2637790</wp:posOffset>
            </wp:positionH>
            <wp:positionV relativeFrom="paragraph">
              <wp:posOffset>747395</wp:posOffset>
            </wp:positionV>
            <wp:extent cx="48895" cy="48895"/>
            <wp:effectExtent l="0" t="0" r="0" b="0"/>
            <wp:wrapNone/>
            <wp:docPr id="4420" name="image731.png"/>
            <wp:cNvGraphicFramePr/>
            <a:graphic xmlns:a="http://schemas.openxmlformats.org/drawingml/2006/main">
              <a:graphicData uri="http://schemas.openxmlformats.org/drawingml/2006/picture">
                <pic:pic xmlns:pic="http://schemas.openxmlformats.org/drawingml/2006/picture">
                  <pic:nvPicPr>
                    <pic:cNvPr id="0" name="image73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33472" behindDoc="1" locked="0" layoutInCell="1" hidden="0" allowOverlap="1" wp14:anchorId="66322F03" wp14:editId="2E42627A">
            <wp:simplePos x="0" y="0"/>
            <wp:positionH relativeFrom="column">
              <wp:posOffset>2686685</wp:posOffset>
            </wp:positionH>
            <wp:positionV relativeFrom="paragraph">
              <wp:posOffset>747395</wp:posOffset>
            </wp:positionV>
            <wp:extent cx="48895" cy="48895"/>
            <wp:effectExtent l="0" t="0" r="0" b="0"/>
            <wp:wrapNone/>
            <wp:docPr id="4928" name="image1238.png"/>
            <wp:cNvGraphicFramePr/>
            <a:graphic xmlns:a="http://schemas.openxmlformats.org/drawingml/2006/main">
              <a:graphicData uri="http://schemas.openxmlformats.org/drawingml/2006/picture">
                <pic:pic xmlns:pic="http://schemas.openxmlformats.org/drawingml/2006/picture">
                  <pic:nvPicPr>
                    <pic:cNvPr id="0" name="image123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34496" behindDoc="1" locked="0" layoutInCell="1" hidden="0" allowOverlap="1" wp14:anchorId="43C8BABC" wp14:editId="06B0A507">
            <wp:simplePos x="0" y="0"/>
            <wp:positionH relativeFrom="column">
              <wp:posOffset>2735580</wp:posOffset>
            </wp:positionH>
            <wp:positionV relativeFrom="paragraph">
              <wp:posOffset>747395</wp:posOffset>
            </wp:positionV>
            <wp:extent cx="48895" cy="48895"/>
            <wp:effectExtent l="0" t="0" r="0" b="0"/>
            <wp:wrapNone/>
            <wp:docPr id="3955" name="image266.png"/>
            <wp:cNvGraphicFramePr/>
            <a:graphic xmlns:a="http://schemas.openxmlformats.org/drawingml/2006/main">
              <a:graphicData uri="http://schemas.openxmlformats.org/drawingml/2006/picture">
                <pic:pic xmlns:pic="http://schemas.openxmlformats.org/drawingml/2006/picture">
                  <pic:nvPicPr>
                    <pic:cNvPr id="0" name="image26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35520" behindDoc="1" locked="0" layoutInCell="1" hidden="0" allowOverlap="1" wp14:anchorId="41B7B225" wp14:editId="3F39FC8C">
            <wp:simplePos x="0" y="0"/>
            <wp:positionH relativeFrom="column">
              <wp:posOffset>2784475</wp:posOffset>
            </wp:positionH>
            <wp:positionV relativeFrom="paragraph">
              <wp:posOffset>747395</wp:posOffset>
            </wp:positionV>
            <wp:extent cx="48895" cy="48895"/>
            <wp:effectExtent l="0" t="0" r="0" b="0"/>
            <wp:wrapNone/>
            <wp:docPr id="5353" name="image1667.png"/>
            <wp:cNvGraphicFramePr/>
            <a:graphic xmlns:a="http://schemas.openxmlformats.org/drawingml/2006/main">
              <a:graphicData uri="http://schemas.openxmlformats.org/drawingml/2006/picture">
                <pic:pic xmlns:pic="http://schemas.openxmlformats.org/drawingml/2006/picture">
                  <pic:nvPicPr>
                    <pic:cNvPr id="0" name="image16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36544" behindDoc="1" locked="0" layoutInCell="1" hidden="0" allowOverlap="1" wp14:anchorId="2E9A6F29" wp14:editId="75A74BBD">
            <wp:simplePos x="0" y="0"/>
            <wp:positionH relativeFrom="column">
              <wp:posOffset>2833370</wp:posOffset>
            </wp:positionH>
            <wp:positionV relativeFrom="paragraph">
              <wp:posOffset>747395</wp:posOffset>
            </wp:positionV>
            <wp:extent cx="48895" cy="48895"/>
            <wp:effectExtent l="0" t="0" r="0" b="0"/>
            <wp:wrapNone/>
            <wp:docPr id="4452" name="image759.png"/>
            <wp:cNvGraphicFramePr/>
            <a:graphic xmlns:a="http://schemas.openxmlformats.org/drawingml/2006/main">
              <a:graphicData uri="http://schemas.openxmlformats.org/drawingml/2006/picture">
                <pic:pic xmlns:pic="http://schemas.openxmlformats.org/drawingml/2006/picture">
                  <pic:nvPicPr>
                    <pic:cNvPr id="0" name="image75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37568" behindDoc="1" locked="0" layoutInCell="1" hidden="0" allowOverlap="1" wp14:anchorId="2E117551" wp14:editId="6ECE6E61">
            <wp:simplePos x="0" y="0"/>
            <wp:positionH relativeFrom="column">
              <wp:posOffset>2881630</wp:posOffset>
            </wp:positionH>
            <wp:positionV relativeFrom="paragraph">
              <wp:posOffset>747395</wp:posOffset>
            </wp:positionV>
            <wp:extent cx="48895" cy="48895"/>
            <wp:effectExtent l="0" t="0" r="0" b="0"/>
            <wp:wrapNone/>
            <wp:docPr id="4429" name="image733.png"/>
            <wp:cNvGraphicFramePr/>
            <a:graphic xmlns:a="http://schemas.openxmlformats.org/drawingml/2006/main">
              <a:graphicData uri="http://schemas.openxmlformats.org/drawingml/2006/picture">
                <pic:pic xmlns:pic="http://schemas.openxmlformats.org/drawingml/2006/picture">
                  <pic:nvPicPr>
                    <pic:cNvPr id="0" name="image73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38592" behindDoc="1" locked="0" layoutInCell="1" hidden="0" allowOverlap="1" wp14:anchorId="006D63CC" wp14:editId="7F9A3397">
            <wp:simplePos x="0" y="0"/>
            <wp:positionH relativeFrom="column">
              <wp:posOffset>2930525</wp:posOffset>
            </wp:positionH>
            <wp:positionV relativeFrom="paragraph">
              <wp:posOffset>747395</wp:posOffset>
            </wp:positionV>
            <wp:extent cx="48895" cy="48895"/>
            <wp:effectExtent l="0" t="0" r="0" b="0"/>
            <wp:wrapNone/>
            <wp:docPr id="3957" name="image264.png"/>
            <wp:cNvGraphicFramePr/>
            <a:graphic xmlns:a="http://schemas.openxmlformats.org/drawingml/2006/main">
              <a:graphicData uri="http://schemas.openxmlformats.org/drawingml/2006/picture">
                <pic:pic xmlns:pic="http://schemas.openxmlformats.org/drawingml/2006/picture">
                  <pic:nvPicPr>
                    <pic:cNvPr id="0" name="image26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39616" behindDoc="1" locked="0" layoutInCell="1" hidden="0" allowOverlap="1" wp14:anchorId="59BA27AF" wp14:editId="5591454E">
            <wp:simplePos x="0" y="0"/>
            <wp:positionH relativeFrom="column">
              <wp:posOffset>2979420</wp:posOffset>
            </wp:positionH>
            <wp:positionV relativeFrom="paragraph">
              <wp:posOffset>747395</wp:posOffset>
            </wp:positionV>
            <wp:extent cx="48895" cy="48895"/>
            <wp:effectExtent l="0" t="0" r="0" b="0"/>
            <wp:wrapNone/>
            <wp:docPr id="5242" name="image1559.png"/>
            <wp:cNvGraphicFramePr/>
            <a:graphic xmlns:a="http://schemas.openxmlformats.org/drawingml/2006/main">
              <a:graphicData uri="http://schemas.openxmlformats.org/drawingml/2006/picture">
                <pic:pic xmlns:pic="http://schemas.openxmlformats.org/drawingml/2006/picture">
                  <pic:nvPicPr>
                    <pic:cNvPr id="0" name="image155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40640" behindDoc="1" locked="0" layoutInCell="1" hidden="0" allowOverlap="1" wp14:anchorId="411CAE48" wp14:editId="0456DE0C">
            <wp:simplePos x="0" y="0"/>
            <wp:positionH relativeFrom="column">
              <wp:posOffset>3028315</wp:posOffset>
            </wp:positionH>
            <wp:positionV relativeFrom="paragraph">
              <wp:posOffset>747395</wp:posOffset>
            </wp:positionV>
            <wp:extent cx="48895" cy="48895"/>
            <wp:effectExtent l="0" t="0" r="0" b="0"/>
            <wp:wrapNone/>
            <wp:docPr id="4497" name="image802.png"/>
            <wp:cNvGraphicFramePr/>
            <a:graphic xmlns:a="http://schemas.openxmlformats.org/drawingml/2006/main">
              <a:graphicData uri="http://schemas.openxmlformats.org/drawingml/2006/picture">
                <pic:pic xmlns:pic="http://schemas.openxmlformats.org/drawingml/2006/picture">
                  <pic:nvPicPr>
                    <pic:cNvPr id="0" name="image80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41664" behindDoc="1" locked="0" layoutInCell="1" hidden="0" allowOverlap="1" wp14:anchorId="13911654" wp14:editId="40124F2F">
            <wp:simplePos x="0" y="0"/>
            <wp:positionH relativeFrom="column">
              <wp:posOffset>3077210</wp:posOffset>
            </wp:positionH>
            <wp:positionV relativeFrom="paragraph">
              <wp:posOffset>747395</wp:posOffset>
            </wp:positionV>
            <wp:extent cx="48895" cy="48895"/>
            <wp:effectExtent l="0" t="0" r="0" b="0"/>
            <wp:wrapNone/>
            <wp:docPr id="4426" name="image732.png"/>
            <wp:cNvGraphicFramePr/>
            <a:graphic xmlns:a="http://schemas.openxmlformats.org/drawingml/2006/main">
              <a:graphicData uri="http://schemas.openxmlformats.org/drawingml/2006/picture">
                <pic:pic xmlns:pic="http://schemas.openxmlformats.org/drawingml/2006/picture">
                  <pic:nvPicPr>
                    <pic:cNvPr id="0" name="image73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42688" behindDoc="1" locked="0" layoutInCell="1" hidden="0" allowOverlap="1" wp14:anchorId="1974A088" wp14:editId="2A3F4ECF">
            <wp:simplePos x="0" y="0"/>
            <wp:positionH relativeFrom="column">
              <wp:posOffset>3125470</wp:posOffset>
            </wp:positionH>
            <wp:positionV relativeFrom="paragraph">
              <wp:posOffset>747395</wp:posOffset>
            </wp:positionV>
            <wp:extent cx="48895" cy="48895"/>
            <wp:effectExtent l="0" t="0" r="0" b="0"/>
            <wp:wrapNone/>
            <wp:docPr id="4995" name="image1301.png"/>
            <wp:cNvGraphicFramePr/>
            <a:graphic xmlns:a="http://schemas.openxmlformats.org/drawingml/2006/main">
              <a:graphicData uri="http://schemas.openxmlformats.org/drawingml/2006/picture">
                <pic:pic xmlns:pic="http://schemas.openxmlformats.org/drawingml/2006/picture">
                  <pic:nvPicPr>
                    <pic:cNvPr id="0" name="image130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43712" behindDoc="1" locked="0" layoutInCell="1" hidden="0" allowOverlap="1" wp14:anchorId="59BF2707" wp14:editId="15490A7E">
            <wp:simplePos x="0" y="0"/>
            <wp:positionH relativeFrom="column">
              <wp:posOffset>3174365</wp:posOffset>
            </wp:positionH>
            <wp:positionV relativeFrom="paragraph">
              <wp:posOffset>747395</wp:posOffset>
            </wp:positionV>
            <wp:extent cx="48895" cy="48895"/>
            <wp:effectExtent l="0" t="0" r="0" b="0"/>
            <wp:wrapNone/>
            <wp:docPr id="5462" name="image1776.png"/>
            <wp:cNvGraphicFramePr/>
            <a:graphic xmlns:a="http://schemas.openxmlformats.org/drawingml/2006/main">
              <a:graphicData uri="http://schemas.openxmlformats.org/drawingml/2006/picture">
                <pic:pic xmlns:pic="http://schemas.openxmlformats.org/drawingml/2006/picture">
                  <pic:nvPicPr>
                    <pic:cNvPr id="0" name="image1776.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44736" behindDoc="1" locked="0" layoutInCell="1" hidden="0" allowOverlap="1" wp14:anchorId="2E243A2C" wp14:editId="3ED87EE1">
            <wp:simplePos x="0" y="0"/>
            <wp:positionH relativeFrom="column">
              <wp:posOffset>2296795</wp:posOffset>
            </wp:positionH>
            <wp:positionV relativeFrom="paragraph">
              <wp:posOffset>796290</wp:posOffset>
            </wp:positionV>
            <wp:extent cx="48895" cy="48895"/>
            <wp:effectExtent l="0" t="0" r="0" b="0"/>
            <wp:wrapNone/>
            <wp:docPr id="373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45760" behindDoc="1" locked="0" layoutInCell="1" hidden="0" allowOverlap="1" wp14:anchorId="12884FDD" wp14:editId="126C87C3">
            <wp:simplePos x="0" y="0"/>
            <wp:positionH relativeFrom="column">
              <wp:posOffset>2345690</wp:posOffset>
            </wp:positionH>
            <wp:positionV relativeFrom="paragraph">
              <wp:posOffset>796290</wp:posOffset>
            </wp:positionV>
            <wp:extent cx="48895" cy="48895"/>
            <wp:effectExtent l="0" t="0" r="0" b="0"/>
            <wp:wrapNone/>
            <wp:docPr id="3986" name="image289.png"/>
            <wp:cNvGraphicFramePr/>
            <a:graphic xmlns:a="http://schemas.openxmlformats.org/drawingml/2006/main">
              <a:graphicData uri="http://schemas.openxmlformats.org/drawingml/2006/picture">
                <pic:pic xmlns:pic="http://schemas.openxmlformats.org/drawingml/2006/picture">
                  <pic:nvPicPr>
                    <pic:cNvPr id="0" name="image28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46784" behindDoc="1" locked="0" layoutInCell="1" hidden="0" allowOverlap="1" wp14:anchorId="68A0F956" wp14:editId="028A4C9C">
            <wp:simplePos x="0" y="0"/>
            <wp:positionH relativeFrom="column">
              <wp:posOffset>2393950</wp:posOffset>
            </wp:positionH>
            <wp:positionV relativeFrom="paragraph">
              <wp:posOffset>796290</wp:posOffset>
            </wp:positionV>
            <wp:extent cx="48895" cy="48895"/>
            <wp:effectExtent l="0" t="0" r="0" b="0"/>
            <wp:wrapNone/>
            <wp:docPr id="4961" name="image1270.png"/>
            <wp:cNvGraphicFramePr/>
            <a:graphic xmlns:a="http://schemas.openxmlformats.org/drawingml/2006/main">
              <a:graphicData uri="http://schemas.openxmlformats.org/drawingml/2006/picture">
                <pic:pic xmlns:pic="http://schemas.openxmlformats.org/drawingml/2006/picture">
                  <pic:nvPicPr>
                    <pic:cNvPr id="0" name="image12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47808" behindDoc="1" locked="0" layoutInCell="1" hidden="0" allowOverlap="1" wp14:anchorId="0EA9B386" wp14:editId="1F58CDA9">
            <wp:simplePos x="0" y="0"/>
            <wp:positionH relativeFrom="column">
              <wp:posOffset>2442845</wp:posOffset>
            </wp:positionH>
            <wp:positionV relativeFrom="paragraph">
              <wp:posOffset>796290</wp:posOffset>
            </wp:positionV>
            <wp:extent cx="48895" cy="48895"/>
            <wp:effectExtent l="0" t="0" r="0" b="0"/>
            <wp:wrapNone/>
            <wp:docPr id="372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48832" behindDoc="1" locked="0" layoutInCell="1" hidden="0" allowOverlap="1" wp14:anchorId="2CD69CCB" wp14:editId="4049EDC4">
            <wp:simplePos x="0" y="0"/>
            <wp:positionH relativeFrom="column">
              <wp:posOffset>2491740</wp:posOffset>
            </wp:positionH>
            <wp:positionV relativeFrom="paragraph">
              <wp:posOffset>796290</wp:posOffset>
            </wp:positionV>
            <wp:extent cx="48895" cy="48895"/>
            <wp:effectExtent l="0" t="0" r="0" b="0"/>
            <wp:wrapNone/>
            <wp:docPr id="373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49856" behindDoc="1" locked="0" layoutInCell="1" hidden="0" allowOverlap="1" wp14:anchorId="6F333FC2" wp14:editId="1C21E13A">
            <wp:simplePos x="0" y="0"/>
            <wp:positionH relativeFrom="column">
              <wp:posOffset>2540635</wp:posOffset>
            </wp:positionH>
            <wp:positionV relativeFrom="paragraph">
              <wp:posOffset>796290</wp:posOffset>
            </wp:positionV>
            <wp:extent cx="48895" cy="48895"/>
            <wp:effectExtent l="0" t="0" r="0" b="0"/>
            <wp:wrapNone/>
            <wp:docPr id="4831" name="image1138.png"/>
            <wp:cNvGraphicFramePr/>
            <a:graphic xmlns:a="http://schemas.openxmlformats.org/drawingml/2006/main">
              <a:graphicData uri="http://schemas.openxmlformats.org/drawingml/2006/picture">
                <pic:pic xmlns:pic="http://schemas.openxmlformats.org/drawingml/2006/picture">
                  <pic:nvPicPr>
                    <pic:cNvPr id="0" name="image113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50880" behindDoc="1" locked="0" layoutInCell="1" hidden="0" allowOverlap="1" wp14:anchorId="5ACA2956" wp14:editId="18A0BC16">
            <wp:simplePos x="0" y="0"/>
            <wp:positionH relativeFrom="column">
              <wp:posOffset>2589530</wp:posOffset>
            </wp:positionH>
            <wp:positionV relativeFrom="paragraph">
              <wp:posOffset>796290</wp:posOffset>
            </wp:positionV>
            <wp:extent cx="48895" cy="48895"/>
            <wp:effectExtent l="0" t="0" r="0" b="0"/>
            <wp:wrapNone/>
            <wp:docPr id="5416" name="image1732.png"/>
            <wp:cNvGraphicFramePr/>
            <a:graphic xmlns:a="http://schemas.openxmlformats.org/drawingml/2006/main">
              <a:graphicData uri="http://schemas.openxmlformats.org/drawingml/2006/picture">
                <pic:pic xmlns:pic="http://schemas.openxmlformats.org/drawingml/2006/picture">
                  <pic:nvPicPr>
                    <pic:cNvPr id="0" name="image173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51904" behindDoc="1" locked="0" layoutInCell="1" hidden="0" allowOverlap="1" wp14:anchorId="695C446C" wp14:editId="13B9D86D">
            <wp:simplePos x="0" y="0"/>
            <wp:positionH relativeFrom="column">
              <wp:posOffset>2637790</wp:posOffset>
            </wp:positionH>
            <wp:positionV relativeFrom="paragraph">
              <wp:posOffset>796290</wp:posOffset>
            </wp:positionV>
            <wp:extent cx="48895" cy="48895"/>
            <wp:effectExtent l="0" t="0" r="0" b="0"/>
            <wp:wrapNone/>
            <wp:docPr id="5411" name="image1720.png"/>
            <wp:cNvGraphicFramePr/>
            <a:graphic xmlns:a="http://schemas.openxmlformats.org/drawingml/2006/main">
              <a:graphicData uri="http://schemas.openxmlformats.org/drawingml/2006/picture">
                <pic:pic xmlns:pic="http://schemas.openxmlformats.org/drawingml/2006/picture">
                  <pic:nvPicPr>
                    <pic:cNvPr id="0" name="image17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52928" behindDoc="1" locked="0" layoutInCell="1" hidden="0" allowOverlap="1" wp14:anchorId="5BB0845E" wp14:editId="1DD301E3">
            <wp:simplePos x="0" y="0"/>
            <wp:positionH relativeFrom="column">
              <wp:posOffset>2686685</wp:posOffset>
            </wp:positionH>
            <wp:positionV relativeFrom="paragraph">
              <wp:posOffset>796290</wp:posOffset>
            </wp:positionV>
            <wp:extent cx="48895" cy="48895"/>
            <wp:effectExtent l="0" t="0" r="0" b="0"/>
            <wp:wrapNone/>
            <wp:docPr id="4825" name="image1130.png"/>
            <wp:cNvGraphicFramePr/>
            <a:graphic xmlns:a="http://schemas.openxmlformats.org/drawingml/2006/main">
              <a:graphicData uri="http://schemas.openxmlformats.org/drawingml/2006/picture">
                <pic:pic xmlns:pic="http://schemas.openxmlformats.org/drawingml/2006/picture">
                  <pic:nvPicPr>
                    <pic:cNvPr id="0" name="image113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53952" behindDoc="1" locked="0" layoutInCell="1" hidden="0" allowOverlap="1" wp14:anchorId="42FC1EFB" wp14:editId="5D3D61E4">
            <wp:simplePos x="0" y="0"/>
            <wp:positionH relativeFrom="column">
              <wp:posOffset>2735580</wp:posOffset>
            </wp:positionH>
            <wp:positionV relativeFrom="paragraph">
              <wp:posOffset>796290</wp:posOffset>
            </wp:positionV>
            <wp:extent cx="48895" cy="48895"/>
            <wp:effectExtent l="0" t="0" r="0" b="0"/>
            <wp:wrapNone/>
            <wp:docPr id="4874" name="image1181.png"/>
            <wp:cNvGraphicFramePr/>
            <a:graphic xmlns:a="http://schemas.openxmlformats.org/drawingml/2006/main">
              <a:graphicData uri="http://schemas.openxmlformats.org/drawingml/2006/picture">
                <pic:pic xmlns:pic="http://schemas.openxmlformats.org/drawingml/2006/picture">
                  <pic:nvPicPr>
                    <pic:cNvPr id="0" name="image118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54976" behindDoc="1" locked="0" layoutInCell="1" hidden="0" allowOverlap="1" wp14:anchorId="16E15873" wp14:editId="5E0AE77A">
            <wp:simplePos x="0" y="0"/>
            <wp:positionH relativeFrom="column">
              <wp:posOffset>2784475</wp:posOffset>
            </wp:positionH>
            <wp:positionV relativeFrom="paragraph">
              <wp:posOffset>796290</wp:posOffset>
            </wp:positionV>
            <wp:extent cx="48895" cy="48895"/>
            <wp:effectExtent l="0" t="0" r="0" b="0"/>
            <wp:wrapNone/>
            <wp:docPr id="3965" name="image269.png"/>
            <wp:cNvGraphicFramePr/>
            <a:graphic xmlns:a="http://schemas.openxmlformats.org/drawingml/2006/main">
              <a:graphicData uri="http://schemas.openxmlformats.org/drawingml/2006/picture">
                <pic:pic xmlns:pic="http://schemas.openxmlformats.org/drawingml/2006/picture">
                  <pic:nvPicPr>
                    <pic:cNvPr id="0" name="image26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56000" behindDoc="1" locked="0" layoutInCell="1" hidden="0" allowOverlap="1" wp14:anchorId="635F19E5" wp14:editId="52715995">
            <wp:simplePos x="0" y="0"/>
            <wp:positionH relativeFrom="column">
              <wp:posOffset>2833370</wp:posOffset>
            </wp:positionH>
            <wp:positionV relativeFrom="paragraph">
              <wp:posOffset>796290</wp:posOffset>
            </wp:positionV>
            <wp:extent cx="48895" cy="48895"/>
            <wp:effectExtent l="0" t="0" r="0" b="0"/>
            <wp:wrapNone/>
            <wp:docPr id="3870" name="image178.png"/>
            <wp:cNvGraphicFramePr/>
            <a:graphic xmlns:a="http://schemas.openxmlformats.org/drawingml/2006/main">
              <a:graphicData uri="http://schemas.openxmlformats.org/drawingml/2006/picture">
                <pic:pic xmlns:pic="http://schemas.openxmlformats.org/drawingml/2006/picture">
                  <pic:nvPicPr>
                    <pic:cNvPr id="0" name="image17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57024" behindDoc="1" locked="0" layoutInCell="1" hidden="0" allowOverlap="1" wp14:anchorId="6186787A" wp14:editId="7EC8C7DE">
            <wp:simplePos x="0" y="0"/>
            <wp:positionH relativeFrom="column">
              <wp:posOffset>2881630</wp:posOffset>
            </wp:positionH>
            <wp:positionV relativeFrom="paragraph">
              <wp:posOffset>796290</wp:posOffset>
            </wp:positionV>
            <wp:extent cx="48895" cy="48895"/>
            <wp:effectExtent l="0" t="0" r="0" b="0"/>
            <wp:wrapNone/>
            <wp:docPr id="4705" name="image1013.png"/>
            <wp:cNvGraphicFramePr/>
            <a:graphic xmlns:a="http://schemas.openxmlformats.org/drawingml/2006/main">
              <a:graphicData uri="http://schemas.openxmlformats.org/drawingml/2006/picture">
                <pic:pic xmlns:pic="http://schemas.openxmlformats.org/drawingml/2006/picture">
                  <pic:nvPicPr>
                    <pic:cNvPr id="0" name="image101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58048" behindDoc="1" locked="0" layoutInCell="1" hidden="0" allowOverlap="1" wp14:anchorId="77A890E6" wp14:editId="18CBAE22">
            <wp:simplePos x="0" y="0"/>
            <wp:positionH relativeFrom="column">
              <wp:posOffset>2930525</wp:posOffset>
            </wp:positionH>
            <wp:positionV relativeFrom="paragraph">
              <wp:posOffset>796290</wp:posOffset>
            </wp:positionV>
            <wp:extent cx="48895" cy="48895"/>
            <wp:effectExtent l="0" t="0" r="0" b="0"/>
            <wp:wrapNone/>
            <wp:docPr id="4489" name="image801.png"/>
            <wp:cNvGraphicFramePr/>
            <a:graphic xmlns:a="http://schemas.openxmlformats.org/drawingml/2006/main">
              <a:graphicData uri="http://schemas.openxmlformats.org/drawingml/2006/picture">
                <pic:pic xmlns:pic="http://schemas.openxmlformats.org/drawingml/2006/picture">
                  <pic:nvPicPr>
                    <pic:cNvPr id="0" name="image80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59072" behindDoc="1" locked="0" layoutInCell="1" hidden="0" allowOverlap="1" wp14:anchorId="58E41B74" wp14:editId="41FE0775">
            <wp:simplePos x="0" y="0"/>
            <wp:positionH relativeFrom="column">
              <wp:posOffset>2979420</wp:posOffset>
            </wp:positionH>
            <wp:positionV relativeFrom="paragraph">
              <wp:posOffset>796290</wp:posOffset>
            </wp:positionV>
            <wp:extent cx="48895" cy="48895"/>
            <wp:effectExtent l="0" t="0" r="0" b="0"/>
            <wp:wrapNone/>
            <wp:docPr id="3886" name="image201.png"/>
            <wp:cNvGraphicFramePr/>
            <a:graphic xmlns:a="http://schemas.openxmlformats.org/drawingml/2006/main">
              <a:graphicData uri="http://schemas.openxmlformats.org/drawingml/2006/picture">
                <pic:pic xmlns:pic="http://schemas.openxmlformats.org/drawingml/2006/picture">
                  <pic:nvPicPr>
                    <pic:cNvPr id="0" name="image20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60096" behindDoc="1" locked="0" layoutInCell="1" hidden="0" allowOverlap="1" wp14:anchorId="4970F6EF" wp14:editId="0DBE0A17">
            <wp:simplePos x="0" y="0"/>
            <wp:positionH relativeFrom="column">
              <wp:posOffset>3028315</wp:posOffset>
            </wp:positionH>
            <wp:positionV relativeFrom="paragraph">
              <wp:posOffset>796290</wp:posOffset>
            </wp:positionV>
            <wp:extent cx="48895" cy="48895"/>
            <wp:effectExtent l="0" t="0" r="0" b="0"/>
            <wp:wrapNone/>
            <wp:docPr id="5433" name="image1749.png"/>
            <wp:cNvGraphicFramePr/>
            <a:graphic xmlns:a="http://schemas.openxmlformats.org/drawingml/2006/main">
              <a:graphicData uri="http://schemas.openxmlformats.org/drawingml/2006/picture">
                <pic:pic xmlns:pic="http://schemas.openxmlformats.org/drawingml/2006/picture">
                  <pic:nvPicPr>
                    <pic:cNvPr id="0" name="image174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61120" behindDoc="1" locked="0" layoutInCell="1" hidden="0" allowOverlap="1" wp14:anchorId="4E95D0F9" wp14:editId="647EB845">
            <wp:simplePos x="0" y="0"/>
            <wp:positionH relativeFrom="column">
              <wp:posOffset>3077210</wp:posOffset>
            </wp:positionH>
            <wp:positionV relativeFrom="paragraph">
              <wp:posOffset>796290</wp:posOffset>
            </wp:positionV>
            <wp:extent cx="48895" cy="48895"/>
            <wp:effectExtent l="0" t="0" r="0" b="0"/>
            <wp:wrapNone/>
            <wp:docPr id="5051" name="image1360.png"/>
            <wp:cNvGraphicFramePr/>
            <a:graphic xmlns:a="http://schemas.openxmlformats.org/drawingml/2006/main">
              <a:graphicData uri="http://schemas.openxmlformats.org/drawingml/2006/picture">
                <pic:pic xmlns:pic="http://schemas.openxmlformats.org/drawingml/2006/picture">
                  <pic:nvPicPr>
                    <pic:cNvPr id="0" name="image136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62144" behindDoc="1" locked="0" layoutInCell="1" hidden="0" allowOverlap="1" wp14:anchorId="6C702AC5" wp14:editId="2625C380">
            <wp:simplePos x="0" y="0"/>
            <wp:positionH relativeFrom="column">
              <wp:posOffset>3125470</wp:posOffset>
            </wp:positionH>
            <wp:positionV relativeFrom="paragraph">
              <wp:posOffset>796290</wp:posOffset>
            </wp:positionV>
            <wp:extent cx="48895" cy="48895"/>
            <wp:effectExtent l="0" t="0" r="0" b="0"/>
            <wp:wrapNone/>
            <wp:docPr id="4286" name="image600.png"/>
            <wp:cNvGraphicFramePr/>
            <a:graphic xmlns:a="http://schemas.openxmlformats.org/drawingml/2006/main">
              <a:graphicData uri="http://schemas.openxmlformats.org/drawingml/2006/picture">
                <pic:pic xmlns:pic="http://schemas.openxmlformats.org/drawingml/2006/picture">
                  <pic:nvPicPr>
                    <pic:cNvPr id="0" name="image60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63168" behindDoc="1" locked="0" layoutInCell="1" hidden="0" allowOverlap="1" wp14:anchorId="11C9C9C3" wp14:editId="054E0387">
            <wp:simplePos x="0" y="0"/>
            <wp:positionH relativeFrom="column">
              <wp:posOffset>3174365</wp:posOffset>
            </wp:positionH>
            <wp:positionV relativeFrom="paragraph">
              <wp:posOffset>796290</wp:posOffset>
            </wp:positionV>
            <wp:extent cx="48895" cy="48895"/>
            <wp:effectExtent l="0" t="0" r="0" b="0"/>
            <wp:wrapNone/>
            <wp:docPr id="4089" name="image396.png"/>
            <wp:cNvGraphicFramePr/>
            <a:graphic xmlns:a="http://schemas.openxmlformats.org/drawingml/2006/main">
              <a:graphicData uri="http://schemas.openxmlformats.org/drawingml/2006/picture">
                <pic:pic xmlns:pic="http://schemas.openxmlformats.org/drawingml/2006/picture">
                  <pic:nvPicPr>
                    <pic:cNvPr id="0" name="image396.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64192" behindDoc="1" locked="0" layoutInCell="1" hidden="0" allowOverlap="1" wp14:anchorId="1CEA02AD" wp14:editId="587555E7">
            <wp:simplePos x="0" y="0"/>
            <wp:positionH relativeFrom="column">
              <wp:posOffset>2296795</wp:posOffset>
            </wp:positionH>
            <wp:positionV relativeFrom="paragraph">
              <wp:posOffset>844550</wp:posOffset>
            </wp:positionV>
            <wp:extent cx="48895" cy="48895"/>
            <wp:effectExtent l="0" t="0" r="0" b="0"/>
            <wp:wrapNone/>
            <wp:docPr id="5161" name="image1474.png"/>
            <wp:cNvGraphicFramePr/>
            <a:graphic xmlns:a="http://schemas.openxmlformats.org/drawingml/2006/main">
              <a:graphicData uri="http://schemas.openxmlformats.org/drawingml/2006/picture">
                <pic:pic xmlns:pic="http://schemas.openxmlformats.org/drawingml/2006/picture">
                  <pic:nvPicPr>
                    <pic:cNvPr id="0" name="image1474.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65216" behindDoc="1" locked="0" layoutInCell="1" hidden="0" allowOverlap="1" wp14:anchorId="286D5B75" wp14:editId="065A577F">
            <wp:simplePos x="0" y="0"/>
            <wp:positionH relativeFrom="column">
              <wp:posOffset>2345690</wp:posOffset>
            </wp:positionH>
            <wp:positionV relativeFrom="paragraph">
              <wp:posOffset>844550</wp:posOffset>
            </wp:positionV>
            <wp:extent cx="48895" cy="48895"/>
            <wp:effectExtent l="0" t="0" r="0" b="0"/>
            <wp:wrapNone/>
            <wp:docPr id="5316" name="image1631.png"/>
            <wp:cNvGraphicFramePr/>
            <a:graphic xmlns:a="http://schemas.openxmlformats.org/drawingml/2006/main">
              <a:graphicData uri="http://schemas.openxmlformats.org/drawingml/2006/picture">
                <pic:pic xmlns:pic="http://schemas.openxmlformats.org/drawingml/2006/picture">
                  <pic:nvPicPr>
                    <pic:cNvPr id="0" name="image163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66240" behindDoc="1" locked="0" layoutInCell="1" hidden="0" allowOverlap="1" wp14:anchorId="52DB5B42" wp14:editId="4448CEB0">
            <wp:simplePos x="0" y="0"/>
            <wp:positionH relativeFrom="column">
              <wp:posOffset>2393950</wp:posOffset>
            </wp:positionH>
            <wp:positionV relativeFrom="paragraph">
              <wp:posOffset>844550</wp:posOffset>
            </wp:positionV>
            <wp:extent cx="48895" cy="48895"/>
            <wp:effectExtent l="0" t="0" r="0" b="0"/>
            <wp:wrapNone/>
            <wp:docPr id="5012" name="image1323.png"/>
            <wp:cNvGraphicFramePr/>
            <a:graphic xmlns:a="http://schemas.openxmlformats.org/drawingml/2006/main">
              <a:graphicData uri="http://schemas.openxmlformats.org/drawingml/2006/picture">
                <pic:pic xmlns:pic="http://schemas.openxmlformats.org/drawingml/2006/picture">
                  <pic:nvPicPr>
                    <pic:cNvPr id="0" name="image132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67264" behindDoc="1" locked="0" layoutInCell="1" hidden="0" allowOverlap="1" wp14:anchorId="382E1C5E" wp14:editId="5C03013D">
            <wp:simplePos x="0" y="0"/>
            <wp:positionH relativeFrom="column">
              <wp:posOffset>2442845</wp:posOffset>
            </wp:positionH>
            <wp:positionV relativeFrom="paragraph">
              <wp:posOffset>844550</wp:posOffset>
            </wp:positionV>
            <wp:extent cx="48895" cy="48895"/>
            <wp:effectExtent l="0" t="0" r="0" b="0"/>
            <wp:wrapNone/>
            <wp:docPr id="5184" name="image1495.png"/>
            <wp:cNvGraphicFramePr/>
            <a:graphic xmlns:a="http://schemas.openxmlformats.org/drawingml/2006/main">
              <a:graphicData uri="http://schemas.openxmlformats.org/drawingml/2006/picture">
                <pic:pic xmlns:pic="http://schemas.openxmlformats.org/drawingml/2006/picture">
                  <pic:nvPicPr>
                    <pic:cNvPr id="0" name="image149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68288" behindDoc="1" locked="0" layoutInCell="1" hidden="0" allowOverlap="1" wp14:anchorId="7A5358C0" wp14:editId="6A80A48D">
            <wp:simplePos x="0" y="0"/>
            <wp:positionH relativeFrom="column">
              <wp:posOffset>2491740</wp:posOffset>
            </wp:positionH>
            <wp:positionV relativeFrom="paragraph">
              <wp:posOffset>844550</wp:posOffset>
            </wp:positionV>
            <wp:extent cx="48895" cy="48895"/>
            <wp:effectExtent l="0" t="0" r="0" b="0"/>
            <wp:wrapNone/>
            <wp:docPr id="5309" name="image1622.png"/>
            <wp:cNvGraphicFramePr/>
            <a:graphic xmlns:a="http://schemas.openxmlformats.org/drawingml/2006/main">
              <a:graphicData uri="http://schemas.openxmlformats.org/drawingml/2006/picture">
                <pic:pic xmlns:pic="http://schemas.openxmlformats.org/drawingml/2006/picture">
                  <pic:nvPicPr>
                    <pic:cNvPr id="0" name="image162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69312" behindDoc="1" locked="0" layoutInCell="1" hidden="0" allowOverlap="1" wp14:anchorId="64359727" wp14:editId="76F49C84">
            <wp:simplePos x="0" y="0"/>
            <wp:positionH relativeFrom="column">
              <wp:posOffset>2540635</wp:posOffset>
            </wp:positionH>
            <wp:positionV relativeFrom="paragraph">
              <wp:posOffset>844550</wp:posOffset>
            </wp:positionV>
            <wp:extent cx="48895" cy="48895"/>
            <wp:effectExtent l="0" t="0" r="0" b="0"/>
            <wp:wrapNone/>
            <wp:docPr id="5199" name="image1511.png"/>
            <wp:cNvGraphicFramePr/>
            <a:graphic xmlns:a="http://schemas.openxmlformats.org/drawingml/2006/main">
              <a:graphicData uri="http://schemas.openxmlformats.org/drawingml/2006/picture">
                <pic:pic xmlns:pic="http://schemas.openxmlformats.org/drawingml/2006/picture">
                  <pic:nvPicPr>
                    <pic:cNvPr id="0" name="image151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70336" behindDoc="1" locked="0" layoutInCell="1" hidden="0" allowOverlap="1" wp14:anchorId="21255CA1" wp14:editId="315F5CE3">
            <wp:simplePos x="0" y="0"/>
            <wp:positionH relativeFrom="column">
              <wp:posOffset>2589530</wp:posOffset>
            </wp:positionH>
            <wp:positionV relativeFrom="paragraph">
              <wp:posOffset>844550</wp:posOffset>
            </wp:positionV>
            <wp:extent cx="48895" cy="48895"/>
            <wp:effectExtent l="0" t="0" r="0" b="0"/>
            <wp:wrapNone/>
            <wp:docPr id="5006" name="image1317.png"/>
            <wp:cNvGraphicFramePr/>
            <a:graphic xmlns:a="http://schemas.openxmlformats.org/drawingml/2006/main">
              <a:graphicData uri="http://schemas.openxmlformats.org/drawingml/2006/picture">
                <pic:pic xmlns:pic="http://schemas.openxmlformats.org/drawingml/2006/picture">
                  <pic:nvPicPr>
                    <pic:cNvPr id="0" name="image131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71360" behindDoc="1" locked="0" layoutInCell="1" hidden="0" allowOverlap="1" wp14:anchorId="327B467C" wp14:editId="3E4BCA9B">
            <wp:simplePos x="0" y="0"/>
            <wp:positionH relativeFrom="column">
              <wp:posOffset>2637790</wp:posOffset>
            </wp:positionH>
            <wp:positionV relativeFrom="paragraph">
              <wp:posOffset>844550</wp:posOffset>
            </wp:positionV>
            <wp:extent cx="48895" cy="48895"/>
            <wp:effectExtent l="0" t="0" r="0" b="0"/>
            <wp:wrapNone/>
            <wp:docPr id="5311" name="image1627.png"/>
            <wp:cNvGraphicFramePr/>
            <a:graphic xmlns:a="http://schemas.openxmlformats.org/drawingml/2006/main">
              <a:graphicData uri="http://schemas.openxmlformats.org/drawingml/2006/picture">
                <pic:pic xmlns:pic="http://schemas.openxmlformats.org/drawingml/2006/picture">
                  <pic:nvPicPr>
                    <pic:cNvPr id="0" name="image16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72384" behindDoc="1" locked="0" layoutInCell="1" hidden="0" allowOverlap="1" wp14:anchorId="7CA861B0" wp14:editId="62B8A4C8">
            <wp:simplePos x="0" y="0"/>
            <wp:positionH relativeFrom="column">
              <wp:posOffset>2686685</wp:posOffset>
            </wp:positionH>
            <wp:positionV relativeFrom="paragraph">
              <wp:posOffset>844550</wp:posOffset>
            </wp:positionV>
            <wp:extent cx="48895" cy="48895"/>
            <wp:effectExtent l="0" t="0" r="0" b="0"/>
            <wp:wrapNone/>
            <wp:docPr id="5504" name="image1825.png"/>
            <wp:cNvGraphicFramePr/>
            <a:graphic xmlns:a="http://schemas.openxmlformats.org/drawingml/2006/main">
              <a:graphicData uri="http://schemas.openxmlformats.org/drawingml/2006/picture">
                <pic:pic xmlns:pic="http://schemas.openxmlformats.org/drawingml/2006/picture">
                  <pic:nvPicPr>
                    <pic:cNvPr id="0" name="image182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73408" behindDoc="1" locked="0" layoutInCell="1" hidden="0" allowOverlap="1" wp14:anchorId="609672A2" wp14:editId="06B892DD">
            <wp:simplePos x="0" y="0"/>
            <wp:positionH relativeFrom="column">
              <wp:posOffset>2735580</wp:posOffset>
            </wp:positionH>
            <wp:positionV relativeFrom="paragraph">
              <wp:posOffset>844550</wp:posOffset>
            </wp:positionV>
            <wp:extent cx="48895" cy="48895"/>
            <wp:effectExtent l="0" t="0" r="0" b="0"/>
            <wp:wrapNone/>
            <wp:docPr id="5417" name="image1735.png"/>
            <wp:cNvGraphicFramePr/>
            <a:graphic xmlns:a="http://schemas.openxmlformats.org/drawingml/2006/main">
              <a:graphicData uri="http://schemas.openxmlformats.org/drawingml/2006/picture">
                <pic:pic xmlns:pic="http://schemas.openxmlformats.org/drawingml/2006/picture">
                  <pic:nvPicPr>
                    <pic:cNvPr id="0" name="image173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74432" behindDoc="1" locked="0" layoutInCell="1" hidden="0" allowOverlap="1" wp14:anchorId="71E6CBE0" wp14:editId="3E2834EE">
            <wp:simplePos x="0" y="0"/>
            <wp:positionH relativeFrom="column">
              <wp:posOffset>2784475</wp:posOffset>
            </wp:positionH>
            <wp:positionV relativeFrom="paragraph">
              <wp:posOffset>844550</wp:posOffset>
            </wp:positionV>
            <wp:extent cx="48895" cy="48895"/>
            <wp:effectExtent l="0" t="0" r="0" b="0"/>
            <wp:wrapNone/>
            <wp:docPr id="3804"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75456" behindDoc="1" locked="0" layoutInCell="1" hidden="0" allowOverlap="1" wp14:anchorId="27835F4F" wp14:editId="75EC3329">
            <wp:simplePos x="0" y="0"/>
            <wp:positionH relativeFrom="column">
              <wp:posOffset>2833370</wp:posOffset>
            </wp:positionH>
            <wp:positionV relativeFrom="paragraph">
              <wp:posOffset>844550</wp:posOffset>
            </wp:positionV>
            <wp:extent cx="48895" cy="48895"/>
            <wp:effectExtent l="0" t="0" r="0" b="0"/>
            <wp:wrapNone/>
            <wp:docPr id="5046" name="image1355.png"/>
            <wp:cNvGraphicFramePr/>
            <a:graphic xmlns:a="http://schemas.openxmlformats.org/drawingml/2006/main">
              <a:graphicData uri="http://schemas.openxmlformats.org/drawingml/2006/picture">
                <pic:pic xmlns:pic="http://schemas.openxmlformats.org/drawingml/2006/picture">
                  <pic:nvPicPr>
                    <pic:cNvPr id="0" name="image135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76480" behindDoc="1" locked="0" layoutInCell="1" hidden="0" allowOverlap="1" wp14:anchorId="0173A775" wp14:editId="4CEBD4D9">
            <wp:simplePos x="0" y="0"/>
            <wp:positionH relativeFrom="column">
              <wp:posOffset>2881630</wp:posOffset>
            </wp:positionH>
            <wp:positionV relativeFrom="paragraph">
              <wp:posOffset>844550</wp:posOffset>
            </wp:positionV>
            <wp:extent cx="48895" cy="48895"/>
            <wp:effectExtent l="0" t="0" r="0" b="0"/>
            <wp:wrapNone/>
            <wp:docPr id="4625" name="image930.png"/>
            <wp:cNvGraphicFramePr/>
            <a:graphic xmlns:a="http://schemas.openxmlformats.org/drawingml/2006/main">
              <a:graphicData uri="http://schemas.openxmlformats.org/drawingml/2006/picture">
                <pic:pic xmlns:pic="http://schemas.openxmlformats.org/drawingml/2006/picture">
                  <pic:nvPicPr>
                    <pic:cNvPr id="0" name="image93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77504" behindDoc="1" locked="0" layoutInCell="1" hidden="0" allowOverlap="1" wp14:anchorId="0E515C28" wp14:editId="624928DF">
            <wp:simplePos x="0" y="0"/>
            <wp:positionH relativeFrom="column">
              <wp:posOffset>2930525</wp:posOffset>
            </wp:positionH>
            <wp:positionV relativeFrom="paragraph">
              <wp:posOffset>844550</wp:posOffset>
            </wp:positionV>
            <wp:extent cx="48895" cy="48895"/>
            <wp:effectExtent l="0" t="0" r="0" b="0"/>
            <wp:wrapNone/>
            <wp:docPr id="3898" name="image207.png"/>
            <wp:cNvGraphicFramePr/>
            <a:graphic xmlns:a="http://schemas.openxmlformats.org/drawingml/2006/main">
              <a:graphicData uri="http://schemas.openxmlformats.org/drawingml/2006/picture">
                <pic:pic xmlns:pic="http://schemas.openxmlformats.org/drawingml/2006/picture">
                  <pic:nvPicPr>
                    <pic:cNvPr id="0" name="image20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78528" behindDoc="1" locked="0" layoutInCell="1" hidden="0" allowOverlap="1" wp14:anchorId="2BB1D1A6" wp14:editId="5FC49097">
            <wp:simplePos x="0" y="0"/>
            <wp:positionH relativeFrom="column">
              <wp:posOffset>2979420</wp:posOffset>
            </wp:positionH>
            <wp:positionV relativeFrom="paragraph">
              <wp:posOffset>844550</wp:posOffset>
            </wp:positionV>
            <wp:extent cx="48895" cy="48895"/>
            <wp:effectExtent l="0" t="0" r="0" b="0"/>
            <wp:wrapNone/>
            <wp:docPr id="4914" name="image1219.png"/>
            <wp:cNvGraphicFramePr/>
            <a:graphic xmlns:a="http://schemas.openxmlformats.org/drawingml/2006/main">
              <a:graphicData uri="http://schemas.openxmlformats.org/drawingml/2006/picture">
                <pic:pic xmlns:pic="http://schemas.openxmlformats.org/drawingml/2006/picture">
                  <pic:nvPicPr>
                    <pic:cNvPr id="0" name="image121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79552" behindDoc="1" locked="0" layoutInCell="1" hidden="0" allowOverlap="1" wp14:anchorId="12EBCF0B" wp14:editId="7B7298D5">
            <wp:simplePos x="0" y="0"/>
            <wp:positionH relativeFrom="column">
              <wp:posOffset>3028315</wp:posOffset>
            </wp:positionH>
            <wp:positionV relativeFrom="paragraph">
              <wp:posOffset>844550</wp:posOffset>
            </wp:positionV>
            <wp:extent cx="48895" cy="48895"/>
            <wp:effectExtent l="0" t="0" r="0" b="0"/>
            <wp:wrapNone/>
            <wp:docPr id="4618" name="image921.png"/>
            <wp:cNvGraphicFramePr/>
            <a:graphic xmlns:a="http://schemas.openxmlformats.org/drawingml/2006/main">
              <a:graphicData uri="http://schemas.openxmlformats.org/drawingml/2006/picture">
                <pic:pic xmlns:pic="http://schemas.openxmlformats.org/drawingml/2006/picture">
                  <pic:nvPicPr>
                    <pic:cNvPr id="0" name="image92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80576" behindDoc="1" locked="0" layoutInCell="1" hidden="0" allowOverlap="1" wp14:anchorId="765E1A4A" wp14:editId="13236CEA">
            <wp:simplePos x="0" y="0"/>
            <wp:positionH relativeFrom="column">
              <wp:posOffset>3077210</wp:posOffset>
            </wp:positionH>
            <wp:positionV relativeFrom="paragraph">
              <wp:posOffset>844550</wp:posOffset>
            </wp:positionV>
            <wp:extent cx="48895" cy="48895"/>
            <wp:effectExtent l="0" t="0" r="0" b="0"/>
            <wp:wrapNone/>
            <wp:docPr id="3906" name="image212.png"/>
            <wp:cNvGraphicFramePr/>
            <a:graphic xmlns:a="http://schemas.openxmlformats.org/drawingml/2006/main">
              <a:graphicData uri="http://schemas.openxmlformats.org/drawingml/2006/picture">
                <pic:pic xmlns:pic="http://schemas.openxmlformats.org/drawingml/2006/picture">
                  <pic:nvPicPr>
                    <pic:cNvPr id="0" name="image21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81600" behindDoc="1" locked="0" layoutInCell="1" hidden="0" allowOverlap="1" wp14:anchorId="5116135D" wp14:editId="56F1C621">
            <wp:simplePos x="0" y="0"/>
            <wp:positionH relativeFrom="column">
              <wp:posOffset>3125470</wp:posOffset>
            </wp:positionH>
            <wp:positionV relativeFrom="paragraph">
              <wp:posOffset>844550</wp:posOffset>
            </wp:positionV>
            <wp:extent cx="48895" cy="48895"/>
            <wp:effectExtent l="0" t="0" r="0" b="0"/>
            <wp:wrapNone/>
            <wp:docPr id="3789"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82624" behindDoc="1" locked="0" layoutInCell="1" hidden="0" allowOverlap="1" wp14:anchorId="144AB6AF" wp14:editId="114F111F">
            <wp:simplePos x="0" y="0"/>
            <wp:positionH relativeFrom="column">
              <wp:posOffset>3174365</wp:posOffset>
            </wp:positionH>
            <wp:positionV relativeFrom="paragraph">
              <wp:posOffset>844550</wp:posOffset>
            </wp:positionV>
            <wp:extent cx="48895" cy="48895"/>
            <wp:effectExtent l="0" t="0" r="0" b="0"/>
            <wp:wrapNone/>
            <wp:docPr id="4845" name="image1154.png"/>
            <wp:cNvGraphicFramePr/>
            <a:graphic xmlns:a="http://schemas.openxmlformats.org/drawingml/2006/main">
              <a:graphicData uri="http://schemas.openxmlformats.org/drawingml/2006/picture">
                <pic:pic xmlns:pic="http://schemas.openxmlformats.org/drawingml/2006/picture">
                  <pic:nvPicPr>
                    <pic:cNvPr id="0" name="image1154.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83648" behindDoc="1" locked="0" layoutInCell="1" hidden="0" allowOverlap="1" wp14:anchorId="215098EC" wp14:editId="2C07543A">
            <wp:simplePos x="0" y="0"/>
            <wp:positionH relativeFrom="column">
              <wp:posOffset>2296795</wp:posOffset>
            </wp:positionH>
            <wp:positionV relativeFrom="paragraph">
              <wp:posOffset>893445</wp:posOffset>
            </wp:positionV>
            <wp:extent cx="48895" cy="48895"/>
            <wp:effectExtent l="0" t="0" r="0" b="0"/>
            <wp:wrapNone/>
            <wp:docPr id="4306" name="image613.png"/>
            <wp:cNvGraphicFramePr/>
            <a:graphic xmlns:a="http://schemas.openxmlformats.org/drawingml/2006/main">
              <a:graphicData uri="http://schemas.openxmlformats.org/drawingml/2006/picture">
                <pic:pic xmlns:pic="http://schemas.openxmlformats.org/drawingml/2006/picture">
                  <pic:nvPicPr>
                    <pic:cNvPr id="0" name="image613.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84672" behindDoc="1" locked="0" layoutInCell="1" hidden="0" allowOverlap="1" wp14:anchorId="3036FB48" wp14:editId="4852B433">
            <wp:simplePos x="0" y="0"/>
            <wp:positionH relativeFrom="column">
              <wp:posOffset>2345690</wp:posOffset>
            </wp:positionH>
            <wp:positionV relativeFrom="paragraph">
              <wp:posOffset>893445</wp:posOffset>
            </wp:positionV>
            <wp:extent cx="48895" cy="48895"/>
            <wp:effectExtent l="0" t="0" r="0" b="0"/>
            <wp:wrapNone/>
            <wp:docPr id="5440" name="image1754.png"/>
            <wp:cNvGraphicFramePr/>
            <a:graphic xmlns:a="http://schemas.openxmlformats.org/drawingml/2006/main">
              <a:graphicData uri="http://schemas.openxmlformats.org/drawingml/2006/picture">
                <pic:pic xmlns:pic="http://schemas.openxmlformats.org/drawingml/2006/picture">
                  <pic:nvPicPr>
                    <pic:cNvPr id="0" name="image175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85696" behindDoc="1" locked="0" layoutInCell="1" hidden="0" allowOverlap="1" wp14:anchorId="27D7E777" wp14:editId="20D77907">
            <wp:simplePos x="0" y="0"/>
            <wp:positionH relativeFrom="column">
              <wp:posOffset>2393950</wp:posOffset>
            </wp:positionH>
            <wp:positionV relativeFrom="paragraph">
              <wp:posOffset>893445</wp:posOffset>
            </wp:positionV>
            <wp:extent cx="48895" cy="48895"/>
            <wp:effectExtent l="0" t="0" r="0" b="0"/>
            <wp:wrapNone/>
            <wp:docPr id="5412" name="image1756.png"/>
            <wp:cNvGraphicFramePr/>
            <a:graphic xmlns:a="http://schemas.openxmlformats.org/drawingml/2006/main">
              <a:graphicData uri="http://schemas.openxmlformats.org/drawingml/2006/picture">
                <pic:pic xmlns:pic="http://schemas.openxmlformats.org/drawingml/2006/picture">
                  <pic:nvPicPr>
                    <pic:cNvPr id="0" name="image17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86720" behindDoc="1" locked="0" layoutInCell="1" hidden="0" allowOverlap="1" wp14:anchorId="054ACF3F" wp14:editId="21FD653A">
            <wp:simplePos x="0" y="0"/>
            <wp:positionH relativeFrom="column">
              <wp:posOffset>2442845</wp:posOffset>
            </wp:positionH>
            <wp:positionV relativeFrom="paragraph">
              <wp:posOffset>893445</wp:posOffset>
            </wp:positionV>
            <wp:extent cx="48895" cy="48895"/>
            <wp:effectExtent l="0" t="0" r="0" b="0"/>
            <wp:wrapNone/>
            <wp:docPr id="4359" name="image666.png"/>
            <wp:cNvGraphicFramePr/>
            <a:graphic xmlns:a="http://schemas.openxmlformats.org/drawingml/2006/main">
              <a:graphicData uri="http://schemas.openxmlformats.org/drawingml/2006/picture">
                <pic:pic xmlns:pic="http://schemas.openxmlformats.org/drawingml/2006/picture">
                  <pic:nvPicPr>
                    <pic:cNvPr id="0" name="image66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87744" behindDoc="1" locked="0" layoutInCell="1" hidden="0" allowOverlap="1" wp14:anchorId="11212489" wp14:editId="3F8353AB">
            <wp:simplePos x="0" y="0"/>
            <wp:positionH relativeFrom="column">
              <wp:posOffset>2491740</wp:posOffset>
            </wp:positionH>
            <wp:positionV relativeFrom="paragraph">
              <wp:posOffset>893445</wp:posOffset>
            </wp:positionV>
            <wp:extent cx="48895" cy="48895"/>
            <wp:effectExtent l="0" t="0" r="0" b="0"/>
            <wp:wrapNone/>
            <wp:docPr id="4043" name="image345.png"/>
            <wp:cNvGraphicFramePr/>
            <a:graphic xmlns:a="http://schemas.openxmlformats.org/drawingml/2006/main">
              <a:graphicData uri="http://schemas.openxmlformats.org/drawingml/2006/picture">
                <pic:pic xmlns:pic="http://schemas.openxmlformats.org/drawingml/2006/picture">
                  <pic:nvPicPr>
                    <pic:cNvPr id="0" name="image34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88768" behindDoc="1" locked="0" layoutInCell="1" hidden="0" allowOverlap="1" wp14:anchorId="2C2D8DEE" wp14:editId="6AAAAFE3">
            <wp:simplePos x="0" y="0"/>
            <wp:positionH relativeFrom="column">
              <wp:posOffset>2540635</wp:posOffset>
            </wp:positionH>
            <wp:positionV relativeFrom="paragraph">
              <wp:posOffset>893445</wp:posOffset>
            </wp:positionV>
            <wp:extent cx="48895" cy="48895"/>
            <wp:effectExtent l="0" t="0" r="0" b="0"/>
            <wp:wrapNone/>
            <wp:docPr id="4957" name="image1262.png"/>
            <wp:cNvGraphicFramePr/>
            <a:graphic xmlns:a="http://schemas.openxmlformats.org/drawingml/2006/main">
              <a:graphicData uri="http://schemas.openxmlformats.org/drawingml/2006/picture">
                <pic:pic xmlns:pic="http://schemas.openxmlformats.org/drawingml/2006/picture">
                  <pic:nvPicPr>
                    <pic:cNvPr id="0" name="image126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89792" behindDoc="1" locked="0" layoutInCell="1" hidden="0" allowOverlap="1" wp14:anchorId="312A7BCC" wp14:editId="45DBFCE7">
            <wp:simplePos x="0" y="0"/>
            <wp:positionH relativeFrom="column">
              <wp:posOffset>2589530</wp:posOffset>
            </wp:positionH>
            <wp:positionV relativeFrom="paragraph">
              <wp:posOffset>893445</wp:posOffset>
            </wp:positionV>
            <wp:extent cx="48895" cy="48895"/>
            <wp:effectExtent l="0" t="0" r="0" b="0"/>
            <wp:wrapNone/>
            <wp:docPr id="5260" name="image1572.png"/>
            <wp:cNvGraphicFramePr/>
            <a:graphic xmlns:a="http://schemas.openxmlformats.org/drawingml/2006/main">
              <a:graphicData uri="http://schemas.openxmlformats.org/drawingml/2006/picture">
                <pic:pic xmlns:pic="http://schemas.openxmlformats.org/drawingml/2006/picture">
                  <pic:nvPicPr>
                    <pic:cNvPr id="0" name="image157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90816" behindDoc="1" locked="0" layoutInCell="1" hidden="0" allowOverlap="1" wp14:anchorId="238201D0" wp14:editId="4D8C3E83">
            <wp:simplePos x="0" y="0"/>
            <wp:positionH relativeFrom="column">
              <wp:posOffset>2637790</wp:posOffset>
            </wp:positionH>
            <wp:positionV relativeFrom="paragraph">
              <wp:posOffset>893445</wp:posOffset>
            </wp:positionV>
            <wp:extent cx="48895" cy="48895"/>
            <wp:effectExtent l="0" t="0" r="0" b="0"/>
            <wp:wrapNone/>
            <wp:docPr id="3999" name="image308.png"/>
            <wp:cNvGraphicFramePr/>
            <a:graphic xmlns:a="http://schemas.openxmlformats.org/drawingml/2006/main">
              <a:graphicData uri="http://schemas.openxmlformats.org/drawingml/2006/picture">
                <pic:pic xmlns:pic="http://schemas.openxmlformats.org/drawingml/2006/picture">
                  <pic:nvPicPr>
                    <pic:cNvPr id="0" name="image30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91840" behindDoc="1" locked="0" layoutInCell="1" hidden="0" allowOverlap="1" wp14:anchorId="1846F90A" wp14:editId="75CCB91D">
            <wp:simplePos x="0" y="0"/>
            <wp:positionH relativeFrom="column">
              <wp:posOffset>2686685</wp:posOffset>
            </wp:positionH>
            <wp:positionV relativeFrom="paragraph">
              <wp:posOffset>893445</wp:posOffset>
            </wp:positionV>
            <wp:extent cx="48895" cy="48895"/>
            <wp:effectExtent l="0" t="0" r="0" b="0"/>
            <wp:wrapNone/>
            <wp:docPr id="5194" name="image1507.png"/>
            <wp:cNvGraphicFramePr/>
            <a:graphic xmlns:a="http://schemas.openxmlformats.org/drawingml/2006/main">
              <a:graphicData uri="http://schemas.openxmlformats.org/drawingml/2006/picture">
                <pic:pic xmlns:pic="http://schemas.openxmlformats.org/drawingml/2006/picture">
                  <pic:nvPicPr>
                    <pic:cNvPr id="0" name="image150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92864" behindDoc="1" locked="0" layoutInCell="1" hidden="0" allowOverlap="1" wp14:anchorId="49E68E7D" wp14:editId="2CF51C1D">
            <wp:simplePos x="0" y="0"/>
            <wp:positionH relativeFrom="column">
              <wp:posOffset>2735580</wp:posOffset>
            </wp:positionH>
            <wp:positionV relativeFrom="paragraph">
              <wp:posOffset>893445</wp:posOffset>
            </wp:positionV>
            <wp:extent cx="48895" cy="48895"/>
            <wp:effectExtent l="0" t="0" r="0" b="0"/>
            <wp:wrapNone/>
            <wp:docPr id="5489" name="image1806.png"/>
            <wp:cNvGraphicFramePr/>
            <a:graphic xmlns:a="http://schemas.openxmlformats.org/drawingml/2006/main">
              <a:graphicData uri="http://schemas.openxmlformats.org/drawingml/2006/picture">
                <pic:pic xmlns:pic="http://schemas.openxmlformats.org/drawingml/2006/picture">
                  <pic:nvPicPr>
                    <pic:cNvPr id="0" name="image180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93888" behindDoc="1" locked="0" layoutInCell="1" hidden="0" allowOverlap="1" wp14:anchorId="5244620B" wp14:editId="24723436">
            <wp:simplePos x="0" y="0"/>
            <wp:positionH relativeFrom="column">
              <wp:posOffset>2784475</wp:posOffset>
            </wp:positionH>
            <wp:positionV relativeFrom="paragraph">
              <wp:posOffset>893445</wp:posOffset>
            </wp:positionV>
            <wp:extent cx="48895" cy="48895"/>
            <wp:effectExtent l="0" t="0" r="0" b="0"/>
            <wp:wrapNone/>
            <wp:docPr id="5249" name="image1562.png"/>
            <wp:cNvGraphicFramePr/>
            <a:graphic xmlns:a="http://schemas.openxmlformats.org/drawingml/2006/main">
              <a:graphicData uri="http://schemas.openxmlformats.org/drawingml/2006/picture">
                <pic:pic xmlns:pic="http://schemas.openxmlformats.org/drawingml/2006/picture">
                  <pic:nvPicPr>
                    <pic:cNvPr id="0" name="image156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94912" behindDoc="1" locked="0" layoutInCell="1" hidden="0" allowOverlap="1" wp14:anchorId="4C49CAE4" wp14:editId="45F96D69">
            <wp:simplePos x="0" y="0"/>
            <wp:positionH relativeFrom="column">
              <wp:posOffset>2833370</wp:posOffset>
            </wp:positionH>
            <wp:positionV relativeFrom="paragraph">
              <wp:posOffset>893445</wp:posOffset>
            </wp:positionV>
            <wp:extent cx="48895" cy="48895"/>
            <wp:effectExtent l="0" t="0" r="0" b="0"/>
            <wp:wrapNone/>
            <wp:docPr id="4313" name="image619.png"/>
            <wp:cNvGraphicFramePr/>
            <a:graphic xmlns:a="http://schemas.openxmlformats.org/drawingml/2006/main">
              <a:graphicData uri="http://schemas.openxmlformats.org/drawingml/2006/picture">
                <pic:pic xmlns:pic="http://schemas.openxmlformats.org/drawingml/2006/picture">
                  <pic:nvPicPr>
                    <pic:cNvPr id="0" name="image61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95936" behindDoc="1" locked="0" layoutInCell="1" hidden="0" allowOverlap="1" wp14:anchorId="0CE73428" wp14:editId="1CC8A24C">
            <wp:simplePos x="0" y="0"/>
            <wp:positionH relativeFrom="column">
              <wp:posOffset>2881630</wp:posOffset>
            </wp:positionH>
            <wp:positionV relativeFrom="paragraph">
              <wp:posOffset>893445</wp:posOffset>
            </wp:positionV>
            <wp:extent cx="48895" cy="48895"/>
            <wp:effectExtent l="0" t="0" r="0" b="0"/>
            <wp:wrapNone/>
            <wp:docPr id="4427" name="image737.png"/>
            <wp:cNvGraphicFramePr/>
            <a:graphic xmlns:a="http://schemas.openxmlformats.org/drawingml/2006/main">
              <a:graphicData uri="http://schemas.openxmlformats.org/drawingml/2006/picture">
                <pic:pic xmlns:pic="http://schemas.openxmlformats.org/drawingml/2006/picture">
                  <pic:nvPicPr>
                    <pic:cNvPr id="0" name="image73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96960" behindDoc="1" locked="0" layoutInCell="1" hidden="0" allowOverlap="1" wp14:anchorId="58070730" wp14:editId="20ABA484">
            <wp:simplePos x="0" y="0"/>
            <wp:positionH relativeFrom="column">
              <wp:posOffset>2930525</wp:posOffset>
            </wp:positionH>
            <wp:positionV relativeFrom="paragraph">
              <wp:posOffset>893445</wp:posOffset>
            </wp:positionV>
            <wp:extent cx="48895" cy="48895"/>
            <wp:effectExtent l="0" t="0" r="0" b="0"/>
            <wp:wrapNone/>
            <wp:docPr id="5179" name="image1494.png"/>
            <wp:cNvGraphicFramePr/>
            <a:graphic xmlns:a="http://schemas.openxmlformats.org/drawingml/2006/main">
              <a:graphicData uri="http://schemas.openxmlformats.org/drawingml/2006/picture">
                <pic:pic xmlns:pic="http://schemas.openxmlformats.org/drawingml/2006/picture">
                  <pic:nvPicPr>
                    <pic:cNvPr id="0" name="image149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97984" behindDoc="1" locked="0" layoutInCell="1" hidden="0" allowOverlap="1" wp14:anchorId="73D31AE4" wp14:editId="04BB8CDA">
            <wp:simplePos x="0" y="0"/>
            <wp:positionH relativeFrom="column">
              <wp:posOffset>2979420</wp:posOffset>
            </wp:positionH>
            <wp:positionV relativeFrom="paragraph">
              <wp:posOffset>893445</wp:posOffset>
            </wp:positionV>
            <wp:extent cx="48895" cy="48895"/>
            <wp:effectExtent l="0" t="0" r="0" b="0"/>
            <wp:wrapNone/>
            <wp:docPr id="5201" name="image1514.png"/>
            <wp:cNvGraphicFramePr/>
            <a:graphic xmlns:a="http://schemas.openxmlformats.org/drawingml/2006/main">
              <a:graphicData uri="http://schemas.openxmlformats.org/drawingml/2006/picture">
                <pic:pic xmlns:pic="http://schemas.openxmlformats.org/drawingml/2006/picture">
                  <pic:nvPicPr>
                    <pic:cNvPr id="0" name="image15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099008" behindDoc="1" locked="0" layoutInCell="1" hidden="0" allowOverlap="1" wp14:anchorId="2A172997" wp14:editId="55A347A4">
            <wp:simplePos x="0" y="0"/>
            <wp:positionH relativeFrom="column">
              <wp:posOffset>3028315</wp:posOffset>
            </wp:positionH>
            <wp:positionV relativeFrom="paragraph">
              <wp:posOffset>893445</wp:posOffset>
            </wp:positionV>
            <wp:extent cx="48895" cy="48895"/>
            <wp:effectExtent l="0" t="0" r="0" b="0"/>
            <wp:wrapNone/>
            <wp:docPr id="4892" name="image1200.png"/>
            <wp:cNvGraphicFramePr/>
            <a:graphic xmlns:a="http://schemas.openxmlformats.org/drawingml/2006/main">
              <a:graphicData uri="http://schemas.openxmlformats.org/drawingml/2006/picture">
                <pic:pic xmlns:pic="http://schemas.openxmlformats.org/drawingml/2006/picture">
                  <pic:nvPicPr>
                    <pic:cNvPr id="0" name="image120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00032" behindDoc="1" locked="0" layoutInCell="1" hidden="0" allowOverlap="1" wp14:anchorId="74004AD9" wp14:editId="4A4452BA">
            <wp:simplePos x="0" y="0"/>
            <wp:positionH relativeFrom="column">
              <wp:posOffset>3077210</wp:posOffset>
            </wp:positionH>
            <wp:positionV relativeFrom="paragraph">
              <wp:posOffset>893445</wp:posOffset>
            </wp:positionV>
            <wp:extent cx="48895" cy="48895"/>
            <wp:effectExtent l="0" t="0" r="0" b="0"/>
            <wp:wrapNone/>
            <wp:docPr id="4437" name="image741.png"/>
            <wp:cNvGraphicFramePr/>
            <a:graphic xmlns:a="http://schemas.openxmlformats.org/drawingml/2006/main">
              <a:graphicData uri="http://schemas.openxmlformats.org/drawingml/2006/picture">
                <pic:pic xmlns:pic="http://schemas.openxmlformats.org/drawingml/2006/picture">
                  <pic:nvPicPr>
                    <pic:cNvPr id="0" name="image74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01056" behindDoc="1" locked="0" layoutInCell="1" hidden="0" allowOverlap="1" wp14:anchorId="3A2698FD" wp14:editId="75C7FF91">
            <wp:simplePos x="0" y="0"/>
            <wp:positionH relativeFrom="column">
              <wp:posOffset>3125470</wp:posOffset>
            </wp:positionH>
            <wp:positionV relativeFrom="paragraph">
              <wp:posOffset>893445</wp:posOffset>
            </wp:positionV>
            <wp:extent cx="48895" cy="48895"/>
            <wp:effectExtent l="0" t="0" r="0" b="0"/>
            <wp:wrapNone/>
            <wp:docPr id="5244" name="image1557.png"/>
            <wp:cNvGraphicFramePr/>
            <a:graphic xmlns:a="http://schemas.openxmlformats.org/drawingml/2006/main">
              <a:graphicData uri="http://schemas.openxmlformats.org/drawingml/2006/picture">
                <pic:pic xmlns:pic="http://schemas.openxmlformats.org/drawingml/2006/picture">
                  <pic:nvPicPr>
                    <pic:cNvPr id="0" name="image155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02080" behindDoc="1" locked="0" layoutInCell="1" hidden="0" allowOverlap="1" wp14:anchorId="14A45FD4" wp14:editId="00FD0F20">
            <wp:simplePos x="0" y="0"/>
            <wp:positionH relativeFrom="column">
              <wp:posOffset>3174365</wp:posOffset>
            </wp:positionH>
            <wp:positionV relativeFrom="paragraph">
              <wp:posOffset>893445</wp:posOffset>
            </wp:positionV>
            <wp:extent cx="48895" cy="48895"/>
            <wp:effectExtent l="0" t="0" r="0" b="0"/>
            <wp:wrapNone/>
            <wp:docPr id="4729" name="image1041.png"/>
            <wp:cNvGraphicFramePr/>
            <a:graphic xmlns:a="http://schemas.openxmlformats.org/drawingml/2006/main">
              <a:graphicData uri="http://schemas.openxmlformats.org/drawingml/2006/picture">
                <pic:pic xmlns:pic="http://schemas.openxmlformats.org/drawingml/2006/picture">
                  <pic:nvPicPr>
                    <pic:cNvPr id="0" name="image1041.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03104" behindDoc="1" locked="0" layoutInCell="1" hidden="0" allowOverlap="1" wp14:anchorId="073A0091" wp14:editId="57346828">
            <wp:simplePos x="0" y="0"/>
            <wp:positionH relativeFrom="column">
              <wp:posOffset>2296795</wp:posOffset>
            </wp:positionH>
            <wp:positionV relativeFrom="paragraph">
              <wp:posOffset>942339</wp:posOffset>
            </wp:positionV>
            <wp:extent cx="48895" cy="48895"/>
            <wp:effectExtent l="0" t="0" r="0" b="0"/>
            <wp:wrapNone/>
            <wp:docPr id="4566" name="image875.png"/>
            <wp:cNvGraphicFramePr/>
            <a:graphic xmlns:a="http://schemas.openxmlformats.org/drawingml/2006/main">
              <a:graphicData uri="http://schemas.openxmlformats.org/drawingml/2006/picture">
                <pic:pic xmlns:pic="http://schemas.openxmlformats.org/drawingml/2006/picture">
                  <pic:nvPicPr>
                    <pic:cNvPr id="0" name="image875.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04128" behindDoc="1" locked="0" layoutInCell="1" hidden="0" allowOverlap="1" wp14:anchorId="108CB5B1" wp14:editId="0122F95B">
            <wp:simplePos x="0" y="0"/>
            <wp:positionH relativeFrom="column">
              <wp:posOffset>2345690</wp:posOffset>
            </wp:positionH>
            <wp:positionV relativeFrom="paragraph">
              <wp:posOffset>942339</wp:posOffset>
            </wp:positionV>
            <wp:extent cx="48895" cy="48895"/>
            <wp:effectExtent l="0" t="0" r="0" b="0"/>
            <wp:wrapNone/>
            <wp:docPr id="4715" name="image1018.png"/>
            <wp:cNvGraphicFramePr/>
            <a:graphic xmlns:a="http://schemas.openxmlformats.org/drawingml/2006/main">
              <a:graphicData uri="http://schemas.openxmlformats.org/drawingml/2006/picture">
                <pic:pic xmlns:pic="http://schemas.openxmlformats.org/drawingml/2006/picture">
                  <pic:nvPicPr>
                    <pic:cNvPr id="0" name="image101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05152" behindDoc="1" locked="0" layoutInCell="1" hidden="0" allowOverlap="1" wp14:anchorId="35C4D86C" wp14:editId="5BAF8232">
            <wp:simplePos x="0" y="0"/>
            <wp:positionH relativeFrom="column">
              <wp:posOffset>2393950</wp:posOffset>
            </wp:positionH>
            <wp:positionV relativeFrom="paragraph">
              <wp:posOffset>942339</wp:posOffset>
            </wp:positionV>
            <wp:extent cx="48895" cy="48895"/>
            <wp:effectExtent l="0" t="0" r="0" b="0"/>
            <wp:wrapNone/>
            <wp:docPr id="4755" name="image1061.png"/>
            <wp:cNvGraphicFramePr/>
            <a:graphic xmlns:a="http://schemas.openxmlformats.org/drawingml/2006/main">
              <a:graphicData uri="http://schemas.openxmlformats.org/drawingml/2006/picture">
                <pic:pic xmlns:pic="http://schemas.openxmlformats.org/drawingml/2006/picture">
                  <pic:nvPicPr>
                    <pic:cNvPr id="0" name="image106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06176" behindDoc="1" locked="0" layoutInCell="1" hidden="0" allowOverlap="1" wp14:anchorId="7722B118" wp14:editId="08F0EC5E">
            <wp:simplePos x="0" y="0"/>
            <wp:positionH relativeFrom="column">
              <wp:posOffset>2442845</wp:posOffset>
            </wp:positionH>
            <wp:positionV relativeFrom="paragraph">
              <wp:posOffset>942339</wp:posOffset>
            </wp:positionV>
            <wp:extent cx="48895" cy="48895"/>
            <wp:effectExtent l="0" t="0" r="0" b="0"/>
            <wp:wrapNone/>
            <wp:docPr id="4091" name="image400.png"/>
            <wp:cNvGraphicFramePr/>
            <a:graphic xmlns:a="http://schemas.openxmlformats.org/drawingml/2006/main">
              <a:graphicData uri="http://schemas.openxmlformats.org/drawingml/2006/picture">
                <pic:pic xmlns:pic="http://schemas.openxmlformats.org/drawingml/2006/picture">
                  <pic:nvPicPr>
                    <pic:cNvPr id="0" name="image40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07200" behindDoc="1" locked="0" layoutInCell="1" hidden="0" allowOverlap="1" wp14:anchorId="1DA8955D" wp14:editId="6776C1A3">
            <wp:simplePos x="0" y="0"/>
            <wp:positionH relativeFrom="column">
              <wp:posOffset>2491740</wp:posOffset>
            </wp:positionH>
            <wp:positionV relativeFrom="paragraph">
              <wp:posOffset>942339</wp:posOffset>
            </wp:positionV>
            <wp:extent cx="48895" cy="48895"/>
            <wp:effectExtent l="0" t="0" r="0" b="0"/>
            <wp:wrapNone/>
            <wp:docPr id="3759"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08224" behindDoc="1" locked="0" layoutInCell="1" hidden="0" allowOverlap="1" wp14:anchorId="51EF748A" wp14:editId="6A56A24E">
            <wp:simplePos x="0" y="0"/>
            <wp:positionH relativeFrom="column">
              <wp:posOffset>2540635</wp:posOffset>
            </wp:positionH>
            <wp:positionV relativeFrom="paragraph">
              <wp:posOffset>942339</wp:posOffset>
            </wp:positionV>
            <wp:extent cx="48895" cy="48895"/>
            <wp:effectExtent l="0" t="0" r="0" b="0"/>
            <wp:wrapNone/>
            <wp:docPr id="4833" name="image1143.png"/>
            <wp:cNvGraphicFramePr/>
            <a:graphic xmlns:a="http://schemas.openxmlformats.org/drawingml/2006/main">
              <a:graphicData uri="http://schemas.openxmlformats.org/drawingml/2006/picture">
                <pic:pic xmlns:pic="http://schemas.openxmlformats.org/drawingml/2006/picture">
                  <pic:nvPicPr>
                    <pic:cNvPr id="0" name="image11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09248" behindDoc="1" locked="0" layoutInCell="1" hidden="0" allowOverlap="1" wp14:anchorId="189D71D1" wp14:editId="6B240C7B">
            <wp:simplePos x="0" y="0"/>
            <wp:positionH relativeFrom="column">
              <wp:posOffset>2589530</wp:posOffset>
            </wp:positionH>
            <wp:positionV relativeFrom="paragraph">
              <wp:posOffset>942339</wp:posOffset>
            </wp:positionV>
            <wp:extent cx="48895" cy="48895"/>
            <wp:effectExtent l="0" t="0" r="0" b="0"/>
            <wp:wrapNone/>
            <wp:docPr id="5511" name="image1827.png"/>
            <wp:cNvGraphicFramePr/>
            <a:graphic xmlns:a="http://schemas.openxmlformats.org/drawingml/2006/main">
              <a:graphicData uri="http://schemas.openxmlformats.org/drawingml/2006/picture">
                <pic:pic xmlns:pic="http://schemas.openxmlformats.org/drawingml/2006/picture">
                  <pic:nvPicPr>
                    <pic:cNvPr id="0" name="image18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10272" behindDoc="1" locked="0" layoutInCell="1" hidden="0" allowOverlap="1" wp14:anchorId="60FFB54E" wp14:editId="4CDB5D75">
            <wp:simplePos x="0" y="0"/>
            <wp:positionH relativeFrom="column">
              <wp:posOffset>2637790</wp:posOffset>
            </wp:positionH>
            <wp:positionV relativeFrom="paragraph">
              <wp:posOffset>942339</wp:posOffset>
            </wp:positionV>
            <wp:extent cx="48895" cy="48895"/>
            <wp:effectExtent l="0" t="0" r="0" b="0"/>
            <wp:wrapNone/>
            <wp:docPr id="3782"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11296" behindDoc="1" locked="0" layoutInCell="1" hidden="0" allowOverlap="1" wp14:anchorId="169D2F78" wp14:editId="2732B988">
            <wp:simplePos x="0" y="0"/>
            <wp:positionH relativeFrom="column">
              <wp:posOffset>2686685</wp:posOffset>
            </wp:positionH>
            <wp:positionV relativeFrom="paragraph">
              <wp:posOffset>942339</wp:posOffset>
            </wp:positionV>
            <wp:extent cx="48895" cy="48895"/>
            <wp:effectExtent l="0" t="0" r="0" b="0"/>
            <wp:wrapNone/>
            <wp:docPr id="4823" name="image1135.png"/>
            <wp:cNvGraphicFramePr/>
            <a:graphic xmlns:a="http://schemas.openxmlformats.org/drawingml/2006/main">
              <a:graphicData uri="http://schemas.openxmlformats.org/drawingml/2006/picture">
                <pic:pic xmlns:pic="http://schemas.openxmlformats.org/drawingml/2006/picture">
                  <pic:nvPicPr>
                    <pic:cNvPr id="0" name="image113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12320" behindDoc="1" locked="0" layoutInCell="1" hidden="0" allowOverlap="1" wp14:anchorId="60044CF4" wp14:editId="20090F79">
            <wp:simplePos x="0" y="0"/>
            <wp:positionH relativeFrom="column">
              <wp:posOffset>2735580</wp:posOffset>
            </wp:positionH>
            <wp:positionV relativeFrom="paragraph">
              <wp:posOffset>942339</wp:posOffset>
            </wp:positionV>
            <wp:extent cx="48895" cy="48895"/>
            <wp:effectExtent l="0" t="0" r="0" b="0"/>
            <wp:wrapNone/>
            <wp:docPr id="5029" name="image1336.png"/>
            <wp:cNvGraphicFramePr/>
            <a:graphic xmlns:a="http://schemas.openxmlformats.org/drawingml/2006/main">
              <a:graphicData uri="http://schemas.openxmlformats.org/drawingml/2006/picture">
                <pic:pic xmlns:pic="http://schemas.openxmlformats.org/drawingml/2006/picture">
                  <pic:nvPicPr>
                    <pic:cNvPr id="0" name="image133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13344" behindDoc="1" locked="0" layoutInCell="1" hidden="0" allowOverlap="1" wp14:anchorId="16A35ED7" wp14:editId="147A1555">
            <wp:simplePos x="0" y="0"/>
            <wp:positionH relativeFrom="column">
              <wp:posOffset>2784475</wp:posOffset>
            </wp:positionH>
            <wp:positionV relativeFrom="paragraph">
              <wp:posOffset>942339</wp:posOffset>
            </wp:positionV>
            <wp:extent cx="48895" cy="48895"/>
            <wp:effectExtent l="0" t="0" r="0" b="0"/>
            <wp:wrapNone/>
            <wp:docPr id="5114" name="image1429.png"/>
            <wp:cNvGraphicFramePr/>
            <a:graphic xmlns:a="http://schemas.openxmlformats.org/drawingml/2006/main">
              <a:graphicData uri="http://schemas.openxmlformats.org/drawingml/2006/picture">
                <pic:pic xmlns:pic="http://schemas.openxmlformats.org/drawingml/2006/picture">
                  <pic:nvPicPr>
                    <pic:cNvPr id="0" name="image142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14368" behindDoc="1" locked="0" layoutInCell="1" hidden="0" allowOverlap="1" wp14:anchorId="2A910C56" wp14:editId="19930A66">
            <wp:simplePos x="0" y="0"/>
            <wp:positionH relativeFrom="column">
              <wp:posOffset>2833370</wp:posOffset>
            </wp:positionH>
            <wp:positionV relativeFrom="paragraph">
              <wp:posOffset>942339</wp:posOffset>
            </wp:positionV>
            <wp:extent cx="48895" cy="48895"/>
            <wp:effectExtent l="0" t="0" r="0" b="0"/>
            <wp:wrapNone/>
            <wp:docPr id="5138" name="image1448.png"/>
            <wp:cNvGraphicFramePr/>
            <a:graphic xmlns:a="http://schemas.openxmlformats.org/drawingml/2006/main">
              <a:graphicData uri="http://schemas.openxmlformats.org/drawingml/2006/picture">
                <pic:pic xmlns:pic="http://schemas.openxmlformats.org/drawingml/2006/picture">
                  <pic:nvPicPr>
                    <pic:cNvPr id="0" name="image144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15392" behindDoc="1" locked="0" layoutInCell="1" hidden="0" allowOverlap="1" wp14:anchorId="3902A5A6" wp14:editId="3599ACCB">
            <wp:simplePos x="0" y="0"/>
            <wp:positionH relativeFrom="column">
              <wp:posOffset>2881630</wp:posOffset>
            </wp:positionH>
            <wp:positionV relativeFrom="paragraph">
              <wp:posOffset>942339</wp:posOffset>
            </wp:positionV>
            <wp:extent cx="48895" cy="48895"/>
            <wp:effectExtent l="0" t="0" r="0" b="0"/>
            <wp:wrapNone/>
            <wp:docPr id="4569" name="image874.png"/>
            <wp:cNvGraphicFramePr/>
            <a:graphic xmlns:a="http://schemas.openxmlformats.org/drawingml/2006/main">
              <a:graphicData uri="http://schemas.openxmlformats.org/drawingml/2006/picture">
                <pic:pic xmlns:pic="http://schemas.openxmlformats.org/drawingml/2006/picture">
                  <pic:nvPicPr>
                    <pic:cNvPr id="0" name="image87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16416" behindDoc="1" locked="0" layoutInCell="1" hidden="0" allowOverlap="1" wp14:anchorId="6386B944" wp14:editId="427E5785">
            <wp:simplePos x="0" y="0"/>
            <wp:positionH relativeFrom="column">
              <wp:posOffset>2930525</wp:posOffset>
            </wp:positionH>
            <wp:positionV relativeFrom="paragraph">
              <wp:posOffset>942339</wp:posOffset>
            </wp:positionV>
            <wp:extent cx="48895" cy="48895"/>
            <wp:effectExtent l="0" t="0" r="0" b="0"/>
            <wp:wrapNone/>
            <wp:docPr id="4500" name="image807.png"/>
            <wp:cNvGraphicFramePr/>
            <a:graphic xmlns:a="http://schemas.openxmlformats.org/drawingml/2006/main">
              <a:graphicData uri="http://schemas.openxmlformats.org/drawingml/2006/picture">
                <pic:pic xmlns:pic="http://schemas.openxmlformats.org/drawingml/2006/picture">
                  <pic:nvPicPr>
                    <pic:cNvPr id="0" name="image80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17440" behindDoc="1" locked="0" layoutInCell="1" hidden="0" allowOverlap="1" wp14:anchorId="03F05FCA" wp14:editId="37976D06">
            <wp:simplePos x="0" y="0"/>
            <wp:positionH relativeFrom="column">
              <wp:posOffset>2979420</wp:posOffset>
            </wp:positionH>
            <wp:positionV relativeFrom="paragraph">
              <wp:posOffset>942339</wp:posOffset>
            </wp:positionV>
            <wp:extent cx="48895" cy="48895"/>
            <wp:effectExtent l="0" t="0" r="0" b="0"/>
            <wp:wrapNone/>
            <wp:docPr id="5146" name="image1463.png"/>
            <wp:cNvGraphicFramePr/>
            <a:graphic xmlns:a="http://schemas.openxmlformats.org/drawingml/2006/main">
              <a:graphicData uri="http://schemas.openxmlformats.org/drawingml/2006/picture">
                <pic:pic xmlns:pic="http://schemas.openxmlformats.org/drawingml/2006/picture">
                  <pic:nvPicPr>
                    <pic:cNvPr id="0" name="image146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18464" behindDoc="1" locked="0" layoutInCell="1" hidden="0" allowOverlap="1" wp14:anchorId="473E5233" wp14:editId="3CE45242">
            <wp:simplePos x="0" y="0"/>
            <wp:positionH relativeFrom="column">
              <wp:posOffset>3028315</wp:posOffset>
            </wp:positionH>
            <wp:positionV relativeFrom="paragraph">
              <wp:posOffset>942339</wp:posOffset>
            </wp:positionV>
            <wp:extent cx="48895" cy="48895"/>
            <wp:effectExtent l="0" t="0" r="0" b="0"/>
            <wp:wrapNone/>
            <wp:docPr id="5088" name="image1410.png"/>
            <wp:cNvGraphicFramePr/>
            <a:graphic xmlns:a="http://schemas.openxmlformats.org/drawingml/2006/main">
              <a:graphicData uri="http://schemas.openxmlformats.org/drawingml/2006/picture">
                <pic:pic xmlns:pic="http://schemas.openxmlformats.org/drawingml/2006/picture">
                  <pic:nvPicPr>
                    <pic:cNvPr id="0" name="image14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19488" behindDoc="1" locked="0" layoutInCell="1" hidden="0" allowOverlap="1" wp14:anchorId="1E347EC0" wp14:editId="5EEF5E3F">
            <wp:simplePos x="0" y="0"/>
            <wp:positionH relativeFrom="column">
              <wp:posOffset>3077210</wp:posOffset>
            </wp:positionH>
            <wp:positionV relativeFrom="paragraph">
              <wp:posOffset>942339</wp:posOffset>
            </wp:positionV>
            <wp:extent cx="48895" cy="48895"/>
            <wp:effectExtent l="0" t="0" r="0" b="0"/>
            <wp:wrapNone/>
            <wp:docPr id="4261" name="image570.png"/>
            <wp:cNvGraphicFramePr/>
            <a:graphic xmlns:a="http://schemas.openxmlformats.org/drawingml/2006/main">
              <a:graphicData uri="http://schemas.openxmlformats.org/drawingml/2006/picture">
                <pic:pic xmlns:pic="http://schemas.openxmlformats.org/drawingml/2006/picture">
                  <pic:nvPicPr>
                    <pic:cNvPr id="0" name="image5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20512" behindDoc="1" locked="0" layoutInCell="1" hidden="0" allowOverlap="1" wp14:anchorId="1FFF7034" wp14:editId="25804226">
            <wp:simplePos x="0" y="0"/>
            <wp:positionH relativeFrom="column">
              <wp:posOffset>3125470</wp:posOffset>
            </wp:positionH>
            <wp:positionV relativeFrom="paragraph">
              <wp:posOffset>942339</wp:posOffset>
            </wp:positionV>
            <wp:extent cx="48895" cy="48895"/>
            <wp:effectExtent l="0" t="0" r="0" b="0"/>
            <wp:wrapNone/>
            <wp:docPr id="4355" name="image660.png"/>
            <wp:cNvGraphicFramePr/>
            <a:graphic xmlns:a="http://schemas.openxmlformats.org/drawingml/2006/main">
              <a:graphicData uri="http://schemas.openxmlformats.org/drawingml/2006/picture">
                <pic:pic xmlns:pic="http://schemas.openxmlformats.org/drawingml/2006/picture">
                  <pic:nvPicPr>
                    <pic:cNvPr id="0" name="image66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21536" behindDoc="1" locked="0" layoutInCell="1" hidden="0" allowOverlap="1" wp14:anchorId="44767BAE" wp14:editId="10738DD1">
            <wp:simplePos x="0" y="0"/>
            <wp:positionH relativeFrom="column">
              <wp:posOffset>3174365</wp:posOffset>
            </wp:positionH>
            <wp:positionV relativeFrom="paragraph">
              <wp:posOffset>942339</wp:posOffset>
            </wp:positionV>
            <wp:extent cx="48895" cy="48895"/>
            <wp:effectExtent l="0" t="0" r="0" b="0"/>
            <wp:wrapNone/>
            <wp:docPr id="4921" name="image1229.png"/>
            <wp:cNvGraphicFramePr/>
            <a:graphic xmlns:a="http://schemas.openxmlformats.org/drawingml/2006/main">
              <a:graphicData uri="http://schemas.openxmlformats.org/drawingml/2006/picture">
                <pic:pic xmlns:pic="http://schemas.openxmlformats.org/drawingml/2006/picture">
                  <pic:nvPicPr>
                    <pic:cNvPr id="0" name="image1229.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22560" behindDoc="1" locked="0" layoutInCell="1" hidden="0" allowOverlap="1" wp14:anchorId="3C1448F8" wp14:editId="714014DA">
            <wp:simplePos x="0" y="0"/>
            <wp:positionH relativeFrom="column">
              <wp:posOffset>2296795</wp:posOffset>
            </wp:positionH>
            <wp:positionV relativeFrom="paragraph">
              <wp:posOffset>991235</wp:posOffset>
            </wp:positionV>
            <wp:extent cx="48895" cy="48895"/>
            <wp:effectExtent l="0" t="0" r="0" b="0"/>
            <wp:wrapNone/>
            <wp:docPr id="3845" name="image153.png"/>
            <wp:cNvGraphicFramePr/>
            <a:graphic xmlns:a="http://schemas.openxmlformats.org/drawingml/2006/main">
              <a:graphicData uri="http://schemas.openxmlformats.org/drawingml/2006/picture">
                <pic:pic xmlns:pic="http://schemas.openxmlformats.org/drawingml/2006/picture">
                  <pic:nvPicPr>
                    <pic:cNvPr id="0" name="image153.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23584" behindDoc="1" locked="0" layoutInCell="1" hidden="0" allowOverlap="1" wp14:anchorId="426CE954" wp14:editId="6740185A">
            <wp:simplePos x="0" y="0"/>
            <wp:positionH relativeFrom="column">
              <wp:posOffset>2345690</wp:posOffset>
            </wp:positionH>
            <wp:positionV relativeFrom="paragraph">
              <wp:posOffset>991235</wp:posOffset>
            </wp:positionV>
            <wp:extent cx="48895" cy="48895"/>
            <wp:effectExtent l="0" t="0" r="0" b="0"/>
            <wp:wrapNone/>
            <wp:docPr id="4461" name="image770.png"/>
            <wp:cNvGraphicFramePr/>
            <a:graphic xmlns:a="http://schemas.openxmlformats.org/drawingml/2006/main">
              <a:graphicData uri="http://schemas.openxmlformats.org/drawingml/2006/picture">
                <pic:pic xmlns:pic="http://schemas.openxmlformats.org/drawingml/2006/picture">
                  <pic:nvPicPr>
                    <pic:cNvPr id="0" name="image7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24608" behindDoc="1" locked="0" layoutInCell="1" hidden="0" allowOverlap="1" wp14:anchorId="20F3108F" wp14:editId="27CF0BF4">
            <wp:simplePos x="0" y="0"/>
            <wp:positionH relativeFrom="column">
              <wp:posOffset>2393950</wp:posOffset>
            </wp:positionH>
            <wp:positionV relativeFrom="paragraph">
              <wp:posOffset>991235</wp:posOffset>
            </wp:positionV>
            <wp:extent cx="48895" cy="48895"/>
            <wp:effectExtent l="0" t="0" r="0" b="0"/>
            <wp:wrapNone/>
            <wp:docPr id="4394" name="image698.png"/>
            <wp:cNvGraphicFramePr/>
            <a:graphic xmlns:a="http://schemas.openxmlformats.org/drawingml/2006/main">
              <a:graphicData uri="http://schemas.openxmlformats.org/drawingml/2006/picture">
                <pic:pic xmlns:pic="http://schemas.openxmlformats.org/drawingml/2006/picture">
                  <pic:nvPicPr>
                    <pic:cNvPr id="0" name="image69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25632" behindDoc="1" locked="0" layoutInCell="1" hidden="0" allowOverlap="1" wp14:anchorId="4D0A467D" wp14:editId="1E3F01C1">
            <wp:simplePos x="0" y="0"/>
            <wp:positionH relativeFrom="column">
              <wp:posOffset>2442845</wp:posOffset>
            </wp:positionH>
            <wp:positionV relativeFrom="paragraph">
              <wp:posOffset>991235</wp:posOffset>
            </wp:positionV>
            <wp:extent cx="48895" cy="48895"/>
            <wp:effectExtent l="0" t="0" r="0" b="0"/>
            <wp:wrapNone/>
            <wp:docPr id="3917" name="image231.png"/>
            <wp:cNvGraphicFramePr/>
            <a:graphic xmlns:a="http://schemas.openxmlformats.org/drawingml/2006/main">
              <a:graphicData uri="http://schemas.openxmlformats.org/drawingml/2006/picture">
                <pic:pic xmlns:pic="http://schemas.openxmlformats.org/drawingml/2006/picture">
                  <pic:nvPicPr>
                    <pic:cNvPr id="0" name="image23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26656" behindDoc="1" locked="0" layoutInCell="1" hidden="0" allowOverlap="1" wp14:anchorId="72330281" wp14:editId="29F41450">
            <wp:simplePos x="0" y="0"/>
            <wp:positionH relativeFrom="column">
              <wp:posOffset>2491740</wp:posOffset>
            </wp:positionH>
            <wp:positionV relativeFrom="paragraph">
              <wp:posOffset>991235</wp:posOffset>
            </wp:positionV>
            <wp:extent cx="48895" cy="48895"/>
            <wp:effectExtent l="0" t="0" r="0" b="0"/>
            <wp:wrapNone/>
            <wp:docPr id="4742" name="image1049.png"/>
            <wp:cNvGraphicFramePr/>
            <a:graphic xmlns:a="http://schemas.openxmlformats.org/drawingml/2006/main">
              <a:graphicData uri="http://schemas.openxmlformats.org/drawingml/2006/picture">
                <pic:pic xmlns:pic="http://schemas.openxmlformats.org/drawingml/2006/picture">
                  <pic:nvPicPr>
                    <pic:cNvPr id="0" name="image104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27680" behindDoc="1" locked="0" layoutInCell="1" hidden="0" allowOverlap="1" wp14:anchorId="13BC07DF" wp14:editId="2F86C271">
            <wp:simplePos x="0" y="0"/>
            <wp:positionH relativeFrom="column">
              <wp:posOffset>2540635</wp:posOffset>
            </wp:positionH>
            <wp:positionV relativeFrom="paragraph">
              <wp:posOffset>991235</wp:posOffset>
            </wp:positionV>
            <wp:extent cx="48895" cy="48895"/>
            <wp:effectExtent l="0" t="0" r="0" b="0"/>
            <wp:wrapNone/>
            <wp:docPr id="4498" name="image804.png"/>
            <wp:cNvGraphicFramePr/>
            <a:graphic xmlns:a="http://schemas.openxmlformats.org/drawingml/2006/main">
              <a:graphicData uri="http://schemas.openxmlformats.org/drawingml/2006/picture">
                <pic:pic xmlns:pic="http://schemas.openxmlformats.org/drawingml/2006/picture">
                  <pic:nvPicPr>
                    <pic:cNvPr id="0" name="image80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28704" behindDoc="1" locked="0" layoutInCell="1" hidden="0" allowOverlap="1" wp14:anchorId="5FDE2704" wp14:editId="688BA69B">
            <wp:simplePos x="0" y="0"/>
            <wp:positionH relativeFrom="column">
              <wp:posOffset>2589530</wp:posOffset>
            </wp:positionH>
            <wp:positionV relativeFrom="paragraph">
              <wp:posOffset>991235</wp:posOffset>
            </wp:positionV>
            <wp:extent cx="48895" cy="48895"/>
            <wp:effectExtent l="0" t="0" r="0" b="0"/>
            <wp:wrapNone/>
            <wp:docPr id="4473" name="image781.png"/>
            <wp:cNvGraphicFramePr/>
            <a:graphic xmlns:a="http://schemas.openxmlformats.org/drawingml/2006/main">
              <a:graphicData uri="http://schemas.openxmlformats.org/drawingml/2006/picture">
                <pic:pic xmlns:pic="http://schemas.openxmlformats.org/drawingml/2006/picture">
                  <pic:nvPicPr>
                    <pic:cNvPr id="0" name="image78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29728" behindDoc="1" locked="0" layoutInCell="1" hidden="0" allowOverlap="1" wp14:anchorId="50838690" wp14:editId="60CE1E9F">
            <wp:simplePos x="0" y="0"/>
            <wp:positionH relativeFrom="column">
              <wp:posOffset>2637790</wp:posOffset>
            </wp:positionH>
            <wp:positionV relativeFrom="paragraph">
              <wp:posOffset>991235</wp:posOffset>
            </wp:positionV>
            <wp:extent cx="48895" cy="48895"/>
            <wp:effectExtent l="0" t="0" r="0" b="0"/>
            <wp:wrapNone/>
            <wp:docPr id="4338" name="image642.png"/>
            <wp:cNvGraphicFramePr/>
            <a:graphic xmlns:a="http://schemas.openxmlformats.org/drawingml/2006/main">
              <a:graphicData uri="http://schemas.openxmlformats.org/drawingml/2006/picture">
                <pic:pic xmlns:pic="http://schemas.openxmlformats.org/drawingml/2006/picture">
                  <pic:nvPicPr>
                    <pic:cNvPr id="0" name="image6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30752" behindDoc="1" locked="0" layoutInCell="1" hidden="0" allowOverlap="1" wp14:anchorId="5E79B192" wp14:editId="7D9E18E2">
            <wp:simplePos x="0" y="0"/>
            <wp:positionH relativeFrom="column">
              <wp:posOffset>2686685</wp:posOffset>
            </wp:positionH>
            <wp:positionV relativeFrom="paragraph">
              <wp:posOffset>991235</wp:posOffset>
            </wp:positionV>
            <wp:extent cx="48895" cy="48895"/>
            <wp:effectExtent l="0" t="0" r="0" b="0"/>
            <wp:wrapNone/>
            <wp:docPr id="4978" name="image1290.png"/>
            <wp:cNvGraphicFramePr/>
            <a:graphic xmlns:a="http://schemas.openxmlformats.org/drawingml/2006/main">
              <a:graphicData uri="http://schemas.openxmlformats.org/drawingml/2006/picture">
                <pic:pic xmlns:pic="http://schemas.openxmlformats.org/drawingml/2006/picture">
                  <pic:nvPicPr>
                    <pic:cNvPr id="0" name="image129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31776" behindDoc="1" locked="0" layoutInCell="1" hidden="0" allowOverlap="1" wp14:anchorId="352D970E" wp14:editId="3108BECA">
            <wp:simplePos x="0" y="0"/>
            <wp:positionH relativeFrom="column">
              <wp:posOffset>2735580</wp:posOffset>
            </wp:positionH>
            <wp:positionV relativeFrom="paragraph">
              <wp:posOffset>991235</wp:posOffset>
            </wp:positionV>
            <wp:extent cx="48895" cy="48895"/>
            <wp:effectExtent l="0" t="0" r="0" b="0"/>
            <wp:wrapNone/>
            <wp:docPr id="3968" name="image274.png"/>
            <wp:cNvGraphicFramePr/>
            <a:graphic xmlns:a="http://schemas.openxmlformats.org/drawingml/2006/main">
              <a:graphicData uri="http://schemas.openxmlformats.org/drawingml/2006/picture">
                <pic:pic xmlns:pic="http://schemas.openxmlformats.org/drawingml/2006/picture">
                  <pic:nvPicPr>
                    <pic:cNvPr id="0" name="image27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32800" behindDoc="1" locked="0" layoutInCell="1" hidden="0" allowOverlap="1" wp14:anchorId="378C28E5" wp14:editId="1709A70B">
            <wp:simplePos x="0" y="0"/>
            <wp:positionH relativeFrom="column">
              <wp:posOffset>2784475</wp:posOffset>
            </wp:positionH>
            <wp:positionV relativeFrom="paragraph">
              <wp:posOffset>991235</wp:posOffset>
            </wp:positionV>
            <wp:extent cx="48895" cy="48895"/>
            <wp:effectExtent l="0" t="0" r="0" b="0"/>
            <wp:wrapNone/>
            <wp:docPr id="4028" name="image341.png"/>
            <wp:cNvGraphicFramePr/>
            <a:graphic xmlns:a="http://schemas.openxmlformats.org/drawingml/2006/main">
              <a:graphicData uri="http://schemas.openxmlformats.org/drawingml/2006/picture">
                <pic:pic xmlns:pic="http://schemas.openxmlformats.org/drawingml/2006/picture">
                  <pic:nvPicPr>
                    <pic:cNvPr id="0" name="image34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33824" behindDoc="1" locked="0" layoutInCell="1" hidden="0" allowOverlap="1" wp14:anchorId="685A2045" wp14:editId="6494D7A6">
            <wp:simplePos x="0" y="0"/>
            <wp:positionH relativeFrom="column">
              <wp:posOffset>2833370</wp:posOffset>
            </wp:positionH>
            <wp:positionV relativeFrom="paragraph">
              <wp:posOffset>991235</wp:posOffset>
            </wp:positionV>
            <wp:extent cx="48895" cy="48895"/>
            <wp:effectExtent l="0" t="0" r="0" b="0"/>
            <wp:wrapNone/>
            <wp:docPr id="4818" name="image1126.png"/>
            <wp:cNvGraphicFramePr/>
            <a:graphic xmlns:a="http://schemas.openxmlformats.org/drawingml/2006/main">
              <a:graphicData uri="http://schemas.openxmlformats.org/drawingml/2006/picture">
                <pic:pic xmlns:pic="http://schemas.openxmlformats.org/drawingml/2006/picture">
                  <pic:nvPicPr>
                    <pic:cNvPr id="0" name="image112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34848" behindDoc="1" locked="0" layoutInCell="1" hidden="0" allowOverlap="1" wp14:anchorId="3D21DA50" wp14:editId="56C11530">
            <wp:simplePos x="0" y="0"/>
            <wp:positionH relativeFrom="column">
              <wp:posOffset>2881630</wp:posOffset>
            </wp:positionH>
            <wp:positionV relativeFrom="paragraph">
              <wp:posOffset>991235</wp:posOffset>
            </wp:positionV>
            <wp:extent cx="48895" cy="48895"/>
            <wp:effectExtent l="0" t="0" r="0" b="0"/>
            <wp:wrapNone/>
            <wp:docPr id="3863" name="image175.png"/>
            <wp:cNvGraphicFramePr/>
            <a:graphic xmlns:a="http://schemas.openxmlformats.org/drawingml/2006/main">
              <a:graphicData uri="http://schemas.openxmlformats.org/drawingml/2006/picture">
                <pic:pic xmlns:pic="http://schemas.openxmlformats.org/drawingml/2006/picture">
                  <pic:nvPicPr>
                    <pic:cNvPr id="0" name="image17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35872" behindDoc="1" locked="0" layoutInCell="1" hidden="0" allowOverlap="1" wp14:anchorId="4856C261" wp14:editId="436BEB50">
            <wp:simplePos x="0" y="0"/>
            <wp:positionH relativeFrom="column">
              <wp:posOffset>2930525</wp:posOffset>
            </wp:positionH>
            <wp:positionV relativeFrom="paragraph">
              <wp:posOffset>991235</wp:posOffset>
            </wp:positionV>
            <wp:extent cx="48895" cy="48895"/>
            <wp:effectExtent l="0" t="0" r="0" b="0"/>
            <wp:wrapNone/>
            <wp:docPr id="3847" name="image152.png"/>
            <wp:cNvGraphicFramePr/>
            <a:graphic xmlns:a="http://schemas.openxmlformats.org/drawingml/2006/main">
              <a:graphicData uri="http://schemas.openxmlformats.org/drawingml/2006/picture">
                <pic:pic xmlns:pic="http://schemas.openxmlformats.org/drawingml/2006/picture">
                  <pic:nvPicPr>
                    <pic:cNvPr id="0" name="image15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36896" behindDoc="1" locked="0" layoutInCell="1" hidden="0" allowOverlap="1" wp14:anchorId="1E2F415E" wp14:editId="15EB7CCE">
            <wp:simplePos x="0" y="0"/>
            <wp:positionH relativeFrom="column">
              <wp:posOffset>2979420</wp:posOffset>
            </wp:positionH>
            <wp:positionV relativeFrom="paragraph">
              <wp:posOffset>991235</wp:posOffset>
            </wp:positionV>
            <wp:extent cx="48895" cy="48895"/>
            <wp:effectExtent l="0" t="0" r="0" b="0"/>
            <wp:wrapNone/>
            <wp:docPr id="4876" name="image1182.png"/>
            <wp:cNvGraphicFramePr/>
            <a:graphic xmlns:a="http://schemas.openxmlformats.org/drawingml/2006/main">
              <a:graphicData uri="http://schemas.openxmlformats.org/drawingml/2006/picture">
                <pic:pic xmlns:pic="http://schemas.openxmlformats.org/drawingml/2006/picture">
                  <pic:nvPicPr>
                    <pic:cNvPr id="0" name="image118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37920" behindDoc="1" locked="0" layoutInCell="1" hidden="0" allowOverlap="1" wp14:anchorId="061FB385" wp14:editId="0936B024">
            <wp:simplePos x="0" y="0"/>
            <wp:positionH relativeFrom="column">
              <wp:posOffset>3028315</wp:posOffset>
            </wp:positionH>
            <wp:positionV relativeFrom="paragraph">
              <wp:posOffset>991235</wp:posOffset>
            </wp:positionV>
            <wp:extent cx="48895" cy="48895"/>
            <wp:effectExtent l="0" t="0" r="0" b="0"/>
            <wp:wrapNone/>
            <wp:docPr id="5338" name="image1653.png"/>
            <wp:cNvGraphicFramePr/>
            <a:graphic xmlns:a="http://schemas.openxmlformats.org/drawingml/2006/main">
              <a:graphicData uri="http://schemas.openxmlformats.org/drawingml/2006/picture">
                <pic:pic xmlns:pic="http://schemas.openxmlformats.org/drawingml/2006/picture">
                  <pic:nvPicPr>
                    <pic:cNvPr id="0" name="image165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38944" behindDoc="1" locked="0" layoutInCell="1" hidden="0" allowOverlap="1" wp14:anchorId="120FF8BF" wp14:editId="09C67C8D">
            <wp:simplePos x="0" y="0"/>
            <wp:positionH relativeFrom="column">
              <wp:posOffset>3077210</wp:posOffset>
            </wp:positionH>
            <wp:positionV relativeFrom="paragraph">
              <wp:posOffset>991235</wp:posOffset>
            </wp:positionV>
            <wp:extent cx="48895" cy="48895"/>
            <wp:effectExtent l="0" t="0" r="0" b="0"/>
            <wp:wrapNone/>
            <wp:docPr id="3842" name="image148.png"/>
            <wp:cNvGraphicFramePr/>
            <a:graphic xmlns:a="http://schemas.openxmlformats.org/drawingml/2006/main">
              <a:graphicData uri="http://schemas.openxmlformats.org/drawingml/2006/picture">
                <pic:pic xmlns:pic="http://schemas.openxmlformats.org/drawingml/2006/picture">
                  <pic:nvPicPr>
                    <pic:cNvPr id="0" name="image14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39968" behindDoc="1" locked="0" layoutInCell="1" hidden="0" allowOverlap="1" wp14:anchorId="1EA4D370" wp14:editId="34503B97">
            <wp:simplePos x="0" y="0"/>
            <wp:positionH relativeFrom="column">
              <wp:posOffset>3125470</wp:posOffset>
            </wp:positionH>
            <wp:positionV relativeFrom="paragraph">
              <wp:posOffset>991235</wp:posOffset>
            </wp:positionV>
            <wp:extent cx="48895" cy="48895"/>
            <wp:effectExtent l="0" t="0" r="0" b="0"/>
            <wp:wrapNone/>
            <wp:docPr id="4408" name="image714.png"/>
            <wp:cNvGraphicFramePr/>
            <a:graphic xmlns:a="http://schemas.openxmlformats.org/drawingml/2006/main">
              <a:graphicData uri="http://schemas.openxmlformats.org/drawingml/2006/picture">
                <pic:pic xmlns:pic="http://schemas.openxmlformats.org/drawingml/2006/picture">
                  <pic:nvPicPr>
                    <pic:cNvPr id="0" name="image7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40992" behindDoc="1" locked="0" layoutInCell="1" hidden="0" allowOverlap="1" wp14:anchorId="050AE9C6" wp14:editId="0EB70336">
            <wp:simplePos x="0" y="0"/>
            <wp:positionH relativeFrom="column">
              <wp:posOffset>3174365</wp:posOffset>
            </wp:positionH>
            <wp:positionV relativeFrom="paragraph">
              <wp:posOffset>991235</wp:posOffset>
            </wp:positionV>
            <wp:extent cx="48895" cy="48895"/>
            <wp:effectExtent l="0" t="0" r="0" b="0"/>
            <wp:wrapNone/>
            <wp:docPr id="4940" name="image1248.png"/>
            <wp:cNvGraphicFramePr/>
            <a:graphic xmlns:a="http://schemas.openxmlformats.org/drawingml/2006/main">
              <a:graphicData uri="http://schemas.openxmlformats.org/drawingml/2006/picture">
                <pic:pic xmlns:pic="http://schemas.openxmlformats.org/drawingml/2006/picture">
                  <pic:nvPicPr>
                    <pic:cNvPr id="0" name="image1248.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42016" behindDoc="1" locked="0" layoutInCell="1" hidden="0" allowOverlap="1" wp14:anchorId="1E02DD86" wp14:editId="6EF92C47">
            <wp:simplePos x="0" y="0"/>
            <wp:positionH relativeFrom="column">
              <wp:posOffset>2296795</wp:posOffset>
            </wp:positionH>
            <wp:positionV relativeFrom="paragraph">
              <wp:posOffset>1040130</wp:posOffset>
            </wp:positionV>
            <wp:extent cx="48895" cy="48895"/>
            <wp:effectExtent l="0" t="0" r="0" b="0"/>
            <wp:wrapNone/>
            <wp:docPr id="3848" name="image154.png"/>
            <wp:cNvGraphicFramePr/>
            <a:graphic xmlns:a="http://schemas.openxmlformats.org/drawingml/2006/main">
              <a:graphicData uri="http://schemas.openxmlformats.org/drawingml/2006/picture">
                <pic:pic xmlns:pic="http://schemas.openxmlformats.org/drawingml/2006/picture">
                  <pic:nvPicPr>
                    <pic:cNvPr id="0" name="image154.png"/>
                    <pic:cNvPicPr preferRelativeResize="0"/>
                  </pic:nvPicPr>
                  <pic:blipFill>
                    <a:blip r:embed="rId8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43040" behindDoc="1" locked="0" layoutInCell="1" hidden="0" allowOverlap="1" wp14:anchorId="68248E63" wp14:editId="5D7749B3">
            <wp:simplePos x="0" y="0"/>
            <wp:positionH relativeFrom="column">
              <wp:posOffset>2345690</wp:posOffset>
            </wp:positionH>
            <wp:positionV relativeFrom="paragraph">
              <wp:posOffset>1040130</wp:posOffset>
            </wp:positionV>
            <wp:extent cx="48895" cy="48895"/>
            <wp:effectExtent l="0" t="0" r="0" b="0"/>
            <wp:wrapNone/>
            <wp:docPr id="4564" name="image870.png"/>
            <wp:cNvGraphicFramePr/>
            <a:graphic xmlns:a="http://schemas.openxmlformats.org/drawingml/2006/main">
              <a:graphicData uri="http://schemas.openxmlformats.org/drawingml/2006/picture">
                <pic:pic xmlns:pic="http://schemas.openxmlformats.org/drawingml/2006/picture">
                  <pic:nvPicPr>
                    <pic:cNvPr id="0" name="image870.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44064" behindDoc="1" locked="0" layoutInCell="1" hidden="0" allowOverlap="1" wp14:anchorId="44533AC8" wp14:editId="4802F3EE">
            <wp:simplePos x="0" y="0"/>
            <wp:positionH relativeFrom="column">
              <wp:posOffset>2393950</wp:posOffset>
            </wp:positionH>
            <wp:positionV relativeFrom="paragraph">
              <wp:posOffset>1040130</wp:posOffset>
            </wp:positionV>
            <wp:extent cx="48895" cy="48895"/>
            <wp:effectExtent l="0" t="0" r="0" b="0"/>
            <wp:wrapNone/>
            <wp:docPr id="4439" name="image760.png"/>
            <wp:cNvGraphicFramePr/>
            <a:graphic xmlns:a="http://schemas.openxmlformats.org/drawingml/2006/main">
              <a:graphicData uri="http://schemas.openxmlformats.org/drawingml/2006/picture">
                <pic:pic xmlns:pic="http://schemas.openxmlformats.org/drawingml/2006/picture">
                  <pic:nvPicPr>
                    <pic:cNvPr id="0" name="image760.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45088" behindDoc="1" locked="0" layoutInCell="1" hidden="0" allowOverlap="1" wp14:anchorId="3454D32B" wp14:editId="3535ED11">
            <wp:simplePos x="0" y="0"/>
            <wp:positionH relativeFrom="column">
              <wp:posOffset>2442845</wp:posOffset>
            </wp:positionH>
            <wp:positionV relativeFrom="paragraph">
              <wp:posOffset>1040130</wp:posOffset>
            </wp:positionV>
            <wp:extent cx="48895" cy="48895"/>
            <wp:effectExtent l="0" t="0" r="0" b="0"/>
            <wp:wrapNone/>
            <wp:docPr id="3809"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46112" behindDoc="1" locked="0" layoutInCell="1" hidden="0" allowOverlap="1" wp14:anchorId="70D473D9" wp14:editId="216D4166">
            <wp:simplePos x="0" y="0"/>
            <wp:positionH relativeFrom="column">
              <wp:posOffset>2491740</wp:posOffset>
            </wp:positionH>
            <wp:positionV relativeFrom="paragraph">
              <wp:posOffset>1040130</wp:posOffset>
            </wp:positionV>
            <wp:extent cx="48895" cy="48895"/>
            <wp:effectExtent l="0" t="0" r="0" b="0"/>
            <wp:wrapNone/>
            <wp:docPr id="5436" name="image1748.png"/>
            <wp:cNvGraphicFramePr/>
            <a:graphic xmlns:a="http://schemas.openxmlformats.org/drawingml/2006/main">
              <a:graphicData uri="http://schemas.openxmlformats.org/drawingml/2006/picture">
                <pic:pic xmlns:pic="http://schemas.openxmlformats.org/drawingml/2006/picture">
                  <pic:nvPicPr>
                    <pic:cNvPr id="0" name="image1748.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47136" behindDoc="1" locked="0" layoutInCell="1" hidden="0" allowOverlap="1" wp14:anchorId="77729961" wp14:editId="02730857">
            <wp:simplePos x="0" y="0"/>
            <wp:positionH relativeFrom="column">
              <wp:posOffset>2540635</wp:posOffset>
            </wp:positionH>
            <wp:positionV relativeFrom="paragraph">
              <wp:posOffset>1040130</wp:posOffset>
            </wp:positionV>
            <wp:extent cx="48895" cy="48895"/>
            <wp:effectExtent l="0" t="0" r="0" b="0"/>
            <wp:wrapNone/>
            <wp:docPr id="4667" name="image975.png"/>
            <wp:cNvGraphicFramePr/>
            <a:graphic xmlns:a="http://schemas.openxmlformats.org/drawingml/2006/main">
              <a:graphicData uri="http://schemas.openxmlformats.org/drawingml/2006/picture">
                <pic:pic xmlns:pic="http://schemas.openxmlformats.org/drawingml/2006/picture">
                  <pic:nvPicPr>
                    <pic:cNvPr id="0" name="image975.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48160" behindDoc="1" locked="0" layoutInCell="1" hidden="0" allowOverlap="1" wp14:anchorId="1213ACE0" wp14:editId="17DBDADB">
            <wp:simplePos x="0" y="0"/>
            <wp:positionH relativeFrom="column">
              <wp:posOffset>2589530</wp:posOffset>
            </wp:positionH>
            <wp:positionV relativeFrom="paragraph">
              <wp:posOffset>1040130</wp:posOffset>
            </wp:positionV>
            <wp:extent cx="48895" cy="48895"/>
            <wp:effectExtent l="0" t="0" r="0" b="0"/>
            <wp:wrapNone/>
            <wp:docPr id="4910" name="image1218.png"/>
            <wp:cNvGraphicFramePr/>
            <a:graphic xmlns:a="http://schemas.openxmlformats.org/drawingml/2006/main">
              <a:graphicData uri="http://schemas.openxmlformats.org/drawingml/2006/picture">
                <pic:pic xmlns:pic="http://schemas.openxmlformats.org/drawingml/2006/picture">
                  <pic:nvPicPr>
                    <pic:cNvPr id="0" name="image1218.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49184" behindDoc="1" locked="0" layoutInCell="1" hidden="0" allowOverlap="1" wp14:anchorId="6867C6FE" wp14:editId="7049EA64">
            <wp:simplePos x="0" y="0"/>
            <wp:positionH relativeFrom="column">
              <wp:posOffset>2637790</wp:posOffset>
            </wp:positionH>
            <wp:positionV relativeFrom="paragraph">
              <wp:posOffset>1040130</wp:posOffset>
            </wp:positionV>
            <wp:extent cx="48895" cy="48895"/>
            <wp:effectExtent l="0" t="0" r="0" b="0"/>
            <wp:wrapNone/>
            <wp:docPr id="4051" name="image359.png"/>
            <wp:cNvGraphicFramePr/>
            <a:graphic xmlns:a="http://schemas.openxmlformats.org/drawingml/2006/main">
              <a:graphicData uri="http://schemas.openxmlformats.org/drawingml/2006/picture">
                <pic:pic xmlns:pic="http://schemas.openxmlformats.org/drawingml/2006/picture">
                  <pic:nvPicPr>
                    <pic:cNvPr id="0" name="image359.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50208" behindDoc="1" locked="0" layoutInCell="1" hidden="0" allowOverlap="1" wp14:anchorId="5EB202A6" wp14:editId="6E1C921D">
            <wp:simplePos x="0" y="0"/>
            <wp:positionH relativeFrom="column">
              <wp:posOffset>2686685</wp:posOffset>
            </wp:positionH>
            <wp:positionV relativeFrom="paragraph">
              <wp:posOffset>1040130</wp:posOffset>
            </wp:positionV>
            <wp:extent cx="48895" cy="48895"/>
            <wp:effectExtent l="0" t="0" r="0" b="0"/>
            <wp:wrapNone/>
            <wp:docPr id="4663" name="image972.png"/>
            <wp:cNvGraphicFramePr/>
            <a:graphic xmlns:a="http://schemas.openxmlformats.org/drawingml/2006/main">
              <a:graphicData uri="http://schemas.openxmlformats.org/drawingml/2006/picture">
                <pic:pic xmlns:pic="http://schemas.openxmlformats.org/drawingml/2006/picture">
                  <pic:nvPicPr>
                    <pic:cNvPr id="0" name="image972.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51232" behindDoc="1" locked="0" layoutInCell="1" hidden="0" allowOverlap="1" wp14:anchorId="591E4D62" wp14:editId="7A8B8356">
            <wp:simplePos x="0" y="0"/>
            <wp:positionH relativeFrom="column">
              <wp:posOffset>2735580</wp:posOffset>
            </wp:positionH>
            <wp:positionV relativeFrom="paragraph">
              <wp:posOffset>1040130</wp:posOffset>
            </wp:positionV>
            <wp:extent cx="48895" cy="48895"/>
            <wp:effectExtent l="0" t="0" r="0" b="0"/>
            <wp:wrapNone/>
            <wp:docPr id="4805" name="image1111.png"/>
            <wp:cNvGraphicFramePr/>
            <a:graphic xmlns:a="http://schemas.openxmlformats.org/drawingml/2006/main">
              <a:graphicData uri="http://schemas.openxmlformats.org/drawingml/2006/picture">
                <pic:pic xmlns:pic="http://schemas.openxmlformats.org/drawingml/2006/picture">
                  <pic:nvPicPr>
                    <pic:cNvPr id="0" name="image1111.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52256" behindDoc="1" locked="0" layoutInCell="1" hidden="0" allowOverlap="1" wp14:anchorId="553A792B" wp14:editId="3F475B6F">
            <wp:simplePos x="0" y="0"/>
            <wp:positionH relativeFrom="column">
              <wp:posOffset>2784475</wp:posOffset>
            </wp:positionH>
            <wp:positionV relativeFrom="paragraph">
              <wp:posOffset>1040130</wp:posOffset>
            </wp:positionV>
            <wp:extent cx="48895" cy="48895"/>
            <wp:effectExtent l="0" t="0" r="0" b="0"/>
            <wp:wrapNone/>
            <wp:docPr id="4550" name="image857.png"/>
            <wp:cNvGraphicFramePr/>
            <a:graphic xmlns:a="http://schemas.openxmlformats.org/drawingml/2006/main">
              <a:graphicData uri="http://schemas.openxmlformats.org/drawingml/2006/picture">
                <pic:pic xmlns:pic="http://schemas.openxmlformats.org/drawingml/2006/picture">
                  <pic:nvPicPr>
                    <pic:cNvPr id="0" name="image857.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53280" behindDoc="1" locked="0" layoutInCell="1" hidden="0" allowOverlap="1" wp14:anchorId="2F8B91FC" wp14:editId="186C302A">
            <wp:simplePos x="0" y="0"/>
            <wp:positionH relativeFrom="column">
              <wp:posOffset>2833370</wp:posOffset>
            </wp:positionH>
            <wp:positionV relativeFrom="paragraph">
              <wp:posOffset>1040130</wp:posOffset>
            </wp:positionV>
            <wp:extent cx="48895" cy="48895"/>
            <wp:effectExtent l="0" t="0" r="0" b="0"/>
            <wp:wrapNone/>
            <wp:docPr id="5248" name="image1568.png"/>
            <wp:cNvGraphicFramePr/>
            <a:graphic xmlns:a="http://schemas.openxmlformats.org/drawingml/2006/main">
              <a:graphicData uri="http://schemas.openxmlformats.org/drawingml/2006/picture">
                <pic:pic xmlns:pic="http://schemas.openxmlformats.org/drawingml/2006/picture">
                  <pic:nvPicPr>
                    <pic:cNvPr id="0" name="image1568.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54304" behindDoc="1" locked="0" layoutInCell="1" hidden="0" allowOverlap="1" wp14:anchorId="098076E8" wp14:editId="205E45E0">
            <wp:simplePos x="0" y="0"/>
            <wp:positionH relativeFrom="column">
              <wp:posOffset>2881630</wp:posOffset>
            </wp:positionH>
            <wp:positionV relativeFrom="paragraph">
              <wp:posOffset>1040130</wp:posOffset>
            </wp:positionV>
            <wp:extent cx="48895" cy="48895"/>
            <wp:effectExtent l="0" t="0" r="0" b="0"/>
            <wp:wrapNone/>
            <wp:docPr id="5127" name="image1450.png"/>
            <wp:cNvGraphicFramePr/>
            <a:graphic xmlns:a="http://schemas.openxmlformats.org/drawingml/2006/main">
              <a:graphicData uri="http://schemas.openxmlformats.org/drawingml/2006/picture">
                <pic:pic xmlns:pic="http://schemas.openxmlformats.org/drawingml/2006/picture">
                  <pic:nvPicPr>
                    <pic:cNvPr id="0" name="image1450.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55328" behindDoc="1" locked="0" layoutInCell="1" hidden="0" allowOverlap="1" wp14:anchorId="5BAB6090" wp14:editId="58A46B5F">
            <wp:simplePos x="0" y="0"/>
            <wp:positionH relativeFrom="column">
              <wp:posOffset>2930525</wp:posOffset>
            </wp:positionH>
            <wp:positionV relativeFrom="paragraph">
              <wp:posOffset>1040130</wp:posOffset>
            </wp:positionV>
            <wp:extent cx="48895" cy="48895"/>
            <wp:effectExtent l="0" t="0" r="0" b="0"/>
            <wp:wrapNone/>
            <wp:docPr id="5487" name="image1804.png"/>
            <wp:cNvGraphicFramePr/>
            <a:graphic xmlns:a="http://schemas.openxmlformats.org/drawingml/2006/main">
              <a:graphicData uri="http://schemas.openxmlformats.org/drawingml/2006/picture">
                <pic:pic xmlns:pic="http://schemas.openxmlformats.org/drawingml/2006/picture">
                  <pic:nvPicPr>
                    <pic:cNvPr id="0" name="image1804.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56352" behindDoc="1" locked="0" layoutInCell="1" hidden="0" allowOverlap="1" wp14:anchorId="36B80D67" wp14:editId="4DE705DA">
            <wp:simplePos x="0" y="0"/>
            <wp:positionH relativeFrom="column">
              <wp:posOffset>2979420</wp:posOffset>
            </wp:positionH>
            <wp:positionV relativeFrom="paragraph">
              <wp:posOffset>1040130</wp:posOffset>
            </wp:positionV>
            <wp:extent cx="48895" cy="48895"/>
            <wp:effectExtent l="0" t="0" r="0" b="0"/>
            <wp:wrapNone/>
            <wp:docPr id="4271" name="image585.png"/>
            <wp:cNvGraphicFramePr/>
            <a:graphic xmlns:a="http://schemas.openxmlformats.org/drawingml/2006/main">
              <a:graphicData uri="http://schemas.openxmlformats.org/drawingml/2006/picture">
                <pic:pic xmlns:pic="http://schemas.openxmlformats.org/drawingml/2006/picture">
                  <pic:nvPicPr>
                    <pic:cNvPr id="0" name="image585.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57376" behindDoc="1" locked="0" layoutInCell="1" hidden="0" allowOverlap="1" wp14:anchorId="32D86971" wp14:editId="3351E772">
            <wp:simplePos x="0" y="0"/>
            <wp:positionH relativeFrom="column">
              <wp:posOffset>3028315</wp:posOffset>
            </wp:positionH>
            <wp:positionV relativeFrom="paragraph">
              <wp:posOffset>1040130</wp:posOffset>
            </wp:positionV>
            <wp:extent cx="48895" cy="48895"/>
            <wp:effectExtent l="0" t="0" r="0" b="0"/>
            <wp:wrapNone/>
            <wp:docPr id="4178" name="image483.png"/>
            <wp:cNvGraphicFramePr/>
            <a:graphic xmlns:a="http://schemas.openxmlformats.org/drawingml/2006/main">
              <a:graphicData uri="http://schemas.openxmlformats.org/drawingml/2006/picture">
                <pic:pic xmlns:pic="http://schemas.openxmlformats.org/drawingml/2006/picture">
                  <pic:nvPicPr>
                    <pic:cNvPr id="0" name="image483.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58400" behindDoc="1" locked="0" layoutInCell="1" hidden="0" allowOverlap="1" wp14:anchorId="6828E09F" wp14:editId="033E164C">
            <wp:simplePos x="0" y="0"/>
            <wp:positionH relativeFrom="column">
              <wp:posOffset>3077210</wp:posOffset>
            </wp:positionH>
            <wp:positionV relativeFrom="paragraph">
              <wp:posOffset>1040130</wp:posOffset>
            </wp:positionV>
            <wp:extent cx="48895" cy="48895"/>
            <wp:effectExtent l="0" t="0" r="0" b="0"/>
            <wp:wrapNone/>
            <wp:docPr id="5125" name="image1436.png"/>
            <wp:cNvGraphicFramePr/>
            <a:graphic xmlns:a="http://schemas.openxmlformats.org/drawingml/2006/main">
              <a:graphicData uri="http://schemas.openxmlformats.org/drawingml/2006/picture">
                <pic:pic xmlns:pic="http://schemas.openxmlformats.org/drawingml/2006/picture">
                  <pic:nvPicPr>
                    <pic:cNvPr id="0" name="image1436.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59424" behindDoc="1" locked="0" layoutInCell="1" hidden="0" allowOverlap="1" wp14:anchorId="7FEA0F9D" wp14:editId="5165E81B">
            <wp:simplePos x="0" y="0"/>
            <wp:positionH relativeFrom="column">
              <wp:posOffset>3125470</wp:posOffset>
            </wp:positionH>
            <wp:positionV relativeFrom="paragraph">
              <wp:posOffset>1040130</wp:posOffset>
            </wp:positionV>
            <wp:extent cx="48895" cy="48895"/>
            <wp:effectExtent l="0" t="0" r="0" b="0"/>
            <wp:wrapNone/>
            <wp:docPr id="5165" name="image1480.png"/>
            <wp:cNvGraphicFramePr/>
            <a:graphic xmlns:a="http://schemas.openxmlformats.org/drawingml/2006/main">
              <a:graphicData uri="http://schemas.openxmlformats.org/drawingml/2006/picture">
                <pic:pic xmlns:pic="http://schemas.openxmlformats.org/drawingml/2006/picture">
                  <pic:nvPicPr>
                    <pic:cNvPr id="0" name="image1480.png"/>
                    <pic:cNvPicPr preferRelativeResize="0"/>
                  </pic:nvPicPr>
                  <pic:blipFill>
                    <a:blip r:embed="rId3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60448" behindDoc="1" locked="0" layoutInCell="1" hidden="0" allowOverlap="1" wp14:anchorId="4D863E22" wp14:editId="320A6E87">
            <wp:simplePos x="0" y="0"/>
            <wp:positionH relativeFrom="column">
              <wp:posOffset>3174365</wp:posOffset>
            </wp:positionH>
            <wp:positionV relativeFrom="paragraph">
              <wp:posOffset>1040130</wp:posOffset>
            </wp:positionV>
            <wp:extent cx="48895" cy="48895"/>
            <wp:effectExtent l="0" t="0" r="0" b="0"/>
            <wp:wrapNone/>
            <wp:docPr id="4199" name="image513.png"/>
            <wp:cNvGraphicFramePr/>
            <a:graphic xmlns:a="http://schemas.openxmlformats.org/drawingml/2006/main">
              <a:graphicData uri="http://schemas.openxmlformats.org/drawingml/2006/picture">
                <pic:pic xmlns:pic="http://schemas.openxmlformats.org/drawingml/2006/picture">
                  <pic:nvPicPr>
                    <pic:cNvPr id="0" name="image513.png"/>
                    <pic:cNvPicPr preferRelativeResize="0"/>
                  </pic:nvPicPr>
                  <pic:blipFill>
                    <a:blip r:embed="rId2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61472" behindDoc="1" locked="0" layoutInCell="1" hidden="0" allowOverlap="1" wp14:anchorId="553EF228" wp14:editId="6ADCBC73">
            <wp:simplePos x="0" y="0"/>
            <wp:positionH relativeFrom="column">
              <wp:posOffset>2296795</wp:posOffset>
            </wp:positionH>
            <wp:positionV relativeFrom="paragraph">
              <wp:posOffset>1088390</wp:posOffset>
            </wp:positionV>
            <wp:extent cx="48895" cy="48895"/>
            <wp:effectExtent l="0" t="0" r="0" b="0"/>
            <wp:wrapNone/>
            <wp:docPr id="4090" name="image399.png"/>
            <wp:cNvGraphicFramePr/>
            <a:graphic xmlns:a="http://schemas.openxmlformats.org/drawingml/2006/main">
              <a:graphicData uri="http://schemas.openxmlformats.org/drawingml/2006/picture">
                <pic:pic xmlns:pic="http://schemas.openxmlformats.org/drawingml/2006/picture">
                  <pic:nvPicPr>
                    <pic:cNvPr id="0" name="image399.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62496" behindDoc="1" locked="0" layoutInCell="1" hidden="0" allowOverlap="1" wp14:anchorId="31367267" wp14:editId="10CF9F2E">
            <wp:simplePos x="0" y="0"/>
            <wp:positionH relativeFrom="column">
              <wp:posOffset>2345690</wp:posOffset>
            </wp:positionH>
            <wp:positionV relativeFrom="paragraph">
              <wp:posOffset>1088390</wp:posOffset>
            </wp:positionV>
            <wp:extent cx="48895" cy="48895"/>
            <wp:effectExtent l="0" t="0" r="0" b="0"/>
            <wp:wrapNone/>
            <wp:docPr id="4723" name="image1031.png"/>
            <wp:cNvGraphicFramePr/>
            <a:graphic xmlns:a="http://schemas.openxmlformats.org/drawingml/2006/main">
              <a:graphicData uri="http://schemas.openxmlformats.org/drawingml/2006/picture">
                <pic:pic xmlns:pic="http://schemas.openxmlformats.org/drawingml/2006/picture">
                  <pic:nvPicPr>
                    <pic:cNvPr id="0" name="image1031.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63520" behindDoc="1" locked="0" layoutInCell="1" hidden="0" allowOverlap="1" wp14:anchorId="081A5F50" wp14:editId="76C72AFE">
            <wp:simplePos x="0" y="0"/>
            <wp:positionH relativeFrom="column">
              <wp:posOffset>2393950</wp:posOffset>
            </wp:positionH>
            <wp:positionV relativeFrom="paragraph">
              <wp:posOffset>1088390</wp:posOffset>
            </wp:positionV>
            <wp:extent cx="48895" cy="48895"/>
            <wp:effectExtent l="0" t="0" r="0" b="0"/>
            <wp:wrapNone/>
            <wp:docPr id="4770" name="image1078.png"/>
            <wp:cNvGraphicFramePr/>
            <a:graphic xmlns:a="http://schemas.openxmlformats.org/drawingml/2006/main">
              <a:graphicData uri="http://schemas.openxmlformats.org/drawingml/2006/picture">
                <pic:pic xmlns:pic="http://schemas.openxmlformats.org/drawingml/2006/picture">
                  <pic:nvPicPr>
                    <pic:cNvPr id="0" name="image1078.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64544" behindDoc="1" locked="0" layoutInCell="1" hidden="0" allowOverlap="1" wp14:anchorId="51C9558C" wp14:editId="33E3BEB1">
            <wp:simplePos x="0" y="0"/>
            <wp:positionH relativeFrom="column">
              <wp:posOffset>2442845</wp:posOffset>
            </wp:positionH>
            <wp:positionV relativeFrom="paragraph">
              <wp:posOffset>1088390</wp:posOffset>
            </wp:positionV>
            <wp:extent cx="48895" cy="48895"/>
            <wp:effectExtent l="0" t="0" r="0" b="0"/>
            <wp:wrapNone/>
            <wp:docPr id="370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65568" behindDoc="1" locked="0" layoutInCell="1" hidden="0" allowOverlap="1" wp14:anchorId="4317562E" wp14:editId="7152004B">
            <wp:simplePos x="0" y="0"/>
            <wp:positionH relativeFrom="column">
              <wp:posOffset>2491740</wp:posOffset>
            </wp:positionH>
            <wp:positionV relativeFrom="paragraph">
              <wp:posOffset>1088390</wp:posOffset>
            </wp:positionV>
            <wp:extent cx="48895" cy="48895"/>
            <wp:effectExtent l="0" t="0" r="0" b="0"/>
            <wp:wrapNone/>
            <wp:docPr id="4753" name="image1058.png"/>
            <wp:cNvGraphicFramePr/>
            <a:graphic xmlns:a="http://schemas.openxmlformats.org/drawingml/2006/main">
              <a:graphicData uri="http://schemas.openxmlformats.org/drawingml/2006/picture">
                <pic:pic xmlns:pic="http://schemas.openxmlformats.org/drawingml/2006/picture">
                  <pic:nvPicPr>
                    <pic:cNvPr id="0" name="image1058.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66592" behindDoc="1" locked="0" layoutInCell="1" hidden="0" allowOverlap="1" wp14:anchorId="71E2386D" wp14:editId="0E9B9F1E">
            <wp:simplePos x="0" y="0"/>
            <wp:positionH relativeFrom="column">
              <wp:posOffset>2540635</wp:posOffset>
            </wp:positionH>
            <wp:positionV relativeFrom="paragraph">
              <wp:posOffset>1088390</wp:posOffset>
            </wp:positionV>
            <wp:extent cx="48895" cy="48895"/>
            <wp:effectExtent l="0" t="0" r="0" b="0"/>
            <wp:wrapNone/>
            <wp:docPr id="4778" name="image1085.png"/>
            <wp:cNvGraphicFramePr/>
            <a:graphic xmlns:a="http://schemas.openxmlformats.org/drawingml/2006/main">
              <a:graphicData uri="http://schemas.openxmlformats.org/drawingml/2006/picture">
                <pic:pic xmlns:pic="http://schemas.openxmlformats.org/drawingml/2006/picture">
                  <pic:nvPicPr>
                    <pic:cNvPr id="0" name="image1085.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67616" behindDoc="1" locked="0" layoutInCell="1" hidden="0" allowOverlap="1" wp14:anchorId="0333FC92" wp14:editId="7C6D2921">
            <wp:simplePos x="0" y="0"/>
            <wp:positionH relativeFrom="column">
              <wp:posOffset>2589530</wp:posOffset>
            </wp:positionH>
            <wp:positionV relativeFrom="paragraph">
              <wp:posOffset>1088390</wp:posOffset>
            </wp:positionV>
            <wp:extent cx="48895" cy="48895"/>
            <wp:effectExtent l="0" t="0" r="0" b="0"/>
            <wp:wrapNone/>
            <wp:docPr id="5503" name="image1815.png"/>
            <wp:cNvGraphicFramePr/>
            <a:graphic xmlns:a="http://schemas.openxmlformats.org/drawingml/2006/main">
              <a:graphicData uri="http://schemas.openxmlformats.org/drawingml/2006/picture">
                <pic:pic xmlns:pic="http://schemas.openxmlformats.org/drawingml/2006/picture">
                  <pic:nvPicPr>
                    <pic:cNvPr id="0" name="image1815.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68640" behindDoc="1" locked="0" layoutInCell="1" hidden="0" allowOverlap="1" wp14:anchorId="02CFCAC2" wp14:editId="78A230F1">
            <wp:simplePos x="0" y="0"/>
            <wp:positionH relativeFrom="column">
              <wp:posOffset>2637790</wp:posOffset>
            </wp:positionH>
            <wp:positionV relativeFrom="paragraph">
              <wp:posOffset>1088390</wp:posOffset>
            </wp:positionV>
            <wp:extent cx="48895" cy="48895"/>
            <wp:effectExtent l="0" t="0" r="0" b="0"/>
            <wp:wrapNone/>
            <wp:docPr id="372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69664" behindDoc="1" locked="0" layoutInCell="1" hidden="0" allowOverlap="1" wp14:anchorId="013C7DCD" wp14:editId="08B2C96A">
            <wp:simplePos x="0" y="0"/>
            <wp:positionH relativeFrom="column">
              <wp:posOffset>2686685</wp:posOffset>
            </wp:positionH>
            <wp:positionV relativeFrom="paragraph">
              <wp:posOffset>1088390</wp:posOffset>
            </wp:positionV>
            <wp:extent cx="48895" cy="48895"/>
            <wp:effectExtent l="0" t="0" r="0" b="0"/>
            <wp:wrapNone/>
            <wp:docPr id="4645" name="image955.png"/>
            <wp:cNvGraphicFramePr/>
            <a:graphic xmlns:a="http://schemas.openxmlformats.org/drawingml/2006/main">
              <a:graphicData uri="http://schemas.openxmlformats.org/drawingml/2006/picture">
                <pic:pic xmlns:pic="http://schemas.openxmlformats.org/drawingml/2006/picture">
                  <pic:nvPicPr>
                    <pic:cNvPr id="0" name="image955.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70688" behindDoc="1" locked="0" layoutInCell="1" hidden="0" allowOverlap="1" wp14:anchorId="4DE593DE" wp14:editId="7B667F01">
            <wp:simplePos x="0" y="0"/>
            <wp:positionH relativeFrom="column">
              <wp:posOffset>2735580</wp:posOffset>
            </wp:positionH>
            <wp:positionV relativeFrom="paragraph">
              <wp:posOffset>1088390</wp:posOffset>
            </wp:positionV>
            <wp:extent cx="48895" cy="48895"/>
            <wp:effectExtent l="0" t="0" r="0" b="0"/>
            <wp:wrapNone/>
            <wp:docPr id="4048" name="image353.png"/>
            <wp:cNvGraphicFramePr/>
            <a:graphic xmlns:a="http://schemas.openxmlformats.org/drawingml/2006/main">
              <a:graphicData uri="http://schemas.openxmlformats.org/drawingml/2006/picture">
                <pic:pic xmlns:pic="http://schemas.openxmlformats.org/drawingml/2006/picture">
                  <pic:nvPicPr>
                    <pic:cNvPr id="0" name="image353.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71712" behindDoc="1" locked="0" layoutInCell="1" hidden="0" allowOverlap="1" wp14:anchorId="2623394F" wp14:editId="305A4D90">
            <wp:simplePos x="0" y="0"/>
            <wp:positionH relativeFrom="column">
              <wp:posOffset>2784475</wp:posOffset>
            </wp:positionH>
            <wp:positionV relativeFrom="paragraph">
              <wp:posOffset>1088390</wp:posOffset>
            </wp:positionV>
            <wp:extent cx="48895" cy="48895"/>
            <wp:effectExtent l="0" t="0" r="0" b="0"/>
            <wp:wrapNone/>
            <wp:docPr id="5423" name="image1741.png"/>
            <wp:cNvGraphicFramePr/>
            <a:graphic xmlns:a="http://schemas.openxmlformats.org/drawingml/2006/main">
              <a:graphicData uri="http://schemas.openxmlformats.org/drawingml/2006/picture">
                <pic:pic xmlns:pic="http://schemas.openxmlformats.org/drawingml/2006/picture">
                  <pic:nvPicPr>
                    <pic:cNvPr id="0" name="image1741.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72736" behindDoc="1" locked="0" layoutInCell="1" hidden="0" allowOverlap="1" wp14:anchorId="135E5A31" wp14:editId="25B6CB37">
            <wp:simplePos x="0" y="0"/>
            <wp:positionH relativeFrom="column">
              <wp:posOffset>2833370</wp:posOffset>
            </wp:positionH>
            <wp:positionV relativeFrom="paragraph">
              <wp:posOffset>1088390</wp:posOffset>
            </wp:positionV>
            <wp:extent cx="48895" cy="48895"/>
            <wp:effectExtent l="0" t="0" r="0" b="0"/>
            <wp:wrapNone/>
            <wp:docPr id="4777" name="image1086.png"/>
            <wp:cNvGraphicFramePr/>
            <a:graphic xmlns:a="http://schemas.openxmlformats.org/drawingml/2006/main">
              <a:graphicData uri="http://schemas.openxmlformats.org/drawingml/2006/picture">
                <pic:pic xmlns:pic="http://schemas.openxmlformats.org/drawingml/2006/picture">
                  <pic:nvPicPr>
                    <pic:cNvPr id="0" name="image1086.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73760" behindDoc="1" locked="0" layoutInCell="1" hidden="0" allowOverlap="1" wp14:anchorId="709EC668" wp14:editId="162E8449">
            <wp:simplePos x="0" y="0"/>
            <wp:positionH relativeFrom="column">
              <wp:posOffset>2881630</wp:posOffset>
            </wp:positionH>
            <wp:positionV relativeFrom="paragraph">
              <wp:posOffset>1088390</wp:posOffset>
            </wp:positionV>
            <wp:extent cx="48895" cy="48895"/>
            <wp:effectExtent l="0" t="0" r="0" b="0"/>
            <wp:wrapNone/>
            <wp:docPr id="4976" name="image1283.png"/>
            <wp:cNvGraphicFramePr/>
            <a:graphic xmlns:a="http://schemas.openxmlformats.org/drawingml/2006/main">
              <a:graphicData uri="http://schemas.openxmlformats.org/drawingml/2006/picture">
                <pic:pic xmlns:pic="http://schemas.openxmlformats.org/drawingml/2006/picture">
                  <pic:nvPicPr>
                    <pic:cNvPr id="0" name="image1283.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74784" behindDoc="1" locked="0" layoutInCell="1" hidden="0" allowOverlap="1" wp14:anchorId="1195ABC8" wp14:editId="35EBC12B">
            <wp:simplePos x="0" y="0"/>
            <wp:positionH relativeFrom="column">
              <wp:posOffset>2930525</wp:posOffset>
            </wp:positionH>
            <wp:positionV relativeFrom="paragraph">
              <wp:posOffset>1088390</wp:posOffset>
            </wp:positionV>
            <wp:extent cx="48895" cy="48895"/>
            <wp:effectExtent l="0" t="0" r="0" b="0"/>
            <wp:wrapNone/>
            <wp:docPr id="3945" name="image255.png"/>
            <wp:cNvGraphicFramePr/>
            <a:graphic xmlns:a="http://schemas.openxmlformats.org/drawingml/2006/main">
              <a:graphicData uri="http://schemas.openxmlformats.org/drawingml/2006/picture">
                <pic:pic xmlns:pic="http://schemas.openxmlformats.org/drawingml/2006/picture">
                  <pic:nvPicPr>
                    <pic:cNvPr id="0" name="image255.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75808" behindDoc="1" locked="0" layoutInCell="1" hidden="0" allowOverlap="1" wp14:anchorId="305E5A3A" wp14:editId="2EB8211D">
            <wp:simplePos x="0" y="0"/>
            <wp:positionH relativeFrom="column">
              <wp:posOffset>2979420</wp:posOffset>
            </wp:positionH>
            <wp:positionV relativeFrom="paragraph">
              <wp:posOffset>1088390</wp:posOffset>
            </wp:positionV>
            <wp:extent cx="48895" cy="48895"/>
            <wp:effectExtent l="0" t="0" r="0" b="0"/>
            <wp:wrapNone/>
            <wp:docPr id="5364" name="image1681.png"/>
            <wp:cNvGraphicFramePr/>
            <a:graphic xmlns:a="http://schemas.openxmlformats.org/drawingml/2006/main">
              <a:graphicData uri="http://schemas.openxmlformats.org/drawingml/2006/picture">
                <pic:pic xmlns:pic="http://schemas.openxmlformats.org/drawingml/2006/picture">
                  <pic:nvPicPr>
                    <pic:cNvPr id="0" name="image1681.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76832" behindDoc="1" locked="0" layoutInCell="1" hidden="0" allowOverlap="1" wp14:anchorId="68DB184B" wp14:editId="383FEF61">
            <wp:simplePos x="0" y="0"/>
            <wp:positionH relativeFrom="column">
              <wp:posOffset>3028315</wp:posOffset>
            </wp:positionH>
            <wp:positionV relativeFrom="paragraph">
              <wp:posOffset>1088390</wp:posOffset>
            </wp:positionV>
            <wp:extent cx="48895" cy="48895"/>
            <wp:effectExtent l="0" t="0" r="0" b="0"/>
            <wp:wrapNone/>
            <wp:docPr id="4893" name="image1201.png"/>
            <wp:cNvGraphicFramePr/>
            <a:graphic xmlns:a="http://schemas.openxmlformats.org/drawingml/2006/main">
              <a:graphicData uri="http://schemas.openxmlformats.org/drawingml/2006/picture">
                <pic:pic xmlns:pic="http://schemas.openxmlformats.org/drawingml/2006/picture">
                  <pic:nvPicPr>
                    <pic:cNvPr id="0" name="image1201.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77856" behindDoc="1" locked="0" layoutInCell="1" hidden="0" allowOverlap="1" wp14:anchorId="07CF38EE" wp14:editId="33C7AA06">
            <wp:simplePos x="0" y="0"/>
            <wp:positionH relativeFrom="column">
              <wp:posOffset>3077210</wp:posOffset>
            </wp:positionH>
            <wp:positionV relativeFrom="paragraph">
              <wp:posOffset>1088390</wp:posOffset>
            </wp:positionV>
            <wp:extent cx="48895" cy="48895"/>
            <wp:effectExtent l="0" t="0" r="0" b="0"/>
            <wp:wrapNone/>
            <wp:docPr id="3792"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78880" behindDoc="1" locked="0" layoutInCell="1" hidden="0" allowOverlap="1" wp14:anchorId="0DD27E6D" wp14:editId="5F48D1B2">
            <wp:simplePos x="0" y="0"/>
            <wp:positionH relativeFrom="column">
              <wp:posOffset>3125470</wp:posOffset>
            </wp:positionH>
            <wp:positionV relativeFrom="paragraph">
              <wp:posOffset>1088390</wp:posOffset>
            </wp:positionV>
            <wp:extent cx="48895" cy="48895"/>
            <wp:effectExtent l="0" t="0" r="0" b="0"/>
            <wp:wrapNone/>
            <wp:docPr id="5534" name="image1850.png"/>
            <wp:cNvGraphicFramePr/>
            <a:graphic xmlns:a="http://schemas.openxmlformats.org/drawingml/2006/main">
              <a:graphicData uri="http://schemas.openxmlformats.org/drawingml/2006/picture">
                <pic:pic xmlns:pic="http://schemas.openxmlformats.org/drawingml/2006/picture">
                  <pic:nvPicPr>
                    <pic:cNvPr id="0" name="image1850.png"/>
                    <pic:cNvPicPr preferRelativeResize="0"/>
                  </pic:nvPicPr>
                  <pic:blipFill>
                    <a:blip r:embed="rId4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79904" behindDoc="1" locked="0" layoutInCell="1" hidden="0" allowOverlap="1" wp14:anchorId="07A1790D" wp14:editId="58ADA3F7">
            <wp:simplePos x="0" y="0"/>
            <wp:positionH relativeFrom="column">
              <wp:posOffset>3174365</wp:posOffset>
            </wp:positionH>
            <wp:positionV relativeFrom="paragraph">
              <wp:posOffset>1088390</wp:posOffset>
            </wp:positionV>
            <wp:extent cx="48895" cy="48895"/>
            <wp:effectExtent l="0" t="0" r="0" b="0"/>
            <wp:wrapNone/>
            <wp:docPr id="4653" name="image962.png"/>
            <wp:cNvGraphicFramePr/>
            <a:graphic xmlns:a="http://schemas.openxmlformats.org/drawingml/2006/main">
              <a:graphicData uri="http://schemas.openxmlformats.org/drawingml/2006/picture">
                <pic:pic xmlns:pic="http://schemas.openxmlformats.org/drawingml/2006/picture">
                  <pic:nvPicPr>
                    <pic:cNvPr id="0" name="image962.png"/>
                    <pic:cNvPicPr preferRelativeResize="0"/>
                  </pic:nvPicPr>
                  <pic:blipFill>
                    <a:blip r:embed="rId8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80928" behindDoc="1" locked="0" layoutInCell="1" hidden="0" allowOverlap="1" wp14:anchorId="18781612" wp14:editId="51F37420">
            <wp:simplePos x="0" y="0"/>
            <wp:positionH relativeFrom="column">
              <wp:posOffset>1662429</wp:posOffset>
            </wp:positionH>
            <wp:positionV relativeFrom="paragraph">
              <wp:posOffset>382270</wp:posOffset>
            </wp:positionV>
            <wp:extent cx="1536700" cy="713105"/>
            <wp:effectExtent l="0" t="0" r="0" b="0"/>
            <wp:wrapNone/>
            <wp:docPr id="3834" name="image155.jpg"/>
            <wp:cNvGraphicFramePr/>
            <a:graphic xmlns:a="http://schemas.openxmlformats.org/drawingml/2006/main">
              <a:graphicData uri="http://schemas.openxmlformats.org/drawingml/2006/picture">
                <pic:pic xmlns:pic="http://schemas.openxmlformats.org/drawingml/2006/picture">
                  <pic:nvPicPr>
                    <pic:cNvPr id="0" name="image155.jpg"/>
                    <pic:cNvPicPr preferRelativeResize="0"/>
                  </pic:nvPicPr>
                  <pic:blipFill>
                    <a:blip r:embed="rId88"/>
                    <a:srcRect/>
                    <a:stretch>
                      <a:fillRect/>
                    </a:stretch>
                  </pic:blipFill>
                  <pic:spPr>
                    <a:xfrm>
                      <a:off x="0" y="0"/>
                      <a:ext cx="1536700" cy="713105"/>
                    </a:xfrm>
                    <a:prstGeom prst="rect">
                      <a:avLst/>
                    </a:prstGeom>
                    <a:ln/>
                  </pic:spPr>
                </pic:pic>
              </a:graphicData>
            </a:graphic>
          </wp:anchor>
        </w:drawing>
      </w:r>
      <w:r>
        <w:rPr>
          <w:noProof/>
        </w:rPr>
        <w:drawing>
          <wp:anchor distT="0" distB="0" distL="0" distR="0" simplePos="0" relativeHeight="253181952" behindDoc="1" locked="0" layoutInCell="1" hidden="0" allowOverlap="1" wp14:anchorId="03BAC353" wp14:editId="2EE3F682">
            <wp:simplePos x="0" y="0"/>
            <wp:positionH relativeFrom="column">
              <wp:posOffset>3869690</wp:posOffset>
            </wp:positionH>
            <wp:positionV relativeFrom="paragraph">
              <wp:posOffset>405765</wp:posOffset>
            </wp:positionV>
            <wp:extent cx="48895" cy="48895"/>
            <wp:effectExtent l="0" t="0" r="0" b="0"/>
            <wp:wrapNone/>
            <wp:docPr id="5136" name="image1460.png"/>
            <wp:cNvGraphicFramePr/>
            <a:graphic xmlns:a="http://schemas.openxmlformats.org/drawingml/2006/main">
              <a:graphicData uri="http://schemas.openxmlformats.org/drawingml/2006/picture">
                <pic:pic xmlns:pic="http://schemas.openxmlformats.org/drawingml/2006/picture">
                  <pic:nvPicPr>
                    <pic:cNvPr id="0" name="image1460.png"/>
                    <pic:cNvPicPr preferRelativeResize="0"/>
                  </pic:nvPicPr>
                  <pic:blipFill>
                    <a:blip r:embed="rId8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82976" behindDoc="1" locked="0" layoutInCell="1" hidden="0" allowOverlap="1" wp14:anchorId="7A74AB45" wp14:editId="68DB724C">
            <wp:simplePos x="0" y="0"/>
            <wp:positionH relativeFrom="column">
              <wp:posOffset>3917950</wp:posOffset>
            </wp:positionH>
            <wp:positionV relativeFrom="paragraph">
              <wp:posOffset>405765</wp:posOffset>
            </wp:positionV>
            <wp:extent cx="48895" cy="48895"/>
            <wp:effectExtent l="0" t="0" r="0" b="0"/>
            <wp:wrapNone/>
            <wp:docPr id="5300" name="image1615.png"/>
            <wp:cNvGraphicFramePr/>
            <a:graphic xmlns:a="http://schemas.openxmlformats.org/drawingml/2006/main">
              <a:graphicData uri="http://schemas.openxmlformats.org/drawingml/2006/picture">
                <pic:pic xmlns:pic="http://schemas.openxmlformats.org/drawingml/2006/picture">
                  <pic:nvPicPr>
                    <pic:cNvPr id="0" name="image1615.png"/>
                    <pic:cNvPicPr preferRelativeResize="0"/>
                  </pic:nvPicPr>
                  <pic:blipFill>
                    <a:blip r:embed="rId9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84000" behindDoc="1" locked="0" layoutInCell="1" hidden="0" allowOverlap="1" wp14:anchorId="45BCADBE" wp14:editId="72622D95">
            <wp:simplePos x="0" y="0"/>
            <wp:positionH relativeFrom="column">
              <wp:posOffset>3966845</wp:posOffset>
            </wp:positionH>
            <wp:positionV relativeFrom="paragraph">
              <wp:posOffset>405765</wp:posOffset>
            </wp:positionV>
            <wp:extent cx="48895" cy="48895"/>
            <wp:effectExtent l="0" t="0" r="0" b="0"/>
            <wp:wrapNone/>
            <wp:docPr id="5203" name="image1518.png"/>
            <wp:cNvGraphicFramePr/>
            <a:graphic xmlns:a="http://schemas.openxmlformats.org/drawingml/2006/main">
              <a:graphicData uri="http://schemas.openxmlformats.org/drawingml/2006/picture">
                <pic:pic xmlns:pic="http://schemas.openxmlformats.org/drawingml/2006/picture">
                  <pic:nvPicPr>
                    <pic:cNvPr id="0" name="image1518.png"/>
                    <pic:cNvPicPr preferRelativeResize="0"/>
                  </pic:nvPicPr>
                  <pic:blipFill>
                    <a:blip r:embed="rId9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85024" behindDoc="1" locked="0" layoutInCell="1" hidden="0" allowOverlap="1" wp14:anchorId="3B7BABFC" wp14:editId="1281A9F5">
            <wp:simplePos x="0" y="0"/>
            <wp:positionH relativeFrom="column">
              <wp:posOffset>4015740</wp:posOffset>
            </wp:positionH>
            <wp:positionV relativeFrom="paragraph">
              <wp:posOffset>405765</wp:posOffset>
            </wp:positionV>
            <wp:extent cx="48895" cy="48895"/>
            <wp:effectExtent l="0" t="0" r="0" b="0"/>
            <wp:wrapNone/>
            <wp:docPr id="4117" name="image426.png"/>
            <wp:cNvGraphicFramePr/>
            <a:graphic xmlns:a="http://schemas.openxmlformats.org/drawingml/2006/main">
              <a:graphicData uri="http://schemas.openxmlformats.org/drawingml/2006/picture">
                <pic:pic xmlns:pic="http://schemas.openxmlformats.org/drawingml/2006/picture">
                  <pic:nvPicPr>
                    <pic:cNvPr id="0" name="image426.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86048" behindDoc="1" locked="0" layoutInCell="1" hidden="0" allowOverlap="1" wp14:anchorId="1361D374" wp14:editId="2AF9CC81">
            <wp:simplePos x="0" y="0"/>
            <wp:positionH relativeFrom="column">
              <wp:posOffset>4064634</wp:posOffset>
            </wp:positionH>
            <wp:positionV relativeFrom="paragraph">
              <wp:posOffset>405765</wp:posOffset>
            </wp:positionV>
            <wp:extent cx="48895" cy="48895"/>
            <wp:effectExtent l="0" t="0" r="0" b="0"/>
            <wp:wrapNone/>
            <wp:docPr id="4371" name="image679.png"/>
            <wp:cNvGraphicFramePr/>
            <a:graphic xmlns:a="http://schemas.openxmlformats.org/drawingml/2006/main">
              <a:graphicData uri="http://schemas.openxmlformats.org/drawingml/2006/picture">
                <pic:pic xmlns:pic="http://schemas.openxmlformats.org/drawingml/2006/picture">
                  <pic:nvPicPr>
                    <pic:cNvPr id="0" name="image679.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87072" behindDoc="1" locked="0" layoutInCell="1" hidden="0" allowOverlap="1" wp14:anchorId="4C272FA7" wp14:editId="165BFBC1">
            <wp:simplePos x="0" y="0"/>
            <wp:positionH relativeFrom="column">
              <wp:posOffset>4113530</wp:posOffset>
            </wp:positionH>
            <wp:positionV relativeFrom="paragraph">
              <wp:posOffset>405765</wp:posOffset>
            </wp:positionV>
            <wp:extent cx="48895" cy="48895"/>
            <wp:effectExtent l="0" t="0" r="0" b="0"/>
            <wp:wrapNone/>
            <wp:docPr id="5180" name="image1501.png"/>
            <wp:cNvGraphicFramePr/>
            <a:graphic xmlns:a="http://schemas.openxmlformats.org/drawingml/2006/main">
              <a:graphicData uri="http://schemas.openxmlformats.org/drawingml/2006/picture">
                <pic:pic xmlns:pic="http://schemas.openxmlformats.org/drawingml/2006/picture">
                  <pic:nvPicPr>
                    <pic:cNvPr id="0" name="image1501.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88096" behindDoc="1" locked="0" layoutInCell="1" hidden="0" allowOverlap="1" wp14:anchorId="61D5C5AC" wp14:editId="610D37EA">
            <wp:simplePos x="0" y="0"/>
            <wp:positionH relativeFrom="column">
              <wp:posOffset>4161790</wp:posOffset>
            </wp:positionH>
            <wp:positionV relativeFrom="paragraph">
              <wp:posOffset>405765</wp:posOffset>
            </wp:positionV>
            <wp:extent cx="48895" cy="48895"/>
            <wp:effectExtent l="0" t="0" r="0" b="0"/>
            <wp:wrapNone/>
            <wp:docPr id="5472" name="image1786.png"/>
            <wp:cNvGraphicFramePr/>
            <a:graphic xmlns:a="http://schemas.openxmlformats.org/drawingml/2006/main">
              <a:graphicData uri="http://schemas.openxmlformats.org/drawingml/2006/picture">
                <pic:pic xmlns:pic="http://schemas.openxmlformats.org/drawingml/2006/picture">
                  <pic:nvPicPr>
                    <pic:cNvPr id="0" name="image1786.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89120" behindDoc="1" locked="0" layoutInCell="1" hidden="0" allowOverlap="1" wp14:anchorId="53270371" wp14:editId="1ABBF46C">
            <wp:simplePos x="0" y="0"/>
            <wp:positionH relativeFrom="column">
              <wp:posOffset>4210685</wp:posOffset>
            </wp:positionH>
            <wp:positionV relativeFrom="paragraph">
              <wp:posOffset>405765</wp:posOffset>
            </wp:positionV>
            <wp:extent cx="48895" cy="48895"/>
            <wp:effectExtent l="0" t="0" r="0" b="0"/>
            <wp:wrapNone/>
            <wp:docPr id="4008" name="image313.png"/>
            <wp:cNvGraphicFramePr/>
            <a:graphic xmlns:a="http://schemas.openxmlformats.org/drawingml/2006/main">
              <a:graphicData uri="http://schemas.openxmlformats.org/drawingml/2006/picture">
                <pic:pic xmlns:pic="http://schemas.openxmlformats.org/drawingml/2006/picture">
                  <pic:nvPicPr>
                    <pic:cNvPr id="0" name="image313.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90144" behindDoc="1" locked="0" layoutInCell="1" hidden="0" allowOverlap="1" wp14:anchorId="379C9C11" wp14:editId="0E1C00EF">
            <wp:simplePos x="0" y="0"/>
            <wp:positionH relativeFrom="column">
              <wp:posOffset>4259580</wp:posOffset>
            </wp:positionH>
            <wp:positionV relativeFrom="paragraph">
              <wp:posOffset>405765</wp:posOffset>
            </wp:positionV>
            <wp:extent cx="48895" cy="48895"/>
            <wp:effectExtent l="0" t="0" r="0" b="0"/>
            <wp:wrapNone/>
            <wp:docPr id="4262" name="image569.png"/>
            <wp:cNvGraphicFramePr/>
            <a:graphic xmlns:a="http://schemas.openxmlformats.org/drawingml/2006/main">
              <a:graphicData uri="http://schemas.openxmlformats.org/drawingml/2006/picture">
                <pic:pic xmlns:pic="http://schemas.openxmlformats.org/drawingml/2006/picture">
                  <pic:nvPicPr>
                    <pic:cNvPr id="0" name="image569.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91168" behindDoc="1" locked="0" layoutInCell="1" hidden="0" allowOverlap="1" wp14:anchorId="635C929C" wp14:editId="717156F1">
            <wp:simplePos x="0" y="0"/>
            <wp:positionH relativeFrom="column">
              <wp:posOffset>4308475</wp:posOffset>
            </wp:positionH>
            <wp:positionV relativeFrom="paragraph">
              <wp:posOffset>405765</wp:posOffset>
            </wp:positionV>
            <wp:extent cx="48895" cy="48895"/>
            <wp:effectExtent l="0" t="0" r="0" b="0"/>
            <wp:wrapNone/>
            <wp:docPr id="4111" name="image419.png"/>
            <wp:cNvGraphicFramePr/>
            <a:graphic xmlns:a="http://schemas.openxmlformats.org/drawingml/2006/main">
              <a:graphicData uri="http://schemas.openxmlformats.org/drawingml/2006/picture">
                <pic:pic xmlns:pic="http://schemas.openxmlformats.org/drawingml/2006/picture">
                  <pic:nvPicPr>
                    <pic:cNvPr id="0" name="image419.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92192" behindDoc="1" locked="0" layoutInCell="1" hidden="0" allowOverlap="1" wp14:anchorId="24214773" wp14:editId="2BBECFD6">
            <wp:simplePos x="0" y="0"/>
            <wp:positionH relativeFrom="column">
              <wp:posOffset>4357370</wp:posOffset>
            </wp:positionH>
            <wp:positionV relativeFrom="paragraph">
              <wp:posOffset>405765</wp:posOffset>
            </wp:positionV>
            <wp:extent cx="48895" cy="48895"/>
            <wp:effectExtent l="0" t="0" r="0" b="0"/>
            <wp:wrapNone/>
            <wp:docPr id="5350" name="image1671.png"/>
            <wp:cNvGraphicFramePr/>
            <a:graphic xmlns:a="http://schemas.openxmlformats.org/drawingml/2006/main">
              <a:graphicData uri="http://schemas.openxmlformats.org/drawingml/2006/picture">
                <pic:pic xmlns:pic="http://schemas.openxmlformats.org/drawingml/2006/picture">
                  <pic:nvPicPr>
                    <pic:cNvPr id="0" name="image1671.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93216" behindDoc="1" locked="0" layoutInCell="1" hidden="0" allowOverlap="1" wp14:anchorId="5237FC0A" wp14:editId="48CCE76B">
            <wp:simplePos x="0" y="0"/>
            <wp:positionH relativeFrom="column">
              <wp:posOffset>4405630</wp:posOffset>
            </wp:positionH>
            <wp:positionV relativeFrom="paragraph">
              <wp:posOffset>405765</wp:posOffset>
            </wp:positionV>
            <wp:extent cx="48895" cy="48895"/>
            <wp:effectExtent l="0" t="0" r="0" b="0"/>
            <wp:wrapNone/>
            <wp:docPr id="3997" name="image302.png"/>
            <wp:cNvGraphicFramePr/>
            <a:graphic xmlns:a="http://schemas.openxmlformats.org/drawingml/2006/main">
              <a:graphicData uri="http://schemas.openxmlformats.org/drawingml/2006/picture">
                <pic:pic xmlns:pic="http://schemas.openxmlformats.org/drawingml/2006/picture">
                  <pic:nvPicPr>
                    <pic:cNvPr id="0" name="image302.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94240" behindDoc="1" locked="0" layoutInCell="1" hidden="0" allowOverlap="1" wp14:anchorId="77D6E143" wp14:editId="098CCF0A">
            <wp:simplePos x="0" y="0"/>
            <wp:positionH relativeFrom="column">
              <wp:posOffset>4454525</wp:posOffset>
            </wp:positionH>
            <wp:positionV relativeFrom="paragraph">
              <wp:posOffset>405765</wp:posOffset>
            </wp:positionV>
            <wp:extent cx="48895" cy="48895"/>
            <wp:effectExtent l="0" t="0" r="0" b="0"/>
            <wp:wrapNone/>
            <wp:docPr id="4038" name="image346.png"/>
            <wp:cNvGraphicFramePr/>
            <a:graphic xmlns:a="http://schemas.openxmlformats.org/drawingml/2006/main">
              <a:graphicData uri="http://schemas.openxmlformats.org/drawingml/2006/picture">
                <pic:pic xmlns:pic="http://schemas.openxmlformats.org/drawingml/2006/picture">
                  <pic:nvPicPr>
                    <pic:cNvPr id="0" name="image346.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95264" behindDoc="1" locked="0" layoutInCell="1" hidden="0" allowOverlap="1" wp14:anchorId="79EF644F" wp14:editId="6FE814F2">
            <wp:simplePos x="0" y="0"/>
            <wp:positionH relativeFrom="column">
              <wp:posOffset>4503420</wp:posOffset>
            </wp:positionH>
            <wp:positionV relativeFrom="paragraph">
              <wp:posOffset>405765</wp:posOffset>
            </wp:positionV>
            <wp:extent cx="48895" cy="48895"/>
            <wp:effectExtent l="0" t="0" r="0" b="0"/>
            <wp:wrapNone/>
            <wp:docPr id="4817" name="image1124.png"/>
            <wp:cNvGraphicFramePr/>
            <a:graphic xmlns:a="http://schemas.openxmlformats.org/drawingml/2006/main">
              <a:graphicData uri="http://schemas.openxmlformats.org/drawingml/2006/picture">
                <pic:pic xmlns:pic="http://schemas.openxmlformats.org/drawingml/2006/picture">
                  <pic:nvPicPr>
                    <pic:cNvPr id="0" name="image1124.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96288" behindDoc="1" locked="0" layoutInCell="1" hidden="0" allowOverlap="1" wp14:anchorId="357877A2" wp14:editId="69925518">
            <wp:simplePos x="0" y="0"/>
            <wp:positionH relativeFrom="column">
              <wp:posOffset>4552315</wp:posOffset>
            </wp:positionH>
            <wp:positionV relativeFrom="paragraph">
              <wp:posOffset>405765</wp:posOffset>
            </wp:positionV>
            <wp:extent cx="48895" cy="48895"/>
            <wp:effectExtent l="0" t="0" r="0" b="0"/>
            <wp:wrapNone/>
            <wp:docPr id="5386" name="image1700.png"/>
            <wp:cNvGraphicFramePr/>
            <a:graphic xmlns:a="http://schemas.openxmlformats.org/drawingml/2006/main">
              <a:graphicData uri="http://schemas.openxmlformats.org/drawingml/2006/picture">
                <pic:pic xmlns:pic="http://schemas.openxmlformats.org/drawingml/2006/picture">
                  <pic:nvPicPr>
                    <pic:cNvPr id="0" name="image1700.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97312" behindDoc="1" locked="0" layoutInCell="1" hidden="0" allowOverlap="1" wp14:anchorId="2DD7725B" wp14:editId="3D4AD178">
            <wp:simplePos x="0" y="0"/>
            <wp:positionH relativeFrom="column">
              <wp:posOffset>4601210</wp:posOffset>
            </wp:positionH>
            <wp:positionV relativeFrom="paragraph">
              <wp:posOffset>405765</wp:posOffset>
            </wp:positionV>
            <wp:extent cx="48895" cy="48895"/>
            <wp:effectExtent l="0" t="0" r="0" b="0"/>
            <wp:wrapNone/>
            <wp:docPr id="4123" name="image433.png"/>
            <wp:cNvGraphicFramePr/>
            <a:graphic xmlns:a="http://schemas.openxmlformats.org/drawingml/2006/main">
              <a:graphicData uri="http://schemas.openxmlformats.org/drawingml/2006/picture">
                <pic:pic xmlns:pic="http://schemas.openxmlformats.org/drawingml/2006/picture">
                  <pic:nvPicPr>
                    <pic:cNvPr id="0" name="image433.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98336" behindDoc="1" locked="0" layoutInCell="1" hidden="0" allowOverlap="1" wp14:anchorId="7A52BC36" wp14:editId="530B58BB">
            <wp:simplePos x="0" y="0"/>
            <wp:positionH relativeFrom="column">
              <wp:posOffset>4649470</wp:posOffset>
            </wp:positionH>
            <wp:positionV relativeFrom="paragraph">
              <wp:posOffset>405765</wp:posOffset>
            </wp:positionV>
            <wp:extent cx="48895" cy="48895"/>
            <wp:effectExtent l="0" t="0" r="0" b="0"/>
            <wp:wrapNone/>
            <wp:docPr id="4295" name="image602.png"/>
            <wp:cNvGraphicFramePr/>
            <a:graphic xmlns:a="http://schemas.openxmlformats.org/drawingml/2006/main">
              <a:graphicData uri="http://schemas.openxmlformats.org/drawingml/2006/picture">
                <pic:pic xmlns:pic="http://schemas.openxmlformats.org/drawingml/2006/picture">
                  <pic:nvPicPr>
                    <pic:cNvPr id="0" name="image602.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199360" behindDoc="1" locked="0" layoutInCell="1" hidden="0" allowOverlap="1" wp14:anchorId="7557D42C" wp14:editId="45739ECF">
            <wp:simplePos x="0" y="0"/>
            <wp:positionH relativeFrom="column">
              <wp:posOffset>4698365</wp:posOffset>
            </wp:positionH>
            <wp:positionV relativeFrom="paragraph">
              <wp:posOffset>405765</wp:posOffset>
            </wp:positionV>
            <wp:extent cx="48895" cy="48895"/>
            <wp:effectExtent l="0" t="0" r="0" b="0"/>
            <wp:wrapNone/>
            <wp:docPr id="5376" name="image1698.png"/>
            <wp:cNvGraphicFramePr/>
            <a:graphic xmlns:a="http://schemas.openxmlformats.org/drawingml/2006/main">
              <a:graphicData uri="http://schemas.openxmlformats.org/drawingml/2006/picture">
                <pic:pic xmlns:pic="http://schemas.openxmlformats.org/drawingml/2006/picture">
                  <pic:nvPicPr>
                    <pic:cNvPr id="0" name="image1698.png"/>
                    <pic:cNvPicPr preferRelativeResize="0"/>
                  </pic:nvPicPr>
                  <pic:blipFill>
                    <a:blip r:embed="rId5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00384" behindDoc="1" locked="0" layoutInCell="1" hidden="0" allowOverlap="1" wp14:anchorId="7FA04ABB" wp14:editId="435FD87A">
            <wp:simplePos x="0" y="0"/>
            <wp:positionH relativeFrom="column">
              <wp:posOffset>4747260</wp:posOffset>
            </wp:positionH>
            <wp:positionV relativeFrom="paragraph">
              <wp:posOffset>405765</wp:posOffset>
            </wp:positionV>
            <wp:extent cx="48895" cy="48895"/>
            <wp:effectExtent l="0" t="0" r="0" b="0"/>
            <wp:wrapNone/>
            <wp:docPr id="5514" name="image1831.png"/>
            <wp:cNvGraphicFramePr/>
            <a:graphic xmlns:a="http://schemas.openxmlformats.org/drawingml/2006/main">
              <a:graphicData uri="http://schemas.openxmlformats.org/drawingml/2006/picture">
                <pic:pic xmlns:pic="http://schemas.openxmlformats.org/drawingml/2006/picture">
                  <pic:nvPicPr>
                    <pic:cNvPr id="0" name="image1831.png"/>
                    <pic:cNvPicPr preferRelativeResize="0"/>
                  </pic:nvPicPr>
                  <pic:blipFill>
                    <a:blip r:embed="rId9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01408" behindDoc="1" locked="0" layoutInCell="1" hidden="0" allowOverlap="1" wp14:anchorId="4F009391" wp14:editId="6429F3F2">
            <wp:simplePos x="0" y="0"/>
            <wp:positionH relativeFrom="column">
              <wp:posOffset>4796155</wp:posOffset>
            </wp:positionH>
            <wp:positionV relativeFrom="paragraph">
              <wp:posOffset>405765</wp:posOffset>
            </wp:positionV>
            <wp:extent cx="48895" cy="48895"/>
            <wp:effectExtent l="0" t="0" r="0" b="0"/>
            <wp:wrapNone/>
            <wp:docPr id="5222" name="image1536.png"/>
            <wp:cNvGraphicFramePr/>
            <a:graphic xmlns:a="http://schemas.openxmlformats.org/drawingml/2006/main">
              <a:graphicData uri="http://schemas.openxmlformats.org/drawingml/2006/picture">
                <pic:pic xmlns:pic="http://schemas.openxmlformats.org/drawingml/2006/picture">
                  <pic:nvPicPr>
                    <pic:cNvPr id="0" name="image1536.png"/>
                    <pic:cNvPicPr preferRelativeResize="0"/>
                  </pic:nvPicPr>
                  <pic:blipFill>
                    <a:blip r:embed="rId9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02432" behindDoc="1" locked="0" layoutInCell="1" hidden="0" allowOverlap="1" wp14:anchorId="388075B0" wp14:editId="332FB48F">
            <wp:simplePos x="0" y="0"/>
            <wp:positionH relativeFrom="column">
              <wp:posOffset>4845050</wp:posOffset>
            </wp:positionH>
            <wp:positionV relativeFrom="paragraph">
              <wp:posOffset>405765</wp:posOffset>
            </wp:positionV>
            <wp:extent cx="48895" cy="48895"/>
            <wp:effectExtent l="0" t="0" r="0" b="0"/>
            <wp:wrapNone/>
            <wp:docPr id="4690" name="image1001.png"/>
            <wp:cNvGraphicFramePr/>
            <a:graphic xmlns:a="http://schemas.openxmlformats.org/drawingml/2006/main">
              <a:graphicData uri="http://schemas.openxmlformats.org/drawingml/2006/picture">
                <pic:pic xmlns:pic="http://schemas.openxmlformats.org/drawingml/2006/picture">
                  <pic:nvPicPr>
                    <pic:cNvPr id="0" name="image1001.png"/>
                    <pic:cNvPicPr preferRelativeResize="0"/>
                  </pic:nvPicPr>
                  <pic:blipFill>
                    <a:blip r:embed="rId9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03456" behindDoc="1" locked="0" layoutInCell="1" hidden="0" allowOverlap="1" wp14:anchorId="482EA0B3" wp14:editId="3FD7C932">
            <wp:simplePos x="0" y="0"/>
            <wp:positionH relativeFrom="column">
              <wp:posOffset>4893310</wp:posOffset>
            </wp:positionH>
            <wp:positionV relativeFrom="paragraph">
              <wp:posOffset>405765</wp:posOffset>
            </wp:positionV>
            <wp:extent cx="44450" cy="48895"/>
            <wp:effectExtent l="0" t="0" r="0" b="0"/>
            <wp:wrapNone/>
            <wp:docPr id="4042" name="image351.png"/>
            <wp:cNvGraphicFramePr/>
            <a:graphic xmlns:a="http://schemas.openxmlformats.org/drawingml/2006/main">
              <a:graphicData uri="http://schemas.openxmlformats.org/drawingml/2006/picture">
                <pic:pic xmlns:pic="http://schemas.openxmlformats.org/drawingml/2006/picture">
                  <pic:nvPicPr>
                    <pic:cNvPr id="0" name="image351.png"/>
                    <pic:cNvPicPr preferRelativeResize="0"/>
                  </pic:nvPicPr>
                  <pic:blipFill>
                    <a:blip r:embed="rId1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204480" behindDoc="1" locked="0" layoutInCell="1" hidden="0" allowOverlap="1" wp14:anchorId="544E58A8" wp14:editId="5CAC0889">
            <wp:simplePos x="0" y="0"/>
            <wp:positionH relativeFrom="column">
              <wp:posOffset>3869690</wp:posOffset>
            </wp:positionH>
            <wp:positionV relativeFrom="paragraph">
              <wp:posOffset>454660</wp:posOffset>
            </wp:positionV>
            <wp:extent cx="48895" cy="48895"/>
            <wp:effectExtent l="0" t="0" r="0" b="0"/>
            <wp:wrapNone/>
            <wp:docPr id="4161" name="image464.png"/>
            <wp:cNvGraphicFramePr/>
            <a:graphic xmlns:a="http://schemas.openxmlformats.org/drawingml/2006/main">
              <a:graphicData uri="http://schemas.openxmlformats.org/drawingml/2006/picture">
                <pic:pic xmlns:pic="http://schemas.openxmlformats.org/drawingml/2006/picture">
                  <pic:nvPicPr>
                    <pic:cNvPr id="0" name="image464.png"/>
                    <pic:cNvPicPr preferRelativeResize="0"/>
                  </pic:nvPicPr>
                  <pic:blipFill>
                    <a:blip r:embed="rId95"/>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05504" behindDoc="1" locked="0" layoutInCell="1" hidden="0" allowOverlap="1" wp14:anchorId="4ED05200" wp14:editId="28E6A8DC">
            <wp:simplePos x="0" y="0"/>
            <wp:positionH relativeFrom="column">
              <wp:posOffset>3917950</wp:posOffset>
            </wp:positionH>
            <wp:positionV relativeFrom="paragraph">
              <wp:posOffset>454660</wp:posOffset>
            </wp:positionV>
            <wp:extent cx="48895" cy="48895"/>
            <wp:effectExtent l="0" t="0" r="0" b="0"/>
            <wp:wrapNone/>
            <wp:docPr id="4328" name="image632.png"/>
            <wp:cNvGraphicFramePr/>
            <a:graphic xmlns:a="http://schemas.openxmlformats.org/drawingml/2006/main">
              <a:graphicData uri="http://schemas.openxmlformats.org/drawingml/2006/picture">
                <pic:pic xmlns:pic="http://schemas.openxmlformats.org/drawingml/2006/picture">
                  <pic:nvPicPr>
                    <pic:cNvPr id="0" name="image632.png"/>
                    <pic:cNvPicPr preferRelativeResize="0"/>
                  </pic:nvPicPr>
                  <pic:blipFill>
                    <a:blip r:embed="rId9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06528" behindDoc="1" locked="0" layoutInCell="1" hidden="0" allowOverlap="1" wp14:anchorId="33E8D81D" wp14:editId="06B7A25C">
            <wp:simplePos x="0" y="0"/>
            <wp:positionH relativeFrom="column">
              <wp:posOffset>3966845</wp:posOffset>
            </wp:positionH>
            <wp:positionV relativeFrom="paragraph">
              <wp:posOffset>454660</wp:posOffset>
            </wp:positionV>
            <wp:extent cx="48895" cy="48895"/>
            <wp:effectExtent l="0" t="0" r="0" b="0"/>
            <wp:wrapNone/>
            <wp:docPr id="4467" name="image771.png"/>
            <wp:cNvGraphicFramePr/>
            <a:graphic xmlns:a="http://schemas.openxmlformats.org/drawingml/2006/main">
              <a:graphicData uri="http://schemas.openxmlformats.org/drawingml/2006/picture">
                <pic:pic xmlns:pic="http://schemas.openxmlformats.org/drawingml/2006/picture">
                  <pic:nvPicPr>
                    <pic:cNvPr id="0" name="image77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07552" behindDoc="1" locked="0" layoutInCell="1" hidden="0" allowOverlap="1" wp14:anchorId="4DDC6462" wp14:editId="1B03EFF3">
            <wp:simplePos x="0" y="0"/>
            <wp:positionH relativeFrom="column">
              <wp:posOffset>4015740</wp:posOffset>
            </wp:positionH>
            <wp:positionV relativeFrom="paragraph">
              <wp:posOffset>454660</wp:posOffset>
            </wp:positionV>
            <wp:extent cx="48895" cy="48895"/>
            <wp:effectExtent l="0" t="0" r="0" b="0"/>
            <wp:wrapNone/>
            <wp:docPr id="5077" name="image1385.png"/>
            <wp:cNvGraphicFramePr/>
            <a:graphic xmlns:a="http://schemas.openxmlformats.org/drawingml/2006/main">
              <a:graphicData uri="http://schemas.openxmlformats.org/drawingml/2006/picture">
                <pic:pic xmlns:pic="http://schemas.openxmlformats.org/drawingml/2006/picture">
                  <pic:nvPicPr>
                    <pic:cNvPr id="0" name="image138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08576" behindDoc="1" locked="0" layoutInCell="1" hidden="0" allowOverlap="1" wp14:anchorId="011909C9" wp14:editId="38990297">
            <wp:simplePos x="0" y="0"/>
            <wp:positionH relativeFrom="column">
              <wp:posOffset>4064634</wp:posOffset>
            </wp:positionH>
            <wp:positionV relativeFrom="paragraph">
              <wp:posOffset>454660</wp:posOffset>
            </wp:positionV>
            <wp:extent cx="48895" cy="48895"/>
            <wp:effectExtent l="0" t="0" r="0" b="0"/>
            <wp:wrapNone/>
            <wp:docPr id="5255" name="image1567.png"/>
            <wp:cNvGraphicFramePr/>
            <a:graphic xmlns:a="http://schemas.openxmlformats.org/drawingml/2006/main">
              <a:graphicData uri="http://schemas.openxmlformats.org/drawingml/2006/picture">
                <pic:pic xmlns:pic="http://schemas.openxmlformats.org/drawingml/2006/picture">
                  <pic:nvPicPr>
                    <pic:cNvPr id="0" name="image15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09600" behindDoc="1" locked="0" layoutInCell="1" hidden="0" allowOverlap="1" wp14:anchorId="610538E4" wp14:editId="2064668F">
            <wp:simplePos x="0" y="0"/>
            <wp:positionH relativeFrom="column">
              <wp:posOffset>4113530</wp:posOffset>
            </wp:positionH>
            <wp:positionV relativeFrom="paragraph">
              <wp:posOffset>454660</wp:posOffset>
            </wp:positionV>
            <wp:extent cx="48895" cy="48895"/>
            <wp:effectExtent l="0" t="0" r="0" b="0"/>
            <wp:wrapNone/>
            <wp:docPr id="4326" name="image636.png"/>
            <wp:cNvGraphicFramePr/>
            <a:graphic xmlns:a="http://schemas.openxmlformats.org/drawingml/2006/main">
              <a:graphicData uri="http://schemas.openxmlformats.org/drawingml/2006/picture">
                <pic:pic xmlns:pic="http://schemas.openxmlformats.org/drawingml/2006/picture">
                  <pic:nvPicPr>
                    <pic:cNvPr id="0" name="image63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10624" behindDoc="1" locked="0" layoutInCell="1" hidden="0" allowOverlap="1" wp14:anchorId="46BF4CB9" wp14:editId="33EF27B4">
            <wp:simplePos x="0" y="0"/>
            <wp:positionH relativeFrom="column">
              <wp:posOffset>4161790</wp:posOffset>
            </wp:positionH>
            <wp:positionV relativeFrom="paragraph">
              <wp:posOffset>454660</wp:posOffset>
            </wp:positionV>
            <wp:extent cx="48895" cy="48895"/>
            <wp:effectExtent l="0" t="0" r="0" b="0"/>
            <wp:wrapNone/>
            <wp:docPr id="4519" name="image825.png"/>
            <wp:cNvGraphicFramePr/>
            <a:graphic xmlns:a="http://schemas.openxmlformats.org/drawingml/2006/main">
              <a:graphicData uri="http://schemas.openxmlformats.org/drawingml/2006/picture">
                <pic:pic xmlns:pic="http://schemas.openxmlformats.org/drawingml/2006/picture">
                  <pic:nvPicPr>
                    <pic:cNvPr id="0" name="image82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11648" behindDoc="1" locked="0" layoutInCell="1" hidden="0" allowOverlap="1" wp14:anchorId="78D2FDB4" wp14:editId="515BD003">
            <wp:simplePos x="0" y="0"/>
            <wp:positionH relativeFrom="column">
              <wp:posOffset>4210685</wp:posOffset>
            </wp:positionH>
            <wp:positionV relativeFrom="paragraph">
              <wp:posOffset>454660</wp:posOffset>
            </wp:positionV>
            <wp:extent cx="48895" cy="48895"/>
            <wp:effectExtent l="0" t="0" r="0" b="0"/>
            <wp:wrapNone/>
            <wp:docPr id="5276" name="image1588.png"/>
            <wp:cNvGraphicFramePr/>
            <a:graphic xmlns:a="http://schemas.openxmlformats.org/drawingml/2006/main">
              <a:graphicData uri="http://schemas.openxmlformats.org/drawingml/2006/picture">
                <pic:pic xmlns:pic="http://schemas.openxmlformats.org/drawingml/2006/picture">
                  <pic:nvPicPr>
                    <pic:cNvPr id="0" name="image158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12672" behindDoc="1" locked="0" layoutInCell="1" hidden="0" allowOverlap="1" wp14:anchorId="4A47D30A" wp14:editId="4077F934">
            <wp:simplePos x="0" y="0"/>
            <wp:positionH relativeFrom="column">
              <wp:posOffset>4259580</wp:posOffset>
            </wp:positionH>
            <wp:positionV relativeFrom="paragraph">
              <wp:posOffset>454660</wp:posOffset>
            </wp:positionV>
            <wp:extent cx="48895" cy="48895"/>
            <wp:effectExtent l="0" t="0" r="0" b="0"/>
            <wp:wrapNone/>
            <wp:docPr id="3991" name="image301.png"/>
            <wp:cNvGraphicFramePr/>
            <a:graphic xmlns:a="http://schemas.openxmlformats.org/drawingml/2006/main">
              <a:graphicData uri="http://schemas.openxmlformats.org/drawingml/2006/picture">
                <pic:pic xmlns:pic="http://schemas.openxmlformats.org/drawingml/2006/picture">
                  <pic:nvPicPr>
                    <pic:cNvPr id="0" name="image30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13696" behindDoc="1" locked="0" layoutInCell="1" hidden="0" allowOverlap="1" wp14:anchorId="55A0202C" wp14:editId="7AFF217B">
            <wp:simplePos x="0" y="0"/>
            <wp:positionH relativeFrom="column">
              <wp:posOffset>4308475</wp:posOffset>
            </wp:positionH>
            <wp:positionV relativeFrom="paragraph">
              <wp:posOffset>454660</wp:posOffset>
            </wp:positionV>
            <wp:extent cx="48895" cy="48895"/>
            <wp:effectExtent l="0" t="0" r="0" b="0"/>
            <wp:wrapNone/>
            <wp:docPr id="4852" name="image1160.png"/>
            <wp:cNvGraphicFramePr/>
            <a:graphic xmlns:a="http://schemas.openxmlformats.org/drawingml/2006/main">
              <a:graphicData uri="http://schemas.openxmlformats.org/drawingml/2006/picture">
                <pic:pic xmlns:pic="http://schemas.openxmlformats.org/drawingml/2006/picture">
                  <pic:nvPicPr>
                    <pic:cNvPr id="0" name="image116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14720" behindDoc="1" locked="0" layoutInCell="1" hidden="0" allowOverlap="1" wp14:anchorId="28B4624C" wp14:editId="2B2BC5C4">
            <wp:simplePos x="0" y="0"/>
            <wp:positionH relativeFrom="column">
              <wp:posOffset>4357370</wp:posOffset>
            </wp:positionH>
            <wp:positionV relativeFrom="paragraph">
              <wp:posOffset>454660</wp:posOffset>
            </wp:positionV>
            <wp:extent cx="48895" cy="48895"/>
            <wp:effectExtent l="0" t="0" r="0" b="0"/>
            <wp:wrapNone/>
            <wp:docPr id="4416" name="image724.png"/>
            <wp:cNvGraphicFramePr/>
            <a:graphic xmlns:a="http://schemas.openxmlformats.org/drawingml/2006/main">
              <a:graphicData uri="http://schemas.openxmlformats.org/drawingml/2006/picture">
                <pic:pic xmlns:pic="http://schemas.openxmlformats.org/drawingml/2006/picture">
                  <pic:nvPicPr>
                    <pic:cNvPr id="0" name="image72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15744" behindDoc="1" locked="0" layoutInCell="1" hidden="0" allowOverlap="1" wp14:anchorId="494EC6F8" wp14:editId="6E33FEF8">
            <wp:simplePos x="0" y="0"/>
            <wp:positionH relativeFrom="column">
              <wp:posOffset>4405630</wp:posOffset>
            </wp:positionH>
            <wp:positionV relativeFrom="paragraph">
              <wp:posOffset>454660</wp:posOffset>
            </wp:positionV>
            <wp:extent cx="48895" cy="48895"/>
            <wp:effectExtent l="0" t="0" r="0" b="0"/>
            <wp:wrapNone/>
            <wp:docPr id="5428" name="image1740.png"/>
            <wp:cNvGraphicFramePr/>
            <a:graphic xmlns:a="http://schemas.openxmlformats.org/drawingml/2006/main">
              <a:graphicData uri="http://schemas.openxmlformats.org/drawingml/2006/picture">
                <pic:pic xmlns:pic="http://schemas.openxmlformats.org/drawingml/2006/picture">
                  <pic:nvPicPr>
                    <pic:cNvPr id="0" name="image174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16768" behindDoc="1" locked="0" layoutInCell="1" hidden="0" allowOverlap="1" wp14:anchorId="5BC958FE" wp14:editId="5667ED80">
            <wp:simplePos x="0" y="0"/>
            <wp:positionH relativeFrom="column">
              <wp:posOffset>4454525</wp:posOffset>
            </wp:positionH>
            <wp:positionV relativeFrom="paragraph">
              <wp:posOffset>454660</wp:posOffset>
            </wp:positionV>
            <wp:extent cx="48895" cy="48895"/>
            <wp:effectExtent l="0" t="0" r="0" b="0"/>
            <wp:wrapNone/>
            <wp:docPr id="5372" name="image1697.png"/>
            <wp:cNvGraphicFramePr/>
            <a:graphic xmlns:a="http://schemas.openxmlformats.org/drawingml/2006/main">
              <a:graphicData uri="http://schemas.openxmlformats.org/drawingml/2006/picture">
                <pic:pic xmlns:pic="http://schemas.openxmlformats.org/drawingml/2006/picture">
                  <pic:nvPicPr>
                    <pic:cNvPr id="0" name="image169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17792" behindDoc="1" locked="0" layoutInCell="1" hidden="0" allowOverlap="1" wp14:anchorId="6C0F308C" wp14:editId="1DC65E07">
            <wp:simplePos x="0" y="0"/>
            <wp:positionH relativeFrom="column">
              <wp:posOffset>4503420</wp:posOffset>
            </wp:positionH>
            <wp:positionV relativeFrom="paragraph">
              <wp:posOffset>454660</wp:posOffset>
            </wp:positionV>
            <wp:extent cx="48895" cy="48895"/>
            <wp:effectExtent l="0" t="0" r="0" b="0"/>
            <wp:wrapNone/>
            <wp:docPr id="4918" name="image1228.png"/>
            <wp:cNvGraphicFramePr/>
            <a:graphic xmlns:a="http://schemas.openxmlformats.org/drawingml/2006/main">
              <a:graphicData uri="http://schemas.openxmlformats.org/drawingml/2006/picture">
                <pic:pic xmlns:pic="http://schemas.openxmlformats.org/drawingml/2006/picture">
                  <pic:nvPicPr>
                    <pic:cNvPr id="0" name="image12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18816" behindDoc="1" locked="0" layoutInCell="1" hidden="0" allowOverlap="1" wp14:anchorId="5E11ED0F" wp14:editId="70C05354">
            <wp:simplePos x="0" y="0"/>
            <wp:positionH relativeFrom="column">
              <wp:posOffset>4552315</wp:posOffset>
            </wp:positionH>
            <wp:positionV relativeFrom="paragraph">
              <wp:posOffset>454660</wp:posOffset>
            </wp:positionV>
            <wp:extent cx="48895" cy="48895"/>
            <wp:effectExtent l="0" t="0" r="0" b="0"/>
            <wp:wrapNone/>
            <wp:docPr id="4414" name="image721.png"/>
            <wp:cNvGraphicFramePr/>
            <a:graphic xmlns:a="http://schemas.openxmlformats.org/drawingml/2006/main">
              <a:graphicData uri="http://schemas.openxmlformats.org/drawingml/2006/picture">
                <pic:pic xmlns:pic="http://schemas.openxmlformats.org/drawingml/2006/picture">
                  <pic:nvPicPr>
                    <pic:cNvPr id="0" name="image72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19840" behindDoc="1" locked="0" layoutInCell="1" hidden="0" allowOverlap="1" wp14:anchorId="1D49B986" wp14:editId="305F14D6">
            <wp:simplePos x="0" y="0"/>
            <wp:positionH relativeFrom="column">
              <wp:posOffset>4601210</wp:posOffset>
            </wp:positionH>
            <wp:positionV relativeFrom="paragraph">
              <wp:posOffset>454660</wp:posOffset>
            </wp:positionV>
            <wp:extent cx="48895" cy="48895"/>
            <wp:effectExtent l="0" t="0" r="0" b="0"/>
            <wp:wrapNone/>
            <wp:docPr id="5301" name="image1614.png"/>
            <wp:cNvGraphicFramePr/>
            <a:graphic xmlns:a="http://schemas.openxmlformats.org/drawingml/2006/main">
              <a:graphicData uri="http://schemas.openxmlformats.org/drawingml/2006/picture">
                <pic:pic xmlns:pic="http://schemas.openxmlformats.org/drawingml/2006/picture">
                  <pic:nvPicPr>
                    <pic:cNvPr id="0" name="image16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20864" behindDoc="1" locked="0" layoutInCell="1" hidden="0" allowOverlap="1" wp14:anchorId="4AAF1056" wp14:editId="39128EBB">
            <wp:simplePos x="0" y="0"/>
            <wp:positionH relativeFrom="column">
              <wp:posOffset>4649470</wp:posOffset>
            </wp:positionH>
            <wp:positionV relativeFrom="paragraph">
              <wp:posOffset>454660</wp:posOffset>
            </wp:positionV>
            <wp:extent cx="48895" cy="48895"/>
            <wp:effectExtent l="0" t="0" r="0" b="0"/>
            <wp:wrapNone/>
            <wp:docPr id="5190" name="image1499.png"/>
            <wp:cNvGraphicFramePr/>
            <a:graphic xmlns:a="http://schemas.openxmlformats.org/drawingml/2006/main">
              <a:graphicData uri="http://schemas.openxmlformats.org/drawingml/2006/picture">
                <pic:pic xmlns:pic="http://schemas.openxmlformats.org/drawingml/2006/picture">
                  <pic:nvPicPr>
                    <pic:cNvPr id="0" name="image149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21888" behindDoc="1" locked="0" layoutInCell="1" hidden="0" allowOverlap="1" wp14:anchorId="17FA6D75" wp14:editId="7D45ECF4">
            <wp:simplePos x="0" y="0"/>
            <wp:positionH relativeFrom="column">
              <wp:posOffset>4698365</wp:posOffset>
            </wp:positionH>
            <wp:positionV relativeFrom="paragraph">
              <wp:posOffset>454660</wp:posOffset>
            </wp:positionV>
            <wp:extent cx="48895" cy="48895"/>
            <wp:effectExtent l="0" t="0" r="0" b="0"/>
            <wp:wrapNone/>
            <wp:docPr id="3975" name="image284.png"/>
            <wp:cNvGraphicFramePr/>
            <a:graphic xmlns:a="http://schemas.openxmlformats.org/drawingml/2006/main">
              <a:graphicData uri="http://schemas.openxmlformats.org/drawingml/2006/picture">
                <pic:pic xmlns:pic="http://schemas.openxmlformats.org/drawingml/2006/picture">
                  <pic:nvPicPr>
                    <pic:cNvPr id="0" name="image28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22912" behindDoc="1" locked="0" layoutInCell="1" hidden="0" allowOverlap="1" wp14:anchorId="7EA04978" wp14:editId="662F721C">
            <wp:simplePos x="0" y="0"/>
            <wp:positionH relativeFrom="column">
              <wp:posOffset>4747260</wp:posOffset>
            </wp:positionH>
            <wp:positionV relativeFrom="paragraph">
              <wp:posOffset>454660</wp:posOffset>
            </wp:positionV>
            <wp:extent cx="48895" cy="48895"/>
            <wp:effectExtent l="0" t="0" r="0" b="0"/>
            <wp:wrapNone/>
            <wp:docPr id="3873" name="image180.png"/>
            <wp:cNvGraphicFramePr/>
            <a:graphic xmlns:a="http://schemas.openxmlformats.org/drawingml/2006/main">
              <a:graphicData uri="http://schemas.openxmlformats.org/drawingml/2006/picture">
                <pic:pic xmlns:pic="http://schemas.openxmlformats.org/drawingml/2006/picture">
                  <pic:nvPicPr>
                    <pic:cNvPr id="0" name="image18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23936" behindDoc="1" locked="0" layoutInCell="1" hidden="0" allowOverlap="1" wp14:anchorId="45397D34" wp14:editId="49851659">
            <wp:simplePos x="0" y="0"/>
            <wp:positionH relativeFrom="column">
              <wp:posOffset>4796155</wp:posOffset>
            </wp:positionH>
            <wp:positionV relativeFrom="paragraph">
              <wp:posOffset>454660</wp:posOffset>
            </wp:positionV>
            <wp:extent cx="48895" cy="48895"/>
            <wp:effectExtent l="0" t="0" r="0" b="0"/>
            <wp:wrapNone/>
            <wp:docPr id="4960" name="image1266.png"/>
            <wp:cNvGraphicFramePr/>
            <a:graphic xmlns:a="http://schemas.openxmlformats.org/drawingml/2006/main">
              <a:graphicData uri="http://schemas.openxmlformats.org/drawingml/2006/picture">
                <pic:pic xmlns:pic="http://schemas.openxmlformats.org/drawingml/2006/picture">
                  <pic:nvPicPr>
                    <pic:cNvPr id="0" name="image1266.png"/>
                    <pic:cNvPicPr preferRelativeResize="0"/>
                  </pic:nvPicPr>
                  <pic:blipFill>
                    <a:blip r:embed="rId9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24960" behindDoc="1" locked="0" layoutInCell="1" hidden="0" allowOverlap="1" wp14:anchorId="11B721BC" wp14:editId="3995F520">
            <wp:simplePos x="0" y="0"/>
            <wp:positionH relativeFrom="column">
              <wp:posOffset>4845050</wp:posOffset>
            </wp:positionH>
            <wp:positionV relativeFrom="paragraph">
              <wp:posOffset>454660</wp:posOffset>
            </wp:positionV>
            <wp:extent cx="48895" cy="48895"/>
            <wp:effectExtent l="0" t="0" r="0" b="0"/>
            <wp:wrapNone/>
            <wp:docPr id="4678" name="image985.png"/>
            <wp:cNvGraphicFramePr/>
            <a:graphic xmlns:a="http://schemas.openxmlformats.org/drawingml/2006/main">
              <a:graphicData uri="http://schemas.openxmlformats.org/drawingml/2006/picture">
                <pic:pic xmlns:pic="http://schemas.openxmlformats.org/drawingml/2006/picture">
                  <pic:nvPicPr>
                    <pic:cNvPr id="0" name="image985.png"/>
                    <pic:cNvPicPr preferRelativeResize="0"/>
                  </pic:nvPicPr>
                  <pic:blipFill>
                    <a:blip r:embed="rId9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25984" behindDoc="1" locked="0" layoutInCell="1" hidden="0" allowOverlap="1" wp14:anchorId="48E99F92" wp14:editId="459B80CD">
            <wp:simplePos x="0" y="0"/>
            <wp:positionH relativeFrom="column">
              <wp:posOffset>4893310</wp:posOffset>
            </wp:positionH>
            <wp:positionV relativeFrom="paragraph">
              <wp:posOffset>454660</wp:posOffset>
            </wp:positionV>
            <wp:extent cx="44450" cy="48895"/>
            <wp:effectExtent l="0" t="0" r="0" b="0"/>
            <wp:wrapNone/>
            <wp:docPr id="3810"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1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227008" behindDoc="1" locked="0" layoutInCell="1" hidden="0" allowOverlap="1" wp14:anchorId="79A90D5D" wp14:editId="6572A145">
            <wp:simplePos x="0" y="0"/>
            <wp:positionH relativeFrom="column">
              <wp:posOffset>3869690</wp:posOffset>
            </wp:positionH>
            <wp:positionV relativeFrom="paragraph">
              <wp:posOffset>503555</wp:posOffset>
            </wp:positionV>
            <wp:extent cx="48895" cy="48895"/>
            <wp:effectExtent l="0" t="0" r="0" b="0"/>
            <wp:wrapNone/>
            <wp:docPr id="4475" name="image784.png"/>
            <wp:cNvGraphicFramePr/>
            <a:graphic xmlns:a="http://schemas.openxmlformats.org/drawingml/2006/main">
              <a:graphicData uri="http://schemas.openxmlformats.org/drawingml/2006/picture">
                <pic:pic xmlns:pic="http://schemas.openxmlformats.org/drawingml/2006/picture">
                  <pic:nvPicPr>
                    <pic:cNvPr id="0" name="image784.png"/>
                    <pic:cNvPicPr preferRelativeResize="0"/>
                  </pic:nvPicPr>
                  <pic:blipFill>
                    <a:blip r:embed="rId9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28032" behindDoc="1" locked="0" layoutInCell="1" hidden="0" allowOverlap="1" wp14:anchorId="79A1B0E6" wp14:editId="4B0C69C8">
            <wp:simplePos x="0" y="0"/>
            <wp:positionH relativeFrom="column">
              <wp:posOffset>3917950</wp:posOffset>
            </wp:positionH>
            <wp:positionV relativeFrom="paragraph">
              <wp:posOffset>503555</wp:posOffset>
            </wp:positionV>
            <wp:extent cx="48895" cy="48895"/>
            <wp:effectExtent l="0" t="0" r="0" b="0"/>
            <wp:wrapNone/>
            <wp:docPr id="5059" name="image1363.png"/>
            <wp:cNvGraphicFramePr/>
            <a:graphic xmlns:a="http://schemas.openxmlformats.org/drawingml/2006/main">
              <a:graphicData uri="http://schemas.openxmlformats.org/drawingml/2006/picture">
                <pic:pic xmlns:pic="http://schemas.openxmlformats.org/drawingml/2006/picture">
                  <pic:nvPicPr>
                    <pic:cNvPr id="0" name="image136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29056" behindDoc="1" locked="0" layoutInCell="1" hidden="0" allowOverlap="1" wp14:anchorId="3642EBCF" wp14:editId="405D28FC">
            <wp:simplePos x="0" y="0"/>
            <wp:positionH relativeFrom="column">
              <wp:posOffset>3966845</wp:posOffset>
            </wp:positionH>
            <wp:positionV relativeFrom="paragraph">
              <wp:posOffset>503555</wp:posOffset>
            </wp:positionV>
            <wp:extent cx="48895" cy="48895"/>
            <wp:effectExtent l="0" t="0" r="0" b="0"/>
            <wp:wrapNone/>
            <wp:docPr id="3904" name="image208.png"/>
            <wp:cNvGraphicFramePr/>
            <a:graphic xmlns:a="http://schemas.openxmlformats.org/drawingml/2006/main">
              <a:graphicData uri="http://schemas.openxmlformats.org/drawingml/2006/picture">
                <pic:pic xmlns:pic="http://schemas.openxmlformats.org/drawingml/2006/picture">
                  <pic:nvPicPr>
                    <pic:cNvPr id="0" name="image20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30080" behindDoc="1" locked="0" layoutInCell="1" hidden="0" allowOverlap="1" wp14:anchorId="50FA1BA5" wp14:editId="26036973">
            <wp:simplePos x="0" y="0"/>
            <wp:positionH relativeFrom="column">
              <wp:posOffset>4015740</wp:posOffset>
            </wp:positionH>
            <wp:positionV relativeFrom="paragraph">
              <wp:posOffset>503555</wp:posOffset>
            </wp:positionV>
            <wp:extent cx="48895" cy="48895"/>
            <wp:effectExtent l="0" t="0" r="0" b="0"/>
            <wp:wrapNone/>
            <wp:docPr id="3774"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31104" behindDoc="1" locked="0" layoutInCell="1" hidden="0" allowOverlap="1" wp14:anchorId="6BF138D1" wp14:editId="201D942D">
            <wp:simplePos x="0" y="0"/>
            <wp:positionH relativeFrom="column">
              <wp:posOffset>4064634</wp:posOffset>
            </wp:positionH>
            <wp:positionV relativeFrom="paragraph">
              <wp:posOffset>503555</wp:posOffset>
            </wp:positionV>
            <wp:extent cx="48895" cy="48895"/>
            <wp:effectExtent l="0" t="0" r="0" b="0"/>
            <wp:wrapNone/>
            <wp:docPr id="4552" name="image859.png"/>
            <wp:cNvGraphicFramePr/>
            <a:graphic xmlns:a="http://schemas.openxmlformats.org/drawingml/2006/main">
              <a:graphicData uri="http://schemas.openxmlformats.org/drawingml/2006/picture">
                <pic:pic xmlns:pic="http://schemas.openxmlformats.org/drawingml/2006/picture">
                  <pic:nvPicPr>
                    <pic:cNvPr id="0" name="image85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32128" behindDoc="1" locked="0" layoutInCell="1" hidden="0" allowOverlap="1" wp14:anchorId="29CA4BB4" wp14:editId="50C70B8F">
            <wp:simplePos x="0" y="0"/>
            <wp:positionH relativeFrom="column">
              <wp:posOffset>4113530</wp:posOffset>
            </wp:positionH>
            <wp:positionV relativeFrom="paragraph">
              <wp:posOffset>503555</wp:posOffset>
            </wp:positionV>
            <wp:extent cx="48895" cy="48895"/>
            <wp:effectExtent l="0" t="0" r="0" b="0"/>
            <wp:wrapNone/>
            <wp:docPr id="370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33152" behindDoc="1" locked="0" layoutInCell="1" hidden="0" allowOverlap="1" wp14:anchorId="7F135E9D" wp14:editId="25219BEE">
            <wp:simplePos x="0" y="0"/>
            <wp:positionH relativeFrom="column">
              <wp:posOffset>4161790</wp:posOffset>
            </wp:positionH>
            <wp:positionV relativeFrom="paragraph">
              <wp:posOffset>503555</wp:posOffset>
            </wp:positionV>
            <wp:extent cx="48895" cy="48895"/>
            <wp:effectExtent l="0" t="0" r="0" b="0"/>
            <wp:wrapNone/>
            <wp:docPr id="3882" name="image189.png"/>
            <wp:cNvGraphicFramePr/>
            <a:graphic xmlns:a="http://schemas.openxmlformats.org/drawingml/2006/main">
              <a:graphicData uri="http://schemas.openxmlformats.org/drawingml/2006/picture">
                <pic:pic xmlns:pic="http://schemas.openxmlformats.org/drawingml/2006/picture">
                  <pic:nvPicPr>
                    <pic:cNvPr id="0" name="image18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34176" behindDoc="1" locked="0" layoutInCell="1" hidden="0" allowOverlap="1" wp14:anchorId="1567CCB6" wp14:editId="4A250E06">
            <wp:simplePos x="0" y="0"/>
            <wp:positionH relativeFrom="column">
              <wp:posOffset>4210685</wp:posOffset>
            </wp:positionH>
            <wp:positionV relativeFrom="paragraph">
              <wp:posOffset>503555</wp:posOffset>
            </wp:positionV>
            <wp:extent cx="48895" cy="48895"/>
            <wp:effectExtent l="0" t="0" r="0" b="0"/>
            <wp:wrapNone/>
            <wp:docPr id="4502" name="image809.png"/>
            <wp:cNvGraphicFramePr/>
            <a:graphic xmlns:a="http://schemas.openxmlformats.org/drawingml/2006/main">
              <a:graphicData uri="http://schemas.openxmlformats.org/drawingml/2006/picture">
                <pic:pic xmlns:pic="http://schemas.openxmlformats.org/drawingml/2006/picture">
                  <pic:nvPicPr>
                    <pic:cNvPr id="0" name="image8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35200" behindDoc="1" locked="0" layoutInCell="1" hidden="0" allowOverlap="1" wp14:anchorId="0A97E6F5" wp14:editId="0083F244">
            <wp:simplePos x="0" y="0"/>
            <wp:positionH relativeFrom="column">
              <wp:posOffset>4259580</wp:posOffset>
            </wp:positionH>
            <wp:positionV relativeFrom="paragraph">
              <wp:posOffset>503555</wp:posOffset>
            </wp:positionV>
            <wp:extent cx="48895" cy="48895"/>
            <wp:effectExtent l="0" t="0" r="0" b="0"/>
            <wp:wrapNone/>
            <wp:docPr id="5049" name="image1361.png"/>
            <wp:cNvGraphicFramePr/>
            <a:graphic xmlns:a="http://schemas.openxmlformats.org/drawingml/2006/main">
              <a:graphicData uri="http://schemas.openxmlformats.org/drawingml/2006/picture">
                <pic:pic xmlns:pic="http://schemas.openxmlformats.org/drawingml/2006/picture">
                  <pic:nvPicPr>
                    <pic:cNvPr id="0" name="image136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36224" behindDoc="1" locked="0" layoutInCell="1" hidden="0" allowOverlap="1" wp14:anchorId="60F1C316" wp14:editId="35D61F86">
            <wp:simplePos x="0" y="0"/>
            <wp:positionH relativeFrom="column">
              <wp:posOffset>4308475</wp:posOffset>
            </wp:positionH>
            <wp:positionV relativeFrom="paragraph">
              <wp:posOffset>503555</wp:posOffset>
            </wp:positionV>
            <wp:extent cx="48895" cy="48895"/>
            <wp:effectExtent l="0" t="0" r="0" b="0"/>
            <wp:wrapNone/>
            <wp:docPr id="3747"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37248" behindDoc="1" locked="0" layoutInCell="1" hidden="0" allowOverlap="1" wp14:anchorId="728438A2" wp14:editId="557DA0B4">
            <wp:simplePos x="0" y="0"/>
            <wp:positionH relativeFrom="column">
              <wp:posOffset>4357370</wp:posOffset>
            </wp:positionH>
            <wp:positionV relativeFrom="paragraph">
              <wp:posOffset>503555</wp:posOffset>
            </wp:positionV>
            <wp:extent cx="48895" cy="48895"/>
            <wp:effectExtent l="0" t="0" r="0" b="0"/>
            <wp:wrapNone/>
            <wp:docPr id="4927" name="image1234.png"/>
            <wp:cNvGraphicFramePr/>
            <a:graphic xmlns:a="http://schemas.openxmlformats.org/drawingml/2006/main">
              <a:graphicData uri="http://schemas.openxmlformats.org/drawingml/2006/picture">
                <pic:pic xmlns:pic="http://schemas.openxmlformats.org/drawingml/2006/picture">
                  <pic:nvPicPr>
                    <pic:cNvPr id="0" name="image123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38272" behindDoc="1" locked="0" layoutInCell="1" hidden="0" allowOverlap="1" wp14:anchorId="4F8AEAFD" wp14:editId="1F65BE55">
            <wp:simplePos x="0" y="0"/>
            <wp:positionH relativeFrom="column">
              <wp:posOffset>4405630</wp:posOffset>
            </wp:positionH>
            <wp:positionV relativeFrom="paragraph">
              <wp:posOffset>503555</wp:posOffset>
            </wp:positionV>
            <wp:extent cx="48895" cy="48895"/>
            <wp:effectExtent l="0" t="0" r="0" b="0"/>
            <wp:wrapNone/>
            <wp:docPr id="4568" name="image879.png"/>
            <wp:cNvGraphicFramePr/>
            <a:graphic xmlns:a="http://schemas.openxmlformats.org/drawingml/2006/main">
              <a:graphicData uri="http://schemas.openxmlformats.org/drawingml/2006/picture">
                <pic:pic xmlns:pic="http://schemas.openxmlformats.org/drawingml/2006/picture">
                  <pic:nvPicPr>
                    <pic:cNvPr id="0" name="image87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39296" behindDoc="1" locked="0" layoutInCell="1" hidden="0" allowOverlap="1" wp14:anchorId="1D43953A" wp14:editId="44C09D73">
            <wp:simplePos x="0" y="0"/>
            <wp:positionH relativeFrom="column">
              <wp:posOffset>4454525</wp:posOffset>
            </wp:positionH>
            <wp:positionV relativeFrom="paragraph">
              <wp:posOffset>503555</wp:posOffset>
            </wp:positionV>
            <wp:extent cx="48895" cy="48895"/>
            <wp:effectExtent l="0" t="0" r="0" b="0"/>
            <wp:wrapNone/>
            <wp:docPr id="3833" name="image142.png"/>
            <wp:cNvGraphicFramePr/>
            <a:graphic xmlns:a="http://schemas.openxmlformats.org/drawingml/2006/main">
              <a:graphicData uri="http://schemas.openxmlformats.org/drawingml/2006/picture">
                <pic:pic xmlns:pic="http://schemas.openxmlformats.org/drawingml/2006/picture">
                  <pic:nvPicPr>
                    <pic:cNvPr id="0" name="image1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40320" behindDoc="1" locked="0" layoutInCell="1" hidden="0" allowOverlap="1" wp14:anchorId="2C651447" wp14:editId="3CC7B6EB">
            <wp:simplePos x="0" y="0"/>
            <wp:positionH relativeFrom="column">
              <wp:posOffset>4503420</wp:posOffset>
            </wp:positionH>
            <wp:positionV relativeFrom="paragraph">
              <wp:posOffset>503555</wp:posOffset>
            </wp:positionV>
            <wp:extent cx="48895" cy="48895"/>
            <wp:effectExtent l="0" t="0" r="0" b="0"/>
            <wp:wrapNone/>
            <wp:docPr id="3812"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41344" behindDoc="1" locked="0" layoutInCell="1" hidden="0" allowOverlap="1" wp14:anchorId="54C12804" wp14:editId="112908B5">
            <wp:simplePos x="0" y="0"/>
            <wp:positionH relativeFrom="column">
              <wp:posOffset>4552315</wp:posOffset>
            </wp:positionH>
            <wp:positionV relativeFrom="paragraph">
              <wp:posOffset>503555</wp:posOffset>
            </wp:positionV>
            <wp:extent cx="48895" cy="48895"/>
            <wp:effectExtent l="0" t="0" r="0" b="0"/>
            <wp:wrapNone/>
            <wp:docPr id="5031" name="image1341.png"/>
            <wp:cNvGraphicFramePr/>
            <a:graphic xmlns:a="http://schemas.openxmlformats.org/drawingml/2006/main">
              <a:graphicData uri="http://schemas.openxmlformats.org/drawingml/2006/picture">
                <pic:pic xmlns:pic="http://schemas.openxmlformats.org/drawingml/2006/picture">
                  <pic:nvPicPr>
                    <pic:cNvPr id="0" name="image134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42368" behindDoc="1" locked="0" layoutInCell="1" hidden="0" allowOverlap="1" wp14:anchorId="6E3FC6C4" wp14:editId="1FB94431">
            <wp:simplePos x="0" y="0"/>
            <wp:positionH relativeFrom="column">
              <wp:posOffset>4601210</wp:posOffset>
            </wp:positionH>
            <wp:positionV relativeFrom="paragraph">
              <wp:posOffset>503555</wp:posOffset>
            </wp:positionV>
            <wp:extent cx="48895" cy="48895"/>
            <wp:effectExtent l="0" t="0" r="0" b="0"/>
            <wp:wrapNone/>
            <wp:docPr id="4148" name="image456.png"/>
            <wp:cNvGraphicFramePr/>
            <a:graphic xmlns:a="http://schemas.openxmlformats.org/drawingml/2006/main">
              <a:graphicData uri="http://schemas.openxmlformats.org/drawingml/2006/picture">
                <pic:pic xmlns:pic="http://schemas.openxmlformats.org/drawingml/2006/picture">
                  <pic:nvPicPr>
                    <pic:cNvPr id="0" name="image4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43392" behindDoc="1" locked="0" layoutInCell="1" hidden="0" allowOverlap="1" wp14:anchorId="2179D05D" wp14:editId="593B3AFA">
            <wp:simplePos x="0" y="0"/>
            <wp:positionH relativeFrom="column">
              <wp:posOffset>4649470</wp:posOffset>
            </wp:positionH>
            <wp:positionV relativeFrom="paragraph">
              <wp:posOffset>503555</wp:posOffset>
            </wp:positionV>
            <wp:extent cx="48895" cy="48895"/>
            <wp:effectExtent l="0" t="0" r="0" b="0"/>
            <wp:wrapNone/>
            <wp:docPr id="4259" name="image572.png"/>
            <wp:cNvGraphicFramePr/>
            <a:graphic xmlns:a="http://schemas.openxmlformats.org/drawingml/2006/main">
              <a:graphicData uri="http://schemas.openxmlformats.org/drawingml/2006/picture">
                <pic:pic xmlns:pic="http://schemas.openxmlformats.org/drawingml/2006/picture">
                  <pic:nvPicPr>
                    <pic:cNvPr id="0" name="image57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44416" behindDoc="1" locked="0" layoutInCell="1" hidden="0" allowOverlap="1" wp14:anchorId="505275B1" wp14:editId="0679DE39">
            <wp:simplePos x="0" y="0"/>
            <wp:positionH relativeFrom="column">
              <wp:posOffset>4698365</wp:posOffset>
            </wp:positionH>
            <wp:positionV relativeFrom="paragraph">
              <wp:posOffset>503555</wp:posOffset>
            </wp:positionV>
            <wp:extent cx="48895" cy="48895"/>
            <wp:effectExtent l="0" t="0" r="0" b="0"/>
            <wp:wrapNone/>
            <wp:docPr id="5037" name="image1345.png"/>
            <wp:cNvGraphicFramePr/>
            <a:graphic xmlns:a="http://schemas.openxmlformats.org/drawingml/2006/main">
              <a:graphicData uri="http://schemas.openxmlformats.org/drawingml/2006/picture">
                <pic:pic xmlns:pic="http://schemas.openxmlformats.org/drawingml/2006/picture">
                  <pic:nvPicPr>
                    <pic:cNvPr id="0" name="image134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45440" behindDoc="1" locked="0" layoutInCell="1" hidden="0" allowOverlap="1" wp14:anchorId="0C4ED8CC" wp14:editId="47DFC467">
            <wp:simplePos x="0" y="0"/>
            <wp:positionH relativeFrom="column">
              <wp:posOffset>4747260</wp:posOffset>
            </wp:positionH>
            <wp:positionV relativeFrom="paragraph">
              <wp:posOffset>503555</wp:posOffset>
            </wp:positionV>
            <wp:extent cx="48895" cy="48895"/>
            <wp:effectExtent l="0" t="0" r="0" b="0"/>
            <wp:wrapNone/>
            <wp:docPr id="4375" name="image697.png"/>
            <wp:cNvGraphicFramePr/>
            <a:graphic xmlns:a="http://schemas.openxmlformats.org/drawingml/2006/main">
              <a:graphicData uri="http://schemas.openxmlformats.org/drawingml/2006/picture">
                <pic:pic xmlns:pic="http://schemas.openxmlformats.org/drawingml/2006/picture">
                  <pic:nvPicPr>
                    <pic:cNvPr id="0" name="image69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46464" behindDoc="1" locked="0" layoutInCell="1" hidden="0" allowOverlap="1" wp14:anchorId="6E7E8965" wp14:editId="0769C9B4">
            <wp:simplePos x="0" y="0"/>
            <wp:positionH relativeFrom="column">
              <wp:posOffset>4796155</wp:posOffset>
            </wp:positionH>
            <wp:positionV relativeFrom="paragraph">
              <wp:posOffset>503555</wp:posOffset>
            </wp:positionV>
            <wp:extent cx="48895" cy="48895"/>
            <wp:effectExtent l="0" t="0" r="0" b="0"/>
            <wp:wrapNone/>
            <wp:docPr id="4200" name="image511.png"/>
            <wp:cNvGraphicFramePr/>
            <a:graphic xmlns:a="http://schemas.openxmlformats.org/drawingml/2006/main">
              <a:graphicData uri="http://schemas.openxmlformats.org/drawingml/2006/picture">
                <pic:pic xmlns:pic="http://schemas.openxmlformats.org/drawingml/2006/picture">
                  <pic:nvPicPr>
                    <pic:cNvPr id="0" name="image51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47488" behindDoc="1" locked="0" layoutInCell="1" hidden="0" allowOverlap="1" wp14:anchorId="006BA1FC" wp14:editId="3C31FEBD">
            <wp:simplePos x="0" y="0"/>
            <wp:positionH relativeFrom="column">
              <wp:posOffset>4845050</wp:posOffset>
            </wp:positionH>
            <wp:positionV relativeFrom="paragraph">
              <wp:posOffset>503555</wp:posOffset>
            </wp:positionV>
            <wp:extent cx="48895" cy="48895"/>
            <wp:effectExtent l="0" t="0" r="0" b="0"/>
            <wp:wrapNone/>
            <wp:docPr id="4180" name="image495.png"/>
            <wp:cNvGraphicFramePr/>
            <a:graphic xmlns:a="http://schemas.openxmlformats.org/drawingml/2006/main">
              <a:graphicData uri="http://schemas.openxmlformats.org/drawingml/2006/picture">
                <pic:pic xmlns:pic="http://schemas.openxmlformats.org/drawingml/2006/picture">
                  <pic:nvPicPr>
                    <pic:cNvPr id="0" name="image495.png"/>
                    <pic:cNvPicPr preferRelativeResize="0"/>
                  </pic:nvPicPr>
                  <pic:blipFill>
                    <a:blip r:embed="rId10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48512" behindDoc="1" locked="0" layoutInCell="1" hidden="0" allowOverlap="1" wp14:anchorId="6506695B" wp14:editId="4204C56A">
            <wp:simplePos x="0" y="0"/>
            <wp:positionH relativeFrom="column">
              <wp:posOffset>4893310</wp:posOffset>
            </wp:positionH>
            <wp:positionV relativeFrom="paragraph">
              <wp:posOffset>503555</wp:posOffset>
            </wp:positionV>
            <wp:extent cx="44450" cy="48895"/>
            <wp:effectExtent l="0" t="0" r="0" b="0"/>
            <wp:wrapNone/>
            <wp:docPr id="5085" name="image1412.png"/>
            <wp:cNvGraphicFramePr/>
            <a:graphic xmlns:a="http://schemas.openxmlformats.org/drawingml/2006/main">
              <a:graphicData uri="http://schemas.openxmlformats.org/drawingml/2006/picture">
                <pic:pic xmlns:pic="http://schemas.openxmlformats.org/drawingml/2006/picture">
                  <pic:nvPicPr>
                    <pic:cNvPr id="0" name="image1412.png"/>
                    <pic:cNvPicPr preferRelativeResize="0"/>
                  </pic:nvPicPr>
                  <pic:blipFill>
                    <a:blip r:embed="rId101"/>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249536" behindDoc="1" locked="0" layoutInCell="1" hidden="0" allowOverlap="1" wp14:anchorId="4C1648ED" wp14:editId="0DF888A3">
            <wp:simplePos x="0" y="0"/>
            <wp:positionH relativeFrom="column">
              <wp:posOffset>3869690</wp:posOffset>
            </wp:positionH>
            <wp:positionV relativeFrom="paragraph">
              <wp:posOffset>552450</wp:posOffset>
            </wp:positionV>
            <wp:extent cx="48895" cy="48895"/>
            <wp:effectExtent l="0" t="0" r="0" b="0"/>
            <wp:wrapNone/>
            <wp:docPr id="5258" name="image1573.png"/>
            <wp:cNvGraphicFramePr/>
            <a:graphic xmlns:a="http://schemas.openxmlformats.org/drawingml/2006/main">
              <a:graphicData uri="http://schemas.openxmlformats.org/drawingml/2006/picture">
                <pic:pic xmlns:pic="http://schemas.openxmlformats.org/drawingml/2006/picture">
                  <pic:nvPicPr>
                    <pic:cNvPr id="0" name="image1573.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50560" behindDoc="1" locked="0" layoutInCell="1" hidden="0" allowOverlap="1" wp14:anchorId="129E9535" wp14:editId="68CECA5F">
            <wp:simplePos x="0" y="0"/>
            <wp:positionH relativeFrom="column">
              <wp:posOffset>3917950</wp:posOffset>
            </wp:positionH>
            <wp:positionV relativeFrom="paragraph">
              <wp:posOffset>552450</wp:posOffset>
            </wp:positionV>
            <wp:extent cx="48895" cy="48895"/>
            <wp:effectExtent l="0" t="0" r="0" b="0"/>
            <wp:wrapNone/>
            <wp:docPr id="4575" name="image887.png"/>
            <wp:cNvGraphicFramePr/>
            <a:graphic xmlns:a="http://schemas.openxmlformats.org/drawingml/2006/main">
              <a:graphicData uri="http://schemas.openxmlformats.org/drawingml/2006/picture">
                <pic:pic xmlns:pic="http://schemas.openxmlformats.org/drawingml/2006/picture">
                  <pic:nvPicPr>
                    <pic:cNvPr id="0" name="image88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51584" behindDoc="1" locked="0" layoutInCell="1" hidden="0" allowOverlap="1" wp14:anchorId="6036A096" wp14:editId="2ABB80EC">
            <wp:simplePos x="0" y="0"/>
            <wp:positionH relativeFrom="column">
              <wp:posOffset>3966845</wp:posOffset>
            </wp:positionH>
            <wp:positionV relativeFrom="paragraph">
              <wp:posOffset>552450</wp:posOffset>
            </wp:positionV>
            <wp:extent cx="48895" cy="48895"/>
            <wp:effectExtent l="0" t="0" r="0" b="0"/>
            <wp:wrapNone/>
            <wp:docPr id="4155" name="image467.png"/>
            <wp:cNvGraphicFramePr/>
            <a:graphic xmlns:a="http://schemas.openxmlformats.org/drawingml/2006/main">
              <a:graphicData uri="http://schemas.openxmlformats.org/drawingml/2006/picture">
                <pic:pic xmlns:pic="http://schemas.openxmlformats.org/drawingml/2006/picture">
                  <pic:nvPicPr>
                    <pic:cNvPr id="0" name="image4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52608" behindDoc="1" locked="0" layoutInCell="1" hidden="0" allowOverlap="1" wp14:anchorId="764D9CD2" wp14:editId="1A86223F">
            <wp:simplePos x="0" y="0"/>
            <wp:positionH relativeFrom="column">
              <wp:posOffset>4015740</wp:posOffset>
            </wp:positionH>
            <wp:positionV relativeFrom="paragraph">
              <wp:posOffset>552450</wp:posOffset>
            </wp:positionV>
            <wp:extent cx="48895" cy="48895"/>
            <wp:effectExtent l="0" t="0" r="0" b="0"/>
            <wp:wrapNone/>
            <wp:docPr id="4917" name="image1226.png"/>
            <wp:cNvGraphicFramePr/>
            <a:graphic xmlns:a="http://schemas.openxmlformats.org/drawingml/2006/main">
              <a:graphicData uri="http://schemas.openxmlformats.org/drawingml/2006/picture">
                <pic:pic xmlns:pic="http://schemas.openxmlformats.org/drawingml/2006/picture">
                  <pic:nvPicPr>
                    <pic:cNvPr id="0" name="image122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53632" behindDoc="1" locked="0" layoutInCell="1" hidden="0" allowOverlap="1" wp14:anchorId="26DC8B67" wp14:editId="75DCB0F4">
            <wp:simplePos x="0" y="0"/>
            <wp:positionH relativeFrom="column">
              <wp:posOffset>4064634</wp:posOffset>
            </wp:positionH>
            <wp:positionV relativeFrom="paragraph">
              <wp:posOffset>552450</wp:posOffset>
            </wp:positionV>
            <wp:extent cx="48895" cy="48895"/>
            <wp:effectExtent l="0" t="0" r="0" b="0"/>
            <wp:wrapNone/>
            <wp:docPr id="5486" name="image1801.png"/>
            <wp:cNvGraphicFramePr/>
            <a:graphic xmlns:a="http://schemas.openxmlformats.org/drawingml/2006/main">
              <a:graphicData uri="http://schemas.openxmlformats.org/drawingml/2006/picture">
                <pic:pic xmlns:pic="http://schemas.openxmlformats.org/drawingml/2006/picture">
                  <pic:nvPicPr>
                    <pic:cNvPr id="0" name="image180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54656" behindDoc="1" locked="0" layoutInCell="1" hidden="0" allowOverlap="1" wp14:anchorId="2E7D65DF" wp14:editId="1BB9DEC6">
            <wp:simplePos x="0" y="0"/>
            <wp:positionH relativeFrom="column">
              <wp:posOffset>4113530</wp:posOffset>
            </wp:positionH>
            <wp:positionV relativeFrom="paragraph">
              <wp:posOffset>552450</wp:posOffset>
            </wp:positionV>
            <wp:extent cx="48895" cy="48895"/>
            <wp:effectExtent l="0" t="0" r="0" b="0"/>
            <wp:wrapNone/>
            <wp:docPr id="3892" name="image198.png"/>
            <wp:cNvGraphicFramePr/>
            <a:graphic xmlns:a="http://schemas.openxmlformats.org/drawingml/2006/main">
              <a:graphicData uri="http://schemas.openxmlformats.org/drawingml/2006/picture">
                <pic:pic xmlns:pic="http://schemas.openxmlformats.org/drawingml/2006/picture">
                  <pic:nvPicPr>
                    <pic:cNvPr id="0" name="image19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55680" behindDoc="1" locked="0" layoutInCell="1" hidden="0" allowOverlap="1" wp14:anchorId="44A425B3" wp14:editId="684720B6">
            <wp:simplePos x="0" y="0"/>
            <wp:positionH relativeFrom="column">
              <wp:posOffset>4161790</wp:posOffset>
            </wp:positionH>
            <wp:positionV relativeFrom="paragraph">
              <wp:posOffset>552450</wp:posOffset>
            </wp:positionV>
            <wp:extent cx="48895" cy="48895"/>
            <wp:effectExtent l="0" t="0" r="0" b="0"/>
            <wp:wrapNone/>
            <wp:docPr id="3794"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56704" behindDoc="1" locked="0" layoutInCell="1" hidden="0" allowOverlap="1" wp14:anchorId="0BBEDA69" wp14:editId="33CD9E06">
            <wp:simplePos x="0" y="0"/>
            <wp:positionH relativeFrom="column">
              <wp:posOffset>4210685</wp:posOffset>
            </wp:positionH>
            <wp:positionV relativeFrom="paragraph">
              <wp:posOffset>552450</wp:posOffset>
            </wp:positionV>
            <wp:extent cx="48895" cy="48895"/>
            <wp:effectExtent l="0" t="0" r="0" b="0"/>
            <wp:wrapNone/>
            <wp:docPr id="4968" name="image1274.png"/>
            <wp:cNvGraphicFramePr/>
            <a:graphic xmlns:a="http://schemas.openxmlformats.org/drawingml/2006/main">
              <a:graphicData uri="http://schemas.openxmlformats.org/drawingml/2006/picture">
                <pic:pic xmlns:pic="http://schemas.openxmlformats.org/drawingml/2006/picture">
                  <pic:nvPicPr>
                    <pic:cNvPr id="0" name="image127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57728" behindDoc="1" locked="0" layoutInCell="1" hidden="0" allowOverlap="1" wp14:anchorId="723428A3" wp14:editId="5607FAF6">
            <wp:simplePos x="0" y="0"/>
            <wp:positionH relativeFrom="column">
              <wp:posOffset>4259580</wp:posOffset>
            </wp:positionH>
            <wp:positionV relativeFrom="paragraph">
              <wp:posOffset>552450</wp:posOffset>
            </wp:positionV>
            <wp:extent cx="48895" cy="48895"/>
            <wp:effectExtent l="0" t="0" r="0" b="0"/>
            <wp:wrapNone/>
            <wp:docPr id="3951" name="image260.png"/>
            <wp:cNvGraphicFramePr/>
            <a:graphic xmlns:a="http://schemas.openxmlformats.org/drawingml/2006/main">
              <a:graphicData uri="http://schemas.openxmlformats.org/drawingml/2006/picture">
                <pic:pic xmlns:pic="http://schemas.openxmlformats.org/drawingml/2006/picture">
                  <pic:nvPicPr>
                    <pic:cNvPr id="0" name="image26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58752" behindDoc="1" locked="0" layoutInCell="1" hidden="0" allowOverlap="1" wp14:anchorId="0B33920D" wp14:editId="5476B8AA">
            <wp:simplePos x="0" y="0"/>
            <wp:positionH relativeFrom="column">
              <wp:posOffset>4308475</wp:posOffset>
            </wp:positionH>
            <wp:positionV relativeFrom="paragraph">
              <wp:posOffset>552450</wp:posOffset>
            </wp:positionV>
            <wp:extent cx="48895" cy="48895"/>
            <wp:effectExtent l="0" t="0" r="0" b="0"/>
            <wp:wrapNone/>
            <wp:docPr id="3783"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59776" behindDoc="1" locked="0" layoutInCell="1" hidden="0" allowOverlap="1" wp14:anchorId="69973795" wp14:editId="693C498F">
            <wp:simplePos x="0" y="0"/>
            <wp:positionH relativeFrom="column">
              <wp:posOffset>4357370</wp:posOffset>
            </wp:positionH>
            <wp:positionV relativeFrom="paragraph">
              <wp:posOffset>552450</wp:posOffset>
            </wp:positionV>
            <wp:extent cx="48895" cy="48895"/>
            <wp:effectExtent l="0" t="0" r="0" b="0"/>
            <wp:wrapNone/>
            <wp:docPr id="4508" name="image818.png"/>
            <wp:cNvGraphicFramePr/>
            <a:graphic xmlns:a="http://schemas.openxmlformats.org/drawingml/2006/main">
              <a:graphicData uri="http://schemas.openxmlformats.org/drawingml/2006/picture">
                <pic:pic xmlns:pic="http://schemas.openxmlformats.org/drawingml/2006/picture">
                  <pic:nvPicPr>
                    <pic:cNvPr id="0" name="image81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60800" behindDoc="1" locked="0" layoutInCell="1" hidden="0" allowOverlap="1" wp14:anchorId="48DEEB82" wp14:editId="2AFDBE08">
            <wp:simplePos x="0" y="0"/>
            <wp:positionH relativeFrom="column">
              <wp:posOffset>4405630</wp:posOffset>
            </wp:positionH>
            <wp:positionV relativeFrom="paragraph">
              <wp:posOffset>552450</wp:posOffset>
            </wp:positionV>
            <wp:extent cx="48895" cy="48895"/>
            <wp:effectExtent l="0" t="0" r="0" b="0"/>
            <wp:wrapNone/>
            <wp:docPr id="4740" name="image1052.png"/>
            <wp:cNvGraphicFramePr/>
            <a:graphic xmlns:a="http://schemas.openxmlformats.org/drawingml/2006/main">
              <a:graphicData uri="http://schemas.openxmlformats.org/drawingml/2006/picture">
                <pic:pic xmlns:pic="http://schemas.openxmlformats.org/drawingml/2006/picture">
                  <pic:nvPicPr>
                    <pic:cNvPr id="0" name="image105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61824" behindDoc="1" locked="0" layoutInCell="1" hidden="0" allowOverlap="1" wp14:anchorId="637010A5" wp14:editId="5D3B7EAE">
            <wp:simplePos x="0" y="0"/>
            <wp:positionH relativeFrom="column">
              <wp:posOffset>4454525</wp:posOffset>
            </wp:positionH>
            <wp:positionV relativeFrom="paragraph">
              <wp:posOffset>552450</wp:posOffset>
            </wp:positionV>
            <wp:extent cx="48895" cy="48895"/>
            <wp:effectExtent l="0" t="0" r="0" b="0"/>
            <wp:wrapNone/>
            <wp:docPr id="3854" name="image162.png"/>
            <wp:cNvGraphicFramePr/>
            <a:graphic xmlns:a="http://schemas.openxmlformats.org/drawingml/2006/main">
              <a:graphicData uri="http://schemas.openxmlformats.org/drawingml/2006/picture">
                <pic:pic xmlns:pic="http://schemas.openxmlformats.org/drawingml/2006/picture">
                  <pic:nvPicPr>
                    <pic:cNvPr id="0" name="image16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62848" behindDoc="1" locked="0" layoutInCell="1" hidden="0" allowOverlap="1" wp14:anchorId="4E77B2E6" wp14:editId="61170BA7">
            <wp:simplePos x="0" y="0"/>
            <wp:positionH relativeFrom="column">
              <wp:posOffset>4503420</wp:posOffset>
            </wp:positionH>
            <wp:positionV relativeFrom="paragraph">
              <wp:posOffset>552450</wp:posOffset>
            </wp:positionV>
            <wp:extent cx="48895" cy="48895"/>
            <wp:effectExtent l="0" t="0" r="0" b="0"/>
            <wp:wrapNone/>
            <wp:docPr id="4640" name="image944.png"/>
            <wp:cNvGraphicFramePr/>
            <a:graphic xmlns:a="http://schemas.openxmlformats.org/drawingml/2006/main">
              <a:graphicData uri="http://schemas.openxmlformats.org/drawingml/2006/picture">
                <pic:pic xmlns:pic="http://schemas.openxmlformats.org/drawingml/2006/picture">
                  <pic:nvPicPr>
                    <pic:cNvPr id="0" name="image9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63872" behindDoc="1" locked="0" layoutInCell="1" hidden="0" allowOverlap="1" wp14:anchorId="4C26E74D" wp14:editId="0B844274">
            <wp:simplePos x="0" y="0"/>
            <wp:positionH relativeFrom="column">
              <wp:posOffset>4552315</wp:posOffset>
            </wp:positionH>
            <wp:positionV relativeFrom="paragraph">
              <wp:posOffset>552450</wp:posOffset>
            </wp:positionV>
            <wp:extent cx="48895" cy="48895"/>
            <wp:effectExtent l="0" t="0" r="0" b="0"/>
            <wp:wrapNone/>
            <wp:docPr id="4601" name="image911.png"/>
            <wp:cNvGraphicFramePr/>
            <a:graphic xmlns:a="http://schemas.openxmlformats.org/drawingml/2006/main">
              <a:graphicData uri="http://schemas.openxmlformats.org/drawingml/2006/picture">
                <pic:pic xmlns:pic="http://schemas.openxmlformats.org/drawingml/2006/picture">
                  <pic:nvPicPr>
                    <pic:cNvPr id="0" name="image91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64896" behindDoc="1" locked="0" layoutInCell="1" hidden="0" allowOverlap="1" wp14:anchorId="6BF60892" wp14:editId="58B3BE3A">
            <wp:simplePos x="0" y="0"/>
            <wp:positionH relativeFrom="column">
              <wp:posOffset>4601210</wp:posOffset>
            </wp:positionH>
            <wp:positionV relativeFrom="paragraph">
              <wp:posOffset>552450</wp:posOffset>
            </wp:positionV>
            <wp:extent cx="48895" cy="48895"/>
            <wp:effectExtent l="0" t="0" r="0" b="0"/>
            <wp:wrapNone/>
            <wp:docPr id="4053" name="image364.png"/>
            <wp:cNvGraphicFramePr/>
            <a:graphic xmlns:a="http://schemas.openxmlformats.org/drawingml/2006/main">
              <a:graphicData uri="http://schemas.openxmlformats.org/drawingml/2006/picture">
                <pic:pic xmlns:pic="http://schemas.openxmlformats.org/drawingml/2006/picture">
                  <pic:nvPicPr>
                    <pic:cNvPr id="0" name="image36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65920" behindDoc="1" locked="0" layoutInCell="1" hidden="0" allowOverlap="1" wp14:anchorId="02959436" wp14:editId="3F6386A0">
            <wp:simplePos x="0" y="0"/>
            <wp:positionH relativeFrom="column">
              <wp:posOffset>4649470</wp:posOffset>
            </wp:positionH>
            <wp:positionV relativeFrom="paragraph">
              <wp:posOffset>552450</wp:posOffset>
            </wp:positionV>
            <wp:extent cx="48895" cy="48895"/>
            <wp:effectExtent l="0" t="0" r="0" b="0"/>
            <wp:wrapNone/>
            <wp:docPr id="3855" name="image163.png"/>
            <wp:cNvGraphicFramePr/>
            <a:graphic xmlns:a="http://schemas.openxmlformats.org/drawingml/2006/main">
              <a:graphicData uri="http://schemas.openxmlformats.org/drawingml/2006/picture">
                <pic:pic xmlns:pic="http://schemas.openxmlformats.org/drawingml/2006/picture">
                  <pic:nvPicPr>
                    <pic:cNvPr id="0" name="image16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66944" behindDoc="1" locked="0" layoutInCell="1" hidden="0" allowOverlap="1" wp14:anchorId="68308C01" wp14:editId="2977F814">
            <wp:simplePos x="0" y="0"/>
            <wp:positionH relativeFrom="column">
              <wp:posOffset>4698365</wp:posOffset>
            </wp:positionH>
            <wp:positionV relativeFrom="paragraph">
              <wp:posOffset>552450</wp:posOffset>
            </wp:positionV>
            <wp:extent cx="48895" cy="48895"/>
            <wp:effectExtent l="0" t="0" r="0" b="0"/>
            <wp:wrapNone/>
            <wp:docPr id="4636" name="image943.png"/>
            <wp:cNvGraphicFramePr/>
            <a:graphic xmlns:a="http://schemas.openxmlformats.org/drawingml/2006/main">
              <a:graphicData uri="http://schemas.openxmlformats.org/drawingml/2006/picture">
                <pic:pic xmlns:pic="http://schemas.openxmlformats.org/drawingml/2006/picture">
                  <pic:nvPicPr>
                    <pic:cNvPr id="0" name="image9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67968" behindDoc="1" locked="0" layoutInCell="1" hidden="0" allowOverlap="1" wp14:anchorId="7A74D873" wp14:editId="6FA0B507">
            <wp:simplePos x="0" y="0"/>
            <wp:positionH relativeFrom="column">
              <wp:posOffset>4747260</wp:posOffset>
            </wp:positionH>
            <wp:positionV relativeFrom="paragraph">
              <wp:posOffset>552450</wp:posOffset>
            </wp:positionV>
            <wp:extent cx="48895" cy="48895"/>
            <wp:effectExtent l="0" t="0" r="0" b="0"/>
            <wp:wrapNone/>
            <wp:docPr id="3757"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68992" behindDoc="1" locked="0" layoutInCell="1" hidden="0" allowOverlap="1" wp14:anchorId="034DB420" wp14:editId="5703D65D">
            <wp:simplePos x="0" y="0"/>
            <wp:positionH relativeFrom="column">
              <wp:posOffset>4796155</wp:posOffset>
            </wp:positionH>
            <wp:positionV relativeFrom="paragraph">
              <wp:posOffset>552450</wp:posOffset>
            </wp:positionV>
            <wp:extent cx="48895" cy="48895"/>
            <wp:effectExtent l="0" t="0" r="0" b="0"/>
            <wp:wrapNone/>
            <wp:docPr id="3874" name="image179.png"/>
            <wp:cNvGraphicFramePr/>
            <a:graphic xmlns:a="http://schemas.openxmlformats.org/drawingml/2006/main">
              <a:graphicData uri="http://schemas.openxmlformats.org/drawingml/2006/picture">
                <pic:pic xmlns:pic="http://schemas.openxmlformats.org/drawingml/2006/picture">
                  <pic:nvPicPr>
                    <pic:cNvPr id="0" name="image17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70016" behindDoc="1" locked="0" layoutInCell="1" hidden="0" allowOverlap="1" wp14:anchorId="4943841B" wp14:editId="3E2FD3E1">
            <wp:simplePos x="0" y="0"/>
            <wp:positionH relativeFrom="column">
              <wp:posOffset>4845050</wp:posOffset>
            </wp:positionH>
            <wp:positionV relativeFrom="paragraph">
              <wp:posOffset>552450</wp:posOffset>
            </wp:positionV>
            <wp:extent cx="48895" cy="48895"/>
            <wp:effectExtent l="0" t="0" r="0" b="0"/>
            <wp:wrapNone/>
            <wp:docPr id="4720" name="image1046.png"/>
            <wp:cNvGraphicFramePr/>
            <a:graphic xmlns:a="http://schemas.openxmlformats.org/drawingml/2006/main">
              <a:graphicData uri="http://schemas.openxmlformats.org/drawingml/2006/picture">
                <pic:pic xmlns:pic="http://schemas.openxmlformats.org/drawingml/2006/picture">
                  <pic:nvPicPr>
                    <pic:cNvPr id="0" name="image1046.png"/>
                    <pic:cNvPicPr preferRelativeResize="0"/>
                  </pic:nvPicPr>
                  <pic:blipFill>
                    <a:blip r:embed="rId10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71040" behindDoc="1" locked="0" layoutInCell="1" hidden="0" allowOverlap="1" wp14:anchorId="4BE030EF" wp14:editId="72C224A0">
            <wp:simplePos x="0" y="0"/>
            <wp:positionH relativeFrom="column">
              <wp:posOffset>4893310</wp:posOffset>
            </wp:positionH>
            <wp:positionV relativeFrom="paragraph">
              <wp:posOffset>552450</wp:posOffset>
            </wp:positionV>
            <wp:extent cx="44450" cy="48895"/>
            <wp:effectExtent l="0" t="0" r="0" b="0"/>
            <wp:wrapNone/>
            <wp:docPr id="4659" name="image968.png"/>
            <wp:cNvGraphicFramePr/>
            <a:graphic xmlns:a="http://schemas.openxmlformats.org/drawingml/2006/main">
              <a:graphicData uri="http://schemas.openxmlformats.org/drawingml/2006/picture">
                <pic:pic xmlns:pic="http://schemas.openxmlformats.org/drawingml/2006/picture">
                  <pic:nvPicPr>
                    <pic:cNvPr id="0" name="image968.png"/>
                    <pic:cNvPicPr preferRelativeResize="0"/>
                  </pic:nvPicPr>
                  <pic:blipFill>
                    <a:blip r:embed="rId101"/>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272064" behindDoc="1" locked="0" layoutInCell="1" hidden="0" allowOverlap="1" wp14:anchorId="1D040C3B" wp14:editId="3F5601E2">
            <wp:simplePos x="0" y="0"/>
            <wp:positionH relativeFrom="column">
              <wp:posOffset>3869690</wp:posOffset>
            </wp:positionH>
            <wp:positionV relativeFrom="paragraph">
              <wp:posOffset>600710</wp:posOffset>
            </wp:positionV>
            <wp:extent cx="48895" cy="48895"/>
            <wp:effectExtent l="0" t="0" r="0" b="0"/>
            <wp:wrapNone/>
            <wp:docPr id="4269" name="image581.png"/>
            <wp:cNvGraphicFramePr/>
            <a:graphic xmlns:a="http://schemas.openxmlformats.org/drawingml/2006/main">
              <a:graphicData uri="http://schemas.openxmlformats.org/drawingml/2006/picture">
                <pic:pic xmlns:pic="http://schemas.openxmlformats.org/drawingml/2006/picture">
                  <pic:nvPicPr>
                    <pic:cNvPr id="0" name="image581.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73088" behindDoc="1" locked="0" layoutInCell="1" hidden="0" allowOverlap="1" wp14:anchorId="61931BC2" wp14:editId="639CC774">
            <wp:simplePos x="0" y="0"/>
            <wp:positionH relativeFrom="column">
              <wp:posOffset>3917950</wp:posOffset>
            </wp:positionH>
            <wp:positionV relativeFrom="paragraph">
              <wp:posOffset>600710</wp:posOffset>
            </wp:positionV>
            <wp:extent cx="48895" cy="48895"/>
            <wp:effectExtent l="0" t="0" r="0" b="0"/>
            <wp:wrapNone/>
            <wp:docPr id="4896" name="image1199.png"/>
            <wp:cNvGraphicFramePr/>
            <a:graphic xmlns:a="http://schemas.openxmlformats.org/drawingml/2006/main">
              <a:graphicData uri="http://schemas.openxmlformats.org/drawingml/2006/picture">
                <pic:pic xmlns:pic="http://schemas.openxmlformats.org/drawingml/2006/picture">
                  <pic:nvPicPr>
                    <pic:cNvPr id="0" name="image119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74112" behindDoc="1" locked="0" layoutInCell="1" hidden="0" allowOverlap="1" wp14:anchorId="109C8F26" wp14:editId="612C6EC2">
            <wp:simplePos x="0" y="0"/>
            <wp:positionH relativeFrom="column">
              <wp:posOffset>3966845</wp:posOffset>
            </wp:positionH>
            <wp:positionV relativeFrom="paragraph">
              <wp:posOffset>600710</wp:posOffset>
            </wp:positionV>
            <wp:extent cx="48895" cy="48895"/>
            <wp:effectExtent l="0" t="0" r="0" b="0"/>
            <wp:wrapNone/>
            <wp:docPr id="5367" name="image1682.png"/>
            <wp:cNvGraphicFramePr/>
            <a:graphic xmlns:a="http://schemas.openxmlformats.org/drawingml/2006/main">
              <a:graphicData uri="http://schemas.openxmlformats.org/drawingml/2006/picture">
                <pic:pic xmlns:pic="http://schemas.openxmlformats.org/drawingml/2006/picture">
                  <pic:nvPicPr>
                    <pic:cNvPr id="0" name="image168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75136" behindDoc="1" locked="0" layoutInCell="1" hidden="0" allowOverlap="1" wp14:anchorId="00A1ED09" wp14:editId="5F0F1C9A">
            <wp:simplePos x="0" y="0"/>
            <wp:positionH relativeFrom="column">
              <wp:posOffset>4015740</wp:posOffset>
            </wp:positionH>
            <wp:positionV relativeFrom="paragraph">
              <wp:posOffset>600710</wp:posOffset>
            </wp:positionV>
            <wp:extent cx="48895" cy="48895"/>
            <wp:effectExtent l="0" t="0" r="0" b="0"/>
            <wp:wrapNone/>
            <wp:docPr id="3879" name="image193.png"/>
            <wp:cNvGraphicFramePr/>
            <a:graphic xmlns:a="http://schemas.openxmlformats.org/drawingml/2006/main">
              <a:graphicData uri="http://schemas.openxmlformats.org/drawingml/2006/picture">
                <pic:pic xmlns:pic="http://schemas.openxmlformats.org/drawingml/2006/picture">
                  <pic:nvPicPr>
                    <pic:cNvPr id="0" name="image1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76160" behindDoc="1" locked="0" layoutInCell="1" hidden="0" allowOverlap="1" wp14:anchorId="61C931D6" wp14:editId="7E89C7A3">
            <wp:simplePos x="0" y="0"/>
            <wp:positionH relativeFrom="column">
              <wp:posOffset>4064634</wp:posOffset>
            </wp:positionH>
            <wp:positionV relativeFrom="paragraph">
              <wp:posOffset>600710</wp:posOffset>
            </wp:positionV>
            <wp:extent cx="48895" cy="48895"/>
            <wp:effectExtent l="0" t="0" r="0" b="0"/>
            <wp:wrapNone/>
            <wp:docPr id="4080" name="image389.png"/>
            <wp:cNvGraphicFramePr/>
            <a:graphic xmlns:a="http://schemas.openxmlformats.org/drawingml/2006/main">
              <a:graphicData uri="http://schemas.openxmlformats.org/drawingml/2006/picture">
                <pic:pic xmlns:pic="http://schemas.openxmlformats.org/drawingml/2006/picture">
                  <pic:nvPicPr>
                    <pic:cNvPr id="0" name="image38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77184" behindDoc="1" locked="0" layoutInCell="1" hidden="0" allowOverlap="1" wp14:anchorId="06BCC3CF" wp14:editId="12B09EF7">
            <wp:simplePos x="0" y="0"/>
            <wp:positionH relativeFrom="column">
              <wp:posOffset>4113530</wp:posOffset>
            </wp:positionH>
            <wp:positionV relativeFrom="paragraph">
              <wp:posOffset>600710</wp:posOffset>
            </wp:positionV>
            <wp:extent cx="48895" cy="48895"/>
            <wp:effectExtent l="0" t="0" r="0" b="0"/>
            <wp:wrapNone/>
            <wp:docPr id="4936" name="image1239.png"/>
            <wp:cNvGraphicFramePr/>
            <a:graphic xmlns:a="http://schemas.openxmlformats.org/drawingml/2006/main">
              <a:graphicData uri="http://schemas.openxmlformats.org/drawingml/2006/picture">
                <pic:pic xmlns:pic="http://schemas.openxmlformats.org/drawingml/2006/picture">
                  <pic:nvPicPr>
                    <pic:cNvPr id="0" name="image123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78208" behindDoc="1" locked="0" layoutInCell="1" hidden="0" allowOverlap="1" wp14:anchorId="1CCF1724" wp14:editId="4FB77667">
            <wp:simplePos x="0" y="0"/>
            <wp:positionH relativeFrom="column">
              <wp:posOffset>4161790</wp:posOffset>
            </wp:positionH>
            <wp:positionV relativeFrom="paragraph">
              <wp:posOffset>600710</wp:posOffset>
            </wp:positionV>
            <wp:extent cx="48895" cy="48895"/>
            <wp:effectExtent l="0" t="0" r="0" b="0"/>
            <wp:wrapNone/>
            <wp:docPr id="3907" name="image213.png"/>
            <wp:cNvGraphicFramePr/>
            <a:graphic xmlns:a="http://schemas.openxmlformats.org/drawingml/2006/main">
              <a:graphicData uri="http://schemas.openxmlformats.org/drawingml/2006/picture">
                <pic:pic xmlns:pic="http://schemas.openxmlformats.org/drawingml/2006/picture">
                  <pic:nvPicPr>
                    <pic:cNvPr id="0" name="image21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79232" behindDoc="1" locked="0" layoutInCell="1" hidden="0" allowOverlap="1" wp14:anchorId="4C461B58" wp14:editId="3893D536">
            <wp:simplePos x="0" y="0"/>
            <wp:positionH relativeFrom="column">
              <wp:posOffset>4210685</wp:posOffset>
            </wp:positionH>
            <wp:positionV relativeFrom="paragraph">
              <wp:posOffset>600710</wp:posOffset>
            </wp:positionV>
            <wp:extent cx="48895" cy="48895"/>
            <wp:effectExtent l="0" t="0" r="0" b="0"/>
            <wp:wrapNone/>
            <wp:docPr id="3923" name="image226.png"/>
            <wp:cNvGraphicFramePr/>
            <a:graphic xmlns:a="http://schemas.openxmlformats.org/drawingml/2006/main">
              <a:graphicData uri="http://schemas.openxmlformats.org/drawingml/2006/picture">
                <pic:pic xmlns:pic="http://schemas.openxmlformats.org/drawingml/2006/picture">
                  <pic:nvPicPr>
                    <pic:cNvPr id="0" name="image22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80256" behindDoc="1" locked="0" layoutInCell="1" hidden="0" allowOverlap="1" wp14:anchorId="1A675515" wp14:editId="0937BFA7">
            <wp:simplePos x="0" y="0"/>
            <wp:positionH relativeFrom="column">
              <wp:posOffset>4259580</wp:posOffset>
            </wp:positionH>
            <wp:positionV relativeFrom="paragraph">
              <wp:posOffset>600710</wp:posOffset>
            </wp:positionV>
            <wp:extent cx="48895" cy="48895"/>
            <wp:effectExtent l="0" t="0" r="0" b="0"/>
            <wp:wrapNone/>
            <wp:docPr id="4516" name="image824.png"/>
            <wp:cNvGraphicFramePr/>
            <a:graphic xmlns:a="http://schemas.openxmlformats.org/drawingml/2006/main">
              <a:graphicData uri="http://schemas.openxmlformats.org/drawingml/2006/picture">
                <pic:pic xmlns:pic="http://schemas.openxmlformats.org/drawingml/2006/picture">
                  <pic:nvPicPr>
                    <pic:cNvPr id="0" name="image82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81280" behindDoc="1" locked="0" layoutInCell="1" hidden="0" allowOverlap="1" wp14:anchorId="3AC025E9" wp14:editId="787B36FB">
            <wp:simplePos x="0" y="0"/>
            <wp:positionH relativeFrom="column">
              <wp:posOffset>4308475</wp:posOffset>
            </wp:positionH>
            <wp:positionV relativeFrom="paragraph">
              <wp:posOffset>600710</wp:posOffset>
            </wp:positionV>
            <wp:extent cx="48895" cy="48895"/>
            <wp:effectExtent l="0" t="0" r="0" b="0"/>
            <wp:wrapNone/>
            <wp:docPr id="5204" name="image1531.png"/>
            <wp:cNvGraphicFramePr/>
            <a:graphic xmlns:a="http://schemas.openxmlformats.org/drawingml/2006/main">
              <a:graphicData uri="http://schemas.openxmlformats.org/drawingml/2006/picture">
                <pic:pic xmlns:pic="http://schemas.openxmlformats.org/drawingml/2006/picture">
                  <pic:nvPicPr>
                    <pic:cNvPr id="0" name="image153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82304" behindDoc="1" locked="0" layoutInCell="1" hidden="0" allowOverlap="1" wp14:anchorId="29F92522" wp14:editId="56125D32">
            <wp:simplePos x="0" y="0"/>
            <wp:positionH relativeFrom="column">
              <wp:posOffset>4357370</wp:posOffset>
            </wp:positionH>
            <wp:positionV relativeFrom="paragraph">
              <wp:posOffset>600710</wp:posOffset>
            </wp:positionV>
            <wp:extent cx="48895" cy="48895"/>
            <wp:effectExtent l="0" t="0" r="0" b="0"/>
            <wp:wrapNone/>
            <wp:docPr id="5471" name="image1791.png"/>
            <wp:cNvGraphicFramePr/>
            <a:graphic xmlns:a="http://schemas.openxmlformats.org/drawingml/2006/main">
              <a:graphicData uri="http://schemas.openxmlformats.org/drawingml/2006/picture">
                <pic:pic xmlns:pic="http://schemas.openxmlformats.org/drawingml/2006/picture">
                  <pic:nvPicPr>
                    <pic:cNvPr id="0" name="image179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83328" behindDoc="1" locked="0" layoutInCell="1" hidden="0" allowOverlap="1" wp14:anchorId="198E2AD2" wp14:editId="7E0D8417">
            <wp:simplePos x="0" y="0"/>
            <wp:positionH relativeFrom="column">
              <wp:posOffset>4405630</wp:posOffset>
            </wp:positionH>
            <wp:positionV relativeFrom="paragraph">
              <wp:posOffset>600710</wp:posOffset>
            </wp:positionV>
            <wp:extent cx="48895" cy="48895"/>
            <wp:effectExtent l="0" t="0" r="0" b="0"/>
            <wp:wrapNone/>
            <wp:docPr id="5455" name="image1772.png"/>
            <wp:cNvGraphicFramePr/>
            <a:graphic xmlns:a="http://schemas.openxmlformats.org/drawingml/2006/main">
              <a:graphicData uri="http://schemas.openxmlformats.org/drawingml/2006/picture">
                <pic:pic xmlns:pic="http://schemas.openxmlformats.org/drawingml/2006/picture">
                  <pic:nvPicPr>
                    <pic:cNvPr id="0" name="image177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84352" behindDoc="1" locked="0" layoutInCell="1" hidden="0" allowOverlap="1" wp14:anchorId="67916355" wp14:editId="4F9CB32E">
            <wp:simplePos x="0" y="0"/>
            <wp:positionH relativeFrom="column">
              <wp:posOffset>4454525</wp:posOffset>
            </wp:positionH>
            <wp:positionV relativeFrom="paragraph">
              <wp:posOffset>600710</wp:posOffset>
            </wp:positionV>
            <wp:extent cx="48895" cy="48895"/>
            <wp:effectExtent l="0" t="0" r="0" b="0"/>
            <wp:wrapNone/>
            <wp:docPr id="3935" name="image246.png"/>
            <wp:cNvGraphicFramePr/>
            <a:graphic xmlns:a="http://schemas.openxmlformats.org/drawingml/2006/main">
              <a:graphicData uri="http://schemas.openxmlformats.org/drawingml/2006/picture">
                <pic:pic xmlns:pic="http://schemas.openxmlformats.org/drawingml/2006/picture">
                  <pic:nvPicPr>
                    <pic:cNvPr id="0" name="image24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85376" behindDoc="1" locked="0" layoutInCell="1" hidden="0" allowOverlap="1" wp14:anchorId="4992DCDA" wp14:editId="222F7BAD">
            <wp:simplePos x="0" y="0"/>
            <wp:positionH relativeFrom="column">
              <wp:posOffset>4503420</wp:posOffset>
            </wp:positionH>
            <wp:positionV relativeFrom="paragraph">
              <wp:posOffset>600710</wp:posOffset>
            </wp:positionV>
            <wp:extent cx="48895" cy="48895"/>
            <wp:effectExtent l="0" t="0" r="0" b="0"/>
            <wp:wrapNone/>
            <wp:docPr id="4904" name="image1222.png"/>
            <wp:cNvGraphicFramePr/>
            <a:graphic xmlns:a="http://schemas.openxmlformats.org/drawingml/2006/main">
              <a:graphicData uri="http://schemas.openxmlformats.org/drawingml/2006/picture">
                <pic:pic xmlns:pic="http://schemas.openxmlformats.org/drawingml/2006/picture">
                  <pic:nvPicPr>
                    <pic:cNvPr id="0" name="image122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86400" behindDoc="1" locked="0" layoutInCell="1" hidden="0" allowOverlap="1" wp14:anchorId="12A86595" wp14:editId="614DAE6A">
            <wp:simplePos x="0" y="0"/>
            <wp:positionH relativeFrom="column">
              <wp:posOffset>4552315</wp:posOffset>
            </wp:positionH>
            <wp:positionV relativeFrom="paragraph">
              <wp:posOffset>600710</wp:posOffset>
            </wp:positionV>
            <wp:extent cx="48895" cy="48895"/>
            <wp:effectExtent l="0" t="0" r="0" b="0"/>
            <wp:wrapNone/>
            <wp:docPr id="5357" name="image1679.png"/>
            <wp:cNvGraphicFramePr/>
            <a:graphic xmlns:a="http://schemas.openxmlformats.org/drawingml/2006/main">
              <a:graphicData uri="http://schemas.openxmlformats.org/drawingml/2006/picture">
                <pic:pic xmlns:pic="http://schemas.openxmlformats.org/drawingml/2006/picture">
                  <pic:nvPicPr>
                    <pic:cNvPr id="0" name="image167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87424" behindDoc="1" locked="0" layoutInCell="1" hidden="0" allowOverlap="1" wp14:anchorId="7C28F591" wp14:editId="4A61AC71">
            <wp:simplePos x="0" y="0"/>
            <wp:positionH relativeFrom="column">
              <wp:posOffset>4601210</wp:posOffset>
            </wp:positionH>
            <wp:positionV relativeFrom="paragraph">
              <wp:posOffset>600710</wp:posOffset>
            </wp:positionV>
            <wp:extent cx="48895" cy="48895"/>
            <wp:effectExtent l="0" t="0" r="0" b="0"/>
            <wp:wrapNone/>
            <wp:docPr id="5225" name="image1538.png"/>
            <wp:cNvGraphicFramePr/>
            <a:graphic xmlns:a="http://schemas.openxmlformats.org/drawingml/2006/main">
              <a:graphicData uri="http://schemas.openxmlformats.org/drawingml/2006/picture">
                <pic:pic xmlns:pic="http://schemas.openxmlformats.org/drawingml/2006/picture">
                  <pic:nvPicPr>
                    <pic:cNvPr id="0" name="image153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88448" behindDoc="1" locked="0" layoutInCell="1" hidden="0" allowOverlap="1" wp14:anchorId="20215321" wp14:editId="397ED7EE">
            <wp:simplePos x="0" y="0"/>
            <wp:positionH relativeFrom="column">
              <wp:posOffset>4649470</wp:posOffset>
            </wp:positionH>
            <wp:positionV relativeFrom="paragraph">
              <wp:posOffset>600710</wp:posOffset>
            </wp:positionV>
            <wp:extent cx="48895" cy="48895"/>
            <wp:effectExtent l="0" t="0" r="0" b="0"/>
            <wp:wrapNone/>
            <wp:docPr id="4398" name="image710.png"/>
            <wp:cNvGraphicFramePr/>
            <a:graphic xmlns:a="http://schemas.openxmlformats.org/drawingml/2006/main">
              <a:graphicData uri="http://schemas.openxmlformats.org/drawingml/2006/picture">
                <pic:pic xmlns:pic="http://schemas.openxmlformats.org/drawingml/2006/picture">
                  <pic:nvPicPr>
                    <pic:cNvPr id="0" name="image71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89472" behindDoc="1" locked="0" layoutInCell="1" hidden="0" allowOverlap="1" wp14:anchorId="522E8F1D" wp14:editId="5F353A94">
            <wp:simplePos x="0" y="0"/>
            <wp:positionH relativeFrom="column">
              <wp:posOffset>4698365</wp:posOffset>
            </wp:positionH>
            <wp:positionV relativeFrom="paragraph">
              <wp:posOffset>600710</wp:posOffset>
            </wp:positionV>
            <wp:extent cx="48895" cy="48895"/>
            <wp:effectExtent l="0" t="0" r="0" b="0"/>
            <wp:wrapNone/>
            <wp:docPr id="4839" name="image1147.png"/>
            <wp:cNvGraphicFramePr/>
            <a:graphic xmlns:a="http://schemas.openxmlformats.org/drawingml/2006/main">
              <a:graphicData uri="http://schemas.openxmlformats.org/drawingml/2006/picture">
                <pic:pic xmlns:pic="http://schemas.openxmlformats.org/drawingml/2006/picture">
                  <pic:nvPicPr>
                    <pic:cNvPr id="0" name="image114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90496" behindDoc="1" locked="0" layoutInCell="1" hidden="0" allowOverlap="1" wp14:anchorId="181520F3" wp14:editId="7D9DD44E">
            <wp:simplePos x="0" y="0"/>
            <wp:positionH relativeFrom="column">
              <wp:posOffset>4747260</wp:posOffset>
            </wp:positionH>
            <wp:positionV relativeFrom="paragraph">
              <wp:posOffset>600710</wp:posOffset>
            </wp:positionV>
            <wp:extent cx="48895" cy="48895"/>
            <wp:effectExtent l="0" t="0" r="0" b="0"/>
            <wp:wrapNone/>
            <wp:docPr id="5299" name="image1609.png"/>
            <wp:cNvGraphicFramePr/>
            <a:graphic xmlns:a="http://schemas.openxmlformats.org/drawingml/2006/main">
              <a:graphicData uri="http://schemas.openxmlformats.org/drawingml/2006/picture">
                <pic:pic xmlns:pic="http://schemas.openxmlformats.org/drawingml/2006/picture">
                  <pic:nvPicPr>
                    <pic:cNvPr id="0" name="image16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91520" behindDoc="1" locked="0" layoutInCell="1" hidden="0" allowOverlap="1" wp14:anchorId="2AE69FDC" wp14:editId="6C8F8792">
            <wp:simplePos x="0" y="0"/>
            <wp:positionH relativeFrom="column">
              <wp:posOffset>4796155</wp:posOffset>
            </wp:positionH>
            <wp:positionV relativeFrom="paragraph">
              <wp:posOffset>600710</wp:posOffset>
            </wp:positionV>
            <wp:extent cx="48895" cy="48895"/>
            <wp:effectExtent l="0" t="0" r="0" b="0"/>
            <wp:wrapNone/>
            <wp:docPr id="3985" name="image293.png"/>
            <wp:cNvGraphicFramePr/>
            <a:graphic xmlns:a="http://schemas.openxmlformats.org/drawingml/2006/main">
              <a:graphicData uri="http://schemas.openxmlformats.org/drawingml/2006/picture">
                <pic:pic xmlns:pic="http://schemas.openxmlformats.org/drawingml/2006/picture">
                  <pic:nvPicPr>
                    <pic:cNvPr id="0" name="image29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92544" behindDoc="1" locked="0" layoutInCell="1" hidden="0" allowOverlap="1" wp14:anchorId="5950E546" wp14:editId="0F788460">
            <wp:simplePos x="0" y="0"/>
            <wp:positionH relativeFrom="column">
              <wp:posOffset>4845050</wp:posOffset>
            </wp:positionH>
            <wp:positionV relativeFrom="paragraph">
              <wp:posOffset>600710</wp:posOffset>
            </wp:positionV>
            <wp:extent cx="48895" cy="48895"/>
            <wp:effectExtent l="0" t="0" r="0" b="0"/>
            <wp:wrapNone/>
            <wp:docPr id="4754" name="image1082.png"/>
            <wp:cNvGraphicFramePr/>
            <a:graphic xmlns:a="http://schemas.openxmlformats.org/drawingml/2006/main">
              <a:graphicData uri="http://schemas.openxmlformats.org/drawingml/2006/picture">
                <pic:pic xmlns:pic="http://schemas.openxmlformats.org/drawingml/2006/picture">
                  <pic:nvPicPr>
                    <pic:cNvPr id="0" name="image1082.png"/>
                    <pic:cNvPicPr preferRelativeResize="0"/>
                  </pic:nvPicPr>
                  <pic:blipFill>
                    <a:blip r:embed="rId10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93568" behindDoc="1" locked="0" layoutInCell="1" hidden="0" allowOverlap="1" wp14:anchorId="1D7B1777" wp14:editId="163FF9BD">
            <wp:simplePos x="0" y="0"/>
            <wp:positionH relativeFrom="column">
              <wp:posOffset>4893310</wp:posOffset>
            </wp:positionH>
            <wp:positionV relativeFrom="paragraph">
              <wp:posOffset>600710</wp:posOffset>
            </wp:positionV>
            <wp:extent cx="44450" cy="48895"/>
            <wp:effectExtent l="0" t="0" r="0" b="0"/>
            <wp:wrapNone/>
            <wp:docPr id="3849" name="image160.png"/>
            <wp:cNvGraphicFramePr/>
            <a:graphic xmlns:a="http://schemas.openxmlformats.org/drawingml/2006/main">
              <a:graphicData uri="http://schemas.openxmlformats.org/drawingml/2006/picture">
                <pic:pic xmlns:pic="http://schemas.openxmlformats.org/drawingml/2006/picture">
                  <pic:nvPicPr>
                    <pic:cNvPr id="0" name="image160.png"/>
                    <pic:cNvPicPr preferRelativeResize="0"/>
                  </pic:nvPicPr>
                  <pic:blipFill>
                    <a:blip r:embed="rId101"/>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294592" behindDoc="1" locked="0" layoutInCell="1" hidden="0" allowOverlap="1" wp14:anchorId="2F5C8268" wp14:editId="0B0392D8">
            <wp:simplePos x="0" y="0"/>
            <wp:positionH relativeFrom="column">
              <wp:posOffset>3869690</wp:posOffset>
            </wp:positionH>
            <wp:positionV relativeFrom="paragraph">
              <wp:posOffset>649605</wp:posOffset>
            </wp:positionV>
            <wp:extent cx="48895" cy="48895"/>
            <wp:effectExtent l="0" t="0" r="0" b="0"/>
            <wp:wrapNone/>
            <wp:docPr id="5453" name="image1773.png"/>
            <wp:cNvGraphicFramePr/>
            <a:graphic xmlns:a="http://schemas.openxmlformats.org/drawingml/2006/main">
              <a:graphicData uri="http://schemas.openxmlformats.org/drawingml/2006/picture">
                <pic:pic xmlns:pic="http://schemas.openxmlformats.org/drawingml/2006/picture">
                  <pic:nvPicPr>
                    <pic:cNvPr id="0" name="image1773.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95616" behindDoc="1" locked="0" layoutInCell="1" hidden="0" allowOverlap="1" wp14:anchorId="232531C0" wp14:editId="64F25EF3">
            <wp:simplePos x="0" y="0"/>
            <wp:positionH relativeFrom="column">
              <wp:posOffset>3917950</wp:posOffset>
            </wp:positionH>
            <wp:positionV relativeFrom="paragraph">
              <wp:posOffset>649605</wp:posOffset>
            </wp:positionV>
            <wp:extent cx="48895" cy="48895"/>
            <wp:effectExtent l="0" t="0" r="0" b="0"/>
            <wp:wrapNone/>
            <wp:docPr id="4599" name="image908.png"/>
            <wp:cNvGraphicFramePr/>
            <a:graphic xmlns:a="http://schemas.openxmlformats.org/drawingml/2006/main">
              <a:graphicData uri="http://schemas.openxmlformats.org/drawingml/2006/picture">
                <pic:pic xmlns:pic="http://schemas.openxmlformats.org/drawingml/2006/picture">
                  <pic:nvPicPr>
                    <pic:cNvPr id="0" name="image90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96640" behindDoc="1" locked="0" layoutInCell="1" hidden="0" allowOverlap="1" wp14:anchorId="41318611" wp14:editId="23F10255">
            <wp:simplePos x="0" y="0"/>
            <wp:positionH relativeFrom="column">
              <wp:posOffset>3966845</wp:posOffset>
            </wp:positionH>
            <wp:positionV relativeFrom="paragraph">
              <wp:posOffset>649605</wp:posOffset>
            </wp:positionV>
            <wp:extent cx="48895" cy="48895"/>
            <wp:effectExtent l="0" t="0" r="0" b="0"/>
            <wp:wrapNone/>
            <wp:docPr id="4898" name="image1208.png"/>
            <wp:cNvGraphicFramePr/>
            <a:graphic xmlns:a="http://schemas.openxmlformats.org/drawingml/2006/main">
              <a:graphicData uri="http://schemas.openxmlformats.org/drawingml/2006/picture">
                <pic:pic xmlns:pic="http://schemas.openxmlformats.org/drawingml/2006/picture">
                  <pic:nvPicPr>
                    <pic:cNvPr id="0" name="image120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97664" behindDoc="1" locked="0" layoutInCell="1" hidden="0" allowOverlap="1" wp14:anchorId="6FF34DA5" wp14:editId="63F699D1">
            <wp:simplePos x="0" y="0"/>
            <wp:positionH relativeFrom="column">
              <wp:posOffset>4015740</wp:posOffset>
            </wp:positionH>
            <wp:positionV relativeFrom="paragraph">
              <wp:posOffset>649605</wp:posOffset>
            </wp:positionV>
            <wp:extent cx="48895" cy="48895"/>
            <wp:effectExtent l="0" t="0" r="0" b="0"/>
            <wp:wrapNone/>
            <wp:docPr id="4031" name="image337.png"/>
            <wp:cNvGraphicFramePr/>
            <a:graphic xmlns:a="http://schemas.openxmlformats.org/drawingml/2006/main">
              <a:graphicData uri="http://schemas.openxmlformats.org/drawingml/2006/picture">
                <pic:pic xmlns:pic="http://schemas.openxmlformats.org/drawingml/2006/picture">
                  <pic:nvPicPr>
                    <pic:cNvPr id="0" name="image33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98688" behindDoc="1" locked="0" layoutInCell="1" hidden="0" allowOverlap="1" wp14:anchorId="0677CFE7" wp14:editId="3D6F96C0">
            <wp:simplePos x="0" y="0"/>
            <wp:positionH relativeFrom="column">
              <wp:posOffset>4064634</wp:posOffset>
            </wp:positionH>
            <wp:positionV relativeFrom="paragraph">
              <wp:posOffset>649605</wp:posOffset>
            </wp:positionV>
            <wp:extent cx="48895" cy="48895"/>
            <wp:effectExtent l="0" t="0" r="0" b="0"/>
            <wp:wrapNone/>
            <wp:docPr id="4676" name="image982.png"/>
            <wp:cNvGraphicFramePr/>
            <a:graphic xmlns:a="http://schemas.openxmlformats.org/drawingml/2006/main">
              <a:graphicData uri="http://schemas.openxmlformats.org/drawingml/2006/picture">
                <pic:pic xmlns:pic="http://schemas.openxmlformats.org/drawingml/2006/picture">
                  <pic:nvPicPr>
                    <pic:cNvPr id="0" name="image98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299712" behindDoc="1" locked="0" layoutInCell="1" hidden="0" allowOverlap="1" wp14:anchorId="7CF728AD" wp14:editId="30E06863">
            <wp:simplePos x="0" y="0"/>
            <wp:positionH relativeFrom="column">
              <wp:posOffset>4113530</wp:posOffset>
            </wp:positionH>
            <wp:positionV relativeFrom="paragraph">
              <wp:posOffset>649605</wp:posOffset>
            </wp:positionV>
            <wp:extent cx="48895" cy="48895"/>
            <wp:effectExtent l="0" t="0" r="0" b="0"/>
            <wp:wrapNone/>
            <wp:docPr id="4800" name="image1109.png"/>
            <wp:cNvGraphicFramePr/>
            <a:graphic xmlns:a="http://schemas.openxmlformats.org/drawingml/2006/main">
              <a:graphicData uri="http://schemas.openxmlformats.org/drawingml/2006/picture">
                <pic:pic xmlns:pic="http://schemas.openxmlformats.org/drawingml/2006/picture">
                  <pic:nvPicPr>
                    <pic:cNvPr id="0" name="image11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00736" behindDoc="1" locked="0" layoutInCell="1" hidden="0" allowOverlap="1" wp14:anchorId="2C117B67" wp14:editId="35B7E54D">
            <wp:simplePos x="0" y="0"/>
            <wp:positionH relativeFrom="column">
              <wp:posOffset>4161790</wp:posOffset>
            </wp:positionH>
            <wp:positionV relativeFrom="paragraph">
              <wp:posOffset>649605</wp:posOffset>
            </wp:positionV>
            <wp:extent cx="48895" cy="48895"/>
            <wp:effectExtent l="0" t="0" r="0" b="0"/>
            <wp:wrapNone/>
            <wp:docPr id="3773"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01760" behindDoc="1" locked="0" layoutInCell="1" hidden="0" allowOverlap="1" wp14:anchorId="6AE48E5E" wp14:editId="5D368C5B">
            <wp:simplePos x="0" y="0"/>
            <wp:positionH relativeFrom="column">
              <wp:posOffset>4210685</wp:posOffset>
            </wp:positionH>
            <wp:positionV relativeFrom="paragraph">
              <wp:posOffset>649605</wp:posOffset>
            </wp:positionV>
            <wp:extent cx="48895" cy="48895"/>
            <wp:effectExtent l="0" t="0" r="0" b="0"/>
            <wp:wrapNone/>
            <wp:docPr id="4060" name="image372.png"/>
            <wp:cNvGraphicFramePr/>
            <a:graphic xmlns:a="http://schemas.openxmlformats.org/drawingml/2006/main">
              <a:graphicData uri="http://schemas.openxmlformats.org/drawingml/2006/picture">
                <pic:pic xmlns:pic="http://schemas.openxmlformats.org/drawingml/2006/picture">
                  <pic:nvPicPr>
                    <pic:cNvPr id="0" name="image37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02784" behindDoc="1" locked="0" layoutInCell="1" hidden="0" allowOverlap="1" wp14:anchorId="10B36198" wp14:editId="4CB3B239">
            <wp:simplePos x="0" y="0"/>
            <wp:positionH relativeFrom="column">
              <wp:posOffset>4259580</wp:posOffset>
            </wp:positionH>
            <wp:positionV relativeFrom="paragraph">
              <wp:posOffset>649605</wp:posOffset>
            </wp:positionV>
            <wp:extent cx="48895" cy="48895"/>
            <wp:effectExtent l="0" t="0" r="0" b="0"/>
            <wp:wrapNone/>
            <wp:docPr id="5110" name="image1428.png"/>
            <wp:cNvGraphicFramePr/>
            <a:graphic xmlns:a="http://schemas.openxmlformats.org/drawingml/2006/main">
              <a:graphicData uri="http://schemas.openxmlformats.org/drawingml/2006/picture">
                <pic:pic xmlns:pic="http://schemas.openxmlformats.org/drawingml/2006/picture">
                  <pic:nvPicPr>
                    <pic:cNvPr id="0" name="image14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03808" behindDoc="1" locked="0" layoutInCell="1" hidden="0" allowOverlap="1" wp14:anchorId="24C922C7" wp14:editId="5347FF9D">
            <wp:simplePos x="0" y="0"/>
            <wp:positionH relativeFrom="column">
              <wp:posOffset>4308475</wp:posOffset>
            </wp:positionH>
            <wp:positionV relativeFrom="paragraph">
              <wp:posOffset>649605</wp:posOffset>
            </wp:positionV>
            <wp:extent cx="48895" cy="48895"/>
            <wp:effectExtent l="0" t="0" r="0" b="0"/>
            <wp:wrapNone/>
            <wp:docPr id="5430" name="image1744.png"/>
            <wp:cNvGraphicFramePr/>
            <a:graphic xmlns:a="http://schemas.openxmlformats.org/drawingml/2006/main">
              <a:graphicData uri="http://schemas.openxmlformats.org/drawingml/2006/picture">
                <pic:pic xmlns:pic="http://schemas.openxmlformats.org/drawingml/2006/picture">
                  <pic:nvPicPr>
                    <pic:cNvPr id="0" name="image17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04832" behindDoc="1" locked="0" layoutInCell="1" hidden="0" allowOverlap="1" wp14:anchorId="0C260347" wp14:editId="29587B15">
            <wp:simplePos x="0" y="0"/>
            <wp:positionH relativeFrom="column">
              <wp:posOffset>4357370</wp:posOffset>
            </wp:positionH>
            <wp:positionV relativeFrom="paragraph">
              <wp:posOffset>649605</wp:posOffset>
            </wp:positionV>
            <wp:extent cx="48895" cy="48895"/>
            <wp:effectExtent l="0" t="0" r="0" b="0"/>
            <wp:wrapNone/>
            <wp:docPr id="4067" name="image373.png"/>
            <wp:cNvGraphicFramePr/>
            <a:graphic xmlns:a="http://schemas.openxmlformats.org/drawingml/2006/main">
              <a:graphicData uri="http://schemas.openxmlformats.org/drawingml/2006/picture">
                <pic:pic xmlns:pic="http://schemas.openxmlformats.org/drawingml/2006/picture">
                  <pic:nvPicPr>
                    <pic:cNvPr id="0" name="image37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05856" behindDoc="1" locked="0" layoutInCell="1" hidden="0" allowOverlap="1" wp14:anchorId="4276A8A0" wp14:editId="5D2FCD5A">
            <wp:simplePos x="0" y="0"/>
            <wp:positionH relativeFrom="column">
              <wp:posOffset>4405630</wp:posOffset>
            </wp:positionH>
            <wp:positionV relativeFrom="paragraph">
              <wp:posOffset>649605</wp:posOffset>
            </wp:positionV>
            <wp:extent cx="48895" cy="48895"/>
            <wp:effectExtent l="0" t="0" r="0" b="0"/>
            <wp:wrapNone/>
            <wp:docPr id="5068" name="image1382.png"/>
            <wp:cNvGraphicFramePr/>
            <a:graphic xmlns:a="http://schemas.openxmlformats.org/drawingml/2006/main">
              <a:graphicData uri="http://schemas.openxmlformats.org/drawingml/2006/picture">
                <pic:pic xmlns:pic="http://schemas.openxmlformats.org/drawingml/2006/picture">
                  <pic:nvPicPr>
                    <pic:cNvPr id="0" name="image138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06880" behindDoc="1" locked="0" layoutInCell="1" hidden="0" allowOverlap="1" wp14:anchorId="0DE5DDA0" wp14:editId="4673F421">
            <wp:simplePos x="0" y="0"/>
            <wp:positionH relativeFrom="column">
              <wp:posOffset>4454525</wp:posOffset>
            </wp:positionH>
            <wp:positionV relativeFrom="paragraph">
              <wp:posOffset>649605</wp:posOffset>
            </wp:positionV>
            <wp:extent cx="48895" cy="48895"/>
            <wp:effectExtent l="0" t="0" r="0" b="0"/>
            <wp:wrapNone/>
            <wp:docPr id="5126" name="image1440.png"/>
            <wp:cNvGraphicFramePr/>
            <a:graphic xmlns:a="http://schemas.openxmlformats.org/drawingml/2006/main">
              <a:graphicData uri="http://schemas.openxmlformats.org/drawingml/2006/picture">
                <pic:pic xmlns:pic="http://schemas.openxmlformats.org/drawingml/2006/picture">
                  <pic:nvPicPr>
                    <pic:cNvPr id="0" name="image144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07904" behindDoc="1" locked="0" layoutInCell="1" hidden="0" allowOverlap="1" wp14:anchorId="696967E2" wp14:editId="0BC33766">
            <wp:simplePos x="0" y="0"/>
            <wp:positionH relativeFrom="column">
              <wp:posOffset>4503420</wp:posOffset>
            </wp:positionH>
            <wp:positionV relativeFrom="paragraph">
              <wp:posOffset>649605</wp:posOffset>
            </wp:positionV>
            <wp:extent cx="48895" cy="48895"/>
            <wp:effectExtent l="0" t="0" r="0" b="0"/>
            <wp:wrapNone/>
            <wp:docPr id="4219" name="image528.png"/>
            <wp:cNvGraphicFramePr/>
            <a:graphic xmlns:a="http://schemas.openxmlformats.org/drawingml/2006/main">
              <a:graphicData uri="http://schemas.openxmlformats.org/drawingml/2006/picture">
                <pic:pic xmlns:pic="http://schemas.openxmlformats.org/drawingml/2006/picture">
                  <pic:nvPicPr>
                    <pic:cNvPr id="0" name="image5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08928" behindDoc="1" locked="0" layoutInCell="1" hidden="0" allowOverlap="1" wp14:anchorId="5B3105EA" wp14:editId="02BCD540">
            <wp:simplePos x="0" y="0"/>
            <wp:positionH relativeFrom="column">
              <wp:posOffset>4552315</wp:posOffset>
            </wp:positionH>
            <wp:positionV relativeFrom="paragraph">
              <wp:posOffset>649605</wp:posOffset>
            </wp:positionV>
            <wp:extent cx="48895" cy="48895"/>
            <wp:effectExtent l="0" t="0" r="0" b="0"/>
            <wp:wrapNone/>
            <wp:docPr id="4349" name="image656.png"/>
            <wp:cNvGraphicFramePr/>
            <a:graphic xmlns:a="http://schemas.openxmlformats.org/drawingml/2006/main">
              <a:graphicData uri="http://schemas.openxmlformats.org/drawingml/2006/picture">
                <pic:pic xmlns:pic="http://schemas.openxmlformats.org/drawingml/2006/picture">
                  <pic:nvPicPr>
                    <pic:cNvPr id="0" name="image6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09952" behindDoc="1" locked="0" layoutInCell="1" hidden="0" allowOverlap="1" wp14:anchorId="214DB9AA" wp14:editId="3DD87831">
            <wp:simplePos x="0" y="0"/>
            <wp:positionH relativeFrom="column">
              <wp:posOffset>4601210</wp:posOffset>
            </wp:positionH>
            <wp:positionV relativeFrom="paragraph">
              <wp:posOffset>649605</wp:posOffset>
            </wp:positionV>
            <wp:extent cx="48895" cy="48895"/>
            <wp:effectExtent l="0" t="0" r="0" b="0"/>
            <wp:wrapNone/>
            <wp:docPr id="5117" name="image1426.png"/>
            <wp:cNvGraphicFramePr/>
            <a:graphic xmlns:a="http://schemas.openxmlformats.org/drawingml/2006/main">
              <a:graphicData uri="http://schemas.openxmlformats.org/drawingml/2006/picture">
                <pic:pic xmlns:pic="http://schemas.openxmlformats.org/drawingml/2006/picture">
                  <pic:nvPicPr>
                    <pic:cNvPr id="0" name="image142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10976" behindDoc="1" locked="0" layoutInCell="1" hidden="0" allowOverlap="1" wp14:anchorId="3487BA95" wp14:editId="560DA43E">
            <wp:simplePos x="0" y="0"/>
            <wp:positionH relativeFrom="column">
              <wp:posOffset>4649470</wp:posOffset>
            </wp:positionH>
            <wp:positionV relativeFrom="paragraph">
              <wp:posOffset>649605</wp:posOffset>
            </wp:positionV>
            <wp:extent cx="48895" cy="48895"/>
            <wp:effectExtent l="0" t="0" r="0" b="0"/>
            <wp:wrapNone/>
            <wp:docPr id="5157" name="image1464.png"/>
            <wp:cNvGraphicFramePr/>
            <a:graphic xmlns:a="http://schemas.openxmlformats.org/drawingml/2006/main">
              <a:graphicData uri="http://schemas.openxmlformats.org/drawingml/2006/picture">
                <pic:pic xmlns:pic="http://schemas.openxmlformats.org/drawingml/2006/picture">
                  <pic:nvPicPr>
                    <pic:cNvPr id="0" name="image146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12000" behindDoc="1" locked="0" layoutInCell="1" hidden="0" allowOverlap="1" wp14:anchorId="6462CE9D" wp14:editId="3D9D530C">
            <wp:simplePos x="0" y="0"/>
            <wp:positionH relativeFrom="column">
              <wp:posOffset>4698365</wp:posOffset>
            </wp:positionH>
            <wp:positionV relativeFrom="paragraph">
              <wp:posOffset>649605</wp:posOffset>
            </wp:positionV>
            <wp:extent cx="48895" cy="48895"/>
            <wp:effectExtent l="0" t="0" r="0" b="0"/>
            <wp:wrapNone/>
            <wp:docPr id="4760" name="image1069.png"/>
            <wp:cNvGraphicFramePr/>
            <a:graphic xmlns:a="http://schemas.openxmlformats.org/drawingml/2006/main">
              <a:graphicData uri="http://schemas.openxmlformats.org/drawingml/2006/picture">
                <pic:pic xmlns:pic="http://schemas.openxmlformats.org/drawingml/2006/picture">
                  <pic:nvPicPr>
                    <pic:cNvPr id="0" name="image106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13024" behindDoc="1" locked="0" layoutInCell="1" hidden="0" allowOverlap="1" wp14:anchorId="5787D06B" wp14:editId="105389A4">
            <wp:simplePos x="0" y="0"/>
            <wp:positionH relativeFrom="column">
              <wp:posOffset>4747260</wp:posOffset>
            </wp:positionH>
            <wp:positionV relativeFrom="paragraph">
              <wp:posOffset>649605</wp:posOffset>
            </wp:positionV>
            <wp:extent cx="48895" cy="48895"/>
            <wp:effectExtent l="0" t="0" r="0" b="0"/>
            <wp:wrapNone/>
            <wp:docPr id="4430" name="image735.png"/>
            <wp:cNvGraphicFramePr/>
            <a:graphic xmlns:a="http://schemas.openxmlformats.org/drawingml/2006/main">
              <a:graphicData uri="http://schemas.openxmlformats.org/drawingml/2006/picture">
                <pic:pic xmlns:pic="http://schemas.openxmlformats.org/drawingml/2006/picture">
                  <pic:nvPicPr>
                    <pic:cNvPr id="0" name="image73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14048" behindDoc="1" locked="0" layoutInCell="1" hidden="0" allowOverlap="1" wp14:anchorId="6FD41A36" wp14:editId="36FE8E51">
            <wp:simplePos x="0" y="0"/>
            <wp:positionH relativeFrom="column">
              <wp:posOffset>4796155</wp:posOffset>
            </wp:positionH>
            <wp:positionV relativeFrom="paragraph">
              <wp:posOffset>649605</wp:posOffset>
            </wp:positionV>
            <wp:extent cx="48895" cy="48895"/>
            <wp:effectExtent l="0" t="0" r="0" b="0"/>
            <wp:wrapNone/>
            <wp:docPr id="4771" name="image1081.png"/>
            <wp:cNvGraphicFramePr/>
            <a:graphic xmlns:a="http://schemas.openxmlformats.org/drawingml/2006/main">
              <a:graphicData uri="http://schemas.openxmlformats.org/drawingml/2006/picture">
                <pic:pic xmlns:pic="http://schemas.openxmlformats.org/drawingml/2006/picture">
                  <pic:nvPicPr>
                    <pic:cNvPr id="0" name="image108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15072" behindDoc="1" locked="0" layoutInCell="1" hidden="0" allowOverlap="1" wp14:anchorId="5EA68746" wp14:editId="35A07E11">
            <wp:simplePos x="0" y="0"/>
            <wp:positionH relativeFrom="column">
              <wp:posOffset>4845050</wp:posOffset>
            </wp:positionH>
            <wp:positionV relativeFrom="paragraph">
              <wp:posOffset>649605</wp:posOffset>
            </wp:positionV>
            <wp:extent cx="48895" cy="48895"/>
            <wp:effectExtent l="0" t="0" r="0" b="0"/>
            <wp:wrapNone/>
            <wp:docPr id="4727" name="image1037.png"/>
            <wp:cNvGraphicFramePr/>
            <a:graphic xmlns:a="http://schemas.openxmlformats.org/drawingml/2006/main">
              <a:graphicData uri="http://schemas.openxmlformats.org/drawingml/2006/picture">
                <pic:pic xmlns:pic="http://schemas.openxmlformats.org/drawingml/2006/picture">
                  <pic:nvPicPr>
                    <pic:cNvPr id="0" name="image1037.png"/>
                    <pic:cNvPicPr preferRelativeResize="0"/>
                  </pic:nvPicPr>
                  <pic:blipFill>
                    <a:blip r:embed="rId10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16096" behindDoc="1" locked="0" layoutInCell="1" hidden="0" allowOverlap="1" wp14:anchorId="691132C2" wp14:editId="53D51B7C">
            <wp:simplePos x="0" y="0"/>
            <wp:positionH relativeFrom="column">
              <wp:posOffset>4893310</wp:posOffset>
            </wp:positionH>
            <wp:positionV relativeFrom="paragraph">
              <wp:posOffset>649605</wp:posOffset>
            </wp:positionV>
            <wp:extent cx="44450" cy="48895"/>
            <wp:effectExtent l="0" t="0" r="0" b="0"/>
            <wp:wrapNone/>
            <wp:docPr id="3937" name="image244.png"/>
            <wp:cNvGraphicFramePr/>
            <a:graphic xmlns:a="http://schemas.openxmlformats.org/drawingml/2006/main">
              <a:graphicData uri="http://schemas.openxmlformats.org/drawingml/2006/picture">
                <pic:pic xmlns:pic="http://schemas.openxmlformats.org/drawingml/2006/picture">
                  <pic:nvPicPr>
                    <pic:cNvPr id="0" name="image244.png"/>
                    <pic:cNvPicPr preferRelativeResize="0"/>
                  </pic:nvPicPr>
                  <pic:blipFill>
                    <a:blip r:embed="rId101"/>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317120" behindDoc="1" locked="0" layoutInCell="1" hidden="0" allowOverlap="1" wp14:anchorId="318C4A2D" wp14:editId="6E0669ED">
            <wp:simplePos x="0" y="0"/>
            <wp:positionH relativeFrom="column">
              <wp:posOffset>3869690</wp:posOffset>
            </wp:positionH>
            <wp:positionV relativeFrom="paragraph">
              <wp:posOffset>698500</wp:posOffset>
            </wp:positionV>
            <wp:extent cx="48895" cy="48895"/>
            <wp:effectExtent l="0" t="0" r="0" b="0"/>
            <wp:wrapNone/>
            <wp:docPr id="4449" name="image749.png"/>
            <wp:cNvGraphicFramePr/>
            <a:graphic xmlns:a="http://schemas.openxmlformats.org/drawingml/2006/main">
              <a:graphicData uri="http://schemas.openxmlformats.org/drawingml/2006/picture">
                <pic:pic xmlns:pic="http://schemas.openxmlformats.org/drawingml/2006/picture">
                  <pic:nvPicPr>
                    <pic:cNvPr id="0" name="image749.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18144" behindDoc="1" locked="0" layoutInCell="1" hidden="0" allowOverlap="1" wp14:anchorId="071A912D" wp14:editId="21402A5D">
            <wp:simplePos x="0" y="0"/>
            <wp:positionH relativeFrom="column">
              <wp:posOffset>3917950</wp:posOffset>
            </wp:positionH>
            <wp:positionV relativeFrom="paragraph">
              <wp:posOffset>698500</wp:posOffset>
            </wp:positionV>
            <wp:extent cx="48895" cy="48895"/>
            <wp:effectExtent l="0" t="0" r="0" b="0"/>
            <wp:wrapNone/>
            <wp:docPr id="4768" name="image1074.png"/>
            <wp:cNvGraphicFramePr/>
            <a:graphic xmlns:a="http://schemas.openxmlformats.org/drawingml/2006/main">
              <a:graphicData uri="http://schemas.openxmlformats.org/drawingml/2006/picture">
                <pic:pic xmlns:pic="http://schemas.openxmlformats.org/drawingml/2006/picture">
                  <pic:nvPicPr>
                    <pic:cNvPr id="0" name="image107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19168" behindDoc="1" locked="0" layoutInCell="1" hidden="0" allowOverlap="1" wp14:anchorId="35A60269" wp14:editId="3CB73AB4">
            <wp:simplePos x="0" y="0"/>
            <wp:positionH relativeFrom="column">
              <wp:posOffset>3966845</wp:posOffset>
            </wp:positionH>
            <wp:positionV relativeFrom="paragraph">
              <wp:posOffset>698500</wp:posOffset>
            </wp:positionV>
            <wp:extent cx="48895" cy="48895"/>
            <wp:effectExtent l="0" t="0" r="0" b="0"/>
            <wp:wrapNone/>
            <wp:docPr id="5506" name="image1819.png"/>
            <wp:cNvGraphicFramePr/>
            <a:graphic xmlns:a="http://schemas.openxmlformats.org/drawingml/2006/main">
              <a:graphicData uri="http://schemas.openxmlformats.org/drawingml/2006/picture">
                <pic:pic xmlns:pic="http://schemas.openxmlformats.org/drawingml/2006/picture">
                  <pic:nvPicPr>
                    <pic:cNvPr id="0" name="image181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20192" behindDoc="1" locked="0" layoutInCell="1" hidden="0" allowOverlap="1" wp14:anchorId="5C53ECF2" wp14:editId="1AB5ECCA">
            <wp:simplePos x="0" y="0"/>
            <wp:positionH relativeFrom="column">
              <wp:posOffset>4015740</wp:posOffset>
            </wp:positionH>
            <wp:positionV relativeFrom="paragraph">
              <wp:posOffset>698500</wp:posOffset>
            </wp:positionV>
            <wp:extent cx="48895" cy="48895"/>
            <wp:effectExtent l="0" t="0" r="0" b="0"/>
            <wp:wrapNone/>
            <wp:docPr id="4054" name="image361.png"/>
            <wp:cNvGraphicFramePr/>
            <a:graphic xmlns:a="http://schemas.openxmlformats.org/drawingml/2006/main">
              <a:graphicData uri="http://schemas.openxmlformats.org/drawingml/2006/picture">
                <pic:pic xmlns:pic="http://schemas.openxmlformats.org/drawingml/2006/picture">
                  <pic:nvPicPr>
                    <pic:cNvPr id="0" name="image36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21216" behindDoc="1" locked="0" layoutInCell="1" hidden="0" allowOverlap="1" wp14:anchorId="5049B1F0" wp14:editId="363C12A3">
            <wp:simplePos x="0" y="0"/>
            <wp:positionH relativeFrom="column">
              <wp:posOffset>4064634</wp:posOffset>
            </wp:positionH>
            <wp:positionV relativeFrom="paragraph">
              <wp:posOffset>698500</wp:posOffset>
            </wp:positionV>
            <wp:extent cx="48895" cy="48895"/>
            <wp:effectExtent l="0" t="0" r="0" b="0"/>
            <wp:wrapNone/>
            <wp:docPr id="4849" name="image1153.png"/>
            <wp:cNvGraphicFramePr/>
            <a:graphic xmlns:a="http://schemas.openxmlformats.org/drawingml/2006/main">
              <a:graphicData uri="http://schemas.openxmlformats.org/drawingml/2006/picture">
                <pic:pic xmlns:pic="http://schemas.openxmlformats.org/drawingml/2006/picture">
                  <pic:nvPicPr>
                    <pic:cNvPr id="0" name="image115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22240" behindDoc="1" locked="0" layoutInCell="1" hidden="0" allowOverlap="1" wp14:anchorId="39A3D7E0" wp14:editId="5D9D6BFD">
            <wp:simplePos x="0" y="0"/>
            <wp:positionH relativeFrom="column">
              <wp:posOffset>4113530</wp:posOffset>
            </wp:positionH>
            <wp:positionV relativeFrom="paragraph">
              <wp:posOffset>698500</wp:posOffset>
            </wp:positionV>
            <wp:extent cx="48895" cy="48895"/>
            <wp:effectExtent l="0" t="0" r="0" b="0"/>
            <wp:wrapNone/>
            <wp:docPr id="5509" name="image1824.png"/>
            <wp:cNvGraphicFramePr/>
            <a:graphic xmlns:a="http://schemas.openxmlformats.org/drawingml/2006/main">
              <a:graphicData uri="http://schemas.openxmlformats.org/drawingml/2006/picture">
                <pic:pic xmlns:pic="http://schemas.openxmlformats.org/drawingml/2006/picture">
                  <pic:nvPicPr>
                    <pic:cNvPr id="0" name="image182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23264" behindDoc="1" locked="0" layoutInCell="1" hidden="0" allowOverlap="1" wp14:anchorId="7B44AAEA" wp14:editId="145DC354">
            <wp:simplePos x="0" y="0"/>
            <wp:positionH relativeFrom="column">
              <wp:posOffset>4161790</wp:posOffset>
            </wp:positionH>
            <wp:positionV relativeFrom="paragraph">
              <wp:posOffset>698500</wp:posOffset>
            </wp:positionV>
            <wp:extent cx="48895" cy="48895"/>
            <wp:effectExtent l="0" t="0" r="0" b="0"/>
            <wp:wrapNone/>
            <wp:docPr id="5327" name="image1643.png"/>
            <wp:cNvGraphicFramePr/>
            <a:graphic xmlns:a="http://schemas.openxmlformats.org/drawingml/2006/main">
              <a:graphicData uri="http://schemas.openxmlformats.org/drawingml/2006/picture">
                <pic:pic xmlns:pic="http://schemas.openxmlformats.org/drawingml/2006/picture">
                  <pic:nvPicPr>
                    <pic:cNvPr id="0" name="image16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24288" behindDoc="1" locked="0" layoutInCell="1" hidden="0" allowOverlap="1" wp14:anchorId="6C1B2BC7" wp14:editId="696B6F52">
            <wp:simplePos x="0" y="0"/>
            <wp:positionH relativeFrom="column">
              <wp:posOffset>4210685</wp:posOffset>
            </wp:positionH>
            <wp:positionV relativeFrom="paragraph">
              <wp:posOffset>698500</wp:posOffset>
            </wp:positionV>
            <wp:extent cx="48895" cy="48895"/>
            <wp:effectExtent l="0" t="0" r="0" b="0"/>
            <wp:wrapNone/>
            <wp:docPr id="4766" name="image1068.png"/>
            <wp:cNvGraphicFramePr/>
            <a:graphic xmlns:a="http://schemas.openxmlformats.org/drawingml/2006/main">
              <a:graphicData uri="http://schemas.openxmlformats.org/drawingml/2006/picture">
                <pic:pic xmlns:pic="http://schemas.openxmlformats.org/drawingml/2006/picture">
                  <pic:nvPicPr>
                    <pic:cNvPr id="0" name="image106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25312" behindDoc="1" locked="0" layoutInCell="1" hidden="0" allowOverlap="1" wp14:anchorId="599A8AB5" wp14:editId="18C82D81">
            <wp:simplePos x="0" y="0"/>
            <wp:positionH relativeFrom="column">
              <wp:posOffset>4259580</wp:posOffset>
            </wp:positionH>
            <wp:positionV relativeFrom="paragraph">
              <wp:posOffset>698500</wp:posOffset>
            </wp:positionV>
            <wp:extent cx="48895" cy="48895"/>
            <wp:effectExtent l="0" t="0" r="0" b="0"/>
            <wp:wrapNone/>
            <wp:docPr id="4539" name="image844.png"/>
            <wp:cNvGraphicFramePr/>
            <a:graphic xmlns:a="http://schemas.openxmlformats.org/drawingml/2006/main">
              <a:graphicData uri="http://schemas.openxmlformats.org/drawingml/2006/picture">
                <pic:pic xmlns:pic="http://schemas.openxmlformats.org/drawingml/2006/picture">
                  <pic:nvPicPr>
                    <pic:cNvPr id="0" name="image8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26336" behindDoc="1" locked="0" layoutInCell="1" hidden="0" allowOverlap="1" wp14:anchorId="528668FB" wp14:editId="09764B17">
            <wp:simplePos x="0" y="0"/>
            <wp:positionH relativeFrom="column">
              <wp:posOffset>4308475</wp:posOffset>
            </wp:positionH>
            <wp:positionV relativeFrom="paragraph">
              <wp:posOffset>698500</wp:posOffset>
            </wp:positionV>
            <wp:extent cx="48895" cy="48895"/>
            <wp:effectExtent l="0" t="0" r="0" b="0"/>
            <wp:wrapNone/>
            <wp:docPr id="4522" name="image829.png"/>
            <wp:cNvGraphicFramePr/>
            <a:graphic xmlns:a="http://schemas.openxmlformats.org/drawingml/2006/main">
              <a:graphicData uri="http://schemas.openxmlformats.org/drawingml/2006/picture">
                <pic:pic xmlns:pic="http://schemas.openxmlformats.org/drawingml/2006/picture">
                  <pic:nvPicPr>
                    <pic:cNvPr id="0" name="image82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27360" behindDoc="1" locked="0" layoutInCell="1" hidden="0" allowOverlap="1" wp14:anchorId="1A2B6608" wp14:editId="0DF60EFC">
            <wp:simplePos x="0" y="0"/>
            <wp:positionH relativeFrom="column">
              <wp:posOffset>4357370</wp:posOffset>
            </wp:positionH>
            <wp:positionV relativeFrom="paragraph">
              <wp:posOffset>698500</wp:posOffset>
            </wp:positionV>
            <wp:extent cx="48895" cy="48895"/>
            <wp:effectExtent l="0" t="0" r="0" b="0"/>
            <wp:wrapNone/>
            <wp:docPr id="5266" name="image1579.png"/>
            <wp:cNvGraphicFramePr/>
            <a:graphic xmlns:a="http://schemas.openxmlformats.org/drawingml/2006/main">
              <a:graphicData uri="http://schemas.openxmlformats.org/drawingml/2006/picture">
                <pic:pic xmlns:pic="http://schemas.openxmlformats.org/drawingml/2006/picture">
                  <pic:nvPicPr>
                    <pic:cNvPr id="0" name="image157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28384" behindDoc="1" locked="0" layoutInCell="1" hidden="0" allowOverlap="1" wp14:anchorId="33A9975D" wp14:editId="0C209F02">
            <wp:simplePos x="0" y="0"/>
            <wp:positionH relativeFrom="column">
              <wp:posOffset>4405630</wp:posOffset>
            </wp:positionH>
            <wp:positionV relativeFrom="paragraph">
              <wp:posOffset>698500</wp:posOffset>
            </wp:positionV>
            <wp:extent cx="48895" cy="48895"/>
            <wp:effectExtent l="0" t="0" r="0" b="0"/>
            <wp:wrapNone/>
            <wp:docPr id="4881" name="image1188.png"/>
            <wp:cNvGraphicFramePr/>
            <a:graphic xmlns:a="http://schemas.openxmlformats.org/drawingml/2006/main">
              <a:graphicData uri="http://schemas.openxmlformats.org/drawingml/2006/picture">
                <pic:pic xmlns:pic="http://schemas.openxmlformats.org/drawingml/2006/picture">
                  <pic:nvPicPr>
                    <pic:cNvPr id="0" name="image118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29408" behindDoc="1" locked="0" layoutInCell="1" hidden="0" allowOverlap="1" wp14:anchorId="5A80C97F" wp14:editId="19BEE8B4">
            <wp:simplePos x="0" y="0"/>
            <wp:positionH relativeFrom="column">
              <wp:posOffset>4454525</wp:posOffset>
            </wp:positionH>
            <wp:positionV relativeFrom="paragraph">
              <wp:posOffset>698500</wp:posOffset>
            </wp:positionV>
            <wp:extent cx="48895" cy="48895"/>
            <wp:effectExtent l="0" t="0" r="0" b="0"/>
            <wp:wrapNone/>
            <wp:docPr id="4032" name="image340.png"/>
            <wp:cNvGraphicFramePr/>
            <a:graphic xmlns:a="http://schemas.openxmlformats.org/drawingml/2006/main">
              <a:graphicData uri="http://schemas.openxmlformats.org/drawingml/2006/picture">
                <pic:pic xmlns:pic="http://schemas.openxmlformats.org/drawingml/2006/picture">
                  <pic:nvPicPr>
                    <pic:cNvPr id="0" name="image34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30432" behindDoc="1" locked="0" layoutInCell="1" hidden="0" allowOverlap="1" wp14:anchorId="4BF1F384" wp14:editId="1C17FCA7">
            <wp:simplePos x="0" y="0"/>
            <wp:positionH relativeFrom="column">
              <wp:posOffset>4503420</wp:posOffset>
            </wp:positionH>
            <wp:positionV relativeFrom="paragraph">
              <wp:posOffset>698500</wp:posOffset>
            </wp:positionV>
            <wp:extent cx="48895" cy="48895"/>
            <wp:effectExtent l="0" t="0" r="0" b="0"/>
            <wp:wrapNone/>
            <wp:docPr id="3824" name="image133.png"/>
            <wp:cNvGraphicFramePr/>
            <a:graphic xmlns:a="http://schemas.openxmlformats.org/drawingml/2006/main">
              <a:graphicData uri="http://schemas.openxmlformats.org/drawingml/2006/picture">
                <pic:pic xmlns:pic="http://schemas.openxmlformats.org/drawingml/2006/picture">
                  <pic:nvPicPr>
                    <pic:cNvPr id="0" name="image13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31456" behindDoc="1" locked="0" layoutInCell="1" hidden="0" allowOverlap="1" wp14:anchorId="5F444325" wp14:editId="58D0D049">
            <wp:simplePos x="0" y="0"/>
            <wp:positionH relativeFrom="column">
              <wp:posOffset>4552315</wp:posOffset>
            </wp:positionH>
            <wp:positionV relativeFrom="paragraph">
              <wp:posOffset>698500</wp:posOffset>
            </wp:positionV>
            <wp:extent cx="48895" cy="48895"/>
            <wp:effectExtent l="0" t="0" r="0" b="0"/>
            <wp:wrapNone/>
            <wp:docPr id="5323" name="image1641.png"/>
            <wp:cNvGraphicFramePr/>
            <a:graphic xmlns:a="http://schemas.openxmlformats.org/drawingml/2006/main">
              <a:graphicData uri="http://schemas.openxmlformats.org/drawingml/2006/picture">
                <pic:pic xmlns:pic="http://schemas.openxmlformats.org/drawingml/2006/picture">
                  <pic:nvPicPr>
                    <pic:cNvPr id="0" name="image164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32480" behindDoc="1" locked="0" layoutInCell="1" hidden="0" allowOverlap="1" wp14:anchorId="5DD3654C" wp14:editId="11E1FA37">
            <wp:simplePos x="0" y="0"/>
            <wp:positionH relativeFrom="column">
              <wp:posOffset>4601210</wp:posOffset>
            </wp:positionH>
            <wp:positionV relativeFrom="paragraph">
              <wp:posOffset>698500</wp:posOffset>
            </wp:positionV>
            <wp:extent cx="48895" cy="48895"/>
            <wp:effectExtent l="0" t="0" r="0" b="0"/>
            <wp:wrapNone/>
            <wp:docPr id="4185" name="image500.png"/>
            <wp:cNvGraphicFramePr/>
            <a:graphic xmlns:a="http://schemas.openxmlformats.org/drawingml/2006/main">
              <a:graphicData uri="http://schemas.openxmlformats.org/drawingml/2006/picture">
                <pic:pic xmlns:pic="http://schemas.openxmlformats.org/drawingml/2006/picture">
                  <pic:nvPicPr>
                    <pic:cNvPr id="0" name="image50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33504" behindDoc="1" locked="0" layoutInCell="1" hidden="0" allowOverlap="1" wp14:anchorId="2548CF26" wp14:editId="753F9CFF">
            <wp:simplePos x="0" y="0"/>
            <wp:positionH relativeFrom="column">
              <wp:posOffset>4649470</wp:posOffset>
            </wp:positionH>
            <wp:positionV relativeFrom="paragraph">
              <wp:posOffset>698500</wp:posOffset>
            </wp:positionV>
            <wp:extent cx="48895" cy="48895"/>
            <wp:effectExtent l="0" t="0" r="0" b="0"/>
            <wp:wrapNone/>
            <wp:docPr id="4211" name="image521.png"/>
            <wp:cNvGraphicFramePr/>
            <a:graphic xmlns:a="http://schemas.openxmlformats.org/drawingml/2006/main">
              <a:graphicData uri="http://schemas.openxmlformats.org/drawingml/2006/picture">
                <pic:pic xmlns:pic="http://schemas.openxmlformats.org/drawingml/2006/picture">
                  <pic:nvPicPr>
                    <pic:cNvPr id="0" name="image52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34528" behindDoc="1" locked="0" layoutInCell="1" hidden="0" allowOverlap="1" wp14:anchorId="2476EBAF" wp14:editId="013C5499">
            <wp:simplePos x="0" y="0"/>
            <wp:positionH relativeFrom="column">
              <wp:posOffset>4698365</wp:posOffset>
            </wp:positionH>
            <wp:positionV relativeFrom="paragraph">
              <wp:posOffset>698500</wp:posOffset>
            </wp:positionV>
            <wp:extent cx="48895" cy="48895"/>
            <wp:effectExtent l="0" t="0" r="0" b="0"/>
            <wp:wrapNone/>
            <wp:docPr id="4376" name="image680.png"/>
            <wp:cNvGraphicFramePr/>
            <a:graphic xmlns:a="http://schemas.openxmlformats.org/drawingml/2006/main">
              <a:graphicData uri="http://schemas.openxmlformats.org/drawingml/2006/picture">
                <pic:pic xmlns:pic="http://schemas.openxmlformats.org/drawingml/2006/picture">
                  <pic:nvPicPr>
                    <pic:cNvPr id="0" name="image68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35552" behindDoc="1" locked="0" layoutInCell="1" hidden="0" allowOverlap="1" wp14:anchorId="028611A8" wp14:editId="6C60039E">
            <wp:simplePos x="0" y="0"/>
            <wp:positionH relativeFrom="column">
              <wp:posOffset>4747260</wp:posOffset>
            </wp:positionH>
            <wp:positionV relativeFrom="paragraph">
              <wp:posOffset>698500</wp:posOffset>
            </wp:positionV>
            <wp:extent cx="48895" cy="48895"/>
            <wp:effectExtent l="0" t="0" r="0" b="0"/>
            <wp:wrapNone/>
            <wp:docPr id="4087" name="image390.png"/>
            <wp:cNvGraphicFramePr/>
            <a:graphic xmlns:a="http://schemas.openxmlformats.org/drawingml/2006/main">
              <a:graphicData uri="http://schemas.openxmlformats.org/drawingml/2006/picture">
                <pic:pic xmlns:pic="http://schemas.openxmlformats.org/drawingml/2006/picture">
                  <pic:nvPicPr>
                    <pic:cNvPr id="0" name="image39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36576" behindDoc="1" locked="0" layoutInCell="1" hidden="0" allowOverlap="1" wp14:anchorId="3A77A278" wp14:editId="1AA0ADA3">
            <wp:simplePos x="0" y="0"/>
            <wp:positionH relativeFrom="column">
              <wp:posOffset>4796155</wp:posOffset>
            </wp:positionH>
            <wp:positionV relativeFrom="paragraph">
              <wp:posOffset>698500</wp:posOffset>
            </wp:positionV>
            <wp:extent cx="48895" cy="48895"/>
            <wp:effectExtent l="0" t="0" r="0" b="0"/>
            <wp:wrapNone/>
            <wp:docPr id="4158" name="image470.png"/>
            <wp:cNvGraphicFramePr/>
            <a:graphic xmlns:a="http://schemas.openxmlformats.org/drawingml/2006/main">
              <a:graphicData uri="http://schemas.openxmlformats.org/drawingml/2006/picture">
                <pic:pic xmlns:pic="http://schemas.openxmlformats.org/drawingml/2006/picture">
                  <pic:nvPicPr>
                    <pic:cNvPr id="0" name="image4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37600" behindDoc="1" locked="0" layoutInCell="1" hidden="0" allowOverlap="1" wp14:anchorId="21320A1A" wp14:editId="17BA50A7">
            <wp:simplePos x="0" y="0"/>
            <wp:positionH relativeFrom="column">
              <wp:posOffset>4845050</wp:posOffset>
            </wp:positionH>
            <wp:positionV relativeFrom="paragraph">
              <wp:posOffset>698500</wp:posOffset>
            </wp:positionV>
            <wp:extent cx="48895" cy="48895"/>
            <wp:effectExtent l="0" t="0" r="0" b="0"/>
            <wp:wrapNone/>
            <wp:docPr id="4151" name="image461.png"/>
            <wp:cNvGraphicFramePr/>
            <a:graphic xmlns:a="http://schemas.openxmlformats.org/drawingml/2006/main">
              <a:graphicData uri="http://schemas.openxmlformats.org/drawingml/2006/picture">
                <pic:pic xmlns:pic="http://schemas.openxmlformats.org/drawingml/2006/picture">
                  <pic:nvPicPr>
                    <pic:cNvPr id="0" name="image461.png"/>
                    <pic:cNvPicPr preferRelativeResize="0"/>
                  </pic:nvPicPr>
                  <pic:blipFill>
                    <a:blip r:embed="rId10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38624" behindDoc="1" locked="0" layoutInCell="1" hidden="0" allowOverlap="1" wp14:anchorId="61B4DBE6" wp14:editId="72650076">
            <wp:simplePos x="0" y="0"/>
            <wp:positionH relativeFrom="column">
              <wp:posOffset>4893310</wp:posOffset>
            </wp:positionH>
            <wp:positionV relativeFrom="paragraph">
              <wp:posOffset>698500</wp:posOffset>
            </wp:positionV>
            <wp:extent cx="44450" cy="48895"/>
            <wp:effectExtent l="0" t="0" r="0" b="0"/>
            <wp:wrapNone/>
            <wp:docPr id="4249" name="image556.png"/>
            <wp:cNvGraphicFramePr/>
            <a:graphic xmlns:a="http://schemas.openxmlformats.org/drawingml/2006/main">
              <a:graphicData uri="http://schemas.openxmlformats.org/drawingml/2006/picture">
                <pic:pic xmlns:pic="http://schemas.openxmlformats.org/drawingml/2006/picture">
                  <pic:nvPicPr>
                    <pic:cNvPr id="0" name="image556.png"/>
                    <pic:cNvPicPr preferRelativeResize="0"/>
                  </pic:nvPicPr>
                  <pic:blipFill>
                    <a:blip r:embed="rId101"/>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339648" behindDoc="1" locked="0" layoutInCell="1" hidden="0" allowOverlap="1" wp14:anchorId="27CF9D03" wp14:editId="62C75687">
            <wp:simplePos x="0" y="0"/>
            <wp:positionH relativeFrom="column">
              <wp:posOffset>3869690</wp:posOffset>
            </wp:positionH>
            <wp:positionV relativeFrom="paragraph">
              <wp:posOffset>747395</wp:posOffset>
            </wp:positionV>
            <wp:extent cx="48895" cy="48895"/>
            <wp:effectExtent l="0" t="0" r="0" b="0"/>
            <wp:wrapNone/>
            <wp:docPr id="5198" name="image1515.png"/>
            <wp:cNvGraphicFramePr/>
            <a:graphic xmlns:a="http://schemas.openxmlformats.org/drawingml/2006/main">
              <a:graphicData uri="http://schemas.openxmlformats.org/drawingml/2006/picture">
                <pic:pic xmlns:pic="http://schemas.openxmlformats.org/drawingml/2006/picture">
                  <pic:nvPicPr>
                    <pic:cNvPr id="0" name="image1515.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40672" behindDoc="1" locked="0" layoutInCell="1" hidden="0" allowOverlap="1" wp14:anchorId="144F5C1A" wp14:editId="438D09DE">
            <wp:simplePos x="0" y="0"/>
            <wp:positionH relativeFrom="column">
              <wp:posOffset>3917950</wp:posOffset>
            </wp:positionH>
            <wp:positionV relativeFrom="paragraph">
              <wp:posOffset>747395</wp:posOffset>
            </wp:positionV>
            <wp:extent cx="48895" cy="48895"/>
            <wp:effectExtent l="0" t="0" r="0" b="0"/>
            <wp:wrapNone/>
            <wp:docPr id="4356" name="image665.png"/>
            <wp:cNvGraphicFramePr/>
            <a:graphic xmlns:a="http://schemas.openxmlformats.org/drawingml/2006/main">
              <a:graphicData uri="http://schemas.openxmlformats.org/drawingml/2006/picture">
                <pic:pic xmlns:pic="http://schemas.openxmlformats.org/drawingml/2006/picture">
                  <pic:nvPicPr>
                    <pic:cNvPr id="0" name="image66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41696" behindDoc="1" locked="0" layoutInCell="1" hidden="0" allowOverlap="1" wp14:anchorId="14C05AE0" wp14:editId="326AF2F5">
            <wp:simplePos x="0" y="0"/>
            <wp:positionH relativeFrom="column">
              <wp:posOffset>3966845</wp:posOffset>
            </wp:positionH>
            <wp:positionV relativeFrom="paragraph">
              <wp:posOffset>747395</wp:posOffset>
            </wp:positionV>
            <wp:extent cx="48895" cy="48895"/>
            <wp:effectExtent l="0" t="0" r="0" b="0"/>
            <wp:wrapNone/>
            <wp:docPr id="4204" name="image515.png"/>
            <wp:cNvGraphicFramePr/>
            <a:graphic xmlns:a="http://schemas.openxmlformats.org/drawingml/2006/main">
              <a:graphicData uri="http://schemas.openxmlformats.org/drawingml/2006/picture">
                <pic:pic xmlns:pic="http://schemas.openxmlformats.org/drawingml/2006/picture">
                  <pic:nvPicPr>
                    <pic:cNvPr id="0" name="image51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42720" behindDoc="1" locked="0" layoutInCell="1" hidden="0" allowOverlap="1" wp14:anchorId="4BF76197" wp14:editId="6C67CDB9">
            <wp:simplePos x="0" y="0"/>
            <wp:positionH relativeFrom="column">
              <wp:posOffset>4015740</wp:posOffset>
            </wp:positionH>
            <wp:positionV relativeFrom="paragraph">
              <wp:posOffset>747395</wp:posOffset>
            </wp:positionV>
            <wp:extent cx="48895" cy="48895"/>
            <wp:effectExtent l="0" t="0" r="0" b="0"/>
            <wp:wrapNone/>
            <wp:docPr id="4057" name="image365.png"/>
            <wp:cNvGraphicFramePr/>
            <a:graphic xmlns:a="http://schemas.openxmlformats.org/drawingml/2006/main">
              <a:graphicData uri="http://schemas.openxmlformats.org/drawingml/2006/picture">
                <pic:pic xmlns:pic="http://schemas.openxmlformats.org/drawingml/2006/picture">
                  <pic:nvPicPr>
                    <pic:cNvPr id="0" name="image36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43744" behindDoc="1" locked="0" layoutInCell="1" hidden="0" allowOverlap="1" wp14:anchorId="654C1350" wp14:editId="328DCD7D">
            <wp:simplePos x="0" y="0"/>
            <wp:positionH relativeFrom="column">
              <wp:posOffset>4064634</wp:posOffset>
            </wp:positionH>
            <wp:positionV relativeFrom="paragraph">
              <wp:posOffset>747395</wp:posOffset>
            </wp:positionV>
            <wp:extent cx="48895" cy="48895"/>
            <wp:effectExtent l="0" t="0" r="0" b="0"/>
            <wp:wrapNone/>
            <wp:docPr id="4657" name="image963.png"/>
            <wp:cNvGraphicFramePr/>
            <a:graphic xmlns:a="http://schemas.openxmlformats.org/drawingml/2006/main">
              <a:graphicData uri="http://schemas.openxmlformats.org/drawingml/2006/picture">
                <pic:pic xmlns:pic="http://schemas.openxmlformats.org/drawingml/2006/picture">
                  <pic:nvPicPr>
                    <pic:cNvPr id="0" name="image96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44768" behindDoc="1" locked="0" layoutInCell="1" hidden="0" allowOverlap="1" wp14:anchorId="0510FDB2" wp14:editId="77E13B80">
            <wp:simplePos x="0" y="0"/>
            <wp:positionH relativeFrom="column">
              <wp:posOffset>4113530</wp:posOffset>
            </wp:positionH>
            <wp:positionV relativeFrom="paragraph">
              <wp:posOffset>747395</wp:posOffset>
            </wp:positionV>
            <wp:extent cx="48895" cy="48895"/>
            <wp:effectExtent l="0" t="0" r="0" b="0"/>
            <wp:wrapNone/>
            <wp:docPr id="4039" name="image348.png"/>
            <wp:cNvGraphicFramePr/>
            <a:graphic xmlns:a="http://schemas.openxmlformats.org/drawingml/2006/main">
              <a:graphicData uri="http://schemas.openxmlformats.org/drawingml/2006/picture">
                <pic:pic xmlns:pic="http://schemas.openxmlformats.org/drawingml/2006/picture">
                  <pic:nvPicPr>
                    <pic:cNvPr id="0" name="image34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45792" behindDoc="1" locked="0" layoutInCell="1" hidden="0" allowOverlap="1" wp14:anchorId="16B4934A" wp14:editId="2883460A">
            <wp:simplePos x="0" y="0"/>
            <wp:positionH relativeFrom="column">
              <wp:posOffset>4161790</wp:posOffset>
            </wp:positionH>
            <wp:positionV relativeFrom="paragraph">
              <wp:posOffset>747395</wp:posOffset>
            </wp:positionV>
            <wp:extent cx="48895" cy="48895"/>
            <wp:effectExtent l="0" t="0" r="0" b="0"/>
            <wp:wrapNone/>
            <wp:docPr id="4515" name="image820.png"/>
            <wp:cNvGraphicFramePr/>
            <a:graphic xmlns:a="http://schemas.openxmlformats.org/drawingml/2006/main">
              <a:graphicData uri="http://schemas.openxmlformats.org/drawingml/2006/picture">
                <pic:pic xmlns:pic="http://schemas.openxmlformats.org/drawingml/2006/picture">
                  <pic:nvPicPr>
                    <pic:cNvPr id="0" name="image82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46816" behindDoc="1" locked="0" layoutInCell="1" hidden="0" allowOverlap="1" wp14:anchorId="4F22C466" wp14:editId="03D563EF">
            <wp:simplePos x="0" y="0"/>
            <wp:positionH relativeFrom="column">
              <wp:posOffset>4210685</wp:posOffset>
            </wp:positionH>
            <wp:positionV relativeFrom="paragraph">
              <wp:posOffset>747395</wp:posOffset>
            </wp:positionV>
            <wp:extent cx="48895" cy="48895"/>
            <wp:effectExtent l="0" t="0" r="0" b="0"/>
            <wp:wrapNone/>
            <wp:docPr id="4806" name="image1116.png"/>
            <wp:cNvGraphicFramePr/>
            <a:graphic xmlns:a="http://schemas.openxmlformats.org/drawingml/2006/main">
              <a:graphicData uri="http://schemas.openxmlformats.org/drawingml/2006/picture">
                <pic:pic xmlns:pic="http://schemas.openxmlformats.org/drawingml/2006/picture">
                  <pic:nvPicPr>
                    <pic:cNvPr id="0" name="image11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47840" behindDoc="1" locked="0" layoutInCell="1" hidden="0" allowOverlap="1" wp14:anchorId="2C678A5D" wp14:editId="1B33D0A7">
            <wp:simplePos x="0" y="0"/>
            <wp:positionH relativeFrom="column">
              <wp:posOffset>4259580</wp:posOffset>
            </wp:positionH>
            <wp:positionV relativeFrom="paragraph">
              <wp:posOffset>747395</wp:posOffset>
            </wp:positionV>
            <wp:extent cx="48895" cy="48895"/>
            <wp:effectExtent l="0" t="0" r="0" b="0"/>
            <wp:wrapNone/>
            <wp:docPr id="4939" name="image1240.png"/>
            <wp:cNvGraphicFramePr/>
            <a:graphic xmlns:a="http://schemas.openxmlformats.org/drawingml/2006/main">
              <a:graphicData uri="http://schemas.openxmlformats.org/drawingml/2006/picture">
                <pic:pic xmlns:pic="http://schemas.openxmlformats.org/drawingml/2006/picture">
                  <pic:nvPicPr>
                    <pic:cNvPr id="0" name="image124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48864" behindDoc="1" locked="0" layoutInCell="1" hidden="0" allowOverlap="1" wp14:anchorId="2DD8595B" wp14:editId="5FE8C4DC">
            <wp:simplePos x="0" y="0"/>
            <wp:positionH relativeFrom="column">
              <wp:posOffset>4308475</wp:posOffset>
            </wp:positionH>
            <wp:positionV relativeFrom="paragraph">
              <wp:posOffset>747395</wp:posOffset>
            </wp:positionV>
            <wp:extent cx="48895" cy="48895"/>
            <wp:effectExtent l="0" t="0" r="0" b="0"/>
            <wp:wrapNone/>
            <wp:docPr id="4307" name="image614.png"/>
            <wp:cNvGraphicFramePr/>
            <a:graphic xmlns:a="http://schemas.openxmlformats.org/drawingml/2006/main">
              <a:graphicData uri="http://schemas.openxmlformats.org/drawingml/2006/picture">
                <pic:pic xmlns:pic="http://schemas.openxmlformats.org/drawingml/2006/picture">
                  <pic:nvPicPr>
                    <pic:cNvPr id="0" name="image6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49888" behindDoc="1" locked="0" layoutInCell="1" hidden="0" allowOverlap="1" wp14:anchorId="7FD50CBA" wp14:editId="2B562F7C">
            <wp:simplePos x="0" y="0"/>
            <wp:positionH relativeFrom="column">
              <wp:posOffset>4357370</wp:posOffset>
            </wp:positionH>
            <wp:positionV relativeFrom="paragraph">
              <wp:posOffset>747395</wp:posOffset>
            </wp:positionV>
            <wp:extent cx="48895" cy="48895"/>
            <wp:effectExtent l="0" t="0" r="0" b="0"/>
            <wp:wrapNone/>
            <wp:docPr id="4152" name="image474.png"/>
            <wp:cNvGraphicFramePr/>
            <a:graphic xmlns:a="http://schemas.openxmlformats.org/drawingml/2006/main">
              <a:graphicData uri="http://schemas.openxmlformats.org/drawingml/2006/picture">
                <pic:pic xmlns:pic="http://schemas.openxmlformats.org/drawingml/2006/picture">
                  <pic:nvPicPr>
                    <pic:cNvPr id="0" name="image47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50912" behindDoc="1" locked="0" layoutInCell="1" hidden="0" allowOverlap="1" wp14:anchorId="246881E3" wp14:editId="584BB323">
            <wp:simplePos x="0" y="0"/>
            <wp:positionH relativeFrom="column">
              <wp:posOffset>4405630</wp:posOffset>
            </wp:positionH>
            <wp:positionV relativeFrom="paragraph">
              <wp:posOffset>747395</wp:posOffset>
            </wp:positionV>
            <wp:extent cx="48895" cy="48895"/>
            <wp:effectExtent l="0" t="0" r="0" b="0"/>
            <wp:wrapNone/>
            <wp:docPr id="5115" name="image1424.png"/>
            <wp:cNvGraphicFramePr/>
            <a:graphic xmlns:a="http://schemas.openxmlformats.org/drawingml/2006/main">
              <a:graphicData uri="http://schemas.openxmlformats.org/drawingml/2006/picture">
                <pic:pic xmlns:pic="http://schemas.openxmlformats.org/drawingml/2006/picture">
                  <pic:nvPicPr>
                    <pic:cNvPr id="0" name="image142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51936" behindDoc="1" locked="0" layoutInCell="1" hidden="0" allowOverlap="1" wp14:anchorId="6B241F1A" wp14:editId="63CA1D08">
            <wp:simplePos x="0" y="0"/>
            <wp:positionH relativeFrom="column">
              <wp:posOffset>4454525</wp:posOffset>
            </wp:positionH>
            <wp:positionV relativeFrom="paragraph">
              <wp:posOffset>747395</wp:posOffset>
            </wp:positionV>
            <wp:extent cx="48895" cy="48895"/>
            <wp:effectExtent l="0" t="0" r="0" b="0"/>
            <wp:wrapNone/>
            <wp:docPr id="3869" name="image176.png"/>
            <wp:cNvGraphicFramePr/>
            <a:graphic xmlns:a="http://schemas.openxmlformats.org/drawingml/2006/main">
              <a:graphicData uri="http://schemas.openxmlformats.org/drawingml/2006/picture">
                <pic:pic xmlns:pic="http://schemas.openxmlformats.org/drawingml/2006/picture">
                  <pic:nvPicPr>
                    <pic:cNvPr id="0" name="image17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52960" behindDoc="1" locked="0" layoutInCell="1" hidden="0" allowOverlap="1" wp14:anchorId="5BC8AE05" wp14:editId="3CC8E828">
            <wp:simplePos x="0" y="0"/>
            <wp:positionH relativeFrom="column">
              <wp:posOffset>4503420</wp:posOffset>
            </wp:positionH>
            <wp:positionV relativeFrom="paragraph">
              <wp:posOffset>747395</wp:posOffset>
            </wp:positionV>
            <wp:extent cx="48895" cy="48895"/>
            <wp:effectExtent l="0" t="0" r="0" b="0"/>
            <wp:wrapNone/>
            <wp:docPr id="4595" name="image902.png"/>
            <wp:cNvGraphicFramePr/>
            <a:graphic xmlns:a="http://schemas.openxmlformats.org/drawingml/2006/main">
              <a:graphicData uri="http://schemas.openxmlformats.org/drawingml/2006/picture">
                <pic:pic xmlns:pic="http://schemas.openxmlformats.org/drawingml/2006/picture">
                  <pic:nvPicPr>
                    <pic:cNvPr id="0" name="image90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53984" behindDoc="1" locked="0" layoutInCell="1" hidden="0" allowOverlap="1" wp14:anchorId="027F276B" wp14:editId="6317E206">
            <wp:simplePos x="0" y="0"/>
            <wp:positionH relativeFrom="column">
              <wp:posOffset>4552315</wp:posOffset>
            </wp:positionH>
            <wp:positionV relativeFrom="paragraph">
              <wp:posOffset>747395</wp:posOffset>
            </wp:positionV>
            <wp:extent cx="48895" cy="48895"/>
            <wp:effectExtent l="0" t="0" r="0" b="0"/>
            <wp:wrapNone/>
            <wp:docPr id="4654" name="image964.png"/>
            <wp:cNvGraphicFramePr/>
            <a:graphic xmlns:a="http://schemas.openxmlformats.org/drawingml/2006/main">
              <a:graphicData uri="http://schemas.openxmlformats.org/drawingml/2006/picture">
                <pic:pic xmlns:pic="http://schemas.openxmlformats.org/drawingml/2006/picture">
                  <pic:nvPicPr>
                    <pic:cNvPr id="0" name="image96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55008" behindDoc="1" locked="0" layoutInCell="1" hidden="0" allowOverlap="1" wp14:anchorId="2646FC31" wp14:editId="0C459F86">
            <wp:simplePos x="0" y="0"/>
            <wp:positionH relativeFrom="column">
              <wp:posOffset>4601210</wp:posOffset>
            </wp:positionH>
            <wp:positionV relativeFrom="paragraph">
              <wp:posOffset>747395</wp:posOffset>
            </wp:positionV>
            <wp:extent cx="48895" cy="48895"/>
            <wp:effectExtent l="0" t="0" r="0" b="0"/>
            <wp:wrapNone/>
            <wp:docPr id="3831" name="image140.png"/>
            <wp:cNvGraphicFramePr/>
            <a:graphic xmlns:a="http://schemas.openxmlformats.org/drawingml/2006/main">
              <a:graphicData uri="http://schemas.openxmlformats.org/drawingml/2006/picture">
                <pic:pic xmlns:pic="http://schemas.openxmlformats.org/drawingml/2006/picture">
                  <pic:nvPicPr>
                    <pic:cNvPr id="0" name="image14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56032" behindDoc="1" locked="0" layoutInCell="1" hidden="0" allowOverlap="1" wp14:anchorId="6605823D" wp14:editId="7C623E97">
            <wp:simplePos x="0" y="0"/>
            <wp:positionH relativeFrom="column">
              <wp:posOffset>4649470</wp:posOffset>
            </wp:positionH>
            <wp:positionV relativeFrom="paragraph">
              <wp:posOffset>747395</wp:posOffset>
            </wp:positionV>
            <wp:extent cx="48895" cy="48895"/>
            <wp:effectExtent l="0" t="0" r="0" b="0"/>
            <wp:wrapNone/>
            <wp:docPr id="5435" name="image1747.png"/>
            <wp:cNvGraphicFramePr/>
            <a:graphic xmlns:a="http://schemas.openxmlformats.org/drawingml/2006/main">
              <a:graphicData uri="http://schemas.openxmlformats.org/drawingml/2006/picture">
                <pic:pic xmlns:pic="http://schemas.openxmlformats.org/drawingml/2006/picture">
                  <pic:nvPicPr>
                    <pic:cNvPr id="0" name="image174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57056" behindDoc="1" locked="0" layoutInCell="1" hidden="0" allowOverlap="1" wp14:anchorId="60081E4A" wp14:editId="327EEB67">
            <wp:simplePos x="0" y="0"/>
            <wp:positionH relativeFrom="column">
              <wp:posOffset>4698365</wp:posOffset>
            </wp:positionH>
            <wp:positionV relativeFrom="paragraph">
              <wp:posOffset>747395</wp:posOffset>
            </wp:positionV>
            <wp:extent cx="48895" cy="48895"/>
            <wp:effectExtent l="0" t="0" r="0" b="0"/>
            <wp:wrapNone/>
            <wp:docPr id="4674" name="image981.png"/>
            <wp:cNvGraphicFramePr/>
            <a:graphic xmlns:a="http://schemas.openxmlformats.org/drawingml/2006/main">
              <a:graphicData uri="http://schemas.openxmlformats.org/drawingml/2006/picture">
                <pic:pic xmlns:pic="http://schemas.openxmlformats.org/drawingml/2006/picture">
                  <pic:nvPicPr>
                    <pic:cNvPr id="0" name="image98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58080" behindDoc="1" locked="0" layoutInCell="1" hidden="0" allowOverlap="1" wp14:anchorId="4A19A52F" wp14:editId="54E2E2F3">
            <wp:simplePos x="0" y="0"/>
            <wp:positionH relativeFrom="column">
              <wp:posOffset>4747260</wp:posOffset>
            </wp:positionH>
            <wp:positionV relativeFrom="paragraph">
              <wp:posOffset>747395</wp:posOffset>
            </wp:positionV>
            <wp:extent cx="48895" cy="48895"/>
            <wp:effectExtent l="0" t="0" r="0" b="0"/>
            <wp:wrapNone/>
            <wp:docPr id="4619" name="image928.png"/>
            <wp:cNvGraphicFramePr/>
            <a:graphic xmlns:a="http://schemas.openxmlformats.org/drawingml/2006/main">
              <a:graphicData uri="http://schemas.openxmlformats.org/drawingml/2006/picture">
                <pic:pic xmlns:pic="http://schemas.openxmlformats.org/drawingml/2006/picture">
                  <pic:nvPicPr>
                    <pic:cNvPr id="0" name="image92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59104" behindDoc="1" locked="0" layoutInCell="1" hidden="0" allowOverlap="1" wp14:anchorId="1F296D2E" wp14:editId="134E3C94">
            <wp:simplePos x="0" y="0"/>
            <wp:positionH relativeFrom="column">
              <wp:posOffset>4796155</wp:posOffset>
            </wp:positionH>
            <wp:positionV relativeFrom="paragraph">
              <wp:posOffset>747395</wp:posOffset>
            </wp:positionV>
            <wp:extent cx="48895" cy="48895"/>
            <wp:effectExtent l="0" t="0" r="0" b="0"/>
            <wp:wrapNone/>
            <wp:docPr id="4072" name="image381.png"/>
            <wp:cNvGraphicFramePr/>
            <a:graphic xmlns:a="http://schemas.openxmlformats.org/drawingml/2006/main">
              <a:graphicData uri="http://schemas.openxmlformats.org/drawingml/2006/picture">
                <pic:pic xmlns:pic="http://schemas.openxmlformats.org/drawingml/2006/picture">
                  <pic:nvPicPr>
                    <pic:cNvPr id="0" name="image38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60128" behindDoc="1" locked="0" layoutInCell="1" hidden="0" allowOverlap="1" wp14:anchorId="3B76BC74" wp14:editId="55287AF1">
            <wp:simplePos x="0" y="0"/>
            <wp:positionH relativeFrom="column">
              <wp:posOffset>4845050</wp:posOffset>
            </wp:positionH>
            <wp:positionV relativeFrom="paragraph">
              <wp:posOffset>747395</wp:posOffset>
            </wp:positionV>
            <wp:extent cx="48895" cy="48895"/>
            <wp:effectExtent l="0" t="0" r="0" b="0"/>
            <wp:wrapNone/>
            <wp:docPr id="4916" name="image1224.png"/>
            <wp:cNvGraphicFramePr/>
            <a:graphic xmlns:a="http://schemas.openxmlformats.org/drawingml/2006/main">
              <a:graphicData uri="http://schemas.openxmlformats.org/drawingml/2006/picture">
                <pic:pic xmlns:pic="http://schemas.openxmlformats.org/drawingml/2006/picture">
                  <pic:nvPicPr>
                    <pic:cNvPr id="0" name="image1224.png"/>
                    <pic:cNvPicPr preferRelativeResize="0"/>
                  </pic:nvPicPr>
                  <pic:blipFill>
                    <a:blip r:embed="rId10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61152" behindDoc="1" locked="0" layoutInCell="1" hidden="0" allowOverlap="1" wp14:anchorId="0D01505D" wp14:editId="0674A6FA">
            <wp:simplePos x="0" y="0"/>
            <wp:positionH relativeFrom="column">
              <wp:posOffset>4893310</wp:posOffset>
            </wp:positionH>
            <wp:positionV relativeFrom="paragraph">
              <wp:posOffset>747395</wp:posOffset>
            </wp:positionV>
            <wp:extent cx="44450" cy="48895"/>
            <wp:effectExtent l="0" t="0" r="0" b="0"/>
            <wp:wrapNone/>
            <wp:docPr id="4613" name="image922.png"/>
            <wp:cNvGraphicFramePr/>
            <a:graphic xmlns:a="http://schemas.openxmlformats.org/drawingml/2006/main">
              <a:graphicData uri="http://schemas.openxmlformats.org/drawingml/2006/picture">
                <pic:pic xmlns:pic="http://schemas.openxmlformats.org/drawingml/2006/picture">
                  <pic:nvPicPr>
                    <pic:cNvPr id="0" name="image922.png"/>
                    <pic:cNvPicPr preferRelativeResize="0"/>
                  </pic:nvPicPr>
                  <pic:blipFill>
                    <a:blip r:embed="rId101"/>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362176" behindDoc="1" locked="0" layoutInCell="1" hidden="0" allowOverlap="1" wp14:anchorId="44367839" wp14:editId="78AEED68">
            <wp:simplePos x="0" y="0"/>
            <wp:positionH relativeFrom="column">
              <wp:posOffset>3869690</wp:posOffset>
            </wp:positionH>
            <wp:positionV relativeFrom="paragraph">
              <wp:posOffset>796290</wp:posOffset>
            </wp:positionV>
            <wp:extent cx="48895" cy="48895"/>
            <wp:effectExtent l="0" t="0" r="0" b="0"/>
            <wp:wrapNone/>
            <wp:docPr id="4546" name="image855.png"/>
            <wp:cNvGraphicFramePr/>
            <a:graphic xmlns:a="http://schemas.openxmlformats.org/drawingml/2006/main">
              <a:graphicData uri="http://schemas.openxmlformats.org/drawingml/2006/picture">
                <pic:pic xmlns:pic="http://schemas.openxmlformats.org/drawingml/2006/picture">
                  <pic:nvPicPr>
                    <pic:cNvPr id="0" name="image855.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63200" behindDoc="1" locked="0" layoutInCell="1" hidden="0" allowOverlap="1" wp14:anchorId="69D6B2A7" wp14:editId="6C90A4E1">
            <wp:simplePos x="0" y="0"/>
            <wp:positionH relativeFrom="column">
              <wp:posOffset>3917950</wp:posOffset>
            </wp:positionH>
            <wp:positionV relativeFrom="paragraph">
              <wp:posOffset>796290</wp:posOffset>
            </wp:positionV>
            <wp:extent cx="48895" cy="48895"/>
            <wp:effectExtent l="0" t="0" r="0" b="0"/>
            <wp:wrapNone/>
            <wp:docPr id="3976" name="image288.png"/>
            <wp:cNvGraphicFramePr/>
            <a:graphic xmlns:a="http://schemas.openxmlformats.org/drawingml/2006/main">
              <a:graphicData uri="http://schemas.openxmlformats.org/drawingml/2006/picture">
                <pic:pic xmlns:pic="http://schemas.openxmlformats.org/drawingml/2006/picture">
                  <pic:nvPicPr>
                    <pic:cNvPr id="0" name="image28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64224" behindDoc="1" locked="0" layoutInCell="1" hidden="0" allowOverlap="1" wp14:anchorId="04124161" wp14:editId="4B62E09B">
            <wp:simplePos x="0" y="0"/>
            <wp:positionH relativeFrom="column">
              <wp:posOffset>3966845</wp:posOffset>
            </wp:positionH>
            <wp:positionV relativeFrom="paragraph">
              <wp:posOffset>796290</wp:posOffset>
            </wp:positionV>
            <wp:extent cx="48895" cy="48895"/>
            <wp:effectExtent l="0" t="0" r="0" b="0"/>
            <wp:wrapNone/>
            <wp:docPr id="5341" name="image1665.png"/>
            <wp:cNvGraphicFramePr/>
            <a:graphic xmlns:a="http://schemas.openxmlformats.org/drawingml/2006/main">
              <a:graphicData uri="http://schemas.openxmlformats.org/drawingml/2006/picture">
                <pic:pic xmlns:pic="http://schemas.openxmlformats.org/drawingml/2006/picture">
                  <pic:nvPicPr>
                    <pic:cNvPr id="0" name="image166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65248" behindDoc="1" locked="0" layoutInCell="1" hidden="0" allowOverlap="1" wp14:anchorId="2B4F8742" wp14:editId="2504A680">
            <wp:simplePos x="0" y="0"/>
            <wp:positionH relativeFrom="column">
              <wp:posOffset>4015740</wp:posOffset>
            </wp:positionH>
            <wp:positionV relativeFrom="paragraph">
              <wp:posOffset>796290</wp:posOffset>
            </wp:positionV>
            <wp:extent cx="48895" cy="48895"/>
            <wp:effectExtent l="0" t="0" r="0" b="0"/>
            <wp:wrapNone/>
            <wp:docPr id="4103" name="image408.png"/>
            <wp:cNvGraphicFramePr/>
            <a:graphic xmlns:a="http://schemas.openxmlformats.org/drawingml/2006/main">
              <a:graphicData uri="http://schemas.openxmlformats.org/drawingml/2006/picture">
                <pic:pic xmlns:pic="http://schemas.openxmlformats.org/drawingml/2006/picture">
                  <pic:nvPicPr>
                    <pic:cNvPr id="0" name="image40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66272" behindDoc="1" locked="0" layoutInCell="1" hidden="0" allowOverlap="1" wp14:anchorId="3E7446D4" wp14:editId="0DCE140D">
            <wp:simplePos x="0" y="0"/>
            <wp:positionH relativeFrom="column">
              <wp:posOffset>4064634</wp:posOffset>
            </wp:positionH>
            <wp:positionV relativeFrom="paragraph">
              <wp:posOffset>796290</wp:posOffset>
            </wp:positionV>
            <wp:extent cx="48895" cy="48895"/>
            <wp:effectExtent l="0" t="0" r="0" b="0"/>
            <wp:wrapNone/>
            <wp:docPr id="4479" name="image788.png"/>
            <wp:cNvGraphicFramePr/>
            <a:graphic xmlns:a="http://schemas.openxmlformats.org/drawingml/2006/main">
              <a:graphicData uri="http://schemas.openxmlformats.org/drawingml/2006/picture">
                <pic:pic xmlns:pic="http://schemas.openxmlformats.org/drawingml/2006/picture">
                  <pic:nvPicPr>
                    <pic:cNvPr id="0" name="image78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67296" behindDoc="1" locked="0" layoutInCell="1" hidden="0" allowOverlap="1" wp14:anchorId="35E3F2D1" wp14:editId="04E70955">
            <wp:simplePos x="0" y="0"/>
            <wp:positionH relativeFrom="column">
              <wp:posOffset>4113530</wp:posOffset>
            </wp:positionH>
            <wp:positionV relativeFrom="paragraph">
              <wp:posOffset>796290</wp:posOffset>
            </wp:positionV>
            <wp:extent cx="48895" cy="48895"/>
            <wp:effectExtent l="0" t="0" r="0" b="0"/>
            <wp:wrapNone/>
            <wp:docPr id="4854" name="image1158.png"/>
            <wp:cNvGraphicFramePr/>
            <a:graphic xmlns:a="http://schemas.openxmlformats.org/drawingml/2006/main">
              <a:graphicData uri="http://schemas.openxmlformats.org/drawingml/2006/picture">
                <pic:pic xmlns:pic="http://schemas.openxmlformats.org/drawingml/2006/picture">
                  <pic:nvPicPr>
                    <pic:cNvPr id="0" name="image115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68320" behindDoc="1" locked="0" layoutInCell="1" hidden="0" allowOverlap="1" wp14:anchorId="2E5DA758" wp14:editId="59E9ADEA">
            <wp:simplePos x="0" y="0"/>
            <wp:positionH relativeFrom="column">
              <wp:posOffset>4161790</wp:posOffset>
            </wp:positionH>
            <wp:positionV relativeFrom="paragraph">
              <wp:posOffset>796290</wp:posOffset>
            </wp:positionV>
            <wp:extent cx="48895" cy="48895"/>
            <wp:effectExtent l="0" t="0" r="0" b="0"/>
            <wp:wrapNone/>
            <wp:docPr id="5359" name="image1668.png"/>
            <wp:cNvGraphicFramePr/>
            <a:graphic xmlns:a="http://schemas.openxmlformats.org/drawingml/2006/main">
              <a:graphicData uri="http://schemas.openxmlformats.org/drawingml/2006/picture">
                <pic:pic xmlns:pic="http://schemas.openxmlformats.org/drawingml/2006/picture">
                  <pic:nvPicPr>
                    <pic:cNvPr id="0" name="image166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69344" behindDoc="1" locked="0" layoutInCell="1" hidden="0" allowOverlap="1" wp14:anchorId="74C1C6C4" wp14:editId="48F34876">
            <wp:simplePos x="0" y="0"/>
            <wp:positionH relativeFrom="column">
              <wp:posOffset>4210685</wp:posOffset>
            </wp:positionH>
            <wp:positionV relativeFrom="paragraph">
              <wp:posOffset>796290</wp:posOffset>
            </wp:positionV>
            <wp:extent cx="48895" cy="48895"/>
            <wp:effectExtent l="0" t="0" r="0" b="0"/>
            <wp:wrapNone/>
            <wp:docPr id="4289" name="image598.png"/>
            <wp:cNvGraphicFramePr/>
            <a:graphic xmlns:a="http://schemas.openxmlformats.org/drawingml/2006/main">
              <a:graphicData uri="http://schemas.openxmlformats.org/drawingml/2006/picture">
                <pic:pic xmlns:pic="http://schemas.openxmlformats.org/drawingml/2006/picture">
                  <pic:nvPicPr>
                    <pic:cNvPr id="0" name="image59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70368" behindDoc="1" locked="0" layoutInCell="1" hidden="0" allowOverlap="1" wp14:anchorId="382FA910" wp14:editId="1775AE9F">
            <wp:simplePos x="0" y="0"/>
            <wp:positionH relativeFrom="column">
              <wp:posOffset>4259580</wp:posOffset>
            </wp:positionH>
            <wp:positionV relativeFrom="paragraph">
              <wp:posOffset>796290</wp:posOffset>
            </wp:positionV>
            <wp:extent cx="48895" cy="48895"/>
            <wp:effectExtent l="0" t="0" r="0" b="0"/>
            <wp:wrapNone/>
            <wp:docPr id="4443" name="image756.png"/>
            <wp:cNvGraphicFramePr/>
            <a:graphic xmlns:a="http://schemas.openxmlformats.org/drawingml/2006/main">
              <a:graphicData uri="http://schemas.openxmlformats.org/drawingml/2006/picture">
                <pic:pic xmlns:pic="http://schemas.openxmlformats.org/drawingml/2006/picture">
                  <pic:nvPicPr>
                    <pic:cNvPr id="0" name="image7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71392" behindDoc="1" locked="0" layoutInCell="1" hidden="0" allowOverlap="1" wp14:anchorId="18B8BB24" wp14:editId="01F02275">
            <wp:simplePos x="0" y="0"/>
            <wp:positionH relativeFrom="column">
              <wp:posOffset>4308475</wp:posOffset>
            </wp:positionH>
            <wp:positionV relativeFrom="paragraph">
              <wp:posOffset>796290</wp:posOffset>
            </wp:positionV>
            <wp:extent cx="48895" cy="48895"/>
            <wp:effectExtent l="0" t="0" r="0" b="0"/>
            <wp:wrapNone/>
            <wp:docPr id="4911" name="image1216.png"/>
            <wp:cNvGraphicFramePr/>
            <a:graphic xmlns:a="http://schemas.openxmlformats.org/drawingml/2006/main">
              <a:graphicData uri="http://schemas.openxmlformats.org/drawingml/2006/picture">
                <pic:pic xmlns:pic="http://schemas.openxmlformats.org/drawingml/2006/picture">
                  <pic:nvPicPr>
                    <pic:cNvPr id="0" name="image12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72416" behindDoc="1" locked="0" layoutInCell="1" hidden="0" allowOverlap="1" wp14:anchorId="746695D4" wp14:editId="1E8ED01E">
            <wp:simplePos x="0" y="0"/>
            <wp:positionH relativeFrom="column">
              <wp:posOffset>4357370</wp:posOffset>
            </wp:positionH>
            <wp:positionV relativeFrom="paragraph">
              <wp:posOffset>796290</wp:posOffset>
            </wp:positionV>
            <wp:extent cx="48895" cy="48895"/>
            <wp:effectExtent l="0" t="0" r="0" b="0"/>
            <wp:wrapNone/>
            <wp:docPr id="5239" name="image1556.png"/>
            <wp:cNvGraphicFramePr/>
            <a:graphic xmlns:a="http://schemas.openxmlformats.org/drawingml/2006/main">
              <a:graphicData uri="http://schemas.openxmlformats.org/drawingml/2006/picture">
                <pic:pic xmlns:pic="http://schemas.openxmlformats.org/drawingml/2006/picture">
                  <pic:nvPicPr>
                    <pic:cNvPr id="0" name="image15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73440" behindDoc="1" locked="0" layoutInCell="1" hidden="0" allowOverlap="1" wp14:anchorId="67D2E13E" wp14:editId="2017F944">
            <wp:simplePos x="0" y="0"/>
            <wp:positionH relativeFrom="column">
              <wp:posOffset>4405630</wp:posOffset>
            </wp:positionH>
            <wp:positionV relativeFrom="paragraph">
              <wp:posOffset>796290</wp:posOffset>
            </wp:positionV>
            <wp:extent cx="48895" cy="48895"/>
            <wp:effectExtent l="0" t="0" r="0" b="0"/>
            <wp:wrapNone/>
            <wp:docPr id="4445" name="image751.png"/>
            <wp:cNvGraphicFramePr/>
            <a:graphic xmlns:a="http://schemas.openxmlformats.org/drawingml/2006/main">
              <a:graphicData uri="http://schemas.openxmlformats.org/drawingml/2006/picture">
                <pic:pic xmlns:pic="http://schemas.openxmlformats.org/drawingml/2006/picture">
                  <pic:nvPicPr>
                    <pic:cNvPr id="0" name="image75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74464" behindDoc="1" locked="0" layoutInCell="1" hidden="0" allowOverlap="1" wp14:anchorId="52C27534" wp14:editId="09171B05">
            <wp:simplePos x="0" y="0"/>
            <wp:positionH relativeFrom="column">
              <wp:posOffset>4454525</wp:posOffset>
            </wp:positionH>
            <wp:positionV relativeFrom="paragraph">
              <wp:posOffset>796290</wp:posOffset>
            </wp:positionV>
            <wp:extent cx="48895" cy="48895"/>
            <wp:effectExtent l="0" t="0" r="0" b="0"/>
            <wp:wrapNone/>
            <wp:docPr id="4581" name="image889.png"/>
            <wp:cNvGraphicFramePr/>
            <a:graphic xmlns:a="http://schemas.openxmlformats.org/drawingml/2006/main">
              <a:graphicData uri="http://schemas.openxmlformats.org/drawingml/2006/picture">
                <pic:pic xmlns:pic="http://schemas.openxmlformats.org/drawingml/2006/picture">
                  <pic:nvPicPr>
                    <pic:cNvPr id="0" name="image88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75488" behindDoc="1" locked="0" layoutInCell="1" hidden="0" allowOverlap="1" wp14:anchorId="56743B19" wp14:editId="440C1555">
            <wp:simplePos x="0" y="0"/>
            <wp:positionH relativeFrom="column">
              <wp:posOffset>4503420</wp:posOffset>
            </wp:positionH>
            <wp:positionV relativeFrom="paragraph">
              <wp:posOffset>796290</wp:posOffset>
            </wp:positionV>
            <wp:extent cx="48895" cy="48895"/>
            <wp:effectExtent l="0" t="0" r="0" b="0"/>
            <wp:wrapNone/>
            <wp:docPr id="4288" name="image597.png"/>
            <wp:cNvGraphicFramePr/>
            <a:graphic xmlns:a="http://schemas.openxmlformats.org/drawingml/2006/main">
              <a:graphicData uri="http://schemas.openxmlformats.org/drawingml/2006/picture">
                <pic:pic xmlns:pic="http://schemas.openxmlformats.org/drawingml/2006/picture">
                  <pic:nvPicPr>
                    <pic:cNvPr id="0" name="image59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76512" behindDoc="1" locked="0" layoutInCell="1" hidden="0" allowOverlap="1" wp14:anchorId="1E9B4342" wp14:editId="45700B99">
            <wp:simplePos x="0" y="0"/>
            <wp:positionH relativeFrom="column">
              <wp:posOffset>4552315</wp:posOffset>
            </wp:positionH>
            <wp:positionV relativeFrom="paragraph">
              <wp:posOffset>796290</wp:posOffset>
            </wp:positionV>
            <wp:extent cx="48895" cy="48895"/>
            <wp:effectExtent l="0" t="0" r="0" b="0"/>
            <wp:wrapNone/>
            <wp:docPr id="5238" name="image1553.png"/>
            <wp:cNvGraphicFramePr/>
            <a:graphic xmlns:a="http://schemas.openxmlformats.org/drawingml/2006/main">
              <a:graphicData uri="http://schemas.openxmlformats.org/drawingml/2006/picture">
                <pic:pic xmlns:pic="http://schemas.openxmlformats.org/drawingml/2006/picture">
                  <pic:nvPicPr>
                    <pic:cNvPr id="0" name="image155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77536" behindDoc="1" locked="0" layoutInCell="1" hidden="0" allowOverlap="1" wp14:anchorId="7679D780" wp14:editId="3B4D516C">
            <wp:simplePos x="0" y="0"/>
            <wp:positionH relativeFrom="column">
              <wp:posOffset>4601210</wp:posOffset>
            </wp:positionH>
            <wp:positionV relativeFrom="paragraph">
              <wp:posOffset>796290</wp:posOffset>
            </wp:positionV>
            <wp:extent cx="48895" cy="48895"/>
            <wp:effectExtent l="0" t="0" r="0" b="0"/>
            <wp:wrapNone/>
            <wp:docPr id="5133" name="image1442.png"/>
            <wp:cNvGraphicFramePr/>
            <a:graphic xmlns:a="http://schemas.openxmlformats.org/drawingml/2006/main">
              <a:graphicData uri="http://schemas.openxmlformats.org/drawingml/2006/picture">
                <pic:pic xmlns:pic="http://schemas.openxmlformats.org/drawingml/2006/picture">
                  <pic:nvPicPr>
                    <pic:cNvPr id="0" name="image144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78560" behindDoc="1" locked="0" layoutInCell="1" hidden="0" allowOverlap="1" wp14:anchorId="203962E5" wp14:editId="5493A9AE">
            <wp:simplePos x="0" y="0"/>
            <wp:positionH relativeFrom="column">
              <wp:posOffset>4649470</wp:posOffset>
            </wp:positionH>
            <wp:positionV relativeFrom="paragraph">
              <wp:posOffset>796290</wp:posOffset>
            </wp:positionV>
            <wp:extent cx="48895" cy="48895"/>
            <wp:effectExtent l="0" t="0" r="0" b="0"/>
            <wp:wrapNone/>
            <wp:docPr id="4407" name="image706.png"/>
            <wp:cNvGraphicFramePr/>
            <a:graphic xmlns:a="http://schemas.openxmlformats.org/drawingml/2006/main">
              <a:graphicData uri="http://schemas.openxmlformats.org/drawingml/2006/picture">
                <pic:pic xmlns:pic="http://schemas.openxmlformats.org/drawingml/2006/picture">
                  <pic:nvPicPr>
                    <pic:cNvPr id="0" name="image70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79584" behindDoc="1" locked="0" layoutInCell="1" hidden="0" allowOverlap="1" wp14:anchorId="3FE164C8" wp14:editId="44E42E10">
            <wp:simplePos x="0" y="0"/>
            <wp:positionH relativeFrom="column">
              <wp:posOffset>4698365</wp:posOffset>
            </wp:positionH>
            <wp:positionV relativeFrom="paragraph">
              <wp:posOffset>796290</wp:posOffset>
            </wp:positionV>
            <wp:extent cx="48895" cy="48895"/>
            <wp:effectExtent l="0" t="0" r="0" b="0"/>
            <wp:wrapNone/>
            <wp:docPr id="4330" name="image637.png"/>
            <wp:cNvGraphicFramePr/>
            <a:graphic xmlns:a="http://schemas.openxmlformats.org/drawingml/2006/main">
              <a:graphicData uri="http://schemas.openxmlformats.org/drawingml/2006/picture">
                <pic:pic xmlns:pic="http://schemas.openxmlformats.org/drawingml/2006/picture">
                  <pic:nvPicPr>
                    <pic:cNvPr id="0" name="image63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80608" behindDoc="1" locked="0" layoutInCell="1" hidden="0" allowOverlap="1" wp14:anchorId="00C7FAC0" wp14:editId="12EB508C">
            <wp:simplePos x="0" y="0"/>
            <wp:positionH relativeFrom="column">
              <wp:posOffset>4747260</wp:posOffset>
            </wp:positionH>
            <wp:positionV relativeFrom="paragraph">
              <wp:posOffset>796290</wp:posOffset>
            </wp:positionV>
            <wp:extent cx="48895" cy="48895"/>
            <wp:effectExtent l="0" t="0" r="0" b="0"/>
            <wp:wrapNone/>
            <wp:docPr id="4062" name="image370.png"/>
            <wp:cNvGraphicFramePr/>
            <a:graphic xmlns:a="http://schemas.openxmlformats.org/drawingml/2006/main">
              <a:graphicData uri="http://schemas.openxmlformats.org/drawingml/2006/picture">
                <pic:pic xmlns:pic="http://schemas.openxmlformats.org/drawingml/2006/picture">
                  <pic:nvPicPr>
                    <pic:cNvPr id="0" name="image3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81632" behindDoc="1" locked="0" layoutInCell="1" hidden="0" allowOverlap="1" wp14:anchorId="687DD88F" wp14:editId="3EE9D927">
            <wp:simplePos x="0" y="0"/>
            <wp:positionH relativeFrom="column">
              <wp:posOffset>4796155</wp:posOffset>
            </wp:positionH>
            <wp:positionV relativeFrom="paragraph">
              <wp:posOffset>796290</wp:posOffset>
            </wp:positionV>
            <wp:extent cx="48895" cy="48895"/>
            <wp:effectExtent l="0" t="0" r="0" b="0"/>
            <wp:wrapNone/>
            <wp:docPr id="5465" name="image1778.png"/>
            <wp:cNvGraphicFramePr/>
            <a:graphic xmlns:a="http://schemas.openxmlformats.org/drawingml/2006/main">
              <a:graphicData uri="http://schemas.openxmlformats.org/drawingml/2006/picture">
                <pic:pic xmlns:pic="http://schemas.openxmlformats.org/drawingml/2006/picture">
                  <pic:nvPicPr>
                    <pic:cNvPr id="0" name="image177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82656" behindDoc="1" locked="0" layoutInCell="1" hidden="0" allowOverlap="1" wp14:anchorId="2C3C7E3E" wp14:editId="27C3D888">
            <wp:simplePos x="0" y="0"/>
            <wp:positionH relativeFrom="column">
              <wp:posOffset>4845050</wp:posOffset>
            </wp:positionH>
            <wp:positionV relativeFrom="paragraph">
              <wp:posOffset>796290</wp:posOffset>
            </wp:positionV>
            <wp:extent cx="48895" cy="48895"/>
            <wp:effectExtent l="0" t="0" r="0" b="0"/>
            <wp:wrapNone/>
            <wp:docPr id="4685" name="image998.png"/>
            <wp:cNvGraphicFramePr/>
            <a:graphic xmlns:a="http://schemas.openxmlformats.org/drawingml/2006/main">
              <a:graphicData uri="http://schemas.openxmlformats.org/drawingml/2006/picture">
                <pic:pic xmlns:pic="http://schemas.openxmlformats.org/drawingml/2006/picture">
                  <pic:nvPicPr>
                    <pic:cNvPr id="0" name="image998.png"/>
                    <pic:cNvPicPr preferRelativeResize="0"/>
                  </pic:nvPicPr>
                  <pic:blipFill>
                    <a:blip r:embed="rId10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83680" behindDoc="1" locked="0" layoutInCell="1" hidden="0" allowOverlap="1" wp14:anchorId="1F56A23D" wp14:editId="599AC6EA">
            <wp:simplePos x="0" y="0"/>
            <wp:positionH relativeFrom="column">
              <wp:posOffset>4893310</wp:posOffset>
            </wp:positionH>
            <wp:positionV relativeFrom="paragraph">
              <wp:posOffset>796290</wp:posOffset>
            </wp:positionV>
            <wp:extent cx="44450" cy="48895"/>
            <wp:effectExtent l="0" t="0" r="0" b="0"/>
            <wp:wrapNone/>
            <wp:docPr id="5070" name="image1384.png"/>
            <wp:cNvGraphicFramePr/>
            <a:graphic xmlns:a="http://schemas.openxmlformats.org/drawingml/2006/main">
              <a:graphicData uri="http://schemas.openxmlformats.org/drawingml/2006/picture">
                <pic:pic xmlns:pic="http://schemas.openxmlformats.org/drawingml/2006/picture">
                  <pic:nvPicPr>
                    <pic:cNvPr id="0" name="image1384.png"/>
                    <pic:cNvPicPr preferRelativeResize="0"/>
                  </pic:nvPicPr>
                  <pic:blipFill>
                    <a:blip r:embed="rId101"/>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384704" behindDoc="1" locked="0" layoutInCell="1" hidden="0" allowOverlap="1" wp14:anchorId="21CDE729" wp14:editId="7329D5CD">
            <wp:simplePos x="0" y="0"/>
            <wp:positionH relativeFrom="column">
              <wp:posOffset>3869690</wp:posOffset>
            </wp:positionH>
            <wp:positionV relativeFrom="paragraph">
              <wp:posOffset>844550</wp:posOffset>
            </wp:positionV>
            <wp:extent cx="48895" cy="48895"/>
            <wp:effectExtent l="0" t="0" r="0" b="0"/>
            <wp:wrapNone/>
            <wp:docPr id="3775"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85728" behindDoc="1" locked="0" layoutInCell="1" hidden="0" allowOverlap="1" wp14:anchorId="26FC055F" wp14:editId="2D66D691">
            <wp:simplePos x="0" y="0"/>
            <wp:positionH relativeFrom="column">
              <wp:posOffset>3917950</wp:posOffset>
            </wp:positionH>
            <wp:positionV relativeFrom="paragraph">
              <wp:posOffset>844550</wp:posOffset>
            </wp:positionV>
            <wp:extent cx="48895" cy="48895"/>
            <wp:effectExtent l="0" t="0" r="0" b="0"/>
            <wp:wrapNone/>
            <wp:docPr id="4779" name="image1088.png"/>
            <wp:cNvGraphicFramePr/>
            <a:graphic xmlns:a="http://schemas.openxmlformats.org/drawingml/2006/main">
              <a:graphicData uri="http://schemas.openxmlformats.org/drawingml/2006/picture">
                <pic:pic xmlns:pic="http://schemas.openxmlformats.org/drawingml/2006/picture">
                  <pic:nvPicPr>
                    <pic:cNvPr id="0" name="image108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86752" behindDoc="1" locked="0" layoutInCell="1" hidden="0" allowOverlap="1" wp14:anchorId="5D425656" wp14:editId="54F6FD07">
            <wp:simplePos x="0" y="0"/>
            <wp:positionH relativeFrom="column">
              <wp:posOffset>3966845</wp:posOffset>
            </wp:positionH>
            <wp:positionV relativeFrom="paragraph">
              <wp:posOffset>844550</wp:posOffset>
            </wp:positionV>
            <wp:extent cx="48895" cy="48895"/>
            <wp:effectExtent l="0" t="0" r="0" b="0"/>
            <wp:wrapNone/>
            <wp:docPr id="4589" name="image898.png"/>
            <wp:cNvGraphicFramePr/>
            <a:graphic xmlns:a="http://schemas.openxmlformats.org/drawingml/2006/main">
              <a:graphicData uri="http://schemas.openxmlformats.org/drawingml/2006/picture">
                <pic:pic xmlns:pic="http://schemas.openxmlformats.org/drawingml/2006/picture">
                  <pic:nvPicPr>
                    <pic:cNvPr id="0" name="image89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87776" behindDoc="1" locked="0" layoutInCell="1" hidden="0" allowOverlap="1" wp14:anchorId="2255E2F1" wp14:editId="53EFF285">
            <wp:simplePos x="0" y="0"/>
            <wp:positionH relativeFrom="column">
              <wp:posOffset>4015740</wp:posOffset>
            </wp:positionH>
            <wp:positionV relativeFrom="paragraph">
              <wp:posOffset>844550</wp:posOffset>
            </wp:positionV>
            <wp:extent cx="48895" cy="48895"/>
            <wp:effectExtent l="0" t="0" r="0" b="0"/>
            <wp:wrapNone/>
            <wp:docPr id="3764"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88800" behindDoc="1" locked="0" layoutInCell="1" hidden="0" allowOverlap="1" wp14:anchorId="3737B048" wp14:editId="6E729D6F">
            <wp:simplePos x="0" y="0"/>
            <wp:positionH relativeFrom="column">
              <wp:posOffset>4064634</wp:posOffset>
            </wp:positionH>
            <wp:positionV relativeFrom="paragraph">
              <wp:posOffset>844550</wp:posOffset>
            </wp:positionV>
            <wp:extent cx="48895" cy="48895"/>
            <wp:effectExtent l="0" t="0" r="0" b="0"/>
            <wp:wrapNone/>
            <wp:docPr id="3871" name="image181.png"/>
            <wp:cNvGraphicFramePr/>
            <a:graphic xmlns:a="http://schemas.openxmlformats.org/drawingml/2006/main">
              <a:graphicData uri="http://schemas.openxmlformats.org/drawingml/2006/picture">
                <pic:pic xmlns:pic="http://schemas.openxmlformats.org/drawingml/2006/picture">
                  <pic:nvPicPr>
                    <pic:cNvPr id="0" name="image18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89824" behindDoc="1" locked="0" layoutInCell="1" hidden="0" allowOverlap="1" wp14:anchorId="3E0E9F04" wp14:editId="51F72150">
            <wp:simplePos x="0" y="0"/>
            <wp:positionH relativeFrom="column">
              <wp:posOffset>4113530</wp:posOffset>
            </wp:positionH>
            <wp:positionV relativeFrom="paragraph">
              <wp:posOffset>844550</wp:posOffset>
            </wp:positionV>
            <wp:extent cx="48895" cy="48895"/>
            <wp:effectExtent l="0" t="0" r="0" b="0"/>
            <wp:wrapNone/>
            <wp:docPr id="4650" name="image960.png"/>
            <wp:cNvGraphicFramePr/>
            <a:graphic xmlns:a="http://schemas.openxmlformats.org/drawingml/2006/main">
              <a:graphicData uri="http://schemas.openxmlformats.org/drawingml/2006/picture">
                <pic:pic xmlns:pic="http://schemas.openxmlformats.org/drawingml/2006/picture">
                  <pic:nvPicPr>
                    <pic:cNvPr id="0" name="image96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90848" behindDoc="1" locked="0" layoutInCell="1" hidden="0" allowOverlap="1" wp14:anchorId="10C5D122" wp14:editId="0FF4BB61">
            <wp:simplePos x="0" y="0"/>
            <wp:positionH relativeFrom="column">
              <wp:posOffset>4161790</wp:posOffset>
            </wp:positionH>
            <wp:positionV relativeFrom="paragraph">
              <wp:posOffset>844550</wp:posOffset>
            </wp:positionV>
            <wp:extent cx="48895" cy="48895"/>
            <wp:effectExtent l="0" t="0" r="0" b="0"/>
            <wp:wrapNone/>
            <wp:docPr id="4481" name="image787.png"/>
            <wp:cNvGraphicFramePr/>
            <a:graphic xmlns:a="http://schemas.openxmlformats.org/drawingml/2006/main">
              <a:graphicData uri="http://schemas.openxmlformats.org/drawingml/2006/picture">
                <pic:pic xmlns:pic="http://schemas.openxmlformats.org/drawingml/2006/picture">
                  <pic:nvPicPr>
                    <pic:cNvPr id="0" name="image78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91872" behindDoc="1" locked="0" layoutInCell="1" hidden="0" allowOverlap="1" wp14:anchorId="3AC52A4B" wp14:editId="38F43F9C">
            <wp:simplePos x="0" y="0"/>
            <wp:positionH relativeFrom="column">
              <wp:posOffset>4210685</wp:posOffset>
            </wp:positionH>
            <wp:positionV relativeFrom="paragraph">
              <wp:posOffset>844550</wp:posOffset>
            </wp:positionV>
            <wp:extent cx="48895" cy="48895"/>
            <wp:effectExtent l="0" t="0" r="0" b="0"/>
            <wp:wrapNone/>
            <wp:docPr id="4078" name="image387.png"/>
            <wp:cNvGraphicFramePr/>
            <a:graphic xmlns:a="http://schemas.openxmlformats.org/drawingml/2006/main">
              <a:graphicData uri="http://schemas.openxmlformats.org/drawingml/2006/picture">
                <pic:pic xmlns:pic="http://schemas.openxmlformats.org/drawingml/2006/picture">
                  <pic:nvPicPr>
                    <pic:cNvPr id="0" name="image38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92896" behindDoc="1" locked="0" layoutInCell="1" hidden="0" allowOverlap="1" wp14:anchorId="0D391EA3" wp14:editId="63591A52">
            <wp:simplePos x="0" y="0"/>
            <wp:positionH relativeFrom="column">
              <wp:posOffset>4259580</wp:posOffset>
            </wp:positionH>
            <wp:positionV relativeFrom="paragraph">
              <wp:posOffset>844550</wp:posOffset>
            </wp:positionV>
            <wp:extent cx="48895" cy="48895"/>
            <wp:effectExtent l="0" t="0" r="0" b="0"/>
            <wp:wrapNone/>
            <wp:docPr id="4757" name="image1064.png"/>
            <wp:cNvGraphicFramePr/>
            <a:graphic xmlns:a="http://schemas.openxmlformats.org/drawingml/2006/main">
              <a:graphicData uri="http://schemas.openxmlformats.org/drawingml/2006/picture">
                <pic:pic xmlns:pic="http://schemas.openxmlformats.org/drawingml/2006/picture">
                  <pic:nvPicPr>
                    <pic:cNvPr id="0" name="image106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93920" behindDoc="1" locked="0" layoutInCell="1" hidden="0" allowOverlap="1" wp14:anchorId="6C53A416" wp14:editId="5FCADA33">
            <wp:simplePos x="0" y="0"/>
            <wp:positionH relativeFrom="column">
              <wp:posOffset>4308475</wp:posOffset>
            </wp:positionH>
            <wp:positionV relativeFrom="paragraph">
              <wp:posOffset>844550</wp:posOffset>
            </wp:positionV>
            <wp:extent cx="48895" cy="48895"/>
            <wp:effectExtent l="0" t="0" r="0" b="0"/>
            <wp:wrapNone/>
            <wp:docPr id="4759" name="image1066.png"/>
            <wp:cNvGraphicFramePr/>
            <a:graphic xmlns:a="http://schemas.openxmlformats.org/drawingml/2006/main">
              <a:graphicData uri="http://schemas.openxmlformats.org/drawingml/2006/picture">
                <pic:pic xmlns:pic="http://schemas.openxmlformats.org/drawingml/2006/picture">
                  <pic:nvPicPr>
                    <pic:cNvPr id="0" name="image106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94944" behindDoc="1" locked="0" layoutInCell="1" hidden="0" allowOverlap="1" wp14:anchorId="0421BA43" wp14:editId="1CF346C0">
            <wp:simplePos x="0" y="0"/>
            <wp:positionH relativeFrom="column">
              <wp:posOffset>4357370</wp:posOffset>
            </wp:positionH>
            <wp:positionV relativeFrom="paragraph">
              <wp:posOffset>844550</wp:posOffset>
            </wp:positionV>
            <wp:extent cx="48895" cy="48895"/>
            <wp:effectExtent l="0" t="0" r="0" b="0"/>
            <wp:wrapNone/>
            <wp:docPr id="4431" name="image747.png"/>
            <wp:cNvGraphicFramePr/>
            <a:graphic xmlns:a="http://schemas.openxmlformats.org/drawingml/2006/main">
              <a:graphicData uri="http://schemas.openxmlformats.org/drawingml/2006/picture">
                <pic:pic xmlns:pic="http://schemas.openxmlformats.org/drawingml/2006/picture">
                  <pic:nvPicPr>
                    <pic:cNvPr id="0" name="image74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95968" behindDoc="1" locked="0" layoutInCell="1" hidden="0" allowOverlap="1" wp14:anchorId="3BEE063F" wp14:editId="35727834">
            <wp:simplePos x="0" y="0"/>
            <wp:positionH relativeFrom="column">
              <wp:posOffset>4405630</wp:posOffset>
            </wp:positionH>
            <wp:positionV relativeFrom="paragraph">
              <wp:posOffset>844550</wp:posOffset>
            </wp:positionV>
            <wp:extent cx="48895" cy="48895"/>
            <wp:effectExtent l="0" t="0" r="0" b="0"/>
            <wp:wrapNone/>
            <wp:docPr id="4746" name="image1048.png"/>
            <wp:cNvGraphicFramePr/>
            <a:graphic xmlns:a="http://schemas.openxmlformats.org/drawingml/2006/main">
              <a:graphicData uri="http://schemas.openxmlformats.org/drawingml/2006/picture">
                <pic:pic xmlns:pic="http://schemas.openxmlformats.org/drawingml/2006/picture">
                  <pic:nvPicPr>
                    <pic:cNvPr id="0" name="image104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96992" behindDoc="1" locked="0" layoutInCell="1" hidden="0" allowOverlap="1" wp14:anchorId="037A2A27" wp14:editId="00AFC3AF">
            <wp:simplePos x="0" y="0"/>
            <wp:positionH relativeFrom="column">
              <wp:posOffset>4454525</wp:posOffset>
            </wp:positionH>
            <wp:positionV relativeFrom="paragraph">
              <wp:posOffset>844550</wp:posOffset>
            </wp:positionV>
            <wp:extent cx="48895" cy="48895"/>
            <wp:effectExtent l="0" t="0" r="0" b="0"/>
            <wp:wrapNone/>
            <wp:docPr id="4724" name="image1033.png"/>
            <wp:cNvGraphicFramePr/>
            <a:graphic xmlns:a="http://schemas.openxmlformats.org/drawingml/2006/main">
              <a:graphicData uri="http://schemas.openxmlformats.org/drawingml/2006/picture">
                <pic:pic xmlns:pic="http://schemas.openxmlformats.org/drawingml/2006/picture">
                  <pic:nvPicPr>
                    <pic:cNvPr id="0" name="image103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98016" behindDoc="1" locked="0" layoutInCell="1" hidden="0" allowOverlap="1" wp14:anchorId="71F2B5D0" wp14:editId="0735D0F9">
            <wp:simplePos x="0" y="0"/>
            <wp:positionH relativeFrom="column">
              <wp:posOffset>4503420</wp:posOffset>
            </wp:positionH>
            <wp:positionV relativeFrom="paragraph">
              <wp:posOffset>844550</wp:posOffset>
            </wp:positionV>
            <wp:extent cx="48895" cy="48895"/>
            <wp:effectExtent l="0" t="0" r="0" b="0"/>
            <wp:wrapNone/>
            <wp:docPr id="5515" name="image1833.png"/>
            <wp:cNvGraphicFramePr/>
            <a:graphic xmlns:a="http://schemas.openxmlformats.org/drawingml/2006/main">
              <a:graphicData uri="http://schemas.openxmlformats.org/drawingml/2006/picture">
                <pic:pic xmlns:pic="http://schemas.openxmlformats.org/drawingml/2006/picture">
                  <pic:nvPicPr>
                    <pic:cNvPr id="0" name="image183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399040" behindDoc="1" locked="0" layoutInCell="1" hidden="0" allowOverlap="1" wp14:anchorId="369E8865" wp14:editId="7AE35D69">
            <wp:simplePos x="0" y="0"/>
            <wp:positionH relativeFrom="column">
              <wp:posOffset>4552315</wp:posOffset>
            </wp:positionH>
            <wp:positionV relativeFrom="paragraph">
              <wp:posOffset>844550</wp:posOffset>
            </wp:positionV>
            <wp:extent cx="48895" cy="48895"/>
            <wp:effectExtent l="0" t="0" r="0" b="0"/>
            <wp:wrapNone/>
            <wp:docPr id="4382" name="image687.png"/>
            <wp:cNvGraphicFramePr/>
            <a:graphic xmlns:a="http://schemas.openxmlformats.org/drawingml/2006/main">
              <a:graphicData uri="http://schemas.openxmlformats.org/drawingml/2006/picture">
                <pic:pic xmlns:pic="http://schemas.openxmlformats.org/drawingml/2006/picture">
                  <pic:nvPicPr>
                    <pic:cNvPr id="0" name="image68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00064" behindDoc="1" locked="0" layoutInCell="1" hidden="0" allowOverlap="1" wp14:anchorId="7F83735C" wp14:editId="70ED981D">
            <wp:simplePos x="0" y="0"/>
            <wp:positionH relativeFrom="column">
              <wp:posOffset>4601210</wp:posOffset>
            </wp:positionH>
            <wp:positionV relativeFrom="paragraph">
              <wp:posOffset>844550</wp:posOffset>
            </wp:positionV>
            <wp:extent cx="48895" cy="48895"/>
            <wp:effectExtent l="0" t="0" r="0" b="0"/>
            <wp:wrapNone/>
            <wp:docPr id="4955" name="image1259.png"/>
            <wp:cNvGraphicFramePr/>
            <a:graphic xmlns:a="http://schemas.openxmlformats.org/drawingml/2006/main">
              <a:graphicData uri="http://schemas.openxmlformats.org/drawingml/2006/picture">
                <pic:pic xmlns:pic="http://schemas.openxmlformats.org/drawingml/2006/picture">
                  <pic:nvPicPr>
                    <pic:cNvPr id="0" name="image125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01088" behindDoc="1" locked="0" layoutInCell="1" hidden="0" allowOverlap="1" wp14:anchorId="65F18EF0" wp14:editId="7F057782">
            <wp:simplePos x="0" y="0"/>
            <wp:positionH relativeFrom="column">
              <wp:posOffset>4649470</wp:posOffset>
            </wp:positionH>
            <wp:positionV relativeFrom="paragraph">
              <wp:posOffset>844550</wp:posOffset>
            </wp:positionV>
            <wp:extent cx="48895" cy="48895"/>
            <wp:effectExtent l="0" t="0" r="0" b="0"/>
            <wp:wrapNone/>
            <wp:docPr id="4124" name="image430.png"/>
            <wp:cNvGraphicFramePr/>
            <a:graphic xmlns:a="http://schemas.openxmlformats.org/drawingml/2006/main">
              <a:graphicData uri="http://schemas.openxmlformats.org/drawingml/2006/picture">
                <pic:pic xmlns:pic="http://schemas.openxmlformats.org/drawingml/2006/picture">
                  <pic:nvPicPr>
                    <pic:cNvPr id="0" name="image43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02112" behindDoc="1" locked="0" layoutInCell="1" hidden="0" allowOverlap="1" wp14:anchorId="0FC6ACC4" wp14:editId="53DE9C77">
            <wp:simplePos x="0" y="0"/>
            <wp:positionH relativeFrom="column">
              <wp:posOffset>4698365</wp:posOffset>
            </wp:positionH>
            <wp:positionV relativeFrom="paragraph">
              <wp:posOffset>844550</wp:posOffset>
            </wp:positionV>
            <wp:extent cx="48895" cy="48895"/>
            <wp:effectExtent l="0" t="0" r="0" b="0"/>
            <wp:wrapNone/>
            <wp:docPr id="5111" name="image1431.png"/>
            <wp:cNvGraphicFramePr/>
            <a:graphic xmlns:a="http://schemas.openxmlformats.org/drawingml/2006/main">
              <a:graphicData uri="http://schemas.openxmlformats.org/drawingml/2006/picture">
                <pic:pic xmlns:pic="http://schemas.openxmlformats.org/drawingml/2006/picture">
                  <pic:nvPicPr>
                    <pic:cNvPr id="0" name="image143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03136" behindDoc="1" locked="0" layoutInCell="1" hidden="0" allowOverlap="1" wp14:anchorId="1E256317" wp14:editId="1B572560">
            <wp:simplePos x="0" y="0"/>
            <wp:positionH relativeFrom="column">
              <wp:posOffset>4747260</wp:posOffset>
            </wp:positionH>
            <wp:positionV relativeFrom="paragraph">
              <wp:posOffset>844550</wp:posOffset>
            </wp:positionV>
            <wp:extent cx="48895" cy="48895"/>
            <wp:effectExtent l="0" t="0" r="0" b="0"/>
            <wp:wrapNone/>
            <wp:docPr id="5223" name="image1535.png"/>
            <wp:cNvGraphicFramePr/>
            <a:graphic xmlns:a="http://schemas.openxmlformats.org/drawingml/2006/main">
              <a:graphicData uri="http://schemas.openxmlformats.org/drawingml/2006/picture">
                <pic:pic xmlns:pic="http://schemas.openxmlformats.org/drawingml/2006/picture">
                  <pic:nvPicPr>
                    <pic:cNvPr id="0" name="image153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04160" behindDoc="1" locked="0" layoutInCell="1" hidden="0" allowOverlap="1" wp14:anchorId="79419A4E" wp14:editId="64C998A5">
            <wp:simplePos x="0" y="0"/>
            <wp:positionH relativeFrom="column">
              <wp:posOffset>4796155</wp:posOffset>
            </wp:positionH>
            <wp:positionV relativeFrom="paragraph">
              <wp:posOffset>844550</wp:posOffset>
            </wp:positionV>
            <wp:extent cx="48895" cy="48895"/>
            <wp:effectExtent l="0" t="0" r="0" b="0"/>
            <wp:wrapNone/>
            <wp:docPr id="4056" name="image363.png"/>
            <wp:cNvGraphicFramePr/>
            <a:graphic xmlns:a="http://schemas.openxmlformats.org/drawingml/2006/main">
              <a:graphicData uri="http://schemas.openxmlformats.org/drawingml/2006/picture">
                <pic:pic xmlns:pic="http://schemas.openxmlformats.org/drawingml/2006/picture">
                  <pic:nvPicPr>
                    <pic:cNvPr id="0" name="image36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05184" behindDoc="1" locked="0" layoutInCell="1" hidden="0" allowOverlap="1" wp14:anchorId="24F1EAF4" wp14:editId="6FCF5387">
            <wp:simplePos x="0" y="0"/>
            <wp:positionH relativeFrom="column">
              <wp:posOffset>4845050</wp:posOffset>
            </wp:positionH>
            <wp:positionV relativeFrom="paragraph">
              <wp:posOffset>844550</wp:posOffset>
            </wp:positionV>
            <wp:extent cx="48895" cy="48895"/>
            <wp:effectExtent l="0" t="0" r="0" b="0"/>
            <wp:wrapNone/>
            <wp:docPr id="5082" name="image1392.png"/>
            <wp:cNvGraphicFramePr/>
            <a:graphic xmlns:a="http://schemas.openxmlformats.org/drawingml/2006/main">
              <a:graphicData uri="http://schemas.openxmlformats.org/drawingml/2006/picture">
                <pic:pic xmlns:pic="http://schemas.openxmlformats.org/drawingml/2006/picture">
                  <pic:nvPicPr>
                    <pic:cNvPr id="0" name="image1392.png"/>
                    <pic:cNvPicPr preferRelativeResize="0"/>
                  </pic:nvPicPr>
                  <pic:blipFill>
                    <a:blip r:embed="rId10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06208" behindDoc="1" locked="0" layoutInCell="1" hidden="0" allowOverlap="1" wp14:anchorId="7FC4476B" wp14:editId="27F4CAEF">
            <wp:simplePos x="0" y="0"/>
            <wp:positionH relativeFrom="column">
              <wp:posOffset>4893310</wp:posOffset>
            </wp:positionH>
            <wp:positionV relativeFrom="paragraph">
              <wp:posOffset>844550</wp:posOffset>
            </wp:positionV>
            <wp:extent cx="44450" cy="48895"/>
            <wp:effectExtent l="0" t="0" r="0" b="0"/>
            <wp:wrapNone/>
            <wp:docPr id="5182" name="image1490.png"/>
            <wp:cNvGraphicFramePr/>
            <a:graphic xmlns:a="http://schemas.openxmlformats.org/drawingml/2006/main">
              <a:graphicData uri="http://schemas.openxmlformats.org/drawingml/2006/picture">
                <pic:pic xmlns:pic="http://schemas.openxmlformats.org/drawingml/2006/picture">
                  <pic:nvPicPr>
                    <pic:cNvPr id="0" name="image1490.png"/>
                    <pic:cNvPicPr preferRelativeResize="0"/>
                  </pic:nvPicPr>
                  <pic:blipFill>
                    <a:blip r:embed="rId101"/>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407232" behindDoc="1" locked="0" layoutInCell="1" hidden="0" allowOverlap="1" wp14:anchorId="7519FE6D" wp14:editId="01428001">
            <wp:simplePos x="0" y="0"/>
            <wp:positionH relativeFrom="column">
              <wp:posOffset>3869690</wp:posOffset>
            </wp:positionH>
            <wp:positionV relativeFrom="paragraph">
              <wp:posOffset>893445</wp:posOffset>
            </wp:positionV>
            <wp:extent cx="48895" cy="48895"/>
            <wp:effectExtent l="0" t="0" r="0" b="0"/>
            <wp:wrapNone/>
            <wp:docPr id="5033" name="image1342.png"/>
            <wp:cNvGraphicFramePr/>
            <a:graphic xmlns:a="http://schemas.openxmlformats.org/drawingml/2006/main">
              <a:graphicData uri="http://schemas.openxmlformats.org/drawingml/2006/picture">
                <pic:pic xmlns:pic="http://schemas.openxmlformats.org/drawingml/2006/picture">
                  <pic:nvPicPr>
                    <pic:cNvPr id="0" name="image1342.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08256" behindDoc="1" locked="0" layoutInCell="1" hidden="0" allowOverlap="1" wp14:anchorId="6F35691F" wp14:editId="6F0EC465">
            <wp:simplePos x="0" y="0"/>
            <wp:positionH relativeFrom="column">
              <wp:posOffset>3917950</wp:posOffset>
            </wp:positionH>
            <wp:positionV relativeFrom="paragraph">
              <wp:posOffset>893445</wp:posOffset>
            </wp:positionV>
            <wp:extent cx="48895" cy="48895"/>
            <wp:effectExtent l="0" t="0" r="0" b="0"/>
            <wp:wrapNone/>
            <wp:docPr id="4172" name="image480.png"/>
            <wp:cNvGraphicFramePr/>
            <a:graphic xmlns:a="http://schemas.openxmlformats.org/drawingml/2006/main">
              <a:graphicData uri="http://schemas.openxmlformats.org/drawingml/2006/picture">
                <pic:pic xmlns:pic="http://schemas.openxmlformats.org/drawingml/2006/picture">
                  <pic:nvPicPr>
                    <pic:cNvPr id="0" name="image48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09280" behindDoc="1" locked="0" layoutInCell="1" hidden="0" allowOverlap="1" wp14:anchorId="24913EEB" wp14:editId="73278A52">
            <wp:simplePos x="0" y="0"/>
            <wp:positionH relativeFrom="column">
              <wp:posOffset>3966845</wp:posOffset>
            </wp:positionH>
            <wp:positionV relativeFrom="paragraph">
              <wp:posOffset>893445</wp:posOffset>
            </wp:positionV>
            <wp:extent cx="48895" cy="48895"/>
            <wp:effectExtent l="0" t="0" r="0" b="0"/>
            <wp:wrapNone/>
            <wp:docPr id="4747" name="image1050.png"/>
            <wp:cNvGraphicFramePr/>
            <a:graphic xmlns:a="http://schemas.openxmlformats.org/drawingml/2006/main">
              <a:graphicData uri="http://schemas.openxmlformats.org/drawingml/2006/picture">
                <pic:pic xmlns:pic="http://schemas.openxmlformats.org/drawingml/2006/picture">
                  <pic:nvPicPr>
                    <pic:cNvPr id="0" name="image105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10304" behindDoc="1" locked="0" layoutInCell="1" hidden="0" allowOverlap="1" wp14:anchorId="4EF25A88" wp14:editId="4287FF3A">
            <wp:simplePos x="0" y="0"/>
            <wp:positionH relativeFrom="column">
              <wp:posOffset>4015740</wp:posOffset>
            </wp:positionH>
            <wp:positionV relativeFrom="paragraph">
              <wp:posOffset>893445</wp:posOffset>
            </wp:positionV>
            <wp:extent cx="48895" cy="48895"/>
            <wp:effectExtent l="0" t="0" r="0" b="0"/>
            <wp:wrapNone/>
            <wp:docPr id="3929" name="image237.png"/>
            <wp:cNvGraphicFramePr/>
            <a:graphic xmlns:a="http://schemas.openxmlformats.org/drawingml/2006/main">
              <a:graphicData uri="http://schemas.openxmlformats.org/drawingml/2006/picture">
                <pic:pic xmlns:pic="http://schemas.openxmlformats.org/drawingml/2006/picture">
                  <pic:nvPicPr>
                    <pic:cNvPr id="0" name="image23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11328" behindDoc="1" locked="0" layoutInCell="1" hidden="0" allowOverlap="1" wp14:anchorId="76573C84" wp14:editId="0BB99C1A">
            <wp:simplePos x="0" y="0"/>
            <wp:positionH relativeFrom="column">
              <wp:posOffset>4064634</wp:posOffset>
            </wp:positionH>
            <wp:positionV relativeFrom="paragraph">
              <wp:posOffset>893445</wp:posOffset>
            </wp:positionV>
            <wp:extent cx="48895" cy="48895"/>
            <wp:effectExtent l="0" t="0" r="0" b="0"/>
            <wp:wrapNone/>
            <wp:docPr id="5014" name="image1324.png"/>
            <wp:cNvGraphicFramePr/>
            <a:graphic xmlns:a="http://schemas.openxmlformats.org/drawingml/2006/main">
              <a:graphicData uri="http://schemas.openxmlformats.org/drawingml/2006/picture">
                <pic:pic xmlns:pic="http://schemas.openxmlformats.org/drawingml/2006/picture">
                  <pic:nvPicPr>
                    <pic:cNvPr id="0" name="image132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12352" behindDoc="1" locked="0" layoutInCell="1" hidden="0" allowOverlap="1" wp14:anchorId="6AA64691" wp14:editId="07EE2091">
            <wp:simplePos x="0" y="0"/>
            <wp:positionH relativeFrom="column">
              <wp:posOffset>4113530</wp:posOffset>
            </wp:positionH>
            <wp:positionV relativeFrom="paragraph">
              <wp:posOffset>893445</wp:posOffset>
            </wp:positionV>
            <wp:extent cx="48895" cy="48895"/>
            <wp:effectExtent l="0" t="0" r="0" b="0"/>
            <wp:wrapNone/>
            <wp:docPr id="5291" name="image1603.png"/>
            <wp:cNvGraphicFramePr/>
            <a:graphic xmlns:a="http://schemas.openxmlformats.org/drawingml/2006/main">
              <a:graphicData uri="http://schemas.openxmlformats.org/drawingml/2006/picture">
                <pic:pic xmlns:pic="http://schemas.openxmlformats.org/drawingml/2006/picture">
                  <pic:nvPicPr>
                    <pic:cNvPr id="0" name="image16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13376" behindDoc="1" locked="0" layoutInCell="1" hidden="0" allowOverlap="1" wp14:anchorId="5563FFC4" wp14:editId="7857D8AB">
            <wp:simplePos x="0" y="0"/>
            <wp:positionH relativeFrom="column">
              <wp:posOffset>4161790</wp:posOffset>
            </wp:positionH>
            <wp:positionV relativeFrom="paragraph">
              <wp:posOffset>893445</wp:posOffset>
            </wp:positionV>
            <wp:extent cx="48895" cy="48895"/>
            <wp:effectExtent l="0" t="0" r="0" b="0"/>
            <wp:wrapNone/>
            <wp:docPr id="5391" name="image1717.png"/>
            <wp:cNvGraphicFramePr/>
            <a:graphic xmlns:a="http://schemas.openxmlformats.org/drawingml/2006/main">
              <a:graphicData uri="http://schemas.openxmlformats.org/drawingml/2006/picture">
                <pic:pic xmlns:pic="http://schemas.openxmlformats.org/drawingml/2006/picture">
                  <pic:nvPicPr>
                    <pic:cNvPr id="0" name="image171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14400" behindDoc="1" locked="0" layoutInCell="1" hidden="0" allowOverlap="1" wp14:anchorId="5D20097C" wp14:editId="3118D382">
            <wp:simplePos x="0" y="0"/>
            <wp:positionH relativeFrom="column">
              <wp:posOffset>4210685</wp:posOffset>
            </wp:positionH>
            <wp:positionV relativeFrom="paragraph">
              <wp:posOffset>893445</wp:posOffset>
            </wp:positionV>
            <wp:extent cx="48895" cy="48895"/>
            <wp:effectExtent l="0" t="0" r="0" b="0"/>
            <wp:wrapNone/>
            <wp:docPr id="4125" name="image432.png"/>
            <wp:cNvGraphicFramePr/>
            <a:graphic xmlns:a="http://schemas.openxmlformats.org/drawingml/2006/main">
              <a:graphicData uri="http://schemas.openxmlformats.org/drawingml/2006/picture">
                <pic:pic xmlns:pic="http://schemas.openxmlformats.org/drawingml/2006/picture">
                  <pic:nvPicPr>
                    <pic:cNvPr id="0" name="image43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15424" behindDoc="1" locked="0" layoutInCell="1" hidden="0" allowOverlap="1" wp14:anchorId="2076E690" wp14:editId="0C77EEF8">
            <wp:simplePos x="0" y="0"/>
            <wp:positionH relativeFrom="column">
              <wp:posOffset>4259580</wp:posOffset>
            </wp:positionH>
            <wp:positionV relativeFrom="paragraph">
              <wp:posOffset>893445</wp:posOffset>
            </wp:positionV>
            <wp:extent cx="48895" cy="48895"/>
            <wp:effectExtent l="0" t="0" r="0" b="0"/>
            <wp:wrapNone/>
            <wp:docPr id="4749" name="image1053.png"/>
            <wp:cNvGraphicFramePr/>
            <a:graphic xmlns:a="http://schemas.openxmlformats.org/drawingml/2006/main">
              <a:graphicData uri="http://schemas.openxmlformats.org/drawingml/2006/picture">
                <pic:pic xmlns:pic="http://schemas.openxmlformats.org/drawingml/2006/picture">
                  <pic:nvPicPr>
                    <pic:cNvPr id="0" name="image105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16448" behindDoc="1" locked="0" layoutInCell="1" hidden="0" allowOverlap="1" wp14:anchorId="70174C99" wp14:editId="48E285BD">
            <wp:simplePos x="0" y="0"/>
            <wp:positionH relativeFrom="column">
              <wp:posOffset>4308475</wp:posOffset>
            </wp:positionH>
            <wp:positionV relativeFrom="paragraph">
              <wp:posOffset>893445</wp:posOffset>
            </wp:positionV>
            <wp:extent cx="48895" cy="48895"/>
            <wp:effectExtent l="0" t="0" r="0" b="0"/>
            <wp:wrapNone/>
            <wp:docPr id="3992" name="image300.png"/>
            <wp:cNvGraphicFramePr/>
            <a:graphic xmlns:a="http://schemas.openxmlformats.org/drawingml/2006/main">
              <a:graphicData uri="http://schemas.openxmlformats.org/drawingml/2006/picture">
                <pic:pic xmlns:pic="http://schemas.openxmlformats.org/drawingml/2006/picture">
                  <pic:nvPicPr>
                    <pic:cNvPr id="0" name="image30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17472" behindDoc="1" locked="0" layoutInCell="1" hidden="0" allowOverlap="1" wp14:anchorId="35317CC0" wp14:editId="468BAA77">
            <wp:simplePos x="0" y="0"/>
            <wp:positionH relativeFrom="column">
              <wp:posOffset>4357370</wp:posOffset>
            </wp:positionH>
            <wp:positionV relativeFrom="paragraph">
              <wp:posOffset>893445</wp:posOffset>
            </wp:positionV>
            <wp:extent cx="48895" cy="48895"/>
            <wp:effectExtent l="0" t="0" r="0" b="0"/>
            <wp:wrapNone/>
            <wp:docPr id="5517" name="image1832.png"/>
            <wp:cNvGraphicFramePr/>
            <a:graphic xmlns:a="http://schemas.openxmlformats.org/drawingml/2006/main">
              <a:graphicData uri="http://schemas.openxmlformats.org/drawingml/2006/picture">
                <pic:pic xmlns:pic="http://schemas.openxmlformats.org/drawingml/2006/picture">
                  <pic:nvPicPr>
                    <pic:cNvPr id="0" name="image183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18496" behindDoc="1" locked="0" layoutInCell="1" hidden="0" allowOverlap="1" wp14:anchorId="77177377" wp14:editId="59B58D12">
            <wp:simplePos x="0" y="0"/>
            <wp:positionH relativeFrom="column">
              <wp:posOffset>4405630</wp:posOffset>
            </wp:positionH>
            <wp:positionV relativeFrom="paragraph">
              <wp:posOffset>893445</wp:posOffset>
            </wp:positionV>
            <wp:extent cx="48895" cy="48895"/>
            <wp:effectExtent l="0" t="0" r="0" b="0"/>
            <wp:wrapNone/>
            <wp:docPr id="4735" name="image1043.png"/>
            <wp:cNvGraphicFramePr/>
            <a:graphic xmlns:a="http://schemas.openxmlformats.org/drawingml/2006/main">
              <a:graphicData uri="http://schemas.openxmlformats.org/drawingml/2006/picture">
                <pic:pic xmlns:pic="http://schemas.openxmlformats.org/drawingml/2006/picture">
                  <pic:nvPicPr>
                    <pic:cNvPr id="0" name="image104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19520" behindDoc="1" locked="0" layoutInCell="1" hidden="0" allowOverlap="1" wp14:anchorId="24F1DAA9" wp14:editId="6D5E472E">
            <wp:simplePos x="0" y="0"/>
            <wp:positionH relativeFrom="column">
              <wp:posOffset>4454525</wp:posOffset>
            </wp:positionH>
            <wp:positionV relativeFrom="paragraph">
              <wp:posOffset>893445</wp:posOffset>
            </wp:positionV>
            <wp:extent cx="48895" cy="48895"/>
            <wp:effectExtent l="0" t="0" r="0" b="0"/>
            <wp:wrapNone/>
            <wp:docPr id="4794" name="image1104.png"/>
            <wp:cNvGraphicFramePr/>
            <a:graphic xmlns:a="http://schemas.openxmlformats.org/drawingml/2006/main">
              <a:graphicData uri="http://schemas.openxmlformats.org/drawingml/2006/picture">
                <pic:pic xmlns:pic="http://schemas.openxmlformats.org/drawingml/2006/picture">
                  <pic:nvPicPr>
                    <pic:cNvPr id="0" name="image110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20544" behindDoc="1" locked="0" layoutInCell="1" hidden="0" allowOverlap="1" wp14:anchorId="54DD9BFB" wp14:editId="54B5D828">
            <wp:simplePos x="0" y="0"/>
            <wp:positionH relativeFrom="column">
              <wp:posOffset>4503420</wp:posOffset>
            </wp:positionH>
            <wp:positionV relativeFrom="paragraph">
              <wp:posOffset>893445</wp:posOffset>
            </wp:positionV>
            <wp:extent cx="48895" cy="48895"/>
            <wp:effectExtent l="0" t="0" r="0" b="0"/>
            <wp:wrapNone/>
            <wp:docPr id="3927" name="image229.png"/>
            <wp:cNvGraphicFramePr/>
            <a:graphic xmlns:a="http://schemas.openxmlformats.org/drawingml/2006/main">
              <a:graphicData uri="http://schemas.openxmlformats.org/drawingml/2006/picture">
                <pic:pic xmlns:pic="http://schemas.openxmlformats.org/drawingml/2006/picture">
                  <pic:nvPicPr>
                    <pic:cNvPr id="0" name="image22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21568" behindDoc="1" locked="0" layoutInCell="1" hidden="0" allowOverlap="1" wp14:anchorId="5F32468E" wp14:editId="26C98F21">
            <wp:simplePos x="0" y="0"/>
            <wp:positionH relativeFrom="column">
              <wp:posOffset>4552315</wp:posOffset>
            </wp:positionH>
            <wp:positionV relativeFrom="paragraph">
              <wp:posOffset>893445</wp:posOffset>
            </wp:positionV>
            <wp:extent cx="48895" cy="48895"/>
            <wp:effectExtent l="0" t="0" r="0" b="0"/>
            <wp:wrapNone/>
            <wp:docPr id="4919" name="image1225.png"/>
            <wp:cNvGraphicFramePr/>
            <a:graphic xmlns:a="http://schemas.openxmlformats.org/drawingml/2006/main">
              <a:graphicData uri="http://schemas.openxmlformats.org/drawingml/2006/picture">
                <pic:pic xmlns:pic="http://schemas.openxmlformats.org/drawingml/2006/picture">
                  <pic:nvPicPr>
                    <pic:cNvPr id="0" name="image122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22592" behindDoc="1" locked="0" layoutInCell="1" hidden="0" allowOverlap="1" wp14:anchorId="1D849ACA" wp14:editId="0332FAE6">
            <wp:simplePos x="0" y="0"/>
            <wp:positionH relativeFrom="column">
              <wp:posOffset>4601210</wp:posOffset>
            </wp:positionH>
            <wp:positionV relativeFrom="paragraph">
              <wp:posOffset>893445</wp:posOffset>
            </wp:positionV>
            <wp:extent cx="48895" cy="48895"/>
            <wp:effectExtent l="0" t="0" r="0" b="0"/>
            <wp:wrapNone/>
            <wp:docPr id="5200" name="image1512.png"/>
            <wp:cNvGraphicFramePr/>
            <a:graphic xmlns:a="http://schemas.openxmlformats.org/drawingml/2006/main">
              <a:graphicData uri="http://schemas.openxmlformats.org/drawingml/2006/picture">
                <pic:pic xmlns:pic="http://schemas.openxmlformats.org/drawingml/2006/picture">
                  <pic:nvPicPr>
                    <pic:cNvPr id="0" name="image151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23616" behindDoc="1" locked="0" layoutInCell="1" hidden="0" allowOverlap="1" wp14:anchorId="55CFEFEB" wp14:editId="2533E437">
            <wp:simplePos x="0" y="0"/>
            <wp:positionH relativeFrom="column">
              <wp:posOffset>4649470</wp:posOffset>
            </wp:positionH>
            <wp:positionV relativeFrom="paragraph">
              <wp:posOffset>893445</wp:posOffset>
            </wp:positionV>
            <wp:extent cx="48895" cy="48895"/>
            <wp:effectExtent l="0" t="0" r="0" b="0"/>
            <wp:wrapNone/>
            <wp:docPr id="4147" name="image453.png"/>
            <wp:cNvGraphicFramePr/>
            <a:graphic xmlns:a="http://schemas.openxmlformats.org/drawingml/2006/main">
              <a:graphicData uri="http://schemas.openxmlformats.org/drawingml/2006/picture">
                <pic:pic xmlns:pic="http://schemas.openxmlformats.org/drawingml/2006/picture">
                  <pic:nvPicPr>
                    <pic:cNvPr id="0" name="image45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24640" behindDoc="1" locked="0" layoutInCell="1" hidden="0" allowOverlap="1" wp14:anchorId="52C6D44B" wp14:editId="30CB1192">
            <wp:simplePos x="0" y="0"/>
            <wp:positionH relativeFrom="column">
              <wp:posOffset>4698365</wp:posOffset>
            </wp:positionH>
            <wp:positionV relativeFrom="paragraph">
              <wp:posOffset>893445</wp:posOffset>
            </wp:positionV>
            <wp:extent cx="48895" cy="48895"/>
            <wp:effectExtent l="0" t="0" r="0" b="0"/>
            <wp:wrapNone/>
            <wp:docPr id="5274" name="image1585.png"/>
            <wp:cNvGraphicFramePr/>
            <a:graphic xmlns:a="http://schemas.openxmlformats.org/drawingml/2006/main">
              <a:graphicData uri="http://schemas.openxmlformats.org/drawingml/2006/picture">
                <pic:pic xmlns:pic="http://schemas.openxmlformats.org/drawingml/2006/picture">
                  <pic:nvPicPr>
                    <pic:cNvPr id="0" name="image158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25664" behindDoc="1" locked="0" layoutInCell="1" hidden="0" allowOverlap="1" wp14:anchorId="796DDD16" wp14:editId="06C78709">
            <wp:simplePos x="0" y="0"/>
            <wp:positionH relativeFrom="column">
              <wp:posOffset>4747260</wp:posOffset>
            </wp:positionH>
            <wp:positionV relativeFrom="paragraph">
              <wp:posOffset>893445</wp:posOffset>
            </wp:positionV>
            <wp:extent cx="48895" cy="48895"/>
            <wp:effectExtent l="0" t="0" r="0" b="0"/>
            <wp:wrapNone/>
            <wp:docPr id="5191" name="image1503.png"/>
            <wp:cNvGraphicFramePr/>
            <a:graphic xmlns:a="http://schemas.openxmlformats.org/drawingml/2006/main">
              <a:graphicData uri="http://schemas.openxmlformats.org/drawingml/2006/picture">
                <pic:pic xmlns:pic="http://schemas.openxmlformats.org/drawingml/2006/picture">
                  <pic:nvPicPr>
                    <pic:cNvPr id="0" name="image150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26688" behindDoc="1" locked="0" layoutInCell="1" hidden="0" allowOverlap="1" wp14:anchorId="2F94296E" wp14:editId="62062D89">
            <wp:simplePos x="0" y="0"/>
            <wp:positionH relativeFrom="column">
              <wp:posOffset>4796155</wp:posOffset>
            </wp:positionH>
            <wp:positionV relativeFrom="paragraph">
              <wp:posOffset>893445</wp:posOffset>
            </wp:positionV>
            <wp:extent cx="48895" cy="48895"/>
            <wp:effectExtent l="0" t="0" r="0" b="0"/>
            <wp:wrapNone/>
            <wp:docPr id="5097" name="image1409.png"/>
            <wp:cNvGraphicFramePr/>
            <a:graphic xmlns:a="http://schemas.openxmlformats.org/drawingml/2006/main">
              <a:graphicData uri="http://schemas.openxmlformats.org/drawingml/2006/picture">
                <pic:pic xmlns:pic="http://schemas.openxmlformats.org/drawingml/2006/picture">
                  <pic:nvPicPr>
                    <pic:cNvPr id="0" name="image140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27712" behindDoc="1" locked="0" layoutInCell="1" hidden="0" allowOverlap="1" wp14:anchorId="220DD30A" wp14:editId="0765DA30">
            <wp:simplePos x="0" y="0"/>
            <wp:positionH relativeFrom="column">
              <wp:posOffset>4845050</wp:posOffset>
            </wp:positionH>
            <wp:positionV relativeFrom="paragraph">
              <wp:posOffset>893445</wp:posOffset>
            </wp:positionV>
            <wp:extent cx="48895" cy="48895"/>
            <wp:effectExtent l="0" t="0" r="0" b="0"/>
            <wp:wrapNone/>
            <wp:docPr id="4231" name="image538.png"/>
            <wp:cNvGraphicFramePr/>
            <a:graphic xmlns:a="http://schemas.openxmlformats.org/drawingml/2006/main">
              <a:graphicData uri="http://schemas.openxmlformats.org/drawingml/2006/picture">
                <pic:pic xmlns:pic="http://schemas.openxmlformats.org/drawingml/2006/picture">
                  <pic:nvPicPr>
                    <pic:cNvPr id="0" name="image538.png"/>
                    <pic:cNvPicPr preferRelativeResize="0"/>
                  </pic:nvPicPr>
                  <pic:blipFill>
                    <a:blip r:embed="rId10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28736" behindDoc="1" locked="0" layoutInCell="1" hidden="0" allowOverlap="1" wp14:anchorId="697015B6" wp14:editId="0BFDE2C1">
            <wp:simplePos x="0" y="0"/>
            <wp:positionH relativeFrom="column">
              <wp:posOffset>4893310</wp:posOffset>
            </wp:positionH>
            <wp:positionV relativeFrom="paragraph">
              <wp:posOffset>893445</wp:posOffset>
            </wp:positionV>
            <wp:extent cx="44450" cy="48895"/>
            <wp:effectExtent l="0" t="0" r="0" b="0"/>
            <wp:wrapNone/>
            <wp:docPr id="4339" name="image646.png"/>
            <wp:cNvGraphicFramePr/>
            <a:graphic xmlns:a="http://schemas.openxmlformats.org/drawingml/2006/main">
              <a:graphicData uri="http://schemas.openxmlformats.org/drawingml/2006/picture">
                <pic:pic xmlns:pic="http://schemas.openxmlformats.org/drawingml/2006/picture">
                  <pic:nvPicPr>
                    <pic:cNvPr id="0" name="image646.png"/>
                    <pic:cNvPicPr preferRelativeResize="0"/>
                  </pic:nvPicPr>
                  <pic:blipFill>
                    <a:blip r:embed="rId101"/>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429760" behindDoc="1" locked="0" layoutInCell="1" hidden="0" allowOverlap="1" wp14:anchorId="25F0AE5A" wp14:editId="1D5D7AEE">
            <wp:simplePos x="0" y="0"/>
            <wp:positionH relativeFrom="column">
              <wp:posOffset>3869690</wp:posOffset>
            </wp:positionH>
            <wp:positionV relativeFrom="paragraph">
              <wp:posOffset>942339</wp:posOffset>
            </wp:positionV>
            <wp:extent cx="48895" cy="48895"/>
            <wp:effectExtent l="0" t="0" r="0" b="0"/>
            <wp:wrapNone/>
            <wp:docPr id="5508" name="image1821.png"/>
            <wp:cNvGraphicFramePr/>
            <a:graphic xmlns:a="http://schemas.openxmlformats.org/drawingml/2006/main">
              <a:graphicData uri="http://schemas.openxmlformats.org/drawingml/2006/picture">
                <pic:pic xmlns:pic="http://schemas.openxmlformats.org/drawingml/2006/picture">
                  <pic:nvPicPr>
                    <pic:cNvPr id="0" name="image1821.png"/>
                    <pic:cNvPicPr preferRelativeResize="0"/>
                  </pic:nvPicPr>
                  <pic:blipFill>
                    <a:blip r:embed="rId5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30784" behindDoc="1" locked="0" layoutInCell="1" hidden="0" allowOverlap="1" wp14:anchorId="2641B3D6" wp14:editId="419CD522">
            <wp:simplePos x="0" y="0"/>
            <wp:positionH relativeFrom="column">
              <wp:posOffset>3917950</wp:posOffset>
            </wp:positionH>
            <wp:positionV relativeFrom="paragraph">
              <wp:posOffset>942339</wp:posOffset>
            </wp:positionV>
            <wp:extent cx="48895" cy="48895"/>
            <wp:effectExtent l="0" t="0" r="0" b="0"/>
            <wp:wrapNone/>
            <wp:docPr id="5145" name="image1454.png"/>
            <wp:cNvGraphicFramePr/>
            <a:graphic xmlns:a="http://schemas.openxmlformats.org/drawingml/2006/main">
              <a:graphicData uri="http://schemas.openxmlformats.org/drawingml/2006/picture">
                <pic:pic xmlns:pic="http://schemas.openxmlformats.org/drawingml/2006/picture">
                  <pic:nvPicPr>
                    <pic:cNvPr id="0" name="image145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31808" behindDoc="1" locked="0" layoutInCell="1" hidden="0" allowOverlap="1" wp14:anchorId="38A962A0" wp14:editId="553975D5">
            <wp:simplePos x="0" y="0"/>
            <wp:positionH relativeFrom="column">
              <wp:posOffset>3966845</wp:posOffset>
            </wp:positionH>
            <wp:positionV relativeFrom="paragraph">
              <wp:posOffset>942339</wp:posOffset>
            </wp:positionV>
            <wp:extent cx="48895" cy="48895"/>
            <wp:effectExtent l="0" t="0" r="0" b="0"/>
            <wp:wrapNone/>
            <wp:docPr id="5123" name="image1433.png"/>
            <wp:cNvGraphicFramePr/>
            <a:graphic xmlns:a="http://schemas.openxmlformats.org/drawingml/2006/main">
              <a:graphicData uri="http://schemas.openxmlformats.org/drawingml/2006/picture">
                <pic:pic xmlns:pic="http://schemas.openxmlformats.org/drawingml/2006/picture">
                  <pic:nvPicPr>
                    <pic:cNvPr id="0" name="image143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32832" behindDoc="1" locked="0" layoutInCell="1" hidden="0" allowOverlap="1" wp14:anchorId="186A40D3" wp14:editId="3F45AD54">
            <wp:simplePos x="0" y="0"/>
            <wp:positionH relativeFrom="column">
              <wp:posOffset>4015740</wp:posOffset>
            </wp:positionH>
            <wp:positionV relativeFrom="paragraph">
              <wp:posOffset>942339</wp:posOffset>
            </wp:positionV>
            <wp:extent cx="48895" cy="48895"/>
            <wp:effectExtent l="0" t="0" r="0" b="0"/>
            <wp:wrapNone/>
            <wp:docPr id="3932" name="image240.png"/>
            <wp:cNvGraphicFramePr/>
            <a:graphic xmlns:a="http://schemas.openxmlformats.org/drawingml/2006/main">
              <a:graphicData uri="http://schemas.openxmlformats.org/drawingml/2006/picture">
                <pic:pic xmlns:pic="http://schemas.openxmlformats.org/drawingml/2006/picture">
                  <pic:nvPicPr>
                    <pic:cNvPr id="0" name="image24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33856" behindDoc="1" locked="0" layoutInCell="1" hidden="0" allowOverlap="1" wp14:anchorId="6F173EB6" wp14:editId="69CDCC18">
            <wp:simplePos x="0" y="0"/>
            <wp:positionH relativeFrom="column">
              <wp:posOffset>4064634</wp:posOffset>
            </wp:positionH>
            <wp:positionV relativeFrom="paragraph">
              <wp:posOffset>942339</wp:posOffset>
            </wp:positionV>
            <wp:extent cx="48895" cy="48895"/>
            <wp:effectExtent l="0" t="0" r="0" b="0"/>
            <wp:wrapNone/>
            <wp:docPr id="5270" name="image1581.png"/>
            <wp:cNvGraphicFramePr/>
            <a:graphic xmlns:a="http://schemas.openxmlformats.org/drawingml/2006/main">
              <a:graphicData uri="http://schemas.openxmlformats.org/drawingml/2006/picture">
                <pic:pic xmlns:pic="http://schemas.openxmlformats.org/drawingml/2006/picture">
                  <pic:nvPicPr>
                    <pic:cNvPr id="0" name="image158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34880" behindDoc="1" locked="0" layoutInCell="1" hidden="0" allowOverlap="1" wp14:anchorId="171B97DA" wp14:editId="189D4596">
            <wp:simplePos x="0" y="0"/>
            <wp:positionH relativeFrom="column">
              <wp:posOffset>4113530</wp:posOffset>
            </wp:positionH>
            <wp:positionV relativeFrom="paragraph">
              <wp:posOffset>942339</wp:posOffset>
            </wp:positionV>
            <wp:extent cx="48895" cy="48895"/>
            <wp:effectExtent l="0" t="0" r="0" b="0"/>
            <wp:wrapNone/>
            <wp:docPr id="4232" name="image544.png"/>
            <wp:cNvGraphicFramePr/>
            <a:graphic xmlns:a="http://schemas.openxmlformats.org/drawingml/2006/main">
              <a:graphicData uri="http://schemas.openxmlformats.org/drawingml/2006/picture">
                <pic:pic xmlns:pic="http://schemas.openxmlformats.org/drawingml/2006/picture">
                  <pic:nvPicPr>
                    <pic:cNvPr id="0" name="image54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35904" behindDoc="1" locked="0" layoutInCell="1" hidden="0" allowOverlap="1" wp14:anchorId="64835897" wp14:editId="1DEA958A">
            <wp:simplePos x="0" y="0"/>
            <wp:positionH relativeFrom="column">
              <wp:posOffset>4161790</wp:posOffset>
            </wp:positionH>
            <wp:positionV relativeFrom="paragraph">
              <wp:posOffset>942339</wp:posOffset>
            </wp:positionV>
            <wp:extent cx="48895" cy="48895"/>
            <wp:effectExtent l="0" t="0" r="0" b="0"/>
            <wp:wrapNone/>
            <wp:docPr id="4145" name="image452.png"/>
            <wp:cNvGraphicFramePr/>
            <a:graphic xmlns:a="http://schemas.openxmlformats.org/drawingml/2006/main">
              <a:graphicData uri="http://schemas.openxmlformats.org/drawingml/2006/picture">
                <pic:pic xmlns:pic="http://schemas.openxmlformats.org/drawingml/2006/picture">
                  <pic:nvPicPr>
                    <pic:cNvPr id="0" name="image45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36928" behindDoc="1" locked="0" layoutInCell="1" hidden="0" allowOverlap="1" wp14:anchorId="4B778C33" wp14:editId="444A5BCA">
            <wp:simplePos x="0" y="0"/>
            <wp:positionH relativeFrom="column">
              <wp:posOffset>4210685</wp:posOffset>
            </wp:positionH>
            <wp:positionV relativeFrom="paragraph">
              <wp:posOffset>942339</wp:posOffset>
            </wp:positionV>
            <wp:extent cx="48895" cy="48895"/>
            <wp:effectExtent l="0" t="0" r="0" b="0"/>
            <wp:wrapNone/>
            <wp:docPr id="4220" name="image529.png"/>
            <wp:cNvGraphicFramePr/>
            <a:graphic xmlns:a="http://schemas.openxmlformats.org/drawingml/2006/main">
              <a:graphicData uri="http://schemas.openxmlformats.org/drawingml/2006/picture">
                <pic:pic xmlns:pic="http://schemas.openxmlformats.org/drawingml/2006/picture">
                  <pic:nvPicPr>
                    <pic:cNvPr id="0" name="image52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37952" behindDoc="1" locked="0" layoutInCell="1" hidden="0" allowOverlap="1" wp14:anchorId="73B0375C" wp14:editId="4A48C29A">
            <wp:simplePos x="0" y="0"/>
            <wp:positionH relativeFrom="column">
              <wp:posOffset>4259580</wp:posOffset>
            </wp:positionH>
            <wp:positionV relativeFrom="paragraph">
              <wp:posOffset>942339</wp:posOffset>
            </wp:positionV>
            <wp:extent cx="48895" cy="48895"/>
            <wp:effectExtent l="0" t="0" r="0" b="0"/>
            <wp:wrapNone/>
            <wp:docPr id="5188" name="image1496.png"/>
            <wp:cNvGraphicFramePr/>
            <a:graphic xmlns:a="http://schemas.openxmlformats.org/drawingml/2006/main">
              <a:graphicData uri="http://schemas.openxmlformats.org/drawingml/2006/picture">
                <pic:pic xmlns:pic="http://schemas.openxmlformats.org/drawingml/2006/picture">
                  <pic:nvPicPr>
                    <pic:cNvPr id="0" name="image149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38976" behindDoc="1" locked="0" layoutInCell="1" hidden="0" allowOverlap="1" wp14:anchorId="645E6349" wp14:editId="1413E374">
            <wp:simplePos x="0" y="0"/>
            <wp:positionH relativeFrom="column">
              <wp:posOffset>4308475</wp:posOffset>
            </wp:positionH>
            <wp:positionV relativeFrom="paragraph">
              <wp:posOffset>942339</wp:posOffset>
            </wp:positionV>
            <wp:extent cx="48895" cy="48895"/>
            <wp:effectExtent l="0" t="0" r="0" b="0"/>
            <wp:wrapNone/>
            <wp:docPr id="4113" name="image423.png"/>
            <wp:cNvGraphicFramePr/>
            <a:graphic xmlns:a="http://schemas.openxmlformats.org/drawingml/2006/main">
              <a:graphicData uri="http://schemas.openxmlformats.org/drawingml/2006/picture">
                <pic:pic xmlns:pic="http://schemas.openxmlformats.org/drawingml/2006/picture">
                  <pic:nvPicPr>
                    <pic:cNvPr id="0" name="image42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40000" behindDoc="1" locked="0" layoutInCell="1" hidden="0" allowOverlap="1" wp14:anchorId="5A099D40" wp14:editId="3DE27E5C">
            <wp:simplePos x="0" y="0"/>
            <wp:positionH relativeFrom="column">
              <wp:posOffset>4357370</wp:posOffset>
            </wp:positionH>
            <wp:positionV relativeFrom="paragraph">
              <wp:posOffset>942339</wp:posOffset>
            </wp:positionV>
            <wp:extent cx="48895" cy="48895"/>
            <wp:effectExtent l="0" t="0" r="0" b="0"/>
            <wp:wrapNone/>
            <wp:docPr id="4207" name="image516.png"/>
            <wp:cNvGraphicFramePr/>
            <a:graphic xmlns:a="http://schemas.openxmlformats.org/drawingml/2006/main">
              <a:graphicData uri="http://schemas.openxmlformats.org/drawingml/2006/picture">
                <pic:pic xmlns:pic="http://schemas.openxmlformats.org/drawingml/2006/picture">
                  <pic:nvPicPr>
                    <pic:cNvPr id="0" name="image51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41024" behindDoc="1" locked="0" layoutInCell="1" hidden="0" allowOverlap="1" wp14:anchorId="35166EA8" wp14:editId="389FF7B3">
            <wp:simplePos x="0" y="0"/>
            <wp:positionH relativeFrom="column">
              <wp:posOffset>4405630</wp:posOffset>
            </wp:positionH>
            <wp:positionV relativeFrom="paragraph">
              <wp:posOffset>942339</wp:posOffset>
            </wp:positionV>
            <wp:extent cx="48895" cy="48895"/>
            <wp:effectExtent l="0" t="0" r="0" b="0"/>
            <wp:wrapNone/>
            <wp:docPr id="4176" name="image501.png"/>
            <wp:cNvGraphicFramePr/>
            <a:graphic xmlns:a="http://schemas.openxmlformats.org/drawingml/2006/main">
              <a:graphicData uri="http://schemas.openxmlformats.org/drawingml/2006/picture">
                <pic:pic xmlns:pic="http://schemas.openxmlformats.org/drawingml/2006/picture">
                  <pic:nvPicPr>
                    <pic:cNvPr id="0" name="image50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42048" behindDoc="1" locked="0" layoutInCell="1" hidden="0" allowOverlap="1" wp14:anchorId="6BEE719B" wp14:editId="35893082">
            <wp:simplePos x="0" y="0"/>
            <wp:positionH relativeFrom="column">
              <wp:posOffset>4454525</wp:posOffset>
            </wp:positionH>
            <wp:positionV relativeFrom="paragraph">
              <wp:posOffset>942339</wp:posOffset>
            </wp:positionV>
            <wp:extent cx="48895" cy="48895"/>
            <wp:effectExtent l="0" t="0" r="0" b="0"/>
            <wp:wrapNone/>
            <wp:docPr id="374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43072" behindDoc="1" locked="0" layoutInCell="1" hidden="0" allowOverlap="1" wp14:anchorId="6B16C5F6" wp14:editId="63B56D4B">
            <wp:simplePos x="0" y="0"/>
            <wp:positionH relativeFrom="column">
              <wp:posOffset>4503420</wp:posOffset>
            </wp:positionH>
            <wp:positionV relativeFrom="paragraph">
              <wp:posOffset>942339</wp:posOffset>
            </wp:positionV>
            <wp:extent cx="48895" cy="48895"/>
            <wp:effectExtent l="0" t="0" r="0" b="0"/>
            <wp:wrapNone/>
            <wp:docPr id="3876" name="image183.png"/>
            <wp:cNvGraphicFramePr/>
            <a:graphic xmlns:a="http://schemas.openxmlformats.org/drawingml/2006/main">
              <a:graphicData uri="http://schemas.openxmlformats.org/drawingml/2006/picture">
                <pic:pic xmlns:pic="http://schemas.openxmlformats.org/drawingml/2006/picture">
                  <pic:nvPicPr>
                    <pic:cNvPr id="0" name="image18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44096" behindDoc="1" locked="0" layoutInCell="1" hidden="0" allowOverlap="1" wp14:anchorId="422ECB0F" wp14:editId="1830DF1C">
            <wp:simplePos x="0" y="0"/>
            <wp:positionH relativeFrom="column">
              <wp:posOffset>4552315</wp:posOffset>
            </wp:positionH>
            <wp:positionV relativeFrom="paragraph">
              <wp:posOffset>942339</wp:posOffset>
            </wp:positionV>
            <wp:extent cx="48895" cy="48895"/>
            <wp:effectExtent l="0" t="0" r="0" b="0"/>
            <wp:wrapNone/>
            <wp:docPr id="4490" name="image797.png"/>
            <wp:cNvGraphicFramePr/>
            <a:graphic xmlns:a="http://schemas.openxmlformats.org/drawingml/2006/main">
              <a:graphicData uri="http://schemas.openxmlformats.org/drawingml/2006/picture">
                <pic:pic xmlns:pic="http://schemas.openxmlformats.org/drawingml/2006/picture">
                  <pic:nvPicPr>
                    <pic:cNvPr id="0" name="image79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45120" behindDoc="1" locked="0" layoutInCell="1" hidden="0" allowOverlap="1" wp14:anchorId="25EBF4CA" wp14:editId="681AA506">
            <wp:simplePos x="0" y="0"/>
            <wp:positionH relativeFrom="column">
              <wp:posOffset>4601210</wp:posOffset>
            </wp:positionH>
            <wp:positionV relativeFrom="paragraph">
              <wp:posOffset>942339</wp:posOffset>
            </wp:positionV>
            <wp:extent cx="48895" cy="48895"/>
            <wp:effectExtent l="0" t="0" r="0" b="0"/>
            <wp:wrapNone/>
            <wp:docPr id="5061" name="image1375.png"/>
            <wp:cNvGraphicFramePr/>
            <a:graphic xmlns:a="http://schemas.openxmlformats.org/drawingml/2006/main">
              <a:graphicData uri="http://schemas.openxmlformats.org/drawingml/2006/picture">
                <pic:pic xmlns:pic="http://schemas.openxmlformats.org/drawingml/2006/picture">
                  <pic:nvPicPr>
                    <pic:cNvPr id="0" name="image137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46144" behindDoc="1" locked="0" layoutInCell="1" hidden="0" allowOverlap="1" wp14:anchorId="6139C77F" wp14:editId="00A737B2">
            <wp:simplePos x="0" y="0"/>
            <wp:positionH relativeFrom="column">
              <wp:posOffset>4649470</wp:posOffset>
            </wp:positionH>
            <wp:positionV relativeFrom="paragraph">
              <wp:posOffset>942339</wp:posOffset>
            </wp:positionV>
            <wp:extent cx="48895" cy="48895"/>
            <wp:effectExtent l="0" t="0" r="0" b="0"/>
            <wp:wrapNone/>
            <wp:docPr id="370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47168" behindDoc="1" locked="0" layoutInCell="1" hidden="0" allowOverlap="1" wp14:anchorId="2A105200" wp14:editId="4F269587">
            <wp:simplePos x="0" y="0"/>
            <wp:positionH relativeFrom="column">
              <wp:posOffset>4698365</wp:posOffset>
            </wp:positionH>
            <wp:positionV relativeFrom="paragraph">
              <wp:posOffset>942339</wp:posOffset>
            </wp:positionV>
            <wp:extent cx="48895" cy="48895"/>
            <wp:effectExtent l="0" t="0" r="0" b="0"/>
            <wp:wrapNone/>
            <wp:docPr id="4711" name="image1014.png"/>
            <wp:cNvGraphicFramePr/>
            <a:graphic xmlns:a="http://schemas.openxmlformats.org/drawingml/2006/main">
              <a:graphicData uri="http://schemas.openxmlformats.org/drawingml/2006/picture">
                <pic:pic xmlns:pic="http://schemas.openxmlformats.org/drawingml/2006/picture">
                  <pic:nvPicPr>
                    <pic:cNvPr id="0" name="image101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48192" behindDoc="1" locked="0" layoutInCell="1" hidden="0" allowOverlap="1" wp14:anchorId="164344FC" wp14:editId="2DBA26C1">
            <wp:simplePos x="0" y="0"/>
            <wp:positionH relativeFrom="column">
              <wp:posOffset>4747260</wp:posOffset>
            </wp:positionH>
            <wp:positionV relativeFrom="paragraph">
              <wp:posOffset>942339</wp:posOffset>
            </wp:positionV>
            <wp:extent cx="48895" cy="48895"/>
            <wp:effectExtent l="0" t="0" r="0" b="0"/>
            <wp:wrapNone/>
            <wp:docPr id="4597" name="image906.png"/>
            <wp:cNvGraphicFramePr/>
            <a:graphic xmlns:a="http://schemas.openxmlformats.org/drawingml/2006/main">
              <a:graphicData uri="http://schemas.openxmlformats.org/drawingml/2006/picture">
                <pic:pic xmlns:pic="http://schemas.openxmlformats.org/drawingml/2006/picture">
                  <pic:nvPicPr>
                    <pic:cNvPr id="0" name="image90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49216" behindDoc="1" locked="0" layoutInCell="1" hidden="0" allowOverlap="1" wp14:anchorId="596D7E39" wp14:editId="58902ED1">
            <wp:simplePos x="0" y="0"/>
            <wp:positionH relativeFrom="column">
              <wp:posOffset>4796155</wp:posOffset>
            </wp:positionH>
            <wp:positionV relativeFrom="paragraph">
              <wp:posOffset>942339</wp:posOffset>
            </wp:positionV>
            <wp:extent cx="48895" cy="48895"/>
            <wp:effectExtent l="0" t="0" r="0" b="0"/>
            <wp:wrapNone/>
            <wp:docPr id="4465" name="image769.png"/>
            <wp:cNvGraphicFramePr/>
            <a:graphic xmlns:a="http://schemas.openxmlformats.org/drawingml/2006/main">
              <a:graphicData uri="http://schemas.openxmlformats.org/drawingml/2006/picture">
                <pic:pic xmlns:pic="http://schemas.openxmlformats.org/drawingml/2006/picture">
                  <pic:nvPicPr>
                    <pic:cNvPr id="0" name="image76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50240" behindDoc="1" locked="0" layoutInCell="1" hidden="0" allowOverlap="1" wp14:anchorId="2E60E729" wp14:editId="5690E490">
            <wp:simplePos x="0" y="0"/>
            <wp:positionH relativeFrom="column">
              <wp:posOffset>4845050</wp:posOffset>
            </wp:positionH>
            <wp:positionV relativeFrom="paragraph">
              <wp:posOffset>942339</wp:posOffset>
            </wp:positionV>
            <wp:extent cx="48895" cy="48895"/>
            <wp:effectExtent l="0" t="0" r="0" b="0"/>
            <wp:wrapNone/>
            <wp:docPr id="3771"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10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51264" behindDoc="1" locked="0" layoutInCell="1" hidden="0" allowOverlap="1" wp14:anchorId="0F9D4BE5" wp14:editId="20755308">
            <wp:simplePos x="0" y="0"/>
            <wp:positionH relativeFrom="column">
              <wp:posOffset>4893310</wp:posOffset>
            </wp:positionH>
            <wp:positionV relativeFrom="paragraph">
              <wp:posOffset>942339</wp:posOffset>
            </wp:positionV>
            <wp:extent cx="44450" cy="48895"/>
            <wp:effectExtent l="0" t="0" r="0" b="0"/>
            <wp:wrapNone/>
            <wp:docPr id="5017" name="image1325.png"/>
            <wp:cNvGraphicFramePr/>
            <a:graphic xmlns:a="http://schemas.openxmlformats.org/drawingml/2006/main">
              <a:graphicData uri="http://schemas.openxmlformats.org/drawingml/2006/picture">
                <pic:pic xmlns:pic="http://schemas.openxmlformats.org/drawingml/2006/picture">
                  <pic:nvPicPr>
                    <pic:cNvPr id="0" name="image1325.png"/>
                    <pic:cNvPicPr preferRelativeResize="0"/>
                  </pic:nvPicPr>
                  <pic:blipFill>
                    <a:blip r:embed="rId101"/>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452288" behindDoc="1" locked="0" layoutInCell="1" hidden="0" allowOverlap="1" wp14:anchorId="4FFF0E48" wp14:editId="06D3B8BA">
            <wp:simplePos x="0" y="0"/>
            <wp:positionH relativeFrom="column">
              <wp:posOffset>3869690</wp:posOffset>
            </wp:positionH>
            <wp:positionV relativeFrom="paragraph">
              <wp:posOffset>991235</wp:posOffset>
            </wp:positionV>
            <wp:extent cx="48895" cy="48895"/>
            <wp:effectExtent l="0" t="0" r="0" b="0"/>
            <wp:wrapNone/>
            <wp:docPr id="3912" name="image219.png"/>
            <wp:cNvGraphicFramePr/>
            <a:graphic xmlns:a="http://schemas.openxmlformats.org/drawingml/2006/main">
              <a:graphicData uri="http://schemas.openxmlformats.org/drawingml/2006/picture">
                <pic:pic xmlns:pic="http://schemas.openxmlformats.org/drawingml/2006/picture">
                  <pic:nvPicPr>
                    <pic:cNvPr id="0" name="image219.png"/>
                    <pic:cNvPicPr preferRelativeResize="0"/>
                  </pic:nvPicPr>
                  <pic:blipFill>
                    <a:blip r:embed="rId10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53312" behindDoc="1" locked="0" layoutInCell="1" hidden="0" allowOverlap="1" wp14:anchorId="03625F83" wp14:editId="6FF6D0F2">
            <wp:simplePos x="0" y="0"/>
            <wp:positionH relativeFrom="column">
              <wp:posOffset>3917950</wp:posOffset>
            </wp:positionH>
            <wp:positionV relativeFrom="paragraph">
              <wp:posOffset>991235</wp:posOffset>
            </wp:positionV>
            <wp:extent cx="48895" cy="48895"/>
            <wp:effectExtent l="0" t="0" r="0" b="0"/>
            <wp:wrapNone/>
            <wp:docPr id="3920" name="image228.png"/>
            <wp:cNvGraphicFramePr/>
            <a:graphic xmlns:a="http://schemas.openxmlformats.org/drawingml/2006/main">
              <a:graphicData uri="http://schemas.openxmlformats.org/drawingml/2006/picture">
                <pic:pic xmlns:pic="http://schemas.openxmlformats.org/drawingml/2006/picture">
                  <pic:nvPicPr>
                    <pic:cNvPr id="0" name="image228.png"/>
                    <pic:cNvPicPr preferRelativeResize="0"/>
                  </pic:nvPicPr>
                  <pic:blipFill>
                    <a:blip r:embed="rId10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54336" behindDoc="1" locked="0" layoutInCell="1" hidden="0" allowOverlap="1" wp14:anchorId="6ABAC222" wp14:editId="19B673B0">
            <wp:simplePos x="0" y="0"/>
            <wp:positionH relativeFrom="column">
              <wp:posOffset>3966845</wp:posOffset>
            </wp:positionH>
            <wp:positionV relativeFrom="paragraph">
              <wp:posOffset>991235</wp:posOffset>
            </wp:positionV>
            <wp:extent cx="48895" cy="48895"/>
            <wp:effectExtent l="0" t="0" r="0" b="0"/>
            <wp:wrapNone/>
            <wp:docPr id="5062" name="image1377.png"/>
            <wp:cNvGraphicFramePr/>
            <a:graphic xmlns:a="http://schemas.openxmlformats.org/drawingml/2006/main">
              <a:graphicData uri="http://schemas.openxmlformats.org/drawingml/2006/picture">
                <pic:pic xmlns:pic="http://schemas.openxmlformats.org/drawingml/2006/picture">
                  <pic:nvPicPr>
                    <pic:cNvPr id="0" name="image137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55360" behindDoc="1" locked="0" layoutInCell="1" hidden="0" allowOverlap="1" wp14:anchorId="0780D88B" wp14:editId="75000969">
            <wp:simplePos x="0" y="0"/>
            <wp:positionH relativeFrom="column">
              <wp:posOffset>4015740</wp:posOffset>
            </wp:positionH>
            <wp:positionV relativeFrom="paragraph">
              <wp:posOffset>991235</wp:posOffset>
            </wp:positionV>
            <wp:extent cx="48895" cy="48895"/>
            <wp:effectExtent l="0" t="0" r="0" b="0"/>
            <wp:wrapNone/>
            <wp:docPr id="4268" name="image575.png"/>
            <wp:cNvGraphicFramePr/>
            <a:graphic xmlns:a="http://schemas.openxmlformats.org/drawingml/2006/main">
              <a:graphicData uri="http://schemas.openxmlformats.org/drawingml/2006/picture">
                <pic:pic xmlns:pic="http://schemas.openxmlformats.org/drawingml/2006/picture">
                  <pic:nvPicPr>
                    <pic:cNvPr id="0" name="image57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56384" behindDoc="1" locked="0" layoutInCell="1" hidden="0" allowOverlap="1" wp14:anchorId="1D75F4D6" wp14:editId="513E7A9A">
            <wp:simplePos x="0" y="0"/>
            <wp:positionH relativeFrom="column">
              <wp:posOffset>4064634</wp:posOffset>
            </wp:positionH>
            <wp:positionV relativeFrom="paragraph">
              <wp:posOffset>991235</wp:posOffset>
            </wp:positionV>
            <wp:extent cx="48895" cy="48895"/>
            <wp:effectExtent l="0" t="0" r="0" b="0"/>
            <wp:wrapNone/>
            <wp:docPr id="4478" name="image786.png"/>
            <wp:cNvGraphicFramePr/>
            <a:graphic xmlns:a="http://schemas.openxmlformats.org/drawingml/2006/main">
              <a:graphicData uri="http://schemas.openxmlformats.org/drawingml/2006/picture">
                <pic:pic xmlns:pic="http://schemas.openxmlformats.org/drawingml/2006/picture">
                  <pic:nvPicPr>
                    <pic:cNvPr id="0" name="image786.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57408" behindDoc="1" locked="0" layoutInCell="1" hidden="0" allowOverlap="1" wp14:anchorId="64F23D03" wp14:editId="3C1B787A">
            <wp:simplePos x="0" y="0"/>
            <wp:positionH relativeFrom="column">
              <wp:posOffset>4113530</wp:posOffset>
            </wp:positionH>
            <wp:positionV relativeFrom="paragraph">
              <wp:posOffset>991235</wp:posOffset>
            </wp:positionV>
            <wp:extent cx="48895" cy="48895"/>
            <wp:effectExtent l="0" t="0" r="0" b="0"/>
            <wp:wrapNone/>
            <wp:docPr id="4557" name="image863.png"/>
            <wp:cNvGraphicFramePr/>
            <a:graphic xmlns:a="http://schemas.openxmlformats.org/drawingml/2006/main">
              <a:graphicData uri="http://schemas.openxmlformats.org/drawingml/2006/picture">
                <pic:pic xmlns:pic="http://schemas.openxmlformats.org/drawingml/2006/picture">
                  <pic:nvPicPr>
                    <pic:cNvPr id="0" name="image86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58432" behindDoc="1" locked="0" layoutInCell="1" hidden="0" allowOverlap="1" wp14:anchorId="04E9B8BD" wp14:editId="1560EB07">
            <wp:simplePos x="0" y="0"/>
            <wp:positionH relativeFrom="column">
              <wp:posOffset>4161790</wp:posOffset>
            </wp:positionH>
            <wp:positionV relativeFrom="paragraph">
              <wp:posOffset>991235</wp:posOffset>
            </wp:positionV>
            <wp:extent cx="48895" cy="48895"/>
            <wp:effectExtent l="0" t="0" r="0" b="0"/>
            <wp:wrapNone/>
            <wp:docPr id="4948" name="image1254.png"/>
            <wp:cNvGraphicFramePr/>
            <a:graphic xmlns:a="http://schemas.openxmlformats.org/drawingml/2006/main">
              <a:graphicData uri="http://schemas.openxmlformats.org/drawingml/2006/picture">
                <pic:pic xmlns:pic="http://schemas.openxmlformats.org/drawingml/2006/picture">
                  <pic:nvPicPr>
                    <pic:cNvPr id="0" name="image125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59456" behindDoc="1" locked="0" layoutInCell="1" hidden="0" allowOverlap="1" wp14:anchorId="42252025" wp14:editId="254EF28D">
            <wp:simplePos x="0" y="0"/>
            <wp:positionH relativeFrom="column">
              <wp:posOffset>4210685</wp:posOffset>
            </wp:positionH>
            <wp:positionV relativeFrom="paragraph">
              <wp:posOffset>991235</wp:posOffset>
            </wp:positionV>
            <wp:extent cx="48895" cy="48895"/>
            <wp:effectExtent l="0" t="0" r="0" b="0"/>
            <wp:wrapNone/>
            <wp:docPr id="3962" name="image267.png"/>
            <wp:cNvGraphicFramePr/>
            <a:graphic xmlns:a="http://schemas.openxmlformats.org/drawingml/2006/main">
              <a:graphicData uri="http://schemas.openxmlformats.org/drawingml/2006/picture">
                <pic:pic xmlns:pic="http://schemas.openxmlformats.org/drawingml/2006/picture">
                  <pic:nvPicPr>
                    <pic:cNvPr id="0" name="image26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60480" behindDoc="1" locked="0" layoutInCell="1" hidden="0" allowOverlap="1" wp14:anchorId="60BBCD28" wp14:editId="1FBA71BE">
            <wp:simplePos x="0" y="0"/>
            <wp:positionH relativeFrom="column">
              <wp:posOffset>4259580</wp:posOffset>
            </wp:positionH>
            <wp:positionV relativeFrom="paragraph">
              <wp:posOffset>991235</wp:posOffset>
            </wp:positionV>
            <wp:extent cx="48895" cy="48895"/>
            <wp:effectExtent l="0" t="0" r="0" b="0"/>
            <wp:wrapNone/>
            <wp:docPr id="4594" name="image904.png"/>
            <wp:cNvGraphicFramePr/>
            <a:graphic xmlns:a="http://schemas.openxmlformats.org/drawingml/2006/main">
              <a:graphicData uri="http://schemas.openxmlformats.org/drawingml/2006/picture">
                <pic:pic xmlns:pic="http://schemas.openxmlformats.org/drawingml/2006/picture">
                  <pic:nvPicPr>
                    <pic:cNvPr id="0" name="image904.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61504" behindDoc="1" locked="0" layoutInCell="1" hidden="0" allowOverlap="1" wp14:anchorId="4EAA4350" wp14:editId="74E5443A">
            <wp:simplePos x="0" y="0"/>
            <wp:positionH relativeFrom="column">
              <wp:posOffset>4308475</wp:posOffset>
            </wp:positionH>
            <wp:positionV relativeFrom="paragraph">
              <wp:posOffset>991235</wp:posOffset>
            </wp:positionV>
            <wp:extent cx="48895" cy="48895"/>
            <wp:effectExtent l="0" t="0" r="0" b="0"/>
            <wp:wrapNone/>
            <wp:docPr id="4381" name="image683.png"/>
            <wp:cNvGraphicFramePr/>
            <a:graphic xmlns:a="http://schemas.openxmlformats.org/drawingml/2006/main">
              <a:graphicData uri="http://schemas.openxmlformats.org/drawingml/2006/picture">
                <pic:pic xmlns:pic="http://schemas.openxmlformats.org/drawingml/2006/picture">
                  <pic:nvPicPr>
                    <pic:cNvPr id="0" name="image68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62528" behindDoc="1" locked="0" layoutInCell="1" hidden="0" allowOverlap="1" wp14:anchorId="1A77620E" wp14:editId="70F965A9">
            <wp:simplePos x="0" y="0"/>
            <wp:positionH relativeFrom="column">
              <wp:posOffset>4357370</wp:posOffset>
            </wp:positionH>
            <wp:positionV relativeFrom="paragraph">
              <wp:posOffset>991235</wp:posOffset>
            </wp:positionV>
            <wp:extent cx="48895" cy="48895"/>
            <wp:effectExtent l="0" t="0" r="0" b="0"/>
            <wp:wrapNone/>
            <wp:docPr id="4245" name="image555.png"/>
            <wp:cNvGraphicFramePr/>
            <a:graphic xmlns:a="http://schemas.openxmlformats.org/drawingml/2006/main">
              <a:graphicData uri="http://schemas.openxmlformats.org/drawingml/2006/picture">
                <pic:pic xmlns:pic="http://schemas.openxmlformats.org/drawingml/2006/picture">
                  <pic:nvPicPr>
                    <pic:cNvPr id="0" name="image55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63552" behindDoc="1" locked="0" layoutInCell="1" hidden="0" allowOverlap="1" wp14:anchorId="2ABDF58A" wp14:editId="54816D66">
            <wp:simplePos x="0" y="0"/>
            <wp:positionH relativeFrom="column">
              <wp:posOffset>4405630</wp:posOffset>
            </wp:positionH>
            <wp:positionV relativeFrom="paragraph">
              <wp:posOffset>991235</wp:posOffset>
            </wp:positionV>
            <wp:extent cx="48895" cy="48895"/>
            <wp:effectExtent l="0" t="0" r="0" b="0"/>
            <wp:wrapNone/>
            <wp:docPr id="4844" name="image1150.png"/>
            <wp:cNvGraphicFramePr/>
            <a:graphic xmlns:a="http://schemas.openxmlformats.org/drawingml/2006/main">
              <a:graphicData uri="http://schemas.openxmlformats.org/drawingml/2006/picture">
                <pic:pic xmlns:pic="http://schemas.openxmlformats.org/drawingml/2006/picture">
                  <pic:nvPicPr>
                    <pic:cNvPr id="0" name="image1150.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64576" behindDoc="1" locked="0" layoutInCell="1" hidden="0" allowOverlap="1" wp14:anchorId="044EB9BA" wp14:editId="5B37B59D">
            <wp:simplePos x="0" y="0"/>
            <wp:positionH relativeFrom="column">
              <wp:posOffset>4454525</wp:posOffset>
            </wp:positionH>
            <wp:positionV relativeFrom="paragraph">
              <wp:posOffset>991235</wp:posOffset>
            </wp:positionV>
            <wp:extent cx="48895" cy="48895"/>
            <wp:effectExtent l="0" t="0" r="0" b="0"/>
            <wp:wrapNone/>
            <wp:docPr id="4360" name="image668.png"/>
            <wp:cNvGraphicFramePr/>
            <a:graphic xmlns:a="http://schemas.openxmlformats.org/drawingml/2006/main">
              <a:graphicData uri="http://schemas.openxmlformats.org/drawingml/2006/picture">
                <pic:pic xmlns:pic="http://schemas.openxmlformats.org/drawingml/2006/picture">
                  <pic:nvPicPr>
                    <pic:cNvPr id="0" name="image66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65600" behindDoc="1" locked="0" layoutInCell="1" hidden="0" allowOverlap="1" wp14:anchorId="033F25D9" wp14:editId="289BB932">
            <wp:simplePos x="0" y="0"/>
            <wp:positionH relativeFrom="column">
              <wp:posOffset>4503420</wp:posOffset>
            </wp:positionH>
            <wp:positionV relativeFrom="paragraph">
              <wp:posOffset>991235</wp:posOffset>
            </wp:positionV>
            <wp:extent cx="48895" cy="48895"/>
            <wp:effectExtent l="0" t="0" r="0" b="0"/>
            <wp:wrapNone/>
            <wp:docPr id="3982" name="image291.png"/>
            <wp:cNvGraphicFramePr/>
            <a:graphic xmlns:a="http://schemas.openxmlformats.org/drawingml/2006/main">
              <a:graphicData uri="http://schemas.openxmlformats.org/drawingml/2006/picture">
                <pic:pic xmlns:pic="http://schemas.openxmlformats.org/drawingml/2006/picture">
                  <pic:nvPicPr>
                    <pic:cNvPr id="0" name="image291.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66624" behindDoc="1" locked="0" layoutInCell="1" hidden="0" allowOverlap="1" wp14:anchorId="791C71F4" wp14:editId="534C96B9">
            <wp:simplePos x="0" y="0"/>
            <wp:positionH relativeFrom="column">
              <wp:posOffset>4552315</wp:posOffset>
            </wp:positionH>
            <wp:positionV relativeFrom="paragraph">
              <wp:posOffset>991235</wp:posOffset>
            </wp:positionV>
            <wp:extent cx="48895" cy="48895"/>
            <wp:effectExtent l="0" t="0" r="0" b="0"/>
            <wp:wrapNone/>
            <wp:docPr id="5065" name="image1372.png"/>
            <wp:cNvGraphicFramePr/>
            <a:graphic xmlns:a="http://schemas.openxmlformats.org/drawingml/2006/main">
              <a:graphicData uri="http://schemas.openxmlformats.org/drawingml/2006/picture">
                <pic:pic xmlns:pic="http://schemas.openxmlformats.org/drawingml/2006/picture">
                  <pic:nvPicPr>
                    <pic:cNvPr id="0" name="image137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67648" behindDoc="1" locked="0" layoutInCell="1" hidden="0" allowOverlap="1" wp14:anchorId="3C3F256D" wp14:editId="5D8BA7DA">
            <wp:simplePos x="0" y="0"/>
            <wp:positionH relativeFrom="column">
              <wp:posOffset>4601210</wp:posOffset>
            </wp:positionH>
            <wp:positionV relativeFrom="paragraph">
              <wp:posOffset>991235</wp:posOffset>
            </wp:positionV>
            <wp:extent cx="48895" cy="48895"/>
            <wp:effectExtent l="0" t="0" r="0" b="0"/>
            <wp:wrapNone/>
            <wp:docPr id="5264" name="image1582.png"/>
            <wp:cNvGraphicFramePr/>
            <a:graphic xmlns:a="http://schemas.openxmlformats.org/drawingml/2006/main">
              <a:graphicData uri="http://schemas.openxmlformats.org/drawingml/2006/picture">
                <pic:pic xmlns:pic="http://schemas.openxmlformats.org/drawingml/2006/picture">
                  <pic:nvPicPr>
                    <pic:cNvPr id="0" name="image1582.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68672" behindDoc="1" locked="0" layoutInCell="1" hidden="0" allowOverlap="1" wp14:anchorId="51B34D8E" wp14:editId="66B327FC">
            <wp:simplePos x="0" y="0"/>
            <wp:positionH relativeFrom="column">
              <wp:posOffset>4649470</wp:posOffset>
            </wp:positionH>
            <wp:positionV relativeFrom="paragraph">
              <wp:posOffset>991235</wp:posOffset>
            </wp:positionV>
            <wp:extent cx="48895" cy="48895"/>
            <wp:effectExtent l="0" t="0" r="0" b="0"/>
            <wp:wrapNone/>
            <wp:docPr id="4455" name="image765.png"/>
            <wp:cNvGraphicFramePr/>
            <a:graphic xmlns:a="http://schemas.openxmlformats.org/drawingml/2006/main">
              <a:graphicData uri="http://schemas.openxmlformats.org/drawingml/2006/picture">
                <pic:pic xmlns:pic="http://schemas.openxmlformats.org/drawingml/2006/picture">
                  <pic:nvPicPr>
                    <pic:cNvPr id="0" name="image765.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69696" behindDoc="1" locked="0" layoutInCell="1" hidden="0" allowOverlap="1" wp14:anchorId="0211E1DE" wp14:editId="0312A3AC">
            <wp:simplePos x="0" y="0"/>
            <wp:positionH relativeFrom="column">
              <wp:posOffset>4698365</wp:posOffset>
            </wp:positionH>
            <wp:positionV relativeFrom="paragraph">
              <wp:posOffset>991235</wp:posOffset>
            </wp:positionV>
            <wp:extent cx="48895" cy="48895"/>
            <wp:effectExtent l="0" t="0" r="0" b="0"/>
            <wp:wrapNone/>
            <wp:docPr id="4591" name="image899.png"/>
            <wp:cNvGraphicFramePr/>
            <a:graphic xmlns:a="http://schemas.openxmlformats.org/drawingml/2006/main">
              <a:graphicData uri="http://schemas.openxmlformats.org/drawingml/2006/picture">
                <pic:pic xmlns:pic="http://schemas.openxmlformats.org/drawingml/2006/picture">
                  <pic:nvPicPr>
                    <pic:cNvPr id="0" name="image899.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70720" behindDoc="1" locked="0" layoutInCell="1" hidden="0" allowOverlap="1" wp14:anchorId="7D1D9C6E" wp14:editId="74071978">
            <wp:simplePos x="0" y="0"/>
            <wp:positionH relativeFrom="column">
              <wp:posOffset>4747260</wp:posOffset>
            </wp:positionH>
            <wp:positionV relativeFrom="paragraph">
              <wp:posOffset>991235</wp:posOffset>
            </wp:positionV>
            <wp:extent cx="48895" cy="48895"/>
            <wp:effectExtent l="0" t="0" r="0" b="0"/>
            <wp:wrapNone/>
            <wp:docPr id="4959" name="image1268.png"/>
            <wp:cNvGraphicFramePr/>
            <a:graphic xmlns:a="http://schemas.openxmlformats.org/drawingml/2006/main">
              <a:graphicData uri="http://schemas.openxmlformats.org/drawingml/2006/picture">
                <pic:pic xmlns:pic="http://schemas.openxmlformats.org/drawingml/2006/picture">
                  <pic:nvPicPr>
                    <pic:cNvPr id="0" name="image1268.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71744" behindDoc="1" locked="0" layoutInCell="1" hidden="0" allowOverlap="1" wp14:anchorId="4F691059" wp14:editId="0CA4F4A3">
            <wp:simplePos x="0" y="0"/>
            <wp:positionH relativeFrom="column">
              <wp:posOffset>4796155</wp:posOffset>
            </wp:positionH>
            <wp:positionV relativeFrom="paragraph">
              <wp:posOffset>991235</wp:posOffset>
            </wp:positionV>
            <wp:extent cx="48895" cy="48895"/>
            <wp:effectExtent l="0" t="0" r="0" b="0"/>
            <wp:wrapNone/>
            <wp:docPr id="4020" name="image327.png"/>
            <wp:cNvGraphicFramePr/>
            <a:graphic xmlns:a="http://schemas.openxmlformats.org/drawingml/2006/main">
              <a:graphicData uri="http://schemas.openxmlformats.org/drawingml/2006/picture">
                <pic:pic xmlns:pic="http://schemas.openxmlformats.org/drawingml/2006/picture">
                  <pic:nvPicPr>
                    <pic:cNvPr id="0" name="image327.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72768" behindDoc="1" locked="0" layoutInCell="1" hidden="0" allowOverlap="1" wp14:anchorId="2F49BD93" wp14:editId="3AFA7842">
            <wp:simplePos x="0" y="0"/>
            <wp:positionH relativeFrom="column">
              <wp:posOffset>4845050</wp:posOffset>
            </wp:positionH>
            <wp:positionV relativeFrom="paragraph">
              <wp:posOffset>991235</wp:posOffset>
            </wp:positionV>
            <wp:extent cx="48895" cy="48895"/>
            <wp:effectExtent l="0" t="0" r="0" b="0"/>
            <wp:wrapNone/>
            <wp:docPr id="4681" name="image1004.png"/>
            <wp:cNvGraphicFramePr/>
            <a:graphic xmlns:a="http://schemas.openxmlformats.org/drawingml/2006/main">
              <a:graphicData uri="http://schemas.openxmlformats.org/drawingml/2006/picture">
                <pic:pic xmlns:pic="http://schemas.openxmlformats.org/drawingml/2006/picture">
                  <pic:nvPicPr>
                    <pic:cNvPr id="0" name="image1004.png"/>
                    <pic:cNvPicPr preferRelativeResize="0"/>
                  </pic:nvPicPr>
                  <pic:blipFill>
                    <a:blip r:embed="rId105"/>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73792" behindDoc="1" locked="0" layoutInCell="1" hidden="0" allowOverlap="1" wp14:anchorId="35E45D3C" wp14:editId="14D997CC">
            <wp:simplePos x="0" y="0"/>
            <wp:positionH relativeFrom="column">
              <wp:posOffset>4893310</wp:posOffset>
            </wp:positionH>
            <wp:positionV relativeFrom="paragraph">
              <wp:posOffset>991235</wp:posOffset>
            </wp:positionV>
            <wp:extent cx="44450" cy="48895"/>
            <wp:effectExtent l="0" t="0" r="0" b="0"/>
            <wp:wrapNone/>
            <wp:docPr id="4801" name="image1108.png"/>
            <wp:cNvGraphicFramePr/>
            <a:graphic xmlns:a="http://schemas.openxmlformats.org/drawingml/2006/main">
              <a:graphicData uri="http://schemas.openxmlformats.org/drawingml/2006/picture">
                <pic:pic xmlns:pic="http://schemas.openxmlformats.org/drawingml/2006/picture">
                  <pic:nvPicPr>
                    <pic:cNvPr id="0" name="image1108.png"/>
                    <pic:cNvPicPr preferRelativeResize="0"/>
                  </pic:nvPicPr>
                  <pic:blipFill>
                    <a:blip r:embed="rId106"/>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474816" behindDoc="1" locked="0" layoutInCell="1" hidden="0" allowOverlap="1" wp14:anchorId="7AA12E25" wp14:editId="147434C2">
            <wp:simplePos x="0" y="0"/>
            <wp:positionH relativeFrom="column">
              <wp:posOffset>3869690</wp:posOffset>
            </wp:positionH>
            <wp:positionV relativeFrom="paragraph">
              <wp:posOffset>1040130</wp:posOffset>
            </wp:positionV>
            <wp:extent cx="48895" cy="48895"/>
            <wp:effectExtent l="0" t="0" r="0" b="0"/>
            <wp:wrapNone/>
            <wp:docPr id="3796"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10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75840" behindDoc="1" locked="0" layoutInCell="1" hidden="0" allowOverlap="1" wp14:anchorId="4918BEEF" wp14:editId="5561A31A">
            <wp:simplePos x="0" y="0"/>
            <wp:positionH relativeFrom="column">
              <wp:posOffset>3917950</wp:posOffset>
            </wp:positionH>
            <wp:positionV relativeFrom="paragraph">
              <wp:posOffset>1040130</wp:posOffset>
            </wp:positionV>
            <wp:extent cx="48895" cy="48895"/>
            <wp:effectExtent l="0" t="0" r="0" b="0"/>
            <wp:wrapNone/>
            <wp:docPr id="3889" name="image195.png"/>
            <wp:cNvGraphicFramePr/>
            <a:graphic xmlns:a="http://schemas.openxmlformats.org/drawingml/2006/main">
              <a:graphicData uri="http://schemas.openxmlformats.org/drawingml/2006/picture">
                <pic:pic xmlns:pic="http://schemas.openxmlformats.org/drawingml/2006/picture">
                  <pic:nvPicPr>
                    <pic:cNvPr id="0" name="image195.png"/>
                    <pic:cNvPicPr preferRelativeResize="0"/>
                  </pic:nvPicPr>
                  <pic:blipFill>
                    <a:blip r:embed="rId10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76864" behindDoc="1" locked="0" layoutInCell="1" hidden="0" allowOverlap="1" wp14:anchorId="1DBAF2D7" wp14:editId="2802E624">
            <wp:simplePos x="0" y="0"/>
            <wp:positionH relativeFrom="column">
              <wp:posOffset>3966845</wp:posOffset>
            </wp:positionH>
            <wp:positionV relativeFrom="paragraph">
              <wp:posOffset>1040130</wp:posOffset>
            </wp:positionV>
            <wp:extent cx="48895" cy="48895"/>
            <wp:effectExtent l="0" t="0" r="0" b="0"/>
            <wp:wrapNone/>
            <wp:docPr id="4391" name="image691.png"/>
            <wp:cNvGraphicFramePr/>
            <a:graphic xmlns:a="http://schemas.openxmlformats.org/drawingml/2006/main">
              <a:graphicData uri="http://schemas.openxmlformats.org/drawingml/2006/picture">
                <pic:pic xmlns:pic="http://schemas.openxmlformats.org/drawingml/2006/picture">
                  <pic:nvPicPr>
                    <pic:cNvPr id="0" name="image691.png"/>
                    <pic:cNvPicPr preferRelativeResize="0"/>
                  </pic:nvPicPr>
                  <pic:blipFill>
                    <a:blip r:embed="rId109"/>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77888" behindDoc="1" locked="0" layoutInCell="1" hidden="0" allowOverlap="1" wp14:anchorId="1243CA39" wp14:editId="4DB1A9B3">
            <wp:simplePos x="0" y="0"/>
            <wp:positionH relativeFrom="column">
              <wp:posOffset>4015740</wp:posOffset>
            </wp:positionH>
            <wp:positionV relativeFrom="paragraph">
              <wp:posOffset>1040130</wp:posOffset>
            </wp:positionV>
            <wp:extent cx="48895" cy="48895"/>
            <wp:effectExtent l="0" t="0" r="0" b="0"/>
            <wp:wrapNone/>
            <wp:docPr id="4535" name="image845.png"/>
            <wp:cNvGraphicFramePr/>
            <a:graphic xmlns:a="http://schemas.openxmlformats.org/drawingml/2006/main">
              <a:graphicData uri="http://schemas.openxmlformats.org/drawingml/2006/picture">
                <pic:pic xmlns:pic="http://schemas.openxmlformats.org/drawingml/2006/picture">
                  <pic:nvPicPr>
                    <pic:cNvPr id="0" name="image845.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78912" behindDoc="1" locked="0" layoutInCell="1" hidden="0" allowOverlap="1" wp14:anchorId="33C80C53" wp14:editId="1C8D8CE5">
            <wp:simplePos x="0" y="0"/>
            <wp:positionH relativeFrom="column">
              <wp:posOffset>4064634</wp:posOffset>
            </wp:positionH>
            <wp:positionV relativeFrom="paragraph">
              <wp:posOffset>1040130</wp:posOffset>
            </wp:positionV>
            <wp:extent cx="48895" cy="48895"/>
            <wp:effectExtent l="0" t="0" r="0" b="0"/>
            <wp:wrapNone/>
            <wp:docPr id="3956" name="image265.png"/>
            <wp:cNvGraphicFramePr/>
            <a:graphic xmlns:a="http://schemas.openxmlformats.org/drawingml/2006/main">
              <a:graphicData uri="http://schemas.openxmlformats.org/drawingml/2006/picture">
                <pic:pic xmlns:pic="http://schemas.openxmlformats.org/drawingml/2006/picture">
                  <pic:nvPicPr>
                    <pic:cNvPr id="0" name="image265.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79936" behindDoc="1" locked="0" layoutInCell="1" hidden="0" allowOverlap="1" wp14:anchorId="7D62DE44" wp14:editId="54F5D5EE">
            <wp:simplePos x="0" y="0"/>
            <wp:positionH relativeFrom="column">
              <wp:posOffset>4113530</wp:posOffset>
            </wp:positionH>
            <wp:positionV relativeFrom="paragraph">
              <wp:posOffset>1040130</wp:posOffset>
            </wp:positionV>
            <wp:extent cx="48895" cy="48895"/>
            <wp:effectExtent l="0" t="0" r="0" b="0"/>
            <wp:wrapNone/>
            <wp:docPr id="5232" name="image1551.png"/>
            <wp:cNvGraphicFramePr/>
            <a:graphic xmlns:a="http://schemas.openxmlformats.org/drawingml/2006/main">
              <a:graphicData uri="http://schemas.openxmlformats.org/drawingml/2006/picture">
                <pic:pic xmlns:pic="http://schemas.openxmlformats.org/drawingml/2006/picture">
                  <pic:nvPicPr>
                    <pic:cNvPr id="0" name="image1551.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80960" behindDoc="1" locked="0" layoutInCell="1" hidden="0" allowOverlap="1" wp14:anchorId="761CF5C8" wp14:editId="500DF031">
            <wp:simplePos x="0" y="0"/>
            <wp:positionH relativeFrom="column">
              <wp:posOffset>4161790</wp:posOffset>
            </wp:positionH>
            <wp:positionV relativeFrom="paragraph">
              <wp:posOffset>1040130</wp:posOffset>
            </wp:positionV>
            <wp:extent cx="48895" cy="48895"/>
            <wp:effectExtent l="0" t="0" r="0" b="0"/>
            <wp:wrapNone/>
            <wp:docPr id="4543" name="image850.png"/>
            <wp:cNvGraphicFramePr/>
            <a:graphic xmlns:a="http://schemas.openxmlformats.org/drawingml/2006/main">
              <a:graphicData uri="http://schemas.openxmlformats.org/drawingml/2006/picture">
                <pic:pic xmlns:pic="http://schemas.openxmlformats.org/drawingml/2006/picture">
                  <pic:nvPicPr>
                    <pic:cNvPr id="0" name="image850.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81984" behindDoc="1" locked="0" layoutInCell="1" hidden="0" allowOverlap="1" wp14:anchorId="41C46F6D" wp14:editId="27F38A75">
            <wp:simplePos x="0" y="0"/>
            <wp:positionH relativeFrom="column">
              <wp:posOffset>4210685</wp:posOffset>
            </wp:positionH>
            <wp:positionV relativeFrom="paragraph">
              <wp:posOffset>1040130</wp:posOffset>
            </wp:positionV>
            <wp:extent cx="48895" cy="48895"/>
            <wp:effectExtent l="0" t="0" r="0" b="0"/>
            <wp:wrapNone/>
            <wp:docPr id="3826" name="image135.png"/>
            <wp:cNvGraphicFramePr/>
            <a:graphic xmlns:a="http://schemas.openxmlformats.org/drawingml/2006/main">
              <a:graphicData uri="http://schemas.openxmlformats.org/drawingml/2006/picture">
                <pic:pic xmlns:pic="http://schemas.openxmlformats.org/drawingml/2006/picture">
                  <pic:nvPicPr>
                    <pic:cNvPr id="0" name="image135.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83008" behindDoc="1" locked="0" layoutInCell="1" hidden="0" allowOverlap="1" wp14:anchorId="45136686" wp14:editId="1450E91E">
            <wp:simplePos x="0" y="0"/>
            <wp:positionH relativeFrom="column">
              <wp:posOffset>4259580</wp:posOffset>
            </wp:positionH>
            <wp:positionV relativeFrom="paragraph">
              <wp:posOffset>1040130</wp:posOffset>
            </wp:positionV>
            <wp:extent cx="48895" cy="48895"/>
            <wp:effectExtent l="0" t="0" r="0" b="0"/>
            <wp:wrapNone/>
            <wp:docPr id="4647" name="image959.png"/>
            <wp:cNvGraphicFramePr/>
            <a:graphic xmlns:a="http://schemas.openxmlformats.org/drawingml/2006/main">
              <a:graphicData uri="http://schemas.openxmlformats.org/drawingml/2006/picture">
                <pic:pic xmlns:pic="http://schemas.openxmlformats.org/drawingml/2006/picture">
                  <pic:nvPicPr>
                    <pic:cNvPr id="0" name="image959.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84032" behindDoc="1" locked="0" layoutInCell="1" hidden="0" allowOverlap="1" wp14:anchorId="7F0BCD7B" wp14:editId="02D6E09F">
            <wp:simplePos x="0" y="0"/>
            <wp:positionH relativeFrom="column">
              <wp:posOffset>4308475</wp:posOffset>
            </wp:positionH>
            <wp:positionV relativeFrom="paragraph">
              <wp:posOffset>1040130</wp:posOffset>
            </wp:positionV>
            <wp:extent cx="48895" cy="48895"/>
            <wp:effectExtent l="0" t="0" r="0" b="0"/>
            <wp:wrapNone/>
            <wp:docPr id="4631" name="image936.png"/>
            <wp:cNvGraphicFramePr/>
            <a:graphic xmlns:a="http://schemas.openxmlformats.org/drawingml/2006/main">
              <a:graphicData uri="http://schemas.openxmlformats.org/drawingml/2006/picture">
                <pic:pic xmlns:pic="http://schemas.openxmlformats.org/drawingml/2006/picture">
                  <pic:nvPicPr>
                    <pic:cNvPr id="0" name="image936.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85056" behindDoc="1" locked="0" layoutInCell="1" hidden="0" allowOverlap="1" wp14:anchorId="0873EDD6" wp14:editId="6277D574">
            <wp:simplePos x="0" y="0"/>
            <wp:positionH relativeFrom="column">
              <wp:posOffset>4357370</wp:posOffset>
            </wp:positionH>
            <wp:positionV relativeFrom="paragraph">
              <wp:posOffset>1040130</wp:posOffset>
            </wp:positionV>
            <wp:extent cx="48895" cy="48895"/>
            <wp:effectExtent l="0" t="0" r="0" b="0"/>
            <wp:wrapNone/>
            <wp:docPr id="3820"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86080" behindDoc="1" locked="0" layoutInCell="1" hidden="0" allowOverlap="1" wp14:anchorId="2A44A224" wp14:editId="260D15EC">
            <wp:simplePos x="0" y="0"/>
            <wp:positionH relativeFrom="column">
              <wp:posOffset>4405630</wp:posOffset>
            </wp:positionH>
            <wp:positionV relativeFrom="paragraph">
              <wp:posOffset>1040130</wp:posOffset>
            </wp:positionV>
            <wp:extent cx="48895" cy="48895"/>
            <wp:effectExtent l="0" t="0" r="0" b="0"/>
            <wp:wrapNone/>
            <wp:docPr id="4047" name="image357.png"/>
            <wp:cNvGraphicFramePr/>
            <a:graphic xmlns:a="http://schemas.openxmlformats.org/drawingml/2006/main">
              <a:graphicData uri="http://schemas.openxmlformats.org/drawingml/2006/picture">
                <pic:pic xmlns:pic="http://schemas.openxmlformats.org/drawingml/2006/picture">
                  <pic:nvPicPr>
                    <pic:cNvPr id="0" name="image357.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87104" behindDoc="1" locked="0" layoutInCell="1" hidden="0" allowOverlap="1" wp14:anchorId="5F0EC637" wp14:editId="54D710C2">
            <wp:simplePos x="0" y="0"/>
            <wp:positionH relativeFrom="column">
              <wp:posOffset>4454525</wp:posOffset>
            </wp:positionH>
            <wp:positionV relativeFrom="paragraph">
              <wp:posOffset>1040130</wp:posOffset>
            </wp:positionV>
            <wp:extent cx="48895" cy="48895"/>
            <wp:effectExtent l="0" t="0" r="0" b="0"/>
            <wp:wrapNone/>
            <wp:docPr id="5007" name="image1316.png"/>
            <wp:cNvGraphicFramePr/>
            <a:graphic xmlns:a="http://schemas.openxmlformats.org/drawingml/2006/main">
              <a:graphicData uri="http://schemas.openxmlformats.org/drawingml/2006/picture">
                <pic:pic xmlns:pic="http://schemas.openxmlformats.org/drawingml/2006/picture">
                  <pic:nvPicPr>
                    <pic:cNvPr id="0" name="image1316.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88128" behindDoc="1" locked="0" layoutInCell="1" hidden="0" allowOverlap="1" wp14:anchorId="59AAC814" wp14:editId="07CA8CCC">
            <wp:simplePos x="0" y="0"/>
            <wp:positionH relativeFrom="column">
              <wp:posOffset>4503420</wp:posOffset>
            </wp:positionH>
            <wp:positionV relativeFrom="paragraph">
              <wp:posOffset>1040130</wp:posOffset>
            </wp:positionV>
            <wp:extent cx="48895" cy="48895"/>
            <wp:effectExtent l="0" t="0" r="0" b="0"/>
            <wp:wrapNone/>
            <wp:docPr id="372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89152" behindDoc="1" locked="0" layoutInCell="1" hidden="0" allowOverlap="1" wp14:anchorId="0088264F" wp14:editId="02326105">
            <wp:simplePos x="0" y="0"/>
            <wp:positionH relativeFrom="column">
              <wp:posOffset>4552315</wp:posOffset>
            </wp:positionH>
            <wp:positionV relativeFrom="paragraph">
              <wp:posOffset>1040130</wp:posOffset>
            </wp:positionV>
            <wp:extent cx="48895" cy="48895"/>
            <wp:effectExtent l="0" t="0" r="0" b="0"/>
            <wp:wrapNone/>
            <wp:docPr id="4463" name="image772.png"/>
            <wp:cNvGraphicFramePr/>
            <a:graphic xmlns:a="http://schemas.openxmlformats.org/drawingml/2006/main">
              <a:graphicData uri="http://schemas.openxmlformats.org/drawingml/2006/picture">
                <pic:pic xmlns:pic="http://schemas.openxmlformats.org/drawingml/2006/picture">
                  <pic:nvPicPr>
                    <pic:cNvPr id="0" name="image772.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90176" behindDoc="1" locked="0" layoutInCell="1" hidden="0" allowOverlap="1" wp14:anchorId="61C0B8C2" wp14:editId="397CDBCE">
            <wp:simplePos x="0" y="0"/>
            <wp:positionH relativeFrom="column">
              <wp:posOffset>4601210</wp:posOffset>
            </wp:positionH>
            <wp:positionV relativeFrom="paragraph">
              <wp:posOffset>1040130</wp:posOffset>
            </wp:positionV>
            <wp:extent cx="48895" cy="48895"/>
            <wp:effectExtent l="0" t="0" r="0" b="0"/>
            <wp:wrapNone/>
            <wp:docPr id="4540" name="image847.png"/>
            <wp:cNvGraphicFramePr/>
            <a:graphic xmlns:a="http://schemas.openxmlformats.org/drawingml/2006/main">
              <a:graphicData uri="http://schemas.openxmlformats.org/drawingml/2006/picture">
                <pic:pic xmlns:pic="http://schemas.openxmlformats.org/drawingml/2006/picture">
                  <pic:nvPicPr>
                    <pic:cNvPr id="0" name="image847.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91200" behindDoc="1" locked="0" layoutInCell="1" hidden="0" allowOverlap="1" wp14:anchorId="06093998" wp14:editId="2AF321D6">
            <wp:simplePos x="0" y="0"/>
            <wp:positionH relativeFrom="column">
              <wp:posOffset>4649470</wp:posOffset>
            </wp:positionH>
            <wp:positionV relativeFrom="paragraph">
              <wp:posOffset>1040130</wp:posOffset>
            </wp:positionV>
            <wp:extent cx="48895" cy="48895"/>
            <wp:effectExtent l="0" t="0" r="0" b="0"/>
            <wp:wrapNone/>
            <wp:docPr id="4773" name="image1079.png"/>
            <wp:cNvGraphicFramePr/>
            <a:graphic xmlns:a="http://schemas.openxmlformats.org/drawingml/2006/main">
              <a:graphicData uri="http://schemas.openxmlformats.org/drawingml/2006/picture">
                <pic:pic xmlns:pic="http://schemas.openxmlformats.org/drawingml/2006/picture">
                  <pic:nvPicPr>
                    <pic:cNvPr id="0" name="image1079.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92224" behindDoc="1" locked="0" layoutInCell="1" hidden="0" allowOverlap="1" wp14:anchorId="4C65C943" wp14:editId="77E6E3DB">
            <wp:simplePos x="0" y="0"/>
            <wp:positionH relativeFrom="column">
              <wp:posOffset>4698365</wp:posOffset>
            </wp:positionH>
            <wp:positionV relativeFrom="paragraph">
              <wp:posOffset>1040130</wp:posOffset>
            </wp:positionV>
            <wp:extent cx="48895" cy="48895"/>
            <wp:effectExtent l="0" t="0" r="0" b="0"/>
            <wp:wrapNone/>
            <wp:docPr id="5457" name="image1771.png"/>
            <wp:cNvGraphicFramePr/>
            <a:graphic xmlns:a="http://schemas.openxmlformats.org/drawingml/2006/main">
              <a:graphicData uri="http://schemas.openxmlformats.org/drawingml/2006/picture">
                <pic:pic xmlns:pic="http://schemas.openxmlformats.org/drawingml/2006/picture">
                  <pic:nvPicPr>
                    <pic:cNvPr id="0" name="image1771.png"/>
                    <pic:cNvPicPr preferRelativeResize="0"/>
                  </pic:nvPicPr>
                  <pic:blipFill>
                    <a:blip r:embed="rId6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93248" behindDoc="1" locked="0" layoutInCell="1" hidden="0" allowOverlap="1" wp14:anchorId="6FC04490" wp14:editId="3E1339D4">
            <wp:simplePos x="0" y="0"/>
            <wp:positionH relativeFrom="column">
              <wp:posOffset>4747260</wp:posOffset>
            </wp:positionH>
            <wp:positionV relativeFrom="paragraph">
              <wp:posOffset>1040130</wp:posOffset>
            </wp:positionV>
            <wp:extent cx="48895" cy="48895"/>
            <wp:effectExtent l="0" t="0" r="0" b="0"/>
            <wp:wrapNone/>
            <wp:docPr id="4163" name="image471.png"/>
            <wp:cNvGraphicFramePr/>
            <a:graphic xmlns:a="http://schemas.openxmlformats.org/drawingml/2006/main">
              <a:graphicData uri="http://schemas.openxmlformats.org/drawingml/2006/picture">
                <pic:pic xmlns:pic="http://schemas.openxmlformats.org/drawingml/2006/picture">
                  <pic:nvPicPr>
                    <pic:cNvPr id="0" name="image471.png"/>
                    <pic:cNvPicPr preferRelativeResize="0"/>
                  </pic:nvPicPr>
                  <pic:blipFill>
                    <a:blip r:embed="rId110"/>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94272" behindDoc="1" locked="0" layoutInCell="1" hidden="0" allowOverlap="1" wp14:anchorId="029E5B0D" wp14:editId="1017BDD2">
            <wp:simplePos x="0" y="0"/>
            <wp:positionH relativeFrom="column">
              <wp:posOffset>4796155</wp:posOffset>
            </wp:positionH>
            <wp:positionV relativeFrom="paragraph">
              <wp:posOffset>1040130</wp:posOffset>
            </wp:positionV>
            <wp:extent cx="48895" cy="48895"/>
            <wp:effectExtent l="0" t="0" r="0" b="0"/>
            <wp:wrapNone/>
            <wp:docPr id="4357" name="image663.png"/>
            <wp:cNvGraphicFramePr/>
            <a:graphic xmlns:a="http://schemas.openxmlformats.org/drawingml/2006/main">
              <a:graphicData uri="http://schemas.openxmlformats.org/drawingml/2006/picture">
                <pic:pic xmlns:pic="http://schemas.openxmlformats.org/drawingml/2006/picture">
                  <pic:nvPicPr>
                    <pic:cNvPr id="0" name="image663.png"/>
                    <pic:cNvPicPr preferRelativeResize="0"/>
                  </pic:nvPicPr>
                  <pic:blipFill>
                    <a:blip r:embed="rId11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95296" behindDoc="1" locked="0" layoutInCell="1" hidden="0" allowOverlap="1" wp14:anchorId="79D9C853" wp14:editId="32E72159">
            <wp:simplePos x="0" y="0"/>
            <wp:positionH relativeFrom="column">
              <wp:posOffset>4845050</wp:posOffset>
            </wp:positionH>
            <wp:positionV relativeFrom="paragraph">
              <wp:posOffset>1040130</wp:posOffset>
            </wp:positionV>
            <wp:extent cx="48895" cy="48895"/>
            <wp:effectExtent l="0" t="0" r="0" b="0"/>
            <wp:wrapNone/>
            <wp:docPr id="4194" name="image507.png"/>
            <wp:cNvGraphicFramePr/>
            <a:graphic xmlns:a="http://schemas.openxmlformats.org/drawingml/2006/main">
              <a:graphicData uri="http://schemas.openxmlformats.org/drawingml/2006/picture">
                <pic:pic xmlns:pic="http://schemas.openxmlformats.org/drawingml/2006/picture">
                  <pic:nvPicPr>
                    <pic:cNvPr id="0" name="image507.png"/>
                    <pic:cNvPicPr preferRelativeResize="0"/>
                  </pic:nvPicPr>
                  <pic:blipFill>
                    <a:blip r:embed="rId112"/>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96320" behindDoc="1" locked="0" layoutInCell="1" hidden="0" allowOverlap="1" wp14:anchorId="67F71D49" wp14:editId="0E2B5E14">
            <wp:simplePos x="0" y="0"/>
            <wp:positionH relativeFrom="column">
              <wp:posOffset>4893310</wp:posOffset>
            </wp:positionH>
            <wp:positionV relativeFrom="paragraph">
              <wp:posOffset>1040130</wp:posOffset>
            </wp:positionV>
            <wp:extent cx="44450" cy="48895"/>
            <wp:effectExtent l="0" t="0" r="0" b="0"/>
            <wp:wrapNone/>
            <wp:docPr id="5493" name="image1810.png"/>
            <wp:cNvGraphicFramePr/>
            <a:graphic xmlns:a="http://schemas.openxmlformats.org/drawingml/2006/main">
              <a:graphicData uri="http://schemas.openxmlformats.org/drawingml/2006/picture">
                <pic:pic xmlns:pic="http://schemas.openxmlformats.org/drawingml/2006/picture">
                  <pic:nvPicPr>
                    <pic:cNvPr id="0" name="image1810.png"/>
                    <pic:cNvPicPr preferRelativeResize="0"/>
                  </pic:nvPicPr>
                  <pic:blipFill>
                    <a:blip r:embed="rId1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497344" behindDoc="1" locked="0" layoutInCell="1" hidden="0" allowOverlap="1" wp14:anchorId="30C4CF9A" wp14:editId="095D127A">
            <wp:simplePos x="0" y="0"/>
            <wp:positionH relativeFrom="column">
              <wp:posOffset>3869690</wp:posOffset>
            </wp:positionH>
            <wp:positionV relativeFrom="paragraph">
              <wp:posOffset>1088390</wp:posOffset>
            </wp:positionV>
            <wp:extent cx="48895" cy="48895"/>
            <wp:effectExtent l="0" t="0" r="0" b="0"/>
            <wp:wrapNone/>
            <wp:docPr id="4347" name="image653.png"/>
            <wp:cNvGraphicFramePr/>
            <a:graphic xmlns:a="http://schemas.openxmlformats.org/drawingml/2006/main">
              <a:graphicData uri="http://schemas.openxmlformats.org/drawingml/2006/picture">
                <pic:pic xmlns:pic="http://schemas.openxmlformats.org/drawingml/2006/picture">
                  <pic:nvPicPr>
                    <pic:cNvPr id="0" name="image653.png"/>
                    <pic:cNvPicPr preferRelativeResize="0"/>
                  </pic:nvPicPr>
                  <pic:blipFill>
                    <a:blip r:embed="rId18"/>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98368" behindDoc="1" locked="0" layoutInCell="1" hidden="0" allowOverlap="1" wp14:anchorId="529A8964" wp14:editId="0D95AE94">
            <wp:simplePos x="0" y="0"/>
            <wp:positionH relativeFrom="column">
              <wp:posOffset>3917950</wp:posOffset>
            </wp:positionH>
            <wp:positionV relativeFrom="paragraph">
              <wp:posOffset>1088390</wp:posOffset>
            </wp:positionV>
            <wp:extent cx="48895" cy="48895"/>
            <wp:effectExtent l="0" t="0" r="0" b="0"/>
            <wp:wrapNone/>
            <wp:docPr id="4173" name="image488.png"/>
            <wp:cNvGraphicFramePr/>
            <a:graphic xmlns:a="http://schemas.openxmlformats.org/drawingml/2006/main">
              <a:graphicData uri="http://schemas.openxmlformats.org/drawingml/2006/picture">
                <pic:pic xmlns:pic="http://schemas.openxmlformats.org/drawingml/2006/picture">
                  <pic:nvPicPr>
                    <pic:cNvPr id="0" name="image488.png"/>
                    <pic:cNvPicPr preferRelativeResize="0"/>
                  </pic:nvPicPr>
                  <pic:blipFill>
                    <a:blip r:embed="rId113"/>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499392" behindDoc="1" locked="0" layoutInCell="1" hidden="0" allowOverlap="1" wp14:anchorId="425710CC" wp14:editId="212C4252">
            <wp:simplePos x="0" y="0"/>
            <wp:positionH relativeFrom="column">
              <wp:posOffset>3966845</wp:posOffset>
            </wp:positionH>
            <wp:positionV relativeFrom="paragraph">
              <wp:posOffset>1088390</wp:posOffset>
            </wp:positionV>
            <wp:extent cx="48895" cy="48895"/>
            <wp:effectExtent l="0" t="0" r="0" b="0"/>
            <wp:wrapNone/>
            <wp:docPr id="5112" name="image1422.png"/>
            <wp:cNvGraphicFramePr/>
            <a:graphic xmlns:a="http://schemas.openxmlformats.org/drawingml/2006/main">
              <a:graphicData uri="http://schemas.openxmlformats.org/drawingml/2006/picture">
                <pic:pic xmlns:pic="http://schemas.openxmlformats.org/drawingml/2006/picture">
                  <pic:nvPicPr>
                    <pic:cNvPr id="0" name="image1422.png"/>
                    <pic:cNvPicPr preferRelativeResize="0"/>
                  </pic:nvPicPr>
                  <pic:blipFill>
                    <a:blip r:embed="rId114"/>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00416" behindDoc="1" locked="0" layoutInCell="1" hidden="0" allowOverlap="1" wp14:anchorId="39F8FFF5" wp14:editId="20802E60">
            <wp:simplePos x="0" y="0"/>
            <wp:positionH relativeFrom="column">
              <wp:posOffset>4015740</wp:posOffset>
            </wp:positionH>
            <wp:positionV relativeFrom="paragraph">
              <wp:posOffset>1088390</wp:posOffset>
            </wp:positionV>
            <wp:extent cx="48895" cy="48895"/>
            <wp:effectExtent l="0" t="0" r="0" b="0"/>
            <wp:wrapNone/>
            <wp:docPr id="5251" name="image1564.png"/>
            <wp:cNvGraphicFramePr/>
            <a:graphic xmlns:a="http://schemas.openxmlformats.org/drawingml/2006/main">
              <a:graphicData uri="http://schemas.openxmlformats.org/drawingml/2006/picture">
                <pic:pic xmlns:pic="http://schemas.openxmlformats.org/drawingml/2006/picture">
                  <pic:nvPicPr>
                    <pic:cNvPr id="0" name="image1564.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01440" behindDoc="1" locked="0" layoutInCell="1" hidden="0" allowOverlap="1" wp14:anchorId="707FE094" wp14:editId="74D78772">
            <wp:simplePos x="0" y="0"/>
            <wp:positionH relativeFrom="column">
              <wp:posOffset>4064634</wp:posOffset>
            </wp:positionH>
            <wp:positionV relativeFrom="paragraph">
              <wp:posOffset>1088390</wp:posOffset>
            </wp:positionV>
            <wp:extent cx="48895" cy="48895"/>
            <wp:effectExtent l="0" t="0" r="0" b="0"/>
            <wp:wrapNone/>
            <wp:docPr id="4528" name="image836.png"/>
            <wp:cNvGraphicFramePr/>
            <a:graphic xmlns:a="http://schemas.openxmlformats.org/drawingml/2006/main">
              <a:graphicData uri="http://schemas.openxmlformats.org/drawingml/2006/picture">
                <pic:pic xmlns:pic="http://schemas.openxmlformats.org/drawingml/2006/picture">
                  <pic:nvPicPr>
                    <pic:cNvPr id="0" name="image836.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02464" behindDoc="1" locked="0" layoutInCell="1" hidden="0" allowOverlap="1" wp14:anchorId="0B742005" wp14:editId="00FD202F">
            <wp:simplePos x="0" y="0"/>
            <wp:positionH relativeFrom="column">
              <wp:posOffset>4113530</wp:posOffset>
            </wp:positionH>
            <wp:positionV relativeFrom="paragraph">
              <wp:posOffset>1088390</wp:posOffset>
            </wp:positionV>
            <wp:extent cx="48895" cy="48895"/>
            <wp:effectExtent l="0" t="0" r="0" b="0"/>
            <wp:wrapNone/>
            <wp:docPr id="4699" name="image1008.png"/>
            <wp:cNvGraphicFramePr/>
            <a:graphic xmlns:a="http://schemas.openxmlformats.org/drawingml/2006/main">
              <a:graphicData uri="http://schemas.openxmlformats.org/drawingml/2006/picture">
                <pic:pic xmlns:pic="http://schemas.openxmlformats.org/drawingml/2006/picture">
                  <pic:nvPicPr>
                    <pic:cNvPr id="0" name="image1008.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03488" behindDoc="1" locked="0" layoutInCell="1" hidden="0" allowOverlap="1" wp14:anchorId="09C85FAD" wp14:editId="670B36F4">
            <wp:simplePos x="0" y="0"/>
            <wp:positionH relativeFrom="column">
              <wp:posOffset>4161790</wp:posOffset>
            </wp:positionH>
            <wp:positionV relativeFrom="paragraph">
              <wp:posOffset>1088390</wp:posOffset>
            </wp:positionV>
            <wp:extent cx="48895" cy="48895"/>
            <wp:effectExtent l="0" t="0" r="0" b="0"/>
            <wp:wrapNone/>
            <wp:docPr id="3862" name="image169.png"/>
            <wp:cNvGraphicFramePr/>
            <a:graphic xmlns:a="http://schemas.openxmlformats.org/drawingml/2006/main">
              <a:graphicData uri="http://schemas.openxmlformats.org/drawingml/2006/picture">
                <pic:pic xmlns:pic="http://schemas.openxmlformats.org/drawingml/2006/picture">
                  <pic:nvPicPr>
                    <pic:cNvPr id="0" name="image169.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04512" behindDoc="1" locked="0" layoutInCell="1" hidden="0" allowOverlap="1" wp14:anchorId="34482271" wp14:editId="4E5E2B82">
            <wp:simplePos x="0" y="0"/>
            <wp:positionH relativeFrom="column">
              <wp:posOffset>4210685</wp:posOffset>
            </wp:positionH>
            <wp:positionV relativeFrom="paragraph">
              <wp:posOffset>1088390</wp:posOffset>
            </wp:positionV>
            <wp:extent cx="48895" cy="48895"/>
            <wp:effectExtent l="0" t="0" r="0" b="0"/>
            <wp:wrapNone/>
            <wp:docPr id="5398" name="image1707.png"/>
            <wp:cNvGraphicFramePr/>
            <a:graphic xmlns:a="http://schemas.openxmlformats.org/drawingml/2006/main">
              <a:graphicData uri="http://schemas.openxmlformats.org/drawingml/2006/picture">
                <pic:pic xmlns:pic="http://schemas.openxmlformats.org/drawingml/2006/picture">
                  <pic:nvPicPr>
                    <pic:cNvPr id="0" name="image1707.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05536" behindDoc="1" locked="0" layoutInCell="1" hidden="0" allowOverlap="1" wp14:anchorId="0DB7E7A2" wp14:editId="633DD750">
            <wp:simplePos x="0" y="0"/>
            <wp:positionH relativeFrom="column">
              <wp:posOffset>4259580</wp:posOffset>
            </wp:positionH>
            <wp:positionV relativeFrom="paragraph">
              <wp:posOffset>1088390</wp:posOffset>
            </wp:positionV>
            <wp:extent cx="48895" cy="48895"/>
            <wp:effectExtent l="0" t="0" r="0" b="0"/>
            <wp:wrapNone/>
            <wp:docPr id="5374" name="image1687.png"/>
            <wp:cNvGraphicFramePr/>
            <a:graphic xmlns:a="http://schemas.openxmlformats.org/drawingml/2006/main">
              <a:graphicData uri="http://schemas.openxmlformats.org/drawingml/2006/picture">
                <pic:pic xmlns:pic="http://schemas.openxmlformats.org/drawingml/2006/picture">
                  <pic:nvPicPr>
                    <pic:cNvPr id="0" name="image1687.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06560" behindDoc="1" locked="0" layoutInCell="1" hidden="0" allowOverlap="1" wp14:anchorId="567A115F" wp14:editId="23F94646">
            <wp:simplePos x="0" y="0"/>
            <wp:positionH relativeFrom="column">
              <wp:posOffset>4308475</wp:posOffset>
            </wp:positionH>
            <wp:positionV relativeFrom="paragraph">
              <wp:posOffset>1088390</wp:posOffset>
            </wp:positionV>
            <wp:extent cx="48895" cy="48895"/>
            <wp:effectExtent l="0" t="0" r="0" b="0"/>
            <wp:wrapNone/>
            <wp:docPr id="4791" name="image1095.png"/>
            <wp:cNvGraphicFramePr/>
            <a:graphic xmlns:a="http://schemas.openxmlformats.org/drawingml/2006/main">
              <a:graphicData uri="http://schemas.openxmlformats.org/drawingml/2006/picture">
                <pic:pic xmlns:pic="http://schemas.openxmlformats.org/drawingml/2006/picture">
                  <pic:nvPicPr>
                    <pic:cNvPr id="0" name="image1095.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07584" behindDoc="1" locked="0" layoutInCell="1" hidden="0" allowOverlap="1" wp14:anchorId="2D09C053" wp14:editId="6A240246">
            <wp:simplePos x="0" y="0"/>
            <wp:positionH relativeFrom="column">
              <wp:posOffset>4357370</wp:posOffset>
            </wp:positionH>
            <wp:positionV relativeFrom="paragraph">
              <wp:posOffset>1088390</wp:posOffset>
            </wp:positionV>
            <wp:extent cx="48895" cy="48895"/>
            <wp:effectExtent l="0" t="0" r="0" b="0"/>
            <wp:wrapNone/>
            <wp:docPr id="4059" name="image383.png"/>
            <wp:cNvGraphicFramePr/>
            <a:graphic xmlns:a="http://schemas.openxmlformats.org/drawingml/2006/main">
              <a:graphicData uri="http://schemas.openxmlformats.org/drawingml/2006/picture">
                <pic:pic xmlns:pic="http://schemas.openxmlformats.org/drawingml/2006/picture">
                  <pic:nvPicPr>
                    <pic:cNvPr id="0" name="image383.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08608" behindDoc="1" locked="0" layoutInCell="1" hidden="0" allowOverlap="1" wp14:anchorId="02781445" wp14:editId="53AE5090">
            <wp:simplePos x="0" y="0"/>
            <wp:positionH relativeFrom="column">
              <wp:posOffset>4405630</wp:posOffset>
            </wp:positionH>
            <wp:positionV relativeFrom="paragraph">
              <wp:posOffset>1088390</wp:posOffset>
            </wp:positionV>
            <wp:extent cx="48895" cy="48895"/>
            <wp:effectExtent l="0" t="0" r="0" b="0"/>
            <wp:wrapNone/>
            <wp:docPr id="4903" name="image1211.png"/>
            <wp:cNvGraphicFramePr/>
            <a:graphic xmlns:a="http://schemas.openxmlformats.org/drawingml/2006/main">
              <a:graphicData uri="http://schemas.openxmlformats.org/drawingml/2006/picture">
                <pic:pic xmlns:pic="http://schemas.openxmlformats.org/drawingml/2006/picture">
                  <pic:nvPicPr>
                    <pic:cNvPr id="0" name="image1211.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09632" behindDoc="1" locked="0" layoutInCell="1" hidden="0" allowOverlap="1" wp14:anchorId="615598AD" wp14:editId="2BCF1910">
            <wp:simplePos x="0" y="0"/>
            <wp:positionH relativeFrom="column">
              <wp:posOffset>4454525</wp:posOffset>
            </wp:positionH>
            <wp:positionV relativeFrom="paragraph">
              <wp:posOffset>1088390</wp:posOffset>
            </wp:positionV>
            <wp:extent cx="48895" cy="48895"/>
            <wp:effectExtent l="0" t="0" r="0" b="0"/>
            <wp:wrapNone/>
            <wp:docPr id="5351" name="image1670.png"/>
            <wp:cNvGraphicFramePr/>
            <a:graphic xmlns:a="http://schemas.openxmlformats.org/drawingml/2006/main">
              <a:graphicData uri="http://schemas.openxmlformats.org/drawingml/2006/picture">
                <pic:pic xmlns:pic="http://schemas.openxmlformats.org/drawingml/2006/picture">
                  <pic:nvPicPr>
                    <pic:cNvPr id="0" name="image1670.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10656" behindDoc="1" locked="0" layoutInCell="1" hidden="0" allowOverlap="1" wp14:anchorId="43014A16" wp14:editId="23840E94">
            <wp:simplePos x="0" y="0"/>
            <wp:positionH relativeFrom="column">
              <wp:posOffset>4503420</wp:posOffset>
            </wp:positionH>
            <wp:positionV relativeFrom="paragraph">
              <wp:posOffset>1088390</wp:posOffset>
            </wp:positionV>
            <wp:extent cx="48895" cy="48895"/>
            <wp:effectExtent l="0" t="0" r="0" b="0"/>
            <wp:wrapNone/>
            <wp:docPr id="4504" name="image811.png"/>
            <wp:cNvGraphicFramePr/>
            <a:graphic xmlns:a="http://schemas.openxmlformats.org/drawingml/2006/main">
              <a:graphicData uri="http://schemas.openxmlformats.org/drawingml/2006/picture">
                <pic:pic xmlns:pic="http://schemas.openxmlformats.org/drawingml/2006/picture">
                  <pic:nvPicPr>
                    <pic:cNvPr id="0" name="image811.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11680" behindDoc="1" locked="0" layoutInCell="1" hidden="0" allowOverlap="1" wp14:anchorId="1C2FFC6A" wp14:editId="77F32E45">
            <wp:simplePos x="0" y="0"/>
            <wp:positionH relativeFrom="column">
              <wp:posOffset>4552315</wp:posOffset>
            </wp:positionH>
            <wp:positionV relativeFrom="paragraph">
              <wp:posOffset>1088390</wp:posOffset>
            </wp:positionV>
            <wp:extent cx="48895" cy="48895"/>
            <wp:effectExtent l="0" t="0" r="0" b="0"/>
            <wp:wrapNone/>
            <wp:docPr id="5406" name="image1726.png"/>
            <wp:cNvGraphicFramePr/>
            <a:graphic xmlns:a="http://schemas.openxmlformats.org/drawingml/2006/main">
              <a:graphicData uri="http://schemas.openxmlformats.org/drawingml/2006/picture">
                <pic:pic xmlns:pic="http://schemas.openxmlformats.org/drawingml/2006/picture">
                  <pic:nvPicPr>
                    <pic:cNvPr id="0" name="image1726.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12704" behindDoc="1" locked="0" layoutInCell="1" hidden="0" allowOverlap="1" wp14:anchorId="4742FD02" wp14:editId="6FF11DF3">
            <wp:simplePos x="0" y="0"/>
            <wp:positionH relativeFrom="column">
              <wp:posOffset>4601210</wp:posOffset>
            </wp:positionH>
            <wp:positionV relativeFrom="paragraph">
              <wp:posOffset>1088390</wp:posOffset>
            </wp:positionV>
            <wp:extent cx="48895" cy="48895"/>
            <wp:effectExtent l="0" t="0" r="0" b="0"/>
            <wp:wrapNone/>
            <wp:docPr id="5102" name="image1413.png"/>
            <wp:cNvGraphicFramePr/>
            <a:graphic xmlns:a="http://schemas.openxmlformats.org/drawingml/2006/main">
              <a:graphicData uri="http://schemas.openxmlformats.org/drawingml/2006/picture">
                <pic:pic xmlns:pic="http://schemas.openxmlformats.org/drawingml/2006/picture">
                  <pic:nvPicPr>
                    <pic:cNvPr id="0" name="image1413.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13728" behindDoc="1" locked="0" layoutInCell="1" hidden="0" allowOverlap="1" wp14:anchorId="1016E685" wp14:editId="59963DE1">
            <wp:simplePos x="0" y="0"/>
            <wp:positionH relativeFrom="column">
              <wp:posOffset>4649470</wp:posOffset>
            </wp:positionH>
            <wp:positionV relativeFrom="paragraph">
              <wp:posOffset>1088390</wp:posOffset>
            </wp:positionV>
            <wp:extent cx="48895" cy="48895"/>
            <wp:effectExtent l="0" t="0" r="0" b="0"/>
            <wp:wrapNone/>
            <wp:docPr id="5310" name="image1625.png"/>
            <wp:cNvGraphicFramePr/>
            <a:graphic xmlns:a="http://schemas.openxmlformats.org/drawingml/2006/main">
              <a:graphicData uri="http://schemas.openxmlformats.org/drawingml/2006/picture">
                <pic:pic xmlns:pic="http://schemas.openxmlformats.org/drawingml/2006/picture">
                  <pic:nvPicPr>
                    <pic:cNvPr id="0" name="image1625.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14752" behindDoc="1" locked="0" layoutInCell="1" hidden="0" allowOverlap="1" wp14:anchorId="73D0B81A" wp14:editId="2933B5B5">
            <wp:simplePos x="0" y="0"/>
            <wp:positionH relativeFrom="column">
              <wp:posOffset>4698365</wp:posOffset>
            </wp:positionH>
            <wp:positionV relativeFrom="paragraph">
              <wp:posOffset>1088390</wp:posOffset>
            </wp:positionV>
            <wp:extent cx="48895" cy="48895"/>
            <wp:effectExtent l="0" t="0" r="0" b="0"/>
            <wp:wrapNone/>
            <wp:docPr id="4967" name="image1273.png"/>
            <wp:cNvGraphicFramePr/>
            <a:graphic xmlns:a="http://schemas.openxmlformats.org/drawingml/2006/main">
              <a:graphicData uri="http://schemas.openxmlformats.org/drawingml/2006/picture">
                <pic:pic xmlns:pic="http://schemas.openxmlformats.org/drawingml/2006/picture">
                  <pic:nvPicPr>
                    <pic:cNvPr id="0" name="image1273.png"/>
                    <pic:cNvPicPr preferRelativeResize="0"/>
                  </pic:nvPicPr>
                  <pic:blipFill>
                    <a:blip r:embed="rId61"/>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15776" behindDoc="1" locked="0" layoutInCell="1" hidden="0" allowOverlap="1" wp14:anchorId="3FCEA8C3" wp14:editId="762D09AB">
            <wp:simplePos x="0" y="0"/>
            <wp:positionH relativeFrom="column">
              <wp:posOffset>4747260</wp:posOffset>
            </wp:positionH>
            <wp:positionV relativeFrom="paragraph">
              <wp:posOffset>1088390</wp:posOffset>
            </wp:positionV>
            <wp:extent cx="48895" cy="48895"/>
            <wp:effectExtent l="0" t="0" r="0" b="0"/>
            <wp:wrapNone/>
            <wp:docPr id="5160" name="image1481.png"/>
            <wp:cNvGraphicFramePr/>
            <a:graphic xmlns:a="http://schemas.openxmlformats.org/drawingml/2006/main">
              <a:graphicData uri="http://schemas.openxmlformats.org/drawingml/2006/picture">
                <pic:pic xmlns:pic="http://schemas.openxmlformats.org/drawingml/2006/picture">
                  <pic:nvPicPr>
                    <pic:cNvPr id="0" name="image1481.png"/>
                    <pic:cNvPicPr preferRelativeResize="0"/>
                  </pic:nvPicPr>
                  <pic:blipFill>
                    <a:blip r:embed="rId115"/>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16800" behindDoc="1" locked="0" layoutInCell="1" hidden="0" allowOverlap="1" wp14:anchorId="38D8D43E" wp14:editId="71531062">
            <wp:simplePos x="0" y="0"/>
            <wp:positionH relativeFrom="column">
              <wp:posOffset>4796155</wp:posOffset>
            </wp:positionH>
            <wp:positionV relativeFrom="paragraph">
              <wp:posOffset>1088390</wp:posOffset>
            </wp:positionV>
            <wp:extent cx="48895" cy="48895"/>
            <wp:effectExtent l="0" t="0" r="0" b="0"/>
            <wp:wrapNone/>
            <wp:docPr id="5289" name="image1602.png"/>
            <wp:cNvGraphicFramePr/>
            <a:graphic xmlns:a="http://schemas.openxmlformats.org/drawingml/2006/main">
              <a:graphicData uri="http://schemas.openxmlformats.org/drawingml/2006/picture">
                <pic:pic xmlns:pic="http://schemas.openxmlformats.org/drawingml/2006/picture">
                  <pic:nvPicPr>
                    <pic:cNvPr id="0" name="image1602.png"/>
                    <pic:cNvPicPr preferRelativeResize="0"/>
                  </pic:nvPicPr>
                  <pic:blipFill>
                    <a:blip r:embed="rId116"/>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17824" behindDoc="1" locked="0" layoutInCell="1" hidden="0" allowOverlap="1" wp14:anchorId="1AA872D8" wp14:editId="4B4A8A08">
            <wp:simplePos x="0" y="0"/>
            <wp:positionH relativeFrom="column">
              <wp:posOffset>4845050</wp:posOffset>
            </wp:positionH>
            <wp:positionV relativeFrom="paragraph">
              <wp:posOffset>1088390</wp:posOffset>
            </wp:positionV>
            <wp:extent cx="48895" cy="48895"/>
            <wp:effectExtent l="0" t="0" r="0" b="0"/>
            <wp:wrapNone/>
            <wp:docPr id="5173" name="image1482.png"/>
            <wp:cNvGraphicFramePr/>
            <a:graphic xmlns:a="http://schemas.openxmlformats.org/drawingml/2006/main">
              <a:graphicData uri="http://schemas.openxmlformats.org/drawingml/2006/picture">
                <pic:pic xmlns:pic="http://schemas.openxmlformats.org/drawingml/2006/picture">
                  <pic:nvPicPr>
                    <pic:cNvPr id="0" name="image1482.png"/>
                    <pic:cNvPicPr preferRelativeResize="0"/>
                  </pic:nvPicPr>
                  <pic:blipFill>
                    <a:blip r:embed="rId117"/>
                    <a:srcRect/>
                    <a:stretch>
                      <a:fillRect/>
                    </a:stretch>
                  </pic:blipFill>
                  <pic:spPr>
                    <a:xfrm>
                      <a:off x="0" y="0"/>
                      <a:ext cx="48895" cy="48895"/>
                    </a:xfrm>
                    <a:prstGeom prst="rect">
                      <a:avLst/>
                    </a:prstGeom>
                    <a:ln/>
                  </pic:spPr>
                </pic:pic>
              </a:graphicData>
            </a:graphic>
          </wp:anchor>
        </w:drawing>
      </w:r>
      <w:r>
        <w:rPr>
          <w:noProof/>
        </w:rPr>
        <w:drawing>
          <wp:anchor distT="0" distB="0" distL="0" distR="0" simplePos="0" relativeHeight="253518848" behindDoc="1" locked="0" layoutInCell="1" hidden="0" allowOverlap="1" wp14:anchorId="059E2C47" wp14:editId="20154B54">
            <wp:simplePos x="0" y="0"/>
            <wp:positionH relativeFrom="column">
              <wp:posOffset>4893310</wp:posOffset>
            </wp:positionH>
            <wp:positionV relativeFrom="paragraph">
              <wp:posOffset>1088390</wp:posOffset>
            </wp:positionV>
            <wp:extent cx="44450" cy="48895"/>
            <wp:effectExtent l="0" t="0" r="0" b="0"/>
            <wp:wrapNone/>
            <wp:docPr id="4851" name="image1159.png"/>
            <wp:cNvGraphicFramePr/>
            <a:graphic xmlns:a="http://schemas.openxmlformats.org/drawingml/2006/main">
              <a:graphicData uri="http://schemas.openxmlformats.org/drawingml/2006/picture">
                <pic:pic xmlns:pic="http://schemas.openxmlformats.org/drawingml/2006/picture">
                  <pic:nvPicPr>
                    <pic:cNvPr id="0" name="image1159.png"/>
                    <pic:cNvPicPr preferRelativeResize="0"/>
                  </pic:nvPicPr>
                  <pic:blipFill>
                    <a:blip r:embed="rId18"/>
                    <a:srcRect/>
                    <a:stretch>
                      <a:fillRect/>
                    </a:stretch>
                  </pic:blipFill>
                  <pic:spPr>
                    <a:xfrm>
                      <a:off x="0" y="0"/>
                      <a:ext cx="44450" cy="48895"/>
                    </a:xfrm>
                    <a:prstGeom prst="rect">
                      <a:avLst/>
                    </a:prstGeom>
                    <a:ln/>
                  </pic:spPr>
                </pic:pic>
              </a:graphicData>
            </a:graphic>
          </wp:anchor>
        </w:drawing>
      </w:r>
      <w:r>
        <w:rPr>
          <w:noProof/>
        </w:rPr>
        <w:drawing>
          <wp:anchor distT="0" distB="0" distL="0" distR="0" simplePos="0" relativeHeight="253519872" behindDoc="1" locked="0" layoutInCell="1" hidden="0" allowOverlap="1" wp14:anchorId="6BF79D72" wp14:editId="156006A4">
            <wp:simplePos x="0" y="0"/>
            <wp:positionH relativeFrom="column">
              <wp:posOffset>3176270</wp:posOffset>
            </wp:positionH>
            <wp:positionV relativeFrom="paragraph">
              <wp:posOffset>325120</wp:posOffset>
            </wp:positionV>
            <wp:extent cx="1767840" cy="827405"/>
            <wp:effectExtent l="0" t="0" r="0" b="0"/>
            <wp:wrapNone/>
            <wp:docPr id="5363" name="image1673.jpg"/>
            <wp:cNvGraphicFramePr/>
            <a:graphic xmlns:a="http://schemas.openxmlformats.org/drawingml/2006/main">
              <a:graphicData uri="http://schemas.openxmlformats.org/drawingml/2006/picture">
                <pic:pic xmlns:pic="http://schemas.openxmlformats.org/drawingml/2006/picture">
                  <pic:nvPicPr>
                    <pic:cNvPr id="0" name="image1673.jpg"/>
                    <pic:cNvPicPr preferRelativeResize="0"/>
                  </pic:nvPicPr>
                  <pic:blipFill>
                    <a:blip r:embed="rId118"/>
                    <a:srcRect/>
                    <a:stretch>
                      <a:fillRect/>
                    </a:stretch>
                  </pic:blipFill>
                  <pic:spPr>
                    <a:xfrm>
                      <a:off x="0" y="0"/>
                      <a:ext cx="1767840" cy="827405"/>
                    </a:xfrm>
                    <a:prstGeom prst="rect">
                      <a:avLst/>
                    </a:prstGeom>
                    <a:ln/>
                  </pic:spPr>
                </pic:pic>
              </a:graphicData>
            </a:graphic>
          </wp:anchor>
        </w:drawing>
      </w:r>
    </w:p>
    <w:p w14:paraId="651683A1" w14:textId="77777777" w:rsidR="00382C40" w:rsidRDefault="00382C40">
      <w:pPr>
        <w:rPr>
          <w:sz w:val="24"/>
          <w:szCs w:val="24"/>
        </w:rPr>
      </w:pPr>
    </w:p>
    <w:p w14:paraId="2BC4A689" w14:textId="77777777" w:rsidR="00382C40" w:rsidRDefault="00382C40">
      <w:pPr>
        <w:rPr>
          <w:sz w:val="24"/>
          <w:szCs w:val="24"/>
        </w:rPr>
      </w:pPr>
    </w:p>
    <w:p w14:paraId="32359097" w14:textId="77777777" w:rsidR="00382C40" w:rsidRDefault="008A7C6A">
      <w:pPr>
        <w:rPr>
          <w:sz w:val="24"/>
          <w:szCs w:val="24"/>
        </w:rPr>
      </w:pPr>
      <w:r>
        <w:rPr>
          <w:sz w:val="24"/>
          <w:szCs w:val="24"/>
        </w:rPr>
        <w:t>current</w:t>
      </w:r>
    </w:p>
    <w:p w14:paraId="4BF8BAE2" w14:textId="77777777" w:rsidR="00382C40" w:rsidRDefault="008A7C6A">
      <w:pPr>
        <w:rPr>
          <w:sz w:val="24"/>
          <w:szCs w:val="24"/>
        </w:rPr>
      </w:pPr>
      <w:r>
        <w:rPr>
          <w:noProof/>
        </w:rPr>
        <w:drawing>
          <wp:anchor distT="0" distB="0" distL="0" distR="0" simplePos="0" relativeHeight="253520896" behindDoc="1" locked="0" layoutInCell="1" hidden="0" allowOverlap="1" wp14:anchorId="1FEB8E88" wp14:editId="2AC7BFCA">
            <wp:simplePos x="0" y="0"/>
            <wp:positionH relativeFrom="column">
              <wp:posOffset>1667510</wp:posOffset>
            </wp:positionH>
            <wp:positionV relativeFrom="paragraph">
              <wp:posOffset>146685</wp:posOffset>
            </wp:positionV>
            <wp:extent cx="614045" cy="228600"/>
            <wp:effectExtent l="0" t="0" r="0" b="0"/>
            <wp:wrapNone/>
            <wp:docPr id="5384" name="image910.jpg"/>
            <wp:cNvGraphicFramePr/>
            <a:graphic xmlns:a="http://schemas.openxmlformats.org/drawingml/2006/main">
              <a:graphicData uri="http://schemas.openxmlformats.org/drawingml/2006/picture">
                <pic:pic xmlns:pic="http://schemas.openxmlformats.org/drawingml/2006/picture">
                  <pic:nvPicPr>
                    <pic:cNvPr id="0" name="image910.jpg"/>
                    <pic:cNvPicPr preferRelativeResize="0"/>
                  </pic:nvPicPr>
                  <pic:blipFill>
                    <a:blip r:embed="rId64"/>
                    <a:srcRect/>
                    <a:stretch>
                      <a:fillRect/>
                    </a:stretch>
                  </pic:blipFill>
                  <pic:spPr>
                    <a:xfrm>
                      <a:off x="0" y="0"/>
                      <a:ext cx="614045" cy="228600"/>
                    </a:xfrm>
                    <a:prstGeom prst="rect">
                      <a:avLst/>
                    </a:prstGeom>
                    <a:ln/>
                  </pic:spPr>
                </pic:pic>
              </a:graphicData>
            </a:graphic>
          </wp:anchor>
        </w:drawing>
      </w:r>
      <w:r>
        <w:rPr>
          <w:noProof/>
        </w:rPr>
        <w:drawing>
          <wp:anchor distT="0" distB="0" distL="0" distR="0" simplePos="0" relativeHeight="253521920" behindDoc="1" locked="0" layoutInCell="1" hidden="0" allowOverlap="1" wp14:anchorId="4C156DB1" wp14:editId="6D1DF9D0">
            <wp:simplePos x="0" y="0"/>
            <wp:positionH relativeFrom="column">
              <wp:posOffset>3180715</wp:posOffset>
            </wp:positionH>
            <wp:positionV relativeFrom="paragraph">
              <wp:posOffset>175895</wp:posOffset>
            </wp:positionV>
            <wp:extent cx="615950" cy="227330"/>
            <wp:effectExtent l="0" t="0" r="0" b="0"/>
            <wp:wrapNone/>
            <wp:docPr id="4350" name="image659.jpg"/>
            <wp:cNvGraphicFramePr/>
            <a:graphic xmlns:a="http://schemas.openxmlformats.org/drawingml/2006/main">
              <a:graphicData uri="http://schemas.openxmlformats.org/drawingml/2006/picture">
                <pic:pic xmlns:pic="http://schemas.openxmlformats.org/drawingml/2006/picture">
                  <pic:nvPicPr>
                    <pic:cNvPr id="0" name="image659.jpg"/>
                    <pic:cNvPicPr preferRelativeResize="0"/>
                  </pic:nvPicPr>
                  <pic:blipFill>
                    <a:blip r:embed="rId119"/>
                    <a:srcRect/>
                    <a:stretch>
                      <a:fillRect/>
                    </a:stretch>
                  </pic:blipFill>
                  <pic:spPr>
                    <a:xfrm>
                      <a:off x="0" y="0"/>
                      <a:ext cx="615950" cy="227330"/>
                    </a:xfrm>
                    <a:prstGeom prst="rect">
                      <a:avLst/>
                    </a:prstGeom>
                    <a:ln/>
                  </pic:spPr>
                </pic:pic>
              </a:graphicData>
            </a:graphic>
          </wp:anchor>
        </w:drawing>
      </w:r>
    </w:p>
    <w:p w14:paraId="20265BA0" w14:textId="77777777" w:rsidR="00382C40" w:rsidRDefault="00382C40">
      <w:pPr>
        <w:rPr>
          <w:sz w:val="24"/>
          <w:szCs w:val="24"/>
        </w:rPr>
      </w:pPr>
    </w:p>
    <w:p w14:paraId="7A95D5B3" w14:textId="77777777" w:rsidR="00382C40" w:rsidRDefault="008A7C6A">
      <w:pPr>
        <w:rPr>
          <w:sz w:val="24"/>
          <w:szCs w:val="24"/>
        </w:rPr>
      </w:pPr>
      <w:r>
        <w:rPr>
          <w:sz w:val="24"/>
          <w:szCs w:val="24"/>
        </w:rPr>
        <w:t xml:space="preserve">The </w:t>
      </w:r>
      <w:r>
        <w:rPr>
          <w:sz w:val="24"/>
          <w:szCs w:val="24"/>
        </w:rPr>
        <w:t>following code can then be written</w:t>
      </w:r>
    </w:p>
    <w:p w14:paraId="6134264B" w14:textId="77777777" w:rsidR="00382C40" w:rsidRDefault="00382C40">
      <w:pPr>
        <w:rPr>
          <w:sz w:val="24"/>
          <w:szCs w:val="24"/>
        </w:rPr>
      </w:pPr>
    </w:p>
    <w:p w14:paraId="28ADE53D" w14:textId="77777777" w:rsidR="00382C40" w:rsidRDefault="008A7C6A">
      <w:pPr>
        <w:rPr>
          <w:sz w:val="24"/>
          <w:szCs w:val="24"/>
        </w:rPr>
      </w:pPr>
      <w:r>
        <w:rPr>
          <w:sz w:val="24"/>
          <w:szCs w:val="24"/>
        </w:rPr>
        <w:t>node* N = current   prev</w:t>
      </w:r>
    </w:p>
    <w:p w14:paraId="32400E68" w14:textId="77777777" w:rsidR="00382C40" w:rsidRDefault="008A7C6A">
      <w:pPr>
        <w:rPr>
          <w:sz w:val="24"/>
          <w:szCs w:val="24"/>
        </w:rPr>
      </w:pPr>
      <w:r>
        <w:rPr>
          <w:sz w:val="24"/>
          <w:szCs w:val="24"/>
        </w:rPr>
        <w:t>N</w:t>
      </w:r>
      <w:r>
        <w:rPr>
          <w:sz w:val="24"/>
          <w:szCs w:val="24"/>
        </w:rPr>
        <w:tab/>
        <w:t>next = current   next;</w:t>
      </w:r>
    </w:p>
    <w:p w14:paraId="5E757CED" w14:textId="77777777" w:rsidR="00382C40" w:rsidRDefault="008A7C6A">
      <w:pPr>
        <w:rPr>
          <w:sz w:val="24"/>
          <w:szCs w:val="24"/>
        </w:rPr>
      </w:pPr>
      <w:r>
        <w:rPr>
          <w:sz w:val="24"/>
          <w:szCs w:val="24"/>
        </w:rPr>
        <w:t>(N   next)   prev = N;</w:t>
      </w:r>
    </w:p>
    <w:p w14:paraId="5C46856F" w14:textId="77777777" w:rsidR="00382C40" w:rsidRDefault="00382C40">
      <w:pPr>
        <w:rPr>
          <w:sz w:val="24"/>
          <w:szCs w:val="24"/>
        </w:rPr>
      </w:pPr>
    </w:p>
    <w:p w14:paraId="1879DE66" w14:textId="77777777" w:rsidR="00382C40" w:rsidRDefault="008A7C6A">
      <w:pPr>
        <w:rPr>
          <w:b/>
          <w:sz w:val="24"/>
          <w:szCs w:val="24"/>
        </w:rPr>
      </w:pPr>
      <w:r>
        <w:rPr>
          <w:b/>
          <w:sz w:val="24"/>
          <w:szCs w:val="24"/>
        </w:rPr>
        <w:t>Insertion At Begining in doubly linked list</w:t>
      </w:r>
    </w:p>
    <w:p w14:paraId="1655B830" w14:textId="77777777" w:rsidR="00382C40" w:rsidRDefault="008A7C6A">
      <w:pPr>
        <w:spacing w:line="360" w:lineRule="auto"/>
        <w:rPr>
          <w:b/>
          <w:sz w:val="24"/>
          <w:szCs w:val="24"/>
        </w:rPr>
      </w:pPr>
      <w:r>
        <w:rPr>
          <w:b/>
          <w:sz w:val="24"/>
          <w:szCs w:val="24"/>
        </w:rPr>
        <w:t>Algorithm</w:t>
      </w:r>
    </w:p>
    <w:p w14:paraId="7187C7B3" w14:textId="77777777" w:rsidR="00382C40" w:rsidRDefault="008A7C6A">
      <w:pPr>
        <w:numPr>
          <w:ilvl w:val="0"/>
          <w:numId w:val="10"/>
        </w:numPr>
        <w:spacing w:line="360" w:lineRule="auto"/>
        <w:rPr>
          <w:sz w:val="24"/>
          <w:szCs w:val="24"/>
        </w:rPr>
      </w:pPr>
      <w:r>
        <w:rPr>
          <w:sz w:val="24"/>
          <w:szCs w:val="24"/>
        </w:rPr>
        <w:t>InsertAtBegDll(info,prev,next,start,end)</w:t>
      </w:r>
    </w:p>
    <w:p w14:paraId="01051C10" w14:textId="77777777" w:rsidR="00382C40" w:rsidRDefault="008A7C6A">
      <w:pPr>
        <w:numPr>
          <w:ilvl w:val="0"/>
          <w:numId w:val="10"/>
        </w:numPr>
        <w:spacing w:line="360" w:lineRule="auto"/>
        <w:rPr>
          <w:sz w:val="24"/>
          <w:szCs w:val="24"/>
        </w:rPr>
      </w:pPr>
      <w:r>
        <w:rPr>
          <w:sz w:val="24"/>
          <w:szCs w:val="24"/>
        </w:rPr>
        <w:t xml:space="preserve">create a new node and address in assigned to </w:t>
      </w:r>
      <w:r>
        <w:rPr>
          <w:sz w:val="24"/>
          <w:szCs w:val="24"/>
        </w:rPr>
        <w:t>ptr.</w:t>
      </w:r>
    </w:p>
    <w:p w14:paraId="3C123302" w14:textId="77777777" w:rsidR="00382C40" w:rsidRDefault="008A7C6A">
      <w:pPr>
        <w:numPr>
          <w:ilvl w:val="0"/>
          <w:numId w:val="10"/>
        </w:numPr>
        <w:spacing w:line="360" w:lineRule="auto"/>
        <w:rPr>
          <w:sz w:val="24"/>
          <w:szCs w:val="24"/>
        </w:rPr>
      </w:pPr>
      <w:r>
        <w:rPr>
          <w:sz w:val="24"/>
          <w:szCs w:val="24"/>
        </w:rPr>
        <w:t>check[overflow] if(ptr=NULL)</w:t>
      </w:r>
    </w:p>
    <w:p w14:paraId="213B991D" w14:textId="77777777" w:rsidR="00382C40" w:rsidRDefault="008A7C6A">
      <w:pPr>
        <w:numPr>
          <w:ilvl w:val="0"/>
          <w:numId w:val="10"/>
        </w:numPr>
        <w:spacing w:line="360" w:lineRule="auto"/>
        <w:rPr>
          <w:sz w:val="24"/>
          <w:szCs w:val="24"/>
        </w:rPr>
      </w:pPr>
      <w:r>
        <w:rPr>
          <w:sz w:val="24"/>
          <w:szCs w:val="24"/>
        </w:rPr>
        <w:t xml:space="preserve">     write:overflow and exit </w:t>
      </w:r>
    </w:p>
    <w:p w14:paraId="066DB41F" w14:textId="77777777" w:rsidR="00382C40" w:rsidRDefault="008A7C6A">
      <w:pPr>
        <w:numPr>
          <w:ilvl w:val="0"/>
          <w:numId w:val="10"/>
        </w:numPr>
        <w:spacing w:line="360" w:lineRule="auto"/>
        <w:rPr>
          <w:sz w:val="24"/>
          <w:szCs w:val="24"/>
        </w:rPr>
      </w:pPr>
      <w:r>
        <w:rPr>
          <w:sz w:val="24"/>
          <w:szCs w:val="24"/>
        </w:rPr>
        <w:t>set Info[ptr]=item;</w:t>
      </w:r>
    </w:p>
    <w:p w14:paraId="39A3C0C9" w14:textId="77777777" w:rsidR="00382C40" w:rsidRDefault="008A7C6A">
      <w:pPr>
        <w:numPr>
          <w:ilvl w:val="0"/>
          <w:numId w:val="10"/>
        </w:numPr>
        <w:spacing w:line="360" w:lineRule="auto"/>
        <w:rPr>
          <w:sz w:val="24"/>
          <w:szCs w:val="24"/>
        </w:rPr>
      </w:pPr>
      <w:r>
        <w:rPr>
          <w:sz w:val="24"/>
          <w:szCs w:val="24"/>
        </w:rPr>
        <w:t xml:space="preserve">if(start=NULL) </w:t>
      </w:r>
    </w:p>
    <w:p w14:paraId="5A27A959" w14:textId="77777777" w:rsidR="00382C40" w:rsidRDefault="008A7C6A">
      <w:pPr>
        <w:numPr>
          <w:ilvl w:val="0"/>
          <w:numId w:val="10"/>
        </w:numPr>
        <w:spacing w:line="360" w:lineRule="auto"/>
        <w:rPr>
          <w:sz w:val="24"/>
          <w:szCs w:val="24"/>
        </w:rPr>
      </w:pPr>
      <w:r>
        <w:rPr>
          <w:sz w:val="24"/>
          <w:szCs w:val="24"/>
        </w:rPr>
        <w:t xml:space="preserve">     set prev[ptr] = next[ptr] = NULL </w:t>
      </w:r>
    </w:p>
    <w:p w14:paraId="3E989C5D" w14:textId="77777777" w:rsidR="00382C40" w:rsidRDefault="008A7C6A">
      <w:pPr>
        <w:numPr>
          <w:ilvl w:val="0"/>
          <w:numId w:val="10"/>
        </w:numPr>
        <w:spacing w:line="360" w:lineRule="auto"/>
        <w:rPr>
          <w:sz w:val="24"/>
          <w:szCs w:val="24"/>
        </w:rPr>
      </w:pPr>
      <w:r>
        <w:rPr>
          <w:sz w:val="24"/>
          <w:szCs w:val="24"/>
        </w:rPr>
        <w:t xml:space="preserve">     set start = end = ptr</w:t>
      </w:r>
    </w:p>
    <w:p w14:paraId="7FB37E3D" w14:textId="77777777" w:rsidR="00382C40" w:rsidRDefault="008A7C6A">
      <w:pPr>
        <w:numPr>
          <w:ilvl w:val="0"/>
          <w:numId w:val="10"/>
        </w:numPr>
        <w:spacing w:line="360" w:lineRule="auto"/>
        <w:rPr>
          <w:sz w:val="24"/>
          <w:szCs w:val="24"/>
        </w:rPr>
      </w:pPr>
      <w:r>
        <w:rPr>
          <w:sz w:val="24"/>
          <w:szCs w:val="24"/>
        </w:rPr>
        <w:t xml:space="preserve">  else</w:t>
      </w:r>
    </w:p>
    <w:p w14:paraId="23FEDDED" w14:textId="77777777" w:rsidR="00382C40" w:rsidRDefault="008A7C6A">
      <w:pPr>
        <w:numPr>
          <w:ilvl w:val="0"/>
          <w:numId w:val="10"/>
        </w:numPr>
        <w:spacing w:line="360" w:lineRule="auto"/>
        <w:rPr>
          <w:sz w:val="24"/>
          <w:szCs w:val="24"/>
        </w:rPr>
      </w:pPr>
      <w:r>
        <w:rPr>
          <w:sz w:val="24"/>
          <w:szCs w:val="24"/>
        </w:rPr>
        <w:t xml:space="preserve">     set prev[ptr] = NULL</w:t>
      </w:r>
    </w:p>
    <w:p w14:paraId="03949901" w14:textId="77777777" w:rsidR="00382C40" w:rsidRDefault="008A7C6A">
      <w:pPr>
        <w:numPr>
          <w:ilvl w:val="0"/>
          <w:numId w:val="10"/>
        </w:numPr>
        <w:spacing w:line="360" w:lineRule="auto"/>
        <w:rPr>
          <w:sz w:val="24"/>
          <w:szCs w:val="24"/>
        </w:rPr>
      </w:pPr>
      <w:r>
        <w:rPr>
          <w:sz w:val="24"/>
          <w:szCs w:val="24"/>
        </w:rPr>
        <w:t xml:space="preserve">     next[ptr] = start</w:t>
      </w:r>
    </w:p>
    <w:p w14:paraId="76BE6EE9" w14:textId="77777777" w:rsidR="00382C40" w:rsidRDefault="008A7C6A">
      <w:pPr>
        <w:numPr>
          <w:ilvl w:val="0"/>
          <w:numId w:val="10"/>
        </w:numPr>
        <w:spacing w:line="360" w:lineRule="auto"/>
        <w:rPr>
          <w:sz w:val="24"/>
          <w:szCs w:val="24"/>
        </w:rPr>
      </w:pPr>
      <w:r>
        <w:rPr>
          <w:sz w:val="24"/>
          <w:szCs w:val="24"/>
        </w:rPr>
        <w:t xml:space="preserve">     set prev[start] = ptr</w:t>
      </w:r>
    </w:p>
    <w:p w14:paraId="02B1DFA7" w14:textId="77777777" w:rsidR="00382C40" w:rsidRDefault="008A7C6A">
      <w:pPr>
        <w:numPr>
          <w:ilvl w:val="0"/>
          <w:numId w:val="10"/>
        </w:numPr>
        <w:spacing w:line="360" w:lineRule="auto"/>
        <w:rPr>
          <w:sz w:val="24"/>
          <w:szCs w:val="24"/>
        </w:rPr>
      </w:pPr>
      <w:r>
        <w:rPr>
          <w:sz w:val="24"/>
          <w:szCs w:val="24"/>
        </w:rPr>
        <w:t xml:space="preserve">     se</w:t>
      </w:r>
      <w:r>
        <w:rPr>
          <w:sz w:val="24"/>
          <w:szCs w:val="24"/>
        </w:rPr>
        <w:t>t start = ptr</w:t>
      </w:r>
    </w:p>
    <w:p w14:paraId="7CDDB8A5" w14:textId="77777777" w:rsidR="00382C40" w:rsidRDefault="008A7C6A">
      <w:pPr>
        <w:numPr>
          <w:ilvl w:val="0"/>
          <w:numId w:val="10"/>
        </w:numPr>
        <w:spacing w:line="360" w:lineRule="auto"/>
        <w:rPr>
          <w:sz w:val="24"/>
          <w:szCs w:val="24"/>
        </w:rPr>
      </w:pPr>
      <w:r>
        <w:rPr>
          <w:sz w:val="24"/>
          <w:szCs w:val="24"/>
        </w:rPr>
        <w:t xml:space="preserve">     [end if]</w:t>
      </w:r>
    </w:p>
    <w:p w14:paraId="61018DE0" w14:textId="77777777" w:rsidR="00382C40" w:rsidRDefault="008A7C6A">
      <w:pPr>
        <w:numPr>
          <w:ilvl w:val="0"/>
          <w:numId w:val="10"/>
        </w:numPr>
        <w:spacing w:line="360" w:lineRule="auto"/>
        <w:rPr>
          <w:sz w:val="24"/>
          <w:szCs w:val="24"/>
        </w:rPr>
      </w:pPr>
      <w:r>
        <w:rPr>
          <w:sz w:val="24"/>
          <w:szCs w:val="24"/>
        </w:rPr>
        <w:t xml:space="preserve">Exit.          </w:t>
      </w:r>
    </w:p>
    <w:p w14:paraId="13ACA591" w14:textId="77777777" w:rsidR="00382C40" w:rsidRDefault="00382C40">
      <w:pPr>
        <w:rPr>
          <w:sz w:val="24"/>
          <w:szCs w:val="24"/>
        </w:rPr>
      </w:pPr>
    </w:p>
    <w:p w14:paraId="61586153" w14:textId="77777777" w:rsidR="00382C40" w:rsidRDefault="008A7C6A">
      <w:pPr>
        <w:rPr>
          <w:b/>
          <w:sz w:val="24"/>
          <w:szCs w:val="24"/>
        </w:rPr>
      </w:pPr>
      <w:r>
        <w:rPr>
          <w:b/>
          <w:sz w:val="24"/>
          <w:szCs w:val="24"/>
        </w:rPr>
        <w:t>Insertion At Location in doubly linked list</w:t>
      </w:r>
    </w:p>
    <w:p w14:paraId="169A8918" w14:textId="77777777" w:rsidR="00382C40" w:rsidRDefault="008A7C6A">
      <w:pPr>
        <w:rPr>
          <w:b/>
          <w:sz w:val="24"/>
          <w:szCs w:val="24"/>
        </w:rPr>
      </w:pPr>
      <w:r>
        <w:rPr>
          <w:b/>
          <w:sz w:val="24"/>
          <w:szCs w:val="24"/>
        </w:rPr>
        <w:t>Algorithm</w:t>
      </w:r>
    </w:p>
    <w:p w14:paraId="418A0C53" w14:textId="77777777" w:rsidR="00382C40" w:rsidRDefault="008A7C6A">
      <w:pPr>
        <w:numPr>
          <w:ilvl w:val="0"/>
          <w:numId w:val="29"/>
        </w:numPr>
        <w:rPr>
          <w:sz w:val="24"/>
          <w:szCs w:val="24"/>
        </w:rPr>
      </w:pPr>
      <w:r>
        <w:rPr>
          <w:sz w:val="24"/>
          <w:szCs w:val="24"/>
        </w:rPr>
        <w:t>InsertAtlocDll(info,prev,next,start,end,loc,size)</w:t>
      </w:r>
    </w:p>
    <w:p w14:paraId="6807A53D" w14:textId="77777777" w:rsidR="00382C40" w:rsidRDefault="008A7C6A">
      <w:pPr>
        <w:rPr>
          <w:sz w:val="24"/>
          <w:szCs w:val="24"/>
        </w:rPr>
      </w:pPr>
      <w:r>
        <w:rPr>
          <w:sz w:val="24"/>
          <w:szCs w:val="24"/>
        </w:rPr>
        <w:t> </w:t>
      </w:r>
    </w:p>
    <w:p w14:paraId="085B143E" w14:textId="77777777" w:rsidR="00382C40" w:rsidRDefault="008A7C6A">
      <w:pPr>
        <w:numPr>
          <w:ilvl w:val="0"/>
          <w:numId w:val="29"/>
        </w:numPr>
        <w:rPr>
          <w:sz w:val="24"/>
          <w:szCs w:val="24"/>
        </w:rPr>
      </w:pPr>
      <w:r>
        <w:rPr>
          <w:sz w:val="24"/>
          <w:szCs w:val="24"/>
        </w:rPr>
        <w:t>set nloc = loc-1 , n=1</w:t>
      </w:r>
    </w:p>
    <w:p w14:paraId="29244466" w14:textId="77777777" w:rsidR="00382C40" w:rsidRDefault="008A7C6A">
      <w:pPr>
        <w:ind w:left="360"/>
        <w:rPr>
          <w:sz w:val="24"/>
          <w:szCs w:val="24"/>
        </w:rPr>
      </w:pPr>
      <w:r>
        <w:rPr>
          <w:sz w:val="24"/>
          <w:szCs w:val="24"/>
        </w:rPr>
        <w:t> </w:t>
      </w:r>
    </w:p>
    <w:p w14:paraId="6F60C788" w14:textId="77777777" w:rsidR="00382C40" w:rsidRDefault="008A7C6A">
      <w:pPr>
        <w:numPr>
          <w:ilvl w:val="0"/>
          <w:numId w:val="29"/>
        </w:numPr>
        <w:rPr>
          <w:sz w:val="24"/>
          <w:szCs w:val="24"/>
        </w:rPr>
      </w:pPr>
      <w:r>
        <w:rPr>
          <w:sz w:val="24"/>
          <w:szCs w:val="24"/>
        </w:rPr>
        <w:t>create a new node and address in assigned to ptr.</w:t>
      </w:r>
    </w:p>
    <w:p w14:paraId="6ED39B5F" w14:textId="77777777" w:rsidR="00382C40" w:rsidRDefault="008A7C6A">
      <w:pPr>
        <w:ind w:left="360"/>
        <w:rPr>
          <w:sz w:val="24"/>
          <w:szCs w:val="24"/>
        </w:rPr>
      </w:pPr>
      <w:r>
        <w:rPr>
          <w:sz w:val="24"/>
          <w:szCs w:val="24"/>
        </w:rPr>
        <w:t> </w:t>
      </w:r>
    </w:p>
    <w:p w14:paraId="46FC8C2A" w14:textId="77777777" w:rsidR="00382C40" w:rsidRDefault="008A7C6A">
      <w:pPr>
        <w:numPr>
          <w:ilvl w:val="0"/>
          <w:numId w:val="29"/>
        </w:numPr>
        <w:rPr>
          <w:sz w:val="24"/>
          <w:szCs w:val="24"/>
        </w:rPr>
      </w:pPr>
      <w:r>
        <w:rPr>
          <w:sz w:val="24"/>
          <w:szCs w:val="24"/>
        </w:rPr>
        <w:t>check[overflow] if(ptr=NULL)</w:t>
      </w:r>
    </w:p>
    <w:p w14:paraId="6199FC73" w14:textId="77777777" w:rsidR="00382C40" w:rsidRDefault="008A7C6A">
      <w:pPr>
        <w:ind w:left="720"/>
        <w:rPr>
          <w:sz w:val="24"/>
          <w:szCs w:val="24"/>
        </w:rPr>
      </w:pPr>
      <w:r>
        <w:rPr>
          <w:sz w:val="24"/>
          <w:szCs w:val="24"/>
        </w:rPr>
        <w:t> </w:t>
      </w:r>
    </w:p>
    <w:p w14:paraId="6B76B5C5" w14:textId="77777777" w:rsidR="00382C40" w:rsidRDefault="008A7C6A">
      <w:pPr>
        <w:numPr>
          <w:ilvl w:val="0"/>
          <w:numId w:val="29"/>
        </w:numPr>
        <w:rPr>
          <w:sz w:val="24"/>
          <w:szCs w:val="24"/>
        </w:rPr>
      </w:pPr>
      <w:r>
        <w:rPr>
          <w:sz w:val="24"/>
          <w:szCs w:val="24"/>
        </w:rPr>
        <w:t xml:space="preserve">    write:overflow and exit </w:t>
      </w:r>
    </w:p>
    <w:p w14:paraId="44283948" w14:textId="77777777" w:rsidR="00382C40" w:rsidRDefault="008A7C6A">
      <w:pPr>
        <w:ind w:left="720"/>
        <w:rPr>
          <w:sz w:val="24"/>
          <w:szCs w:val="24"/>
        </w:rPr>
      </w:pPr>
      <w:r>
        <w:rPr>
          <w:sz w:val="24"/>
          <w:szCs w:val="24"/>
        </w:rPr>
        <w:t> </w:t>
      </w:r>
    </w:p>
    <w:p w14:paraId="562A5C97" w14:textId="77777777" w:rsidR="00382C40" w:rsidRDefault="008A7C6A">
      <w:pPr>
        <w:numPr>
          <w:ilvl w:val="0"/>
          <w:numId w:val="29"/>
        </w:numPr>
        <w:rPr>
          <w:sz w:val="24"/>
          <w:szCs w:val="24"/>
        </w:rPr>
      </w:pPr>
      <w:r>
        <w:rPr>
          <w:sz w:val="24"/>
          <w:szCs w:val="24"/>
        </w:rPr>
        <w:t>set Info[ptr]=item;</w:t>
      </w:r>
    </w:p>
    <w:p w14:paraId="322EFA1A" w14:textId="77777777" w:rsidR="00382C40" w:rsidRDefault="008A7C6A">
      <w:pPr>
        <w:ind w:left="720"/>
        <w:rPr>
          <w:sz w:val="24"/>
          <w:szCs w:val="24"/>
        </w:rPr>
      </w:pPr>
      <w:r>
        <w:rPr>
          <w:sz w:val="24"/>
          <w:szCs w:val="24"/>
        </w:rPr>
        <w:t> </w:t>
      </w:r>
    </w:p>
    <w:p w14:paraId="4F3D8AD7" w14:textId="77777777" w:rsidR="00382C40" w:rsidRDefault="008A7C6A">
      <w:pPr>
        <w:numPr>
          <w:ilvl w:val="0"/>
          <w:numId w:val="29"/>
        </w:numPr>
        <w:rPr>
          <w:sz w:val="24"/>
          <w:szCs w:val="24"/>
        </w:rPr>
      </w:pPr>
      <w:r>
        <w:rPr>
          <w:sz w:val="24"/>
          <w:szCs w:val="24"/>
        </w:rPr>
        <w:t xml:space="preserve">if(start=NULL) </w:t>
      </w:r>
    </w:p>
    <w:p w14:paraId="07043A51" w14:textId="77777777" w:rsidR="00382C40" w:rsidRDefault="008A7C6A">
      <w:pPr>
        <w:ind w:left="720"/>
        <w:rPr>
          <w:sz w:val="24"/>
          <w:szCs w:val="24"/>
        </w:rPr>
      </w:pPr>
      <w:r>
        <w:rPr>
          <w:sz w:val="24"/>
          <w:szCs w:val="24"/>
        </w:rPr>
        <w:t> </w:t>
      </w:r>
    </w:p>
    <w:p w14:paraId="483DF198" w14:textId="77777777" w:rsidR="00382C40" w:rsidRDefault="008A7C6A">
      <w:pPr>
        <w:numPr>
          <w:ilvl w:val="0"/>
          <w:numId w:val="29"/>
        </w:numPr>
        <w:rPr>
          <w:sz w:val="24"/>
          <w:szCs w:val="24"/>
        </w:rPr>
      </w:pPr>
      <w:r>
        <w:rPr>
          <w:sz w:val="24"/>
          <w:szCs w:val="24"/>
        </w:rPr>
        <w:t xml:space="preserve">      set prev[ptr] = next[ptr] = NULL </w:t>
      </w:r>
    </w:p>
    <w:p w14:paraId="0B6A2897" w14:textId="77777777" w:rsidR="00382C40" w:rsidRDefault="008A7C6A">
      <w:pPr>
        <w:ind w:left="720"/>
        <w:rPr>
          <w:sz w:val="24"/>
          <w:szCs w:val="24"/>
        </w:rPr>
      </w:pPr>
      <w:r>
        <w:rPr>
          <w:sz w:val="24"/>
          <w:szCs w:val="24"/>
        </w:rPr>
        <w:t> </w:t>
      </w:r>
    </w:p>
    <w:p w14:paraId="02A3F091" w14:textId="77777777" w:rsidR="00382C40" w:rsidRDefault="008A7C6A">
      <w:pPr>
        <w:numPr>
          <w:ilvl w:val="0"/>
          <w:numId w:val="29"/>
        </w:numPr>
        <w:rPr>
          <w:sz w:val="24"/>
          <w:szCs w:val="24"/>
        </w:rPr>
      </w:pPr>
      <w:r>
        <w:rPr>
          <w:sz w:val="24"/>
          <w:szCs w:val="24"/>
        </w:rPr>
        <w:t xml:space="preserve">      set start = end = ptr</w:t>
      </w:r>
    </w:p>
    <w:p w14:paraId="665097A1" w14:textId="77777777" w:rsidR="00382C40" w:rsidRDefault="008A7C6A">
      <w:pPr>
        <w:ind w:left="720"/>
        <w:rPr>
          <w:sz w:val="24"/>
          <w:szCs w:val="24"/>
        </w:rPr>
      </w:pPr>
      <w:r>
        <w:rPr>
          <w:sz w:val="24"/>
          <w:szCs w:val="24"/>
        </w:rPr>
        <w:t> </w:t>
      </w:r>
    </w:p>
    <w:p w14:paraId="3CD5FB18" w14:textId="77777777" w:rsidR="00382C40" w:rsidRDefault="008A7C6A">
      <w:pPr>
        <w:numPr>
          <w:ilvl w:val="0"/>
          <w:numId w:val="29"/>
        </w:numPr>
        <w:rPr>
          <w:sz w:val="24"/>
          <w:szCs w:val="24"/>
        </w:rPr>
      </w:pPr>
      <w:r>
        <w:rPr>
          <w:sz w:val="24"/>
          <w:szCs w:val="24"/>
        </w:rPr>
        <w:t xml:space="preserve">  else if(nloc&lt;=size) </w:t>
      </w:r>
    </w:p>
    <w:p w14:paraId="780E9F02" w14:textId="77777777" w:rsidR="00382C40" w:rsidRDefault="008A7C6A">
      <w:pPr>
        <w:ind w:left="720"/>
        <w:rPr>
          <w:sz w:val="24"/>
          <w:szCs w:val="24"/>
        </w:rPr>
      </w:pPr>
      <w:r>
        <w:rPr>
          <w:sz w:val="24"/>
          <w:szCs w:val="24"/>
        </w:rPr>
        <w:t> </w:t>
      </w:r>
    </w:p>
    <w:p w14:paraId="63F70104" w14:textId="77777777" w:rsidR="00382C40" w:rsidRDefault="008A7C6A">
      <w:pPr>
        <w:numPr>
          <w:ilvl w:val="0"/>
          <w:numId w:val="29"/>
        </w:numPr>
        <w:rPr>
          <w:sz w:val="24"/>
          <w:szCs w:val="24"/>
        </w:rPr>
      </w:pPr>
      <w:r>
        <w:rPr>
          <w:sz w:val="24"/>
          <w:szCs w:val="24"/>
        </w:rPr>
        <w:t xml:space="preserve">      repeat steps a and b while(n != nloc)</w:t>
      </w:r>
    </w:p>
    <w:p w14:paraId="15EEE8DF" w14:textId="77777777" w:rsidR="00382C40" w:rsidRDefault="008A7C6A">
      <w:pPr>
        <w:numPr>
          <w:ilvl w:val="0"/>
          <w:numId w:val="29"/>
        </w:numPr>
        <w:rPr>
          <w:sz w:val="24"/>
          <w:szCs w:val="24"/>
        </w:rPr>
      </w:pPr>
      <w:r>
        <w:rPr>
          <w:sz w:val="24"/>
          <w:szCs w:val="24"/>
        </w:rPr>
        <w:tab/>
      </w:r>
      <w:r>
        <w:rPr>
          <w:sz w:val="24"/>
          <w:szCs w:val="24"/>
        </w:rPr>
        <w:tab/>
        <w:t>a.</w:t>
      </w:r>
      <w:r>
        <w:rPr>
          <w:sz w:val="24"/>
          <w:szCs w:val="24"/>
        </w:rPr>
        <w:tab/>
        <w:t>loc = ne</w:t>
      </w:r>
      <w:r>
        <w:rPr>
          <w:sz w:val="24"/>
          <w:szCs w:val="24"/>
        </w:rPr>
        <w:t>xt[loc]</w:t>
      </w:r>
    </w:p>
    <w:p w14:paraId="09687481" w14:textId="77777777" w:rsidR="00382C40" w:rsidRDefault="008A7C6A">
      <w:pPr>
        <w:ind w:left="720"/>
        <w:rPr>
          <w:sz w:val="24"/>
          <w:szCs w:val="24"/>
        </w:rPr>
      </w:pPr>
      <w:r>
        <w:rPr>
          <w:sz w:val="24"/>
          <w:szCs w:val="24"/>
        </w:rPr>
        <w:t> </w:t>
      </w:r>
    </w:p>
    <w:p w14:paraId="074A22E7" w14:textId="77777777" w:rsidR="00382C40" w:rsidRDefault="008A7C6A">
      <w:pPr>
        <w:numPr>
          <w:ilvl w:val="0"/>
          <w:numId w:val="29"/>
        </w:numPr>
        <w:rPr>
          <w:sz w:val="24"/>
          <w:szCs w:val="24"/>
        </w:rPr>
      </w:pPr>
      <w:r>
        <w:rPr>
          <w:sz w:val="24"/>
          <w:szCs w:val="24"/>
        </w:rPr>
        <w:tab/>
      </w:r>
      <w:r>
        <w:rPr>
          <w:sz w:val="24"/>
          <w:szCs w:val="24"/>
        </w:rPr>
        <w:tab/>
        <w:t>b.</w:t>
      </w:r>
      <w:r>
        <w:rPr>
          <w:sz w:val="24"/>
          <w:szCs w:val="24"/>
        </w:rPr>
        <w:tab/>
        <w:t xml:space="preserve">n = n+1 </w:t>
      </w:r>
    </w:p>
    <w:p w14:paraId="4229A793" w14:textId="77777777" w:rsidR="00382C40" w:rsidRDefault="008A7C6A">
      <w:pPr>
        <w:ind w:left="720"/>
        <w:rPr>
          <w:sz w:val="24"/>
          <w:szCs w:val="24"/>
        </w:rPr>
      </w:pPr>
      <w:r>
        <w:rPr>
          <w:sz w:val="24"/>
          <w:szCs w:val="24"/>
        </w:rPr>
        <w:t> </w:t>
      </w:r>
    </w:p>
    <w:p w14:paraId="530E79F5" w14:textId="77777777" w:rsidR="00382C40" w:rsidRDefault="008A7C6A">
      <w:pPr>
        <w:numPr>
          <w:ilvl w:val="0"/>
          <w:numId w:val="29"/>
        </w:numPr>
        <w:rPr>
          <w:sz w:val="24"/>
          <w:szCs w:val="24"/>
        </w:rPr>
      </w:pPr>
      <w:r>
        <w:rPr>
          <w:sz w:val="24"/>
          <w:szCs w:val="24"/>
        </w:rPr>
        <w:tab/>
      </w:r>
      <w:r>
        <w:rPr>
          <w:sz w:val="24"/>
          <w:szCs w:val="24"/>
        </w:rPr>
        <w:tab/>
        <w:t>[end while]</w:t>
      </w:r>
    </w:p>
    <w:p w14:paraId="6D6997C0" w14:textId="77777777" w:rsidR="00382C40" w:rsidRDefault="008A7C6A">
      <w:pPr>
        <w:ind w:left="720"/>
        <w:rPr>
          <w:sz w:val="24"/>
          <w:szCs w:val="24"/>
        </w:rPr>
      </w:pPr>
      <w:r>
        <w:rPr>
          <w:sz w:val="24"/>
          <w:szCs w:val="24"/>
        </w:rPr>
        <w:t> </w:t>
      </w:r>
    </w:p>
    <w:p w14:paraId="06EF823C" w14:textId="77777777" w:rsidR="00382C40" w:rsidRDefault="008A7C6A">
      <w:pPr>
        <w:numPr>
          <w:ilvl w:val="0"/>
          <w:numId w:val="29"/>
        </w:numPr>
        <w:rPr>
          <w:sz w:val="24"/>
          <w:szCs w:val="24"/>
        </w:rPr>
      </w:pPr>
      <w:r>
        <w:rPr>
          <w:sz w:val="24"/>
          <w:szCs w:val="24"/>
        </w:rPr>
        <w:tab/>
      </w:r>
      <w:r>
        <w:rPr>
          <w:sz w:val="24"/>
          <w:szCs w:val="24"/>
        </w:rPr>
        <w:tab/>
        <w:t xml:space="preserve">next[ptr] = next[loc] </w:t>
      </w:r>
    </w:p>
    <w:p w14:paraId="2D63F76A" w14:textId="77777777" w:rsidR="00382C40" w:rsidRDefault="008A7C6A">
      <w:pPr>
        <w:ind w:left="720"/>
        <w:rPr>
          <w:sz w:val="24"/>
          <w:szCs w:val="24"/>
        </w:rPr>
      </w:pPr>
      <w:r>
        <w:rPr>
          <w:sz w:val="24"/>
          <w:szCs w:val="24"/>
        </w:rPr>
        <w:t> </w:t>
      </w:r>
    </w:p>
    <w:p w14:paraId="6F175926" w14:textId="77777777" w:rsidR="00382C40" w:rsidRDefault="008A7C6A">
      <w:pPr>
        <w:numPr>
          <w:ilvl w:val="0"/>
          <w:numId w:val="29"/>
        </w:numPr>
        <w:rPr>
          <w:sz w:val="24"/>
          <w:szCs w:val="24"/>
        </w:rPr>
      </w:pPr>
      <w:r>
        <w:rPr>
          <w:sz w:val="24"/>
          <w:szCs w:val="24"/>
        </w:rPr>
        <w:tab/>
      </w:r>
      <w:r>
        <w:rPr>
          <w:sz w:val="24"/>
          <w:szCs w:val="24"/>
        </w:rPr>
        <w:tab/>
        <w:t xml:space="preserve">prev[ptr] = loc </w:t>
      </w:r>
    </w:p>
    <w:p w14:paraId="6DC3F71F" w14:textId="77777777" w:rsidR="00382C40" w:rsidRDefault="008A7C6A">
      <w:pPr>
        <w:ind w:left="720"/>
        <w:rPr>
          <w:sz w:val="24"/>
          <w:szCs w:val="24"/>
        </w:rPr>
      </w:pPr>
      <w:r>
        <w:rPr>
          <w:sz w:val="24"/>
          <w:szCs w:val="24"/>
        </w:rPr>
        <w:t> </w:t>
      </w:r>
    </w:p>
    <w:p w14:paraId="11EC44E5" w14:textId="77777777" w:rsidR="00382C40" w:rsidRDefault="008A7C6A">
      <w:pPr>
        <w:numPr>
          <w:ilvl w:val="0"/>
          <w:numId w:val="29"/>
        </w:numPr>
        <w:rPr>
          <w:sz w:val="24"/>
          <w:szCs w:val="24"/>
        </w:rPr>
      </w:pPr>
      <w:r>
        <w:rPr>
          <w:sz w:val="24"/>
          <w:szCs w:val="24"/>
        </w:rPr>
        <w:tab/>
      </w:r>
      <w:r>
        <w:rPr>
          <w:sz w:val="24"/>
          <w:szCs w:val="24"/>
        </w:rPr>
        <w:tab/>
        <w:t xml:space="preserve">prev[next[loc]] = ptr </w:t>
      </w:r>
    </w:p>
    <w:p w14:paraId="301BB692" w14:textId="77777777" w:rsidR="00382C40" w:rsidRDefault="008A7C6A">
      <w:pPr>
        <w:ind w:left="720"/>
        <w:rPr>
          <w:sz w:val="24"/>
          <w:szCs w:val="24"/>
        </w:rPr>
      </w:pPr>
      <w:r>
        <w:rPr>
          <w:sz w:val="24"/>
          <w:szCs w:val="24"/>
        </w:rPr>
        <w:t> </w:t>
      </w:r>
    </w:p>
    <w:p w14:paraId="3237CD6A" w14:textId="77777777" w:rsidR="00382C40" w:rsidRDefault="008A7C6A">
      <w:pPr>
        <w:numPr>
          <w:ilvl w:val="0"/>
          <w:numId w:val="29"/>
        </w:numPr>
        <w:rPr>
          <w:sz w:val="24"/>
          <w:szCs w:val="24"/>
        </w:rPr>
      </w:pPr>
      <w:r>
        <w:rPr>
          <w:sz w:val="24"/>
          <w:szCs w:val="24"/>
        </w:rPr>
        <w:tab/>
      </w:r>
      <w:r>
        <w:rPr>
          <w:sz w:val="24"/>
          <w:szCs w:val="24"/>
        </w:rPr>
        <w:tab/>
        <w:t xml:space="preserve">next[loc] = ptr </w:t>
      </w:r>
    </w:p>
    <w:p w14:paraId="21D03533" w14:textId="77777777" w:rsidR="00382C40" w:rsidRDefault="008A7C6A">
      <w:pPr>
        <w:ind w:left="720"/>
        <w:rPr>
          <w:sz w:val="24"/>
          <w:szCs w:val="24"/>
        </w:rPr>
      </w:pPr>
      <w:r>
        <w:rPr>
          <w:sz w:val="24"/>
          <w:szCs w:val="24"/>
        </w:rPr>
        <w:t> </w:t>
      </w:r>
    </w:p>
    <w:p w14:paraId="4B95A943" w14:textId="77777777" w:rsidR="00382C40" w:rsidRDefault="008A7C6A">
      <w:pPr>
        <w:numPr>
          <w:ilvl w:val="0"/>
          <w:numId w:val="29"/>
        </w:numPr>
        <w:rPr>
          <w:sz w:val="24"/>
          <w:szCs w:val="24"/>
        </w:rPr>
      </w:pPr>
      <w:r>
        <w:rPr>
          <w:sz w:val="24"/>
          <w:szCs w:val="24"/>
        </w:rPr>
        <w:t xml:space="preserve">   else</w:t>
      </w:r>
    </w:p>
    <w:p w14:paraId="478B50F9" w14:textId="77777777" w:rsidR="00382C40" w:rsidRDefault="008A7C6A">
      <w:pPr>
        <w:ind w:left="720"/>
        <w:rPr>
          <w:sz w:val="24"/>
          <w:szCs w:val="24"/>
        </w:rPr>
      </w:pPr>
      <w:r>
        <w:rPr>
          <w:sz w:val="24"/>
          <w:szCs w:val="24"/>
        </w:rPr>
        <w:t> </w:t>
      </w:r>
    </w:p>
    <w:p w14:paraId="46AE2DEF" w14:textId="77777777" w:rsidR="00382C40" w:rsidRDefault="008A7C6A">
      <w:pPr>
        <w:numPr>
          <w:ilvl w:val="0"/>
          <w:numId w:val="29"/>
        </w:numPr>
        <w:rPr>
          <w:sz w:val="24"/>
          <w:szCs w:val="24"/>
        </w:rPr>
      </w:pPr>
      <w:r>
        <w:rPr>
          <w:sz w:val="24"/>
          <w:szCs w:val="24"/>
        </w:rPr>
        <w:t xml:space="preserve">      set prev[ptr] = end</w:t>
      </w:r>
    </w:p>
    <w:p w14:paraId="2324FC9F" w14:textId="77777777" w:rsidR="00382C40" w:rsidRDefault="008A7C6A">
      <w:pPr>
        <w:ind w:left="720"/>
        <w:rPr>
          <w:sz w:val="24"/>
          <w:szCs w:val="24"/>
        </w:rPr>
      </w:pPr>
      <w:r>
        <w:rPr>
          <w:sz w:val="24"/>
          <w:szCs w:val="24"/>
        </w:rPr>
        <w:t> </w:t>
      </w:r>
    </w:p>
    <w:p w14:paraId="5CFC2E96" w14:textId="77777777" w:rsidR="00382C40" w:rsidRDefault="008A7C6A">
      <w:pPr>
        <w:numPr>
          <w:ilvl w:val="0"/>
          <w:numId w:val="29"/>
        </w:numPr>
        <w:rPr>
          <w:sz w:val="24"/>
          <w:szCs w:val="24"/>
        </w:rPr>
      </w:pPr>
      <w:r>
        <w:rPr>
          <w:sz w:val="24"/>
          <w:szCs w:val="24"/>
        </w:rPr>
        <w:t xml:space="preserve">      next[end] = ptr</w:t>
      </w:r>
    </w:p>
    <w:p w14:paraId="51940DA1" w14:textId="77777777" w:rsidR="00382C40" w:rsidRDefault="008A7C6A">
      <w:pPr>
        <w:ind w:left="720"/>
        <w:rPr>
          <w:sz w:val="24"/>
          <w:szCs w:val="24"/>
        </w:rPr>
      </w:pPr>
      <w:r>
        <w:rPr>
          <w:sz w:val="24"/>
          <w:szCs w:val="24"/>
        </w:rPr>
        <w:t> </w:t>
      </w:r>
    </w:p>
    <w:p w14:paraId="37DBAADC" w14:textId="77777777" w:rsidR="00382C40" w:rsidRDefault="008A7C6A">
      <w:pPr>
        <w:numPr>
          <w:ilvl w:val="0"/>
          <w:numId w:val="29"/>
        </w:numPr>
        <w:rPr>
          <w:sz w:val="24"/>
          <w:szCs w:val="24"/>
        </w:rPr>
      </w:pPr>
      <w:r>
        <w:rPr>
          <w:sz w:val="24"/>
          <w:szCs w:val="24"/>
        </w:rPr>
        <w:t xml:space="preserve">      set ptr[next] = NULL</w:t>
      </w:r>
    </w:p>
    <w:p w14:paraId="01369DCE" w14:textId="77777777" w:rsidR="00382C40" w:rsidRDefault="008A7C6A">
      <w:pPr>
        <w:ind w:left="720"/>
        <w:rPr>
          <w:sz w:val="24"/>
          <w:szCs w:val="24"/>
        </w:rPr>
      </w:pPr>
      <w:r>
        <w:rPr>
          <w:sz w:val="24"/>
          <w:szCs w:val="24"/>
        </w:rPr>
        <w:t> </w:t>
      </w:r>
    </w:p>
    <w:p w14:paraId="2750A02F" w14:textId="77777777" w:rsidR="00382C40" w:rsidRDefault="008A7C6A">
      <w:pPr>
        <w:numPr>
          <w:ilvl w:val="0"/>
          <w:numId w:val="29"/>
        </w:numPr>
        <w:rPr>
          <w:sz w:val="24"/>
          <w:szCs w:val="24"/>
        </w:rPr>
      </w:pPr>
      <w:r>
        <w:rPr>
          <w:sz w:val="24"/>
          <w:szCs w:val="24"/>
        </w:rPr>
        <w:t xml:space="preserve">      set end = ptr</w:t>
      </w:r>
    </w:p>
    <w:p w14:paraId="5B1DF554" w14:textId="77777777" w:rsidR="00382C40" w:rsidRDefault="008A7C6A">
      <w:pPr>
        <w:ind w:left="720"/>
        <w:rPr>
          <w:sz w:val="24"/>
          <w:szCs w:val="24"/>
        </w:rPr>
      </w:pPr>
      <w:r>
        <w:rPr>
          <w:sz w:val="24"/>
          <w:szCs w:val="24"/>
        </w:rPr>
        <w:t> </w:t>
      </w:r>
    </w:p>
    <w:p w14:paraId="27597D15" w14:textId="77777777" w:rsidR="00382C40" w:rsidRDefault="008A7C6A">
      <w:pPr>
        <w:numPr>
          <w:ilvl w:val="0"/>
          <w:numId w:val="29"/>
        </w:numPr>
        <w:rPr>
          <w:sz w:val="24"/>
          <w:szCs w:val="24"/>
        </w:rPr>
      </w:pPr>
      <w:r>
        <w:rPr>
          <w:sz w:val="24"/>
          <w:szCs w:val="24"/>
        </w:rPr>
        <w:t xml:space="preserve">      [end if]</w:t>
      </w:r>
    </w:p>
    <w:p w14:paraId="2F205D74" w14:textId="77777777" w:rsidR="00382C40" w:rsidRDefault="008A7C6A">
      <w:pPr>
        <w:ind w:left="720"/>
        <w:rPr>
          <w:sz w:val="24"/>
          <w:szCs w:val="24"/>
        </w:rPr>
      </w:pPr>
      <w:r>
        <w:rPr>
          <w:sz w:val="24"/>
          <w:szCs w:val="24"/>
        </w:rPr>
        <w:t> </w:t>
      </w:r>
    </w:p>
    <w:p w14:paraId="07AE0848" w14:textId="77777777" w:rsidR="00382C40" w:rsidRDefault="008A7C6A">
      <w:pPr>
        <w:numPr>
          <w:ilvl w:val="0"/>
          <w:numId w:val="29"/>
        </w:numPr>
        <w:rPr>
          <w:sz w:val="24"/>
          <w:szCs w:val="24"/>
        </w:rPr>
      </w:pPr>
      <w:r>
        <w:rPr>
          <w:sz w:val="24"/>
          <w:szCs w:val="24"/>
        </w:rPr>
        <w:t xml:space="preserve">Exit. </w:t>
      </w:r>
    </w:p>
    <w:p w14:paraId="3A805D2A" w14:textId="77777777" w:rsidR="00382C40" w:rsidRDefault="00382C40">
      <w:pPr>
        <w:rPr>
          <w:sz w:val="24"/>
          <w:szCs w:val="24"/>
        </w:rPr>
      </w:pPr>
    </w:p>
    <w:p w14:paraId="6982F823" w14:textId="77777777" w:rsidR="00382C40" w:rsidRDefault="00382C40">
      <w:pPr>
        <w:rPr>
          <w:sz w:val="24"/>
          <w:szCs w:val="24"/>
        </w:rPr>
      </w:pPr>
    </w:p>
    <w:p w14:paraId="6076356C" w14:textId="77777777" w:rsidR="00382C40" w:rsidRDefault="00382C40">
      <w:pPr>
        <w:rPr>
          <w:sz w:val="24"/>
          <w:szCs w:val="24"/>
        </w:rPr>
      </w:pPr>
    </w:p>
    <w:p w14:paraId="31EC60DA" w14:textId="77777777" w:rsidR="00382C40" w:rsidRDefault="008A7C6A">
      <w:pPr>
        <w:rPr>
          <w:b/>
          <w:sz w:val="24"/>
          <w:szCs w:val="24"/>
        </w:rPr>
      </w:pPr>
      <w:r>
        <w:rPr>
          <w:b/>
          <w:sz w:val="24"/>
          <w:szCs w:val="24"/>
        </w:rPr>
        <w:t>Insertion At Last in doubly linked list</w:t>
      </w:r>
    </w:p>
    <w:p w14:paraId="544C6542" w14:textId="77777777" w:rsidR="00382C40" w:rsidRDefault="008A7C6A">
      <w:pPr>
        <w:spacing w:line="360" w:lineRule="auto"/>
        <w:rPr>
          <w:b/>
          <w:sz w:val="24"/>
          <w:szCs w:val="24"/>
        </w:rPr>
      </w:pPr>
      <w:r>
        <w:rPr>
          <w:b/>
          <w:sz w:val="24"/>
          <w:szCs w:val="24"/>
        </w:rPr>
        <w:t>Algorithm</w:t>
      </w:r>
    </w:p>
    <w:p w14:paraId="11D57B8E" w14:textId="77777777" w:rsidR="00382C40" w:rsidRDefault="008A7C6A">
      <w:pPr>
        <w:numPr>
          <w:ilvl w:val="0"/>
          <w:numId w:val="30"/>
        </w:numPr>
        <w:spacing w:line="360" w:lineRule="auto"/>
        <w:rPr>
          <w:sz w:val="24"/>
          <w:szCs w:val="24"/>
        </w:rPr>
      </w:pPr>
      <w:r>
        <w:rPr>
          <w:sz w:val="24"/>
          <w:szCs w:val="24"/>
        </w:rPr>
        <w:t>InsertAtEndDll(info,prev,next,start,end)</w:t>
      </w:r>
    </w:p>
    <w:p w14:paraId="45F1C39D" w14:textId="77777777" w:rsidR="00382C40" w:rsidRDefault="008A7C6A">
      <w:pPr>
        <w:numPr>
          <w:ilvl w:val="0"/>
          <w:numId w:val="30"/>
        </w:numPr>
        <w:spacing w:line="360" w:lineRule="auto"/>
        <w:rPr>
          <w:sz w:val="24"/>
          <w:szCs w:val="24"/>
        </w:rPr>
      </w:pPr>
      <w:r>
        <w:rPr>
          <w:sz w:val="24"/>
          <w:szCs w:val="24"/>
        </w:rPr>
        <w:t>create a new node and address in assigned to ptr.</w:t>
      </w:r>
    </w:p>
    <w:p w14:paraId="66EA2D62" w14:textId="77777777" w:rsidR="00382C40" w:rsidRDefault="008A7C6A">
      <w:pPr>
        <w:numPr>
          <w:ilvl w:val="0"/>
          <w:numId w:val="30"/>
        </w:numPr>
        <w:spacing w:line="360" w:lineRule="auto"/>
        <w:rPr>
          <w:sz w:val="24"/>
          <w:szCs w:val="24"/>
        </w:rPr>
      </w:pPr>
      <w:r>
        <w:rPr>
          <w:sz w:val="24"/>
          <w:szCs w:val="24"/>
        </w:rPr>
        <w:t>check[overflow] if(ptr=NULL)</w:t>
      </w:r>
    </w:p>
    <w:p w14:paraId="40DBF027" w14:textId="77777777" w:rsidR="00382C40" w:rsidRDefault="008A7C6A">
      <w:pPr>
        <w:numPr>
          <w:ilvl w:val="0"/>
          <w:numId w:val="30"/>
        </w:numPr>
        <w:spacing w:line="360" w:lineRule="auto"/>
        <w:rPr>
          <w:sz w:val="24"/>
          <w:szCs w:val="24"/>
        </w:rPr>
      </w:pPr>
      <w:r>
        <w:rPr>
          <w:sz w:val="24"/>
          <w:szCs w:val="24"/>
        </w:rPr>
        <w:t xml:space="preserve">      write:overflow and exit </w:t>
      </w:r>
    </w:p>
    <w:p w14:paraId="5098E30E" w14:textId="77777777" w:rsidR="00382C40" w:rsidRDefault="008A7C6A">
      <w:pPr>
        <w:numPr>
          <w:ilvl w:val="0"/>
          <w:numId w:val="30"/>
        </w:numPr>
        <w:spacing w:line="360" w:lineRule="auto"/>
        <w:rPr>
          <w:sz w:val="24"/>
          <w:szCs w:val="24"/>
        </w:rPr>
      </w:pPr>
      <w:r>
        <w:rPr>
          <w:sz w:val="24"/>
          <w:szCs w:val="24"/>
        </w:rPr>
        <w:t>set Info[ptr]=item;</w:t>
      </w:r>
    </w:p>
    <w:p w14:paraId="144B7697" w14:textId="77777777" w:rsidR="00382C40" w:rsidRDefault="008A7C6A">
      <w:pPr>
        <w:numPr>
          <w:ilvl w:val="0"/>
          <w:numId w:val="30"/>
        </w:numPr>
        <w:spacing w:line="360" w:lineRule="auto"/>
        <w:rPr>
          <w:sz w:val="24"/>
          <w:szCs w:val="24"/>
        </w:rPr>
      </w:pPr>
      <w:r>
        <w:rPr>
          <w:sz w:val="24"/>
          <w:szCs w:val="24"/>
        </w:rPr>
        <w:t xml:space="preserve">if(start=NULL) </w:t>
      </w:r>
    </w:p>
    <w:p w14:paraId="2E1144EA" w14:textId="77777777" w:rsidR="00382C40" w:rsidRDefault="008A7C6A">
      <w:pPr>
        <w:numPr>
          <w:ilvl w:val="0"/>
          <w:numId w:val="30"/>
        </w:numPr>
        <w:spacing w:line="360" w:lineRule="auto"/>
        <w:rPr>
          <w:sz w:val="24"/>
          <w:szCs w:val="24"/>
        </w:rPr>
      </w:pPr>
      <w:r>
        <w:rPr>
          <w:sz w:val="24"/>
          <w:szCs w:val="24"/>
        </w:rPr>
        <w:t xml:space="preserve">      set prev[ptr] = next[ptr] = NULL </w:t>
      </w:r>
    </w:p>
    <w:p w14:paraId="678D987A" w14:textId="77777777" w:rsidR="00382C40" w:rsidRDefault="008A7C6A">
      <w:pPr>
        <w:numPr>
          <w:ilvl w:val="0"/>
          <w:numId w:val="30"/>
        </w:numPr>
        <w:spacing w:line="360" w:lineRule="auto"/>
        <w:rPr>
          <w:sz w:val="24"/>
          <w:szCs w:val="24"/>
        </w:rPr>
      </w:pPr>
      <w:r>
        <w:rPr>
          <w:sz w:val="24"/>
          <w:szCs w:val="24"/>
        </w:rPr>
        <w:t xml:space="preserve">      set start = end = ptr</w:t>
      </w:r>
    </w:p>
    <w:p w14:paraId="3E1F677F" w14:textId="77777777" w:rsidR="00382C40" w:rsidRDefault="008A7C6A">
      <w:pPr>
        <w:numPr>
          <w:ilvl w:val="0"/>
          <w:numId w:val="30"/>
        </w:numPr>
        <w:spacing w:line="360" w:lineRule="auto"/>
        <w:rPr>
          <w:sz w:val="24"/>
          <w:szCs w:val="24"/>
        </w:rPr>
      </w:pPr>
      <w:r>
        <w:rPr>
          <w:sz w:val="24"/>
          <w:szCs w:val="24"/>
        </w:rPr>
        <w:t xml:space="preserve">  else</w:t>
      </w:r>
    </w:p>
    <w:p w14:paraId="55D2518C" w14:textId="77777777" w:rsidR="00382C40" w:rsidRDefault="008A7C6A">
      <w:pPr>
        <w:numPr>
          <w:ilvl w:val="0"/>
          <w:numId w:val="30"/>
        </w:numPr>
        <w:spacing w:line="360" w:lineRule="auto"/>
        <w:rPr>
          <w:sz w:val="24"/>
          <w:szCs w:val="24"/>
        </w:rPr>
      </w:pPr>
      <w:r>
        <w:rPr>
          <w:sz w:val="24"/>
          <w:szCs w:val="24"/>
        </w:rPr>
        <w:t xml:space="preserve">      set prev[ptr] = end</w:t>
      </w:r>
    </w:p>
    <w:p w14:paraId="008F3C9C" w14:textId="77777777" w:rsidR="00382C40" w:rsidRDefault="008A7C6A">
      <w:pPr>
        <w:numPr>
          <w:ilvl w:val="0"/>
          <w:numId w:val="30"/>
        </w:numPr>
        <w:spacing w:line="360" w:lineRule="auto"/>
        <w:rPr>
          <w:sz w:val="24"/>
          <w:szCs w:val="24"/>
        </w:rPr>
      </w:pPr>
      <w:r>
        <w:rPr>
          <w:sz w:val="24"/>
          <w:szCs w:val="24"/>
        </w:rPr>
        <w:t xml:space="preserve">      next[end] = ptr</w:t>
      </w:r>
    </w:p>
    <w:p w14:paraId="1214CA7F" w14:textId="77777777" w:rsidR="00382C40" w:rsidRDefault="008A7C6A">
      <w:pPr>
        <w:numPr>
          <w:ilvl w:val="0"/>
          <w:numId w:val="30"/>
        </w:numPr>
        <w:spacing w:line="360" w:lineRule="auto"/>
        <w:rPr>
          <w:sz w:val="24"/>
          <w:szCs w:val="24"/>
        </w:rPr>
      </w:pPr>
      <w:r>
        <w:rPr>
          <w:sz w:val="24"/>
          <w:szCs w:val="24"/>
        </w:rPr>
        <w:t xml:space="preserve">      set ptr[next] = NULL</w:t>
      </w:r>
    </w:p>
    <w:p w14:paraId="42A928DA" w14:textId="77777777" w:rsidR="00382C40" w:rsidRDefault="008A7C6A">
      <w:pPr>
        <w:numPr>
          <w:ilvl w:val="0"/>
          <w:numId w:val="30"/>
        </w:numPr>
        <w:spacing w:line="360" w:lineRule="auto"/>
        <w:rPr>
          <w:sz w:val="24"/>
          <w:szCs w:val="24"/>
        </w:rPr>
      </w:pPr>
      <w:r>
        <w:rPr>
          <w:sz w:val="24"/>
          <w:szCs w:val="24"/>
        </w:rPr>
        <w:t xml:space="preserve">      set end = ptr</w:t>
      </w:r>
    </w:p>
    <w:p w14:paraId="6E9119CF" w14:textId="77777777" w:rsidR="00382C40" w:rsidRDefault="008A7C6A">
      <w:pPr>
        <w:numPr>
          <w:ilvl w:val="0"/>
          <w:numId w:val="30"/>
        </w:numPr>
        <w:spacing w:line="360" w:lineRule="auto"/>
        <w:rPr>
          <w:sz w:val="24"/>
          <w:szCs w:val="24"/>
        </w:rPr>
      </w:pPr>
      <w:r>
        <w:rPr>
          <w:sz w:val="24"/>
          <w:szCs w:val="24"/>
        </w:rPr>
        <w:t xml:space="preserve">      [end if]</w:t>
      </w:r>
    </w:p>
    <w:p w14:paraId="4F97FDDA" w14:textId="77777777" w:rsidR="00382C40" w:rsidRDefault="008A7C6A">
      <w:pPr>
        <w:numPr>
          <w:ilvl w:val="0"/>
          <w:numId w:val="30"/>
        </w:numPr>
        <w:spacing w:line="360" w:lineRule="auto"/>
        <w:rPr>
          <w:sz w:val="24"/>
          <w:szCs w:val="24"/>
        </w:rPr>
      </w:pPr>
      <w:r>
        <w:rPr>
          <w:sz w:val="24"/>
          <w:szCs w:val="24"/>
        </w:rPr>
        <w:t>Exit</w:t>
      </w:r>
      <w:r>
        <w:rPr>
          <w:sz w:val="24"/>
          <w:szCs w:val="24"/>
        </w:rPr>
        <w:t xml:space="preserve">.      </w:t>
      </w:r>
    </w:p>
    <w:p w14:paraId="14F28484" w14:textId="77777777" w:rsidR="00382C40" w:rsidRDefault="00382C40">
      <w:pPr>
        <w:rPr>
          <w:sz w:val="24"/>
          <w:szCs w:val="24"/>
        </w:rPr>
      </w:pPr>
    </w:p>
    <w:p w14:paraId="36D27A25" w14:textId="77777777" w:rsidR="00382C40" w:rsidRDefault="008A7C6A">
      <w:pPr>
        <w:spacing w:line="360" w:lineRule="auto"/>
        <w:rPr>
          <w:b/>
          <w:sz w:val="24"/>
          <w:szCs w:val="24"/>
        </w:rPr>
      </w:pPr>
      <w:r>
        <w:rPr>
          <w:b/>
          <w:sz w:val="24"/>
          <w:szCs w:val="24"/>
        </w:rPr>
        <w:t>Deleting from the Beginning of the List</w:t>
      </w:r>
    </w:p>
    <w:p w14:paraId="43A4AE24" w14:textId="77777777" w:rsidR="00382C40" w:rsidRDefault="008A7C6A">
      <w:pPr>
        <w:spacing w:line="360" w:lineRule="auto"/>
        <w:rPr>
          <w:sz w:val="24"/>
          <w:szCs w:val="24"/>
        </w:rPr>
      </w:pPr>
      <w:r>
        <w:rPr>
          <w:sz w:val="24"/>
          <w:szCs w:val="24"/>
        </w:rPr>
        <w:t>An element from the beginning of the list can be deleted by performing the following steps:</w:t>
      </w:r>
    </w:p>
    <w:p w14:paraId="1FB9669C" w14:textId="77777777" w:rsidR="00382C40" w:rsidRDefault="008A7C6A">
      <w:pPr>
        <w:numPr>
          <w:ilvl w:val="0"/>
          <w:numId w:val="31"/>
        </w:numPr>
        <w:spacing w:line="360" w:lineRule="auto"/>
        <w:rPr>
          <w:sz w:val="24"/>
          <w:szCs w:val="24"/>
        </w:rPr>
      </w:pPr>
      <w:r>
        <w:rPr>
          <w:sz w:val="24"/>
          <w:szCs w:val="24"/>
        </w:rPr>
        <w:t>Assign the value of head (address of the first element of the list) to a temporary variable (say temp)</w:t>
      </w:r>
    </w:p>
    <w:p w14:paraId="26A225BF" w14:textId="77777777" w:rsidR="00382C40" w:rsidRDefault="008A7C6A">
      <w:pPr>
        <w:numPr>
          <w:ilvl w:val="0"/>
          <w:numId w:val="31"/>
        </w:numPr>
        <w:spacing w:line="360" w:lineRule="auto"/>
        <w:rPr>
          <w:sz w:val="24"/>
          <w:szCs w:val="24"/>
        </w:rPr>
      </w:pPr>
      <w:r>
        <w:rPr>
          <w:sz w:val="24"/>
          <w:szCs w:val="24"/>
        </w:rPr>
        <w:t>There are tw</w:t>
      </w:r>
      <w:r>
        <w:rPr>
          <w:sz w:val="24"/>
          <w:szCs w:val="24"/>
        </w:rPr>
        <w:t>o further cases:</w:t>
      </w:r>
    </w:p>
    <w:p w14:paraId="358ED745" w14:textId="77777777" w:rsidR="00382C40" w:rsidRDefault="008A7C6A">
      <w:pPr>
        <w:numPr>
          <w:ilvl w:val="1"/>
          <w:numId w:val="31"/>
        </w:numPr>
        <w:spacing w:line="360" w:lineRule="auto"/>
        <w:rPr>
          <w:sz w:val="24"/>
          <w:szCs w:val="24"/>
        </w:rPr>
      </w:pPr>
      <w:r>
        <w:rPr>
          <w:sz w:val="24"/>
          <w:szCs w:val="24"/>
        </w:rPr>
        <w:t xml:space="preserve">If there is only one element in the existing list, both head and tail are set to NULL. </w:t>
      </w:r>
    </w:p>
    <w:p w14:paraId="43E54576" w14:textId="77777777" w:rsidR="00382C40" w:rsidRDefault="008A7C6A">
      <w:pPr>
        <w:rPr>
          <w:sz w:val="24"/>
          <w:szCs w:val="24"/>
        </w:rPr>
      </w:pPr>
      <w:r>
        <w:rPr>
          <w:sz w:val="24"/>
          <w:szCs w:val="24"/>
        </w:rPr>
        <w:t xml:space="preserve">                                  </w:t>
      </w:r>
      <w:r>
        <w:rPr>
          <w:noProof/>
          <w:sz w:val="24"/>
          <w:szCs w:val="24"/>
        </w:rPr>
        <w:drawing>
          <wp:inline distT="0" distB="0" distL="0" distR="0" wp14:anchorId="32058A96" wp14:editId="19A2773C">
            <wp:extent cx="2505075" cy="2133600"/>
            <wp:effectExtent l="0" t="0" r="0" b="0"/>
            <wp:docPr id="4279" name="image594.jpg" descr="C:\Users\student\Downloads\deleting-an-element-from-a-doubly-linked-list.jpeg"/>
            <wp:cNvGraphicFramePr/>
            <a:graphic xmlns:a="http://schemas.openxmlformats.org/drawingml/2006/main">
              <a:graphicData uri="http://schemas.openxmlformats.org/drawingml/2006/picture">
                <pic:pic xmlns:pic="http://schemas.openxmlformats.org/drawingml/2006/picture">
                  <pic:nvPicPr>
                    <pic:cNvPr id="0" name="image594.jpg" descr="C:\Users\student\Downloads\deleting-an-element-from-a-doubly-linked-list.jpeg"/>
                    <pic:cNvPicPr preferRelativeResize="0"/>
                  </pic:nvPicPr>
                  <pic:blipFill>
                    <a:blip r:embed="rId120"/>
                    <a:srcRect/>
                    <a:stretch>
                      <a:fillRect/>
                    </a:stretch>
                  </pic:blipFill>
                  <pic:spPr>
                    <a:xfrm>
                      <a:off x="0" y="0"/>
                      <a:ext cx="2505075" cy="2133600"/>
                    </a:xfrm>
                    <a:prstGeom prst="rect">
                      <a:avLst/>
                    </a:prstGeom>
                    <a:ln/>
                  </pic:spPr>
                </pic:pic>
              </a:graphicData>
            </a:graphic>
          </wp:inline>
        </w:drawing>
      </w:r>
    </w:p>
    <w:p w14:paraId="4DA6A013" w14:textId="77777777" w:rsidR="00382C40" w:rsidRDefault="008A7C6A">
      <w:pPr>
        <w:numPr>
          <w:ilvl w:val="1"/>
          <w:numId w:val="31"/>
        </w:numPr>
        <w:spacing w:line="360" w:lineRule="auto"/>
        <w:rPr>
          <w:sz w:val="24"/>
          <w:szCs w:val="24"/>
        </w:rPr>
      </w:pPr>
      <w:r>
        <w:rPr>
          <w:sz w:val="24"/>
          <w:szCs w:val="24"/>
        </w:rPr>
        <w:t>If there is more than one element in the list then</w:t>
      </w:r>
    </w:p>
    <w:p w14:paraId="0C57DB70" w14:textId="77777777" w:rsidR="00382C40" w:rsidRDefault="008A7C6A">
      <w:pPr>
        <w:numPr>
          <w:ilvl w:val="2"/>
          <w:numId w:val="31"/>
        </w:numPr>
        <w:spacing w:line="360" w:lineRule="auto"/>
        <w:rPr>
          <w:sz w:val="24"/>
          <w:szCs w:val="24"/>
        </w:rPr>
      </w:pPr>
      <w:r>
        <w:rPr>
          <w:sz w:val="24"/>
          <w:szCs w:val="24"/>
        </w:rPr>
        <w:t>Assign NULL to the prev pointer field of the second node.</w:t>
      </w:r>
    </w:p>
    <w:p w14:paraId="218A05B2" w14:textId="77777777" w:rsidR="00382C40" w:rsidRDefault="008A7C6A">
      <w:pPr>
        <w:numPr>
          <w:ilvl w:val="2"/>
          <w:numId w:val="31"/>
        </w:numPr>
        <w:spacing w:line="360" w:lineRule="auto"/>
        <w:rPr>
          <w:sz w:val="24"/>
          <w:szCs w:val="24"/>
        </w:rPr>
      </w:pPr>
      <w:r>
        <w:rPr>
          <w:sz w:val="24"/>
          <w:szCs w:val="24"/>
        </w:rPr>
        <w:t>Assign the address of the second node to head.</w:t>
      </w:r>
    </w:p>
    <w:p w14:paraId="4709455F" w14:textId="77777777" w:rsidR="00382C40" w:rsidRDefault="008A7C6A">
      <w:pPr>
        <w:numPr>
          <w:ilvl w:val="0"/>
          <w:numId w:val="31"/>
        </w:numPr>
        <w:spacing w:line="360" w:lineRule="auto"/>
        <w:rPr>
          <w:sz w:val="24"/>
          <w:szCs w:val="24"/>
        </w:rPr>
      </w:pPr>
      <w:r>
        <w:rPr>
          <w:sz w:val="24"/>
          <w:szCs w:val="24"/>
        </w:rPr>
        <w:t>Deallocate the memory occupied by the node pointed to by temp.</w:t>
      </w:r>
    </w:p>
    <w:p w14:paraId="49B720D5" w14:textId="77777777" w:rsidR="00382C40" w:rsidRDefault="00382C40">
      <w:pPr>
        <w:spacing w:line="360" w:lineRule="auto"/>
        <w:rPr>
          <w:sz w:val="24"/>
          <w:szCs w:val="24"/>
        </w:rPr>
      </w:pPr>
    </w:p>
    <w:p w14:paraId="1173649F" w14:textId="77777777" w:rsidR="00382C40" w:rsidRDefault="008A7C6A">
      <w:pPr>
        <w:spacing w:line="360" w:lineRule="auto"/>
        <w:rPr>
          <w:b/>
          <w:sz w:val="24"/>
          <w:szCs w:val="24"/>
        </w:rPr>
      </w:pPr>
      <w:r>
        <w:rPr>
          <w:b/>
          <w:sz w:val="24"/>
          <w:szCs w:val="24"/>
        </w:rPr>
        <w:t>Deleting from the End of the List</w:t>
      </w:r>
    </w:p>
    <w:p w14:paraId="12E7E80E" w14:textId="77777777" w:rsidR="00382C40" w:rsidRDefault="008A7C6A">
      <w:pPr>
        <w:spacing w:line="360" w:lineRule="auto"/>
        <w:rPr>
          <w:sz w:val="24"/>
          <w:szCs w:val="24"/>
        </w:rPr>
      </w:pPr>
      <w:r>
        <w:rPr>
          <w:sz w:val="24"/>
          <w:szCs w:val="24"/>
        </w:rPr>
        <w:t>An element from the end of the list can be deleted by performing the following steps:</w:t>
      </w:r>
    </w:p>
    <w:p w14:paraId="65BE0EB7" w14:textId="77777777" w:rsidR="00382C40" w:rsidRDefault="008A7C6A">
      <w:pPr>
        <w:numPr>
          <w:ilvl w:val="0"/>
          <w:numId w:val="32"/>
        </w:numPr>
        <w:spacing w:line="360" w:lineRule="auto"/>
        <w:rPr>
          <w:sz w:val="24"/>
          <w:szCs w:val="24"/>
        </w:rPr>
      </w:pPr>
      <w:r>
        <w:rPr>
          <w:sz w:val="24"/>
          <w:szCs w:val="24"/>
        </w:rPr>
        <w:t xml:space="preserve">Assign the value of tail </w:t>
      </w:r>
      <w:r>
        <w:rPr>
          <w:sz w:val="24"/>
          <w:szCs w:val="24"/>
        </w:rPr>
        <w:t>(address of the last element of the list) to a temporary variable (say temp)</w:t>
      </w:r>
    </w:p>
    <w:p w14:paraId="47477412" w14:textId="77777777" w:rsidR="00382C40" w:rsidRDefault="008A7C6A">
      <w:pPr>
        <w:numPr>
          <w:ilvl w:val="0"/>
          <w:numId w:val="32"/>
        </w:numPr>
        <w:spacing w:line="360" w:lineRule="auto"/>
        <w:rPr>
          <w:sz w:val="24"/>
          <w:szCs w:val="24"/>
        </w:rPr>
      </w:pPr>
      <w:r>
        <w:rPr>
          <w:sz w:val="24"/>
          <w:szCs w:val="24"/>
        </w:rPr>
        <w:t>Further there are two cases:</w:t>
      </w:r>
    </w:p>
    <w:p w14:paraId="1B3CBE78" w14:textId="77777777" w:rsidR="00382C40" w:rsidRDefault="008A7C6A">
      <w:pPr>
        <w:numPr>
          <w:ilvl w:val="1"/>
          <w:numId w:val="32"/>
        </w:numPr>
        <w:spacing w:line="360" w:lineRule="auto"/>
        <w:rPr>
          <w:sz w:val="24"/>
          <w:szCs w:val="24"/>
        </w:rPr>
      </w:pPr>
      <w:r>
        <w:rPr>
          <w:sz w:val="24"/>
          <w:szCs w:val="24"/>
        </w:rPr>
        <w:t>If there is only one element in the existing list, set both head and tail to NULL.</w:t>
      </w:r>
    </w:p>
    <w:p w14:paraId="0463B29A" w14:textId="77777777" w:rsidR="00382C40" w:rsidRDefault="008A7C6A">
      <w:pPr>
        <w:numPr>
          <w:ilvl w:val="1"/>
          <w:numId w:val="32"/>
        </w:numPr>
        <w:spacing w:line="360" w:lineRule="auto"/>
        <w:rPr>
          <w:sz w:val="24"/>
          <w:szCs w:val="24"/>
        </w:rPr>
      </w:pPr>
      <w:r>
        <w:rPr>
          <w:sz w:val="24"/>
          <w:szCs w:val="24"/>
        </w:rPr>
        <w:t>If there is more than one element in the list then</w:t>
      </w:r>
    </w:p>
    <w:p w14:paraId="7FC7697A" w14:textId="77777777" w:rsidR="00382C40" w:rsidRDefault="008A7C6A">
      <w:pPr>
        <w:numPr>
          <w:ilvl w:val="2"/>
          <w:numId w:val="32"/>
        </w:numPr>
        <w:spacing w:line="360" w:lineRule="auto"/>
        <w:rPr>
          <w:sz w:val="24"/>
          <w:szCs w:val="24"/>
        </w:rPr>
      </w:pPr>
      <w:r>
        <w:rPr>
          <w:sz w:val="24"/>
          <w:szCs w:val="24"/>
        </w:rPr>
        <w:t>Assign NULL to t</w:t>
      </w:r>
      <w:r>
        <w:rPr>
          <w:sz w:val="24"/>
          <w:szCs w:val="24"/>
        </w:rPr>
        <w:t>he next pointer field of the second last node.</w:t>
      </w:r>
    </w:p>
    <w:p w14:paraId="20265B9E" w14:textId="77777777" w:rsidR="00382C40" w:rsidRDefault="008A7C6A">
      <w:pPr>
        <w:numPr>
          <w:ilvl w:val="2"/>
          <w:numId w:val="32"/>
        </w:numPr>
        <w:spacing w:line="360" w:lineRule="auto"/>
        <w:rPr>
          <w:sz w:val="24"/>
          <w:szCs w:val="24"/>
        </w:rPr>
      </w:pPr>
      <w:r>
        <w:rPr>
          <w:sz w:val="24"/>
          <w:szCs w:val="24"/>
        </w:rPr>
        <w:t>Assign the address of the second last node to tail.</w:t>
      </w:r>
    </w:p>
    <w:p w14:paraId="7A957E42" w14:textId="77777777" w:rsidR="00382C40" w:rsidRDefault="008A7C6A">
      <w:pPr>
        <w:numPr>
          <w:ilvl w:val="0"/>
          <w:numId w:val="32"/>
        </w:numPr>
        <w:spacing w:line="360" w:lineRule="auto"/>
        <w:rPr>
          <w:sz w:val="24"/>
          <w:szCs w:val="24"/>
        </w:rPr>
      </w:pPr>
      <w:r>
        <w:rPr>
          <w:sz w:val="24"/>
          <w:szCs w:val="24"/>
        </w:rPr>
        <w:t>Deallocate the memory occupied by the node pointed to by temp.</w:t>
      </w:r>
    </w:p>
    <w:p w14:paraId="54199D37" w14:textId="77777777" w:rsidR="00382C40" w:rsidRDefault="00382C40">
      <w:pPr>
        <w:spacing w:line="360" w:lineRule="auto"/>
        <w:rPr>
          <w:sz w:val="24"/>
          <w:szCs w:val="24"/>
        </w:rPr>
      </w:pPr>
    </w:p>
    <w:p w14:paraId="75B12EE7" w14:textId="77777777" w:rsidR="00382C40" w:rsidRDefault="00382C40">
      <w:pPr>
        <w:spacing w:line="360" w:lineRule="auto"/>
        <w:rPr>
          <w:sz w:val="24"/>
          <w:szCs w:val="24"/>
        </w:rPr>
      </w:pPr>
    </w:p>
    <w:p w14:paraId="296151A6" w14:textId="77777777" w:rsidR="00382C40" w:rsidRDefault="008A7C6A">
      <w:pPr>
        <w:spacing w:line="360" w:lineRule="auto"/>
        <w:rPr>
          <w:b/>
          <w:sz w:val="24"/>
          <w:szCs w:val="24"/>
        </w:rPr>
      </w:pPr>
      <w:r>
        <w:rPr>
          <w:b/>
          <w:sz w:val="24"/>
          <w:szCs w:val="24"/>
        </w:rPr>
        <w:t>Freeing up the Entire List</w:t>
      </w:r>
    </w:p>
    <w:p w14:paraId="15861F5B" w14:textId="77777777" w:rsidR="00382C40" w:rsidRDefault="008A7C6A">
      <w:pPr>
        <w:spacing w:line="360" w:lineRule="auto"/>
        <w:rPr>
          <w:sz w:val="24"/>
          <w:szCs w:val="24"/>
        </w:rPr>
      </w:pPr>
      <w:r>
        <w:rPr>
          <w:sz w:val="24"/>
          <w:szCs w:val="24"/>
        </w:rPr>
        <w:t>The doubly linked list can be deleted either from the beginning o</w:t>
      </w:r>
      <w:r>
        <w:rPr>
          <w:sz w:val="24"/>
          <w:szCs w:val="24"/>
        </w:rPr>
        <w:t>r from the end. To delete from the beginning, use the following steps:</w:t>
      </w:r>
    </w:p>
    <w:p w14:paraId="556D9590" w14:textId="77777777" w:rsidR="00382C40" w:rsidRDefault="008A7C6A">
      <w:pPr>
        <w:numPr>
          <w:ilvl w:val="0"/>
          <w:numId w:val="33"/>
        </w:numPr>
        <w:spacing w:line="360" w:lineRule="auto"/>
        <w:rPr>
          <w:sz w:val="24"/>
          <w:szCs w:val="24"/>
        </w:rPr>
      </w:pPr>
      <w:r>
        <w:rPr>
          <w:sz w:val="24"/>
          <w:szCs w:val="24"/>
        </w:rPr>
        <w:t>Assign the head pointer to a temporary variable, say temp.</w:t>
      </w:r>
    </w:p>
    <w:p w14:paraId="680F954B" w14:textId="77777777" w:rsidR="00382C40" w:rsidRDefault="008A7C6A">
      <w:pPr>
        <w:numPr>
          <w:ilvl w:val="0"/>
          <w:numId w:val="33"/>
        </w:numPr>
        <w:spacing w:line="360" w:lineRule="auto"/>
        <w:rPr>
          <w:sz w:val="24"/>
          <w:szCs w:val="24"/>
        </w:rPr>
      </w:pPr>
      <w:r>
        <w:rPr>
          <w:sz w:val="24"/>
          <w:szCs w:val="24"/>
        </w:rPr>
        <w:t>Advance the head pointer to the next node.</w:t>
      </w:r>
    </w:p>
    <w:p w14:paraId="38DF523C" w14:textId="77777777" w:rsidR="00382C40" w:rsidRDefault="008A7C6A">
      <w:pPr>
        <w:numPr>
          <w:ilvl w:val="0"/>
          <w:numId w:val="33"/>
        </w:numPr>
        <w:spacing w:line="360" w:lineRule="auto"/>
        <w:rPr>
          <w:sz w:val="24"/>
          <w:szCs w:val="24"/>
        </w:rPr>
      </w:pPr>
      <w:r>
        <w:rPr>
          <w:sz w:val="24"/>
          <w:szCs w:val="24"/>
        </w:rPr>
        <w:t>Deallocate the memory occupied by the node pointed to by temp.</w:t>
      </w:r>
    </w:p>
    <w:p w14:paraId="6A62A887" w14:textId="77777777" w:rsidR="00382C40" w:rsidRDefault="008A7C6A">
      <w:pPr>
        <w:rPr>
          <w:sz w:val="24"/>
          <w:szCs w:val="24"/>
        </w:rPr>
      </w:pPr>
      <w:r>
        <w:rPr>
          <w:sz w:val="24"/>
          <w:szCs w:val="24"/>
        </w:rPr>
        <w:t>Repeat the above ste</w:t>
      </w:r>
      <w:r>
        <w:rPr>
          <w:sz w:val="24"/>
          <w:szCs w:val="24"/>
        </w:rPr>
        <w:t>ps until the entire list is deleted. Finally, set the tail pointer to NULL.</w:t>
      </w:r>
    </w:p>
    <w:p w14:paraId="65E82FFD" w14:textId="77777777" w:rsidR="00382C40" w:rsidRDefault="00382C40">
      <w:pPr>
        <w:rPr>
          <w:sz w:val="24"/>
          <w:szCs w:val="24"/>
        </w:rPr>
      </w:pPr>
    </w:p>
    <w:p w14:paraId="1785DACC" w14:textId="77777777" w:rsidR="00382C40" w:rsidRDefault="00382C40">
      <w:pPr>
        <w:rPr>
          <w:sz w:val="24"/>
          <w:szCs w:val="24"/>
        </w:rPr>
      </w:pPr>
    </w:p>
    <w:p w14:paraId="05278E71" w14:textId="77777777" w:rsidR="00382C40" w:rsidRDefault="00382C40">
      <w:pPr>
        <w:rPr>
          <w:sz w:val="24"/>
          <w:szCs w:val="24"/>
        </w:rPr>
      </w:pPr>
    </w:p>
    <w:p w14:paraId="59903FB8" w14:textId="77777777" w:rsidR="00382C40" w:rsidRDefault="00382C40">
      <w:pPr>
        <w:rPr>
          <w:sz w:val="24"/>
          <w:szCs w:val="24"/>
        </w:rPr>
      </w:pPr>
    </w:p>
    <w:p w14:paraId="0DE9584E" w14:textId="77777777" w:rsidR="00382C40" w:rsidRDefault="00382C40">
      <w:pPr>
        <w:rPr>
          <w:sz w:val="24"/>
          <w:szCs w:val="24"/>
        </w:rPr>
      </w:pPr>
    </w:p>
    <w:p w14:paraId="4BED4F60" w14:textId="77777777" w:rsidR="00382C40" w:rsidRDefault="00382C40">
      <w:pPr>
        <w:rPr>
          <w:sz w:val="24"/>
          <w:szCs w:val="24"/>
        </w:rPr>
      </w:pPr>
    </w:p>
    <w:p w14:paraId="6A0AE1B3" w14:textId="77777777" w:rsidR="00382C40" w:rsidRDefault="00382C40">
      <w:pPr>
        <w:rPr>
          <w:sz w:val="24"/>
          <w:szCs w:val="24"/>
        </w:rPr>
      </w:pPr>
    </w:p>
    <w:p w14:paraId="3E818956" w14:textId="77777777" w:rsidR="00382C40" w:rsidRDefault="00382C40">
      <w:pPr>
        <w:rPr>
          <w:sz w:val="24"/>
          <w:szCs w:val="24"/>
        </w:rPr>
      </w:pPr>
    </w:p>
    <w:p w14:paraId="0A7E8502" w14:textId="77777777" w:rsidR="00382C40" w:rsidRDefault="00382C40">
      <w:pPr>
        <w:rPr>
          <w:sz w:val="24"/>
          <w:szCs w:val="24"/>
        </w:rPr>
      </w:pPr>
    </w:p>
    <w:p w14:paraId="32C14C42" w14:textId="77777777" w:rsidR="00382C40" w:rsidRDefault="00382C40">
      <w:pPr>
        <w:rPr>
          <w:sz w:val="24"/>
          <w:szCs w:val="24"/>
        </w:rPr>
      </w:pPr>
    </w:p>
    <w:p w14:paraId="3C975219" w14:textId="77777777" w:rsidR="00382C40" w:rsidRDefault="00382C40">
      <w:pPr>
        <w:rPr>
          <w:sz w:val="24"/>
          <w:szCs w:val="24"/>
        </w:rPr>
      </w:pPr>
    </w:p>
    <w:p w14:paraId="143565EC" w14:textId="77777777" w:rsidR="00382C40" w:rsidRDefault="00382C40">
      <w:pPr>
        <w:rPr>
          <w:sz w:val="24"/>
          <w:szCs w:val="24"/>
        </w:rPr>
      </w:pPr>
    </w:p>
    <w:p w14:paraId="5F93C43B" w14:textId="77777777" w:rsidR="00382C40" w:rsidRDefault="00382C40">
      <w:pPr>
        <w:rPr>
          <w:sz w:val="24"/>
          <w:szCs w:val="24"/>
        </w:rPr>
      </w:pPr>
    </w:p>
    <w:p w14:paraId="42DBFFCC" w14:textId="77777777" w:rsidR="00382C40" w:rsidRDefault="00382C40">
      <w:pPr>
        <w:rPr>
          <w:sz w:val="24"/>
          <w:szCs w:val="24"/>
        </w:rPr>
      </w:pPr>
    </w:p>
    <w:p w14:paraId="0CF11253" w14:textId="77777777" w:rsidR="00382C40" w:rsidRDefault="00382C40">
      <w:pPr>
        <w:rPr>
          <w:sz w:val="24"/>
          <w:szCs w:val="24"/>
        </w:rPr>
      </w:pPr>
    </w:p>
    <w:p w14:paraId="1758AC22" w14:textId="77777777" w:rsidR="00382C40" w:rsidRDefault="00382C40">
      <w:pPr>
        <w:rPr>
          <w:sz w:val="24"/>
          <w:szCs w:val="24"/>
        </w:rPr>
      </w:pPr>
    </w:p>
    <w:p w14:paraId="3FD04DBF" w14:textId="77777777" w:rsidR="00382C40" w:rsidRDefault="00382C40">
      <w:pPr>
        <w:rPr>
          <w:sz w:val="24"/>
          <w:szCs w:val="24"/>
        </w:rPr>
      </w:pPr>
    </w:p>
    <w:p w14:paraId="35437779" w14:textId="77777777" w:rsidR="00382C40" w:rsidRDefault="00382C40">
      <w:pPr>
        <w:rPr>
          <w:sz w:val="24"/>
          <w:szCs w:val="24"/>
        </w:rPr>
      </w:pPr>
    </w:p>
    <w:p w14:paraId="784B23B0" w14:textId="77777777" w:rsidR="00382C40" w:rsidRDefault="00382C40">
      <w:pPr>
        <w:rPr>
          <w:sz w:val="24"/>
          <w:szCs w:val="24"/>
        </w:rPr>
      </w:pPr>
    </w:p>
    <w:p w14:paraId="75A502C2" w14:textId="77777777" w:rsidR="00382C40" w:rsidRDefault="00382C40">
      <w:pPr>
        <w:rPr>
          <w:sz w:val="24"/>
          <w:szCs w:val="24"/>
        </w:rPr>
      </w:pPr>
    </w:p>
    <w:p w14:paraId="5667B500" w14:textId="77777777" w:rsidR="00382C40" w:rsidRDefault="00382C40">
      <w:pPr>
        <w:rPr>
          <w:sz w:val="24"/>
          <w:szCs w:val="24"/>
        </w:rPr>
      </w:pPr>
    </w:p>
    <w:p w14:paraId="6397A9D3" w14:textId="77777777" w:rsidR="00382C40" w:rsidRDefault="00382C40">
      <w:pPr>
        <w:rPr>
          <w:sz w:val="24"/>
          <w:szCs w:val="24"/>
        </w:rPr>
      </w:pPr>
    </w:p>
    <w:p w14:paraId="4C5AE1E9" w14:textId="77777777" w:rsidR="00382C40" w:rsidRDefault="00382C40">
      <w:pPr>
        <w:rPr>
          <w:sz w:val="24"/>
          <w:szCs w:val="24"/>
        </w:rPr>
      </w:pPr>
    </w:p>
    <w:p w14:paraId="559994D0" w14:textId="77777777" w:rsidR="00382C40" w:rsidRDefault="00382C40">
      <w:pPr>
        <w:rPr>
          <w:sz w:val="24"/>
          <w:szCs w:val="24"/>
        </w:rPr>
      </w:pPr>
    </w:p>
    <w:p w14:paraId="7FEEE259" w14:textId="77777777" w:rsidR="00382C40" w:rsidRDefault="00382C40">
      <w:pPr>
        <w:rPr>
          <w:sz w:val="24"/>
          <w:szCs w:val="24"/>
        </w:rPr>
      </w:pPr>
    </w:p>
    <w:p w14:paraId="0A6E7B07" w14:textId="77777777" w:rsidR="00382C40" w:rsidRDefault="00382C40">
      <w:pPr>
        <w:rPr>
          <w:b/>
          <w:sz w:val="24"/>
          <w:szCs w:val="24"/>
        </w:rPr>
      </w:pPr>
    </w:p>
    <w:p w14:paraId="4B727769" w14:textId="77777777" w:rsidR="00382C40" w:rsidRDefault="00382C40">
      <w:pPr>
        <w:rPr>
          <w:b/>
          <w:sz w:val="24"/>
          <w:szCs w:val="24"/>
        </w:rPr>
      </w:pPr>
    </w:p>
    <w:p w14:paraId="015BD602" w14:textId="77777777" w:rsidR="00382C40" w:rsidRDefault="00382C40">
      <w:pPr>
        <w:rPr>
          <w:b/>
          <w:sz w:val="24"/>
          <w:szCs w:val="24"/>
        </w:rPr>
      </w:pPr>
    </w:p>
    <w:p w14:paraId="3B2DBC8E" w14:textId="77777777" w:rsidR="00382C40" w:rsidRDefault="00382C40">
      <w:pPr>
        <w:rPr>
          <w:b/>
          <w:sz w:val="24"/>
          <w:szCs w:val="24"/>
        </w:rPr>
      </w:pPr>
    </w:p>
    <w:p w14:paraId="64A76568" w14:textId="77777777" w:rsidR="00382C40" w:rsidRDefault="00382C40">
      <w:pPr>
        <w:rPr>
          <w:b/>
          <w:sz w:val="24"/>
          <w:szCs w:val="24"/>
        </w:rPr>
      </w:pPr>
    </w:p>
    <w:p w14:paraId="04EA3993" w14:textId="77777777" w:rsidR="00382C40" w:rsidRDefault="00382C40">
      <w:pPr>
        <w:rPr>
          <w:b/>
          <w:sz w:val="24"/>
          <w:szCs w:val="24"/>
        </w:rPr>
      </w:pPr>
    </w:p>
    <w:p w14:paraId="28AF7A5F" w14:textId="77777777" w:rsidR="00382C40" w:rsidRDefault="00382C40">
      <w:pPr>
        <w:rPr>
          <w:b/>
          <w:sz w:val="24"/>
          <w:szCs w:val="24"/>
        </w:rPr>
      </w:pPr>
    </w:p>
    <w:p w14:paraId="6EF64A4D" w14:textId="77777777" w:rsidR="00382C40" w:rsidRDefault="00382C40">
      <w:pPr>
        <w:rPr>
          <w:b/>
          <w:sz w:val="24"/>
          <w:szCs w:val="24"/>
        </w:rPr>
      </w:pPr>
    </w:p>
    <w:p w14:paraId="798D6A39" w14:textId="77777777" w:rsidR="00382C40" w:rsidRDefault="00382C40">
      <w:pPr>
        <w:rPr>
          <w:b/>
          <w:sz w:val="24"/>
          <w:szCs w:val="24"/>
        </w:rPr>
      </w:pPr>
    </w:p>
    <w:p w14:paraId="41310F75" w14:textId="77777777" w:rsidR="00382C40" w:rsidRDefault="00382C40">
      <w:pPr>
        <w:rPr>
          <w:b/>
          <w:sz w:val="24"/>
          <w:szCs w:val="24"/>
        </w:rPr>
      </w:pPr>
    </w:p>
    <w:p w14:paraId="122AD3FF" w14:textId="77777777" w:rsidR="00382C40" w:rsidRDefault="00382C40">
      <w:pPr>
        <w:rPr>
          <w:b/>
          <w:sz w:val="24"/>
          <w:szCs w:val="24"/>
        </w:rPr>
      </w:pPr>
    </w:p>
    <w:p w14:paraId="1013A4F9" w14:textId="77777777" w:rsidR="00382C40" w:rsidRDefault="00382C40">
      <w:pPr>
        <w:rPr>
          <w:b/>
          <w:sz w:val="24"/>
          <w:szCs w:val="24"/>
        </w:rPr>
      </w:pPr>
    </w:p>
    <w:p w14:paraId="5CAC94EF" w14:textId="77777777" w:rsidR="00382C40" w:rsidRDefault="00382C40">
      <w:pPr>
        <w:rPr>
          <w:b/>
          <w:sz w:val="24"/>
          <w:szCs w:val="24"/>
        </w:rPr>
      </w:pPr>
    </w:p>
    <w:p w14:paraId="63DA82AB" w14:textId="77777777" w:rsidR="00382C40" w:rsidRDefault="00382C40">
      <w:pPr>
        <w:rPr>
          <w:b/>
          <w:sz w:val="24"/>
          <w:szCs w:val="24"/>
        </w:rPr>
      </w:pPr>
    </w:p>
    <w:p w14:paraId="50D3BEE6" w14:textId="77777777" w:rsidR="00382C40" w:rsidRDefault="00382C40">
      <w:pPr>
        <w:rPr>
          <w:b/>
          <w:sz w:val="24"/>
          <w:szCs w:val="24"/>
        </w:rPr>
      </w:pPr>
    </w:p>
    <w:p w14:paraId="664F6328" w14:textId="77777777" w:rsidR="00382C40" w:rsidRDefault="008A7C6A">
      <w:pPr>
        <w:jc w:val="center"/>
        <w:rPr>
          <w:b/>
          <w:sz w:val="24"/>
          <w:szCs w:val="24"/>
        </w:rPr>
      </w:pPr>
      <w:r>
        <w:rPr>
          <w:b/>
          <w:sz w:val="24"/>
          <w:szCs w:val="24"/>
        </w:rPr>
        <w:t>Experiment No.6</w:t>
      </w:r>
    </w:p>
    <w:p w14:paraId="0E9BDB10" w14:textId="77777777" w:rsidR="00382C40" w:rsidRDefault="00382C40">
      <w:pPr>
        <w:jc w:val="center"/>
        <w:rPr>
          <w:b/>
          <w:sz w:val="24"/>
          <w:szCs w:val="24"/>
        </w:rPr>
      </w:pPr>
    </w:p>
    <w:p w14:paraId="0C2FAD03" w14:textId="77777777" w:rsidR="00382C40" w:rsidRDefault="008A7C6A">
      <w:pPr>
        <w:spacing w:line="276" w:lineRule="auto"/>
        <w:jc w:val="both"/>
        <w:rPr>
          <w:sz w:val="24"/>
          <w:szCs w:val="24"/>
        </w:rPr>
      </w:pPr>
      <w:r>
        <w:rPr>
          <w:sz w:val="24"/>
          <w:szCs w:val="24"/>
        </w:rPr>
        <w:t>Title: Write a program to perform following operations on circular linked lists:</w:t>
      </w:r>
    </w:p>
    <w:p w14:paraId="1C0D0869" w14:textId="77777777" w:rsidR="00382C40" w:rsidRDefault="008A7C6A">
      <w:pPr>
        <w:numPr>
          <w:ilvl w:val="0"/>
          <w:numId w:val="1"/>
        </w:numPr>
        <w:pBdr>
          <w:top w:val="nil"/>
          <w:left w:val="nil"/>
          <w:bottom w:val="nil"/>
          <w:right w:val="nil"/>
          <w:between w:val="nil"/>
        </w:pBdr>
        <w:spacing w:line="276" w:lineRule="auto"/>
        <w:jc w:val="both"/>
        <w:rPr>
          <w:color w:val="000000"/>
          <w:sz w:val="24"/>
          <w:szCs w:val="24"/>
        </w:rPr>
      </w:pPr>
      <w:r>
        <w:rPr>
          <w:color w:val="000000"/>
          <w:sz w:val="24"/>
          <w:szCs w:val="24"/>
        </w:rPr>
        <w:t xml:space="preserve">To insert a node at the beginning of </w:t>
      </w:r>
      <w:r>
        <w:rPr>
          <w:color w:val="000000"/>
          <w:sz w:val="24"/>
          <w:szCs w:val="24"/>
        </w:rPr>
        <w:t>the list.</w:t>
      </w:r>
    </w:p>
    <w:p w14:paraId="3B086016" w14:textId="77777777" w:rsidR="00382C40" w:rsidRDefault="008A7C6A">
      <w:pPr>
        <w:numPr>
          <w:ilvl w:val="0"/>
          <w:numId w:val="1"/>
        </w:numPr>
        <w:pBdr>
          <w:top w:val="nil"/>
          <w:left w:val="nil"/>
          <w:bottom w:val="nil"/>
          <w:right w:val="nil"/>
          <w:between w:val="nil"/>
        </w:pBdr>
        <w:spacing w:line="276" w:lineRule="auto"/>
        <w:jc w:val="both"/>
        <w:rPr>
          <w:color w:val="000000"/>
          <w:sz w:val="24"/>
          <w:szCs w:val="24"/>
        </w:rPr>
      </w:pPr>
      <w:r>
        <w:rPr>
          <w:color w:val="000000"/>
          <w:sz w:val="24"/>
          <w:szCs w:val="24"/>
        </w:rPr>
        <w:t>To insert a node at the end of the list.</w:t>
      </w:r>
    </w:p>
    <w:p w14:paraId="4B5B11D2" w14:textId="77777777" w:rsidR="00382C40" w:rsidRDefault="008A7C6A">
      <w:pPr>
        <w:numPr>
          <w:ilvl w:val="0"/>
          <w:numId w:val="1"/>
        </w:numPr>
        <w:pBdr>
          <w:top w:val="nil"/>
          <w:left w:val="nil"/>
          <w:bottom w:val="nil"/>
          <w:right w:val="nil"/>
          <w:between w:val="nil"/>
        </w:pBdr>
        <w:spacing w:line="276" w:lineRule="auto"/>
        <w:jc w:val="both"/>
        <w:rPr>
          <w:color w:val="000000"/>
          <w:sz w:val="24"/>
          <w:szCs w:val="24"/>
        </w:rPr>
      </w:pPr>
      <w:r>
        <w:rPr>
          <w:color w:val="000000"/>
          <w:sz w:val="24"/>
          <w:szCs w:val="24"/>
        </w:rPr>
        <w:t>To insert a node after a given node of the list.</w:t>
      </w:r>
    </w:p>
    <w:p w14:paraId="7FC7795B" w14:textId="77777777" w:rsidR="00382C40" w:rsidRDefault="008A7C6A">
      <w:pPr>
        <w:pBdr>
          <w:top w:val="nil"/>
          <w:left w:val="nil"/>
          <w:bottom w:val="nil"/>
          <w:right w:val="nil"/>
          <w:between w:val="nil"/>
        </w:pBdr>
        <w:ind w:left="2160"/>
        <w:jc w:val="both"/>
        <w:rPr>
          <w:color w:val="000000"/>
          <w:sz w:val="24"/>
          <w:szCs w:val="24"/>
        </w:rPr>
      </w:pPr>
      <w:r>
        <w:rPr>
          <w:color w:val="000000"/>
          <w:sz w:val="24"/>
          <w:szCs w:val="24"/>
        </w:rPr>
        <w:t xml:space="preserve">      d.   To delete a node at the beginning of the list.</w:t>
      </w:r>
    </w:p>
    <w:p w14:paraId="2287909F" w14:textId="77777777" w:rsidR="00382C40" w:rsidRDefault="008A7C6A">
      <w:pPr>
        <w:pBdr>
          <w:top w:val="nil"/>
          <w:left w:val="nil"/>
          <w:bottom w:val="nil"/>
          <w:right w:val="nil"/>
          <w:between w:val="nil"/>
        </w:pBdr>
        <w:ind w:left="2160"/>
        <w:jc w:val="both"/>
        <w:rPr>
          <w:color w:val="000000"/>
          <w:sz w:val="24"/>
          <w:szCs w:val="24"/>
        </w:rPr>
      </w:pPr>
      <w:r>
        <w:rPr>
          <w:color w:val="000000"/>
          <w:sz w:val="24"/>
          <w:szCs w:val="24"/>
        </w:rPr>
        <w:t xml:space="preserve">      e.    To delete a node at the end of the list. </w:t>
      </w:r>
    </w:p>
    <w:p w14:paraId="45C3E147" w14:textId="77777777" w:rsidR="00382C40" w:rsidRDefault="008A7C6A">
      <w:pPr>
        <w:ind w:left="1080"/>
        <w:jc w:val="both"/>
        <w:rPr>
          <w:sz w:val="24"/>
          <w:szCs w:val="24"/>
        </w:rPr>
      </w:pPr>
      <w:r>
        <w:rPr>
          <w:sz w:val="24"/>
          <w:szCs w:val="24"/>
        </w:rPr>
        <w:t xml:space="preserve">                        f.     To delete a node after a given node of the list</w:t>
      </w:r>
    </w:p>
    <w:p w14:paraId="06A63F82" w14:textId="77777777" w:rsidR="00382C40" w:rsidRDefault="00382C40">
      <w:pPr>
        <w:ind w:left="1080"/>
        <w:jc w:val="both"/>
        <w:rPr>
          <w:sz w:val="24"/>
          <w:szCs w:val="24"/>
        </w:rPr>
      </w:pPr>
    </w:p>
    <w:p w14:paraId="32DF021E" w14:textId="77777777" w:rsidR="00382C40" w:rsidRDefault="008A7C6A">
      <w:pPr>
        <w:spacing w:line="360" w:lineRule="auto"/>
        <w:ind w:left="284"/>
        <w:rPr>
          <w:b/>
          <w:sz w:val="24"/>
          <w:szCs w:val="24"/>
        </w:rPr>
      </w:pPr>
      <w:r>
        <w:rPr>
          <w:b/>
          <w:sz w:val="24"/>
          <w:szCs w:val="24"/>
        </w:rPr>
        <w:t>Insertion At Beginning in Circular linked list</w:t>
      </w:r>
    </w:p>
    <w:p w14:paraId="306112F7" w14:textId="77777777" w:rsidR="00382C40" w:rsidRDefault="008A7C6A">
      <w:pPr>
        <w:spacing w:line="360" w:lineRule="auto"/>
        <w:ind w:left="284"/>
        <w:rPr>
          <w:sz w:val="24"/>
          <w:szCs w:val="24"/>
        </w:rPr>
      </w:pPr>
      <w:r>
        <w:rPr>
          <w:sz w:val="24"/>
          <w:szCs w:val="24"/>
        </w:rPr>
        <w:t>Procedure for insertion a node at the beginning of list</w:t>
      </w:r>
    </w:p>
    <w:p w14:paraId="17214DF2" w14:textId="77777777" w:rsidR="00382C40" w:rsidRDefault="008A7C6A">
      <w:pPr>
        <w:spacing w:line="360" w:lineRule="auto"/>
        <w:ind w:left="284"/>
        <w:rPr>
          <w:sz w:val="24"/>
          <w:szCs w:val="24"/>
        </w:rPr>
      </w:pPr>
      <w:r>
        <w:rPr>
          <w:sz w:val="24"/>
          <w:szCs w:val="24"/>
        </w:rPr>
        <w:t>Step1. Create the n</w:t>
      </w:r>
      <w:r>
        <w:rPr>
          <w:sz w:val="24"/>
          <w:szCs w:val="24"/>
        </w:rPr>
        <w:t>ew node</w:t>
      </w:r>
      <w:r>
        <w:rPr>
          <w:sz w:val="24"/>
          <w:szCs w:val="24"/>
        </w:rPr>
        <w:br/>
        <w:t>Step2. Set the new node’s next to itself (circular!) </w:t>
      </w:r>
      <w:r>
        <w:rPr>
          <w:sz w:val="24"/>
          <w:szCs w:val="24"/>
        </w:rPr>
        <w:br/>
        <w:t>Step3. If the list is empty,return new node.</w:t>
      </w:r>
      <w:r>
        <w:rPr>
          <w:sz w:val="24"/>
          <w:szCs w:val="24"/>
        </w:rPr>
        <w:br/>
        <w:t>Step4. Set our new node’s next to the front.</w:t>
      </w:r>
      <w:r>
        <w:rPr>
          <w:sz w:val="24"/>
          <w:szCs w:val="24"/>
        </w:rPr>
        <w:br/>
        <w:t>Step5. Set tail’s next to our new node. </w:t>
      </w:r>
      <w:r>
        <w:rPr>
          <w:sz w:val="24"/>
          <w:szCs w:val="24"/>
        </w:rPr>
        <w:br/>
        <w:t>Step6. Return the end of the list.</w:t>
      </w:r>
    </w:p>
    <w:p w14:paraId="73B809F0" w14:textId="77777777" w:rsidR="00382C40" w:rsidRDefault="008A7C6A">
      <w:pPr>
        <w:spacing w:line="360" w:lineRule="auto"/>
        <w:ind w:left="284"/>
        <w:rPr>
          <w:sz w:val="24"/>
          <w:szCs w:val="24"/>
        </w:rPr>
      </w:pPr>
      <w:r>
        <w:rPr>
          <w:noProof/>
          <w:sz w:val="24"/>
          <w:szCs w:val="24"/>
        </w:rPr>
        <w:drawing>
          <wp:inline distT="0" distB="0" distL="0" distR="0" wp14:anchorId="08C4EB01" wp14:editId="05782D4E">
            <wp:extent cx="5048250" cy="1838325"/>
            <wp:effectExtent l="0" t="0" r="0" b="0"/>
            <wp:docPr id="4281" name="image592.png" descr="Insertion-in-beg-cir"/>
            <wp:cNvGraphicFramePr/>
            <a:graphic xmlns:a="http://schemas.openxmlformats.org/drawingml/2006/main">
              <a:graphicData uri="http://schemas.openxmlformats.org/drawingml/2006/picture">
                <pic:pic xmlns:pic="http://schemas.openxmlformats.org/drawingml/2006/picture">
                  <pic:nvPicPr>
                    <pic:cNvPr id="0" name="image592.png" descr="Insertion-in-beg-cir"/>
                    <pic:cNvPicPr preferRelativeResize="0"/>
                  </pic:nvPicPr>
                  <pic:blipFill>
                    <a:blip r:embed="rId121"/>
                    <a:srcRect/>
                    <a:stretch>
                      <a:fillRect/>
                    </a:stretch>
                  </pic:blipFill>
                  <pic:spPr>
                    <a:xfrm>
                      <a:off x="0" y="0"/>
                      <a:ext cx="5048250" cy="1838325"/>
                    </a:xfrm>
                    <a:prstGeom prst="rect">
                      <a:avLst/>
                    </a:prstGeom>
                    <a:ln/>
                  </pic:spPr>
                </pic:pic>
              </a:graphicData>
            </a:graphic>
          </wp:inline>
        </w:drawing>
      </w:r>
    </w:p>
    <w:p w14:paraId="766231E6" w14:textId="77777777" w:rsidR="00382C40" w:rsidRDefault="00382C40">
      <w:pPr>
        <w:spacing w:line="360" w:lineRule="auto"/>
        <w:ind w:left="284"/>
        <w:rPr>
          <w:sz w:val="24"/>
          <w:szCs w:val="24"/>
        </w:rPr>
      </w:pPr>
    </w:p>
    <w:p w14:paraId="30212C2F" w14:textId="77777777" w:rsidR="00382C40" w:rsidRDefault="008A7C6A">
      <w:pPr>
        <w:spacing w:line="360" w:lineRule="auto"/>
        <w:ind w:left="284"/>
        <w:rPr>
          <w:b/>
          <w:sz w:val="24"/>
          <w:szCs w:val="24"/>
        </w:rPr>
      </w:pPr>
      <w:r>
        <w:rPr>
          <w:b/>
          <w:sz w:val="24"/>
          <w:szCs w:val="24"/>
        </w:rPr>
        <w:t>Algorithm for Insertion a</w:t>
      </w:r>
      <w:r>
        <w:rPr>
          <w:b/>
          <w:sz w:val="24"/>
          <w:szCs w:val="24"/>
        </w:rPr>
        <w:t>t the front of Circular linked list</w:t>
      </w:r>
    </w:p>
    <w:p w14:paraId="03A8C2A5" w14:textId="77777777" w:rsidR="00382C40" w:rsidRDefault="008A7C6A">
      <w:pPr>
        <w:numPr>
          <w:ilvl w:val="0"/>
          <w:numId w:val="40"/>
        </w:numPr>
        <w:spacing w:line="360" w:lineRule="auto"/>
        <w:rPr>
          <w:sz w:val="24"/>
          <w:szCs w:val="24"/>
        </w:rPr>
      </w:pPr>
      <w:r>
        <w:rPr>
          <w:sz w:val="24"/>
          <w:szCs w:val="24"/>
        </w:rPr>
        <w:t>node* AddFront(node* tail, int num){</w:t>
      </w:r>
    </w:p>
    <w:p w14:paraId="7C3FF6ED" w14:textId="77777777" w:rsidR="00382C40" w:rsidRDefault="008A7C6A">
      <w:pPr>
        <w:numPr>
          <w:ilvl w:val="0"/>
          <w:numId w:val="40"/>
        </w:numPr>
        <w:spacing w:line="360" w:lineRule="auto"/>
        <w:rPr>
          <w:sz w:val="24"/>
          <w:szCs w:val="24"/>
        </w:rPr>
      </w:pPr>
      <w:r>
        <w:rPr>
          <w:sz w:val="24"/>
          <w:szCs w:val="24"/>
        </w:rPr>
        <w:tab/>
        <w:t>node *temp = (node*)malloc(sizeof(node));</w:t>
      </w:r>
    </w:p>
    <w:p w14:paraId="3CF0CAC6" w14:textId="77777777" w:rsidR="00382C40" w:rsidRDefault="008A7C6A">
      <w:pPr>
        <w:numPr>
          <w:ilvl w:val="0"/>
          <w:numId w:val="40"/>
        </w:numPr>
        <w:spacing w:line="360" w:lineRule="auto"/>
        <w:rPr>
          <w:sz w:val="24"/>
          <w:szCs w:val="24"/>
        </w:rPr>
      </w:pPr>
      <w:r>
        <w:rPr>
          <w:sz w:val="24"/>
          <w:szCs w:val="24"/>
        </w:rPr>
        <w:tab/>
        <w:t>temp-&gt;data = num;</w:t>
      </w:r>
    </w:p>
    <w:p w14:paraId="7C9FDE53" w14:textId="77777777" w:rsidR="00382C40" w:rsidRDefault="008A7C6A">
      <w:pPr>
        <w:numPr>
          <w:ilvl w:val="0"/>
          <w:numId w:val="40"/>
        </w:numPr>
        <w:spacing w:line="360" w:lineRule="auto"/>
        <w:rPr>
          <w:sz w:val="24"/>
          <w:szCs w:val="24"/>
        </w:rPr>
      </w:pPr>
      <w:r>
        <w:rPr>
          <w:sz w:val="24"/>
          <w:szCs w:val="24"/>
        </w:rPr>
        <w:tab/>
        <w:t>temp-&gt;next = temp;</w:t>
      </w:r>
      <w:r>
        <w:rPr>
          <w:sz w:val="24"/>
          <w:szCs w:val="24"/>
        </w:rPr>
        <w:tab/>
      </w:r>
    </w:p>
    <w:p w14:paraId="1C211289" w14:textId="77777777" w:rsidR="00382C40" w:rsidRDefault="008A7C6A">
      <w:pPr>
        <w:numPr>
          <w:ilvl w:val="0"/>
          <w:numId w:val="40"/>
        </w:numPr>
        <w:spacing w:line="360" w:lineRule="auto"/>
        <w:rPr>
          <w:sz w:val="24"/>
          <w:szCs w:val="24"/>
        </w:rPr>
      </w:pPr>
      <w:r>
        <w:rPr>
          <w:sz w:val="24"/>
          <w:szCs w:val="24"/>
        </w:rPr>
        <w:tab/>
        <w:t xml:space="preserve">if (tail == NULL) </w:t>
      </w:r>
    </w:p>
    <w:p w14:paraId="3BD0D954" w14:textId="77777777" w:rsidR="00382C40" w:rsidRDefault="008A7C6A">
      <w:pPr>
        <w:numPr>
          <w:ilvl w:val="0"/>
          <w:numId w:val="40"/>
        </w:numPr>
        <w:spacing w:line="360" w:lineRule="auto"/>
        <w:rPr>
          <w:sz w:val="24"/>
          <w:szCs w:val="24"/>
        </w:rPr>
      </w:pPr>
      <w:r>
        <w:rPr>
          <w:sz w:val="24"/>
          <w:szCs w:val="24"/>
        </w:rPr>
        <w:tab/>
      </w:r>
      <w:r>
        <w:rPr>
          <w:sz w:val="24"/>
          <w:szCs w:val="24"/>
        </w:rPr>
        <w:tab/>
        <w:t>return temp;</w:t>
      </w:r>
    </w:p>
    <w:p w14:paraId="562E30E6" w14:textId="77777777" w:rsidR="00382C40" w:rsidRDefault="008A7C6A">
      <w:pPr>
        <w:numPr>
          <w:ilvl w:val="0"/>
          <w:numId w:val="40"/>
        </w:numPr>
        <w:spacing w:line="360" w:lineRule="auto"/>
        <w:rPr>
          <w:sz w:val="24"/>
          <w:szCs w:val="24"/>
        </w:rPr>
      </w:pPr>
      <w:r>
        <w:rPr>
          <w:sz w:val="24"/>
          <w:szCs w:val="24"/>
        </w:rPr>
        <w:tab/>
        <w:t>temp-&gt;next = tail-&gt;next;</w:t>
      </w:r>
    </w:p>
    <w:p w14:paraId="4516C909" w14:textId="77777777" w:rsidR="00382C40" w:rsidRDefault="008A7C6A">
      <w:pPr>
        <w:numPr>
          <w:ilvl w:val="0"/>
          <w:numId w:val="40"/>
        </w:numPr>
        <w:spacing w:line="360" w:lineRule="auto"/>
        <w:rPr>
          <w:sz w:val="24"/>
          <w:szCs w:val="24"/>
        </w:rPr>
      </w:pPr>
      <w:r>
        <w:rPr>
          <w:sz w:val="24"/>
          <w:szCs w:val="24"/>
        </w:rPr>
        <w:tab/>
        <w:t>tail-&gt;next = temp;</w:t>
      </w:r>
    </w:p>
    <w:p w14:paraId="162B442D" w14:textId="77777777" w:rsidR="00382C40" w:rsidRDefault="008A7C6A">
      <w:pPr>
        <w:numPr>
          <w:ilvl w:val="0"/>
          <w:numId w:val="40"/>
        </w:numPr>
        <w:spacing w:line="360" w:lineRule="auto"/>
        <w:rPr>
          <w:sz w:val="24"/>
          <w:szCs w:val="24"/>
        </w:rPr>
      </w:pPr>
      <w:r>
        <w:rPr>
          <w:sz w:val="24"/>
          <w:szCs w:val="24"/>
        </w:rPr>
        <w:tab/>
        <w:t>return tail;</w:t>
      </w:r>
    </w:p>
    <w:p w14:paraId="14E32706" w14:textId="77777777" w:rsidR="00382C40" w:rsidRDefault="008A7C6A">
      <w:pPr>
        <w:numPr>
          <w:ilvl w:val="0"/>
          <w:numId w:val="40"/>
        </w:numPr>
        <w:spacing w:line="360" w:lineRule="auto"/>
        <w:rPr>
          <w:sz w:val="24"/>
          <w:szCs w:val="24"/>
        </w:rPr>
      </w:pPr>
      <w:r>
        <w:rPr>
          <w:sz w:val="24"/>
          <w:szCs w:val="24"/>
        </w:rPr>
        <w:t>}</w:t>
      </w:r>
    </w:p>
    <w:p w14:paraId="695CDF41" w14:textId="77777777" w:rsidR="00382C40" w:rsidRDefault="008A7C6A">
      <w:pPr>
        <w:spacing w:line="360" w:lineRule="auto"/>
        <w:ind w:left="284"/>
        <w:rPr>
          <w:b/>
          <w:sz w:val="24"/>
          <w:szCs w:val="24"/>
        </w:rPr>
      </w:pPr>
      <w:r>
        <w:rPr>
          <w:b/>
          <w:sz w:val="24"/>
          <w:szCs w:val="24"/>
        </w:rPr>
        <w:t>Insertion At Location in Circular linked list</w:t>
      </w:r>
    </w:p>
    <w:p w14:paraId="2AEDA4CB" w14:textId="77777777" w:rsidR="00382C40" w:rsidRDefault="008A7C6A">
      <w:pPr>
        <w:spacing w:line="360" w:lineRule="auto"/>
        <w:ind w:left="284"/>
        <w:rPr>
          <w:sz w:val="24"/>
          <w:szCs w:val="24"/>
        </w:rPr>
      </w:pPr>
      <w:r>
        <w:rPr>
          <w:sz w:val="24"/>
          <w:szCs w:val="24"/>
        </w:rPr>
        <w:t>C function for insertion at given Location</w:t>
      </w:r>
    </w:p>
    <w:p w14:paraId="79D7D3F6" w14:textId="77777777" w:rsidR="00382C40" w:rsidRDefault="008A7C6A">
      <w:pPr>
        <w:numPr>
          <w:ilvl w:val="0"/>
          <w:numId w:val="41"/>
        </w:numPr>
        <w:spacing w:line="360" w:lineRule="auto"/>
        <w:rPr>
          <w:sz w:val="24"/>
          <w:szCs w:val="24"/>
        </w:rPr>
      </w:pPr>
      <w:r>
        <w:rPr>
          <w:sz w:val="24"/>
          <w:szCs w:val="24"/>
        </w:rPr>
        <w:t>void insert_location(struct link *node)</w:t>
      </w:r>
    </w:p>
    <w:p w14:paraId="67EB8ADD" w14:textId="77777777" w:rsidR="00382C40" w:rsidRDefault="008A7C6A">
      <w:pPr>
        <w:numPr>
          <w:ilvl w:val="0"/>
          <w:numId w:val="41"/>
        </w:numPr>
        <w:spacing w:line="360" w:lineRule="auto"/>
        <w:rPr>
          <w:sz w:val="24"/>
          <w:szCs w:val="24"/>
        </w:rPr>
      </w:pPr>
      <w:r>
        <w:rPr>
          <w:sz w:val="24"/>
          <w:szCs w:val="24"/>
        </w:rPr>
        <w:t>{</w:t>
      </w:r>
    </w:p>
    <w:p w14:paraId="523B1BEC" w14:textId="77777777" w:rsidR="00382C40" w:rsidRDefault="008A7C6A">
      <w:pPr>
        <w:numPr>
          <w:ilvl w:val="0"/>
          <w:numId w:val="41"/>
        </w:numPr>
        <w:spacing w:line="360" w:lineRule="auto"/>
        <w:rPr>
          <w:sz w:val="24"/>
          <w:szCs w:val="24"/>
        </w:rPr>
      </w:pPr>
      <w:r>
        <w:rPr>
          <w:sz w:val="24"/>
          <w:szCs w:val="24"/>
        </w:rPr>
        <w:tab/>
        <w:t>int node_no=1,insert_no,flag=0,count;</w:t>
      </w:r>
    </w:p>
    <w:p w14:paraId="40AB0C31" w14:textId="77777777" w:rsidR="00382C40" w:rsidRDefault="008A7C6A">
      <w:pPr>
        <w:numPr>
          <w:ilvl w:val="0"/>
          <w:numId w:val="41"/>
        </w:numPr>
        <w:spacing w:line="360" w:lineRule="auto"/>
        <w:rPr>
          <w:sz w:val="24"/>
          <w:szCs w:val="24"/>
        </w:rPr>
      </w:pPr>
      <w:r>
        <w:rPr>
          <w:sz w:val="24"/>
          <w:szCs w:val="24"/>
        </w:rPr>
        <w:tab/>
        <w:t>node=start-&gt;next;</w:t>
      </w:r>
    </w:p>
    <w:p w14:paraId="7CFF9D5F" w14:textId="77777777" w:rsidR="00382C40" w:rsidRDefault="008A7C6A">
      <w:pPr>
        <w:numPr>
          <w:ilvl w:val="0"/>
          <w:numId w:val="41"/>
        </w:numPr>
        <w:spacing w:line="360" w:lineRule="auto"/>
        <w:rPr>
          <w:sz w:val="24"/>
          <w:szCs w:val="24"/>
        </w:rPr>
      </w:pPr>
      <w:r>
        <w:rPr>
          <w:sz w:val="24"/>
          <w:szCs w:val="24"/>
        </w:rPr>
        <w:tab/>
        <w:t>ptr=start;</w:t>
      </w:r>
    </w:p>
    <w:p w14:paraId="75454317" w14:textId="77777777" w:rsidR="00382C40" w:rsidRDefault="008A7C6A">
      <w:pPr>
        <w:numPr>
          <w:ilvl w:val="0"/>
          <w:numId w:val="41"/>
        </w:numPr>
        <w:spacing w:line="360" w:lineRule="auto"/>
        <w:rPr>
          <w:sz w:val="24"/>
          <w:szCs w:val="24"/>
        </w:rPr>
      </w:pPr>
      <w:r>
        <w:rPr>
          <w:sz w:val="24"/>
          <w:szCs w:val="24"/>
        </w:rPr>
        <w:tab/>
        <w:t>count=i;</w:t>
      </w:r>
    </w:p>
    <w:p w14:paraId="7D2BB3AD" w14:textId="77777777" w:rsidR="00382C40" w:rsidRDefault="008A7C6A">
      <w:pPr>
        <w:numPr>
          <w:ilvl w:val="0"/>
          <w:numId w:val="41"/>
        </w:numPr>
        <w:spacing w:line="360" w:lineRule="auto"/>
        <w:rPr>
          <w:sz w:val="24"/>
          <w:szCs w:val="24"/>
        </w:rPr>
      </w:pPr>
      <w:r>
        <w:rPr>
          <w:sz w:val="24"/>
          <w:szCs w:val="24"/>
        </w:rPr>
        <w:tab/>
        <w:t xml:space="preserve">printf("\n Enter position where you want </w:t>
      </w:r>
      <w:r>
        <w:rPr>
          <w:sz w:val="24"/>
          <w:szCs w:val="24"/>
        </w:rPr>
        <w:t>to insert new node:-");</w:t>
      </w:r>
    </w:p>
    <w:p w14:paraId="1098EA76" w14:textId="77777777" w:rsidR="00382C40" w:rsidRDefault="008A7C6A">
      <w:pPr>
        <w:numPr>
          <w:ilvl w:val="0"/>
          <w:numId w:val="41"/>
        </w:numPr>
        <w:spacing w:line="360" w:lineRule="auto"/>
        <w:rPr>
          <w:sz w:val="24"/>
          <w:szCs w:val="24"/>
        </w:rPr>
      </w:pPr>
      <w:r>
        <w:rPr>
          <w:sz w:val="24"/>
          <w:szCs w:val="24"/>
        </w:rPr>
        <w:tab/>
        <w:t>scanf("%d",&amp;insert_no);</w:t>
      </w:r>
    </w:p>
    <w:p w14:paraId="55677906" w14:textId="77777777" w:rsidR="00382C40" w:rsidRDefault="008A7C6A">
      <w:pPr>
        <w:numPr>
          <w:ilvl w:val="0"/>
          <w:numId w:val="41"/>
        </w:numPr>
        <w:spacing w:line="360" w:lineRule="auto"/>
        <w:rPr>
          <w:sz w:val="24"/>
          <w:szCs w:val="24"/>
        </w:rPr>
      </w:pPr>
      <w:r>
        <w:rPr>
          <w:sz w:val="24"/>
          <w:szCs w:val="24"/>
        </w:rPr>
        <w:t> </w:t>
      </w:r>
    </w:p>
    <w:p w14:paraId="7D9AB1F1" w14:textId="77777777" w:rsidR="00382C40" w:rsidRDefault="008A7C6A">
      <w:pPr>
        <w:numPr>
          <w:ilvl w:val="0"/>
          <w:numId w:val="41"/>
        </w:numPr>
        <w:spacing w:line="360" w:lineRule="auto"/>
        <w:rPr>
          <w:sz w:val="24"/>
          <w:szCs w:val="24"/>
        </w:rPr>
      </w:pPr>
      <w:r>
        <w:rPr>
          <w:sz w:val="24"/>
          <w:szCs w:val="24"/>
        </w:rPr>
        <w:tab/>
        <w:t>while(count)</w:t>
      </w:r>
    </w:p>
    <w:p w14:paraId="32A977CB" w14:textId="77777777" w:rsidR="00382C40" w:rsidRDefault="008A7C6A">
      <w:pPr>
        <w:numPr>
          <w:ilvl w:val="0"/>
          <w:numId w:val="41"/>
        </w:numPr>
        <w:spacing w:line="360" w:lineRule="auto"/>
        <w:rPr>
          <w:sz w:val="24"/>
          <w:szCs w:val="24"/>
        </w:rPr>
      </w:pPr>
      <w:r>
        <w:rPr>
          <w:sz w:val="24"/>
          <w:szCs w:val="24"/>
        </w:rPr>
        <w:tab/>
        <w:t>{</w:t>
      </w:r>
    </w:p>
    <w:p w14:paraId="2A65695C" w14:textId="77777777" w:rsidR="00382C40" w:rsidRDefault="008A7C6A">
      <w:pPr>
        <w:numPr>
          <w:ilvl w:val="0"/>
          <w:numId w:val="41"/>
        </w:numPr>
        <w:spacing w:line="360" w:lineRule="auto"/>
        <w:rPr>
          <w:sz w:val="24"/>
          <w:szCs w:val="24"/>
        </w:rPr>
      </w:pPr>
      <w:r>
        <w:rPr>
          <w:sz w:val="24"/>
          <w:szCs w:val="24"/>
        </w:rPr>
        <w:tab/>
      </w:r>
      <w:r>
        <w:rPr>
          <w:sz w:val="24"/>
          <w:szCs w:val="24"/>
        </w:rPr>
        <w:tab/>
        <w:t>if(node_no==insert_no)</w:t>
      </w:r>
    </w:p>
    <w:p w14:paraId="0F87B442" w14:textId="77777777" w:rsidR="00382C40" w:rsidRDefault="008A7C6A">
      <w:pPr>
        <w:numPr>
          <w:ilvl w:val="0"/>
          <w:numId w:val="41"/>
        </w:numPr>
        <w:spacing w:line="360" w:lineRule="auto"/>
        <w:rPr>
          <w:sz w:val="24"/>
          <w:szCs w:val="24"/>
        </w:rPr>
      </w:pPr>
      <w:r>
        <w:rPr>
          <w:sz w:val="24"/>
          <w:szCs w:val="24"/>
        </w:rPr>
        <w:tab/>
      </w:r>
      <w:r>
        <w:rPr>
          <w:sz w:val="24"/>
          <w:szCs w:val="24"/>
        </w:rPr>
        <w:tab/>
        <w:t>{</w:t>
      </w:r>
    </w:p>
    <w:p w14:paraId="641B068A" w14:textId="77777777" w:rsidR="00382C40" w:rsidRDefault="008A7C6A">
      <w:pPr>
        <w:numPr>
          <w:ilvl w:val="0"/>
          <w:numId w:val="41"/>
        </w:numPr>
        <w:spacing w:line="360" w:lineRule="auto"/>
        <w:rPr>
          <w:sz w:val="24"/>
          <w:szCs w:val="24"/>
        </w:rPr>
      </w:pPr>
      <w:r>
        <w:rPr>
          <w:sz w:val="24"/>
          <w:szCs w:val="24"/>
        </w:rPr>
        <w:tab/>
      </w:r>
      <w:r>
        <w:rPr>
          <w:sz w:val="24"/>
          <w:szCs w:val="24"/>
        </w:rPr>
        <w:tab/>
      </w:r>
      <w:r>
        <w:rPr>
          <w:sz w:val="24"/>
          <w:szCs w:val="24"/>
        </w:rPr>
        <w:tab/>
        <w:t>new1=(struct link *)malloc(sizeof(struct link));</w:t>
      </w:r>
    </w:p>
    <w:p w14:paraId="7BD6CFAB" w14:textId="77777777" w:rsidR="00382C40" w:rsidRDefault="008A7C6A">
      <w:pPr>
        <w:numPr>
          <w:ilvl w:val="0"/>
          <w:numId w:val="41"/>
        </w:numPr>
        <w:spacing w:line="360" w:lineRule="auto"/>
        <w:rPr>
          <w:sz w:val="24"/>
          <w:szCs w:val="24"/>
        </w:rPr>
      </w:pPr>
      <w:r>
        <w:rPr>
          <w:sz w:val="24"/>
          <w:szCs w:val="24"/>
        </w:rPr>
        <w:tab/>
      </w:r>
      <w:r>
        <w:rPr>
          <w:sz w:val="24"/>
          <w:szCs w:val="24"/>
        </w:rPr>
        <w:tab/>
      </w:r>
      <w:r>
        <w:rPr>
          <w:sz w:val="24"/>
          <w:szCs w:val="24"/>
        </w:rPr>
        <w:tab/>
        <w:t>printf("\n Insert data for new node:-");</w:t>
      </w:r>
    </w:p>
    <w:p w14:paraId="7AE9D6C4" w14:textId="77777777" w:rsidR="00382C40" w:rsidRDefault="008A7C6A">
      <w:pPr>
        <w:numPr>
          <w:ilvl w:val="0"/>
          <w:numId w:val="41"/>
        </w:numPr>
        <w:spacing w:line="360" w:lineRule="auto"/>
        <w:rPr>
          <w:sz w:val="24"/>
          <w:szCs w:val="24"/>
        </w:rPr>
      </w:pPr>
      <w:r>
        <w:rPr>
          <w:sz w:val="24"/>
          <w:szCs w:val="24"/>
        </w:rPr>
        <w:tab/>
      </w:r>
      <w:r>
        <w:rPr>
          <w:sz w:val="24"/>
          <w:szCs w:val="24"/>
        </w:rPr>
        <w:tab/>
      </w:r>
      <w:r>
        <w:rPr>
          <w:sz w:val="24"/>
          <w:szCs w:val="24"/>
        </w:rPr>
        <w:tab/>
        <w:t>scanf("%d",&amp;new1-&gt;data);</w:t>
      </w:r>
    </w:p>
    <w:p w14:paraId="77E122F2" w14:textId="77777777" w:rsidR="00382C40" w:rsidRDefault="008A7C6A">
      <w:pPr>
        <w:numPr>
          <w:ilvl w:val="0"/>
          <w:numId w:val="41"/>
        </w:numPr>
        <w:spacing w:line="360" w:lineRule="auto"/>
        <w:rPr>
          <w:sz w:val="24"/>
          <w:szCs w:val="24"/>
        </w:rPr>
      </w:pPr>
      <w:r>
        <w:rPr>
          <w:sz w:val="24"/>
          <w:szCs w:val="24"/>
        </w:rPr>
        <w:tab/>
      </w:r>
      <w:r>
        <w:rPr>
          <w:sz w:val="24"/>
          <w:szCs w:val="24"/>
        </w:rPr>
        <w:tab/>
      </w:r>
      <w:r>
        <w:rPr>
          <w:sz w:val="24"/>
          <w:szCs w:val="24"/>
        </w:rPr>
        <w:tab/>
        <w:t>ptr-&gt;next=new1;</w:t>
      </w:r>
    </w:p>
    <w:p w14:paraId="1306A6F6" w14:textId="77777777" w:rsidR="00382C40" w:rsidRDefault="008A7C6A">
      <w:pPr>
        <w:numPr>
          <w:ilvl w:val="0"/>
          <w:numId w:val="41"/>
        </w:numPr>
        <w:spacing w:line="360" w:lineRule="auto"/>
        <w:rPr>
          <w:sz w:val="24"/>
          <w:szCs w:val="24"/>
        </w:rPr>
      </w:pPr>
      <w:r>
        <w:rPr>
          <w:sz w:val="24"/>
          <w:szCs w:val="24"/>
        </w:rPr>
        <w:tab/>
      </w:r>
      <w:r>
        <w:rPr>
          <w:sz w:val="24"/>
          <w:szCs w:val="24"/>
        </w:rPr>
        <w:tab/>
      </w:r>
      <w:r>
        <w:rPr>
          <w:sz w:val="24"/>
          <w:szCs w:val="24"/>
        </w:rPr>
        <w:tab/>
        <w:t>new1-&gt;next=no</w:t>
      </w:r>
      <w:r>
        <w:rPr>
          <w:sz w:val="24"/>
          <w:szCs w:val="24"/>
        </w:rPr>
        <w:t>de;</w:t>
      </w:r>
    </w:p>
    <w:p w14:paraId="013FE764" w14:textId="77777777" w:rsidR="00382C40" w:rsidRDefault="008A7C6A">
      <w:pPr>
        <w:numPr>
          <w:ilvl w:val="0"/>
          <w:numId w:val="41"/>
        </w:numPr>
        <w:spacing w:line="360" w:lineRule="auto"/>
        <w:rPr>
          <w:sz w:val="24"/>
          <w:szCs w:val="24"/>
        </w:rPr>
      </w:pPr>
      <w:r>
        <w:rPr>
          <w:sz w:val="24"/>
          <w:szCs w:val="24"/>
        </w:rPr>
        <w:tab/>
      </w:r>
      <w:r>
        <w:rPr>
          <w:sz w:val="24"/>
          <w:szCs w:val="24"/>
        </w:rPr>
        <w:tab/>
      </w:r>
      <w:r>
        <w:rPr>
          <w:sz w:val="24"/>
          <w:szCs w:val="24"/>
        </w:rPr>
        <w:tab/>
        <w:t>flag=1;</w:t>
      </w:r>
    </w:p>
    <w:p w14:paraId="0B9C8767" w14:textId="77777777" w:rsidR="00382C40" w:rsidRDefault="008A7C6A">
      <w:pPr>
        <w:numPr>
          <w:ilvl w:val="0"/>
          <w:numId w:val="41"/>
        </w:numPr>
        <w:spacing w:line="360" w:lineRule="auto"/>
        <w:rPr>
          <w:sz w:val="24"/>
          <w:szCs w:val="24"/>
        </w:rPr>
      </w:pPr>
      <w:r>
        <w:rPr>
          <w:sz w:val="24"/>
          <w:szCs w:val="24"/>
        </w:rPr>
        <w:tab/>
      </w:r>
      <w:r>
        <w:rPr>
          <w:sz w:val="24"/>
          <w:szCs w:val="24"/>
        </w:rPr>
        <w:tab/>
      </w:r>
      <w:r>
        <w:rPr>
          <w:sz w:val="24"/>
          <w:szCs w:val="24"/>
        </w:rPr>
        <w:tab/>
        <w:t>break;</w:t>
      </w:r>
    </w:p>
    <w:p w14:paraId="0F032402" w14:textId="77777777" w:rsidR="00382C40" w:rsidRDefault="008A7C6A">
      <w:pPr>
        <w:numPr>
          <w:ilvl w:val="0"/>
          <w:numId w:val="41"/>
        </w:numPr>
        <w:spacing w:line="360" w:lineRule="auto"/>
        <w:rPr>
          <w:sz w:val="24"/>
          <w:szCs w:val="24"/>
        </w:rPr>
      </w:pPr>
      <w:r>
        <w:rPr>
          <w:sz w:val="24"/>
          <w:szCs w:val="24"/>
        </w:rPr>
        <w:tab/>
      </w:r>
      <w:r>
        <w:rPr>
          <w:sz w:val="24"/>
          <w:szCs w:val="24"/>
        </w:rPr>
        <w:tab/>
        <w:t>}</w:t>
      </w:r>
    </w:p>
    <w:p w14:paraId="06891871" w14:textId="77777777" w:rsidR="00382C40" w:rsidRDefault="008A7C6A">
      <w:pPr>
        <w:numPr>
          <w:ilvl w:val="0"/>
          <w:numId w:val="41"/>
        </w:numPr>
        <w:spacing w:line="360" w:lineRule="auto"/>
        <w:rPr>
          <w:sz w:val="24"/>
          <w:szCs w:val="24"/>
        </w:rPr>
      </w:pPr>
      <w:r>
        <w:rPr>
          <w:sz w:val="24"/>
          <w:szCs w:val="24"/>
        </w:rPr>
        <w:tab/>
      </w:r>
      <w:r>
        <w:rPr>
          <w:sz w:val="24"/>
          <w:szCs w:val="24"/>
        </w:rPr>
        <w:tab/>
        <w:t>else</w:t>
      </w:r>
    </w:p>
    <w:p w14:paraId="547B4941" w14:textId="77777777" w:rsidR="00382C40" w:rsidRDefault="008A7C6A">
      <w:pPr>
        <w:numPr>
          <w:ilvl w:val="0"/>
          <w:numId w:val="41"/>
        </w:numPr>
        <w:spacing w:line="360" w:lineRule="auto"/>
        <w:rPr>
          <w:sz w:val="24"/>
          <w:szCs w:val="24"/>
        </w:rPr>
      </w:pPr>
      <w:r>
        <w:rPr>
          <w:sz w:val="24"/>
          <w:szCs w:val="24"/>
        </w:rPr>
        <w:tab/>
      </w:r>
      <w:r>
        <w:rPr>
          <w:sz w:val="24"/>
          <w:szCs w:val="24"/>
        </w:rPr>
        <w:tab/>
        <w:t>{</w:t>
      </w:r>
    </w:p>
    <w:p w14:paraId="18B62C87" w14:textId="77777777" w:rsidR="00382C40" w:rsidRDefault="008A7C6A">
      <w:pPr>
        <w:numPr>
          <w:ilvl w:val="0"/>
          <w:numId w:val="41"/>
        </w:numPr>
        <w:spacing w:line="360" w:lineRule="auto"/>
        <w:rPr>
          <w:sz w:val="24"/>
          <w:szCs w:val="24"/>
        </w:rPr>
      </w:pPr>
      <w:r>
        <w:rPr>
          <w:sz w:val="24"/>
          <w:szCs w:val="24"/>
        </w:rPr>
        <w:tab/>
      </w:r>
      <w:r>
        <w:rPr>
          <w:sz w:val="24"/>
          <w:szCs w:val="24"/>
        </w:rPr>
        <w:tab/>
      </w:r>
      <w:r>
        <w:rPr>
          <w:sz w:val="24"/>
          <w:szCs w:val="24"/>
        </w:rPr>
        <w:tab/>
        <w:t>ptr=ptr-&gt;next;</w:t>
      </w:r>
    </w:p>
    <w:p w14:paraId="1FD6F409" w14:textId="77777777" w:rsidR="00382C40" w:rsidRDefault="008A7C6A">
      <w:pPr>
        <w:numPr>
          <w:ilvl w:val="0"/>
          <w:numId w:val="41"/>
        </w:numPr>
        <w:spacing w:line="360" w:lineRule="auto"/>
        <w:rPr>
          <w:sz w:val="24"/>
          <w:szCs w:val="24"/>
        </w:rPr>
      </w:pPr>
      <w:r>
        <w:rPr>
          <w:sz w:val="24"/>
          <w:szCs w:val="24"/>
        </w:rPr>
        <w:tab/>
      </w:r>
      <w:r>
        <w:rPr>
          <w:sz w:val="24"/>
          <w:szCs w:val="24"/>
        </w:rPr>
        <w:tab/>
      </w:r>
      <w:r>
        <w:rPr>
          <w:sz w:val="24"/>
          <w:szCs w:val="24"/>
        </w:rPr>
        <w:tab/>
        <w:t>node=node-&gt;next;</w:t>
      </w:r>
    </w:p>
    <w:p w14:paraId="145CD191" w14:textId="77777777" w:rsidR="00382C40" w:rsidRDefault="008A7C6A">
      <w:pPr>
        <w:numPr>
          <w:ilvl w:val="0"/>
          <w:numId w:val="41"/>
        </w:numPr>
        <w:spacing w:line="360" w:lineRule="auto"/>
        <w:rPr>
          <w:sz w:val="24"/>
          <w:szCs w:val="24"/>
        </w:rPr>
      </w:pPr>
      <w:r>
        <w:rPr>
          <w:sz w:val="24"/>
          <w:szCs w:val="24"/>
        </w:rPr>
        <w:tab/>
      </w:r>
      <w:r>
        <w:rPr>
          <w:sz w:val="24"/>
          <w:szCs w:val="24"/>
        </w:rPr>
        <w:tab/>
        <w:t>}</w:t>
      </w:r>
    </w:p>
    <w:p w14:paraId="47E0686A" w14:textId="77777777" w:rsidR="00382C40" w:rsidRDefault="008A7C6A">
      <w:pPr>
        <w:numPr>
          <w:ilvl w:val="0"/>
          <w:numId w:val="41"/>
        </w:numPr>
        <w:spacing w:line="360" w:lineRule="auto"/>
        <w:rPr>
          <w:sz w:val="24"/>
          <w:szCs w:val="24"/>
        </w:rPr>
      </w:pPr>
      <w:r>
        <w:rPr>
          <w:sz w:val="24"/>
          <w:szCs w:val="24"/>
        </w:rPr>
        <w:tab/>
      </w:r>
      <w:r>
        <w:rPr>
          <w:sz w:val="24"/>
          <w:szCs w:val="24"/>
        </w:rPr>
        <w:tab/>
        <w:t>node_no++;</w:t>
      </w:r>
    </w:p>
    <w:p w14:paraId="071281F4" w14:textId="77777777" w:rsidR="00382C40" w:rsidRDefault="008A7C6A">
      <w:pPr>
        <w:numPr>
          <w:ilvl w:val="0"/>
          <w:numId w:val="41"/>
        </w:numPr>
        <w:spacing w:line="360" w:lineRule="auto"/>
        <w:rPr>
          <w:sz w:val="24"/>
          <w:szCs w:val="24"/>
        </w:rPr>
      </w:pPr>
      <w:r>
        <w:rPr>
          <w:sz w:val="24"/>
          <w:szCs w:val="24"/>
        </w:rPr>
        <w:tab/>
      </w:r>
      <w:r>
        <w:rPr>
          <w:sz w:val="24"/>
          <w:szCs w:val="24"/>
        </w:rPr>
        <w:tab/>
        <w:t>count--;</w:t>
      </w:r>
    </w:p>
    <w:p w14:paraId="6C102024" w14:textId="77777777" w:rsidR="00382C40" w:rsidRDefault="008A7C6A">
      <w:pPr>
        <w:numPr>
          <w:ilvl w:val="0"/>
          <w:numId w:val="41"/>
        </w:numPr>
        <w:spacing w:line="360" w:lineRule="auto"/>
        <w:rPr>
          <w:sz w:val="24"/>
          <w:szCs w:val="24"/>
        </w:rPr>
      </w:pPr>
      <w:r>
        <w:rPr>
          <w:sz w:val="24"/>
          <w:szCs w:val="24"/>
        </w:rPr>
        <w:tab/>
        <w:t>}</w:t>
      </w:r>
    </w:p>
    <w:p w14:paraId="41ADEF40" w14:textId="77777777" w:rsidR="00382C40" w:rsidRDefault="008A7C6A">
      <w:pPr>
        <w:numPr>
          <w:ilvl w:val="0"/>
          <w:numId w:val="41"/>
        </w:numPr>
        <w:spacing w:line="360" w:lineRule="auto"/>
        <w:rPr>
          <w:sz w:val="24"/>
          <w:szCs w:val="24"/>
        </w:rPr>
      </w:pPr>
      <w:r>
        <w:rPr>
          <w:sz w:val="24"/>
          <w:szCs w:val="24"/>
        </w:rPr>
        <w:tab/>
        <w:t>if(flag==0)</w:t>
      </w:r>
    </w:p>
    <w:p w14:paraId="48C052ED" w14:textId="77777777" w:rsidR="00382C40" w:rsidRDefault="008A7C6A">
      <w:pPr>
        <w:numPr>
          <w:ilvl w:val="0"/>
          <w:numId w:val="41"/>
        </w:numPr>
        <w:spacing w:line="360" w:lineRule="auto"/>
        <w:rPr>
          <w:sz w:val="24"/>
          <w:szCs w:val="24"/>
        </w:rPr>
      </w:pPr>
      <w:r>
        <w:rPr>
          <w:sz w:val="24"/>
          <w:szCs w:val="24"/>
        </w:rPr>
        <w:tab/>
        <w:t>{</w:t>
      </w:r>
    </w:p>
    <w:p w14:paraId="153A1E6C" w14:textId="77777777" w:rsidR="00382C40" w:rsidRDefault="008A7C6A">
      <w:pPr>
        <w:numPr>
          <w:ilvl w:val="0"/>
          <w:numId w:val="41"/>
        </w:numPr>
        <w:spacing w:line="360" w:lineRule="auto"/>
        <w:rPr>
          <w:sz w:val="24"/>
          <w:szCs w:val="24"/>
        </w:rPr>
      </w:pPr>
      <w:r>
        <w:rPr>
          <w:sz w:val="24"/>
          <w:szCs w:val="24"/>
        </w:rPr>
        <w:tab/>
      </w:r>
      <w:r>
        <w:rPr>
          <w:sz w:val="24"/>
          <w:szCs w:val="24"/>
        </w:rPr>
        <w:tab/>
        <w:t>printf("\n Position not found");</w:t>
      </w:r>
    </w:p>
    <w:p w14:paraId="71ADE448" w14:textId="77777777" w:rsidR="00382C40" w:rsidRDefault="008A7C6A">
      <w:pPr>
        <w:numPr>
          <w:ilvl w:val="0"/>
          <w:numId w:val="41"/>
        </w:numPr>
        <w:spacing w:line="360" w:lineRule="auto"/>
        <w:rPr>
          <w:sz w:val="24"/>
          <w:szCs w:val="24"/>
        </w:rPr>
      </w:pPr>
      <w:r>
        <w:rPr>
          <w:sz w:val="24"/>
          <w:szCs w:val="24"/>
        </w:rPr>
        <w:tab/>
        <w:t>}</w:t>
      </w:r>
    </w:p>
    <w:p w14:paraId="371B9033" w14:textId="77777777" w:rsidR="00382C40" w:rsidRDefault="008A7C6A">
      <w:pPr>
        <w:numPr>
          <w:ilvl w:val="0"/>
          <w:numId w:val="41"/>
        </w:numPr>
        <w:spacing w:line="360" w:lineRule="auto"/>
        <w:rPr>
          <w:sz w:val="24"/>
          <w:szCs w:val="24"/>
        </w:rPr>
      </w:pPr>
      <w:r>
        <w:rPr>
          <w:sz w:val="24"/>
          <w:szCs w:val="24"/>
        </w:rPr>
        <w:tab/>
        <w:t>else</w:t>
      </w:r>
    </w:p>
    <w:p w14:paraId="3777B9B0" w14:textId="77777777" w:rsidR="00382C40" w:rsidRDefault="008A7C6A">
      <w:pPr>
        <w:numPr>
          <w:ilvl w:val="0"/>
          <w:numId w:val="41"/>
        </w:numPr>
        <w:spacing w:line="360" w:lineRule="auto"/>
        <w:rPr>
          <w:sz w:val="24"/>
          <w:szCs w:val="24"/>
        </w:rPr>
      </w:pPr>
      <w:r>
        <w:rPr>
          <w:sz w:val="24"/>
          <w:szCs w:val="24"/>
        </w:rPr>
        <w:tab/>
        <w:t>{</w:t>
      </w:r>
    </w:p>
    <w:p w14:paraId="071B6185" w14:textId="77777777" w:rsidR="00382C40" w:rsidRDefault="008A7C6A">
      <w:pPr>
        <w:numPr>
          <w:ilvl w:val="0"/>
          <w:numId w:val="41"/>
        </w:numPr>
        <w:spacing w:line="360" w:lineRule="auto"/>
        <w:rPr>
          <w:sz w:val="24"/>
          <w:szCs w:val="24"/>
        </w:rPr>
      </w:pPr>
      <w:r>
        <w:rPr>
          <w:sz w:val="24"/>
          <w:szCs w:val="24"/>
        </w:rPr>
        <w:tab/>
      </w:r>
      <w:r>
        <w:rPr>
          <w:sz w:val="24"/>
          <w:szCs w:val="24"/>
        </w:rPr>
        <w:tab/>
        <w:t>i++;</w:t>
      </w:r>
    </w:p>
    <w:p w14:paraId="4078D0DB" w14:textId="77777777" w:rsidR="00382C40" w:rsidRDefault="008A7C6A">
      <w:pPr>
        <w:numPr>
          <w:ilvl w:val="0"/>
          <w:numId w:val="41"/>
        </w:numPr>
        <w:spacing w:line="360" w:lineRule="auto"/>
        <w:rPr>
          <w:sz w:val="24"/>
          <w:szCs w:val="24"/>
        </w:rPr>
      </w:pPr>
      <w:r>
        <w:rPr>
          <w:sz w:val="24"/>
          <w:szCs w:val="24"/>
        </w:rPr>
        <w:t xml:space="preserve">    }</w:t>
      </w:r>
    </w:p>
    <w:p w14:paraId="75F13B78" w14:textId="77777777" w:rsidR="00382C40" w:rsidRDefault="008A7C6A">
      <w:pPr>
        <w:numPr>
          <w:ilvl w:val="0"/>
          <w:numId w:val="41"/>
        </w:numPr>
        <w:spacing w:line="360" w:lineRule="auto"/>
        <w:rPr>
          <w:sz w:val="24"/>
          <w:szCs w:val="24"/>
        </w:rPr>
      </w:pPr>
      <w:r>
        <w:rPr>
          <w:sz w:val="24"/>
          <w:szCs w:val="24"/>
        </w:rPr>
        <w:t>}</w:t>
      </w:r>
    </w:p>
    <w:p w14:paraId="42836999" w14:textId="77777777" w:rsidR="00382C40" w:rsidRDefault="00382C40">
      <w:pPr>
        <w:spacing w:line="360" w:lineRule="auto"/>
        <w:ind w:left="284"/>
        <w:rPr>
          <w:sz w:val="24"/>
          <w:szCs w:val="24"/>
        </w:rPr>
      </w:pPr>
    </w:p>
    <w:p w14:paraId="4676E7ED" w14:textId="77777777" w:rsidR="00382C40" w:rsidRDefault="00382C40">
      <w:pPr>
        <w:spacing w:line="360" w:lineRule="auto"/>
        <w:ind w:left="284"/>
        <w:rPr>
          <w:sz w:val="24"/>
          <w:szCs w:val="24"/>
        </w:rPr>
      </w:pPr>
    </w:p>
    <w:p w14:paraId="5AAC44AA" w14:textId="77777777" w:rsidR="00382C40" w:rsidRDefault="008A7C6A">
      <w:pPr>
        <w:spacing w:line="360" w:lineRule="auto"/>
        <w:ind w:left="284"/>
        <w:rPr>
          <w:sz w:val="24"/>
          <w:szCs w:val="24"/>
        </w:rPr>
      </w:pPr>
      <w:r>
        <w:rPr>
          <w:noProof/>
          <w:sz w:val="24"/>
          <w:szCs w:val="24"/>
        </w:rPr>
        <w:drawing>
          <wp:inline distT="0" distB="0" distL="0" distR="0" wp14:anchorId="6E6EB5B1" wp14:editId="283D3586">
            <wp:extent cx="4962525" cy="1743075"/>
            <wp:effectExtent l="0" t="0" r="0" b="0"/>
            <wp:docPr id="4282" name="image595.png" descr="Insertion-in-loc-cir"/>
            <wp:cNvGraphicFramePr/>
            <a:graphic xmlns:a="http://schemas.openxmlformats.org/drawingml/2006/main">
              <a:graphicData uri="http://schemas.openxmlformats.org/drawingml/2006/picture">
                <pic:pic xmlns:pic="http://schemas.openxmlformats.org/drawingml/2006/picture">
                  <pic:nvPicPr>
                    <pic:cNvPr id="0" name="image595.png" descr="Insertion-in-loc-cir"/>
                    <pic:cNvPicPr preferRelativeResize="0"/>
                  </pic:nvPicPr>
                  <pic:blipFill>
                    <a:blip r:embed="rId122"/>
                    <a:srcRect/>
                    <a:stretch>
                      <a:fillRect/>
                    </a:stretch>
                  </pic:blipFill>
                  <pic:spPr>
                    <a:xfrm>
                      <a:off x="0" y="0"/>
                      <a:ext cx="4962525" cy="1743075"/>
                    </a:xfrm>
                    <a:prstGeom prst="rect">
                      <a:avLst/>
                    </a:prstGeom>
                    <a:ln/>
                  </pic:spPr>
                </pic:pic>
              </a:graphicData>
            </a:graphic>
          </wp:inline>
        </w:drawing>
      </w:r>
    </w:p>
    <w:p w14:paraId="1DD3183C" w14:textId="77777777" w:rsidR="00382C40" w:rsidRDefault="00382C40">
      <w:pPr>
        <w:spacing w:line="360" w:lineRule="auto"/>
        <w:ind w:left="284"/>
        <w:rPr>
          <w:sz w:val="24"/>
          <w:szCs w:val="24"/>
        </w:rPr>
      </w:pPr>
    </w:p>
    <w:p w14:paraId="46556D8B" w14:textId="77777777" w:rsidR="00382C40" w:rsidRDefault="008A7C6A">
      <w:pPr>
        <w:spacing w:line="360" w:lineRule="auto"/>
        <w:ind w:left="284"/>
        <w:rPr>
          <w:b/>
          <w:sz w:val="24"/>
          <w:szCs w:val="24"/>
        </w:rPr>
      </w:pPr>
      <w:r>
        <w:rPr>
          <w:b/>
          <w:sz w:val="24"/>
          <w:szCs w:val="24"/>
        </w:rPr>
        <w:t>Insertion At Last in Circular linked list</w:t>
      </w:r>
    </w:p>
    <w:p w14:paraId="56584CBB" w14:textId="77777777" w:rsidR="00382C40" w:rsidRDefault="008A7C6A">
      <w:pPr>
        <w:spacing w:line="360" w:lineRule="auto"/>
        <w:ind w:left="284"/>
        <w:rPr>
          <w:sz w:val="24"/>
          <w:szCs w:val="24"/>
        </w:rPr>
      </w:pPr>
      <w:r>
        <w:rPr>
          <w:sz w:val="24"/>
          <w:szCs w:val="24"/>
        </w:rPr>
        <w:t xml:space="preserve">Procedure for </w:t>
      </w:r>
      <w:r>
        <w:rPr>
          <w:sz w:val="24"/>
          <w:szCs w:val="24"/>
        </w:rPr>
        <w:t>insertion a node at the Last of list</w:t>
      </w:r>
    </w:p>
    <w:p w14:paraId="1484769B" w14:textId="77777777" w:rsidR="00382C40" w:rsidRDefault="008A7C6A">
      <w:pPr>
        <w:spacing w:line="360" w:lineRule="auto"/>
        <w:ind w:left="284"/>
        <w:rPr>
          <w:sz w:val="24"/>
          <w:szCs w:val="24"/>
        </w:rPr>
      </w:pPr>
      <w:r>
        <w:rPr>
          <w:sz w:val="24"/>
          <w:szCs w:val="24"/>
        </w:rPr>
        <w:t>Step1. Create the new node</w:t>
      </w:r>
      <w:r>
        <w:rPr>
          <w:sz w:val="24"/>
          <w:szCs w:val="24"/>
        </w:rPr>
        <w:br/>
        <w:t>Step2. Set the new node’s next to itself (circular!) </w:t>
      </w:r>
      <w:r>
        <w:rPr>
          <w:sz w:val="24"/>
          <w:szCs w:val="24"/>
        </w:rPr>
        <w:br/>
        <w:t>Step3. If the list is empty,return new node.</w:t>
      </w:r>
      <w:r>
        <w:rPr>
          <w:sz w:val="24"/>
          <w:szCs w:val="24"/>
        </w:rPr>
        <w:br/>
        <w:t>Step4. Set our new node’s next to the front.</w:t>
      </w:r>
      <w:r>
        <w:rPr>
          <w:sz w:val="24"/>
          <w:szCs w:val="24"/>
        </w:rPr>
        <w:br/>
        <w:t>Step5. Set tail’s next to our new node. </w:t>
      </w:r>
      <w:r>
        <w:rPr>
          <w:sz w:val="24"/>
          <w:szCs w:val="24"/>
        </w:rPr>
        <w:br/>
        <w:t xml:space="preserve">Step6. </w:t>
      </w:r>
      <w:r>
        <w:rPr>
          <w:sz w:val="24"/>
          <w:szCs w:val="24"/>
        </w:rPr>
        <w:t>Return the end of the list.</w:t>
      </w:r>
    </w:p>
    <w:p w14:paraId="38C6D587" w14:textId="77777777" w:rsidR="00382C40" w:rsidRDefault="008A7C6A">
      <w:pPr>
        <w:spacing w:line="360" w:lineRule="auto"/>
        <w:ind w:left="284"/>
        <w:rPr>
          <w:sz w:val="24"/>
          <w:szCs w:val="24"/>
        </w:rPr>
      </w:pPr>
      <w:r>
        <w:rPr>
          <w:noProof/>
          <w:sz w:val="24"/>
          <w:szCs w:val="24"/>
        </w:rPr>
        <w:drawing>
          <wp:inline distT="0" distB="0" distL="0" distR="0" wp14:anchorId="4F3B10A6" wp14:editId="27FA8846">
            <wp:extent cx="4933950" cy="1752600"/>
            <wp:effectExtent l="0" t="0" r="0" b="0"/>
            <wp:docPr id="4284" name="image596.png" descr="Insertion-in-end-cir"/>
            <wp:cNvGraphicFramePr/>
            <a:graphic xmlns:a="http://schemas.openxmlformats.org/drawingml/2006/main">
              <a:graphicData uri="http://schemas.openxmlformats.org/drawingml/2006/picture">
                <pic:pic xmlns:pic="http://schemas.openxmlformats.org/drawingml/2006/picture">
                  <pic:nvPicPr>
                    <pic:cNvPr id="0" name="image596.png" descr="Insertion-in-end-cir"/>
                    <pic:cNvPicPr preferRelativeResize="0"/>
                  </pic:nvPicPr>
                  <pic:blipFill>
                    <a:blip r:embed="rId123"/>
                    <a:srcRect/>
                    <a:stretch>
                      <a:fillRect/>
                    </a:stretch>
                  </pic:blipFill>
                  <pic:spPr>
                    <a:xfrm>
                      <a:off x="0" y="0"/>
                      <a:ext cx="4933950" cy="1752600"/>
                    </a:xfrm>
                    <a:prstGeom prst="rect">
                      <a:avLst/>
                    </a:prstGeom>
                    <a:ln/>
                  </pic:spPr>
                </pic:pic>
              </a:graphicData>
            </a:graphic>
          </wp:inline>
        </w:drawing>
      </w:r>
    </w:p>
    <w:p w14:paraId="3EFA5EE1" w14:textId="77777777" w:rsidR="00382C40" w:rsidRDefault="00382C40">
      <w:pPr>
        <w:spacing w:line="360" w:lineRule="auto"/>
        <w:ind w:left="284"/>
        <w:rPr>
          <w:sz w:val="24"/>
          <w:szCs w:val="24"/>
        </w:rPr>
      </w:pPr>
    </w:p>
    <w:p w14:paraId="2616B87A" w14:textId="77777777" w:rsidR="00382C40" w:rsidRDefault="00382C40">
      <w:pPr>
        <w:spacing w:line="360" w:lineRule="auto"/>
        <w:ind w:left="284"/>
        <w:rPr>
          <w:b/>
          <w:sz w:val="24"/>
          <w:szCs w:val="24"/>
        </w:rPr>
      </w:pPr>
    </w:p>
    <w:p w14:paraId="50AFF8E3" w14:textId="77777777" w:rsidR="00382C40" w:rsidRDefault="00382C40">
      <w:pPr>
        <w:spacing w:line="360" w:lineRule="auto"/>
        <w:ind w:left="284"/>
        <w:rPr>
          <w:b/>
          <w:sz w:val="24"/>
          <w:szCs w:val="24"/>
        </w:rPr>
      </w:pPr>
    </w:p>
    <w:p w14:paraId="09EBEAC5" w14:textId="77777777" w:rsidR="00382C40" w:rsidRDefault="00382C40">
      <w:pPr>
        <w:spacing w:line="360" w:lineRule="auto"/>
        <w:ind w:left="284"/>
        <w:rPr>
          <w:b/>
          <w:sz w:val="24"/>
          <w:szCs w:val="24"/>
        </w:rPr>
      </w:pPr>
    </w:p>
    <w:p w14:paraId="3A9A33ED" w14:textId="77777777" w:rsidR="00382C40" w:rsidRDefault="00382C40">
      <w:pPr>
        <w:spacing w:line="360" w:lineRule="auto"/>
        <w:ind w:left="284"/>
        <w:rPr>
          <w:b/>
          <w:sz w:val="24"/>
          <w:szCs w:val="24"/>
        </w:rPr>
      </w:pPr>
    </w:p>
    <w:p w14:paraId="48C6D2F4" w14:textId="77777777" w:rsidR="00382C40" w:rsidRDefault="008A7C6A">
      <w:pPr>
        <w:spacing w:line="360" w:lineRule="auto"/>
        <w:ind w:left="284"/>
        <w:rPr>
          <w:b/>
          <w:sz w:val="24"/>
          <w:szCs w:val="24"/>
        </w:rPr>
      </w:pPr>
      <w:r>
        <w:rPr>
          <w:b/>
          <w:sz w:val="24"/>
          <w:szCs w:val="24"/>
        </w:rPr>
        <w:t>Algorithm for Insertion at the last of Circular linked list</w:t>
      </w:r>
    </w:p>
    <w:p w14:paraId="0E97BBE7" w14:textId="77777777" w:rsidR="00382C40" w:rsidRDefault="008A7C6A">
      <w:pPr>
        <w:numPr>
          <w:ilvl w:val="0"/>
          <w:numId w:val="42"/>
        </w:numPr>
        <w:spacing w:line="360" w:lineRule="auto"/>
        <w:rPr>
          <w:sz w:val="24"/>
          <w:szCs w:val="24"/>
        </w:rPr>
      </w:pPr>
      <w:r>
        <w:rPr>
          <w:sz w:val="24"/>
          <w:szCs w:val="24"/>
        </w:rPr>
        <w:t>node* AddEnd(node* tail, int num){</w:t>
      </w:r>
    </w:p>
    <w:p w14:paraId="6E10378D" w14:textId="77777777" w:rsidR="00382C40" w:rsidRDefault="008A7C6A">
      <w:pPr>
        <w:numPr>
          <w:ilvl w:val="0"/>
          <w:numId w:val="42"/>
        </w:numPr>
        <w:spacing w:line="360" w:lineRule="auto"/>
        <w:rPr>
          <w:sz w:val="24"/>
          <w:szCs w:val="24"/>
        </w:rPr>
      </w:pPr>
      <w:r>
        <w:rPr>
          <w:sz w:val="24"/>
          <w:szCs w:val="24"/>
        </w:rPr>
        <w:tab/>
        <w:t>node *temp = (node*)malloc(sizeof(node));</w:t>
      </w:r>
    </w:p>
    <w:p w14:paraId="7F30039F" w14:textId="77777777" w:rsidR="00382C40" w:rsidRDefault="008A7C6A">
      <w:pPr>
        <w:numPr>
          <w:ilvl w:val="0"/>
          <w:numId w:val="42"/>
        </w:numPr>
        <w:spacing w:line="360" w:lineRule="auto"/>
        <w:rPr>
          <w:sz w:val="24"/>
          <w:szCs w:val="24"/>
        </w:rPr>
      </w:pPr>
      <w:r>
        <w:rPr>
          <w:sz w:val="24"/>
          <w:szCs w:val="24"/>
        </w:rPr>
        <w:tab/>
        <w:t>temp-&gt;data = num;</w:t>
      </w:r>
    </w:p>
    <w:p w14:paraId="7007DE13" w14:textId="77777777" w:rsidR="00382C40" w:rsidRDefault="008A7C6A">
      <w:pPr>
        <w:numPr>
          <w:ilvl w:val="0"/>
          <w:numId w:val="42"/>
        </w:numPr>
        <w:spacing w:line="360" w:lineRule="auto"/>
        <w:rPr>
          <w:sz w:val="24"/>
          <w:szCs w:val="24"/>
        </w:rPr>
      </w:pPr>
      <w:r>
        <w:rPr>
          <w:sz w:val="24"/>
          <w:szCs w:val="24"/>
        </w:rPr>
        <w:tab/>
        <w:t>temp-&gt;next = temp;</w:t>
      </w:r>
      <w:r>
        <w:rPr>
          <w:sz w:val="24"/>
          <w:szCs w:val="24"/>
        </w:rPr>
        <w:tab/>
      </w:r>
    </w:p>
    <w:p w14:paraId="78DF6DB8" w14:textId="77777777" w:rsidR="00382C40" w:rsidRDefault="008A7C6A">
      <w:pPr>
        <w:numPr>
          <w:ilvl w:val="0"/>
          <w:numId w:val="42"/>
        </w:numPr>
        <w:spacing w:line="360" w:lineRule="auto"/>
        <w:rPr>
          <w:sz w:val="24"/>
          <w:szCs w:val="24"/>
        </w:rPr>
      </w:pPr>
      <w:r>
        <w:rPr>
          <w:sz w:val="24"/>
          <w:szCs w:val="24"/>
        </w:rPr>
        <w:tab/>
        <w:t xml:space="preserve">if (tail == NULL) </w:t>
      </w:r>
    </w:p>
    <w:p w14:paraId="2E811E8F" w14:textId="77777777" w:rsidR="00382C40" w:rsidRDefault="008A7C6A">
      <w:pPr>
        <w:numPr>
          <w:ilvl w:val="0"/>
          <w:numId w:val="42"/>
        </w:numPr>
        <w:spacing w:line="360" w:lineRule="auto"/>
        <w:rPr>
          <w:sz w:val="24"/>
          <w:szCs w:val="24"/>
        </w:rPr>
      </w:pPr>
      <w:r>
        <w:rPr>
          <w:sz w:val="24"/>
          <w:szCs w:val="24"/>
        </w:rPr>
        <w:tab/>
      </w:r>
      <w:r>
        <w:rPr>
          <w:sz w:val="24"/>
          <w:szCs w:val="24"/>
        </w:rPr>
        <w:tab/>
        <w:t>return temp;</w:t>
      </w:r>
    </w:p>
    <w:p w14:paraId="2A7E3163" w14:textId="77777777" w:rsidR="00382C40" w:rsidRDefault="008A7C6A">
      <w:pPr>
        <w:numPr>
          <w:ilvl w:val="0"/>
          <w:numId w:val="42"/>
        </w:numPr>
        <w:spacing w:line="360" w:lineRule="auto"/>
        <w:rPr>
          <w:sz w:val="24"/>
          <w:szCs w:val="24"/>
        </w:rPr>
      </w:pPr>
      <w:r>
        <w:rPr>
          <w:sz w:val="24"/>
          <w:szCs w:val="24"/>
        </w:rPr>
        <w:tab/>
      </w:r>
      <w:r>
        <w:rPr>
          <w:sz w:val="24"/>
          <w:szCs w:val="24"/>
        </w:rPr>
        <w:t>temp-&gt;next = tail-&gt;next;</w:t>
      </w:r>
    </w:p>
    <w:p w14:paraId="463969D9" w14:textId="77777777" w:rsidR="00382C40" w:rsidRDefault="008A7C6A">
      <w:pPr>
        <w:numPr>
          <w:ilvl w:val="0"/>
          <w:numId w:val="42"/>
        </w:numPr>
        <w:spacing w:line="360" w:lineRule="auto"/>
        <w:rPr>
          <w:sz w:val="24"/>
          <w:szCs w:val="24"/>
        </w:rPr>
      </w:pPr>
      <w:r>
        <w:rPr>
          <w:sz w:val="24"/>
          <w:szCs w:val="24"/>
        </w:rPr>
        <w:tab/>
        <w:t>tail-&gt;next = temp;</w:t>
      </w:r>
    </w:p>
    <w:p w14:paraId="239E7D3B" w14:textId="77777777" w:rsidR="00382C40" w:rsidRDefault="008A7C6A">
      <w:pPr>
        <w:numPr>
          <w:ilvl w:val="0"/>
          <w:numId w:val="42"/>
        </w:numPr>
        <w:spacing w:line="360" w:lineRule="auto"/>
        <w:rPr>
          <w:sz w:val="24"/>
          <w:szCs w:val="24"/>
        </w:rPr>
      </w:pPr>
      <w:r>
        <w:rPr>
          <w:sz w:val="24"/>
          <w:szCs w:val="24"/>
        </w:rPr>
        <w:tab/>
        <w:t>return temp;}</w:t>
      </w:r>
    </w:p>
    <w:p w14:paraId="1236FA48" w14:textId="77777777" w:rsidR="00382C40" w:rsidRDefault="008A7C6A">
      <w:pPr>
        <w:spacing w:line="360" w:lineRule="auto"/>
        <w:ind w:left="284"/>
        <w:rPr>
          <w:b/>
          <w:sz w:val="24"/>
          <w:szCs w:val="24"/>
        </w:rPr>
      </w:pPr>
      <w:r>
        <w:rPr>
          <w:b/>
          <w:sz w:val="24"/>
          <w:szCs w:val="24"/>
        </w:rPr>
        <w:t>Deletion In Circular linked list</w:t>
      </w:r>
    </w:p>
    <w:p w14:paraId="622C5852" w14:textId="77777777" w:rsidR="00382C40" w:rsidRDefault="008A7C6A">
      <w:pPr>
        <w:spacing w:line="360" w:lineRule="auto"/>
        <w:ind w:left="284"/>
        <w:rPr>
          <w:sz w:val="24"/>
          <w:szCs w:val="24"/>
        </w:rPr>
      </w:pPr>
      <w:r>
        <w:rPr>
          <w:sz w:val="24"/>
          <w:szCs w:val="24"/>
        </w:rPr>
        <w:t>There are three situation for Deleting element in list.</w:t>
      </w:r>
      <w:r>
        <w:rPr>
          <w:sz w:val="24"/>
          <w:szCs w:val="24"/>
        </w:rPr>
        <w:br/>
      </w:r>
      <w:r>
        <w:rPr>
          <w:b/>
          <w:sz w:val="24"/>
          <w:szCs w:val="24"/>
        </w:rPr>
        <w:t>1.</w:t>
      </w:r>
      <w:r>
        <w:rPr>
          <w:sz w:val="24"/>
          <w:szCs w:val="24"/>
        </w:rPr>
        <w:t>Deletion at beginning of the Circular linked list.</w:t>
      </w:r>
      <w:r>
        <w:rPr>
          <w:sz w:val="24"/>
          <w:szCs w:val="24"/>
        </w:rPr>
        <w:br/>
      </w:r>
      <w:r>
        <w:rPr>
          <w:b/>
          <w:sz w:val="24"/>
          <w:szCs w:val="24"/>
        </w:rPr>
        <w:t>2.</w:t>
      </w:r>
      <w:r>
        <w:rPr>
          <w:sz w:val="24"/>
          <w:szCs w:val="24"/>
        </w:rPr>
        <w:t>Deletion at the middle of the Circular linked list.</w:t>
      </w:r>
      <w:r>
        <w:rPr>
          <w:sz w:val="24"/>
          <w:szCs w:val="24"/>
        </w:rPr>
        <w:br/>
      </w:r>
      <w:r>
        <w:rPr>
          <w:b/>
          <w:sz w:val="24"/>
          <w:szCs w:val="24"/>
        </w:rPr>
        <w:t>3.</w:t>
      </w:r>
      <w:r>
        <w:rPr>
          <w:sz w:val="24"/>
          <w:szCs w:val="24"/>
        </w:rPr>
        <w:t>Deletion at the end of the Circular linked list.</w:t>
      </w:r>
    </w:p>
    <w:p w14:paraId="5A453C85" w14:textId="77777777" w:rsidR="00382C40" w:rsidRDefault="008A7C6A">
      <w:pPr>
        <w:jc w:val="both"/>
        <w:rPr>
          <w:b/>
          <w:sz w:val="24"/>
          <w:szCs w:val="24"/>
        </w:rPr>
      </w:pPr>
      <w:r>
        <w:rPr>
          <w:b/>
          <w:sz w:val="24"/>
          <w:szCs w:val="24"/>
        </w:rPr>
        <w:t>Deletion Procedure</w:t>
      </w:r>
    </w:p>
    <w:p w14:paraId="2D2FA863" w14:textId="77777777" w:rsidR="00382C40" w:rsidRDefault="008A7C6A">
      <w:pPr>
        <w:jc w:val="both"/>
        <w:rPr>
          <w:sz w:val="24"/>
          <w:szCs w:val="24"/>
        </w:rPr>
      </w:pPr>
      <w:r>
        <w:rPr>
          <w:sz w:val="24"/>
          <w:szCs w:val="24"/>
        </w:rPr>
        <w:t>Deletion at beginning of the Circular linked list</w:t>
      </w:r>
    </w:p>
    <w:p w14:paraId="185BB14A" w14:textId="77777777" w:rsidR="00382C40" w:rsidRDefault="008A7C6A">
      <w:pPr>
        <w:ind w:left="1080"/>
        <w:jc w:val="both"/>
        <w:rPr>
          <w:sz w:val="24"/>
          <w:szCs w:val="24"/>
        </w:rPr>
      </w:pPr>
      <w:r>
        <w:rPr>
          <w:noProof/>
          <w:sz w:val="24"/>
          <w:szCs w:val="24"/>
        </w:rPr>
        <w:drawing>
          <wp:inline distT="0" distB="0" distL="0" distR="0" wp14:anchorId="514AA258" wp14:editId="3742FDA9">
            <wp:extent cx="4657725" cy="1905000"/>
            <wp:effectExtent l="0" t="0" r="0" b="0"/>
            <wp:docPr id="4298" name="image537.png" descr="delcirbeg"/>
            <wp:cNvGraphicFramePr/>
            <a:graphic xmlns:a="http://schemas.openxmlformats.org/drawingml/2006/main">
              <a:graphicData uri="http://schemas.openxmlformats.org/drawingml/2006/picture">
                <pic:pic xmlns:pic="http://schemas.openxmlformats.org/drawingml/2006/picture">
                  <pic:nvPicPr>
                    <pic:cNvPr id="0" name="image537.png" descr="delcirbeg"/>
                    <pic:cNvPicPr preferRelativeResize="0"/>
                  </pic:nvPicPr>
                  <pic:blipFill>
                    <a:blip r:embed="rId124"/>
                    <a:srcRect/>
                    <a:stretch>
                      <a:fillRect/>
                    </a:stretch>
                  </pic:blipFill>
                  <pic:spPr>
                    <a:xfrm>
                      <a:off x="0" y="0"/>
                      <a:ext cx="4657725" cy="1905000"/>
                    </a:xfrm>
                    <a:prstGeom prst="rect">
                      <a:avLst/>
                    </a:prstGeom>
                    <a:ln/>
                  </pic:spPr>
                </pic:pic>
              </a:graphicData>
            </a:graphic>
          </wp:inline>
        </w:drawing>
      </w:r>
      <w:r>
        <w:rPr>
          <w:sz w:val="24"/>
          <w:szCs w:val="24"/>
        </w:rPr>
        <w:br/>
      </w:r>
      <w:r>
        <w:rPr>
          <w:sz w:val="24"/>
          <w:szCs w:val="24"/>
        </w:rPr>
        <w:br/>
      </w:r>
    </w:p>
    <w:p w14:paraId="10AD16C3" w14:textId="77777777" w:rsidR="00382C40" w:rsidRDefault="008A7C6A">
      <w:pPr>
        <w:ind w:left="1080"/>
        <w:jc w:val="both"/>
        <w:rPr>
          <w:sz w:val="24"/>
          <w:szCs w:val="24"/>
        </w:rPr>
      </w:pPr>
      <w:r>
        <w:rPr>
          <w:sz w:val="24"/>
          <w:szCs w:val="24"/>
        </w:rPr>
        <w:t>After Deletion</w:t>
      </w:r>
    </w:p>
    <w:p w14:paraId="5B4EF721" w14:textId="77777777" w:rsidR="00382C40" w:rsidRDefault="008A7C6A">
      <w:pPr>
        <w:ind w:left="1080"/>
        <w:jc w:val="both"/>
        <w:rPr>
          <w:sz w:val="24"/>
          <w:szCs w:val="24"/>
        </w:rPr>
      </w:pPr>
      <w:r>
        <w:rPr>
          <w:noProof/>
          <w:sz w:val="24"/>
          <w:szCs w:val="24"/>
        </w:rPr>
        <w:drawing>
          <wp:inline distT="0" distB="0" distL="0" distR="0" wp14:anchorId="200A0142" wp14:editId="3ADEF1AE">
            <wp:extent cx="4514850" cy="1619250"/>
            <wp:effectExtent l="0" t="0" r="0" b="0"/>
            <wp:docPr id="4300" name="image533.png" descr="delcirbeg1"/>
            <wp:cNvGraphicFramePr/>
            <a:graphic xmlns:a="http://schemas.openxmlformats.org/drawingml/2006/main">
              <a:graphicData uri="http://schemas.openxmlformats.org/drawingml/2006/picture">
                <pic:pic xmlns:pic="http://schemas.openxmlformats.org/drawingml/2006/picture">
                  <pic:nvPicPr>
                    <pic:cNvPr id="0" name="image533.png" descr="delcirbeg1"/>
                    <pic:cNvPicPr preferRelativeResize="0"/>
                  </pic:nvPicPr>
                  <pic:blipFill>
                    <a:blip r:embed="rId125"/>
                    <a:srcRect/>
                    <a:stretch>
                      <a:fillRect/>
                    </a:stretch>
                  </pic:blipFill>
                  <pic:spPr>
                    <a:xfrm>
                      <a:off x="0" y="0"/>
                      <a:ext cx="4514850" cy="1619250"/>
                    </a:xfrm>
                    <a:prstGeom prst="rect">
                      <a:avLst/>
                    </a:prstGeom>
                    <a:ln/>
                  </pic:spPr>
                </pic:pic>
              </a:graphicData>
            </a:graphic>
          </wp:inline>
        </w:drawing>
      </w:r>
      <w:r>
        <w:rPr>
          <w:sz w:val="24"/>
          <w:szCs w:val="24"/>
        </w:rPr>
        <w:br/>
      </w:r>
    </w:p>
    <w:p w14:paraId="7F6B80FB" w14:textId="77777777" w:rsidR="00382C40" w:rsidRDefault="008A7C6A">
      <w:pPr>
        <w:ind w:left="1080"/>
        <w:jc w:val="both"/>
        <w:rPr>
          <w:sz w:val="24"/>
          <w:szCs w:val="24"/>
        </w:rPr>
      </w:pPr>
      <w:r>
        <w:rPr>
          <w:noProof/>
        </w:rPr>
      </w:r>
      <w:r w:rsidR="008A7C6A">
        <w:rPr>
          <w:noProof/>
        </w:rPr>
        <w:pict w14:anchorId="15EA7C9A">
          <v:rect id="_x0000_i1026" style="width:0;height:1.5pt" o:hralign="center" o:hrstd="t" o:hr="t" fillcolor="#a0a0a0" stroked="f"/>
        </w:pict>
      </w:r>
    </w:p>
    <w:p w14:paraId="5A400EC6" w14:textId="77777777" w:rsidR="00382C40" w:rsidRDefault="008A7C6A">
      <w:pPr>
        <w:ind w:left="1080"/>
        <w:jc w:val="both"/>
        <w:rPr>
          <w:sz w:val="24"/>
          <w:szCs w:val="24"/>
        </w:rPr>
      </w:pPr>
      <w:r>
        <w:rPr>
          <w:sz w:val="24"/>
          <w:szCs w:val="24"/>
        </w:rPr>
        <w:br/>
      </w:r>
    </w:p>
    <w:p w14:paraId="6683A9DA" w14:textId="77777777" w:rsidR="00382C40" w:rsidRDefault="008A7C6A">
      <w:pPr>
        <w:ind w:left="1080"/>
        <w:jc w:val="both"/>
        <w:rPr>
          <w:sz w:val="24"/>
          <w:szCs w:val="24"/>
        </w:rPr>
      </w:pPr>
      <w:r>
        <w:rPr>
          <w:sz w:val="24"/>
          <w:szCs w:val="24"/>
        </w:rPr>
        <w:t>Deletion at the middle of the Circular linked list</w:t>
      </w:r>
    </w:p>
    <w:p w14:paraId="64180DEC" w14:textId="77777777" w:rsidR="00382C40" w:rsidRDefault="008A7C6A">
      <w:pPr>
        <w:ind w:left="1080"/>
        <w:jc w:val="both"/>
        <w:rPr>
          <w:sz w:val="24"/>
          <w:szCs w:val="24"/>
        </w:rPr>
      </w:pPr>
      <w:r>
        <w:rPr>
          <w:noProof/>
          <w:sz w:val="24"/>
          <w:szCs w:val="24"/>
        </w:rPr>
        <w:drawing>
          <wp:inline distT="0" distB="0" distL="0" distR="0" wp14:anchorId="5FBAD1FF" wp14:editId="1D170A5E">
            <wp:extent cx="4438650" cy="2162175"/>
            <wp:effectExtent l="0" t="0" r="0" b="0"/>
            <wp:docPr id="4302" name="image532.png" descr="delcirloc"/>
            <wp:cNvGraphicFramePr/>
            <a:graphic xmlns:a="http://schemas.openxmlformats.org/drawingml/2006/main">
              <a:graphicData uri="http://schemas.openxmlformats.org/drawingml/2006/picture">
                <pic:pic xmlns:pic="http://schemas.openxmlformats.org/drawingml/2006/picture">
                  <pic:nvPicPr>
                    <pic:cNvPr id="0" name="image532.png" descr="delcirloc"/>
                    <pic:cNvPicPr preferRelativeResize="0"/>
                  </pic:nvPicPr>
                  <pic:blipFill>
                    <a:blip r:embed="rId126"/>
                    <a:srcRect/>
                    <a:stretch>
                      <a:fillRect/>
                    </a:stretch>
                  </pic:blipFill>
                  <pic:spPr>
                    <a:xfrm>
                      <a:off x="0" y="0"/>
                      <a:ext cx="4438650" cy="2162175"/>
                    </a:xfrm>
                    <a:prstGeom prst="rect">
                      <a:avLst/>
                    </a:prstGeom>
                    <a:ln/>
                  </pic:spPr>
                </pic:pic>
              </a:graphicData>
            </a:graphic>
          </wp:inline>
        </w:drawing>
      </w:r>
      <w:r>
        <w:rPr>
          <w:sz w:val="24"/>
          <w:szCs w:val="24"/>
        </w:rPr>
        <w:br/>
        <w:t>After Deletion</w:t>
      </w:r>
    </w:p>
    <w:p w14:paraId="09DB0EFF" w14:textId="77777777" w:rsidR="00382C40" w:rsidRDefault="008A7C6A">
      <w:pPr>
        <w:ind w:left="1080"/>
        <w:jc w:val="both"/>
        <w:rPr>
          <w:sz w:val="24"/>
          <w:szCs w:val="24"/>
        </w:rPr>
      </w:pPr>
      <w:r>
        <w:rPr>
          <w:noProof/>
          <w:sz w:val="24"/>
          <w:szCs w:val="24"/>
        </w:rPr>
        <w:drawing>
          <wp:inline distT="0" distB="0" distL="0" distR="0" wp14:anchorId="17F56CC0" wp14:editId="3D59C8DC">
            <wp:extent cx="4533900" cy="1809750"/>
            <wp:effectExtent l="0" t="0" r="0" b="0"/>
            <wp:docPr id="4303" name="image534.png" descr="delcirloc1"/>
            <wp:cNvGraphicFramePr/>
            <a:graphic xmlns:a="http://schemas.openxmlformats.org/drawingml/2006/main">
              <a:graphicData uri="http://schemas.openxmlformats.org/drawingml/2006/picture">
                <pic:pic xmlns:pic="http://schemas.openxmlformats.org/drawingml/2006/picture">
                  <pic:nvPicPr>
                    <pic:cNvPr id="0" name="image534.png" descr="delcirloc1"/>
                    <pic:cNvPicPr preferRelativeResize="0"/>
                  </pic:nvPicPr>
                  <pic:blipFill>
                    <a:blip r:embed="rId127"/>
                    <a:srcRect/>
                    <a:stretch>
                      <a:fillRect/>
                    </a:stretch>
                  </pic:blipFill>
                  <pic:spPr>
                    <a:xfrm>
                      <a:off x="0" y="0"/>
                      <a:ext cx="4533900" cy="1809750"/>
                    </a:xfrm>
                    <a:prstGeom prst="rect">
                      <a:avLst/>
                    </a:prstGeom>
                    <a:ln/>
                  </pic:spPr>
                </pic:pic>
              </a:graphicData>
            </a:graphic>
          </wp:inline>
        </w:drawing>
      </w:r>
      <w:r>
        <w:rPr>
          <w:sz w:val="24"/>
          <w:szCs w:val="24"/>
        </w:rPr>
        <w:br/>
      </w:r>
      <w:r>
        <w:rPr>
          <w:noProof/>
        </w:rPr>
      </w:r>
      <w:r w:rsidR="008A7C6A">
        <w:rPr>
          <w:noProof/>
        </w:rPr>
        <w:pict w14:anchorId="387B61DC">
          <v:rect id="_x0000_i1027" style="width:0;height:1.5pt" o:hralign="center" o:hrstd="t" o:hr="t" fillcolor="#a0a0a0" stroked="f"/>
        </w:pict>
      </w:r>
    </w:p>
    <w:p w14:paraId="33DB1492" w14:textId="77777777" w:rsidR="00382C40" w:rsidRDefault="008A7C6A">
      <w:pPr>
        <w:ind w:left="1080"/>
        <w:jc w:val="both"/>
        <w:rPr>
          <w:sz w:val="24"/>
          <w:szCs w:val="24"/>
        </w:rPr>
      </w:pPr>
      <w:r>
        <w:rPr>
          <w:sz w:val="24"/>
          <w:szCs w:val="24"/>
        </w:rPr>
        <w:t>Deletion at the end of the Circular li</w:t>
      </w:r>
      <w:r>
        <w:rPr>
          <w:sz w:val="24"/>
          <w:szCs w:val="24"/>
        </w:rPr>
        <w:t>nked list</w:t>
      </w:r>
    </w:p>
    <w:p w14:paraId="76B0E6E6" w14:textId="77777777" w:rsidR="00382C40" w:rsidRDefault="008A7C6A">
      <w:pPr>
        <w:ind w:left="1080"/>
        <w:jc w:val="both"/>
        <w:rPr>
          <w:sz w:val="24"/>
          <w:szCs w:val="24"/>
        </w:rPr>
      </w:pPr>
      <w:r>
        <w:rPr>
          <w:noProof/>
          <w:sz w:val="24"/>
          <w:szCs w:val="24"/>
        </w:rPr>
        <w:drawing>
          <wp:inline distT="0" distB="0" distL="0" distR="0" wp14:anchorId="706608C4" wp14:editId="156B2ADC">
            <wp:extent cx="4533900" cy="2276475"/>
            <wp:effectExtent l="0" t="0" r="0" b="0"/>
            <wp:docPr id="4296" name="image606.png" descr="delcirlast"/>
            <wp:cNvGraphicFramePr/>
            <a:graphic xmlns:a="http://schemas.openxmlformats.org/drawingml/2006/main">
              <a:graphicData uri="http://schemas.openxmlformats.org/drawingml/2006/picture">
                <pic:pic xmlns:pic="http://schemas.openxmlformats.org/drawingml/2006/picture">
                  <pic:nvPicPr>
                    <pic:cNvPr id="0" name="image606.png" descr="delcirlast"/>
                    <pic:cNvPicPr preferRelativeResize="0"/>
                  </pic:nvPicPr>
                  <pic:blipFill>
                    <a:blip r:embed="rId128"/>
                    <a:srcRect/>
                    <a:stretch>
                      <a:fillRect/>
                    </a:stretch>
                  </pic:blipFill>
                  <pic:spPr>
                    <a:xfrm>
                      <a:off x="0" y="0"/>
                      <a:ext cx="4533900" cy="2276475"/>
                    </a:xfrm>
                    <a:prstGeom prst="rect">
                      <a:avLst/>
                    </a:prstGeom>
                    <a:ln/>
                  </pic:spPr>
                </pic:pic>
              </a:graphicData>
            </a:graphic>
          </wp:inline>
        </w:drawing>
      </w:r>
      <w:r>
        <w:rPr>
          <w:sz w:val="24"/>
          <w:szCs w:val="24"/>
        </w:rPr>
        <w:br/>
        <w:t>After Deletion</w:t>
      </w:r>
    </w:p>
    <w:p w14:paraId="7B96F8CB" w14:textId="77777777" w:rsidR="00382C40" w:rsidRDefault="008A7C6A">
      <w:pPr>
        <w:ind w:left="1080"/>
        <w:jc w:val="both"/>
        <w:rPr>
          <w:sz w:val="24"/>
          <w:szCs w:val="24"/>
        </w:rPr>
      </w:pPr>
      <w:r>
        <w:rPr>
          <w:noProof/>
          <w:sz w:val="24"/>
          <w:szCs w:val="24"/>
        </w:rPr>
        <w:drawing>
          <wp:inline distT="0" distB="0" distL="0" distR="0" wp14:anchorId="4B5803E0" wp14:editId="0A998CEF">
            <wp:extent cx="4591050" cy="1552575"/>
            <wp:effectExtent l="0" t="0" r="0" b="0"/>
            <wp:docPr id="4227" name="image539.png" descr="delcirlast1"/>
            <wp:cNvGraphicFramePr/>
            <a:graphic xmlns:a="http://schemas.openxmlformats.org/drawingml/2006/main">
              <a:graphicData uri="http://schemas.openxmlformats.org/drawingml/2006/picture">
                <pic:pic xmlns:pic="http://schemas.openxmlformats.org/drawingml/2006/picture">
                  <pic:nvPicPr>
                    <pic:cNvPr id="0" name="image539.png" descr="delcirlast1"/>
                    <pic:cNvPicPr preferRelativeResize="0"/>
                  </pic:nvPicPr>
                  <pic:blipFill>
                    <a:blip r:embed="rId129"/>
                    <a:srcRect/>
                    <a:stretch>
                      <a:fillRect/>
                    </a:stretch>
                  </pic:blipFill>
                  <pic:spPr>
                    <a:xfrm>
                      <a:off x="0" y="0"/>
                      <a:ext cx="4591050" cy="1552575"/>
                    </a:xfrm>
                    <a:prstGeom prst="rect">
                      <a:avLst/>
                    </a:prstGeom>
                    <a:ln/>
                  </pic:spPr>
                </pic:pic>
              </a:graphicData>
            </a:graphic>
          </wp:inline>
        </w:drawing>
      </w:r>
    </w:p>
    <w:p w14:paraId="69D36BAB" w14:textId="77777777" w:rsidR="00382C40" w:rsidRDefault="00382C40">
      <w:pPr>
        <w:spacing w:line="276" w:lineRule="auto"/>
        <w:jc w:val="both"/>
        <w:rPr>
          <w:b/>
          <w:sz w:val="24"/>
          <w:szCs w:val="24"/>
        </w:rPr>
      </w:pPr>
    </w:p>
    <w:p w14:paraId="6ED67CEC" w14:textId="77777777" w:rsidR="00382C40" w:rsidRDefault="00382C40">
      <w:pPr>
        <w:spacing w:line="276" w:lineRule="auto"/>
        <w:jc w:val="both"/>
        <w:rPr>
          <w:b/>
          <w:sz w:val="24"/>
          <w:szCs w:val="24"/>
        </w:rPr>
      </w:pPr>
    </w:p>
    <w:p w14:paraId="358368F7" w14:textId="77777777" w:rsidR="00382C40" w:rsidRDefault="008A7C6A">
      <w:pPr>
        <w:spacing w:line="276" w:lineRule="auto"/>
        <w:jc w:val="both"/>
        <w:rPr>
          <w:b/>
          <w:sz w:val="24"/>
          <w:szCs w:val="24"/>
        </w:rPr>
      </w:pPr>
      <w:r>
        <w:rPr>
          <w:b/>
          <w:sz w:val="24"/>
          <w:szCs w:val="24"/>
        </w:rPr>
        <w:t>Deletion at beginning in the Circular linked list</w:t>
      </w:r>
    </w:p>
    <w:p w14:paraId="0D5E8FB2" w14:textId="77777777" w:rsidR="00382C40" w:rsidRDefault="008A7C6A">
      <w:pPr>
        <w:spacing w:line="276" w:lineRule="auto"/>
        <w:jc w:val="both"/>
        <w:rPr>
          <w:b/>
          <w:sz w:val="24"/>
          <w:szCs w:val="24"/>
        </w:rPr>
      </w:pPr>
      <w:r>
        <w:rPr>
          <w:b/>
          <w:sz w:val="24"/>
          <w:szCs w:val="24"/>
        </w:rPr>
        <w:br/>
        <w:t>C function for Deletion at beginning in Circular linked list</w:t>
      </w:r>
    </w:p>
    <w:p w14:paraId="7FBB4978" w14:textId="77777777" w:rsidR="00382C40" w:rsidRDefault="00382C40">
      <w:pPr>
        <w:spacing w:line="360" w:lineRule="auto"/>
        <w:ind w:left="720"/>
        <w:jc w:val="both"/>
        <w:rPr>
          <w:sz w:val="24"/>
          <w:szCs w:val="24"/>
        </w:rPr>
      </w:pPr>
    </w:p>
    <w:p w14:paraId="4EFE8E6F" w14:textId="77777777" w:rsidR="00382C40" w:rsidRDefault="008A7C6A">
      <w:pPr>
        <w:numPr>
          <w:ilvl w:val="0"/>
          <w:numId w:val="43"/>
        </w:numPr>
        <w:spacing w:line="360" w:lineRule="auto"/>
        <w:jc w:val="both"/>
        <w:rPr>
          <w:sz w:val="24"/>
          <w:szCs w:val="24"/>
        </w:rPr>
      </w:pPr>
      <w:r>
        <w:rPr>
          <w:sz w:val="24"/>
          <w:szCs w:val="24"/>
        </w:rPr>
        <w:t>void delete_first(struct link *node)</w:t>
      </w:r>
    </w:p>
    <w:p w14:paraId="16AB0C52" w14:textId="77777777" w:rsidR="00382C40" w:rsidRDefault="008A7C6A">
      <w:pPr>
        <w:numPr>
          <w:ilvl w:val="0"/>
          <w:numId w:val="43"/>
        </w:numPr>
        <w:spacing w:line="360" w:lineRule="auto"/>
        <w:jc w:val="both"/>
        <w:rPr>
          <w:sz w:val="24"/>
          <w:szCs w:val="24"/>
        </w:rPr>
      </w:pPr>
      <w:r>
        <w:rPr>
          <w:sz w:val="24"/>
          <w:szCs w:val="24"/>
        </w:rPr>
        <w:t>{</w:t>
      </w:r>
    </w:p>
    <w:p w14:paraId="3B047105" w14:textId="77777777" w:rsidR="00382C40" w:rsidRDefault="008A7C6A">
      <w:pPr>
        <w:numPr>
          <w:ilvl w:val="0"/>
          <w:numId w:val="43"/>
        </w:numPr>
        <w:spacing w:line="360" w:lineRule="auto"/>
        <w:jc w:val="both"/>
        <w:rPr>
          <w:sz w:val="24"/>
          <w:szCs w:val="24"/>
        </w:rPr>
      </w:pPr>
      <w:r>
        <w:rPr>
          <w:sz w:val="24"/>
          <w:szCs w:val="24"/>
        </w:rPr>
        <w:tab/>
        <w:t>node=start-&gt;next;</w:t>
      </w:r>
    </w:p>
    <w:p w14:paraId="34708E61" w14:textId="77777777" w:rsidR="00382C40" w:rsidRDefault="008A7C6A">
      <w:pPr>
        <w:numPr>
          <w:ilvl w:val="0"/>
          <w:numId w:val="43"/>
        </w:numPr>
        <w:spacing w:line="360" w:lineRule="auto"/>
        <w:jc w:val="both"/>
        <w:rPr>
          <w:sz w:val="24"/>
          <w:szCs w:val="24"/>
        </w:rPr>
      </w:pPr>
      <w:r>
        <w:rPr>
          <w:sz w:val="24"/>
          <w:szCs w:val="24"/>
        </w:rPr>
        <w:tab/>
        <w:t>ptr=start;</w:t>
      </w:r>
    </w:p>
    <w:p w14:paraId="5D12F69A" w14:textId="77777777" w:rsidR="00382C40" w:rsidRDefault="008A7C6A">
      <w:pPr>
        <w:numPr>
          <w:ilvl w:val="0"/>
          <w:numId w:val="43"/>
        </w:numPr>
        <w:spacing w:line="360" w:lineRule="auto"/>
        <w:jc w:val="both"/>
        <w:rPr>
          <w:sz w:val="24"/>
          <w:szCs w:val="24"/>
        </w:rPr>
      </w:pPr>
      <w:r>
        <w:rPr>
          <w:sz w:val="24"/>
          <w:szCs w:val="24"/>
        </w:rPr>
        <w:tab/>
        <w:t>if(i==0)</w:t>
      </w:r>
    </w:p>
    <w:p w14:paraId="3B8B6A35" w14:textId="77777777" w:rsidR="00382C40" w:rsidRDefault="008A7C6A">
      <w:pPr>
        <w:numPr>
          <w:ilvl w:val="0"/>
          <w:numId w:val="43"/>
        </w:numPr>
        <w:spacing w:line="360" w:lineRule="auto"/>
        <w:jc w:val="both"/>
        <w:rPr>
          <w:sz w:val="24"/>
          <w:szCs w:val="24"/>
        </w:rPr>
      </w:pPr>
      <w:r>
        <w:rPr>
          <w:sz w:val="24"/>
          <w:szCs w:val="24"/>
        </w:rPr>
        <w:tab/>
        <w:t>{</w:t>
      </w:r>
    </w:p>
    <w:p w14:paraId="6E763B2F" w14:textId="77777777" w:rsidR="00382C40" w:rsidRDefault="008A7C6A">
      <w:pPr>
        <w:numPr>
          <w:ilvl w:val="0"/>
          <w:numId w:val="43"/>
        </w:numPr>
        <w:spacing w:line="360" w:lineRule="auto"/>
        <w:jc w:val="both"/>
        <w:rPr>
          <w:sz w:val="24"/>
          <w:szCs w:val="24"/>
        </w:rPr>
      </w:pPr>
      <w:r>
        <w:rPr>
          <w:sz w:val="24"/>
          <w:szCs w:val="24"/>
        </w:rPr>
        <w:tab/>
      </w:r>
      <w:r>
        <w:rPr>
          <w:sz w:val="24"/>
          <w:szCs w:val="24"/>
        </w:rPr>
        <w:tab/>
        <w:t xml:space="preserve">printf("\n List is </w:t>
      </w:r>
      <w:r>
        <w:rPr>
          <w:sz w:val="24"/>
          <w:szCs w:val="24"/>
        </w:rPr>
        <w:t>empty");</w:t>
      </w:r>
    </w:p>
    <w:p w14:paraId="48C9624D" w14:textId="77777777" w:rsidR="00382C40" w:rsidRDefault="008A7C6A">
      <w:pPr>
        <w:numPr>
          <w:ilvl w:val="0"/>
          <w:numId w:val="43"/>
        </w:numPr>
        <w:spacing w:line="360" w:lineRule="auto"/>
        <w:jc w:val="both"/>
        <w:rPr>
          <w:sz w:val="24"/>
          <w:szCs w:val="24"/>
        </w:rPr>
      </w:pPr>
      <w:r>
        <w:rPr>
          <w:sz w:val="24"/>
          <w:szCs w:val="24"/>
        </w:rPr>
        <w:tab/>
      </w:r>
      <w:r>
        <w:rPr>
          <w:sz w:val="24"/>
          <w:szCs w:val="24"/>
        </w:rPr>
        <w:tab/>
        <w:t>exit(0);</w:t>
      </w:r>
    </w:p>
    <w:p w14:paraId="70CCF0EC" w14:textId="77777777" w:rsidR="00382C40" w:rsidRDefault="008A7C6A">
      <w:pPr>
        <w:numPr>
          <w:ilvl w:val="0"/>
          <w:numId w:val="43"/>
        </w:numPr>
        <w:spacing w:line="360" w:lineRule="auto"/>
        <w:jc w:val="both"/>
        <w:rPr>
          <w:sz w:val="24"/>
          <w:szCs w:val="24"/>
        </w:rPr>
      </w:pPr>
      <w:r>
        <w:rPr>
          <w:sz w:val="24"/>
          <w:szCs w:val="24"/>
        </w:rPr>
        <w:tab/>
        <w:t>}</w:t>
      </w:r>
    </w:p>
    <w:p w14:paraId="01437C7C" w14:textId="77777777" w:rsidR="00382C40" w:rsidRDefault="008A7C6A">
      <w:pPr>
        <w:numPr>
          <w:ilvl w:val="0"/>
          <w:numId w:val="43"/>
        </w:numPr>
        <w:spacing w:line="360" w:lineRule="auto"/>
        <w:jc w:val="both"/>
        <w:rPr>
          <w:sz w:val="24"/>
          <w:szCs w:val="24"/>
        </w:rPr>
      </w:pPr>
      <w:r>
        <w:rPr>
          <w:sz w:val="24"/>
          <w:szCs w:val="24"/>
        </w:rPr>
        <w:tab/>
        <w:t>ptr-&gt;next=node-&gt;next;</w:t>
      </w:r>
    </w:p>
    <w:p w14:paraId="150B4025" w14:textId="77777777" w:rsidR="00382C40" w:rsidRDefault="008A7C6A">
      <w:pPr>
        <w:numPr>
          <w:ilvl w:val="0"/>
          <w:numId w:val="43"/>
        </w:numPr>
        <w:spacing w:line="360" w:lineRule="auto"/>
        <w:jc w:val="both"/>
        <w:rPr>
          <w:sz w:val="24"/>
          <w:szCs w:val="24"/>
        </w:rPr>
      </w:pPr>
      <w:r>
        <w:rPr>
          <w:sz w:val="24"/>
          <w:szCs w:val="24"/>
        </w:rPr>
        <w:tab/>
        <w:t>free(node);</w:t>
      </w:r>
    </w:p>
    <w:p w14:paraId="6BA88D87" w14:textId="77777777" w:rsidR="00382C40" w:rsidRDefault="008A7C6A">
      <w:pPr>
        <w:numPr>
          <w:ilvl w:val="0"/>
          <w:numId w:val="43"/>
        </w:numPr>
        <w:spacing w:line="360" w:lineRule="auto"/>
        <w:jc w:val="both"/>
        <w:rPr>
          <w:sz w:val="24"/>
          <w:szCs w:val="24"/>
        </w:rPr>
      </w:pPr>
      <w:r>
        <w:rPr>
          <w:sz w:val="24"/>
          <w:szCs w:val="24"/>
        </w:rPr>
        <w:tab/>
        <w:t>i--;</w:t>
      </w:r>
    </w:p>
    <w:p w14:paraId="3C4A6154" w14:textId="77777777" w:rsidR="00382C40" w:rsidRDefault="008A7C6A">
      <w:pPr>
        <w:numPr>
          <w:ilvl w:val="0"/>
          <w:numId w:val="43"/>
        </w:numPr>
        <w:spacing w:line="360" w:lineRule="auto"/>
        <w:jc w:val="both"/>
        <w:rPr>
          <w:sz w:val="24"/>
          <w:szCs w:val="24"/>
        </w:rPr>
      </w:pPr>
      <w:r>
        <w:rPr>
          <w:sz w:val="24"/>
          <w:szCs w:val="24"/>
        </w:rPr>
        <w:t>}</w:t>
      </w:r>
    </w:p>
    <w:p w14:paraId="0C849754" w14:textId="77777777" w:rsidR="00382C40" w:rsidRDefault="008A7C6A">
      <w:pPr>
        <w:spacing w:line="276" w:lineRule="auto"/>
        <w:ind w:left="360"/>
        <w:jc w:val="both"/>
        <w:rPr>
          <w:sz w:val="24"/>
          <w:szCs w:val="24"/>
        </w:rPr>
      </w:pPr>
      <w:r>
        <w:rPr>
          <w:noProof/>
          <w:sz w:val="24"/>
          <w:szCs w:val="24"/>
        </w:rPr>
        <w:drawing>
          <wp:inline distT="0" distB="0" distL="0" distR="0" wp14:anchorId="3FC05729" wp14:editId="50DC8B6C">
            <wp:extent cx="5057775" cy="1809750"/>
            <wp:effectExtent l="0" t="0" r="0" b="0"/>
            <wp:docPr id="4229" name="image537.png" descr="delcirbeg"/>
            <wp:cNvGraphicFramePr/>
            <a:graphic xmlns:a="http://schemas.openxmlformats.org/drawingml/2006/main">
              <a:graphicData uri="http://schemas.openxmlformats.org/drawingml/2006/picture">
                <pic:pic xmlns:pic="http://schemas.openxmlformats.org/drawingml/2006/picture">
                  <pic:nvPicPr>
                    <pic:cNvPr id="0" name="image537.png" descr="delcirbeg"/>
                    <pic:cNvPicPr preferRelativeResize="0"/>
                  </pic:nvPicPr>
                  <pic:blipFill>
                    <a:blip r:embed="rId124"/>
                    <a:srcRect/>
                    <a:stretch>
                      <a:fillRect/>
                    </a:stretch>
                  </pic:blipFill>
                  <pic:spPr>
                    <a:xfrm>
                      <a:off x="0" y="0"/>
                      <a:ext cx="5057775" cy="1809750"/>
                    </a:xfrm>
                    <a:prstGeom prst="rect">
                      <a:avLst/>
                    </a:prstGeom>
                    <a:ln/>
                  </pic:spPr>
                </pic:pic>
              </a:graphicData>
            </a:graphic>
          </wp:inline>
        </w:drawing>
      </w:r>
    </w:p>
    <w:p w14:paraId="55AE33C0" w14:textId="77777777" w:rsidR="00382C40" w:rsidRDefault="00382C40">
      <w:pPr>
        <w:spacing w:line="276" w:lineRule="auto"/>
        <w:jc w:val="both"/>
        <w:rPr>
          <w:b/>
          <w:sz w:val="24"/>
          <w:szCs w:val="24"/>
        </w:rPr>
      </w:pPr>
    </w:p>
    <w:p w14:paraId="17043C79" w14:textId="77777777" w:rsidR="00382C40" w:rsidRDefault="008A7C6A">
      <w:pPr>
        <w:spacing w:line="276" w:lineRule="auto"/>
        <w:jc w:val="both"/>
        <w:rPr>
          <w:b/>
          <w:sz w:val="24"/>
          <w:szCs w:val="24"/>
        </w:rPr>
      </w:pPr>
      <w:r>
        <w:rPr>
          <w:b/>
          <w:noProof/>
          <w:sz w:val="24"/>
          <w:szCs w:val="24"/>
        </w:rPr>
        <w:drawing>
          <wp:inline distT="0" distB="0" distL="0" distR="0" wp14:anchorId="37DD8BAC" wp14:editId="49440C5E">
            <wp:extent cx="5057775" cy="1352550"/>
            <wp:effectExtent l="0" t="0" r="0" b="0"/>
            <wp:docPr id="4221" name="image533.png" descr="delcirbeg1"/>
            <wp:cNvGraphicFramePr/>
            <a:graphic xmlns:a="http://schemas.openxmlformats.org/drawingml/2006/main">
              <a:graphicData uri="http://schemas.openxmlformats.org/drawingml/2006/picture">
                <pic:pic xmlns:pic="http://schemas.openxmlformats.org/drawingml/2006/picture">
                  <pic:nvPicPr>
                    <pic:cNvPr id="0" name="image533.png" descr="delcirbeg1"/>
                    <pic:cNvPicPr preferRelativeResize="0"/>
                  </pic:nvPicPr>
                  <pic:blipFill>
                    <a:blip r:embed="rId125"/>
                    <a:srcRect/>
                    <a:stretch>
                      <a:fillRect/>
                    </a:stretch>
                  </pic:blipFill>
                  <pic:spPr>
                    <a:xfrm>
                      <a:off x="0" y="0"/>
                      <a:ext cx="5057775" cy="1352550"/>
                    </a:xfrm>
                    <a:prstGeom prst="rect">
                      <a:avLst/>
                    </a:prstGeom>
                    <a:ln/>
                  </pic:spPr>
                </pic:pic>
              </a:graphicData>
            </a:graphic>
          </wp:inline>
        </w:drawing>
      </w:r>
    </w:p>
    <w:p w14:paraId="18909AC4" w14:textId="77777777" w:rsidR="00382C40" w:rsidRDefault="00382C40">
      <w:pPr>
        <w:spacing w:line="276" w:lineRule="auto"/>
        <w:jc w:val="both"/>
        <w:rPr>
          <w:b/>
          <w:sz w:val="24"/>
          <w:szCs w:val="24"/>
        </w:rPr>
      </w:pPr>
    </w:p>
    <w:p w14:paraId="7E8E1C81" w14:textId="77777777" w:rsidR="00382C40" w:rsidRDefault="00382C40">
      <w:pPr>
        <w:spacing w:line="276" w:lineRule="auto"/>
        <w:jc w:val="both"/>
        <w:rPr>
          <w:b/>
          <w:sz w:val="24"/>
          <w:szCs w:val="24"/>
        </w:rPr>
      </w:pPr>
    </w:p>
    <w:p w14:paraId="2CE86FC2" w14:textId="77777777" w:rsidR="00382C40" w:rsidRDefault="00382C40">
      <w:pPr>
        <w:spacing w:line="276" w:lineRule="auto"/>
        <w:jc w:val="both"/>
        <w:rPr>
          <w:b/>
          <w:sz w:val="24"/>
          <w:szCs w:val="24"/>
        </w:rPr>
      </w:pPr>
    </w:p>
    <w:p w14:paraId="6C1438B8" w14:textId="77777777" w:rsidR="00382C40" w:rsidRDefault="00382C40">
      <w:pPr>
        <w:spacing w:line="276" w:lineRule="auto"/>
        <w:jc w:val="both"/>
        <w:rPr>
          <w:b/>
          <w:sz w:val="24"/>
          <w:szCs w:val="24"/>
        </w:rPr>
      </w:pPr>
    </w:p>
    <w:p w14:paraId="5ED0E37A" w14:textId="77777777" w:rsidR="00382C40" w:rsidRDefault="00382C40">
      <w:pPr>
        <w:spacing w:line="276" w:lineRule="auto"/>
        <w:jc w:val="both"/>
        <w:rPr>
          <w:b/>
          <w:sz w:val="24"/>
          <w:szCs w:val="24"/>
        </w:rPr>
      </w:pPr>
    </w:p>
    <w:p w14:paraId="0EB3AA3F" w14:textId="77777777" w:rsidR="00382C40" w:rsidRDefault="00382C40">
      <w:pPr>
        <w:spacing w:line="276" w:lineRule="auto"/>
        <w:jc w:val="both"/>
        <w:rPr>
          <w:b/>
          <w:sz w:val="24"/>
          <w:szCs w:val="24"/>
        </w:rPr>
      </w:pPr>
    </w:p>
    <w:p w14:paraId="1D96EE15" w14:textId="77777777" w:rsidR="00382C40" w:rsidRDefault="00382C40">
      <w:pPr>
        <w:spacing w:line="276" w:lineRule="auto"/>
        <w:jc w:val="both"/>
        <w:rPr>
          <w:b/>
          <w:sz w:val="24"/>
          <w:szCs w:val="24"/>
        </w:rPr>
      </w:pPr>
    </w:p>
    <w:p w14:paraId="42386223" w14:textId="77777777" w:rsidR="00382C40" w:rsidRDefault="008A7C6A">
      <w:pPr>
        <w:spacing w:line="276" w:lineRule="auto"/>
        <w:jc w:val="both"/>
        <w:rPr>
          <w:b/>
          <w:sz w:val="24"/>
          <w:szCs w:val="24"/>
        </w:rPr>
      </w:pPr>
      <w:r>
        <w:rPr>
          <w:b/>
          <w:sz w:val="24"/>
          <w:szCs w:val="24"/>
        </w:rPr>
        <w:t>Deletion at given location in the Circular linked list</w:t>
      </w:r>
    </w:p>
    <w:p w14:paraId="0819AFA3" w14:textId="77777777" w:rsidR="00382C40" w:rsidRDefault="00382C40">
      <w:pPr>
        <w:spacing w:line="276" w:lineRule="auto"/>
        <w:jc w:val="both"/>
        <w:rPr>
          <w:b/>
          <w:sz w:val="24"/>
          <w:szCs w:val="24"/>
        </w:rPr>
      </w:pPr>
    </w:p>
    <w:p w14:paraId="5C73A84D" w14:textId="77777777" w:rsidR="00382C40" w:rsidRDefault="008A7C6A">
      <w:pPr>
        <w:spacing w:line="276" w:lineRule="auto"/>
        <w:jc w:val="both"/>
        <w:rPr>
          <w:sz w:val="24"/>
          <w:szCs w:val="24"/>
        </w:rPr>
      </w:pPr>
      <w:r>
        <w:rPr>
          <w:sz w:val="24"/>
          <w:szCs w:val="24"/>
        </w:rPr>
        <w:t>C function for Deletion at location in Circular linked list</w:t>
      </w:r>
    </w:p>
    <w:p w14:paraId="5C0C72A1" w14:textId="77777777" w:rsidR="00382C40" w:rsidRDefault="00382C40">
      <w:pPr>
        <w:spacing w:line="276" w:lineRule="auto"/>
        <w:jc w:val="both"/>
        <w:rPr>
          <w:sz w:val="24"/>
          <w:szCs w:val="24"/>
        </w:rPr>
      </w:pPr>
    </w:p>
    <w:p w14:paraId="64967077" w14:textId="77777777" w:rsidR="00382C40" w:rsidRDefault="008A7C6A">
      <w:pPr>
        <w:spacing w:line="360" w:lineRule="auto"/>
        <w:jc w:val="both"/>
        <w:rPr>
          <w:sz w:val="24"/>
          <w:szCs w:val="24"/>
        </w:rPr>
      </w:pPr>
      <w:r>
        <w:rPr>
          <w:sz w:val="24"/>
          <w:szCs w:val="24"/>
        </w:rPr>
        <w:t>void delete_Location(struct link *node)</w:t>
      </w:r>
    </w:p>
    <w:p w14:paraId="7A65673C" w14:textId="77777777" w:rsidR="00382C40" w:rsidRDefault="008A7C6A">
      <w:pPr>
        <w:spacing w:line="360" w:lineRule="auto"/>
        <w:jc w:val="both"/>
        <w:rPr>
          <w:sz w:val="24"/>
          <w:szCs w:val="24"/>
        </w:rPr>
      </w:pPr>
      <w:r>
        <w:rPr>
          <w:sz w:val="24"/>
          <w:szCs w:val="24"/>
        </w:rPr>
        <w:t>{</w:t>
      </w:r>
    </w:p>
    <w:p w14:paraId="1F36591E" w14:textId="77777777" w:rsidR="00382C40" w:rsidRDefault="008A7C6A">
      <w:pPr>
        <w:spacing w:line="360" w:lineRule="auto"/>
        <w:jc w:val="both"/>
        <w:rPr>
          <w:sz w:val="24"/>
          <w:szCs w:val="24"/>
        </w:rPr>
      </w:pPr>
      <w:r>
        <w:rPr>
          <w:sz w:val="24"/>
          <w:szCs w:val="24"/>
        </w:rPr>
        <w:tab/>
        <w:t xml:space="preserve">int </w:t>
      </w:r>
      <w:r>
        <w:rPr>
          <w:sz w:val="24"/>
          <w:szCs w:val="24"/>
        </w:rPr>
        <w:t>node_no=1,delete_no,flag=0,count;</w:t>
      </w:r>
    </w:p>
    <w:p w14:paraId="0305922B" w14:textId="77777777" w:rsidR="00382C40" w:rsidRDefault="008A7C6A">
      <w:pPr>
        <w:spacing w:line="360" w:lineRule="auto"/>
        <w:jc w:val="both"/>
        <w:rPr>
          <w:sz w:val="24"/>
          <w:szCs w:val="24"/>
        </w:rPr>
      </w:pPr>
      <w:r>
        <w:rPr>
          <w:sz w:val="24"/>
          <w:szCs w:val="24"/>
        </w:rPr>
        <w:tab/>
        <w:t>node=start-&gt;next;</w:t>
      </w:r>
    </w:p>
    <w:p w14:paraId="07C52CED" w14:textId="77777777" w:rsidR="00382C40" w:rsidRDefault="008A7C6A">
      <w:pPr>
        <w:spacing w:line="360" w:lineRule="auto"/>
        <w:jc w:val="both"/>
        <w:rPr>
          <w:sz w:val="24"/>
          <w:szCs w:val="24"/>
        </w:rPr>
      </w:pPr>
      <w:r>
        <w:rPr>
          <w:sz w:val="24"/>
          <w:szCs w:val="24"/>
        </w:rPr>
        <w:tab/>
        <w:t>ptr=start;</w:t>
      </w:r>
    </w:p>
    <w:p w14:paraId="32594782" w14:textId="77777777" w:rsidR="00382C40" w:rsidRDefault="008A7C6A">
      <w:pPr>
        <w:spacing w:line="360" w:lineRule="auto"/>
        <w:jc w:val="both"/>
        <w:rPr>
          <w:sz w:val="24"/>
          <w:szCs w:val="24"/>
        </w:rPr>
      </w:pPr>
      <w:r>
        <w:rPr>
          <w:sz w:val="24"/>
          <w:szCs w:val="24"/>
        </w:rPr>
        <w:tab/>
        <w:t>count=i;</w:t>
      </w:r>
    </w:p>
    <w:p w14:paraId="261914AB" w14:textId="77777777" w:rsidR="00382C40" w:rsidRDefault="008A7C6A">
      <w:pPr>
        <w:spacing w:line="360" w:lineRule="auto"/>
        <w:jc w:val="both"/>
        <w:rPr>
          <w:sz w:val="24"/>
          <w:szCs w:val="24"/>
        </w:rPr>
      </w:pPr>
      <w:r>
        <w:rPr>
          <w:sz w:val="24"/>
          <w:szCs w:val="24"/>
        </w:rPr>
        <w:tab/>
        <w:t>printf("\n Enter position where you want to delete node:");</w:t>
      </w:r>
    </w:p>
    <w:p w14:paraId="2B3AB588" w14:textId="77777777" w:rsidR="00382C40" w:rsidRDefault="008A7C6A">
      <w:pPr>
        <w:spacing w:line="360" w:lineRule="auto"/>
        <w:jc w:val="both"/>
        <w:rPr>
          <w:sz w:val="24"/>
          <w:szCs w:val="24"/>
        </w:rPr>
      </w:pPr>
      <w:r>
        <w:rPr>
          <w:sz w:val="24"/>
          <w:szCs w:val="24"/>
        </w:rPr>
        <w:tab/>
        <w:t>scanf("%d",&amp;delete_no);</w:t>
      </w:r>
    </w:p>
    <w:p w14:paraId="0652F698" w14:textId="77777777" w:rsidR="00382C40" w:rsidRDefault="008A7C6A">
      <w:pPr>
        <w:spacing w:line="360" w:lineRule="auto"/>
        <w:jc w:val="both"/>
        <w:rPr>
          <w:sz w:val="24"/>
          <w:szCs w:val="24"/>
        </w:rPr>
      </w:pPr>
      <w:r>
        <w:rPr>
          <w:sz w:val="24"/>
          <w:szCs w:val="24"/>
        </w:rPr>
        <w:tab/>
        <w:t>while(count)</w:t>
      </w:r>
    </w:p>
    <w:p w14:paraId="37CAC853" w14:textId="77777777" w:rsidR="00382C40" w:rsidRDefault="008A7C6A">
      <w:pPr>
        <w:spacing w:line="360" w:lineRule="auto"/>
        <w:jc w:val="both"/>
        <w:rPr>
          <w:sz w:val="24"/>
          <w:szCs w:val="24"/>
        </w:rPr>
      </w:pPr>
      <w:r>
        <w:rPr>
          <w:sz w:val="24"/>
          <w:szCs w:val="24"/>
        </w:rPr>
        <w:tab/>
        <w:t>{</w:t>
      </w:r>
    </w:p>
    <w:p w14:paraId="7973E297" w14:textId="77777777" w:rsidR="00382C40" w:rsidRDefault="008A7C6A">
      <w:pPr>
        <w:spacing w:line="360" w:lineRule="auto"/>
        <w:jc w:val="both"/>
        <w:rPr>
          <w:sz w:val="24"/>
          <w:szCs w:val="24"/>
        </w:rPr>
      </w:pPr>
      <w:r>
        <w:rPr>
          <w:sz w:val="24"/>
          <w:szCs w:val="24"/>
        </w:rPr>
        <w:tab/>
      </w:r>
      <w:r>
        <w:rPr>
          <w:sz w:val="24"/>
          <w:szCs w:val="24"/>
        </w:rPr>
        <w:tab/>
        <w:t>if(node_no==delete_no)</w:t>
      </w:r>
    </w:p>
    <w:p w14:paraId="6DC8B97B" w14:textId="77777777" w:rsidR="00382C40" w:rsidRDefault="008A7C6A">
      <w:pPr>
        <w:spacing w:line="360" w:lineRule="auto"/>
        <w:jc w:val="both"/>
        <w:rPr>
          <w:sz w:val="24"/>
          <w:szCs w:val="24"/>
        </w:rPr>
      </w:pPr>
      <w:r>
        <w:rPr>
          <w:sz w:val="24"/>
          <w:szCs w:val="24"/>
        </w:rPr>
        <w:tab/>
      </w:r>
      <w:r>
        <w:rPr>
          <w:sz w:val="24"/>
          <w:szCs w:val="24"/>
        </w:rPr>
        <w:tab/>
        <w:t>{</w:t>
      </w:r>
    </w:p>
    <w:p w14:paraId="4880A2FD" w14:textId="77777777" w:rsidR="00382C40" w:rsidRDefault="008A7C6A">
      <w:pPr>
        <w:spacing w:line="360" w:lineRule="auto"/>
        <w:jc w:val="both"/>
        <w:rPr>
          <w:sz w:val="24"/>
          <w:szCs w:val="24"/>
        </w:rPr>
      </w:pPr>
      <w:r>
        <w:rPr>
          <w:sz w:val="24"/>
          <w:szCs w:val="24"/>
        </w:rPr>
        <w:tab/>
      </w:r>
      <w:r>
        <w:rPr>
          <w:sz w:val="24"/>
          <w:szCs w:val="24"/>
        </w:rPr>
        <w:tab/>
      </w:r>
      <w:r>
        <w:rPr>
          <w:sz w:val="24"/>
          <w:szCs w:val="24"/>
        </w:rPr>
        <w:tab/>
        <w:t>ptr-&gt;next=node-&gt;next;</w:t>
      </w:r>
    </w:p>
    <w:p w14:paraId="09F98EC4" w14:textId="77777777" w:rsidR="00382C40" w:rsidRDefault="008A7C6A">
      <w:pPr>
        <w:spacing w:line="360" w:lineRule="auto"/>
        <w:jc w:val="both"/>
        <w:rPr>
          <w:sz w:val="24"/>
          <w:szCs w:val="24"/>
        </w:rPr>
      </w:pPr>
      <w:r>
        <w:rPr>
          <w:sz w:val="24"/>
          <w:szCs w:val="24"/>
        </w:rPr>
        <w:tab/>
      </w:r>
      <w:r>
        <w:rPr>
          <w:sz w:val="24"/>
          <w:szCs w:val="24"/>
        </w:rPr>
        <w:tab/>
      </w:r>
      <w:r>
        <w:rPr>
          <w:sz w:val="24"/>
          <w:szCs w:val="24"/>
        </w:rPr>
        <w:tab/>
        <w:t>free(node);</w:t>
      </w:r>
    </w:p>
    <w:p w14:paraId="45E6BA49" w14:textId="77777777" w:rsidR="00382C40" w:rsidRDefault="008A7C6A">
      <w:pPr>
        <w:spacing w:line="360" w:lineRule="auto"/>
        <w:jc w:val="both"/>
        <w:rPr>
          <w:sz w:val="24"/>
          <w:szCs w:val="24"/>
        </w:rPr>
      </w:pPr>
      <w:r>
        <w:rPr>
          <w:sz w:val="24"/>
          <w:szCs w:val="24"/>
        </w:rPr>
        <w:tab/>
      </w:r>
      <w:r>
        <w:rPr>
          <w:sz w:val="24"/>
          <w:szCs w:val="24"/>
        </w:rPr>
        <w:tab/>
      </w:r>
      <w:r>
        <w:rPr>
          <w:sz w:val="24"/>
          <w:szCs w:val="24"/>
        </w:rPr>
        <w:tab/>
        <w:t>flag=1</w:t>
      </w:r>
      <w:r>
        <w:rPr>
          <w:sz w:val="24"/>
          <w:szCs w:val="24"/>
        </w:rPr>
        <w:t>;</w:t>
      </w:r>
    </w:p>
    <w:p w14:paraId="3F856E7E" w14:textId="77777777" w:rsidR="00382C40" w:rsidRDefault="008A7C6A">
      <w:pPr>
        <w:spacing w:line="360" w:lineRule="auto"/>
        <w:jc w:val="both"/>
        <w:rPr>
          <w:sz w:val="24"/>
          <w:szCs w:val="24"/>
        </w:rPr>
      </w:pPr>
      <w:r>
        <w:rPr>
          <w:sz w:val="24"/>
          <w:szCs w:val="24"/>
        </w:rPr>
        <w:tab/>
      </w:r>
      <w:r>
        <w:rPr>
          <w:sz w:val="24"/>
          <w:szCs w:val="24"/>
        </w:rPr>
        <w:tab/>
      </w:r>
      <w:r>
        <w:rPr>
          <w:sz w:val="24"/>
          <w:szCs w:val="24"/>
        </w:rPr>
        <w:tab/>
        <w:t>break;</w:t>
      </w:r>
    </w:p>
    <w:p w14:paraId="7CECA7CB" w14:textId="77777777" w:rsidR="00382C40" w:rsidRDefault="008A7C6A">
      <w:pPr>
        <w:spacing w:line="360" w:lineRule="auto"/>
        <w:jc w:val="both"/>
        <w:rPr>
          <w:sz w:val="24"/>
          <w:szCs w:val="24"/>
        </w:rPr>
      </w:pPr>
      <w:r>
        <w:rPr>
          <w:sz w:val="24"/>
          <w:szCs w:val="24"/>
        </w:rPr>
        <w:tab/>
      </w:r>
      <w:r>
        <w:rPr>
          <w:sz w:val="24"/>
          <w:szCs w:val="24"/>
        </w:rPr>
        <w:tab/>
        <w:t>}</w:t>
      </w:r>
    </w:p>
    <w:p w14:paraId="1DEE16A7" w14:textId="77777777" w:rsidR="00382C40" w:rsidRDefault="008A7C6A">
      <w:pPr>
        <w:spacing w:line="360" w:lineRule="auto"/>
        <w:jc w:val="both"/>
        <w:rPr>
          <w:sz w:val="24"/>
          <w:szCs w:val="24"/>
        </w:rPr>
      </w:pPr>
      <w:r>
        <w:rPr>
          <w:sz w:val="24"/>
          <w:szCs w:val="24"/>
        </w:rPr>
        <w:tab/>
      </w:r>
      <w:r>
        <w:rPr>
          <w:sz w:val="24"/>
          <w:szCs w:val="24"/>
        </w:rPr>
        <w:tab/>
        <w:t>else</w:t>
      </w:r>
    </w:p>
    <w:p w14:paraId="51E7BA8A" w14:textId="77777777" w:rsidR="00382C40" w:rsidRDefault="008A7C6A">
      <w:pPr>
        <w:spacing w:line="360" w:lineRule="auto"/>
        <w:jc w:val="both"/>
        <w:rPr>
          <w:sz w:val="24"/>
          <w:szCs w:val="24"/>
        </w:rPr>
      </w:pPr>
      <w:r>
        <w:rPr>
          <w:sz w:val="24"/>
          <w:szCs w:val="24"/>
        </w:rPr>
        <w:tab/>
      </w:r>
      <w:r>
        <w:rPr>
          <w:sz w:val="24"/>
          <w:szCs w:val="24"/>
        </w:rPr>
        <w:tab/>
        <w:t>{</w:t>
      </w:r>
    </w:p>
    <w:p w14:paraId="41EC30FA" w14:textId="77777777" w:rsidR="00382C40" w:rsidRDefault="008A7C6A">
      <w:pPr>
        <w:spacing w:line="360" w:lineRule="auto"/>
        <w:jc w:val="both"/>
        <w:rPr>
          <w:sz w:val="24"/>
          <w:szCs w:val="24"/>
        </w:rPr>
      </w:pPr>
      <w:r>
        <w:rPr>
          <w:sz w:val="24"/>
          <w:szCs w:val="24"/>
        </w:rPr>
        <w:tab/>
      </w:r>
      <w:r>
        <w:rPr>
          <w:sz w:val="24"/>
          <w:szCs w:val="24"/>
        </w:rPr>
        <w:tab/>
      </w:r>
      <w:r>
        <w:rPr>
          <w:sz w:val="24"/>
          <w:szCs w:val="24"/>
        </w:rPr>
        <w:tab/>
        <w:t>ptr=ptr-&gt;next;</w:t>
      </w:r>
    </w:p>
    <w:p w14:paraId="1D1FAF6E" w14:textId="77777777" w:rsidR="00382C40" w:rsidRDefault="008A7C6A">
      <w:pPr>
        <w:spacing w:line="360" w:lineRule="auto"/>
        <w:jc w:val="both"/>
        <w:rPr>
          <w:sz w:val="24"/>
          <w:szCs w:val="24"/>
        </w:rPr>
      </w:pPr>
      <w:r>
        <w:rPr>
          <w:sz w:val="24"/>
          <w:szCs w:val="24"/>
        </w:rPr>
        <w:tab/>
      </w:r>
      <w:r>
        <w:rPr>
          <w:sz w:val="24"/>
          <w:szCs w:val="24"/>
        </w:rPr>
        <w:tab/>
      </w:r>
      <w:r>
        <w:rPr>
          <w:sz w:val="24"/>
          <w:szCs w:val="24"/>
        </w:rPr>
        <w:tab/>
        <w:t>node=node-&gt;next;</w:t>
      </w:r>
    </w:p>
    <w:p w14:paraId="6399C2CF" w14:textId="77777777" w:rsidR="00382C40" w:rsidRDefault="008A7C6A">
      <w:pPr>
        <w:spacing w:line="360" w:lineRule="auto"/>
        <w:jc w:val="both"/>
        <w:rPr>
          <w:sz w:val="24"/>
          <w:szCs w:val="24"/>
        </w:rPr>
      </w:pPr>
      <w:r>
        <w:rPr>
          <w:sz w:val="24"/>
          <w:szCs w:val="24"/>
        </w:rPr>
        <w:tab/>
      </w:r>
      <w:r>
        <w:rPr>
          <w:sz w:val="24"/>
          <w:szCs w:val="24"/>
        </w:rPr>
        <w:tab/>
        <w:t>}</w:t>
      </w:r>
    </w:p>
    <w:p w14:paraId="1CD373B7" w14:textId="77777777" w:rsidR="00382C40" w:rsidRDefault="008A7C6A">
      <w:pPr>
        <w:spacing w:line="360" w:lineRule="auto"/>
        <w:jc w:val="both"/>
        <w:rPr>
          <w:sz w:val="24"/>
          <w:szCs w:val="24"/>
        </w:rPr>
      </w:pPr>
      <w:r>
        <w:rPr>
          <w:sz w:val="24"/>
          <w:szCs w:val="24"/>
        </w:rPr>
        <w:tab/>
      </w:r>
      <w:r>
        <w:rPr>
          <w:sz w:val="24"/>
          <w:szCs w:val="24"/>
        </w:rPr>
        <w:tab/>
        <w:t>node_no++;</w:t>
      </w:r>
    </w:p>
    <w:p w14:paraId="770AF843" w14:textId="77777777" w:rsidR="00382C40" w:rsidRDefault="008A7C6A">
      <w:pPr>
        <w:spacing w:line="360" w:lineRule="auto"/>
        <w:jc w:val="both"/>
        <w:rPr>
          <w:sz w:val="24"/>
          <w:szCs w:val="24"/>
        </w:rPr>
      </w:pPr>
      <w:r>
        <w:rPr>
          <w:sz w:val="24"/>
          <w:szCs w:val="24"/>
        </w:rPr>
        <w:tab/>
      </w:r>
      <w:r>
        <w:rPr>
          <w:sz w:val="24"/>
          <w:szCs w:val="24"/>
        </w:rPr>
        <w:tab/>
        <w:t>count--;</w:t>
      </w:r>
    </w:p>
    <w:p w14:paraId="7AE318CC" w14:textId="77777777" w:rsidR="00382C40" w:rsidRDefault="008A7C6A">
      <w:pPr>
        <w:spacing w:line="360" w:lineRule="auto"/>
        <w:jc w:val="both"/>
        <w:rPr>
          <w:sz w:val="24"/>
          <w:szCs w:val="24"/>
        </w:rPr>
      </w:pPr>
      <w:r>
        <w:rPr>
          <w:sz w:val="24"/>
          <w:szCs w:val="24"/>
        </w:rPr>
        <w:tab/>
        <w:t>}</w:t>
      </w:r>
    </w:p>
    <w:p w14:paraId="753B510D" w14:textId="77777777" w:rsidR="00382C40" w:rsidRDefault="008A7C6A">
      <w:pPr>
        <w:spacing w:line="360" w:lineRule="auto"/>
        <w:jc w:val="both"/>
        <w:rPr>
          <w:sz w:val="24"/>
          <w:szCs w:val="24"/>
        </w:rPr>
      </w:pPr>
      <w:r>
        <w:rPr>
          <w:sz w:val="24"/>
          <w:szCs w:val="24"/>
        </w:rPr>
        <w:tab/>
        <w:t>if(flag==0)</w:t>
      </w:r>
    </w:p>
    <w:p w14:paraId="7FA1652B" w14:textId="77777777" w:rsidR="00382C40" w:rsidRDefault="008A7C6A">
      <w:pPr>
        <w:spacing w:line="360" w:lineRule="auto"/>
        <w:jc w:val="both"/>
        <w:rPr>
          <w:sz w:val="24"/>
          <w:szCs w:val="24"/>
        </w:rPr>
      </w:pPr>
      <w:r>
        <w:rPr>
          <w:sz w:val="24"/>
          <w:szCs w:val="24"/>
        </w:rPr>
        <w:tab/>
        <w:t>{</w:t>
      </w:r>
    </w:p>
    <w:p w14:paraId="6DB30FCA" w14:textId="77777777" w:rsidR="00382C40" w:rsidRDefault="008A7C6A">
      <w:pPr>
        <w:spacing w:line="360" w:lineRule="auto"/>
        <w:jc w:val="both"/>
        <w:rPr>
          <w:sz w:val="24"/>
          <w:szCs w:val="24"/>
        </w:rPr>
      </w:pPr>
      <w:r>
        <w:rPr>
          <w:sz w:val="24"/>
          <w:szCs w:val="24"/>
        </w:rPr>
        <w:tab/>
      </w:r>
      <w:r>
        <w:rPr>
          <w:sz w:val="24"/>
          <w:szCs w:val="24"/>
        </w:rPr>
        <w:tab/>
        <w:t>printf("\n Position not found");</w:t>
      </w:r>
    </w:p>
    <w:p w14:paraId="0971AB40" w14:textId="77777777" w:rsidR="00382C40" w:rsidRDefault="008A7C6A">
      <w:pPr>
        <w:spacing w:line="360" w:lineRule="auto"/>
        <w:jc w:val="both"/>
        <w:rPr>
          <w:sz w:val="24"/>
          <w:szCs w:val="24"/>
        </w:rPr>
      </w:pPr>
      <w:r>
        <w:rPr>
          <w:sz w:val="24"/>
          <w:szCs w:val="24"/>
        </w:rPr>
        <w:t xml:space="preserve">    }</w:t>
      </w:r>
    </w:p>
    <w:p w14:paraId="68C37B42" w14:textId="77777777" w:rsidR="00382C40" w:rsidRDefault="008A7C6A">
      <w:pPr>
        <w:spacing w:line="360" w:lineRule="auto"/>
        <w:jc w:val="both"/>
        <w:rPr>
          <w:sz w:val="24"/>
          <w:szCs w:val="24"/>
        </w:rPr>
      </w:pPr>
      <w:r>
        <w:rPr>
          <w:sz w:val="24"/>
          <w:szCs w:val="24"/>
        </w:rPr>
        <w:tab/>
        <w:t>else</w:t>
      </w:r>
    </w:p>
    <w:p w14:paraId="2E5C77FB" w14:textId="77777777" w:rsidR="00382C40" w:rsidRDefault="008A7C6A">
      <w:pPr>
        <w:spacing w:line="360" w:lineRule="auto"/>
        <w:jc w:val="both"/>
        <w:rPr>
          <w:sz w:val="24"/>
          <w:szCs w:val="24"/>
        </w:rPr>
      </w:pPr>
      <w:r>
        <w:rPr>
          <w:sz w:val="24"/>
          <w:szCs w:val="24"/>
        </w:rPr>
        <w:tab/>
        <w:t>{</w:t>
      </w:r>
    </w:p>
    <w:p w14:paraId="2C73AC54" w14:textId="77777777" w:rsidR="00382C40" w:rsidRDefault="008A7C6A">
      <w:pPr>
        <w:spacing w:line="360" w:lineRule="auto"/>
        <w:jc w:val="both"/>
        <w:rPr>
          <w:sz w:val="24"/>
          <w:szCs w:val="24"/>
        </w:rPr>
      </w:pPr>
      <w:r>
        <w:rPr>
          <w:sz w:val="24"/>
          <w:szCs w:val="24"/>
        </w:rPr>
        <w:tab/>
      </w:r>
      <w:r>
        <w:rPr>
          <w:sz w:val="24"/>
          <w:szCs w:val="24"/>
        </w:rPr>
        <w:tab/>
        <w:t>i--;</w:t>
      </w:r>
    </w:p>
    <w:p w14:paraId="6CA6EBAE" w14:textId="77777777" w:rsidR="00382C40" w:rsidRDefault="008A7C6A">
      <w:pPr>
        <w:spacing w:line="360" w:lineRule="auto"/>
        <w:jc w:val="both"/>
        <w:rPr>
          <w:sz w:val="24"/>
          <w:szCs w:val="24"/>
        </w:rPr>
      </w:pPr>
      <w:r>
        <w:rPr>
          <w:sz w:val="24"/>
          <w:szCs w:val="24"/>
        </w:rPr>
        <w:tab/>
        <w:t>}</w:t>
      </w:r>
    </w:p>
    <w:p w14:paraId="5AAC51E5" w14:textId="77777777" w:rsidR="00382C40" w:rsidRDefault="008A7C6A">
      <w:pPr>
        <w:spacing w:line="360" w:lineRule="auto"/>
        <w:jc w:val="both"/>
        <w:rPr>
          <w:sz w:val="24"/>
          <w:szCs w:val="24"/>
        </w:rPr>
      </w:pPr>
      <w:r>
        <w:rPr>
          <w:sz w:val="24"/>
          <w:szCs w:val="24"/>
        </w:rPr>
        <w:t>}</w:t>
      </w:r>
    </w:p>
    <w:p w14:paraId="1FCE9662" w14:textId="77777777" w:rsidR="00382C40" w:rsidRDefault="008A7C6A">
      <w:pPr>
        <w:spacing w:line="276" w:lineRule="auto"/>
        <w:jc w:val="both"/>
        <w:rPr>
          <w:sz w:val="24"/>
          <w:szCs w:val="24"/>
        </w:rPr>
      </w:pPr>
      <w:r>
        <w:rPr>
          <w:noProof/>
          <w:sz w:val="24"/>
          <w:szCs w:val="24"/>
        </w:rPr>
        <w:drawing>
          <wp:inline distT="0" distB="0" distL="0" distR="0" wp14:anchorId="529B458B" wp14:editId="29C7C5B5">
            <wp:extent cx="5210175" cy="1819275"/>
            <wp:effectExtent l="0" t="0" r="0" b="0"/>
            <wp:docPr id="4222" name="image532.png" descr="delcirloc"/>
            <wp:cNvGraphicFramePr/>
            <a:graphic xmlns:a="http://schemas.openxmlformats.org/drawingml/2006/main">
              <a:graphicData uri="http://schemas.openxmlformats.org/drawingml/2006/picture">
                <pic:pic xmlns:pic="http://schemas.openxmlformats.org/drawingml/2006/picture">
                  <pic:nvPicPr>
                    <pic:cNvPr id="0" name="image532.png" descr="delcirloc"/>
                    <pic:cNvPicPr preferRelativeResize="0"/>
                  </pic:nvPicPr>
                  <pic:blipFill>
                    <a:blip r:embed="rId126"/>
                    <a:srcRect/>
                    <a:stretch>
                      <a:fillRect/>
                    </a:stretch>
                  </pic:blipFill>
                  <pic:spPr>
                    <a:xfrm>
                      <a:off x="0" y="0"/>
                      <a:ext cx="5210175" cy="1819275"/>
                    </a:xfrm>
                    <a:prstGeom prst="rect">
                      <a:avLst/>
                    </a:prstGeom>
                    <a:ln/>
                  </pic:spPr>
                </pic:pic>
              </a:graphicData>
            </a:graphic>
          </wp:inline>
        </w:drawing>
      </w:r>
    </w:p>
    <w:p w14:paraId="536BFF6C" w14:textId="77777777" w:rsidR="00382C40" w:rsidRDefault="008A7C6A">
      <w:pPr>
        <w:spacing w:line="276" w:lineRule="auto"/>
        <w:jc w:val="both"/>
        <w:rPr>
          <w:b/>
          <w:sz w:val="24"/>
          <w:szCs w:val="24"/>
        </w:rPr>
      </w:pPr>
      <w:r>
        <w:rPr>
          <w:b/>
          <w:noProof/>
          <w:sz w:val="24"/>
          <w:szCs w:val="24"/>
        </w:rPr>
        <w:drawing>
          <wp:inline distT="0" distB="0" distL="0" distR="0" wp14:anchorId="6FF86CEB" wp14:editId="28776E1B">
            <wp:extent cx="5019675" cy="1552575"/>
            <wp:effectExtent l="0" t="0" r="0" b="0"/>
            <wp:docPr id="4223" name="image534.png" descr="delcirloc1"/>
            <wp:cNvGraphicFramePr/>
            <a:graphic xmlns:a="http://schemas.openxmlformats.org/drawingml/2006/main">
              <a:graphicData uri="http://schemas.openxmlformats.org/drawingml/2006/picture">
                <pic:pic xmlns:pic="http://schemas.openxmlformats.org/drawingml/2006/picture">
                  <pic:nvPicPr>
                    <pic:cNvPr id="0" name="image534.png" descr="delcirloc1"/>
                    <pic:cNvPicPr preferRelativeResize="0"/>
                  </pic:nvPicPr>
                  <pic:blipFill>
                    <a:blip r:embed="rId127"/>
                    <a:srcRect/>
                    <a:stretch>
                      <a:fillRect/>
                    </a:stretch>
                  </pic:blipFill>
                  <pic:spPr>
                    <a:xfrm>
                      <a:off x="0" y="0"/>
                      <a:ext cx="5019675" cy="1552575"/>
                    </a:xfrm>
                    <a:prstGeom prst="rect">
                      <a:avLst/>
                    </a:prstGeom>
                    <a:ln/>
                  </pic:spPr>
                </pic:pic>
              </a:graphicData>
            </a:graphic>
          </wp:inline>
        </w:drawing>
      </w:r>
    </w:p>
    <w:p w14:paraId="7132B98F" w14:textId="77777777" w:rsidR="00382C40" w:rsidRDefault="00382C40">
      <w:pPr>
        <w:spacing w:line="276" w:lineRule="auto"/>
        <w:jc w:val="both"/>
        <w:rPr>
          <w:b/>
          <w:sz w:val="24"/>
          <w:szCs w:val="24"/>
        </w:rPr>
      </w:pPr>
    </w:p>
    <w:p w14:paraId="42058F4C" w14:textId="77777777" w:rsidR="00382C40" w:rsidRDefault="00382C40">
      <w:pPr>
        <w:spacing w:line="276" w:lineRule="auto"/>
        <w:jc w:val="both"/>
        <w:rPr>
          <w:b/>
          <w:sz w:val="24"/>
          <w:szCs w:val="24"/>
        </w:rPr>
      </w:pPr>
    </w:p>
    <w:p w14:paraId="6A572342" w14:textId="77777777" w:rsidR="00382C40" w:rsidRDefault="00382C40">
      <w:pPr>
        <w:spacing w:line="276" w:lineRule="auto"/>
        <w:jc w:val="both"/>
        <w:rPr>
          <w:b/>
          <w:sz w:val="24"/>
          <w:szCs w:val="24"/>
        </w:rPr>
      </w:pPr>
    </w:p>
    <w:p w14:paraId="2BF09436" w14:textId="77777777" w:rsidR="00382C40" w:rsidRDefault="00382C40">
      <w:pPr>
        <w:spacing w:line="276" w:lineRule="auto"/>
        <w:jc w:val="both"/>
        <w:rPr>
          <w:b/>
          <w:sz w:val="24"/>
          <w:szCs w:val="24"/>
        </w:rPr>
      </w:pPr>
    </w:p>
    <w:p w14:paraId="4772B169" w14:textId="77777777" w:rsidR="00382C40" w:rsidRDefault="00382C40">
      <w:pPr>
        <w:spacing w:line="276" w:lineRule="auto"/>
        <w:jc w:val="both"/>
        <w:rPr>
          <w:b/>
          <w:sz w:val="24"/>
          <w:szCs w:val="24"/>
        </w:rPr>
      </w:pPr>
    </w:p>
    <w:p w14:paraId="160CE22A" w14:textId="77777777" w:rsidR="00382C40" w:rsidRDefault="00382C40">
      <w:pPr>
        <w:spacing w:line="276" w:lineRule="auto"/>
        <w:jc w:val="both"/>
        <w:rPr>
          <w:b/>
          <w:sz w:val="24"/>
          <w:szCs w:val="24"/>
        </w:rPr>
      </w:pPr>
    </w:p>
    <w:p w14:paraId="074D10A5" w14:textId="77777777" w:rsidR="00382C40" w:rsidRDefault="00382C40">
      <w:pPr>
        <w:spacing w:line="276" w:lineRule="auto"/>
        <w:jc w:val="both"/>
        <w:rPr>
          <w:b/>
          <w:sz w:val="24"/>
          <w:szCs w:val="24"/>
        </w:rPr>
      </w:pPr>
    </w:p>
    <w:p w14:paraId="328443F0" w14:textId="77777777" w:rsidR="00382C40" w:rsidRDefault="00382C40">
      <w:pPr>
        <w:spacing w:line="276" w:lineRule="auto"/>
        <w:jc w:val="both"/>
        <w:rPr>
          <w:b/>
          <w:sz w:val="24"/>
          <w:szCs w:val="24"/>
        </w:rPr>
      </w:pPr>
    </w:p>
    <w:p w14:paraId="172F184B" w14:textId="77777777" w:rsidR="00382C40" w:rsidRDefault="00382C40">
      <w:pPr>
        <w:spacing w:line="276" w:lineRule="auto"/>
        <w:jc w:val="both"/>
        <w:rPr>
          <w:b/>
          <w:sz w:val="24"/>
          <w:szCs w:val="24"/>
        </w:rPr>
      </w:pPr>
    </w:p>
    <w:p w14:paraId="04C3C161" w14:textId="77777777" w:rsidR="00382C40" w:rsidRDefault="00382C40">
      <w:pPr>
        <w:spacing w:line="276" w:lineRule="auto"/>
        <w:jc w:val="both"/>
        <w:rPr>
          <w:b/>
          <w:sz w:val="24"/>
          <w:szCs w:val="24"/>
        </w:rPr>
      </w:pPr>
    </w:p>
    <w:p w14:paraId="64DE4854" w14:textId="77777777" w:rsidR="00382C40" w:rsidRDefault="00382C40">
      <w:pPr>
        <w:spacing w:line="276" w:lineRule="auto"/>
        <w:jc w:val="both"/>
        <w:rPr>
          <w:b/>
          <w:sz w:val="24"/>
          <w:szCs w:val="24"/>
        </w:rPr>
      </w:pPr>
    </w:p>
    <w:p w14:paraId="3E89B128" w14:textId="77777777" w:rsidR="00382C40" w:rsidRDefault="00382C40">
      <w:pPr>
        <w:spacing w:line="276" w:lineRule="auto"/>
        <w:jc w:val="both"/>
        <w:rPr>
          <w:b/>
          <w:sz w:val="24"/>
          <w:szCs w:val="24"/>
        </w:rPr>
      </w:pPr>
    </w:p>
    <w:p w14:paraId="435E21EC" w14:textId="77777777" w:rsidR="00382C40" w:rsidRDefault="00382C40">
      <w:pPr>
        <w:spacing w:line="276" w:lineRule="auto"/>
        <w:jc w:val="both"/>
        <w:rPr>
          <w:b/>
          <w:sz w:val="24"/>
          <w:szCs w:val="24"/>
        </w:rPr>
      </w:pPr>
    </w:p>
    <w:p w14:paraId="0D484523" w14:textId="77777777" w:rsidR="00382C40" w:rsidRDefault="00382C40">
      <w:pPr>
        <w:spacing w:line="276" w:lineRule="auto"/>
        <w:jc w:val="both"/>
        <w:rPr>
          <w:b/>
          <w:sz w:val="24"/>
          <w:szCs w:val="24"/>
        </w:rPr>
      </w:pPr>
    </w:p>
    <w:p w14:paraId="2891007F" w14:textId="77777777" w:rsidR="00382C40" w:rsidRDefault="00382C40">
      <w:pPr>
        <w:spacing w:line="276" w:lineRule="auto"/>
        <w:jc w:val="both"/>
        <w:rPr>
          <w:b/>
          <w:sz w:val="24"/>
          <w:szCs w:val="24"/>
        </w:rPr>
      </w:pPr>
    </w:p>
    <w:p w14:paraId="5DCCC520" w14:textId="77777777" w:rsidR="00382C40" w:rsidRDefault="00382C40">
      <w:pPr>
        <w:spacing w:line="276" w:lineRule="auto"/>
        <w:jc w:val="both"/>
        <w:rPr>
          <w:b/>
          <w:sz w:val="24"/>
          <w:szCs w:val="24"/>
        </w:rPr>
      </w:pPr>
    </w:p>
    <w:p w14:paraId="13B35749" w14:textId="77777777" w:rsidR="00382C40" w:rsidRDefault="00382C40">
      <w:pPr>
        <w:spacing w:line="276" w:lineRule="auto"/>
        <w:jc w:val="both"/>
        <w:rPr>
          <w:b/>
          <w:sz w:val="24"/>
          <w:szCs w:val="24"/>
        </w:rPr>
      </w:pPr>
    </w:p>
    <w:p w14:paraId="62284C41" w14:textId="77777777" w:rsidR="00382C40" w:rsidRDefault="00382C40">
      <w:pPr>
        <w:spacing w:line="276" w:lineRule="auto"/>
        <w:jc w:val="both"/>
        <w:rPr>
          <w:b/>
          <w:sz w:val="24"/>
          <w:szCs w:val="24"/>
        </w:rPr>
      </w:pPr>
    </w:p>
    <w:p w14:paraId="3F02576B" w14:textId="77777777" w:rsidR="00382C40" w:rsidRDefault="00382C40">
      <w:pPr>
        <w:spacing w:line="276" w:lineRule="auto"/>
        <w:jc w:val="both"/>
        <w:rPr>
          <w:b/>
          <w:sz w:val="24"/>
          <w:szCs w:val="24"/>
        </w:rPr>
      </w:pPr>
    </w:p>
    <w:p w14:paraId="57E07CBC" w14:textId="77777777" w:rsidR="00382C40" w:rsidRDefault="00382C40">
      <w:pPr>
        <w:spacing w:line="276" w:lineRule="auto"/>
        <w:jc w:val="both"/>
        <w:rPr>
          <w:b/>
          <w:sz w:val="24"/>
          <w:szCs w:val="24"/>
        </w:rPr>
      </w:pPr>
    </w:p>
    <w:p w14:paraId="5A1E2278" w14:textId="77777777" w:rsidR="00382C40" w:rsidRDefault="00382C40">
      <w:pPr>
        <w:spacing w:line="276" w:lineRule="auto"/>
        <w:jc w:val="both"/>
        <w:rPr>
          <w:b/>
          <w:sz w:val="24"/>
          <w:szCs w:val="24"/>
        </w:rPr>
      </w:pPr>
    </w:p>
    <w:p w14:paraId="511D3E31" w14:textId="77777777" w:rsidR="00382C40" w:rsidRDefault="00382C40">
      <w:pPr>
        <w:spacing w:line="276" w:lineRule="auto"/>
        <w:jc w:val="both"/>
        <w:rPr>
          <w:b/>
          <w:sz w:val="24"/>
          <w:szCs w:val="24"/>
        </w:rPr>
      </w:pPr>
    </w:p>
    <w:p w14:paraId="69E7CD84" w14:textId="77777777" w:rsidR="00382C40" w:rsidRDefault="00382C40">
      <w:pPr>
        <w:spacing w:line="276" w:lineRule="auto"/>
        <w:jc w:val="both"/>
        <w:rPr>
          <w:b/>
          <w:sz w:val="24"/>
          <w:szCs w:val="24"/>
        </w:rPr>
      </w:pPr>
    </w:p>
    <w:p w14:paraId="7CC43A7C" w14:textId="77777777" w:rsidR="00382C40" w:rsidRDefault="00382C40">
      <w:pPr>
        <w:spacing w:line="276" w:lineRule="auto"/>
        <w:jc w:val="both"/>
        <w:rPr>
          <w:b/>
          <w:sz w:val="24"/>
          <w:szCs w:val="24"/>
        </w:rPr>
      </w:pPr>
    </w:p>
    <w:p w14:paraId="0F0498B7" w14:textId="77777777" w:rsidR="00382C40" w:rsidRDefault="008A7C6A">
      <w:pPr>
        <w:spacing w:line="276" w:lineRule="auto"/>
        <w:jc w:val="center"/>
        <w:rPr>
          <w:b/>
          <w:sz w:val="24"/>
          <w:szCs w:val="24"/>
        </w:rPr>
      </w:pPr>
      <w:r>
        <w:rPr>
          <w:b/>
          <w:sz w:val="24"/>
          <w:szCs w:val="24"/>
        </w:rPr>
        <w:t>Experiment No: 7</w:t>
      </w:r>
    </w:p>
    <w:p w14:paraId="3E636D16" w14:textId="77777777" w:rsidR="00382C40" w:rsidRDefault="00382C40">
      <w:pPr>
        <w:spacing w:line="276" w:lineRule="auto"/>
        <w:jc w:val="center"/>
        <w:rPr>
          <w:b/>
          <w:sz w:val="24"/>
          <w:szCs w:val="24"/>
        </w:rPr>
      </w:pPr>
    </w:p>
    <w:p w14:paraId="075CBF36" w14:textId="77777777" w:rsidR="00382C40" w:rsidRDefault="008A7C6A">
      <w:pPr>
        <w:spacing w:line="276" w:lineRule="auto"/>
        <w:jc w:val="both"/>
        <w:rPr>
          <w:sz w:val="24"/>
          <w:szCs w:val="24"/>
        </w:rPr>
      </w:pPr>
      <w:r>
        <w:rPr>
          <w:b/>
          <w:sz w:val="24"/>
          <w:szCs w:val="24"/>
        </w:rPr>
        <w:t xml:space="preserve">Title:  </w:t>
      </w:r>
      <w:r>
        <w:rPr>
          <w:sz w:val="24"/>
          <w:szCs w:val="24"/>
        </w:rPr>
        <w:t xml:space="preserve">Write a menu-based </w:t>
      </w:r>
      <w:r>
        <w:rPr>
          <w:sz w:val="24"/>
          <w:szCs w:val="24"/>
        </w:rPr>
        <w:t>program to implement stack operations: PUSH, POP using array implementation of stack.</w:t>
      </w:r>
    </w:p>
    <w:p w14:paraId="0C202268" w14:textId="77777777" w:rsidR="00382C40" w:rsidRDefault="00382C40">
      <w:pPr>
        <w:spacing w:line="276" w:lineRule="auto"/>
        <w:jc w:val="both"/>
        <w:rPr>
          <w:sz w:val="24"/>
          <w:szCs w:val="24"/>
        </w:rPr>
      </w:pPr>
    </w:p>
    <w:p w14:paraId="47D4B491" w14:textId="77777777" w:rsidR="00382C40" w:rsidRDefault="008A7C6A">
      <w:pPr>
        <w:pBdr>
          <w:top w:val="nil"/>
          <w:left w:val="nil"/>
          <w:bottom w:val="nil"/>
          <w:right w:val="nil"/>
          <w:between w:val="nil"/>
        </w:pBdr>
        <w:ind w:left="142"/>
        <w:jc w:val="both"/>
        <w:rPr>
          <w:color w:val="000000"/>
          <w:sz w:val="24"/>
          <w:szCs w:val="24"/>
        </w:rPr>
      </w:pPr>
      <w:r>
        <w:rPr>
          <w:color w:val="000000"/>
          <w:sz w:val="24"/>
          <w:szCs w:val="24"/>
        </w:rPr>
        <w:t>Stack</w:t>
      </w:r>
    </w:p>
    <w:p w14:paraId="461FEEC6" w14:textId="77777777" w:rsidR="00382C40" w:rsidRDefault="008A7C6A">
      <w:pPr>
        <w:pBdr>
          <w:top w:val="nil"/>
          <w:left w:val="nil"/>
          <w:bottom w:val="nil"/>
          <w:right w:val="nil"/>
          <w:between w:val="nil"/>
        </w:pBdr>
        <w:ind w:left="142"/>
        <w:jc w:val="both"/>
        <w:rPr>
          <w:color w:val="000000"/>
          <w:sz w:val="24"/>
          <w:szCs w:val="24"/>
        </w:rPr>
      </w:pPr>
      <w:r>
        <w:rPr>
          <w:color w:val="000000"/>
          <w:sz w:val="24"/>
          <w:szCs w:val="24"/>
        </w:rPr>
        <w:t>Stack is abstract data type and linear data structure.</w:t>
      </w:r>
    </w:p>
    <w:p w14:paraId="52180270" w14:textId="77777777" w:rsidR="00382C40" w:rsidRDefault="008A7C6A">
      <w:pPr>
        <w:pBdr>
          <w:top w:val="nil"/>
          <w:left w:val="nil"/>
          <w:bottom w:val="nil"/>
          <w:right w:val="nil"/>
          <w:between w:val="nil"/>
        </w:pBdr>
        <w:ind w:left="142"/>
        <w:jc w:val="both"/>
        <w:rPr>
          <w:color w:val="000000"/>
          <w:sz w:val="24"/>
          <w:szCs w:val="24"/>
        </w:rPr>
      </w:pPr>
      <w:r>
        <w:rPr>
          <w:color w:val="000000"/>
          <w:sz w:val="24"/>
          <w:szCs w:val="24"/>
        </w:rPr>
        <w:t>Concept of Stack</w:t>
      </w:r>
    </w:p>
    <w:p w14:paraId="7E225ABA" w14:textId="77777777" w:rsidR="00382C40" w:rsidRDefault="008A7C6A">
      <w:pPr>
        <w:pBdr>
          <w:top w:val="nil"/>
          <w:left w:val="nil"/>
          <w:bottom w:val="nil"/>
          <w:right w:val="nil"/>
          <w:between w:val="nil"/>
        </w:pBdr>
        <w:ind w:left="142"/>
        <w:rPr>
          <w:color w:val="000000"/>
          <w:sz w:val="24"/>
          <w:szCs w:val="24"/>
        </w:rPr>
      </w:pPr>
      <w:r>
        <w:rPr>
          <w:color w:val="000000"/>
          <w:sz w:val="24"/>
          <w:szCs w:val="24"/>
        </w:rPr>
        <w:t xml:space="preserve">A Stack is data structure in which addition of new element or deletion of existing </w:t>
      </w:r>
      <w:r>
        <w:rPr>
          <w:color w:val="000000"/>
          <w:sz w:val="24"/>
          <w:szCs w:val="24"/>
        </w:rPr>
        <w:t>element always takes place at a same end. This end is known as the top of the stack. That means that it is possible to remove elements from a stack in reverse order from the insertion of elements into the stack.</w:t>
      </w:r>
      <w:r>
        <w:rPr>
          <w:color w:val="000000"/>
          <w:sz w:val="24"/>
          <w:szCs w:val="24"/>
        </w:rPr>
        <w:br/>
      </w:r>
      <w:r>
        <w:rPr>
          <w:color w:val="000000"/>
          <w:sz w:val="24"/>
          <w:szCs w:val="24"/>
        </w:rPr>
        <w:br/>
        <w:t>One other way of describing the stack is as</w:t>
      </w:r>
      <w:r>
        <w:rPr>
          <w:color w:val="000000"/>
          <w:sz w:val="24"/>
          <w:szCs w:val="24"/>
        </w:rPr>
        <w:t xml:space="preserve"> a last in, first out (LIFO) abstract data type and linear data structure. </w:t>
      </w:r>
      <w:r>
        <w:rPr>
          <w:color w:val="000000"/>
          <w:sz w:val="24"/>
          <w:szCs w:val="24"/>
        </w:rPr>
        <w:br/>
      </w:r>
      <w:r>
        <w:rPr>
          <w:color w:val="000000"/>
          <w:sz w:val="24"/>
          <w:szCs w:val="24"/>
        </w:rPr>
        <w:br/>
      </w:r>
    </w:p>
    <w:p w14:paraId="06FF7BD3" w14:textId="77777777" w:rsidR="00382C40" w:rsidRDefault="008A7C6A">
      <w:pPr>
        <w:pBdr>
          <w:top w:val="nil"/>
          <w:left w:val="nil"/>
          <w:bottom w:val="nil"/>
          <w:right w:val="nil"/>
          <w:between w:val="nil"/>
        </w:pBdr>
        <w:ind w:left="1440"/>
        <w:jc w:val="both"/>
        <w:rPr>
          <w:color w:val="000000"/>
          <w:sz w:val="24"/>
          <w:szCs w:val="24"/>
        </w:rPr>
      </w:pPr>
      <w:r>
        <w:rPr>
          <w:noProof/>
          <w:color w:val="000000"/>
          <w:sz w:val="24"/>
          <w:szCs w:val="24"/>
        </w:rPr>
        <w:drawing>
          <wp:inline distT="0" distB="0" distL="0" distR="0" wp14:anchorId="08C7C9AB" wp14:editId="73906003">
            <wp:extent cx="2638425" cy="3000375"/>
            <wp:effectExtent l="0" t="0" r="0" b="0"/>
            <wp:docPr id="4225" name="image545.png" descr="Stack"/>
            <wp:cNvGraphicFramePr/>
            <a:graphic xmlns:a="http://schemas.openxmlformats.org/drawingml/2006/main">
              <a:graphicData uri="http://schemas.openxmlformats.org/drawingml/2006/picture">
                <pic:pic xmlns:pic="http://schemas.openxmlformats.org/drawingml/2006/picture">
                  <pic:nvPicPr>
                    <pic:cNvPr id="0" name="image545.png" descr="Stack"/>
                    <pic:cNvPicPr preferRelativeResize="0"/>
                  </pic:nvPicPr>
                  <pic:blipFill>
                    <a:blip r:embed="rId130"/>
                    <a:srcRect/>
                    <a:stretch>
                      <a:fillRect/>
                    </a:stretch>
                  </pic:blipFill>
                  <pic:spPr>
                    <a:xfrm>
                      <a:off x="0" y="0"/>
                      <a:ext cx="2638425" cy="3000375"/>
                    </a:xfrm>
                    <a:prstGeom prst="rect">
                      <a:avLst/>
                    </a:prstGeom>
                    <a:ln/>
                  </pic:spPr>
                </pic:pic>
              </a:graphicData>
            </a:graphic>
          </wp:inline>
        </w:drawing>
      </w:r>
    </w:p>
    <w:p w14:paraId="123DF0A6" w14:textId="77777777" w:rsidR="00382C40" w:rsidRDefault="00382C40">
      <w:pPr>
        <w:pBdr>
          <w:top w:val="nil"/>
          <w:left w:val="nil"/>
          <w:bottom w:val="nil"/>
          <w:right w:val="nil"/>
          <w:between w:val="nil"/>
        </w:pBdr>
        <w:ind w:left="1440"/>
        <w:jc w:val="both"/>
        <w:rPr>
          <w:color w:val="000000"/>
          <w:sz w:val="24"/>
          <w:szCs w:val="24"/>
        </w:rPr>
      </w:pPr>
    </w:p>
    <w:p w14:paraId="6D45BD1C" w14:textId="77777777" w:rsidR="00382C40" w:rsidRDefault="008A7C6A">
      <w:pPr>
        <w:pBdr>
          <w:top w:val="nil"/>
          <w:left w:val="nil"/>
          <w:bottom w:val="nil"/>
          <w:right w:val="nil"/>
          <w:between w:val="nil"/>
        </w:pBdr>
        <w:spacing w:line="360" w:lineRule="auto"/>
        <w:ind w:left="142"/>
        <w:jc w:val="both"/>
        <w:rPr>
          <w:b/>
          <w:color w:val="000000"/>
          <w:sz w:val="24"/>
          <w:szCs w:val="24"/>
        </w:rPr>
      </w:pPr>
      <w:r>
        <w:rPr>
          <w:b/>
          <w:color w:val="000000"/>
          <w:sz w:val="24"/>
          <w:szCs w:val="24"/>
        </w:rPr>
        <w:t>Operations on Stack</w:t>
      </w:r>
    </w:p>
    <w:p w14:paraId="2774CCD7" w14:textId="77777777" w:rsidR="00382C40" w:rsidRDefault="008A7C6A">
      <w:pPr>
        <w:pBdr>
          <w:top w:val="nil"/>
          <w:left w:val="nil"/>
          <w:bottom w:val="nil"/>
          <w:right w:val="nil"/>
          <w:between w:val="nil"/>
        </w:pBdr>
        <w:spacing w:line="360" w:lineRule="auto"/>
        <w:ind w:left="142"/>
        <w:rPr>
          <w:color w:val="000000"/>
          <w:sz w:val="24"/>
          <w:szCs w:val="24"/>
        </w:rPr>
      </w:pPr>
      <w:r>
        <w:rPr>
          <w:color w:val="000000"/>
          <w:sz w:val="24"/>
          <w:szCs w:val="24"/>
        </w:rPr>
        <w:t xml:space="preserve">The stack is basically performed two operations PUSH and POP. Push and pop are the operations that are provided for insertion of an element into the </w:t>
      </w:r>
      <w:r>
        <w:rPr>
          <w:color w:val="000000"/>
          <w:sz w:val="24"/>
          <w:szCs w:val="24"/>
        </w:rPr>
        <w:t>stack and the removal of an element from the stack, respectively.</w:t>
      </w:r>
      <w:r>
        <w:rPr>
          <w:color w:val="000000"/>
          <w:sz w:val="24"/>
          <w:szCs w:val="24"/>
        </w:rPr>
        <w:br/>
        <w:t>PUSH:- PUSH operation performed for the adding item to the stack.</w:t>
      </w:r>
      <w:r>
        <w:rPr>
          <w:color w:val="000000"/>
          <w:sz w:val="24"/>
          <w:szCs w:val="24"/>
        </w:rPr>
        <w:br/>
        <w:t>POP:- POP operation performed for removing an item from a stack.</w:t>
      </w:r>
    </w:p>
    <w:p w14:paraId="46E31CB6" w14:textId="77777777" w:rsidR="00382C40" w:rsidRDefault="00382C40">
      <w:pPr>
        <w:spacing w:line="276" w:lineRule="auto"/>
        <w:jc w:val="both"/>
        <w:rPr>
          <w:sz w:val="24"/>
          <w:szCs w:val="24"/>
        </w:rPr>
      </w:pPr>
    </w:p>
    <w:p w14:paraId="11D14C56" w14:textId="77777777" w:rsidR="00382C40" w:rsidRDefault="00382C40">
      <w:pPr>
        <w:spacing w:line="276" w:lineRule="auto"/>
        <w:jc w:val="both"/>
        <w:rPr>
          <w:sz w:val="24"/>
          <w:szCs w:val="24"/>
        </w:rPr>
      </w:pPr>
    </w:p>
    <w:p w14:paraId="256A2708" w14:textId="77777777" w:rsidR="00382C40" w:rsidRDefault="00382C40">
      <w:pPr>
        <w:spacing w:line="276" w:lineRule="auto"/>
        <w:jc w:val="both"/>
        <w:rPr>
          <w:sz w:val="24"/>
          <w:szCs w:val="24"/>
        </w:rPr>
      </w:pPr>
    </w:p>
    <w:p w14:paraId="746822B0" w14:textId="77777777" w:rsidR="00382C40" w:rsidRDefault="00382C40">
      <w:pPr>
        <w:spacing w:line="276" w:lineRule="auto"/>
        <w:jc w:val="both"/>
        <w:rPr>
          <w:sz w:val="24"/>
          <w:szCs w:val="24"/>
        </w:rPr>
      </w:pPr>
    </w:p>
    <w:p w14:paraId="5A07B066" w14:textId="77777777" w:rsidR="00382C40" w:rsidRDefault="00382C40">
      <w:pPr>
        <w:spacing w:line="276" w:lineRule="auto"/>
        <w:jc w:val="both"/>
        <w:rPr>
          <w:sz w:val="24"/>
          <w:szCs w:val="24"/>
        </w:rPr>
      </w:pPr>
    </w:p>
    <w:p w14:paraId="740719A2" w14:textId="77777777" w:rsidR="00382C40" w:rsidRDefault="00382C40">
      <w:pPr>
        <w:spacing w:line="276" w:lineRule="auto"/>
        <w:jc w:val="both"/>
        <w:rPr>
          <w:sz w:val="24"/>
          <w:szCs w:val="24"/>
        </w:rPr>
      </w:pPr>
    </w:p>
    <w:p w14:paraId="4F6F6139" w14:textId="77777777" w:rsidR="00382C40" w:rsidRDefault="00382C40">
      <w:pPr>
        <w:spacing w:line="276" w:lineRule="auto"/>
        <w:jc w:val="both"/>
        <w:rPr>
          <w:sz w:val="24"/>
          <w:szCs w:val="24"/>
        </w:rPr>
      </w:pPr>
    </w:p>
    <w:p w14:paraId="7EF1ADD5" w14:textId="77777777" w:rsidR="00382C40" w:rsidRDefault="008A7C6A">
      <w:pPr>
        <w:spacing w:line="360" w:lineRule="auto"/>
        <w:jc w:val="both"/>
        <w:rPr>
          <w:b/>
          <w:sz w:val="24"/>
          <w:szCs w:val="24"/>
        </w:rPr>
      </w:pPr>
      <w:r>
        <w:rPr>
          <w:b/>
          <w:sz w:val="24"/>
          <w:szCs w:val="24"/>
        </w:rPr>
        <w:t>Push Fuction</w:t>
      </w:r>
      <w:r>
        <w:rPr>
          <w:sz w:val="24"/>
          <w:szCs w:val="24"/>
        </w:rPr>
        <w:t> </w:t>
      </w:r>
    </w:p>
    <w:p w14:paraId="18A6B453" w14:textId="77777777" w:rsidR="00382C40" w:rsidRDefault="008A7C6A">
      <w:pPr>
        <w:numPr>
          <w:ilvl w:val="0"/>
          <w:numId w:val="36"/>
        </w:numPr>
        <w:spacing w:line="360" w:lineRule="auto"/>
        <w:jc w:val="both"/>
        <w:rPr>
          <w:sz w:val="24"/>
          <w:szCs w:val="24"/>
        </w:rPr>
      </w:pPr>
      <w:r>
        <w:rPr>
          <w:sz w:val="24"/>
          <w:szCs w:val="24"/>
        </w:rPr>
        <w:t>void push() </w:t>
      </w:r>
    </w:p>
    <w:p w14:paraId="4E609604" w14:textId="77777777" w:rsidR="00382C40" w:rsidRDefault="008A7C6A">
      <w:pPr>
        <w:numPr>
          <w:ilvl w:val="0"/>
          <w:numId w:val="36"/>
        </w:numPr>
        <w:spacing w:line="360" w:lineRule="auto"/>
        <w:jc w:val="both"/>
        <w:rPr>
          <w:sz w:val="24"/>
          <w:szCs w:val="24"/>
        </w:rPr>
      </w:pPr>
      <w:r>
        <w:rPr>
          <w:sz w:val="24"/>
          <w:szCs w:val="24"/>
        </w:rPr>
        <w:t>{</w:t>
      </w:r>
    </w:p>
    <w:p w14:paraId="6A67E454" w14:textId="77777777" w:rsidR="00382C40" w:rsidRDefault="008A7C6A">
      <w:pPr>
        <w:numPr>
          <w:ilvl w:val="0"/>
          <w:numId w:val="36"/>
        </w:numPr>
        <w:spacing w:line="360" w:lineRule="auto"/>
        <w:jc w:val="both"/>
        <w:rPr>
          <w:sz w:val="24"/>
          <w:szCs w:val="24"/>
        </w:rPr>
      </w:pPr>
      <w:r>
        <w:rPr>
          <w:sz w:val="24"/>
          <w:szCs w:val="24"/>
        </w:rPr>
        <w:tab/>
        <w:t>int n;</w:t>
      </w:r>
    </w:p>
    <w:p w14:paraId="2EAF524B" w14:textId="77777777" w:rsidR="00382C40" w:rsidRDefault="008A7C6A">
      <w:pPr>
        <w:numPr>
          <w:ilvl w:val="0"/>
          <w:numId w:val="36"/>
        </w:numPr>
        <w:spacing w:line="360" w:lineRule="auto"/>
        <w:jc w:val="both"/>
        <w:rPr>
          <w:sz w:val="24"/>
          <w:szCs w:val="24"/>
        </w:rPr>
      </w:pPr>
      <w:r>
        <w:rPr>
          <w:sz w:val="24"/>
          <w:szCs w:val="24"/>
        </w:rPr>
        <w:tab/>
      </w:r>
      <w:r>
        <w:rPr>
          <w:sz w:val="24"/>
          <w:szCs w:val="24"/>
        </w:rPr>
        <w:t>printf("\n Enter item in stack");</w:t>
      </w:r>
    </w:p>
    <w:p w14:paraId="16F4D0AE" w14:textId="77777777" w:rsidR="00382C40" w:rsidRDefault="008A7C6A">
      <w:pPr>
        <w:numPr>
          <w:ilvl w:val="0"/>
          <w:numId w:val="36"/>
        </w:numPr>
        <w:spacing w:line="360" w:lineRule="auto"/>
        <w:jc w:val="both"/>
        <w:rPr>
          <w:sz w:val="24"/>
          <w:szCs w:val="24"/>
        </w:rPr>
      </w:pPr>
      <w:r>
        <w:rPr>
          <w:sz w:val="24"/>
          <w:szCs w:val="24"/>
        </w:rPr>
        <w:tab/>
        <w:t>scanf("%d",&amp;n);</w:t>
      </w:r>
    </w:p>
    <w:p w14:paraId="48F656FC" w14:textId="77777777" w:rsidR="00382C40" w:rsidRDefault="008A7C6A">
      <w:pPr>
        <w:numPr>
          <w:ilvl w:val="0"/>
          <w:numId w:val="36"/>
        </w:numPr>
        <w:spacing w:line="360" w:lineRule="auto"/>
        <w:jc w:val="both"/>
        <w:rPr>
          <w:sz w:val="24"/>
          <w:szCs w:val="24"/>
        </w:rPr>
      </w:pPr>
      <w:r>
        <w:rPr>
          <w:sz w:val="24"/>
          <w:szCs w:val="24"/>
        </w:rPr>
        <w:tab/>
        <w:t>if(top==size-1)</w:t>
      </w:r>
    </w:p>
    <w:p w14:paraId="2D73EF18" w14:textId="77777777" w:rsidR="00382C40" w:rsidRDefault="008A7C6A">
      <w:pPr>
        <w:numPr>
          <w:ilvl w:val="0"/>
          <w:numId w:val="36"/>
        </w:numPr>
        <w:spacing w:line="360" w:lineRule="auto"/>
        <w:jc w:val="both"/>
        <w:rPr>
          <w:sz w:val="24"/>
          <w:szCs w:val="24"/>
        </w:rPr>
      </w:pPr>
      <w:r>
        <w:rPr>
          <w:sz w:val="24"/>
          <w:szCs w:val="24"/>
        </w:rPr>
        <w:tab/>
        <w:t>{</w:t>
      </w:r>
    </w:p>
    <w:p w14:paraId="53A834A0" w14:textId="77777777" w:rsidR="00382C40" w:rsidRDefault="008A7C6A">
      <w:pPr>
        <w:numPr>
          <w:ilvl w:val="0"/>
          <w:numId w:val="36"/>
        </w:numPr>
        <w:spacing w:line="360" w:lineRule="auto"/>
        <w:jc w:val="both"/>
        <w:rPr>
          <w:sz w:val="24"/>
          <w:szCs w:val="24"/>
        </w:rPr>
      </w:pPr>
      <w:r>
        <w:rPr>
          <w:sz w:val="24"/>
          <w:szCs w:val="24"/>
        </w:rPr>
        <w:tab/>
      </w:r>
      <w:r>
        <w:rPr>
          <w:sz w:val="24"/>
          <w:szCs w:val="24"/>
        </w:rPr>
        <w:tab/>
        <w:t>printf("\nStack is Full");</w:t>
      </w:r>
    </w:p>
    <w:p w14:paraId="76F7ADD8" w14:textId="77777777" w:rsidR="00382C40" w:rsidRDefault="008A7C6A">
      <w:pPr>
        <w:numPr>
          <w:ilvl w:val="0"/>
          <w:numId w:val="36"/>
        </w:numPr>
        <w:spacing w:line="360" w:lineRule="auto"/>
        <w:jc w:val="both"/>
        <w:rPr>
          <w:sz w:val="24"/>
          <w:szCs w:val="24"/>
        </w:rPr>
      </w:pPr>
      <w:r>
        <w:rPr>
          <w:sz w:val="24"/>
          <w:szCs w:val="24"/>
        </w:rPr>
        <w:tab/>
        <w:t>}</w:t>
      </w:r>
    </w:p>
    <w:p w14:paraId="16D541DD" w14:textId="77777777" w:rsidR="00382C40" w:rsidRDefault="008A7C6A">
      <w:pPr>
        <w:numPr>
          <w:ilvl w:val="0"/>
          <w:numId w:val="36"/>
        </w:numPr>
        <w:spacing w:line="360" w:lineRule="auto"/>
        <w:jc w:val="both"/>
        <w:rPr>
          <w:sz w:val="24"/>
          <w:szCs w:val="24"/>
        </w:rPr>
      </w:pPr>
      <w:r>
        <w:rPr>
          <w:sz w:val="24"/>
          <w:szCs w:val="24"/>
        </w:rPr>
        <w:tab/>
        <w:t>else</w:t>
      </w:r>
    </w:p>
    <w:p w14:paraId="0E4C81A5" w14:textId="77777777" w:rsidR="00382C40" w:rsidRDefault="008A7C6A">
      <w:pPr>
        <w:numPr>
          <w:ilvl w:val="0"/>
          <w:numId w:val="36"/>
        </w:numPr>
        <w:spacing w:line="360" w:lineRule="auto"/>
        <w:jc w:val="both"/>
        <w:rPr>
          <w:sz w:val="24"/>
          <w:szCs w:val="24"/>
        </w:rPr>
      </w:pPr>
      <w:r>
        <w:rPr>
          <w:sz w:val="24"/>
          <w:szCs w:val="24"/>
        </w:rPr>
        <w:tab/>
        <w:t>{</w:t>
      </w:r>
    </w:p>
    <w:p w14:paraId="28165FEC" w14:textId="77777777" w:rsidR="00382C40" w:rsidRDefault="008A7C6A">
      <w:pPr>
        <w:numPr>
          <w:ilvl w:val="0"/>
          <w:numId w:val="36"/>
        </w:numPr>
        <w:spacing w:line="360" w:lineRule="auto"/>
        <w:jc w:val="both"/>
        <w:rPr>
          <w:sz w:val="24"/>
          <w:szCs w:val="24"/>
        </w:rPr>
      </w:pPr>
      <w:r>
        <w:rPr>
          <w:sz w:val="24"/>
          <w:szCs w:val="24"/>
        </w:rPr>
        <w:tab/>
      </w:r>
      <w:r>
        <w:rPr>
          <w:sz w:val="24"/>
          <w:szCs w:val="24"/>
        </w:rPr>
        <w:tab/>
        <w:t>top=top+1;</w:t>
      </w:r>
    </w:p>
    <w:p w14:paraId="7D6AB76C" w14:textId="77777777" w:rsidR="00382C40" w:rsidRDefault="008A7C6A">
      <w:pPr>
        <w:numPr>
          <w:ilvl w:val="0"/>
          <w:numId w:val="36"/>
        </w:numPr>
        <w:spacing w:line="360" w:lineRule="auto"/>
        <w:jc w:val="both"/>
        <w:rPr>
          <w:sz w:val="24"/>
          <w:szCs w:val="24"/>
        </w:rPr>
      </w:pPr>
      <w:r>
        <w:rPr>
          <w:sz w:val="24"/>
          <w:szCs w:val="24"/>
        </w:rPr>
        <w:tab/>
      </w:r>
      <w:r>
        <w:rPr>
          <w:sz w:val="24"/>
          <w:szCs w:val="24"/>
        </w:rPr>
        <w:tab/>
        <w:t>stack[top]=n;</w:t>
      </w:r>
    </w:p>
    <w:p w14:paraId="020BB083" w14:textId="77777777" w:rsidR="00382C40" w:rsidRDefault="008A7C6A">
      <w:pPr>
        <w:numPr>
          <w:ilvl w:val="0"/>
          <w:numId w:val="36"/>
        </w:numPr>
        <w:spacing w:line="360" w:lineRule="auto"/>
        <w:jc w:val="both"/>
        <w:rPr>
          <w:sz w:val="24"/>
          <w:szCs w:val="24"/>
        </w:rPr>
      </w:pPr>
      <w:r>
        <w:rPr>
          <w:sz w:val="24"/>
          <w:szCs w:val="24"/>
        </w:rPr>
        <w:tab/>
        <w:t>}</w:t>
      </w:r>
    </w:p>
    <w:p w14:paraId="157F31E3" w14:textId="77777777" w:rsidR="00382C40" w:rsidRDefault="008A7C6A">
      <w:pPr>
        <w:numPr>
          <w:ilvl w:val="0"/>
          <w:numId w:val="36"/>
        </w:numPr>
        <w:spacing w:line="360" w:lineRule="auto"/>
        <w:jc w:val="both"/>
        <w:rPr>
          <w:sz w:val="24"/>
          <w:szCs w:val="24"/>
        </w:rPr>
      </w:pPr>
      <w:r>
        <w:rPr>
          <w:sz w:val="24"/>
          <w:szCs w:val="24"/>
        </w:rPr>
        <w:t>}</w:t>
      </w:r>
    </w:p>
    <w:p w14:paraId="4BA98FF5" w14:textId="77777777" w:rsidR="00382C40" w:rsidRDefault="00382C40">
      <w:pPr>
        <w:spacing w:line="276" w:lineRule="auto"/>
        <w:jc w:val="both"/>
        <w:rPr>
          <w:sz w:val="24"/>
          <w:szCs w:val="24"/>
        </w:rPr>
      </w:pPr>
    </w:p>
    <w:p w14:paraId="43048737" w14:textId="77777777" w:rsidR="00382C40" w:rsidRDefault="008A7C6A">
      <w:pPr>
        <w:spacing w:line="276" w:lineRule="auto"/>
        <w:jc w:val="both"/>
        <w:rPr>
          <w:b/>
          <w:sz w:val="24"/>
          <w:szCs w:val="24"/>
        </w:rPr>
      </w:pPr>
      <w:r>
        <w:rPr>
          <w:b/>
          <w:sz w:val="24"/>
          <w:szCs w:val="24"/>
        </w:rPr>
        <w:t>Pop Fuction</w:t>
      </w:r>
    </w:p>
    <w:p w14:paraId="1FC42153" w14:textId="77777777" w:rsidR="00382C40" w:rsidRDefault="00382C40">
      <w:pPr>
        <w:spacing w:line="276" w:lineRule="auto"/>
        <w:jc w:val="both"/>
        <w:rPr>
          <w:b/>
          <w:sz w:val="24"/>
          <w:szCs w:val="24"/>
        </w:rPr>
      </w:pPr>
    </w:p>
    <w:p w14:paraId="423F268C" w14:textId="77777777" w:rsidR="00382C40" w:rsidRDefault="008A7C6A">
      <w:pPr>
        <w:numPr>
          <w:ilvl w:val="0"/>
          <w:numId w:val="37"/>
        </w:numPr>
        <w:spacing w:line="360" w:lineRule="auto"/>
        <w:jc w:val="both"/>
        <w:rPr>
          <w:sz w:val="24"/>
          <w:szCs w:val="24"/>
        </w:rPr>
      </w:pPr>
      <w:r>
        <w:rPr>
          <w:sz w:val="24"/>
          <w:szCs w:val="24"/>
        </w:rPr>
        <w:t>void pop()</w:t>
      </w:r>
    </w:p>
    <w:p w14:paraId="0BB6A7F2" w14:textId="77777777" w:rsidR="00382C40" w:rsidRDefault="008A7C6A">
      <w:pPr>
        <w:numPr>
          <w:ilvl w:val="0"/>
          <w:numId w:val="37"/>
        </w:numPr>
        <w:spacing w:line="360" w:lineRule="auto"/>
        <w:jc w:val="both"/>
        <w:rPr>
          <w:sz w:val="24"/>
          <w:szCs w:val="24"/>
        </w:rPr>
      </w:pPr>
      <w:r>
        <w:rPr>
          <w:sz w:val="24"/>
          <w:szCs w:val="24"/>
        </w:rPr>
        <w:t>{</w:t>
      </w:r>
    </w:p>
    <w:p w14:paraId="7955B5A5" w14:textId="77777777" w:rsidR="00382C40" w:rsidRDefault="008A7C6A">
      <w:pPr>
        <w:numPr>
          <w:ilvl w:val="0"/>
          <w:numId w:val="37"/>
        </w:numPr>
        <w:spacing w:line="360" w:lineRule="auto"/>
        <w:jc w:val="both"/>
        <w:rPr>
          <w:sz w:val="24"/>
          <w:szCs w:val="24"/>
        </w:rPr>
      </w:pPr>
      <w:r>
        <w:rPr>
          <w:sz w:val="24"/>
          <w:szCs w:val="24"/>
        </w:rPr>
        <w:tab/>
        <w:t>int item;</w:t>
      </w:r>
    </w:p>
    <w:p w14:paraId="682666C3" w14:textId="77777777" w:rsidR="00382C40" w:rsidRDefault="008A7C6A">
      <w:pPr>
        <w:numPr>
          <w:ilvl w:val="0"/>
          <w:numId w:val="37"/>
        </w:numPr>
        <w:spacing w:line="360" w:lineRule="auto"/>
        <w:jc w:val="both"/>
        <w:rPr>
          <w:sz w:val="24"/>
          <w:szCs w:val="24"/>
        </w:rPr>
      </w:pPr>
      <w:r>
        <w:rPr>
          <w:sz w:val="24"/>
          <w:szCs w:val="24"/>
        </w:rPr>
        <w:tab/>
        <w:t>if(top==-1)</w:t>
      </w:r>
    </w:p>
    <w:p w14:paraId="24412F5E" w14:textId="77777777" w:rsidR="00382C40" w:rsidRDefault="008A7C6A">
      <w:pPr>
        <w:numPr>
          <w:ilvl w:val="0"/>
          <w:numId w:val="37"/>
        </w:numPr>
        <w:spacing w:line="360" w:lineRule="auto"/>
        <w:jc w:val="both"/>
        <w:rPr>
          <w:sz w:val="24"/>
          <w:szCs w:val="24"/>
        </w:rPr>
      </w:pPr>
      <w:r>
        <w:rPr>
          <w:sz w:val="24"/>
          <w:szCs w:val="24"/>
        </w:rPr>
        <w:tab/>
        <w:t>{</w:t>
      </w:r>
    </w:p>
    <w:p w14:paraId="73C2EB88" w14:textId="77777777" w:rsidR="00382C40" w:rsidRDefault="008A7C6A">
      <w:pPr>
        <w:numPr>
          <w:ilvl w:val="0"/>
          <w:numId w:val="37"/>
        </w:numPr>
        <w:spacing w:line="360" w:lineRule="auto"/>
        <w:jc w:val="both"/>
        <w:rPr>
          <w:sz w:val="24"/>
          <w:szCs w:val="24"/>
        </w:rPr>
      </w:pPr>
      <w:r>
        <w:rPr>
          <w:sz w:val="24"/>
          <w:szCs w:val="24"/>
        </w:rPr>
        <w:tab/>
      </w:r>
      <w:r>
        <w:rPr>
          <w:sz w:val="24"/>
          <w:szCs w:val="24"/>
        </w:rPr>
        <w:tab/>
        <w:t>printf("\n Stack is empty");</w:t>
      </w:r>
    </w:p>
    <w:p w14:paraId="17D2BE10" w14:textId="77777777" w:rsidR="00382C40" w:rsidRDefault="008A7C6A">
      <w:pPr>
        <w:numPr>
          <w:ilvl w:val="0"/>
          <w:numId w:val="37"/>
        </w:numPr>
        <w:spacing w:line="360" w:lineRule="auto"/>
        <w:jc w:val="both"/>
        <w:rPr>
          <w:sz w:val="24"/>
          <w:szCs w:val="24"/>
        </w:rPr>
      </w:pPr>
      <w:r>
        <w:rPr>
          <w:sz w:val="24"/>
          <w:szCs w:val="24"/>
        </w:rPr>
        <w:tab/>
        <w:t>}</w:t>
      </w:r>
    </w:p>
    <w:p w14:paraId="0AD236D2" w14:textId="77777777" w:rsidR="00382C40" w:rsidRDefault="008A7C6A">
      <w:pPr>
        <w:numPr>
          <w:ilvl w:val="0"/>
          <w:numId w:val="37"/>
        </w:numPr>
        <w:spacing w:line="360" w:lineRule="auto"/>
        <w:jc w:val="both"/>
        <w:rPr>
          <w:sz w:val="24"/>
          <w:szCs w:val="24"/>
        </w:rPr>
      </w:pPr>
      <w:r>
        <w:rPr>
          <w:sz w:val="24"/>
          <w:szCs w:val="24"/>
        </w:rPr>
        <w:tab/>
        <w:t>else</w:t>
      </w:r>
    </w:p>
    <w:p w14:paraId="3D8DC2F2" w14:textId="77777777" w:rsidR="00382C40" w:rsidRDefault="008A7C6A">
      <w:pPr>
        <w:numPr>
          <w:ilvl w:val="0"/>
          <w:numId w:val="37"/>
        </w:numPr>
        <w:spacing w:line="360" w:lineRule="auto"/>
        <w:jc w:val="both"/>
        <w:rPr>
          <w:sz w:val="24"/>
          <w:szCs w:val="24"/>
        </w:rPr>
      </w:pPr>
      <w:r>
        <w:rPr>
          <w:sz w:val="24"/>
          <w:szCs w:val="24"/>
        </w:rPr>
        <w:tab/>
        <w:t>{</w:t>
      </w:r>
    </w:p>
    <w:p w14:paraId="027CA1A6" w14:textId="77777777" w:rsidR="00382C40" w:rsidRDefault="008A7C6A">
      <w:pPr>
        <w:numPr>
          <w:ilvl w:val="0"/>
          <w:numId w:val="37"/>
        </w:numPr>
        <w:spacing w:line="360" w:lineRule="auto"/>
        <w:jc w:val="both"/>
        <w:rPr>
          <w:sz w:val="24"/>
          <w:szCs w:val="24"/>
        </w:rPr>
      </w:pPr>
      <w:r>
        <w:rPr>
          <w:sz w:val="24"/>
          <w:szCs w:val="24"/>
        </w:rPr>
        <w:tab/>
      </w:r>
      <w:r>
        <w:rPr>
          <w:sz w:val="24"/>
          <w:szCs w:val="24"/>
        </w:rPr>
        <w:tab/>
      </w:r>
      <w:r>
        <w:rPr>
          <w:sz w:val="24"/>
          <w:szCs w:val="24"/>
        </w:rPr>
        <w:t>item=stack[top];</w:t>
      </w:r>
    </w:p>
    <w:p w14:paraId="025207B8" w14:textId="77777777" w:rsidR="00382C40" w:rsidRDefault="008A7C6A">
      <w:pPr>
        <w:numPr>
          <w:ilvl w:val="0"/>
          <w:numId w:val="37"/>
        </w:numPr>
        <w:spacing w:line="360" w:lineRule="auto"/>
        <w:jc w:val="both"/>
        <w:rPr>
          <w:sz w:val="24"/>
          <w:szCs w:val="24"/>
        </w:rPr>
      </w:pPr>
      <w:r>
        <w:rPr>
          <w:sz w:val="24"/>
          <w:szCs w:val="24"/>
        </w:rPr>
        <w:tab/>
      </w:r>
      <w:r>
        <w:rPr>
          <w:sz w:val="24"/>
          <w:szCs w:val="24"/>
        </w:rPr>
        <w:tab/>
        <w:t>printf("\n item popped is=%d", item);</w:t>
      </w:r>
    </w:p>
    <w:p w14:paraId="1FFEC9FB" w14:textId="77777777" w:rsidR="00382C40" w:rsidRDefault="008A7C6A">
      <w:pPr>
        <w:numPr>
          <w:ilvl w:val="0"/>
          <w:numId w:val="37"/>
        </w:numPr>
        <w:spacing w:line="360" w:lineRule="auto"/>
        <w:jc w:val="both"/>
        <w:rPr>
          <w:sz w:val="24"/>
          <w:szCs w:val="24"/>
        </w:rPr>
      </w:pPr>
      <w:r>
        <w:rPr>
          <w:sz w:val="24"/>
          <w:szCs w:val="24"/>
        </w:rPr>
        <w:tab/>
      </w:r>
      <w:r>
        <w:rPr>
          <w:sz w:val="24"/>
          <w:szCs w:val="24"/>
        </w:rPr>
        <w:tab/>
        <w:t>top--;</w:t>
      </w:r>
    </w:p>
    <w:p w14:paraId="0C976C23" w14:textId="77777777" w:rsidR="00382C40" w:rsidRDefault="008A7C6A">
      <w:pPr>
        <w:numPr>
          <w:ilvl w:val="0"/>
          <w:numId w:val="37"/>
        </w:numPr>
        <w:spacing w:line="360" w:lineRule="auto"/>
        <w:jc w:val="both"/>
        <w:rPr>
          <w:sz w:val="24"/>
          <w:szCs w:val="24"/>
        </w:rPr>
      </w:pPr>
      <w:r>
        <w:rPr>
          <w:sz w:val="24"/>
          <w:szCs w:val="24"/>
        </w:rPr>
        <w:tab/>
        <w:t>}</w:t>
      </w:r>
    </w:p>
    <w:p w14:paraId="281C3144" w14:textId="77777777" w:rsidR="00382C40" w:rsidRDefault="008A7C6A">
      <w:pPr>
        <w:numPr>
          <w:ilvl w:val="0"/>
          <w:numId w:val="37"/>
        </w:numPr>
        <w:spacing w:line="360" w:lineRule="auto"/>
        <w:jc w:val="both"/>
        <w:rPr>
          <w:sz w:val="24"/>
          <w:szCs w:val="24"/>
        </w:rPr>
      </w:pPr>
      <w:r>
        <w:rPr>
          <w:sz w:val="24"/>
          <w:szCs w:val="24"/>
        </w:rPr>
        <w:t>}</w:t>
      </w:r>
    </w:p>
    <w:p w14:paraId="5C9ABA2B" w14:textId="77777777" w:rsidR="00382C40" w:rsidRDefault="00382C40">
      <w:pPr>
        <w:spacing w:line="276" w:lineRule="auto"/>
        <w:ind w:left="360"/>
        <w:jc w:val="both"/>
        <w:rPr>
          <w:sz w:val="24"/>
          <w:szCs w:val="24"/>
        </w:rPr>
      </w:pPr>
    </w:p>
    <w:p w14:paraId="36E4F3DD" w14:textId="77777777" w:rsidR="00382C40" w:rsidRDefault="00382C40">
      <w:pPr>
        <w:spacing w:line="276" w:lineRule="auto"/>
        <w:jc w:val="both"/>
        <w:rPr>
          <w:sz w:val="24"/>
          <w:szCs w:val="24"/>
        </w:rPr>
      </w:pPr>
    </w:p>
    <w:p w14:paraId="086C42E0" w14:textId="77777777" w:rsidR="00382C40" w:rsidRDefault="00382C40">
      <w:pPr>
        <w:spacing w:line="276" w:lineRule="auto"/>
        <w:jc w:val="both"/>
        <w:rPr>
          <w:sz w:val="24"/>
          <w:szCs w:val="24"/>
        </w:rPr>
      </w:pPr>
    </w:p>
    <w:p w14:paraId="3C4E39D5" w14:textId="77777777" w:rsidR="00382C40" w:rsidRDefault="008A7C6A">
      <w:pPr>
        <w:spacing w:line="276" w:lineRule="auto"/>
        <w:jc w:val="center"/>
        <w:rPr>
          <w:b/>
          <w:sz w:val="24"/>
          <w:szCs w:val="24"/>
        </w:rPr>
      </w:pPr>
      <w:r>
        <w:rPr>
          <w:b/>
          <w:sz w:val="24"/>
          <w:szCs w:val="24"/>
        </w:rPr>
        <w:t>Experiment No: 8</w:t>
      </w:r>
    </w:p>
    <w:p w14:paraId="200D6B89" w14:textId="77777777" w:rsidR="00382C40" w:rsidRDefault="00382C40">
      <w:pPr>
        <w:spacing w:line="276" w:lineRule="auto"/>
        <w:jc w:val="both"/>
        <w:rPr>
          <w:b/>
          <w:sz w:val="24"/>
          <w:szCs w:val="24"/>
        </w:rPr>
      </w:pPr>
    </w:p>
    <w:p w14:paraId="3DE3215D" w14:textId="77777777" w:rsidR="00382C40" w:rsidRDefault="008A7C6A">
      <w:pPr>
        <w:spacing w:line="276" w:lineRule="auto"/>
        <w:jc w:val="both"/>
        <w:rPr>
          <w:sz w:val="24"/>
          <w:szCs w:val="24"/>
        </w:rPr>
      </w:pPr>
      <w:r>
        <w:rPr>
          <w:b/>
          <w:sz w:val="24"/>
          <w:szCs w:val="24"/>
        </w:rPr>
        <w:t>Title:</w:t>
      </w:r>
      <w:r>
        <w:rPr>
          <w:sz w:val="24"/>
          <w:szCs w:val="24"/>
        </w:rPr>
        <w:t>Write a menu-based program using functions to implement stack operations: PUSH, POP using linked implementation of stack.</w:t>
      </w:r>
    </w:p>
    <w:p w14:paraId="4D83C846" w14:textId="77777777" w:rsidR="00382C40" w:rsidRDefault="00382C40">
      <w:pPr>
        <w:spacing w:line="276" w:lineRule="auto"/>
        <w:jc w:val="both"/>
        <w:rPr>
          <w:sz w:val="24"/>
          <w:szCs w:val="24"/>
        </w:rPr>
      </w:pPr>
    </w:p>
    <w:p w14:paraId="53A6F6F3" w14:textId="77777777" w:rsidR="00382C40" w:rsidRDefault="008A7C6A">
      <w:pPr>
        <w:spacing w:line="276" w:lineRule="auto"/>
        <w:ind w:left="360"/>
        <w:jc w:val="both"/>
        <w:rPr>
          <w:b/>
          <w:sz w:val="24"/>
          <w:szCs w:val="24"/>
        </w:rPr>
      </w:pPr>
      <w:r>
        <w:rPr>
          <w:b/>
          <w:sz w:val="24"/>
          <w:szCs w:val="24"/>
        </w:rPr>
        <w:t>Push Fuction</w:t>
      </w:r>
    </w:p>
    <w:p w14:paraId="475CBA18" w14:textId="77777777" w:rsidR="00382C40" w:rsidRDefault="008A7C6A">
      <w:pPr>
        <w:spacing w:line="276" w:lineRule="auto"/>
        <w:ind w:left="360"/>
        <w:jc w:val="both"/>
        <w:rPr>
          <w:sz w:val="24"/>
          <w:szCs w:val="24"/>
        </w:rPr>
      </w:pPr>
      <w:r>
        <w:rPr>
          <w:sz w:val="24"/>
          <w:szCs w:val="24"/>
        </w:rPr>
        <w:t>void push()</w:t>
      </w:r>
    </w:p>
    <w:p w14:paraId="4B5C0130" w14:textId="77777777" w:rsidR="00382C40" w:rsidRDefault="008A7C6A">
      <w:pPr>
        <w:spacing w:line="276" w:lineRule="auto"/>
        <w:ind w:left="360"/>
        <w:jc w:val="both"/>
        <w:rPr>
          <w:sz w:val="24"/>
          <w:szCs w:val="24"/>
        </w:rPr>
      </w:pPr>
      <w:r>
        <w:rPr>
          <w:sz w:val="24"/>
          <w:szCs w:val="24"/>
        </w:rPr>
        <w:t>{</w:t>
      </w:r>
    </w:p>
    <w:p w14:paraId="23A65971" w14:textId="77777777" w:rsidR="00382C40" w:rsidRDefault="008A7C6A">
      <w:pPr>
        <w:spacing w:line="276" w:lineRule="auto"/>
        <w:ind w:left="360"/>
        <w:jc w:val="both"/>
        <w:rPr>
          <w:sz w:val="24"/>
          <w:szCs w:val="24"/>
        </w:rPr>
      </w:pPr>
      <w:r>
        <w:rPr>
          <w:sz w:val="24"/>
          <w:szCs w:val="24"/>
        </w:rPr>
        <w:tab/>
        <w:t xml:space="preserve">int </w:t>
      </w:r>
      <w:r>
        <w:rPr>
          <w:sz w:val="24"/>
          <w:szCs w:val="24"/>
        </w:rPr>
        <w:t>n;</w:t>
      </w:r>
    </w:p>
    <w:p w14:paraId="3FC21712" w14:textId="77777777" w:rsidR="00382C40" w:rsidRDefault="008A7C6A">
      <w:pPr>
        <w:spacing w:line="276" w:lineRule="auto"/>
        <w:ind w:left="360"/>
        <w:jc w:val="both"/>
        <w:rPr>
          <w:sz w:val="24"/>
          <w:szCs w:val="24"/>
        </w:rPr>
      </w:pPr>
      <w:r>
        <w:rPr>
          <w:sz w:val="24"/>
          <w:szCs w:val="24"/>
        </w:rPr>
        <w:tab/>
        <w:t>struct node *nw;</w:t>
      </w:r>
    </w:p>
    <w:p w14:paraId="13FBF146" w14:textId="77777777" w:rsidR="00382C40" w:rsidRDefault="008A7C6A">
      <w:pPr>
        <w:spacing w:line="276" w:lineRule="auto"/>
        <w:ind w:left="360"/>
        <w:jc w:val="both"/>
        <w:rPr>
          <w:sz w:val="24"/>
          <w:szCs w:val="24"/>
        </w:rPr>
      </w:pPr>
      <w:r>
        <w:rPr>
          <w:sz w:val="24"/>
          <w:szCs w:val="24"/>
        </w:rPr>
        <w:tab/>
        <w:t>nw=(struct node*)malloc(sizeof(struct node));</w:t>
      </w:r>
    </w:p>
    <w:p w14:paraId="4363B4D7" w14:textId="77777777" w:rsidR="00382C40" w:rsidRDefault="008A7C6A">
      <w:pPr>
        <w:spacing w:line="276" w:lineRule="auto"/>
        <w:ind w:left="360"/>
        <w:jc w:val="both"/>
        <w:rPr>
          <w:sz w:val="24"/>
          <w:szCs w:val="24"/>
        </w:rPr>
      </w:pPr>
      <w:r>
        <w:rPr>
          <w:sz w:val="24"/>
          <w:szCs w:val="24"/>
        </w:rPr>
        <w:tab/>
        <w:t>printf("\n Enter item in stack:");</w:t>
      </w:r>
    </w:p>
    <w:p w14:paraId="631D6E9A" w14:textId="77777777" w:rsidR="00382C40" w:rsidRDefault="008A7C6A">
      <w:pPr>
        <w:spacing w:line="276" w:lineRule="auto"/>
        <w:ind w:left="360"/>
        <w:jc w:val="both"/>
        <w:rPr>
          <w:sz w:val="24"/>
          <w:szCs w:val="24"/>
        </w:rPr>
      </w:pPr>
      <w:r>
        <w:rPr>
          <w:sz w:val="24"/>
          <w:szCs w:val="24"/>
        </w:rPr>
        <w:tab/>
        <w:t>scanf("%d",&amp;n);</w:t>
      </w:r>
    </w:p>
    <w:p w14:paraId="7B28E342" w14:textId="77777777" w:rsidR="00382C40" w:rsidRDefault="008A7C6A">
      <w:pPr>
        <w:spacing w:line="276" w:lineRule="auto"/>
        <w:ind w:left="360"/>
        <w:jc w:val="both"/>
        <w:rPr>
          <w:sz w:val="24"/>
          <w:szCs w:val="24"/>
        </w:rPr>
      </w:pPr>
      <w:r>
        <w:rPr>
          <w:sz w:val="24"/>
          <w:szCs w:val="24"/>
        </w:rPr>
        <w:tab/>
        <w:t>nw-&gt;item=n;</w:t>
      </w:r>
    </w:p>
    <w:p w14:paraId="6AA34898" w14:textId="77777777" w:rsidR="00382C40" w:rsidRDefault="008A7C6A">
      <w:pPr>
        <w:spacing w:line="276" w:lineRule="auto"/>
        <w:ind w:left="360"/>
        <w:jc w:val="both"/>
        <w:rPr>
          <w:sz w:val="24"/>
          <w:szCs w:val="24"/>
        </w:rPr>
      </w:pPr>
      <w:r>
        <w:rPr>
          <w:sz w:val="24"/>
          <w:szCs w:val="24"/>
        </w:rPr>
        <w:tab/>
        <w:t>nw-&gt;next=0;</w:t>
      </w:r>
    </w:p>
    <w:p w14:paraId="1524E589" w14:textId="77777777" w:rsidR="00382C40" w:rsidRDefault="008A7C6A">
      <w:pPr>
        <w:spacing w:line="276" w:lineRule="auto"/>
        <w:ind w:left="360"/>
        <w:jc w:val="both"/>
        <w:rPr>
          <w:sz w:val="24"/>
          <w:szCs w:val="24"/>
        </w:rPr>
      </w:pPr>
      <w:r>
        <w:rPr>
          <w:sz w:val="24"/>
          <w:szCs w:val="24"/>
        </w:rPr>
        <w:tab/>
        <w:t>if(top==0)</w:t>
      </w:r>
    </w:p>
    <w:p w14:paraId="438664FA" w14:textId="77777777" w:rsidR="00382C40" w:rsidRDefault="008A7C6A">
      <w:pPr>
        <w:spacing w:line="276" w:lineRule="auto"/>
        <w:ind w:left="360"/>
        <w:jc w:val="both"/>
        <w:rPr>
          <w:sz w:val="24"/>
          <w:szCs w:val="24"/>
        </w:rPr>
      </w:pPr>
      <w:r>
        <w:rPr>
          <w:sz w:val="24"/>
          <w:szCs w:val="24"/>
        </w:rPr>
        <w:tab/>
        <w:t>{</w:t>
      </w:r>
    </w:p>
    <w:p w14:paraId="15DCAB1B" w14:textId="77777777" w:rsidR="00382C40" w:rsidRDefault="008A7C6A">
      <w:pPr>
        <w:spacing w:line="276" w:lineRule="auto"/>
        <w:ind w:left="360"/>
        <w:jc w:val="both"/>
        <w:rPr>
          <w:sz w:val="24"/>
          <w:szCs w:val="24"/>
        </w:rPr>
      </w:pPr>
      <w:r>
        <w:rPr>
          <w:sz w:val="24"/>
          <w:szCs w:val="24"/>
        </w:rPr>
        <w:tab/>
      </w:r>
      <w:r>
        <w:rPr>
          <w:sz w:val="24"/>
          <w:szCs w:val="24"/>
        </w:rPr>
        <w:tab/>
        <w:t>top=nw;</w:t>
      </w:r>
    </w:p>
    <w:p w14:paraId="4D9CEDF2" w14:textId="77777777" w:rsidR="00382C40" w:rsidRDefault="008A7C6A">
      <w:pPr>
        <w:spacing w:line="276" w:lineRule="auto"/>
        <w:ind w:left="360"/>
        <w:jc w:val="both"/>
        <w:rPr>
          <w:sz w:val="24"/>
          <w:szCs w:val="24"/>
        </w:rPr>
      </w:pPr>
      <w:r>
        <w:rPr>
          <w:sz w:val="24"/>
          <w:szCs w:val="24"/>
        </w:rPr>
        <w:tab/>
        <w:t>}</w:t>
      </w:r>
    </w:p>
    <w:p w14:paraId="18612D2A" w14:textId="77777777" w:rsidR="00382C40" w:rsidRDefault="008A7C6A">
      <w:pPr>
        <w:spacing w:line="276" w:lineRule="auto"/>
        <w:ind w:left="360"/>
        <w:jc w:val="both"/>
        <w:rPr>
          <w:sz w:val="24"/>
          <w:szCs w:val="24"/>
        </w:rPr>
      </w:pPr>
      <w:r>
        <w:rPr>
          <w:sz w:val="24"/>
          <w:szCs w:val="24"/>
        </w:rPr>
        <w:tab/>
        <w:t>else</w:t>
      </w:r>
    </w:p>
    <w:p w14:paraId="630E6C56" w14:textId="77777777" w:rsidR="00382C40" w:rsidRDefault="008A7C6A">
      <w:pPr>
        <w:spacing w:line="276" w:lineRule="auto"/>
        <w:ind w:left="360"/>
        <w:jc w:val="both"/>
        <w:rPr>
          <w:sz w:val="24"/>
          <w:szCs w:val="24"/>
        </w:rPr>
      </w:pPr>
      <w:r>
        <w:rPr>
          <w:sz w:val="24"/>
          <w:szCs w:val="24"/>
        </w:rPr>
        <w:tab/>
        <w:t>{</w:t>
      </w:r>
    </w:p>
    <w:p w14:paraId="3B5F1568" w14:textId="77777777" w:rsidR="00382C40" w:rsidRDefault="008A7C6A">
      <w:pPr>
        <w:spacing w:line="276" w:lineRule="auto"/>
        <w:ind w:left="360"/>
        <w:jc w:val="both"/>
        <w:rPr>
          <w:sz w:val="24"/>
          <w:szCs w:val="24"/>
        </w:rPr>
      </w:pPr>
      <w:r>
        <w:rPr>
          <w:sz w:val="24"/>
          <w:szCs w:val="24"/>
        </w:rPr>
        <w:tab/>
      </w:r>
      <w:r>
        <w:rPr>
          <w:sz w:val="24"/>
          <w:szCs w:val="24"/>
        </w:rPr>
        <w:tab/>
        <w:t>nw-&gt;next=top;</w:t>
      </w:r>
    </w:p>
    <w:p w14:paraId="49C4FB6A" w14:textId="77777777" w:rsidR="00382C40" w:rsidRDefault="008A7C6A">
      <w:pPr>
        <w:spacing w:line="276" w:lineRule="auto"/>
        <w:ind w:left="360"/>
        <w:jc w:val="both"/>
        <w:rPr>
          <w:sz w:val="24"/>
          <w:szCs w:val="24"/>
        </w:rPr>
      </w:pPr>
      <w:r>
        <w:rPr>
          <w:sz w:val="24"/>
          <w:szCs w:val="24"/>
        </w:rPr>
        <w:tab/>
      </w:r>
      <w:r>
        <w:rPr>
          <w:sz w:val="24"/>
          <w:szCs w:val="24"/>
        </w:rPr>
        <w:tab/>
        <w:t>top=nw;</w:t>
      </w:r>
    </w:p>
    <w:p w14:paraId="24EDFA09" w14:textId="77777777" w:rsidR="00382C40" w:rsidRDefault="008A7C6A">
      <w:pPr>
        <w:spacing w:line="276" w:lineRule="auto"/>
        <w:ind w:left="360"/>
        <w:jc w:val="both"/>
        <w:rPr>
          <w:sz w:val="24"/>
          <w:szCs w:val="24"/>
        </w:rPr>
      </w:pPr>
      <w:r>
        <w:rPr>
          <w:sz w:val="24"/>
          <w:szCs w:val="24"/>
        </w:rPr>
        <w:tab/>
        <w:t>}</w:t>
      </w:r>
    </w:p>
    <w:p w14:paraId="589DEDA8" w14:textId="77777777" w:rsidR="00382C40" w:rsidRDefault="008A7C6A">
      <w:pPr>
        <w:spacing w:line="276" w:lineRule="auto"/>
        <w:ind w:left="360"/>
        <w:jc w:val="both"/>
        <w:rPr>
          <w:sz w:val="24"/>
          <w:szCs w:val="24"/>
        </w:rPr>
      </w:pPr>
      <w:r>
        <w:rPr>
          <w:sz w:val="24"/>
          <w:szCs w:val="24"/>
        </w:rPr>
        <w:t>}</w:t>
      </w:r>
    </w:p>
    <w:p w14:paraId="3DB31D53" w14:textId="77777777" w:rsidR="00382C40" w:rsidRDefault="00382C40">
      <w:pPr>
        <w:spacing w:line="276" w:lineRule="auto"/>
        <w:ind w:left="360"/>
        <w:jc w:val="both"/>
        <w:rPr>
          <w:sz w:val="24"/>
          <w:szCs w:val="24"/>
        </w:rPr>
      </w:pPr>
    </w:p>
    <w:p w14:paraId="1B78C415" w14:textId="77777777" w:rsidR="00382C40" w:rsidRDefault="008A7C6A">
      <w:pPr>
        <w:spacing w:line="276" w:lineRule="auto"/>
        <w:ind w:left="360"/>
        <w:jc w:val="both"/>
        <w:rPr>
          <w:b/>
          <w:sz w:val="24"/>
          <w:szCs w:val="24"/>
        </w:rPr>
      </w:pPr>
      <w:r>
        <w:rPr>
          <w:b/>
          <w:sz w:val="24"/>
          <w:szCs w:val="24"/>
        </w:rPr>
        <w:t>Pop Fuction</w:t>
      </w:r>
    </w:p>
    <w:p w14:paraId="030725AF" w14:textId="77777777" w:rsidR="00382C40" w:rsidRDefault="008A7C6A">
      <w:pPr>
        <w:spacing w:line="276" w:lineRule="auto"/>
        <w:ind w:left="360"/>
        <w:jc w:val="both"/>
        <w:rPr>
          <w:sz w:val="24"/>
          <w:szCs w:val="24"/>
        </w:rPr>
      </w:pPr>
      <w:r>
        <w:rPr>
          <w:sz w:val="24"/>
          <w:szCs w:val="24"/>
        </w:rPr>
        <w:t>void pop()</w:t>
      </w:r>
    </w:p>
    <w:p w14:paraId="443D6C10" w14:textId="77777777" w:rsidR="00382C40" w:rsidRDefault="008A7C6A">
      <w:pPr>
        <w:spacing w:line="276" w:lineRule="auto"/>
        <w:ind w:left="360"/>
        <w:jc w:val="both"/>
        <w:rPr>
          <w:sz w:val="24"/>
          <w:szCs w:val="24"/>
        </w:rPr>
      </w:pPr>
      <w:r>
        <w:rPr>
          <w:sz w:val="24"/>
          <w:szCs w:val="24"/>
        </w:rPr>
        <w:t>{</w:t>
      </w:r>
    </w:p>
    <w:p w14:paraId="03677238" w14:textId="77777777" w:rsidR="00382C40" w:rsidRDefault="008A7C6A">
      <w:pPr>
        <w:spacing w:line="276" w:lineRule="auto"/>
        <w:ind w:left="360"/>
        <w:jc w:val="both"/>
        <w:rPr>
          <w:sz w:val="24"/>
          <w:szCs w:val="24"/>
        </w:rPr>
      </w:pPr>
      <w:r>
        <w:rPr>
          <w:sz w:val="24"/>
          <w:szCs w:val="24"/>
        </w:rPr>
        <w:t xml:space="preserve">     int item;</w:t>
      </w:r>
    </w:p>
    <w:p w14:paraId="32956EA4" w14:textId="77777777" w:rsidR="00382C40" w:rsidRDefault="008A7C6A">
      <w:pPr>
        <w:spacing w:line="276" w:lineRule="auto"/>
        <w:ind w:left="360"/>
        <w:jc w:val="both"/>
        <w:rPr>
          <w:sz w:val="24"/>
          <w:szCs w:val="24"/>
        </w:rPr>
      </w:pPr>
      <w:r>
        <w:rPr>
          <w:sz w:val="24"/>
          <w:szCs w:val="24"/>
        </w:rPr>
        <w:t xml:space="preserve">     struct node *ptr;</w:t>
      </w:r>
    </w:p>
    <w:p w14:paraId="29C24812" w14:textId="77777777" w:rsidR="00382C40" w:rsidRDefault="008A7C6A">
      <w:pPr>
        <w:spacing w:line="276" w:lineRule="auto"/>
        <w:ind w:left="360"/>
        <w:jc w:val="both"/>
        <w:rPr>
          <w:sz w:val="24"/>
          <w:szCs w:val="24"/>
        </w:rPr>
      </w:pPr>
      <w:r>
        <w:rPr>
          <w:sz w:val="24"/>
          <w:szCs w:val="24"/>
        </w:rPr>
        <w:t xml:space="preserve">     if(top==0)</w:t>
      </w:r>
    </w:p>
    <w:p w14:paraId="1D53A0C0" w14:textId="77777777" w:rsidR="00382C40" w:rsidRDefault="008A7C6A">
      <w:pPr>
        <w:spacing w:line="276" w:lineRule="auto"/>
        <w:ind w:left="360"/>
        <w:jc w:val="both"/>
        <w:rPr>
          <w:sz w:val="24"/>
          <w:szCs w:val="24"/>
        </w:rPr>
      </w:pPr>
      <w:r>
        <w:rPr>
          <w:sz w:val="24"/>
          <w:szCs w:val="24"/>
        </w:rPr>
        <w:t xml:space="preserve">     {</w:t>
      </w:r>
    </w:p>
    <w:p w14:paraId="2C4AA0CC" w14:textId="77777777" w:rsidR="00382C40" w:rsidRDefault="008A7C6A">
      <w:pPr>
        <w:spacing w:line="276" w:lineRule="auto"/>
        <w:ind w:left="360"/>
        <w:jc w:val="both"/>
        <w:rPr>
          <w:sz w:val="24"/>
          <w:szCs w:val="24"/>
        </w:rPr>
      </w:pPr>
      <w:r>
        <w:rPr>
          <w:sz w:val="24"/>
          <w:szCs w:val="24"/>
        </w:rPr>
        <w:tab/>
        <w:t xml:space="preserve">  printf("\n Stack is empty");</w:t>
      </w:r>
    </w:p>
    <w:p w14:paraId="46076AAE" w14:textId="77777777" w:rsidR="00382C40" w:rsidRDefault="008A7C6A">
      <w:pPr>
        <w:spacing w:line="276" w:lineRule="auto"/>
        <w:ind w:left="360"/>
        <w:jc w:val="both"/>
        <w:rPr>
          <w:sz w:val="24"/>
          <w:szCs w:val="24"/>
        </w:rPr>
      </w:pPr>
      <w:r>
        <w:rPr>
          <w:sz w:val="24"/>
          <w:szCs w:val="24"/>
        </w:rPr>
        <w:t xml:space="preserve">     }</w:t>
      </w:r>
    </w:p>
    <w:p w14:paraId="2594745F" w14:textId="77777777" w:rsidR="00382C40" w:rsidRDefault="008A7C6A">
      <w:pPr>
        <w:spacing w:line="276" w:lineRule="auto"/>
        <w:ind w:left="360"/>
        <w:jc w:val="both"/>
        <w:rPr>
          <w:sz w:val="24"/>
          <w:szCs w:val="24"/>
        </w:rPr>
      </w:pPr>
      <w:r>
        <w:rPr>
          <w:sz w:val="24"/>
          <w:szCs w:val="24"/>
        </w:rPr>
        <w:t xml:space="preserve">     else</w:t>
      </w:r>
    </w:p>
    <w:p w14:paraId="4B412E36" w14:textId="77777777" w:rsidR="00382C40" w:rsidRDefault="008A7C6A">
      <w:pPr>
        <w:spacing w:line="276" w:lineRule="auto"/>
        <w:ind w:left="360"/>
        <w:jc w:val="both"/>
        <w:rPr>
          <w:sz w:val="24"/>
          <w:szCs w:val="24"/>
        </w:rPr>
      </w:pPr>
      <w:r>
        <w:rPr>
          <w:sz w:val="24"/>
          <w:szCs w:val="24"/>
        </w:rPr>
        <w:t xml:space="preserve">     {</w:t>
      </w:r>
    </w:p>
    <w:p w14:paraId="1E96B552" w14:textId="77777777" w:rsidR="00382C40" w:rsidRDefault="008A7C6A">
      <w:pPr>
        <w:spacing w:line="276" w:lineRule="auto"/>
        <w:ind w:left="360"/>
        <w:jc w:val="both"/>
        <w:rPr>
          <w:sz w:val="24"/>
          <w:szCs w:val="24"/>
        </w:rPr>
      </w:pPr>
      <w:r>
        <w:rPr>
          <w:sz w:val="24"/>
          <w:szCs w:val="24"/>
        </w:rPr>
        <w:tab/>
        <w:t>item=top-&gt;item;</w:t>
      </w:r>
    </w:p>
    <w:p w14:paraId="16B6CD41" w14:textId="77777777" w:rsidR="00382C40" w:rsidRDefault="008A7C6A">
      <w:pPr>
        <w:spacing w:line="276" w:lineRule="auto"/>
        <w:ind w:left="360"/>
        <w:jc w:val="both"/>
        <w:rPr>
          <w:sz w:val="24"/>
          <w:szCs w:val="24"/>
        </w:rPr>
      </w:pPr>
      <w:r>
        <w:rPr>
          <w:sz w:val="24"/>
          <w:szCs w:val="24"/>
        </w:rPr>
        <w:tab/>
        <w:t>ptr=top;</w:t>
      </w:r>
    </w:p>
    <w:p w14:paraId="7DECEE82" w14:textId="77777777" w:rsidR="00382C40" w:rsidRDefault="008A7C6A">
      <w:pPr>
        <w:spacing w:line="276" w:lineRule="auto"/>
        <w:ind w:left="360"/>
        <w:jc w:val="both"/>
        <w:rPr>
          <w:sz w:val="24"/>
          <w:szCs w:val="24"/>
        </w:rPr>
      </w:pPr>
      <w:r>
        <w:rPr>
          <w:sz w:val="24"/>
          <w:szCs w:val="24"/>
        </w:rPr>
        <w:tab/>
        <w:t>printf("\n item popped is=%d", item);</w:t>
      </w:r>
    </w:p>
    <w:p w14:paraId="0586DE67" w14:textId="77777777" w:rsidR="00382C40" w:rsidRDefault="008A7C6A">
      <w:pPr>
        <w:spacing w:line="276" w:lineRule="auto"/>
        <w:ind w:left="360"/>
        <w:jc w:val="both"/>
        <w:rPr>
          <w:sz w:val="24"/>
          <w:szCs w:val="24"/>
        </w:rPr>
      </w:pPr>
      <w:r>
        <w:rPr>
          <w:sz w:val="24"/>
          <w:szCs w:val="24"/>
        </w:rPr>
        <w:tab/>
        <w:t>top=top-&gt;next;</w:t>
      </w:r>
    </w:p>
    <w:p w14:paraId="220EBB8F" w14:textId="77777777" w:rsidR="00382C40" w:rsidRDefault="008A7C6A">
      <w:pPr>
        <w:spacing w:line="276" w:lineRule="auto"/>
        <w:ind w:left="360"/>
        <w:jc w:val="both"/>
        <w:rPr>
          <w:sz w:val="24"/>
          <w:szCs w:val="24"/>
        </w:rPr>
      </w:pPr>
      <w:r>
        <w:rPr>
          <w:sz w:val="24"/>
          <w:szCs w:val="24"/>
        </w:rPr>
        <w:tab/>
        <w:t>free(ptr);</w:t>
      </w:r>
    </w:p>
    <w:p w14:paraId="2A3E21E3" w14:textId="77777777" w:rsidR="00382C40" w:rsidRDefault="008A7C6A">
      <w:pPr>
        <w:spacing w:line="276" w:lineRule="auto"/>
        <w:ind w:left="360"/>
        <w:jc w:val="both"/>
        <w:rPr>
          <w:sz w:val="24"/>
          <w:szCs w:val="24"/>
        </w:rPr>
      </w:pPr>
      <w:r>
        <w:rPr>
          <w:sz w:val="24"/>
          <w:szCs w:val="24"/>
        </w:rPr>
        <w:t xml:space="preserve">     }</w:t>
      </w:r>
    </w:p>
    <w:p w14:paraId="2CA6B923" w14:textId="77777777" w:rsidR="00382C40" w:rsidRDefault="008A7C6A">
      <w:pPr>
        <w:spacing w:line="276" w:lineRule="auto"/>
        <w:ind w:left="360"/>
        <w:jc w:val="both"/>
        <w:rPr>
          <w:sz w:val="24"/>
          <w:szCs w:val="24"/>
        </w:rPr>
      </w:pPr>
      <w:r>
        <w:rPr>
          <w:sz w:val="24"/>
          <w:szCs w:val="24"/>
        </w:rPr>
        <w:t>}</w:t>
      </w:r>
    </w:p>
    <w:p w14:paraId="13194BFC" w14:textId="77777777" w:rsidR="00382C40" w:rsidRDefault="00382C40">
      <w:pPr>
        <w:spacing w:line="276" w:lineRule="auto"/>
        <w:ind w:left="360"/>
        <w:jc w:val="both"/>
        <w:rPr>
          <w:sz w:val="24"/>
          <w:szCs w:val="24"/>
        </w:rPr>
      </w:pPr>
    </w:p>
    <w:p w14:paraId="4C84B4F9" w14:textId="77777777" w:rsidR="00382C40" w:rsidRDefault="008A7C6A">
      <w:pPr>
        <w:spacing w:line="276" w:lineRule="auto"/>
        <w:jc w:val="center"/>
        <w:rPr>
          <w:b/>
          <w:sz w:val="24"/>
          <w:szCs w:val="24"/>
        </w:rPr>
      </w:pPr>
      <w:r>
        <w:rPr>
          <w:b/>
          <w:sz w:val="24"/>
          <w:szCs w:val="24"/>
        </w:rPr>
        <w:t>Experiment No: 9</w:t>
      </w:r>
    </w:p>
    <w:p w14:paraId="1A1F97AA" w14:textId="77777777" w:rsidR="00382C40" w:rsidRDefault="00382C40">
      <w:pPr>
        <w:spacing w:line="276" w:lineRule="auto"/>
        <w:jc w:val="center"/>
        <w:rPr>
          <w:b/>
          <w:sz w:val="24"/>
          <w:szCs w:val="24"/>
        </w:rPr>
      </w:pPr>
    </w:p>
    <w:p w14:paraId="490A1B1E" w14:textId="77777777" w:rsidR="00382C40" w:rsidRDefault="008A7C6A">
      <w:pPr>
        <w:spacing w:line="276" w:lineRule="auto"/>
        <w:jc w:val="both"/>
        <w:rPr>
          <w:sz w:val="24"/>
          <w:szCs w:val="24"/>
        </w:rPr>
      </w:pPr>
      <w:r>
        <w:rPr>
          <w:b/>
          <w:sz w:val="24"/>
          <w:szCs w:val="24"/>
        </w:rPr>
        <w:t xml:space="preserve">Title: </w:t>
      </w:r>
      <w:r>
        <w:rPr>
          <w:sz w:val="24"/>
          <w:szCs w:val="24"/>
        </w:rPr>
        <w:t xml:space="preserve">Write a </w:t>
      </w:r>
      <w:r>
        <w:rPr>
          <w:sz w:val="24"/>
          <w:szCs w:val="24"/>
        </w:rPr>
        <w:t>program to convert infix expression into postfix expression and then to evaluate resultant postfix expression.</w:t>
      </w:r>
    </w:p>
    <w:p w14:paraId="23BF16E1" w14:textId="77777777" w:rsidR="00382C40" w:rsidRDefault="00382C40">
      <w:pPr>
        <w:spacing w:line="276" w:lineRule="auto"/>
        <w:jc w:val="both"/>
        <w:rPr>
          <w:sz w:val="24"/>
          <w:szCs w:val="24"/>
        </w:rPr>
      </w:pPr>
    </w:p>
    <w:p w14:paraId="74DD8C6D" w14:textId="77777777" w:rsidR="00382C40" w:rsidRDefault="008A7C6A">
      <w:pPr>
        <w:spacing w:line="360" w:lineRule="auto"/>
        <w:jc w:val="both"/>
        <w:rPr>
          <w:b/>
          <w:sz w:val="24"/>
          <w:szCs w:val="24"/>
        </w:rPr>
      </w:pPr>
      <w:r>
        <w:rPr>
          <w:b/>
          <w:sz w:val="24"/>
          <w:szCs w:val="24"/>
        </w:rPr>
        <w:t>Application of Stack</w:t>
      </w:r>
    </w:p>
    <w:p w14:paraId="726137DE" w14:textId="77777777" w:rsidR="00382C40" w:rsidRDefault="008A7C6A">
      <w:pPr>
        <w:numPr>
          <w:ilvl w:val="0"/>
          <w:numId w:val="38"/>
        </w:numPr>
        <w:spacing w:line="360" w:lineRule="auto"/>
        <w:jc w:val="both"/>
        <w:rPr>
          <w:sz w:val="24"/>
          <w:szCs w:val="24"/>
        </w:rPr>
      </w:pPr>
      <w:r>
        <w:rPr>
          <w:sz w:val="24"/>
          <w:szCs w:val="24"/>
        </w:rPr>
        <w:t>Expression Evolution</w:t>
      </w:r>
    </w:p>
    <w:p w14:paraId="16A92CAC" w14:textId="77777777" w:rsidR="00382C40" w:rsidRDefault="008A7C6A">
      <w:pPr>
        <w:numPr>
          <w:ilvl w:val="0"/>
          <w:numId w:val="38"/>
        </w:numPr>
        <w:spacing w:line="360" w:lineRule="auto"/>
        <w:jc w:val="both"/>
        <w:rPr>
          <w:sz w:val="24"/>
          <w:szCs w:val="24"/>
        </w:rPr>
      </w:pPr>
      <w:r>
        <w:rPr>
          <w:sz w:val="24"/>
          <w:szCs w:val="24"/>
        </w:rPr>
        <w:t>Expression conversion</w:t>
      </w:r>
    </w:p>
    <w:p w14:paraId="7323810C" w14:textId="77777777" w:rsidR="00382C40" w:rsidRDefault="008A7C6A">
      <w:pPr>
        <w:numPr>
          <w:ilvl w:val="1"/>
          <w:numId w:val="38"/>
        </w:numPr>
        <w:spacing w:line="360" w:lineRule="auto"/>
        <w:jc w:val="both"/>
        <w:rPr>
          <w:sz w:val="24"/>
          <w:szCs w:val="24"/>
        </w:rPr>
      </w:pPr>
      <w:hyperlink r:id="rId131">
        <w:r>
          <w:rPr>
            <w:color w:val="000000"/>
            <w:sz w:val="24"/>
            <w:szCs w:val="24"/>
          </w:rPr>
          <w:t>Infix to Postfix</w:t>
        </w:r>
      </w:hyperlink>
    </w:p>
    <w:p w14:paraId="341A9CE6" w14:textId="77777777" w:rsidR="00382C40" w:rsidRDefault="008A7C6A">
      <w:pPr>
        <w:numPr>
          <w:ilvl w:val="1"/>
          <w:numId w:val="38"/>
        </w:numPr>
        <w:spacing w:line="360" w:lineRule="auto"/>
        <w:jc w:val="both"/>
        <w:rPr>
          <w:sz w:val="24"/>
          <w:szCs w:val="24"/>
        </w:rPr>
      </w:pPr>
      <w:hyperlink r:id="rId132">
        <w:r>
          <w:rPr>
            <w:color w:val="000000"/>
            <w:sz w:val="24"/>
            <w:szCs w:val="24"/>
          </w:rPr>
          <w:t>Infix to Prefix</w:t>
        </w:r>
      </w:hyperlink>
    </w:p>
    <w:p w14:paraId="7C0200FD" w14:textId="77777777" w:rsidR="00382C40" w:rsidRDefault="008A7C6A">
      <w:pPr>
        <w:numPr>
          <w:ilvl w:val="1"/>
          <w:numId w:val="38"/>
        </w:numPr>
        <w:spacing w:line="360" w:lineRule="auto"/>
        <w:jc w:val="both"/>
        <w:rPr>
          <w:sz w:val="24"/>
          <w:szCs w:val="24"/>
        </w:rPr>
      </w:pPr>
      <w:hyperlink r:id="rId133">
        <w:r>
          <w:rPr>
            <w:color w:val="000000"/>
            <w:sz w:val="24"/>
            <w:szCs w:val="24"/>
          </w:rPr>
          <w:t>Postfix to Infix</w:t>
        </w:r>
      </w:hyperlink>
    </w:p>
    <w:p w14:paraId="73ECD727" w14:textId="77777777" w:rsidR="00382C40" w:rsidRDefault="008A7C6A">
      <w:pPr>
        <w:numPr>
          <w:ilvl w:val="1"/>
          <w:numId w:val="38"/>
        </w:numPr>
        <w:spacing w:line="360" w:lineRule="auto"/>
        <w:jc w:val="both"/>
        <w:rPr>
          <w:sz w:val="24"/>
          <w:szCs w:val="24"/>
        </w:rPr>
      </w:pPr>
      <w:hyperlink r:id="rId134">
        <w:r>
          <w:rPr>
            <w:color w:val="000000"/>
            <w:sz w:val="24"/>
            <w:szCs w:val="24"/>
          </w:rPr>
          <w:t>Prefix to Infix</w:t>
        </w:r>
      </w:hyperlink>
    </w:p>
    <w:p w14:paraId="6006ED13" w14:textId="77777777" w:rsidR="00382C40" w:rsidRDefault="008A7C6A">
      <w:pPr>
        <w:numPr>
          <w:ilvl w:val="0"/>
          <w:numId w:val="38"/>
        </w:numPr>
        <w:spacing w:line="360" w:lineRule="auto"/>
        <w:jc w:val="both"/>
        <w:rPr>
          <w:sz w:val="24"/>
          <w:szCs w:val="24"/>
        </w:rPr>
      </w:pPr>
      <w:r>
        <w:rPr>
          <w:sz w:val="24"/>
          <w:szCs w:val="24"/>
        </w:rPr>
        <w:t>Parsing</w:t>
      </w:r>
    </w:p>
    <w:p w14:paraId="04C1E020" w14:textId="77777777" w:rsidR="00382C40" w:rsidRDefault="008A7C6A">
      <w:pPr>
        <w:numPr>
          <w:ilvl w:val="0"/>
          <w:numId w:val="38"/>
        </w:numPr>
        <w:spacing w:line="360" w:lineRule="auto"/>
        <w:jc w:val="both"/>
        <w:rPr>
          <w:sz w:val="24"/>
          <w:szCs w:val="24"/>
        </w:rPr>
      </w:pPr>
      <w:r>
        <w:rPr>
          <w:sz w:val="24"/>
          <w:szCs w:val="24"/>
        </w:rPr>
        <w:t>Simulation of recursion</w:t>
      </w:r>
    </w:p>
    <w:p w14:paraId="1CBFE685" w14:textId="77777777" w:rsidR="00382C40" w:rsidRDefault="008A7C6A">
      <w:pPr>
        <w:numPr>
          <w:ilvl w:val="0"/>
          <w:numId w:val="38"/>
        </w:numPr>
        <w:spacing w:line="360" w:lineRule="auto"/>
        <w:jc w:val="both"/>
        <w:rPr>
          <w:sz w:val="24"/>
          <w:szCs w:val="24"/>
        </w:rPr>
      </w:pPr>
      <w:r>
        <w:rPr>
          <w:sz w:val="24"/>
          <w:szCs w:val="24"/>
        </w:rPr>
        <w:t>Fuction call</w:t>
      </w:r>
    </w:p>
    <w:p w14:paraId="08FB4D51" w14:textId="77777777" w:rsidR="00382C40" w:rsidRDefault="00382C40">
      <w:pPr>
        <w:spacing w:line="276" w:lineRule="auto"/>
        <w:jc w:val="both"/>
        <w:rPr>
          <w:sz w:val="24"/>
          <w:szCs w:val="24"/>
        </w:rPr>
      </w:pPr>
    </w:p>
    <w:p w14:paraId="2BD1DD77" w14:textId="77777777" w:rsidR="00382C40" w:rsidRDefault="008A7C6A">
      <w:pPr>
        <w:spacing w:line="276" w:lineRule="auto"/>
        <w:jc w:val="both"/>
        <w:rPr>
          <w:sz w:val="24"/>
          <w:szCs w:val="24"/>
        </w:rPr>
      </w:pPr>
      <w:r>
        <w:rPr>
          <w:sz w:val="24"/>
          <w:szCs w:val="24"/>
        </w:rPr>
        <w:t>Expression Representation</w:t>
      </w:r>
    </w:p>
    <w:tbl>
      <w:tblPr>
        <w:tblStyle w:val="ab"/>
        <w:tblW w:w="6863" w:type="dxa"/>
        <w:tblLayout w:type="fixed"/>
        <w:tblLook w:val="0400" w:firstRow="0" w:lastRow="0" w:firstColumn="0" w:lastColumn="0" w:noHBand="0" w:noVBand="1"/>
      </w:tblPr>
      <w:tblGrid>
        <w:gridCol w:w="2645"/>
        <w:gridCol w:w="2109"/>
        <w:gridCol w:w="2109"/>
      </w:tblGrid>
      <w:tr w:rsidR="00382C40" w14:paraId="195D4114" w14:textId="77777777">
        <w:trPr>
          <w:trHeight w:val="323"/>
        </w:trPr>
        <w:tc>
          <w:tcPr>
            <w:tcW w:w="2645" w:type="dxa"/>
            <w:tcBorders>
              <w:top w:val="single" w:sz="8" w:space="0" w:color="CCCCCC"/>
              <w:left w:val="single" w:sz="8" w:space="0" w:color="CCCCCC"/>
              <w:bottom w:val="single" w:sz="8" w:space="0" w:color="CCCCCC"/>
              <w:right w:val="single" w:sz="8" w:space="0" w:color="CCCCCC"/>
            </w:tcBorders>
            <w:shd w:val="clear" w:color="auto" w:fill="F4F4F8"/>
            <w:tcMar>
              <w:top w:w="56" w:type="dxa"/>
              <w:left w:w="56" w:type="dxa"/>
              <w:bottom w:w="56" w:type="dxa"/>
              <w:right w:w="56" w:type="dxa"/>
            </w:tcMar>
            <w:vAlign w:val="center"/>
          </w:tcPr>
          <w:p w14:paraId="2D29EB2F" w14:textId="77777777" w:rsidR="00382C40" w:rsidRDefault="008A7C6A">
            <w:pPr>
              <w:spacing w:line="276" w:lineRule="auto"/>
              <w:jc w:val="both"/>
              <w:rPr>
                <w:b/>
                <w:sz w:val="24"/>
                <w:szCs w:val="24"/>
              </w:rPr>
            </w:pPr>
            <w:r>
              <w:rPr>
                <w:b/>
                <w:sz w:val="24"/>
                <w:szCs w:val="24"/>
              </w:rPr>
              <w:t>Infix</w:t>
            </w:r>
          </w:p>
        </w:tc>
        <w:tc>
          <w:tcPr>
            <w:tcW w:w="2109" w:type="dxa"/>
            <w:tcBorders>
              <w:top w:val="single" w:sz="8" w:space="0" w:color="CCCCCC"/>
              <w:left w:val="single" w:sz="8" w:space="0" w:color="CCCCCC"/>
              <w:bottom w:val="single" w:sz="8" w:space="0" w:color="CCCCCC"/>
              <w:right w:val="single" w:sz="8" w:space="0" w:color="CCCCCC"/>
            </w:tcBorders>
            <w:shd w:val="clear" w:color="auto" w:fill="F4F4F8"/>
            <w:tcMar>
              <w:top w:w="56" w:type="dxa"/>
              <w:left w:w="56" w:type="dxa"/>
              <w:bottom w:w="56" w:type="dxa"/>
              <w:right w:w="56" w:type="dxa"/>
            </w:tcMar>
            <w:vAlign w:val="center"/>
          </w:tcPr>
          <w:p w14:paraId="3C303275" w14:textId="77777777" w:rsidR="00382C40" w:rsidRDefault="008A7C6A">
            <w:pPr>
              <w:spacing w:line="276" w:lineRule="auto"/>
              <w:jc w:val="both"/>
              <w:rPr>
                <w:b/>
                <w:sz w:val="24"/>
                <w:szCs w:val="24"/>
              </w:rPr>
            </w:pPr>
            <w:r>
              <w:rPr>
                <w:b/>
                <w:sz w:val="24"/>
                <w:szCs w:val="24"/>
              </w:rPr>
              <w:t>Prefix</w:t>
            </w:r>
          </w:p>
        </w:tc>
        <w:tc>
          <w:tcPr>
            <w:tcW w:w="2109" w:type="dxa"/>
            <w:tcBorders>
              <w:top w:val="single" w:sz="8" w:space="0" w:color="CCCCCC"/>
              <w:left w:val="single" w:sz="8" w:space="0" w:color="CCCCCC"/>
              <w:bottom w:val="single" w:sz="8" w:space="0" w:color="CCCCCC"/>
              <w:right w:val="single" w:sz="8" w:space="0" w:color="CCCCCC"/>
            </w:tcBorders>
            <w:shd w:val="clear" w:color="auto" w:fill="F4F4F8"/>
            <w:tcMar>
              <w:top w:w="56" w:type="dxa"/>
              <w:left w:w="56" w:type="dxa"/>
              <w:bottom w:w="56" w:type="dxa"/>
              <w:right w:w="56" w:type="dxa"/>
            </w:tcMar>
            <w:vAlign w:val="center"/>
          </w:tcPr>
          <w:p w14:paraId="200C77D1" w14:textId="77777777" w:rsidR="00382C40" w:rsidRDefault="008A7C6A">
            <w:pPr>
              <w:spacing w:line="276" w:lineRule="auto"/>
              <w:jc w:val="both"/>
              <w:rPr>
                <w:b/>
                <w:sz w:val="24"/>
                <w:szCs w:val="24"/>
              </w:rPr>
            </w:pPr>
            <w:r>
              <w:rPr>
                <w:b/>
                <w:sz w:val="24"/>
                <w:szCs w:val="24"/>
              </w:rPr>
              <w:t>Postfix</w:t>
            </w:r>
          </w:p>
        </w:tc>
      </w:tr>
      <w:tr w:rsidR="00382C40" w14:paraId="7E66E61B" w14:textId="77777777">
        <w:trPr>
          <w:trHeight w:val="323"/>
        </w:trPr>
        <w:tc>
          <w:tcPr>
            <w:tcW w:w="2645" w:type="dxa"/>
            <w:tcBorders>
              <w:top w:val="single" w:sz="8" w:space="0" w:color="CCCCCC"/>
              <w:left w:val="single" w:sz="8" w:space="0" w:color="CCCCCC"/>
              <w:bottom w:val="single" w:sz="8" w:space="0" w:color="CCCCCC"/>
              <w:right w:val="single" w:sz="8" w:space="0" w:color="CCCCCC"/>
            </w:tcBorders>
            <w:shd w:val="clear" w:color="auto" w:fill="FFFFFF"/>
            <w:tcMar>
              <w:top w:w="56" w:type="dxa"/>
              <w:left w:w="56" w:type="dxa"/>
              <w:bottom w:w="56" w:type="dxa"/>
              <w:right w:w="56" w:type="dxa"/>
            </w:tcMar>
            <w:vAlign w:val="center"/>
          </w:tcPr>
          <w:p w14:paraId="29965FED" w14:textId="77777777" w:rsidR="00382C40" w:rsidRDefault="008A7C6A">
            <w:pPr>
              <w:spacing w:line="276" w:lineRule="auto"/>
              <w:jc w:val="both"/>
              <w:rPr>
                <w:sz w:val="24"/>
                <w:szCs w:val="24"/>
              </w:rPr>
            </w:pPr>
            <w:r>
              <w:rPr>
                <w:sz w:val="24"/>
                <w:szCs w:val="24"/>
              </w:rPr>
              <w:t>a + b</w:t>
            </w:r>
          </w:p>
        </w:tc>
        <w:tc>
          <w:tcPr>
            <w:tcW w:w="2109" w:type="dxa"/>
            <w:tcBorders>
              <w:top w:val="single" w:sz="8" w:space="0" w:color="CCCCCC"/>
              <w:left w:val="single" w:sz="8" w:space="0" w:color="CCCCCC"/>
              <w:bottom w:val="single" w:sz="8" w:space="0" w:color="CCCCCC"/>
              <w:right w:val="single" w:sz="8" w:space="0" w:color="CCCCCC"/>
            </w:tcBorders>
            <w:shd w:val="clear" w:color="auto" w:fill="FFFFFF"/>
            <w:tcMar>
              <w:top w:w="56" w:type="dxa"/>
              <w:left w:w="56" w:type="dxa"/>
              <w:bottom w:w="56" w:type="dxa"/>
              <w:right w:w="56" w:type="dxa"/>
            </w:tcMar>
            <w:vAlign w:val="center"/>
          </w:tcPr>
          <w:p w14:paraId="08EAE1C4" w14:textId="77777777" w:rsidR="00382C40" w:rsidRDefault="008A7C6A">
            <w:pPr>
              <w:spacing w:line="276" w:lineRule="auto"/>
              <w:jc w:val="both"/>
              <w:rPr>
                <w:sz w:val="24"/>
                <w:szCs w:val="24"/>
              </w:rPr>
            </w:pPr>
            <w:r>
              <w:rPr>
                <w:sz w:val="24"/>
                <w:szCs w:val="24"/>
              </w:rPr>
              <w:t>+ a b</w:t>
            </w:r>
          </w:p>
        </w:tc>
        <w:tc>
          <w:tcPr>
            <w:tcW w:w="2109" w:type="dxa"/>
            <w:tcBorders>
              <w:top w:val="single" w:sz="8" w:space="0" w:color="CCCCCC"/>
              <w:left w:val="single" w:sz="8" w:space="0" w:color="CCCCCC"/>
              <w:bottom w:val="single" w:sz="8" w:space="0" w:color="CCCCCC"/>
              <w:right w:val="single" w:sz="8" w:space="0" w:color="CCCCCC"/>
            </w:tcBorders>
            <w:shd w:val="clear" w:color="auto" w:fill="FFFFFF"/>
            <w:tcMar>
              <w:top w:w="56" w:type="dxa"/>
              <w:left w:w="56" w:type="dxa"/>
              <w:bottom w:w="56" w:type="dxa"/>
              <w:right w:w="56" w:type="dxa"/>
            </w:tcMar>
            <w:vAlign w:val="center"/>
          </w:tcPr>
          <w:p w14:paraId="35E3C770" w14:textId="77777777" w:rsidR="00382C40" w:rsidRDefault="008A7C6A">
            <w:pPr>
              <w:spacing w:line="276" w:lineRule="auto"/>
              <w:jc w:val="both"/>
              <w:rPr>
                <w:sz w:val="24"/>
                <w:szCs w:val="24"/>
              </w:rPr>
            </w:pPr>
            <w:r>
              <w:rPr>
                <w:sz w:val="24"/>
                <w:szCs w:val="24"/>
              </w:rPr>
              <w:t>a b +</w:t>
            </w:r>
          </w:p>
        </w:tc>
      </w:tr>
      <w:tr w:rsidR="00382C40" w14:paraId="3660AB46" w14:textId="77777777">
        <w:trPr>
          <w:trHeight w:val="323"/>
        </w:trPr>
        <w:tc>
          <w:tcPr>
            <w:tcW w:w="2645" w:type="dxa"/>
            <w:tcBorders>
              <w:top w:val="single" w:sz="8" w:space="0" w:color="CCCCCC"/>
              <w:left w:val="single" w:sz="8" w:space="0" w:color="CCCCCC"/>
              <w:bottom w:val="single" w:sz="8" w:space="0" w:color="CCCCCC"/>
              <w:right w:val="single" w:sz="8" w:space="0" w:color="CCCCCC"/>
            </w:tcBorders>
            <w:shd w:val="clear" w:color="auto" w:fill="F4F4F8"/>
            <w:tcMar>
              <w:top w:w="56" w:type="dxa"/>
              <w:left w:w="56" w:type="dxa"/>
              <w:bottom w:w="56" w:type="dxa"/>
              <w:right w:w="56" w:type="dxa"/>
            </w:tcMar>
            <w:vAlign w:val="center"/>
          </w:tcPr>
          <w:p w14:paraId="4C969285" w14:textId="77777777" w:rsidR="00382C40" w:rsidRDefault="008A7C6A">
            <w:pPr>
              <w:spacing w:line="276" w:lineRule="auto"/>
              <w:jc w:val="both"/>
              <w:rPr>
                <w:sz w:val="24"/>
                <w:szCs w:val="24"/>
              </w:rPr>
            </w:pPr>
            <w:r>
              <w:rPr>
                <w:sz w:val="24"/>
                <w:szCs w:val="24"/>
              </w:rPr>
              <w:t>a + b * c</w:t>
            </w:r>
          </w:p>
        </w:tc>
        <w:tc>
          <w:tcPr>
            <w:tcW w:w="2109" w:type="dxa"/>
            <w:tcBorders>
              <w:top w:val="single" w:sz="8" w:space="0" w:color="CCCCCC"/>
              <w:left w:val="single" w:sz="8" w:space="0" w:color="CCCCCC"/>
              <w:bottom w:val="single" w:sz="8" w:space="0" w:color="CCCCCC"/>
              <w:right w:val="single" w:sz="8" w:space="0" w:color="CCCCCC"/>
            </w:tcBorders>
            <w:shd w:val="clear" w:color="auto" w:fill="F4F4F8"/>
            <w:tcMar>
              <w:top w:w="56" w:type="dxa"/>
              <w:left w:w="56" w:type="dxa"/>
              <w:bottom w:w="56" w:type="dxa"/>
              <w:right w:w="56" w:type="dxa"/>
            </w:tcMar>
            <w:vAlign w:val="center"/>
          </w:tcPr>
          <w:p w14:paraId="477FC3C5" w14:textId="77777777" w:rsidR="00382C40" w:rsidRDefault="008A7C6A">
            <w:pPr>
              <w:spacing w:line="276" w:lineRule="auto"/>
              <w:jc w:val="both"/>
              <w:rPr>
                <w:sz w:val="24"/>
                <w:szCs w:val="24"/>
              </w:rPr>
            </w:pPr>
            <w:r>
              <w:rPr>
                <w:sz w:val="24"/>
                <w:szCs w:val="24"/>
              </w:rPr>
              <w:t>+ a * b c</w:t>
            </w:r>
          </w:p>
        </w:tc>
        <w:tc>
          <w:tcPr>
            <w:tcW w:w="2109" w:type="dxa"/>
            <w:tcBorders>
              <w:top w:val="single" w:sz="8" w:space="0" w:color="CCCCCC"/>
              <w:left w:val="single" w:sz="8" w:space="0" w:color="CCCCCC"/>
              <w:bottom w:val="single" w:sz="8" w:space="0" w:color="CCCCCC"/>
              <w:right w:val="single" w:sz="8" w:space="0" w:color="CCCCCC"/>
            </w:tcBorders>
            <w:shd w:val="clear" w:color="auto" w:fill="F4F4F8"/>
            <w:tcMar>
              <w:top w:w="56" w:type="dxa"/>
              <w:left w:w="56" w:type="dxa"/>
              <w:bottom w:w="56" w:type="dxa"/>
              <w:right w:w="56" w:type="dxa"/>
            </w:tcMar>
            <w:vAlign w:val="center"/>
          </w:tcPr>
          <w:p w14:paraId="0B86330A" w14:textId="77777777" w:rsidR="00382C40" w:rsidRDefault="008A7C6A">
            <w:pPr>
              <w:spacing w:line="276" w:lineRule="auto"/>
              <w:jc w:val="both"/>
              <w:rPr>
                <w:sz w:val="24"/>
                <w:szCs w:val="24"/>
              </w:rPr>
            </w:pPr>
            <w:r>
              <w:rPr>
                <w:sz w:val="24"/>
                <w:szCs w:val="24"/>
              </w:rPr>
              <w:t>a b c * +</w:t>
            </w:r>
          </w:p>
        </w:tc>
      </w:tr>
      <w:tr w:rsidR="00382C40" w14:paraId="4146F07F" w14:textId="77777777">
        <w:trPr>
          <w:trHeight w:val="305"/>
        </w:trPr>
        <w:tc>
          <w:tcPr>
            <w:tcW w:w="2645" w:type="dxa"/>
            <w:tcBorders>
              <w:top w:val="single" w:sz="8" w:space="0" w:color="CCCCCC"/>
              <w:left w:val="single" w:sz="8" w:space="0" w:color="CCCCCC"/>
              <w:bottom w:val="single" w:sz="8" w:space="0" w:color="CCCCCC"/>
              <w:right w:val="single" w:sz="8" w:space="0" w:color="CCCCCC"/>
            </w:tcBorders>
            <w:shd w:val="clear" w:color="auto" w:fill="FFFFFF"/>
            <w:tcMar>
              <w:top w:w="56" w:type="dxa"/>
              <w:left w:w="56" w:type="dxa"/>
              <w:bottom w:w="56" w:type="dxa"/>
              <w:right w:w="56" w:type="dxa"/>
            </w:tcMar>
            <w:vAlign w:val="center"/>
          </w:tcPr>
          <w:p w14:paraId="35976F74" w14:textId="77777777" w:rsidR="00382C40" w:rsidRDefault="008A7C6A">
            <w:pPr>
              <w:spacing w:line="276" w:lineRule="auto"/>
              <w:jc w:val="both"/>
              <w:rPr>
                <w:sz w:val="24"/>
                <w:szCs w:val="24"/>
              </w:rPr>
            </w:pPr>
            <w:r>
              <w:rPr>
                <w:sz w:val="24"/>
                <w:szCs w:val="24"/>
              </w:rPr>
              <w:t>(a + b) * (c - d)</w:t>
            </w:r>
          </w:p>
        </w:tc>
        <w:tc>
          <w:tcPr>
            <w:tcW w:w="2109" w:type="dxa"/>
            <w:tcBorders>
              <w:top w:val="single" w:sz="8" w:space="0" w:color="CCCCCC"/>
              <w:left w:val="single" w:sz="8" w:space="0" w:color="CCCCCC"/>
              <w:bottom w:val="single" w:sz="8" w:space="0" w:color="CCCCCC"/>
              <w:right w:val="single" w:sz="8" w:space="0" w:color="CCCCCC"/>
            </w:tcBorders>
            <w:shd w:val="clear" w:color="auto" w:fill="FFFFFF"/>
            <w:tcMar>
              <w:top w:w="56" w:type="dxa"/>
              <w:left w:w="56" w:type="dxa"/>
              <w:bottom w:w="56" w:type="dxa"/>
              <w:right w:w="56" w:type="dxa"/>
            </w:tcMar>
            <w:vAlign w:val="center"/>
          </w:tcPr>
          <w:p w14:paraId="0D9B7283" w14:textId="77777777" w:rsidR="00382C40" w:rsidRDefault="008A7C6A">
            <w:pPr>
              <w:spacing w:line="276" w:lineRule="auto"/>
              <w:jc w:val="both"/>
              <w:rPr>
                <w:sz w:val="24"/>
                <w:szCs w:val="24"/>
              </w:rPr>
            </w:pPr>
            <w:r>
              <w:rPr>
                <w:sz w:val="24"/>
                <w:szCs w:val="24"/>
              </w:rPr>
              <w:t>* + a b - c d</w:t>
            </w:r>
          </w:p>
        </w:tc>
        <w:tc>
          <w:tcPr>
            <w:tcW w:w="2109" w:type="dxa"/>
            <w:tcBorders>
              <w:top w:val="single" w:sz="8" w:space="0" w:color="CCCCCC"/>
              <w:left w:val="single" w:sz="8" w:space="0" w:color="CCCCCC"/>
              <w:bottom w:val="single" w:sz="8" w:space="0" w:color="CCCCCC"/>
              <w:right w:val="single" w:sz="8" w:space="0" w:color="CCCCCC"/>
            </w:tcBorders>
            <w:shd w:val="clear" w:color="auto" w:fill="FFFFFF"/>
            <w:tcMar>
              <w:top w:w="56" w:type="dxa"/>
              <w:left w:w="56" w:type="dxa"/>
              <w:bottom w:w="56" w:type="dxa"/>
              <w:right w:w="56" w:type="dxa"/>
            </w:tcMar>
            <w:vAlign w:val="center"/>
          </w:tcPr>
          <w:p w14:paraId="1F84B600" w14:textId="77777777" w:rsidR="00382C40" w:rsidRDefault="008A7C6A">
            <w:pPr>
              <w:spacing w:line="276" w:lineRule="auto"/>
              <w:jc w:val="both"/>
              <w:rPr>
                <w:sz w:val="24"/>
                <w:szCs w:val="24"/>
              </w:rPr>
            </w:pPr>
            <w:r>
              <w:rPr>
                <w:sz w:val="24"/>
                <w:szCs w:val="24"/>
              </w:rPr>
              <w:t>a b + c d - *</w:t>
            </w:r>
          </w:p>
        </w:tc>
      </w:tr>
    </w:tbl>
    <w:p w14:paraId="59851173" w14:textId="77777777" w:rsidR="00382C40" w:rsidRDefault="00382C40">
      <w:pPr>
        <w:spacing w:line="276" w:lineRule="auto"/>
        <w:jc w:val="both"/>
        <w:rPr>
          <w:sz w:val="24"/>
          <w:szCs w:val="24"/>
        </w:rPr>
      </w:pPr>
    </w:p>
    <w:p w14:paraId="60FB5665" w14:textId="77777777" w:rsidR="00382C40" w:rsidRDefault="008A7C6A">
      <w:pPr>
        <w:spacing w:line="360" w:lineRule="auto"/>
        <w:jc w:val="both"/>
        <w:rPr>
          <w:b/>
          <w:sz w:val="24"/>
          <w:szCs w:val="24"/>
        </w:rPr>
      </w:pPr>
      <w:r>
        <w:rPr>
          <w:b/>
          <w:sz w:val="24"/>
          <w:szCs w:val="24"/>
        </w:rPr>
        <w:t>Infix to Postfix Conversion</w:t>
      </w:r>
    </w:p>
    <w:p w14:paraId="252E56EE" w14:textId="77777777" w:rsidR="00382C40" w:rsidRDefault="008A7C6A">
      <w:pPr>
        <w:spacing w:line="360" w:lineRule="auto"/>
        <w:jc w:val="both"/>
        <w:rPr>
          <w:sz w:val="24"/>
          <w:szCs w:val="24"/>
        </w:rPr>
      </w:pPr>
      <w:r>
        <w:rPr>
          <w:sz w:val="24"/>
          <w:szCs w:val="24"/>
        </w:rPr>
        <w:t>Procedure for Postfix Conversion</w:t>
      </w:r>
    </w:p>
    <w:tbl>
      <w:tblPr>
        <w:tblStyle w:val="ac"/>
        <w:tblW w:w="9640" w:type="dxa"/>
        <w:tblLayout w:type="fixed"/>
        <w:tblLook w:val="0400" w:firstRow="0" w:lastRow="0" w:firstColumn="0" w:lastColumn="0" w:noHBand="0" w:noVBand="1"/>
      </w:tblPr>
      <w:tblGrid>
        <w:gridCol w:w="300"/>
        <w:gridCol w:w="9340"/>
      </w:tblGrid>
      <w:tr w:rsidR="00382C40" w14:paraId="2DE15D1B" w14:textId="77777777">
        <w:tc>
          <w:tcPr>
            <w:tcW w:w="300" w:type="dxa"/>
            <w:shd w:val="clear" w:color="auto" w:fill="FFFFFF"/>
            <w:tcMar>
              <w:top w:w="0" w:type="dxa"/>
              <w:left w:w="0" w:type="dxa"/>
              <w:bottom w:w="0" w:type="dxa"/>
              <w:right w:w="0" w:type="dxa"/>
            </w:tcMar>
            <w:vAlign w:val="center"/>
          </w:tcPr>
          <w:p w14:paraId="7DC9B40F" w14:textId="77777777" w:rsidR="00382C40" w:rsidRDefault="008A7C6A">
            <w:pPr>
              <w:spacing w:line="360" w:lineRule="auto"/>
              <w:jc w:val="both"/>
              <w:rPr>
                <w:sz w:val="24"/>
                <w:szCs w:val="24"/>
              </w:rPr>
            </w:pPr>
            <w:r>
              <w:rPr>
                <w:b/>
                <w:sz w:val="24"/>
                <w:szCs w:val="24"/>
              </w:rPr>
              <w:t>1.</w:t>
            </w:r>
          </w:p>
        </w:tc>
        <w:tc>
          <w:tcPr>
            <w:tcW w:w="9340" w:type="dxa"/>
            <w:shd w:val="clear" w:color="auto" w:fill="FFFFFF"/>
            <w:tcMar>
              <w:top w:w="0" w:type="dxa"/>
              <w:left w:w="0" w:type="dxa"/>
              <w:bottom w:w="0" w:type="dxa"/>
              <w:right w:w="0" w:type="dxa"/>
            </w:tcMar>
            <w:vAlign w:val="center"/>
          </w:tcPr>
          <w:p w14:paraId="3E0DAE38" w14:textId="77777777" w:rsidR="00382C40" w:rsidRDefault="008A7C6A">
            <w:pPr>
              <w:spacing w:line="360" w:lineRule="auto"/>
              <w:jc w:val="both"/>
              <w:rPr>
                <w:sz w:val="24"/>
                <w:szCs w:val="24"/>
              </w:rPr>
            </w:pPr>
            <w:r>
              <w:rPr>
                <w:sz w:val="24"/>
                <w:szCs w:val="24"/>
              </w:rPr>
              <w:t>Scan the Infix string from left to right.</w:t>
            </w:r>
          </w:p>
        </w:tc>
      </w:tr>
      <w:tr w:rsidR="00382C40" w14:paraId="5D45BA11" w14:textId="77777777">
        <w:tc>
          <w:tcPr>
            <w:tcW w:w="300" w:type="dxa"/>
            <w:shd w:val="clear" w:color="auto" w:fill="FFFFFF"/>
            <w:tcMar>
              <w:top w:w="0" w:type="dxa"/>
              <w:left w:w="0" w:type="dxa"/>
              <w:bottom w:w="0" w:type="dxa"/>
              <w:right w:w="0" w:type="dxa"/>
            </w:tcMar>
            <w:vAlign w:val="center"/>
          </w:tcPr>
          <w:p w14:paraId="39BDA894" w14:textId="77777777" w:rsidR="00382C40" w:rsidRDefault="008A7C6A">
            <w:pPr>
              <w:spacing w:line="360" w:lineRule="auto"/>
              <w:jc w:val="both"/>
              <w:rPr>
                <w:sz w:val="24"/>
                <w:szCs w:val="24"/>
              </w:rPr>
            </w:pPr>
            <w:r>
              <w:rPr>
                <w:b/>
                <w:sz w:val="24"/>
                <w:szCs w:val="24"/>
              </w:rPr>
              <w:t>2.</w:t>
            </w:r>
          </w:p>
        </w:tc>
        <w:tc>
          <w:tcPr>
            <w:tcW w:w="9340" w:type="dxa"/>
            <w:shd w:val="clear" w:color="auto" w:fill="FFFFFF"/>
            <w:tcMar>
              <w:top w:w="0" w:type="dxa"/>
              <w:left w:w="0" w:type="dxa"/>
              <w:bottom w:w="0" w:type="dxa"/>
              <w:right w:w="0" w:type="dxa"/>
            </w:tcMar>
            <w:vAlign w:val="center"/>
          </w:tcPr>
          <w:p w14:paraId="3BF91274" w14:textId="77777777" w:rsidR="00382C40" w:rsidRDefault="008A7C6A">
            <w:pPr>
              <w:spacing w:line="360" w:lineRule="auto"/>
              <w:jc w:val="both"/>
              <w:rPr>
                <w:sz w:val="24"/>
                <w:szCs w:val="24"/>
              </w:rPr>
            </w:pPr>
            <w:r>
              <w:rPr>
                <w:sz w:val="24"/>
                <w:szCs w:val="24"/>
              </w:rPr>
              <w:t>Initialize an empty stack.</w:t>
            </w:r>
          </w:p>
        </w:tc>
      </w:tr>
      <w:tr w:rsidR="00382C40" w14:paraId="10B16144" w14:textId="77777777">
        <w:tc>
          <w:tcPr>
            <w:tcW w:w="300" w:type="dxa"/>
            <w:shd w:val="clear" w:color="auto" w:fill="FFFFFF"/>
            <w:tcMar>
              <w:top w:w="0" w:type="dxa"/>
              <w:left w:w="0" w:type="dxa"/>
              <w:bottom w:w="0" w:type="dxa"/>
              <w:right w:w="0" w:type="dxa"/>
            </w:tcMar>
            <w:vAlign w:val="center"/>
          </w:tcPr>
          <w:p w14:paraId="56FFF46B" w14:textId="77777777" w:rsidR="00382C40" w:rsidRDefault="008A7C6A">
            <w:pPr>
              <w:spacing w:line="360" w:lineRule="auto"/>
              <w:jc w:val="both"/>
              <w:rPr>
                <w:sz w:val="24"/>
                <w:szCs w:val="24"/>
              </w:rPr>
            </w:pPr>
            <w:r>
              <w:rPr>
                <w:b/>
                <w:sz w:val="24"/>
                <w:szCs w:val="24"/>
              </w:rPr>
              <w:t>3.</w:t>
            </w:r>
          </w:p>
        </w:tc>
        <w:tc>
          <w:tcPr>
            <w:tcW w:w="9340" w:type="dxa"/>
            <w:shd w:val="clear" w:color="auto" w:fill="FFFFFF"/>
            <w:tcMar>
              <w:top w:w="0" w:type="dxa"/>
              <w:left w:w="0" w:type="dxa"/>
              <w:bottom w:w="0" w:type="dxa"/>
              <w:right w:w="0" w:type="dxa"/>
            </w:tcMar>
            <w:vAlign w:val="center"/>
          </w:tcPr>
          <w:p w14:paraId="34508955" w14:textId="77777777" w:rsidR="00382C40" w:rsidRDefault="008A7C6A">
            <w:pPr>
              <w:spacing w:line="360" w:lineRule="auto"/>
              <w:jc w:val="both"/>
              <w:rPr>
                <w:sz w:val="24"/>
                <w:szCs w:val="24"/>
              </w:rPr>
            </w:pPr>
            <w:r>
              <w:rPr>
                <w:sz w:val="24"/>
                <w:szCs w:val="24"/>
              </w:rPr>
              <w:t>If the scanned character is an operand, add it to the Postfix string.</w:t>
            </w:r>
          </w:p>
        </w:tc>
      </w:tr>
      <w:tr w:rsidR="00382C40" w14:paraId="6602F546" w14:textId="77777777">
        <w:tc>
          <w:tcPr>
            <w:tcW w:w="300" w:type="dxa"/>
            <w:shd w:val="clear" w:color="auto" w:fill="FFFFFF"/>
            <w:tcMar>
              <w:top w:w="0" w:type="dxa"/>
              <w:left w:w="0" w:type="dxa"/>
              <w:bottom w:w="0" w:type="dxa"/>
              <w:right w:w="0" w:type="dxa"/>
            </w:tcMar>
            <w:vAlign w:val="center"/>
          </w:tcPr>
          <w:p w14:paraId="7FED29F1" w14:textId="77777777" w:rsidR="00382C40" w:rsidRDefault="008A7C6A">
            <w:pPr>
              <w:spacing w:line="360" w:lineRule="auto"/>
              <w:jc w:val="both"/>
              <w:rPr>
                <w:sz w:val="24"/>
                <w:szCs w:val="24"/>
              </w:rPr>
            </w:pPr>
            <w:r>
              <w:rPr>
                <w:b/>
                <w:sz w:val="24"/>
                <w:szCs w:val="24"/>
              </w:rPr>
              <w:t>4.</w:t>
            </w:r>
          </w:p>
        </w:tc>
        <w:tc>
          <w:tcPr>
            <w:tcW w:w="9340" w:type="dxa"/>
            <w:shd w:val="clear" w:color="auto" w:fill="FFFFFF"/>
            <w:tcMar>
              <w:top w:w="0" w:type="dxa"/>
              <w:left w:w="0" w:type="dxa"/>
              <w:bottom w:w="0" w:type="dxa"/>
              <w:right w:w="0" w:type="dxa"/>
            </w:tcMar>
            <w:vAlign w:val="center"/>
          </w:tcPr>
          <w:p w14:paraId="486F0440" w14:textId="77777777" w:rsidR="00382C40" w:rsidRDefault="008A7C6A">
            <w:pPr>
              <w:spacing w:line="360" w:lineRule="auto"/>
              <w:jc w:val="both"/>
              <w:rPr>
                <w:sz w:val="24"/>
                <w:szCs w:val="24"/>
              </w:rPr>
            </w:pPr>
            <w:r>
              <w:rPr>
                <w:sz w:val="24"/>
                <w:szCs w:val="24"/>
              </w:rPr>
              <w:t>If the scanned character is an operator and if the stack is empty pus</w:t>
            </w:r>
            <w:r>
              <w:rPr>
                <w:sz w:val="24"/>
                <w:szCs w:val="24"/>
              </w:rPr>
              <w:t>h the character to stack.</w:t>
            </w:r>
          </w:p>
        </w:tc>
      </w:tr>
      <w:tr w:rsidR="00382C40" w14:paraId="458E58D9" w14:textId="77777777">
        <w:tc>
          <w:tcPr>
            <w:tcW w:w="300" w:type="dxa"/>
            <w:shd w:val="clear" w:color="auto" w:fill="FFFFFF"/>
            <w:tcMar>
              <w:top w:w="0" w:type="dxa"/>
              <w:left w:w="0" w:type="dxa"/>
              <w:bottom w:w="0" w:type="dxa"/>
              <w:right w:w="0" w:type="dxa"/>
            </w:tcMar>
            <w:vAlign w:val="center"/>
          </w:tcPr>
          <w:p w14:paraId="1A885918" w14:textId="77777777" w:rsidR="00382C40" w:rsidRDefault="008A7C6A">
            <w:pPr>
              <w:spacing w:line="360" w:lineRule="auto"/>
              <w:jc w:val="both"/>
              <w:rPr>
                <w:sz w:val="24"/>
                <w:szCs w:val="24"/>
              </w:rPr>
            </w:pPr>
            <w:r>
              <w:rPr>
                <w:b/>
                <w:sz w:val="24"/>
                <w:szCs w:val="24"/>
              </w:rPr>
              <w:t>5.</w:t>
            </w:r>
          </w:p>
        </w:tc>
        <w:tc>
          <w:tcPr>
            <w:tcW w:w="9340" w:type="dxa"/>
            <w:shd w:val="clear" w:color="auto" w:fill="FFFFFF"/>
            <w:tcMar>
              <w:top w:w="0" w:type="dxa"/>
              <w:left w:w="0" w:type="dxa"/>
              <w:bottom w:w="0" w:type="dxa"/>
              <w:right w:w="0" w:type="dxa"/>
            </w:tcMar>
            <w:vAlign w:val="center"/>
          </w:tcPr>
          <w:p w14:paraId="7BCEBF50" w14:textId="77777777" w:rsidR="00382C40" w:rsidRDefault="008A7C6A">
            <w:pPr>
              <w:spacing w:line="360" w:lineRule="auto"/>
              <w:jc w:val="both"/>
              <w:rPr>
                <w:sz w:val="24"/>
                <w:szCs w:val="24"/>
              </w:rPr>
            </w:pPr>
            <w:r>
              <w:rPr>
                <w:sz w:val="24"/>
                <w:szCs w:val="24"/>
              </w:rPr>
              <w:t>If the scanned character is an Operator and the stack is not empty, compare the precedence of the character with the element on top of the stack.</w:t>
            </w:r>
          </w:p>
        </w:tc>
      </w:tr>
      <w:tr w:rsidR="00382C40" w14:paraId="2EB338DB" w14:textId="77777777">
        <w:tc>
          <w:tcPr>
            <w:tcW w:w="300" w:type="dxa"/>
            <w:shd w:val="clear" w:color="auto" w:fill="FFFFFF"/>
            <w:tcMar>
              <w:top w:w="0" w:type="dxa"/>
              <w:left w:w="0" w:type="dxa"/>
              <w:bottom w:w="0" w:type="dxa"/>
              <w:right w:w="0" w:type="dxa"/>
            </w:tcMar>
            <w:vAlign w:val="center"/>
          </w:tcPr>
          <w:p w14:paraId="00F34F2F" w14:textId="77777777" w:rsidR="00382C40" w:rsidRDefault="008A7C6A">
            <w:pPr>
              <w:spacing w:line="360" w:lineRule="auto"/>
              <w:jc w:val="both"/>
              <w:rPr>
                <w:sz w:val="24"/>
                <w:szCs w:val="24"/>
              </w:rPr>
            </w:pPr>
            <w:r>
              <w:rPr>
                <w:b/>
                <w:sz w:val="24"/>
                <w:szCs w:val="24"/>
              </w:rPr>
              <w:t>6.</w:t>
            </w:r>
          </w:p>
        </w:tc>
        <w:tc>
          <w:tcPr>
            <w:tcW w:w="9340" w:type="dxa"/>
            <w:shd w:val="clear" w:color="auto" w:fill="FFFFFF"/>
            <w:tcMar>
              <w:top w:w="0" w:type="dxa"/>
              <w:left w:w="0" w:type="dxa"/>
              <w:bottom w:w="0" w:type="dxa"/>
              <w:right w:w="0" w:type="dxa"/>
            </w:tcMar>
            <w:vAlign w:val="center"/>
          </w:tcPr>
          <w:p w14:paraId="11316318" w14:textId="77777777" w:rsidR="00382C40" w:rsidRDefault="008A7C6A">
            <w:pPr>
              <w:spacing w:line="360" w:lineRule="auto"/>
              <w:jc w:val="both"/>
              <w:rPr>
                <w:sz w:val="24"/>
                <w:szCs w:val="24"/>
              </w:rPr>
            </w:pPr>
            <w:r>
              <w:rPr>
                <w:sz w:val="24"/>
                <w:szCs w:val="24"/>
              </w:rPr>
              <w:t xml:space="preserve">If top Stack has higher precedence over the scanned character pop the </w:t>
            </w:r>
            <w:r>
              <w:rPr>
                <w:sz w:val="24"/>
                <w:szCs w:val="24"/>
              </w:rPr>
              <w:t>stack else push the scanned character to stack. Repeat this step until the stack is not empty and top Stack has precedence over the character.</w:t>
            </w:r>
          </w:p>
        </w:tc>
      </w:tr>
      <w:tr w:rsidR="00382C40" w14:paraId="5E77DDCF" w14:textId="77777777">
        <w:tc>
          <w:tcPr>
            <w:tcW w:w="300" w:type="dxa"/>
            <w:shd w:val="clear" w:color="auto" w:fill="FFFFFF"/>
            <w:tcMar>
              <w:top w:w="0" w:type="dxa"/>
              <w:left w:w="0" w:type="dxa"/>
              <w:bottom w:w="0" w:type="dxa"/>
              <w:right w:w="0" w:type="dxa"/>
            </w:tcMar>
            <w:vAlign w:val="center"/>
          </w:tcPr>
          <w:p w14:paraId="2C990430" w14:textId="77777777" w:rsidR="00382C40" w:rsidRDefault="008A7C6A">
            <w:pPr>
              <w:spacing w:line="360" w:lineRule="auto"/>
              <w:jc w:val="both"/>
              <w:rPr>
                <w:sz w:val="24"/>
                <w:szCs w:val="24"/>
              </w:rPr>
            </w:pPr>
            <w:r>
              <w:rPr>
                <w:b/>
                <w:sz w:val="24"/>
                <w:szCs w:val="24"/>
              </w:rPr>
              <w:t>7.</w:t>
            </w:r>
          </w:p>
        </w:tc>
        <w:tc>
          <w:tcPr>
            <w:tcW w:w="9340" w:type="dxa"/>
            <w:shd w:val="clear" w:color="auto" w:fill="FFFFFF"/>
            <w:tcMar>
              <w:top w:w="0" w:type="dxa"/>
              <w:left w:w="0" w:type="dxa"/>
              <w:bottom w:w="0" w:type="dxa"/>
              <w:right w:w="0" w:type="dxa"/>
            </w:tcMar>
            <w:vAlign w:val="center"/>
          </w:tcPr>
          <w:p w14:paraId="0542605F" w14:textId="77777777" w:rsidR="00382C40" w:rsidRDefault="008A7C6A">
            <w:pPr>
              <w:spacing w:line="360" w:lineRule="auto"/>
              <w:jc w:val="both"/>
              <w:rPr>
                <w:sz w:val="24"/>
                <w:szCs w:val="24"/>
              </w:rPr>
            </w:pPr>
            <w:r>
              <w:rPr>
                <w:sz w:val="24"/>
                <w:szCs w:val="24"/>
              </w:rPr>
              <w:t>Repeat 4 and 5 steps till all the characters are scanned.</w:t>
            </w:r>
          </w:p>
        </w:tc>
      </w:tr>
      <w:tr w:rsidR="00382C40" w14:paraId="330A30E3" w14:textId="77777777">
        <w:tc>
          <w:tcPr>
            <w:tcW w:w="300" w:type="dxa"/>
            <w:shd w:val="clear" w:color="auto" w:fill="FFFFFF"/>
            <w:tcMar>
              <w:top w:w="0" w:type="dxa"/>
              <w:left w:w="0" w:type="dxa"/>
              <w:bottom w:w="0" w:type="dxa"/>
              <w:right w:w="0" w:type="dxa"/>
            </w:tcMar>
            <w:vAlign w:val="center"/>
          </w:tcPr>
          <w:p w14:paraId="378546B9" w14:textId="77777777" w:rsidR="00382C40" w:rsidRDefault="008A7C6A">
            <w:pPr>
              <w:spacing w:line="360" w:lineRule="auto"/>
              <w:jc w:val="both"/>
              <w:rPr>
                <w:sz w:val="24"/>
                <w:szCs w:val="24"/>
              </w:rPr>
            </w:pPr>
            <w:r>
              <w:rPr>
                <w:b/>
                <w:sz w:val="24"/>
                <w:szCs w:val="24"/>
              </w:rPr>
              <w:t>8.</w:t>
            </w:r>
          </w:p>
        </w:tc>
        <w:tc>
          <w:tcPr>
            <w:tcW w:w="9340" w:type="dxa"/>
            <w:shd w:val="clear" w:color="auto" w:fill="FFFFFF"/>
            <w:tcMar>
              <w:top w:w="0" w:type="dxa"/>
              <w:left w:w="0" w:type="dxa"/>
              <w:bottom w:w="0" w:type="dxa"/>
              <w:right w:w="0" w:type="dxa"/>
            </w:tcMar>
            <w:vAlign w:val="center"/>
          </w:tcPr>
          <w:p w14:paraId="0EF6F463" w14:textId="77777777" w:rsidR="00382C40" w:rsidRDefault="008A7C6A">
            <w:pPr>
              <w:spacing w:line="360" w:lineRule="auto"/>
              <w:jc w:val="both"/>
              <w:rPr>
                <w:sz w:val="24"/>
                <w:szCs w:val="24"/>
              </w:rPr>
            </w:pPr>
            <w:r>
              <w:rPr>
                <w:sz w:val="24"/>
                <w:szCs w:val="24"/>
              </w:rPr>
              <w:t xml:space="preserve">After all characters are scanned, we have to </w:t>
            </w:r>
            <w:r>
              <w:rPr>
                <w:sz w:val="24"/>
                <w:szCs w:val="24"/>
              </w:rPr>
              <w:t>add any character that the stack may have to the Postfix string.</w:t>
            </w:r>
          </w:p>
        </w:tc>
      </w:tr>
      <w:tr w:rsidR="00382C40" w14:paraId="20B9D023" w14:textId="77777777">
        <w:tc>
          <w:tcPr>
            <w:tcW w:w="300" w:type="dxa"/>
            <w:shd w:val="clear" w:color="auto" w:fill="FFFFFF"/>
            <w:tcMar>
              <w:top w:w="0" w:type="dxa"/>
              <w:left w:w="0" w:type="dxa"/>
              <w:bottom w:w="0" w:type="dxa"/>
              <w:right w:w="0" w:type="dxa"/>
            </w:tcMar>
            <w:vAlign w:val="center"/>
          </w:tcPr>
          <w:p w14:paraId="290253C6" w14:textId="77777777" w:rsidR="00382C40" w:rsidRDefault="008A7C6A">
            <w:pPr>
              <w:spacing w:line="360" w:lineRule="auto"/>
              <w:jc w:val="both"/>
              <w:rPr>
                <w:sz w:val="24"/>
                <w:szCs w:val="24"/>
              </w:rPr>
            </w:pPr>
            <w:r>
              <w:rPr>
                <w:b/>
                <w:sz w:val="24"/>
                <w:szCs w:val="24"/>
              </w:rPr>
              <w:t>9.</w:t>
            </w:r>
          </w:p>
        </w:tc>
        <w:tc>
          <w:tcPr>
            <w:tcW w:w="9340" w:type="dxa"/>
            <w:shd w:val="clear" w:color="auto" w:fill="FFFFFF"/>
            <w:tcMar>
              <w:top w:w="0" w:type="dxa"/>
              <w:left w:w="0" w:type="dxa"/>
              <w:bottom w:w="0" w:type="dxa"/>
              <w:right w:w="0" w:type="dxa"/>
            </w:tcMar>
            <w:vAlign w:val="center"/>
          </w:tcPr>
          <w:p w14:paraId="5954AE91" w14:textId="77777777" w:rsidR="00382C40" w:rsidRDefault="008A7C6A">
            <w:pPr>
              <w:spacing w:line="360" w:lineRule="auto"/>
              <w:jc w:val="both"/>
              <w:rPr>
                <w:sz w:val="24"/>
                <w:szCs w:val="24"/>
              </w:rPr>
            </w:pPr>
            <w:r>
              <w:rPr>
                <w:sz w:val="24"/>
                <w:szCs w:val="24"/>
              </w:rPr>
              <w:t>If stack is not empty add top Stack to Postfix string and Pop the stack.</w:t>
            </w:r>
          </w:p>
        </w:tc>
      </w:tr>
      <w:tr w:rsidR="00382C40" w14:paraId="322CCF63" w14:textId="77777777">
        <w:tc>
          <w:tcPr>
            <w:tcW w:w="300" w:type="dxa"/>
            <w:shd w:val="clear" w:color="auto" w:fill="FFFFFF"/>
            <w:tcMar>
              <w:top w:w="0" w:type="dxa"/>
              <w:left w:w="0" w:type="dxa"/>
              <w:bottom w:w="0" w:type="dxa"/>
              <w:right w:w="0" w:type="dxa"/>
            </w:tcMar>
            <w:vAlign w:val="center"/>
          </w:tcPr>
          <w:p w14:paraId="137291EE" w14:textId="77777777" w:rsidR="00382C40" w:rsidRDefault="008A7C6A">
            <w:pPr>
              <w:spacing w:line="360" w:lineRule="auto"/>
              <w:jc w:val="both"/>
              <w:rPr>
                <w:sz w:val="24"/>
                <w:szCs w:val="24"/>
              </w:rPr>
            </w:pPr>
            <w:r>
              <w:rPr>
                <w:b/>
                <w:sz w:val="24"/>
                <w:szCs w:val="24"/>
              </w:rPr>
              <w:t>10.</w:t>
            </w:r>
          </w:p>
        </w:tc>
        <w:tc>
          <w:tcPr>
            <w:tcW w:w="9340" w:type="dxa"/>
            <w:shd w:val="clear" w:color="auto" w:fill="FFFFFF"/>
            <w:tcMar>
              <w:top w:w="0" w:type="dxa"/>
              <w:left w:w="0" w:type="dxa"/>
              <w:bottom w:w="0" w:type="dxa"/>
              <w:right w:w="0" w:type="dxa"/>
            </w:tcMar>
            <w:vAlign w:val="center"/>
          </w:tcPr>
          <w:p w14:paraId="2D550851" w14:textId="77777777" w:rsidR="00382C40" w:rsidRDefault="008A7C6A">
            <w:pPr>
              <w:spacing w:line="360" w:lineRule="auto"/>
              <w:jc w:val="both"/>
              <w:rPr>
                <w:sz w:val="24"/>
                <w:szCs w:val="24"/>
              </w:rPr>
            </w:pPr>
            <w:r>
              <w:rPr>
                <w:sz w:val="24"/>
                <w:szCs w:val="24"/>
              </w:rPr>
              <w:t>Repeat this step as long as stack is not empty.</w:t>
            </w:r>
          </w:p>
        </w:tc>
      </w:tr>
    </w:tbl>
    <w:p w14:paraId="7C1CD923" w14:textId="77777777" w:rsidR="00382C40" w:rsidRDefault="00382C40">
      <w:pPr>
        <w:spacing w:line="276" w:lineRule="auto"/>
        <w:jc w:val="both"/>
        <w:rPr>
          <w:b/>
          <w:sz w:val="24"/>
          <w:szCs w:val="24"/>
        </w:rPr>
      </w:pPr>
    </w:p>
    <w:p w14:paraId="79C2FB30" w14:textId="77777777" w:rsidR="00382C40" w:rsidRDefault="008A7C6A">
      <w:pPr>
        <w:spacing w:line="360" w:lineRule="auto"/>
        <w:jc w:val="both"/>
        <w:rPr>
          <w:b/>
          <w:sz w:val="24"/>
          <w:szCs w:val="24"/>
        </w:rPr>
      </w:pPr>
      <w:r>
        <w:rPr>
          <w:b/>
          <w:sz w:val="24"/>
          <w:szCs w:val="24"/>
        </w:rPr>
        <w:t>Algorithm for Postfix Conversion</w:t>
      </w:r>
    </w:p>
    <w:p w14:paraId="482B5ACC" w14:textId="77777777" w:rsidR="00382C40" w:rsidRDefault="008A7C6A">
      <w:pPr>
        <w:numPr>
          <w:ilvl w:val="0"/>
          <w:numId w:val="39"/>
        </w:numPr>
        <w:spacing w:line="360" w:lineRule="auto"/>
        <w:jc w:val="both"/>
        <w:rPr>
          <w:sz w:val="24"/>
          <w:szCs w:val="24"/>
        </w:rPr>
      </w:pPr>
      <w:r>
        <w:rPr>
          <w:sz w:val="24"/>
          <w:szCs w:val="24"/>
        </w:rPr>
        <w:t>S:stack</w:t>
      </w:r>
    </w:p>
    <w:p w14:paraId="42470F6A" w14:textId="77777777" w:rsidR="00382C40" w:rsidRDefault="008A7C6A">
      <w:pPr>
        <w:numPr>
          <w:ilvl w:val="0"/>
          <w:numId w:val="39"/>
        </w:numPr>
        <w:spacing w:line="360" w:lineRule="auto"/>
        <w:jc w:val="both"/>
        <w:rPr>
          <w:sz w:val="24"/>
          <w:szCs w:val="24"/>
        </w:rPr>
      </w:pPr>
      <w:r>
        <w:rPr>
          <w:sz w:val="24"/>
          <w:szCs w:val="24"/>
        </w:rPr>
        <w:t>while(more tokens)</w:t>
      </w:r>
    </w:p>
    <w:p w14:paraId="3B271E0A" w14:textId="77777777" w:rsidR="00382C40" w:rsidRDefault="008A7C6A">
      <w:pPr>
        <w:numPr>
          <w:ilvl w:val="0"/>
          <w:numId w:val="39"/>
        </w:numPr>
        <w:spacing w:line="360" w:lineRule="auto"/>
        <w:jc w:val="both"/>
        <w:rPr>
          <w:sz w:val="24"/>
          <w:szCs w:val="24"/>
        </w:rPr>
      </w:pPr>
      <w:r>
        <w:rPr>
          <w:sz w:val="24"/>
          <w:szCs w:val="24"/>
        </w:rPr>
        <w:t xml:space="preserve">  x&lt;=next token</w:t>
      </w:r>
    </w:p>
    <w:p w14:paraId="66B838E0" w14:textId="77777777" w:rsidR="00382C40" w:rsidRDefault="008A7C6A">
      <w:pPr>
        <w:numPr>
          <w:ilvl w:val="0"/>
          <w:numId w:val="39"/>
        </w:numPr>
        <w:spacing w:line="360" w:lineRule="auto"/>
        <w:jc w:val="both"/>
        <w:rPr>
          <w:sz w:val="24"/>
          <w:szCs w:val="24"/>
        </w:rPr>
      </w:pPr>
      <w:r>
        <w:rPr>
          <w:sz w:val="24"/>
          <w:szCs w:val="24"/>
        </w:rPr>
        <w:t xml:space="preserve">    if(x == operand)</w:t>
      </w:r>
    </w:p>
    <w:p w14:paraId="446AE202" w14:textId="77777777" w:rsidR="00382C40" w:rsidRDefault="008A7C6A">
      <w:pPr>
        <w:numPr>
          <w:ilvl w:val="0"/>
          <w:numId w:val="39"/>
        </w:numPr>
        <w:spacing w:line="360" w:lineRule="auto"/>
        <w:jc w:val="both"/>
        <w:rPr>
          <w:sz w:val="24"/>
          <w:szCs w:val="24"/>
        </w:rPr>
      </w:pPr>
      <w:r>
        <w:rPr>
          <w:sz w:val="24"/>
          <w:szCs w:val="24"/>
        </w:rPr>
        <w:t xml:space="preserve">      print x</w:t>
      </w:r>
    </w:p>
    <w:p w14:paraId="536D5180" w14:textId="77777777" w:rsidR="00382C40" w:rsidRDefault="008A7C6A">
      <w:pPr>
        <w:numPr>
          <w:ilvl w:val="0"/>
          <w:numId w:val="39"/>
        </w:numPr>
        <w:spacing w:line="360" w:lineRule="auto"/>
        <w:jc w:val="both"/>
        <w:rPr>
          <w:sz w:val="24"/>
          <w:szCs w:val="24"/>
        </w:rPr>
      </w:pPr>
      <w:r>
        <w:rPr>
          <w:sz w:val="24"/>
          <w:szCs w:val="24"/>
        </w:rPr>
        <w:t xml:space="preserve">    else</w:t>
      </w:r>
    </w:p>
    <w:p w14:paraId="23DC6F1F" w14:textId="77777777" w:rsidR="00382C40" w:rsidRDefault="008A7C6A">
      <w:pPr>
        <w:numPr>
          <w:ilvl w:val="0"/>
          <w:numId w:val="39"/>
        </w:numPr>
        <w:spacing w:line="360" w:lineRule="auto"/>
        <w:jc w:val="both"/>
        <w:rPr>
          <w:sz w:val="24"/>
          <w:szCs w:val="24"/>
        </w:rPr>
      </w:pPr>
      <w:r>
        <w:rPr>
          <w:sz w:val="24"/>
          <w:szCs w:val="24"/>
        </w:rPr>
        <w:t xml:space="preserve">      while(precedence(x)&lt;=precedence(top(s)))</w:t>
      </w:r>
    </w:p>
    <w:p w14:paraId="5A9FC703" w14:textId="77777777" w:rsidR="00382C40" w:rsidRDefault="008A7C6A">
      <w:pPr>
        <w:numPr>
          <w:ilvl w:val="0"/>
          <w:numId w:val="39"/>
        </w:numPr>
        <w:spacing w:line="360" w:lineRule="auto"/>
        <w:jc w:val="both"/>
        <w:rPr>
          <w:sz w:val="24"/>
          <w:szCs w:val="24"/>
        </w:rPr>
      </w:pPr>
      <w:r>
        <w:rPr>
          <w:sz w:val="24"/>
          <w:szCs w:val="24"/>
        </w:rPr>
        <w:t xml:space="preserve">        print(pop(s))</w:t>
      </w:r>
    </w:p>
    <w:p w14:paraId="3EA29442" w14:textId="77777777" w:rsidR="00382C40" w:rsidRDefault="008A7C6A">
      <w:pPr>
        <w:numPr>
          <w:ilvl w:val="0"/>
          <w:numId w:val="39"/>
        </w:numPr>
        <w:spacing w:line="360" w:lineRule="auto"/>
        <w:jc w:val="both"/>
        <w:rPr>
          <w:sz w:val="24"/>
          <w:szCs w:val="24"/>
        </w:rPr>
      </w:pPr>
      <w:r>
        <w:rPr>
          <w:sz w:val="24"/>
          <w:szCs w:val="24"/>
        </w:rPr>
        <w:t xml:space="preserve">    push(s,x)</w:t>
      </w:r>
    </w:p>
    <w:p w14:paraId="7E1E7D77" w14:textId="77777777" w:rsidR="00382C40" w:rsidRDefault="008A7C6A">
      <w:pPr>
        <w:numPr>
          <w:ilvl w:val="0"/>
          <w:numId w:val="39"/>
        </w:numPr>
        <w:spacing w:line="360" w:lineRule="auto"/>
        <w:jc w:val="both"/>
        <w:rPr>
          <w:sz w:val="24"/>
          <w:szCs w:val="24"/>
        </w:rPr>
      </w:pPr>
      <w:r>
        <w:rPr>
          <w:sz w:val="24"/>
          <w:szCs w:val="24"/>
        </w:rPr>
        <w:t>while(! empty (s))</w:t>
      </w:r>
    </w:p>
    <w:p w14:paraId="72C04819" w14:textId="77777777" w:rsidR="00382C40" w:rsidRDefault="008A7C6A">
      <w:pPr>
        <w:numPr>
          <w:ilvl w:val="0"/>
          <w:numId w:val="39"/>
        </w:numPr>
        <w:spacing w:line="360" w:lineRule="auto"/>
        <w:jc w:val="both"/>
        <w:rPr>
          <w:sz w:val="24"/>
          <w:szCs w:val="24"/>
        </w:rPr>
      </w:pPr>
      <w:r>
        <w:rPr>
          <w:sz w:val="24"/>
          <w:szCs w:val="24"/>
        </w:rPr>
        <w:t xml:space="preserve">  print(pop(s))</w:t>
      </w:r>
    </w:p>
    <w:p w14:paraId="559AC950" w14:textId="77777777" w:rsidR="00382C40" w:rsidRDefault="00382C40">
      <w:pPr>
        <w:spacing w:line="276" w:lineRule="auto"/>
        <w:jc w:val="both"/>
        <w:rPr>
          <w:sz w:val="24"/>
          <w:szCs w:val="24"/>
        </w:rPr>
      </w:pPr>
    </w:p>
    <w:p w14:paraId="2E29E100" w14:textId="77777777" w:rsidR="00382C40" w:rsidRDefault="00382C40">
      <w:pPr>
        <w:spacing w:line="276" w:lineRule="auto"/>
        <w:jc w:val="both"/>
        <w:rPr>
          <w:b/>
          <w:sz w:val="24"/>
          <w:szCs w:val="24"/>
        </w:rPr>
      </w:pPr>
    </w:p>
    <w:p w14:paraId="17A975CC" w14:textId="77777777" w:rsidR="00382C40" w:rsidRDefault="00382C40">
      <w:pPr>
        <w:spacing w:line="276" w:lineRule="auto"/>
        <w:jc w:val="both"/>
        <w:rPr>
          <w:b/>
          <w:sz w:val="24"/>
          <w:szCs w:val="24"/>
        </w:rPr>
      </w:pPr>
    </w:p>
    <w:p w14:paraId="5B18E0CF" w14:textId="77777777" w:rsidR="00382C40" w:rsidRDefault="00382C40">
      <w:pPr>
        <w:spacing w:line="276" w:lineRule="auto"/>
        <w:jc w:val="both"/>
        <w:rPr>
          <w:b/>
          <w:sz w:val="24"/>
          <w:szCs w:val="24"/>
        </w:rPr>
      </w:pPr>
    </w:p>
    <w:p w14:paraId="64754CE6" w14:textId="77777777" w:rsidR="00382C40" w:rsidRDefault="00382C40">
      <w:pPr>
        <w:spacing w:line="276" w:lineRule="auto"/>
        <w:jc w:val="both"/>
        <w:rPr>
          <w:b/>
          <w:sz w:val="24"/>
          <w:szCs w:val="24"/>
        </w:rPr>
      </w:pPr>
    </w:p>
    <w:p w14:paraId="0313FC62" w14:textId="77777777" w:rsidR="00382C40" w:rsidRDefault="00382C40">
      <w:pPr>
        <w:spacing w:line="276" w:lineRule="auto"/>
        <w:jc w:val="both"/>
        <w:rPr>
          <w:b/>
          <w:sz w:val="24"/>
          <w:szCs w:val="24"/>
        </w:rPr>
      </w:pPr>
    </w:p>
    <w:p w14:paraId="30C5F380" w14:textId="77777777" w:rsidR="00382C40" w:rsidRDefault="00382C40">
      <w:pPr>
        <w:spacing w:line="276" w:lineRule="auto"/>
        <w:jc w:val="both"/>
        <w:rPr>
          <w:b/>
          <w:sz w:val="24"/>
          <w:szCs w:val="24"/>
        </w:rPr>
      </w:pPr>
    </w:p>
    <w:p w14:paraId="351B3C50" w14:textId="77777777" w:rsidR="00382C40" w:rsidRDefault="00382C40">
      <w:pPr>
        <w:spacing w:line="276" w:lineRule="auto"/>
        <w:jc w:val="both"/>
        <w:rPr>
          <w:b/>
          <w:sz w:val="24"/>
          <w:szCs w:val="24"/>
        </w:rPr>
      </w:pPr>
    </w:p>
    <w:p w14:paraId="70E58620" w14:textId="77777777" w:rsidR="00382C40" w:rsidRDefault="00382C40">
      <w:pPr>
        <w:spacing w:line="276" w:lineRule="auto"/>
        <w:jc w:val="both"/>
        <w:rPr>
          <w:b/>
          <w:sz w:val="24"/>
          <w:szCs w:val="24"/>
        </w:rPr>
      </w:pPr>
    </w:p>
    <w:p w14:paraId="30577B41" w14:textId="77777777" w:rsidR="00382C40" w:rsidRDefault="00382C40">
      <w:pPr>
        <w:spacing w:line="276" w:lineRule="auto"/>
        <w:jc w:val="both"/>
        <w:rPr>
          <w:b/>
          <w:sz w:val="24"/>
          <w:szCs w:val="24"/>
        </w:rPr>
      </w:pPr>
    </w:p>
    <w:p w14:paraId="27202962" w14:textId="77777777" w:rsidR="00382C40" w:rsidRDefault="00382C40">
      <w:pPr>
        <w:spacing w:line="276" w:lineRule="auto"/>
        <w:jc w:val="both"/>
        <w:rPr>
          <w:b/>
          <w:sz w:val="24"/>
          <w:szCs w:val="24"/>
        </w:rPr>
      </w:pPr>
    </w:p>
    <w:p w14:paraId="17E053FE" w14:textId="77777777" w:rsidR="00382C40" w:rsidRDefault="00382C40">
      <w:pPr>
        <w:spacing w:line="276" w:lineRule="auto"/>
        <w:jc w:val="both"/>
        <w:rPr>
          <w:b/>
          <w:sz w:val="24"/>
          <w:szCs w:val="24"/>
        </w:rPr>
      </w:pPr>
    </w:p>
    <w:p w14:paraId="14030461" w14:textId="77777777" w:rsidR="00382C40" w:rsidRDefault="00382C40">
      <w:pPr>
        <w:spacing w:line="276" w:lineRule="auto"/>
        <w:jc w:val="both"/>
        <w:rPr>
          <w:b/>
          <w:sz w:val="24"/>
          <w:szCs w:val="24"/>
        </w:rPr>
      </w:pPr>
    </w:p>
    <w:p w14:paraId="52CBAD31" w14:textId="77777777" w:rsidR="00382C40" w:rsidRDefault="00382C40">
      <w:pPr>
        <w:spacing w:line="276" w:lineRule="auto"/>
        <w:jc w:val="both"/>
        <w:rPr>
          <w:b/>
          <w:sz w:val="24"/>
          <w:szCs w:val="24"/>
        </w:rPr>
      </w:pPr>
    </w:p>
    <w:p w14:paraId="6AC0143A" w14:textId="77777777" w:rsidR="00382C40" w:rsidRDefault="00382C40">
      <w:pPr>
        <w:spacing w:line="276" w:lineRule="auto"/>
        <w:jc w:val="both"/>
        <w:rPr>
          <w:b/>
          <w:sz w:val="24"/>
          <w:szCs w:val="24"/>
        </w:rPr>
      </w:pPr>
    </w:p>
    <w:p w14:paraId="65D4F6B2" w14:textId="77777777" w:rsidR="00382C40" w:rsidRDefault="00382C40">
      <w:pPr>
        <w:spacing w:line="276" w:lineRule="auto"/>
        <w:jc w:val="both"/>
        <w:rPr>
          <w:b/>
          <w:sz w:val="24"/>
          <w:szCs w:val="24"/>
        </w:rPr>
      </w:pPr>
    </w:p>
    <w:p w14:paraId="3608EDA5" w14:textId="77777777" w:rsidR="00382C40" w:rsidRDefault="00382C40">
      <w:pPr>
        <w:spacing w:line="276" w:lineRule="auto"/>
        <w:jc w:val="both"/>
        <w:rPr>
          <w:b/>
          <w:sz w:val="24"/>
          <w:szCs w:val="24"/>
        </w:rPr>
      </w:pPr>
    </w:p>
    <w:p w14:paraId="0F91AAC3" w14:textId="77777777" w:rsidR="00382C40" w:rsidRDefault="00382C40">
      <w:pPr>
        <w:spacing w:line="276" w:lineRule="auto"/>
        <w:jc w:val="both"/>
        <w:rPr>
          <w:b/>
          <w:sz w:val="24"/>
          <w:szCs w:val="24"/>
        </w:rPr>
      </w:pPr>
    </w:p>
    <w:p w14:paraId="6250A9D1" w14:textId="77777777" w:rsidR="00382C40" w:rsidRDefault="00382C40">
      <w:pPr>
        <w:spacing w:line="276" w:lineRule="auto"/>
        <w:jc w:val="both"/>
        <w:rPr>
          <w:b/>
          <w:sz w:val="24"/>
          <w:szCs w:val="24"/>
        </w:rPr>
      </w:pPr>
    </w:p>
    <w:p w14:paraId="4B8FB2DB" w14:textId="77777777" w:rsidR="00382C40" w:rsidRDefault="00382C40">
      <w:pPr>
        <w:spacing w:line="276" w:lineRule="auto"/>
        <w:jc w:val="both"/>
        <w:rPr>
          <w:b/>
          <w:sz w:val="24"/>
          <w:szCs w:val="24"/>
        </w:rPr>
      </w:pPr>
    </w:p>
    <w:p w14:paraId="62CD6608" w14:textId="77777777" w:rsidR="00382C40" w:rsidRDefault="00382C40">
      <w:pPr>
        <w:spacing w:line="276" w:lineRule="auto"/>
        <w:jc w:val="both"/>
        <w:rPr>
          <w:b/>
          <w:sz w:val="24"/>
          <w:szCs w:val="24"/>
        </w:rPr>
      </w:pPr>
    </w:p>
    <w:p w14:paraId="7CD01F03" w14:textId="77777777" w:rsidR="00382C40" w:rsidRDefault="00382C40">
      <w:pPr>
        <w:spacing w:line="276" w:lineRule="auto"/>
        <w:jc w:val="both"/>
        <w:rPr>
          <w:b/>
          <w:sz w:val="24"/>
          <w:szCs w:val="24"/>
        </w:rPr>
      </w:pPr>
    </w:p>
    <w:p w14:paraId="5742BBB0" w14:textId="77777777" w:rsidR="00382C40" w:rsidRDefault="00382C40">
      <w:pPr>
        <w:spacing w:line="276" w:lineRule="auto"/>
        <w:jc w:val="both"/>
        <w:rPr>
          <w:b/>
          <w:sz w:val="24"/>
          <w:szCs w:val="24"/>
        </w:rPr>
      </w:pPr>
    </w:p>
    <w:p w14:paraId="362723AF" w14:textId="77777777" w:rsidR="00382C40" w:rsidRDefault="00382C40">
      <w:pPr>
        <w:spacing w:line="276" w:lineRule="auto"/>
        <w:jc w:val="both"/>
        <w:rPr>
          <w:b/>
          <w:sz w:val="24"/>
          <w:szCs w:val="24"/>
        </w:rPr>
      </w:pPr>
    </w:p>
    <w:p w14:paraId="1690B4C3" w14:textId="77777777" w:rsidR="00382C40" w:rsidRDefault="00382C40">
      <w:pPr>
        <w:spacing w:line="276" w:lineRule="auto"/>
        <w:jc w:val="both"/>
        <w:rPr>
          <w:b/>
          <w:sz w:val="24"/>
          <w:szCs w:val="24"/>
        </w:rPr>
      </w:pPr>
    </w:p>
    <w:p w14:paraId="48735B8E" w14:textId="77777777" w:rsidR="00382C40" w:rsidRDefault="00382C40">
      <w:pPr>
        <w:spacing w:line="276" w:lineRule="auto"/>
        <w:jc w:val="both"/>
        <w:rPr>
          <w:b/>
          <w:sz w:val="24"/>
          <w:szCs w:val="24"/>
        </w:rPr>
      </w:pPr>
    </w:p>
    <w:p w14:paraId="0C8C31B4" w14:textId="77777777" w:rsidR="00382C40" w:rsidRDefault="008A7C6A">
      <w:pPr>
        <w:spacing w:line="276" w:lineRule="auto"/>
        <w:jc w:val="center"/>
        <w:rPr>
          <w:b/>
          <w:sz w:val="24"/>
          <w:szCs w:val="24"/>
        </w:rPr>
      </w:pPr>
      <w:r>
        <w:rPr>
          <w:b/>
          <w:sz w:val="24"/>
          <w:szCs w:val="24"/>
        </w:rPr>
        <w:t>Experiment No:10</w:t>
      </w:r>
    </w:p>
    <w:p w14:paraId="795B7511" w14:textId="77777777" w:rsidR="00382C40" w:rsidRDefault="00382C40">
      <w:pPr>
        <w:spacing w:line="276" w:lineRule="auto"/>
        <w:jc w:val="center"/>
        <w:rPr>
          <w:b/>
          <w:sz w:val="24"/>
          <w:szCs w:val="24"/>
        </w:rPr>
      </w:pPr>
    </w:p>
    <w:p w14:paraId="44A71399" w14:textId="77777777" w:rsidR="00382C40" w:rsidRDefault="008A7C6A">
      <w:pPr>
        <w:spacing w:line="276" w:lineRule="auto"/>
        <w:jc w:val="both"/>
        <w:rPr>
          <w:sz w:val="24"/>
          <w:szCs w:val="24"/>
        </w:rPr>
      </w:pPr>
      <w:r>
        <w:rPr>
          <w:b/>
          <w:sz w:val="24"/>
          <w:szCs w:val="24"/>
        </w:rPr>
        <w:t xml:space="preserve">Title: </w:t>
      </w:r>
      <w:r>
        <w:rPr>
          <w:sz w:val="24"/>
          <w:szCs w:val="24"/>
        </w:rPr>
        <w:t xml:space="preserve">Write a program to </w:t>
      </w:r>
      <w:r>
        <w:rPr>
          <w:sz w:val="24"/>
          <w:szCs w:val="24"/>
        </w:rPr>
        <w:t>print Fibonacci series using Recursion.</w:t>
      </w:r>
    </w:p>
    <w:p w14:paraId="58A7A953" w14:textId="77777777" w:rsidR="00382C40" w:rsidRDefault="00382C40">
      <w:pPr>
        <w:rPr>
          <w:sz w:val="24"/>
          <w:szCs w:val="24"/>
        </w:rPr>
      </w:pPr>
    </w:p>
    <w:p w14:paraId="3317BFB4" w14:textId="77777777" w:rsidR="00382C40" w:rsidRDefault="008A7C6A">
      <w:pPr>
        <w:spacing w:line="276" w:lineRule="auto"/>
        <w:jc w:val="both"/>
        <w:rPr>
          <w:b/>
          <w:sz w:val="24"/>
          <w:szCs w:val="24"/>
        </w:rPr>
      </w:pPr>
      <w:r>
        <w:rPr>
          <w:b/>
          <w:sz w:val="24"/>
          <w:szCs w:val="24"/>
        </w:rPr>
        <w:t>Recursion</w:t>
      </w:r>
    </w:p>
    <w:p w14:paraId="31221B1B" w14:textId="77777777" w:rsidR="00382C40" w:rsidRDefault="008A7C6A">
      <w:pPr>
        <w:spacing w:line="360" w:lineRule="auto"/>
        <w:rPr>
          <w:sz w:val="24"/>
          <w:szCs w:val="24"/>
        </w:rPr>
      </w:pPr>
      <w:r>
        <w:rPr>
          <w:sz w:val="24"/>
          <w:szCs w:val="24"/>
        </w:rPr>
        <w:t>Recursion is a programming technique that allows the programmer to express operations in terms of themselves. Simply we can say that when a 'c' function calls itself.</w:t>
      </w:r>
      <w:r>
        <w:rPr>
          <w:sz w:val="24"/>
          <w:szCs w:val="24"/>
        </w:rPr>
        <w:br/>
        <w:t>In other words recursion is thus the p</w:t>
      </w:r>
      <w:r>
        <w:rPr>
          <w:sz w:val="24"/>
          <w:szCs w:val="24"/>
        </w:rPr>
        <w:t>rocess of defining something in terms of itself.</w:t>
      </w:r>
    </w:p>
    <w:p w14:paraId="0476B5ED" w14:textId="77777777" w:rsidR="00382C40" w:rsidRDefault="00382C40">
      <w:pPr>
        <w:spacing w:line="276" w:lineRule="auto"/>
        <w:jc w:val="both"/>
        <w:rPr>
          <w:sz w:val="24"/>
          <w:szCs w:val="24"/>
        </w:rPr>
      </w:pPr>
    </w:p>
    <w:p w14:paraId="592DF3C7" w14:textId="77777777" w:rsidR="00382C40" w:rsidRDefault="008A7C6A">
      <w:pPr>
        <w:spacing w:line="360" w:lineRule="auto"/>
        <w:jc w:val="both"/>
        <w:rPr>
          <w:b/>
          <w:sz w:val="24"/>
          <w:szCs w:val="24"/>
        </w:rPr>
      </w:pPr>
      <w:r>
        <w:rPr>
          <w:b/>
          <w:sz w:val="24"/>
          <w:szCs w:val="24"/>
        </w:rPr>
        <w:t>Recursive functions</w:t>
      </w:r>
    </w:p>
    <w:p w14:paraId="52EDF95A" w14:textId="77777777" w:rsidR="00382C40" w:rsidRDefault="008A7C6A">
      <w:pPr>
        <w:numPr>
          <w:ilvl w:val="0"/>
          <w:numId w:val="17"/>
        </w:numPr>
        <w:spacing w:line="360" w:lineRule="auto"/>
        <w:jc w:val="both"/>
        <w:rPr>
          <w:sz w:val="24"/>
          <w:szCs w:val="24"/>
        </w:rPr>
      </w:pPr>
      <w:r>
        <w:rPr>
          <w:sz w:val="24"/>
          <w:szCs w:val="24"/>
        </w:rPr>
        <w:t>void recurse()</w:t>
      </w:r>
    </w:p>
    <w:p w14:paraId="0E83C64B" w14:textId="77777777" w:rsidR="00382C40" w:rsidRDefault="008A7C6A">
      <w:pPr>
        <w:numPr>
          <w:ilvl w:val="0"/>
          <w:numId w:val="17"/>
        </w:numPr>
        <w:spacing w:line="360" w:lineRule="auto"/>
        <w:jc w:val="both"/>
        <w:rPr>
          <w:sz w:val="24"/>
          <w:szCs w:val="24"/>
        </w:rPr>
      </w:pPr>
      <w:r>
        <w:rPr>
          <w:sz w:val="24"/>
          <w:szCs w:val="24"/>
        </w:rPr>
        <w:t>{</w:t>
      </w:r>
    </w:p>
    <w:p w14:paraId="705AE17E" w14:textId="77777777" w:rsidR="00382C40" w:rsidRDefault="008A7C6A">
      <w:pPr>
        <w:numPr>
          <w:ilvl w:val="0"/>
          <w:numId w:val="17"/>
        </w:numPr>
        <w:spacing w:line="360" w:lineRule="auto"/>
        <w:jc w:val="both"/>
        <w:rPr>
          <w:sz w:val="24"/>
          <w:szCs w:val="24"/>
        </w:rPr>
      </w:pPr>
      <w:r>
        <w:rPr>
          <w:sz w:val="24"/>
          <w:szCs w:val="24"/>
        </w:rPr>
        <w:t xml:space="preserve">    recurse(); /* Function calls itself */</w:t>
      </w:r>
    </w:p>
    <w:p w14:paraId="69898C17" w14:textId="77777777" w:rsidR="00382C40" w:rsidRDefault="008A7C6A">
      <w:pPr>
        <w:numPr>
          <w:ilvl w:val="0"/>
          <w:numId w:val="17"/>
        </w:numPr>
        <w:spacing w:line="360" w:lineRule="auto"/>
        <w:jc w:val="both"/>
        <w:rPr>
          <w:sz w:val="24"/>
          <w:szCs w:val="24"/>
        </w:rPr>
      </w:pPr>
      <w:r>
        <w:rPr>
          <w:sz w:val="24"/>
          <w:szCs w:val="24"/>
        </w:rPr>
        <w:t>} </w:t>
      </w:r>
    </w:p>
    <w:p w14:paraId="5CD04F28" w14:textId="77777777" w:rsidR="00382C40" w:rsidRDefault="008A7C6A">
      <w:pPr>
        <w:numPr>
          <w:ilvl w:val="0"/>
          <w:numId w:val="17"/>
        </w:numPr>
        <w:spacing w:line="360" w:lineRule="auto"/>
        <w:jc w:val="both"/>
        <w:rPr>
          <w:sz w:val="24"/>
          <w:szCs w:val="24"/>
        </w:rPr>
      </w:pPr>
      <w:r>
        <w:rPr>
          <w:sz w:val="24"/>
          <w:szCs w:val="24"/>
        </w:rPr>
        <w:t>void main()</w:t>
      </w:r>
    </w:p>
    <w:p w14:paraId="3E799496" w14:textId="77777777" w:rsidR="00382C40" w:rsidRDefault="008A7C6A">
      <w:pPr>
        <w:numPr>
          <w:ilvl w:val="0"/>
          <w:numId w:val="17"/>
        </w:numPr>
        <w:spacing w:line="360" w:lineRule="auto"/>
        <w:jc w:val="both"/>
        <w:rPr>
          <w:sz w:val="24"/>
          <w:szCs w:val="24"/>
        </w:rPr>
      </w:pPr>
      <w:r>
        <w:rPr>
          <w:sz w:val="24"/>
          <w:szCs w:val="24"/>
        </w:rPr>
        <w:t>{</w:t>
      </w:r>
    </w:p>
    <w:p w14:paraId="59461D46" w14:textId="77777777" w:rsidR="00382C40" w:rsidRDefault="008A7C6A">
      <w:pPr>
        <w:numPr>
          <w:ilvl w:val="0"/>
          <w:numId w:val="17"/>
        </w:numPr>
        <w:spacing w:line="360" w:lineRule="auto"/>
        <w:jc w:val="both"/>
        <w:rPr>
          <w:sz w:val="24"/>
          <w:szCs w:val="24"/>
        </w:rPr>
      </w:pPr>
      <w:r>
        <w:rPr>
          <w:sz w:val="24"/>
          <w:szCs w:val="24"/>
        </w:rPr>
        <w:t xml:space="preserve">    recurse(); /* Sets off the recursion */</w:t>
      </w:r>
    </w:p>
    <w:p w14:paraId="71DDFE03" w14:textId="77777777" w:rsidR="00382C40" w:rsidRDefault="008A7C6A">
      <w:pPr>
        <w:numPr>
          <w:ilvl w:val="0"/>
          <w:numId w:val="17"/>
        </w:numPr>
        <w:spacing w:line="360" w:lineRule="auto"/>
        <w:jc w:val="both"/>
        <w:rPr>
          <w:sz w:val="24"/>
          <w:szCs w:val="24"/>
        </w:rPr>
      </w:pPr>
      <w:r>
        <w:rPr>
          <w:sz w:val="24"/>
          <w:szCs w:val="24"/>
        </w:rPr>
        <w:t xml:space="preserve">    getch();</w:t>
      </w:r>
    </w:p>
    <w:p w14:paraId="6C66B565" w14:textId="77777777" w:rsidR="00382C40" w:rsidRDefault="008A7C6A">
      <w:pPr>
        <w:numPr>
          <w:ilvl w:val="0"/>
          <w:numId w:val="17"/>
        </w:numPr>
        <w:spacing w:line="360" w:lineRule="auto"/>
        <w:jc w:val="both"/>
        <w:rPr>
          <w:sz w:val="24"/>
          <w:szCs w:val="24"/>
        </w:rPr>
      </w:pPr>
      <w:r>
        <w:rPr>
          <w:sz w:val="24"/>
          <w:szCs w:val="24"/>
        </w:rPr>
        <w:t>}</w:t>
      </w:r>
    </w:p>
    <w:p w14:paraId="3B49CAB8" w14:textId="77777777" w:rsidR="00382C40" w:rsidRDefault="00382C40">
      <w:pPr>
        <w:spacing w:line="276" w:lineRule="auto"/>
        <w:jc w:val="both"/>
        <w:rPr>
          <w:sz w:val="24"/>
          <w:szCs w:val="24"/>
        </w:rPr>
      </w:pPr>
    </w:p>
    <w:p w14:paraId="18F2C565" w14:textId="77777777" w:rsidR="00382C40" w:rsidRDefault="00382C40">
      <w:pPr>
        <w:spacing w:line="276" w:lineRule="auto"/>
        <w:jc w:val="both"/>
        <w:rPr>
          <w:sz w:val="24"/>
          <w:szCs w:val="24"/>
        </w:rPr>
      </w:pPr>
    </w:p>
    <w:p w14:paraId="348B7149" w14:textId="77777777" w:rsidR="00382C40" w:rsidRDefault="00382C40">
      <w:pPr>
        <w:spacing w:line="276" w:lineRule="auto"/>
        <w:jc w:val="both"/>
        <w:rPr>
          <w:b/>
          <w:sz w:val="24"/>
          <w:szCs w:val="24"/>
        </w:rPr>
      </w:pPr>
    </w:p>
    <w:p w14:paraId="6485BCD5" w14:textId="77777777" w:rsidR="00382C40" w:rsidRDefault="00382C40">
      <w:pPr>
        <w:spacing w:line="276" w:lineRule="auto"/>
        <w:jc w:val="both"/>
        <w:rPr>
          <w:b/>
          <w:sz w:val="24"/>
          <w:szCs w:val="24"/>
        </w:rPr>
      </w:pPr>
    </w:p>
    <w:p w14:paraId="79AA23DF" w14:textId="77777777" w:rsidR="00382C40" w:rsidRDefault="00382C40">
      <w:pPr>
        <w:spacing w:line="276" w:lineRule="auto"/>
        <w:jc w:val="both"/>
        <w:rPr>
          <w:b/>
          <w:sz w:val="24"/>
          <w:szCs w:val="24"/>
        </w:rPr>
      </w:pPr>
    </w:p>
    <w:p w14:paraId="0F2F22D1" w14:textId="77777777" w:rsidR="00382C40" w:rsidRDefault="00382C40">
      <w:pPr>
        <w:spacing w:line="276" w:lineRule="auto"/>
        <w:jc w:val="both"/>
        <w:rPr>
          <w:b/>
          <w:sz w:val="24"/>
          <w:szCs w:val="24"/>
        </w:rPr>
      </w:pPr>
    </w:p>
    <w:p w14:paraId="1E5768B2" w14:textId="77777777" w:rsidR="00382C40" w:rsidRDefault="00382C40">
      <w:pPr>
        <w:spacing w:line="276" w:lineRule="auto"/>
        <w:jc w:val="both"/>
        <w:rPr>
          <w:b/>
          <w:sz w:val="24"/>
          <w:szCs w:val="24"/>
        </w:rPr>
      </w:pPr>
    </w:p>
    <w:p w14:paraId="1A58340E" w14:textId="77777777" w:rsidR="00382C40" w:rsidRDefault="00382C40">
      <w:pPr>
        <w:spacing w:line="276" w:lineRule="auto"/>
        <w:jc w:val="both"/>
        <w:rPr>
          <w:b/>
          <w:sz w:val="24"/>
          <w:szCs w:val="24"/>
        </w:rPr>
      </w:pPr>
    </w:p>
    <w:p w14:paraId="44D1CA30" w14:textId="77777777" w:rsidR="00382C40" w:rsidRDefault="00382C40">
      <w:pPr>
        <w:spacing w:line="276" w:lineRule="auto"/>
        <w:jc w:val="both"/>
        <w:rPr>
          <w:b/>
          <w:sz w:val="24"/>
          <w:szCs w:val="24"/>
        </w:rPr>
      </w:pPr>
    </w:p>
    <w:p w14:paraId="3F4669C1" w14:textId="77777777" w:rsidR="00382C40" w:rsidRDefault="00382C40">
      <w:pPr>
        <w:spacing w:line="276" w:lineRule="auto"/>
        <w:jc w:val="both"/>
        <w:rPr>
          <w:b/>
          <w:sz w:val="24"/>
          <w:szCs w:val="24"/>
        </w:rPr>
      </w:pPr>
    </w:p>
    <w:p w14:paraId="0B53F48C" w14:textId="77777777" w:rsidR="00382C40" w:rsidRDefault="00382C40">
      <w:pPr>
        <w:spacing w:line="276" w:lineRule="auto"/>
        <w:jc w:val="both"/>
        <w:rPr>
          <w:b/>
          <w:sz w:val="24"/>
          <w:szCs w:val="24"/>
        </w:rPr>
      </w:pPr>
    </w:p>
    <w:p w14:paraId="2ED953C3" w14:textId="77777777" w:rsidR="00382C40" w:rsidRDefault="00382C40">
      <w:pPr>
        <w:spacing w:line="276" w:lineRule="auto"/>
        <w:jc w:val="both"/>
        <w:rPr>
          <w:b/>
          <w:sz w:val="24"/>
          <w:szCs w:val="24"/>
        </w:rPr>
      </w:pPr>
    </w:p>
    <w:p w14:paraId="626F1C74" w14:textId="77777777" w:rsidR="00382C40" w:rsidRDefault="00382C40">
      <w:pPr>
        <w:spacing w:line="276" w:lineRule="auto"/>
        <w:jc w:val="both"/>
        <w:rPr>
          <w:b/>
          <w:sz w:val="24"/>
          <w:szCs w:val="24"/>
        </w:rPr>
      </w:pPr>
    </w:p>
    <w:p w14:paraId="5BA38C52" w14:textId="77777777" w:rsidR="00382C40" w:rsidRDefault="00382C40">
      <w:pPr>
        <w:spacing w:line="276" w:lineRule="auto"/>
        <w:jc w:val="both"/>
        <w:rPr>
          <w:b/>
          <w:sz w:val="24"/>
          <w:szCs w:val="24"/>
        </w:rPr>
      </w:pPr>
    </w:p>
    <w:p w14:paraId="2C4AFB22" w14:textId="77777777" w:rsidR="00382C40" w:rsidRDefault="00382C40">
      <w:pPr>
        <w:spacing w:line="276" w:lineRule="auto"/>
        <w:jc w:val="both"/>
        <w:rPr>
          <w:b/>
          <w:sz w:val="24"/>
          <w:szCs w:val="24"/>
        </w:rPr>
      </w:pPr>
    </w:p>
    <w:p w14:paraId="53911CEB" w14:textId="77777777" w:rsidR="00382C40" w:rsidRDefault="00382C40">
      <w:pPr>
        <w:spacing w:line="276" w:lineRule="auto"/>
        <w:jc w:val="both"/>
        <w:rPr>
          <w:b/>
          <w:sz w:val="24"/>
          <w:szCs w:val="24"/>
        </w:rPr>
      </w:pPr>
    </w:p>
    <w:p w14:paraId="010F4DD9" w14:textId="77777777" w:rsidR="00382C40" w:rsidRDefault="00382C40">
      <w:pPr>
        <w:spacing w:line="276" w:lineRule="auto"/>
        <w:jc w:val="both"/>
        <w:rPr>
          <w:b/>
          <w:sz w:val="24"/>
          <w:szCs w:val="24"/>
        </w:rPr>
      </w:pPr>
    </w:p>
    <w:p w14:paraId="432A3594" w14:textId="77777777" w:rsidR="00382C40" w:rsidRDefault="00382C40">
      <w:pPr>
        <w:spacing w:line="276" w:lineRule="auto"/>
        <w:jc w:val="both"/>
        <w:rPr>
          <w:b/>
          <w:sz w:val="24"/>
          <w:szCs w:val="24"/>
        </w:rPr>
      </w:pPr>
    </w:p>
    <w:p w14:paraId="45564E00" w14:textId="77777777" w:rsidR="00382C40" w:rsidRDefault="00382C40">
      <w:pPr>
        <w:spacing w:line="276" w:lineRule="auto"/>
        <w:jc w:val="both"/>
        <w:rPr>
          <w:b/>
          <w:sz w:val="24"/>
          <w:szCs w:val="24"/>
        </w:rPr>
      </w:pPr>
    </w:p>
    <w:p w14:paraId="1AFB3623" w14:textId="77777777" w:rsidR="00382C40" w:rsidRDefault="00382C40">
      <w:pPr>
        <w:spacing w:line="276" w:lineRule="auto"/>
        <w:jc w:val="both"/>
        <w:rPr>
          <w:b/>
          <w:sz w:val="24"/>
          <w:szCs w:val="24"/>
        </w:rPr>
      </w:pPr>
    </w:p>
    <w:p w14:paraId="325891EA" w14:textId="77777777" w:rsidR="00382C40" w:rsidRDefault="00382C40">
      <w:pPr>
        <w:spacing w:line="276" w:lineRule="auto"/>
        <w:jc w:val="both"/>
        <w:rPr>
          <w:b/>
          <w:sz w:val="24"/>
          <w:szCs w:val="24"/>
        </w:rPr>
      </w:pPr>
    </w:p>
    <w:p w14:paraId="0AE29680" w14:textId="77777777" w:rsidR="00382C40" w:rsidRDefault="00382C40">
      <w:pPr>
        <w:spacing w:line="276" w:lineRule="auto"/>
        <w:jc w:val="both"/>
        <w:rPr>
          <w:b/>
          <w:sz w:val="24"/>
          <w:szCs w:val="24"/>
        </w:rPr>
      </w:pPr>
    </w:p>
    <w:p w14:paraId="31B473D5" w14:textId="77777777" w:rsidR="00382C40" w:rsidRDefault="008A7C6A">
      <w:pPr>
        <w:spacing w:line="276" w:lineRule="auto"/>
        <w:jc w:val="center"/>
        <w:rPr>
          <w:b/>
          <w:sz w:val="24"/>
          <w:szCs w:val="24"/>
        </w:rPr>
      </w:pPr>
      <w:r>
        <w:rPr>
          <w:b/>
          <w:sz w:val="24"/>
          <w:szCs w:val="24"/>
        </w:rPr>
        <w:t>Experiment No: 11</w:t>
      </w:r>
    </w:p>
    <w:p w14:paraId="72CC8938" w14:textId="77777777" w:rsidR="00382C40" w:rsidRDefault="00382C40">
      <w:pPr>
        <w:spacing w:line="276" w:lineRule="auto"/>
        <w:jc w:val="center"/>
        <w:rPr>
          <w:b/>
          <w:sz w:val="24"/>
          <w:szCs w:val="24"/>
        </w:rPr>
      </w:pPr>
    </w:p>
    <w:p w14:paraId="2BB91731" w14:textId="77777777" w:rsidR="00382C40" w:rsidRDefault="008A7C6A">
      <w:pPr>
        <w:spacing w:line="276" w:lineRule="auto"/>
        <w:jc w:val="both"/>
        <w:rPr>
          <w:sz w:val="24"/>
          <w:szCs w:val="24"/>
        </w:rPr>
      </w:pPr>
      <w:r>
        <w:rPr>
          <w:b/>
          <w:sz w:val="24"/>
          <w:szCs w:val="24"/>
        </w:rPr>
        <w:t xml:space="preserve">Title: </w:t>
      </w:r>
      <w:r>
        <w:rPr>
          <w:sz w:val="24"/>
          <w:szCs w:val="24"/>
        </w:rPr>
        <w:t>Write a menu-based program to implement linear queue operations: INSERTION, DELETION using array implementation of queue.</w:t>
      </w:r>
    </w:p>
    <w:p w14:paraId="76BB715D" w14:textId="77777777" w:rsidR="00382C40" w:rsidRDefault="00382C40">
      <w:pPr>
        <w:pBdr>
          <w:top w:val="nil"/>
          <w:left w:val="nil"/>
          <w:bottom w:val="nil"/>
          <w:right w:val="nil"/>
          <w:between w:val="nil"/>
        </w:pBdr>
        <w:ind w:left="284"/>
        <w:jc w:val="both"/>
        <w:rPr>
          <w:b/>
          <w:color w:val="000000"/>
          <w:sz w:val="24"/>
          <w:szCs w:val="24"/>
        </w:rPr>
      </w:pPr>
    </w:p>
    <w:p w14:paraId="0FF8F054" w14:textId="77777777" w:rsidR="00382C40" w:rsidRDefault="008A7C6A">
      <w:pPr>
        <w:pBdr>
          <w:top w:val="nil"/>
          <w:left w:val="nil"/>
          <w:bottom w:val="nil"/>
          <w:right w:val="nil"/>
          <w:between w:val="nil"/>
        </w:pBdr>
        <w:ind w:left="284"/>
        <w:jc w:val="both"/>
        <w:rPr>
          <w:b/>
          <w:color w:val="000000"/>
          <w:sz w:val="24"/>
          <w:szCs w:val="24"/>
        </w:rPr>
      </w:pPr>
      <w:r>
        <w:rPr>
          <w:b/>
          <w:color w:val="000000"/>
          <w:sz w:val="24"/>
          <w:szCs w:val="24"/>
        </w:rPr>
        <w:t>Queues</w:t>
      </w:r>
    </w:p>
    <w:p w14:paraId="5C287D96" w14:textId="77777777" w:rsidR="00382C40" w:rsidRDefault="008A7C6A">
      <w:pPr>
        <w:pBdr>
          <w:top w:val="nil"/>
          <w:left w:val="nil"/>
          <w:bottom w:val="nil"/>
          <w:right w:val="nil"/>
          <w:between w:val="nil"/>
        </w:pBdr>
        <w:ind w:left="284"/>
        <w:jc w:val="both"/>
        <w:rPr>
          <w:color w:val="000000"/>
          <w:sz w:val="24"/>
          <w:szCs w:val="24"/>
        </w:rPr>
      </w:pPr>
      <w:r>
        <w:rPr>
          <w:color w:val="000000"/>
          <w:sz w:val="24"/>
          <w:szCs w:val="24"/>
        </w:rPr>
        <w:t>Queues is a kind of abstract data type where items are inserted one end (rear end) known as </w:t>
      </w:r>
      <w:r>
        <w:rPr>
          <w:b/>
          <w:color w:val="000000"/>
          <w:sz w:val="24"/>
          <w:szCs w:val="24"/>
        </w:rPr>
        <w:t>enqueue</w:t>
      </w:r>
      <w:r>
        <w:rPr>
          <w:color w:val="000000"/>
          <w:sz w:val="24"/>
          <w:szCs w:val="24"/>
        </w:rPr>
        <w:t xml:space="preserve"> operation and </w:t>
      </w:r>
      <w:r>
        <w:rPr>
          <w:color w:val="000000"/>
          <w:sz w:val="24"/>
          <w:szCs w:val="24"/>
        </w:rPr>
        <w:t>deteted from the other end(front end) known as</w:t>
      </w:r>
      <w:r>
        <w:rPr>
          <w:b/>
          <w:color w:val="000000"/>
          <w:sz w:val="24"/>
          <w:szCs w:val="24"/>
        </w:rPr>
        <w:t>dequeue</w:t>
      </w:r>
      <w:r>
        <w:rPr>
          <w:color w:val="000000"/>
          <w:sz w:val="24"/>
          <w:szCs w:val="24"/>
        </w:rPr>
        <w:t> operation.</w:t>
      </w:r>
    </w:p>
    <w:p w14:paraId="1866D0BE" w14:textId="77777777" w:rsidR="00382C40" w:rsidRDefault="008A7C6A">
      <w:pPr>
        <w:pBdr>
          <w:top w:val="nil"/>
          <w:left w:val="nil"/>
          <w:bottom w:val="nil"/>
          <w:right w:val="nil"/>
          <w:between w:val="nil"/>
        </w:pBdr>
        <w:ind w:left="284"/>
        <w:rPr>
          <w:color w:val="000000"/>
          <w:sz w:val="24"/>
          <w:szCs w:val="24"/>
        </w:rPr>
      </w:pPr>
      <w:r>
        <w:rPr>
          <w:color w:val="000000"/>
          <w:sz w:val="24"/>
          <w:szCs w:val="24"/>
        </w:rPr>
        <w:br/>
        <w:t>This makes the queue a </w:t>
      </w:r>
      <w:r>
        <w:rPr>
          <w:b/>
          <w:color w:val="000000"/>
          <w:sz w:val="24"/>
          <w:szCs w:val="24"/>
        </w:rPr>
        <w:t>First-In-First-Out (FIFO)</w:t>
      </w:r>
      <w:r>
        <w:rPr>
          <w:color w:val="000000"/>
          <w:sz w:val="24"/>
          <w:szCs w:val="24"/>
        </w:rPr>
        <w:t> data structure. The queue performs the function of a buffer.</w:t>
      </w:r>
      <w:r>
        <w:rPr>
          <w:color w:val="000000"/>
          <w:sz w:val="24"/>
          <w:szCs w:val="24"/>
        </w:rPr>
        <w:br/>
      </w:r>
    </w:p>
    <w:p w14:paraId="3B62B60E" w14:textId="77777777" w:rsidR="00382C40" w:rsidRDefault="008A7C6A">
      <w:pPr>
        <w:pBdr>
          <w:top w:val="nil"/>
          <w:left w:val="nil"/>
          <w:bottom w:val="nil"/>
          <w:right w:val="nil"/>
          <w:between w:val="nil"/>
        </w:pBdr>
        <w:ind w:left="1440"/>
        <w:jc w:val="both"/>
        <w:rPr>
          <w:color w:val="000000"/>
          <w:sz w:val="24"/>
          <w:szCs w:val="24"/>
        </w:rPr>
      </w:pPr>
      <w:r>
        <w:rPr>
          <w:noProof/>
          <w:color w:val="000000"/>
          <w:sz w:val="24"/>
          <w:szCs w:val="24"/>
        </w:rPr>
        <w:drawing>
          <wp:inline distT="0" distB="0" distL="0" distR="0" wp14:anchorId="04C04A74" wp14:editId="5FF50540">
            <wp:extent cx="4276725" cy="1666875"/>
            <wp:effectExtent l="0" t="0" r="0" b="0"/>
            <wp:docPr id="4240" name="image548.png" descr="queues"/>
            <wp:cNvGraphicFramePr/>
            <a:graphic xmlns:a="http://schemas.openxmlformats.org/drawingml/2006/main">
              <a:graphicData uri="http://schemas.openxmlformats.org/drawingml/2006/picture">
                <pic:pic xmlns:pic="http://schemas.openxmlformats.org/drawingml/2006/picture">
                  <pic:nvPicPr>
                    <pic:cNvPr id="0" name="image548.png" descr="queues"/>
                    <pic:cNvPicPr preferRelativeResize="0"/>
                  </pic:nvPicPr>
                  <pic:blipFill>
                    <a:blip r:embed="rId135"/>
                    <a:srcRect/>
                    <a:stretch>
                      <a:fillRect/>
                    </a:stretch>
                  </pic:blipFill>
                  <pic:spPr>
                    <a:xfrm>
                      <a:off x="0" y="0"/>
                      <a:ext cx="4276725" cy="1666875"/>
                    </a:xfrm>
                    <a:prstGeom prst="rect">
                      <a:avLst/>
                    </a:prstGeom>
                    <a:ln/>
                  </pic:spPr>
                </pic:pic>
              </a:graphicData>
            </a:graphic>
          </wp:inline>
        </w:drawing>
      </w:r>
    </w:p>
    <w:p w14:paraId="54EF174B" w14:textId="77777777" w:rsidR="00382C40" w:rsidRDefault="008A7C6A">
      <w:pPr>
        <w:pBdr>
          <w:top w:val="nil"/>
          <w:left w:val="nil"/>
          <w:bottom w:val="nil"/>
          <w:right w:val="nil"/>
          <w:between w:val="nil"/>
        </w:pBdr>
        <w:jc w:val="both"/>
        <w:rPr>
          <w:b/>
          <w:color w:val="000000"/>
          <w:sz w:val="24"/>
          <w:szCs w:val="24"/>
        </w:rPr>
      </w:pPr>
      <w:r>
        <w:rPr>
          <w:b/>
          <w:color w:val="000000"/>
          <w:sz w:val="24"/>
          <w:szCs w:val="24"/>
        </w:rPr>
        <w:t>Operation on Queues</w:t>
      </w:r>
    </w:p>
    <w:p w14:paraId="735D7AC6" w14:textId="77777777" w:rsidR="00382C40" w:rsidRDefault="00382C40">
      <w:pPr>
        <w:pBdr>
          <w:top w:val="nil"/>
          <w:left w:val="nil"/>
          <w:bottom w:val="nil"/>
          <w:right w:val="nil"/>
          <w:between w:val="nil"/>
        </w:pBdr>
        <w:jc w:val="both"/>
        <w:rPr>
          <w:color w:val="000000"/>
          <w:sz w:val="24"/>
          <w:szCs w:val="24"/>
        </w:rPr>
      </w:pPr>
    </w:p>
    <w:tbl>
      <w:tblPr>
        <w:tblStyle w:val="ad"/>
        <w:tblW w:w="8140" w:type="dxa"/>
        <w:tblLayout w:type="fixed"/>
        <w:tblLook w:val="0400" w:firstRow="0" w:lastRow="0" w:firstColumn="0" w:lastColumn="0" w:noHBand="0" w:noVBand="1"/>
      </w:tblPr>
      <w:tblGrid>
        <w:gridCol w:w="2606"/>
        <w:gridCol w:w="5534"/>
      </w:tblGrid>
      <w:tr w:rsidR="00382C40" w14:paraId="26DDBD4B" w14:textId="77777777">
        <w:trPr>
          <w:trHeight w:val="302"/>
        </w:trPr>
        <w:tc>
          <w:tcPr>
            <w:tcW w:w="2606" w:type="dxa"/>
            <w:tcBorders>
              <w:top w:val="single" w:sz="8" w:space="0" w:color="CCCCCC"/>
              <w:left w:val="single" w:sz="8" w:space="0" w:color="CCCCCC"/>
              <w:bottom w:val="single" w:sz="8" w:space="0" w:color="CCCCCC"/>
              <w:right w:val="single" w:sz="8" w:space="0" w:color="CCCCCC"/>
            </w:tcBorders>
            <w:shd w:val="clear" w:color="auto" w:fill="F4F4F8"/>
            <w:tcMar>
              <w:top w:w="56" w:type="dxa"/>
              <w:left w:w="56" w:type="dxa"/>
              <w:bottom w:w="56" w:type="dxa"/>
              <w:right w:w="56" w:type="dxa"/>
            </w:tcMar>
            <w:vAlign w:val="center"/>
          </w:tcPr>
          <w:p w14:paraId="643BF8A9" w14:textId="77777777" w:rsidR="00382C40" w:rsidRDefault="008A7C6A">
            <w:pPr>
              <w:pBdr>
                <w:top w:val="nil"/>
                <w:left w:val="nil"/>
                <w:bottom w:val="nil"/>
                <w:right w:val="nil"/>
                <w:between w:val="nil"/>
              </w:pBdr>
              <w:ind w:left="1440"/>
              <w:jc w:val="both"/>
              <w:rPr>
                <w:b/>
                <w:color w:val="000000"/>
                <w:sz w:val="24"/>
                <w:szCs w:val="24"/>
              </w:rPr>
            </w:pPr>
            <w:r>
              <w:rPr>
                <w:b/>
                <w:color w:val="000000"/>
                <w:sz w:val="24"/>
                <w:szCs w:val="24"/>
              </w:rPr>
              <w:t>Operation</w:t>
            </w:r>
          </w:p>
        </w:tc>
        <w:tc>
          <w:tcPr>
            <w:tcW w:w="5534" w:type="dxa"/>
            <w:tcBorders>
              <w:top w:val="single" w:sz="8" w:space="0" w:color="CCCCCC"/>
              <w:left w:val="single" w:sz="8" w:space="0" w:color="CCCCCC"/>
              <w:bottom w:val="single" w:sz="8" w:space="0" w:color="CCCCCC"/>
              <w:right w:val="single" w:sz="8" w:space="0" w:color="CCCCCC"/>
            </w:tcBorders>
            <w:shd w:val="clear" w:color="auto" w:fill="F4F4F8"/>
            <w:tcMar>
              <w:top w:w="56" w:type="dxa"/>
              <w:left w:w="56" w:type="dxa"/>
              <w:bottom w:w="56" w:type="dxa"/>
              <w:right w:w="56" w:type="dxa"/>
            </w:tcMar>
            <w:vAlign w:val="center"/>
          </w:tcPr>
          <w:p w14:paraId="6BBF599D" w14:textId="77777777" w:rsidR="00382C40" w:rsidRDefault="008A7C6A">
            <w:pPr>
              <w:pBdr>
                <w:top w:val="nil"/>
                <w:left w:val="nil"/>
                <w:bottom w:val="nil"/>
                <w:right w:val="nil"/>
                <w:between w:val="nil"/>
              </w:pBdr>
              <w:ind w:left="1440"/>
              <w:jc w:val="both"/>
              <w:rPr>
                <w:b/>
                <w:color w:val="000000"/>
                <w:sz w:val="24"/>
                <w:szCs w:val="24"/>
              </w:rPr>
            </w:pPr>
            <w:r>
              <w:rPr>
                <w:b/>
                <w:color w:val="000000"/>
                <w:sz w:val="24"/>
                <w:szCs w:val="24"/>
              </w:rPr>
              <w:t>Description</w:t>
            </w:r>
          </w:p>
        </w:tc>
      </w:tr>
      <w:tr w:rsidR="00382C40" w14:paraId="5948A0D4" w14:textId="77777777">
        <w:trPr>
          <w:trHeight w:val="568"/>
        </w:trPr>
        <w:tc>
          <w:tcPr>
            <w:tcW w:w="2606" w:type="dxa"/>
            <w:tcBorders>
              <w:top w:val="single" w:sz="8" w:space="0" w:color="CCCCCC"/>
              <w:left w:val="single" w:sz="8" w:space="0" w:color="CCCCCC"/>
              <w:bottom w:val="single" w:sz="8" w:space="0" w:color="CCCCCC"/>
              <w:right w:val="single" w:sz="8" w:space="0" w:color="CCCCCC"/>
            </w:tcBorders>
            <w:shd w:val="clear" w:color="auto" w:fill="FFFFFF"/>
            <w:tcMar>
              <w:top w:w="56" w:type="dxa"/>
              <w:left w:w="56" w:type="dxa"/>
              <w:bottom w:w="56" w:type="dxa"/>
              <w:right w:w="56" w:type="dxa"/>
            </w:tcMar>
            <w:vAlign w:val="center"/>
          </w:tcPr>
          <w:p w14:paraId="23B3B765" w14:textId="77777777" w:rsidR="00382C40" w:rsidRDefault="008A7C6A">
            <w:pPr>
              <w:pBdr>
                <w:top w:val="nil"/>
                <w:left w:val="nil"/>
                <w:bottom w:val="nil"/>
                <w:right w:val="nil"/>
                <w:between w:val="nil"/>
              </w:pBdr>
              <w:ind w:left="1440"/>
              <w:jc w:val="both"/>
              <w:rPr>
                <w:color w:val="000000"/>
                <w:sz w:val="24"/>
                <w:szCs w:val="24"/>
              </w:rPr>
            </w:pPr>
            <w:r>
              <w:rPr>
                <w:color w:val="000000"/>
                <w:sz w:val="24"/>
                <w:szCs w:val="24"/>
              </w:rPr>
              <w:t>initialize()</w:t>
            </w:r>
          </w:p>
        </w:tc>
        <w:tc>
          <w:tcPr>
            <w:tcW w:w="5534" w:type="dxa"/>
            <w:tcBorders>
              <w:top w:val="single" w:sz="8" w:space="0" w:color="CCCCCC"/>
              <w:left w:val="single" w:sz="8" w:space="0" w:color="CCCCCC"/>
              <w:bottom w:val="single" w:sz="8" w:space="0" w:color="CCCCCC"/>
              <w:right w:val="single" w:sz="8" w:space="0" w:color="CCCCCC"/>
            </w:tcBorders>
            <w:shd w:val="clear" w:color="auto" w:fill="FFFFFF"/>
            <w:tcMar>
              <w:top w:w="56" w:type="dxa"/>
              <w:left w:w="56" w:type="dxa"/>
              <w:bottom w:w="56" w:type="dxa"/>
              <w:right w:w="56" w:type="dxa"/>
            </w:tcMar>
            <w:vAlign w:val="center"/>
          </w:tcPr>
          <w:p w14:paraId="408F6CAB" w14:textId="77777777" w:rsidR="00382C40" w:rsidRDefault="008A7C6A">
            <w:pPr>
              <w:pBdr>
                <w:top w:val="nil"/>
                <w:left w:val="nil"/>
                <w:bottom w:val="nil"/>
                <w:right w:val="nil"/>
                <w:between w:val="nil"/>
              </w:pBdr>
              <w:ind w:left="1440"/>
              <w:jc w:val="both"/>
              <w:rPr>
                <w:color w:val="000000"/>
                <w:sz w:val="24"/>
                <w:szCs w:val="24"/>
              </w:rPr>
            </w:pPr>
            <w:r>
              <w:rPr>
                <w:color w:val="000000"/>
                <w:sz w:val="24"/>
                <w:szCs w:val="24"/>
              </w:rPr>
              <w:t>Initializes a queue by adding the value of rear and font to -1.</w:t>
            </w:r>
          </w:p>
        </w:tc>
      </w:tr>
      <w:tr w:rsidR="00382C40" w14:paraId="4272A03A" w14:textId="77777777">
        <w:trPr>
          <w:trHeight w:val="302"/>
        </w:trPr>
        <w:tc>
          <w:tcPr>
            <w:tcW w:w="2606" w:type="dxa"/>
            <w:tcBorders>
              <w:top w:val="single" w:sz="8" w:space="0" w:color="CCCCCC"/>
              <w:left w:val="single" w:sz="8" w:space="0" w:color="CCCCCC"/>
              <w:bottom w:val="single" w:sz="8" w:space="0" w:color="CCCCCC"/>
              <w:right w:val="single" w:sz="8" w:space="0" w:color="CCCCCC"/>
            </w:tcBorders>
            <w:shd w:val="clear" w:color="auto" w:fill="F4F4F8"/>
            <w:tcMar>
              <w:top w:w="56" w:type="dxa"/>
              <w:left w:w="56" w:type="dxa"/>
              <w:bottom w:w="56" w:type="dxa"/>
              <w:right w:w="56" w:type="dxa"/>
            </w:tcMar>
            <w:vAlign w:val="center"/>
          </w:tcPr>
          <w:p w14:paraId="524ED482" w14:textId="77777777" w:rsidR="00382C40" w:rsidRDefault="008A7C6A">
            <w:pPr>
              <w:pBdr>
                <w:top w:val="nil"/>
                <w:left w:val="nil"/>
                <w:bottom w:val="nil"/>
                <w:right w:val="nil"/>
                <w:between w:val="nil"/>
              </w:pBdr>
              <w:ind w:left="1440"/>
              <w:jc w:val="both"/>
              <w:rPr>
                <w:color w:val="000000"/>
                <w:sz w:val="24"/>
                <w:szCs w:val="24"/>
              </w:rPr>
            </w:pPr>
            <w:r>
              <w:rPr>
                <w:color w:val="000000"/>
                <w:sz w:val="24"/>
                <w:szCs w:val="24"/>
              </w:rPr>
              <w:t>enqueue()</w:t>
            </w:r>
          </w:p>
        </w:tc>
        <w:tc>
          <w:tcPr>
            <w:tcW w:w="5534" w:type="dxa"/>
            <w:tcBorders>
              <w:top w:val="single" w:sz="8" w:space="0" w:color="CCCCCC"/>
              <w:left w:val="single" w:sz="8" w:space="0" w:color="CCCCCC"/>
              <w:bottom w:val="single" w:sz="8" w:space="0" w:color="CCCCCC"/>
              <w:right w:val="single" w:sz="8" w:space="0" w:color="CCCCCC"/>
            </w:tcBorders>
            <w:shd w:val="clear" w:color="auto" w:fill="F4F4F8"/>
            <w:tcMar>
              <w:top w:w="56" w:type="dxa"/>
              <w:left w:w="56" w:type="dxa"/>
              <w:bottom w:w="56" w:type="dxa"/>
              <w:right w:w="56" w:type="dxa"/>
            </w:tcMar>
            <w:vAlign w:val="center"/>
          </w:tcPr>
          <w:p w14:paraId="353B63DB" w14:textId="77777777" w:rsidR="00382C40" w:rsidRDefault="008A7C6A">
            <w:pPr>
              <w:pBdr>
                <w:top w:val="nil"/>
                <w:left w:val="nil"/>
                <w:bottom w:val="nil"/>
                <w:right w:val="nil"/>
                <w:between w:val="nil"/>
              </w:pBdr>
              <w:ind w:left="1440"/>
              <w:jc w:val="both"/>
              <w:rPr>
                <w:color w:val="000000"/>
                <w:sz w:val="24"/>
                <w:szCs w:val="24"/>
              </w:rPr>
            </w:pPr>
            <w:r>
              <w:rPr>
                <w:color w:val="000000"/>
                <w:sz w:val="24"/>
                <w:szCs w:val="24"/>
              </w:rPr>
              <w:t>Insert an element at the rear end of the queue.</w:t>
            </w:r>
          </w:p>
        </w:tc>
      </w:tr>
      <w:tr w:rsidR="00382C40" w14:paraId="73B701B6" w14:textId="77777777">
        <w:trPr>
          <w:trHeight w:val="284"/>
        </w:trPr>
        <w:tc>
          <w:tcPr>
            <w:tcW w:w="2606" w:type="dxa"/>
            <w:tcBorders>
              <w:top w:val="single" w:sz="8" w:space="0" w:color="CCCCCC"/>
              <w:left w:val="single" w:sz="8" w:space="0" w:color="CCCCCC"/>
              <w:bottom w:val="single" w:sz="8" w:space="0" w:color="CCCCCC"/>
              <w:right w:val="single" w:sz="8" w:space="0" w:color="CCCCCC"/>
            </w:tcBorders>
            <w:shd w:val="clear" w:color="auto" w:fill="FFFFFF"/>
            <w:tcMar>
              <w:top w:w="56" w:type="dxa"/>
              <w:left w:w="56" w:type="dxa"/>
              <w:bottom w:w="56" w:type="dxa"/>
              <w:right w:w="56" w:type="dxa"/>
            </w:tcMar>
            <w:vAlign w:val="center"/>
          </w:tcPr>
          <w:p w14:paraId="4279987A" w14:textId="77777777" w:rsidR="00382C40" w:rsidRDefault="008A7C6A">
            <w:pPr>
              <w:pBdr>
                <w:top w:val="nil"/>
                <w:left w:val="nil"/>
                <w:bottom w:val="nil"/>
                <w:right w:val="nil"/>
                <w:between w:val="nil"/>
              </w:pBdr>
              <w:ind w:left="1440"/>
              <w:jc w:val="both"/>
              <w:rPr>
                <w:color w:val="000000"/>
                <w:sz w:val="24"/>
                <w:szCs w:val="24"/>
              </w:rPr>
            </w:pPr>
            <w:r>
              <w:rPr>
                <w:color w:val="000000"/>
                <w:sz w:val="24"/>
                <w:szCs w:val="24"/>
              </w:rPr>
              <w:t>dequeue()</w:t>
            </w:r>
          </w:p>
        </w:tc>
        <w:tc>
          <w:tcPr>
            <w:tcW w:w="5534" w:type="dxa"/>
            <w:tcBorders>
              <w:top w:val="single" w:sz="8" w:space="0" w:color="CCCCCC"/>
              <w:left w:val="single" w:sz="8" w:space="0" w:color="CCCCCC"/>
              <w:bottom w:val="single" w:sz="8" w:space="0" w:color="CCCCCC"/>
              <w:right w:val="single" w:sz="8" w:space="0" w:color="CCCCCC"/>
            </w:tcBorders>
            <w:shd w:val="clear" w:color="auto" w:fill="FFFFFF"/>
            <w:tcMar>
              <w:top w:w="56" w:type="dxa"/>
              <w:left w:w="56" w:type="dxa"/>
              <w:bottom w:w="56" w:type="dxa"/>
              <w:right w:w="56" w:type="dxa"/>
            </w:tcMar>
            <w:vAlign w:val="center"/>
          </w:tcPr>
          <w:p w14:paraId="4DDB5E21" w14:textId="77777777" w:rsidR="00382C40" w:rsidRDefault="008A7C6A">
            <w:pPr>
              <w:pBdr>
                <w:top w:val="nil"/>
                <w:left w:val="nil"/>
                <w:bottom w:val="nil"/>
                <w:right w:val="nil"/>
                <w:between w:val="nil"/>
              </w:pBdr>
              <w:ind w:left="1440"/>
              <w:jc w:val="both"/>
              <w:rPr>
                <w:color w:val="000000"/>
                <w:sz w:val="24"/>
                <w:szCs w:val="24"/>
              </w:rPr>
            </w:pPr>
            <w:r>
              <w:rPr>
                <w:color w:val="000000"/>
                <w:sz w:val="24"/>
                <w:szCs w:val="24"/>
              </w:rPr>
              <w:t>Deletes the front element and return the same.</w:t>
            </w:r>
          </w:p>
        </w:tc>
      </w:tr>
      <w:tr w:rsidR="00382C40" w14:paraId="02A1BF79" w14:textId="77777777">
        <w:trPr>
          <w:trHeight w:val="587"/>
        </w:trPr>
        <w:tc>
          <w:tcPr>
            <w:tcW w:w="2606" w:type="dxa"/>
            <w:tcBorders>
              <w:top w:val="single" w:sz="8" w:space="0" w:color="CCCCCC"/>
              <w:left w:val="single" w:sz="8" w:space="0" w:color="CCCCCC"/>
              <w:bottom w:val="single" w:sz="8" w:space="0" w:color="CCCCCC"/>
              <w:right w:val="single" w:sz="8" w:space="0" w:color="CCCCCC"/>
            </w:tcBorders>
            <w:shd w:val="clear" w:color="auto" w:fill="F4F4F8"/>
            <w:tcMar>
              <w:top w:w="56" w:type="dxa"/>
              <w:left w:w="56" w:type="dxa"/>
              <w:bottom w:w="56" w:type="dxa"/>
              <w:right w:w="56" w:type="dxa"/>
            </w:tcMar>
            <w:vAlign w:val="center"/>
          </w:tcPr>
          <w:p w14:paraId="4EC98845" w14:textId="77777777" w:rsidR="00382C40" w:rsidRDefault="008A7C6A">
            <w:pPr>
              <w:pBdr>
                <w:top w:val="nil"/>
                <w:left w:val="nil"/>
                <w:bottom w:val="nil"/>
                <w:right w:val="nil"/>
                <w:between w:val="nil"/>
              </w:pBdr>
              <w:ind w:left="1440"/>
              <w:jc w:val="both"/>
              <w:rPr>
                <w:color w:val="000000"/>
                <w:sz w:val="24"/>
                <w:szCs w:val="24"/>
              </w:rPr>
            </w:pPr>
            <w:r>
              <w:rPr>
                <w:color w:val="000000"/>
                <w:sz w:val="24"/>
                <w:szCs w:val="24"/>
              </w:rPr>
              <w:t>empty()</w:t>
            </w:r>
          </w:p>
        </w:tc>
        <w:tc>
          <w:tcPr>
            <w:tcW w:w="5534" w:type="dxa"/>
            <w:tcBorders>
              <w:top w:val="single" w:sz="8" w:space="0" w:color="CCCCCC"/>
              <w:left w:val="single" w:sz="8" w:space="0" w:color="CCCCCC"/>
              <w:bottom w:val="single" w:sz="8" w:space="0" w:color="CCCCCC"/>
              <w:right w:val="single" w:sz="8" w:space="0" w:color="CCCCCC"/>
            </w:tcBorders>
            <w:shd w:val="clear" w:color="auto" w:fill="F4F4F8"/>
            <w:tcMar>
              <w:top w:w="56" w:type="dxa"/>
              <w:left w:w="56" w:type="dxa"/>
              <w:bottom w:w="56" w:type="dxa"/>
              <w:right w:w="56" w:type="dxa"/>
            </w:tcMar>
            <w:vAlign w:val="center"/>
          </w:tcPr>
          <w:p w14:paraId="247DA14D" w14:textId="77777777" w:rsidR="00382C40" w:rsidRDefault="008A7C6A">
            <w:pPr>
              <w:pBdr>
                <w:top w:val="nil"/>
                <w:left w:val="nil"/>
                <w:bottom w:val="nil"/>
                <w:right w:val="nil"/>
                <w:between w:val="nil"/>
              </w:pBdr>
              <w:ind w:left="1440"/>
              <w:jc w:val="both"/>
              <w:rPr>
                <w:color w:val="000000"/>
                <w:sz w:val="24"/>
                <w:szCs w:val="24"/>
              </w:rPr>
            </w:pPr>
            <w:r>
              <w:rPr>
                <w:color w:val="000000"/>
                <w:sz w:val="24"/>
                <w:szCs w:val="24"/>
              </w:rPr>
              <w:t xml:space="preserve">It returns true(1) if the queue is empty and return </w:t>
            </w:r>
            <w:r>
              <w:rPr>
                <w:color w:val="000000"/>
                <w:sz w:val="24"/>
                <w:szCs w:val="24"/>
              </w:rPr>
              <w:t>false(0) if the queue is not empty.</w:t>
            </w:r>
          </w:p>
        </w:tc>
      </w:tr>
      <w:tr w:rsidR="00382C40" w14:paraId="2AC1CC70" w14:textId="77777777">
        <w:trPr>
          <w:trHeight w:val="548"/>
        </w:trPr>
        <w:tc>
          <w:tcPr>
            <w:tcW w:w="2606" w:type="dxa"/>
            <w:tcBorders>
              <w:top w:val="single" w:sz="8" w:space="0" w:color="CCCCCC"/>
              <w:left w:val="single" w:sz="8" w:space="0" w:color="CCCCCC"/>
              <w:bottom w:val="single" w:sz="8" w:space="0" w:color="CCCCCC"/>
              <w:right w:val="single" w:sz="8" w:space="0" w:color="CCCCCC"/>
            </w:tcBorders>
            <w:shd w:val="clear" w:color="auto" w:fill="FFFFFF"/>
            <w:tcMar>
              <w:top w:w="56" w:type="dxa"/>
              <w:left w:w="56" w:type="dxa"/>
              <w:bottom w:w="56" w:type="dxa"/>
              <w:right w:w="56" w:type="dxa"/>
            </w:tcMar>
            <w:vAlign w:val="center"/>
          </w:tcPr>
          <w:p w14:paraId="123B36CA" w14:textId="77777777" w:rsidR="00382C40" w:rsidRDefault="008A7C6A">
            <w:pPr>
              <w:pBdr>
                <w:top w:val="nil"/>
                <w:left w:val="nil"/>
                <w:bottom w:val="nil"/>
                <w:right w:val="nil"/>
                <w:between w:val="nil"/>
              </w:pBdr>
              <w:ind w:left="1440"/>
              <w:jc w:val="both"/>
              <w:rPr>
                <w:color w:val="000000"/>
                <w:sz w:val="24"/>
                <w:szCs w:val="24"/>
              </w:rPr>
            </w:pPr>
            <w:r>
              <w:rPr>
                <w:color w:val="000000"/>
                <w:sz w:val="24"/>
                <w:szCs w:val="24"/>
              </w:rPr>
              <w:t>full()</w:t>
            </w:r>
          </w:p>
        </w:tc>
        <w:tc>
          <w:tcPr>
            <w:tcW w:w="5534" w:type="dxa"/>
            <w:tcBorders>
              <w:top w:val="single" w:sz="8" w:space="0" w:color="CCCCCC"/>
              <w:left w:val="single" w:sz="8" w:space="0" w:color="CCCCCC"/>
              <w:bottom w:val="single" w:sz="8" w:space="0" w:color="CCCCCC"/>
              <w:right w:val="single" w:sz="8" w:space="0" w:color="CCCCCC"/>
            </w:tcBorders>
            <w:shd w:val="clear" w:color="auto" w:fill="FFFFFF"/>
            <w:tcMar>
              <w:top w:w="56" w:type="dxa"/>
              <w:left w:w="56" w:type="dxa"/>
              <w:bottom w:w="56" w:type="dxa"/>
              <w:right w:w="56" w:type="dxa"/>
            </w:tcMar>
            <w:vAlign w:val="center"/>
          </w:tcPr>
          <w:p w14:paraId="04B18ED9" w14:textId="77777777" w:rsidR="00382C40" w:rsidRDefault="008A7C6A">
            <w:pPr>
              <w:pBdr>
                <w:top w:val="nil"/>
                <w:left w:val="nil"/>
                <w:bottom w:val="nil"/>
                <w:right w:val="nil"/>
                <w:between w:val="nil"/>
              </w:pBdr>
              <w:ind w:left="1440"/>
              <w:jc w:val="both"/>
              <w:rPr>
                <w:color w:val="000000"/>
                <w:sz w:val="24"/>
                <w:szCs w:val="24"/>
              </w:rPr>
            </w:pPr>
            <w:r>
              <w:rPr>
                <w:color w:val="000000"/>
                <w:sz w:val="24"/>
                <w:szCs w:val="24"/>
              </w:rPr>
              <w:t>It returns true(1) if the queue is full and return false(0) if the queue is not full.</w:t>
            </w:r>
          </w:p>
        </w:tc>
      </w:tr>
    </w:tbl>
    <w:p w14:paraId="67CCA19A" w14:textId="77777777" w:rsidR="00382C40" w:rsidRDefault="00382C40">
      <w:pPr>
        <w:pBdr>
          <w:top w:val="nil"/>
          <w:left w:val="nil"/>
          <w:bottom w:val="nil"/>
          <w:right w:val="nil"/>
          <w:between w:val="nil"/>
        </w:pBdr>
        <w:ind w:left="1440"/>
        <w:jc w:val="both"/>
        <w:rPr>
          <w:color w:val="000000"/>
          <w:sz w:val="24"/>
          <w:szCs w:val="24"/>
        </w:rPr>
      </w:pPr>
    </w:p>
    <w:p w14:paraId="306084A3" w14:textId="77777777" w:rsidR="00382C40" w:rsidRDefault="008A7C6A">
      <w:pPr>
        <w:pBdr>
          <w:top w:val="nil"/>
          <w:left w:val="nil"/>
          <w:bottom w:val="nil"/>
          <w:right w:val="nil"/>
          <w:between w:val="nil"/>
        </w:pBdr>
        <w:ind w:left="1440"/>
        <w:jc w:val="both"/>
        <w:rPr>
          <w:color w:val="000000"/>
          <w:sz w:val="24"/>
          <w:szCs w:val="24"/>
        </w:rPr>
      </w:pPr>
      <w:r>
        <w:rPr>
          <w:noProof/>
        </w:rPr>
      </w:r>
      <w:r w:rsidR="008A7C6A">
        <w:rPr>
          <w:noProof/>
        </w:rPr>
        <w:pict w14:anchorId="55D76288">
          <v:rect id="_x0000_i1028" style="width:0;height:1.5pt" o:hralign="center" o:hrstd="t" o:hr="t" fillcolor="#a0a0a0" stroked="f"/>
        </w:pict>
      </w:r>
    </w:p>
    <w:p w14:paraId="01CD2614" w14:textId="77777777" w:rsidR="00382C40" w:rsidRDefault="008A7C6A">
      <w:pPr>
        <w:pBdr>
          <w:top w:val="nil"/>
          <w:left w:val="nil"/>
          <w:bottom w:val="nil"/>
          <w:right w:val="nil"/>
          <w:between w:val="nil"/>
        </w:pBdr>
        <w:ind w:left="1440"/>
        <w:jc w:val="both"/>
        <w:rPr>
          <w:color w:val="000000"/>
          <w:sz w:val="24"/>
          <w:szCs w:val="24"/>
        </w:rPr>
      </w:pPr>
      <w:r>
        <w:rPr>
          <w:color w:val="000000"/>
          <w:sz w:val="24"/>
          <w:szCs w:val="24"/>
        </w:rPr>
        <w:br/>
      </w:r>
    </w:p>
    <w:p w14:paraId="363A7DF8" w14:textId="77777777" w:rsidR="00382C40" w:rsidRDefault="00382C40">
      <w:pPr>
        <w:pBdr>
          <w:top w:val="nil"/>
          <w:left w:val="nil"/>
          <w:bottom w:val="nil"/>
          <w:right w:val="nil"/>
          <w:between w:val="nil"/>
        </w:pBdr>
        <w:ind w:left="1440"/>
        <w:jc w:val="both"/>
        <w:rPr>
          <w:color w:val="000000"/>
          <w:sz w:val="24"/>
          <w:szCs w:val="24"/>
        </w:rPr>
      </w:pPr>
    </w:p>
    <w:p w14:paraId="7CFF6F7B" w14:textId="77777777" w:rsidR="00382C40" w:rsidRDefault="00382C40">
      <w:pPr>
        <w:pBdr>
          <w:top w:val="nil"/>
          <w:left w:val="nil"/>
          <w:bottom w:val="nil"/>
          <w:right w:val="nil"/>
          <w:between w:val="nil"/>
        </w:pBdr>
        <w:ind w:left="1440"/>
        <w:jc w:val="both"/>
        <w:rPr>
          <w:color w:val="000000"/>
          <w:sz w:val="24"/>
          <w:szCs w:val="24"/>
        </w:rPr>
      </w:pPr>
    </w:p>
    <w:p w14:paraId="6E64B119" w14:textId="77777777" w:rsidR="00382C40" w:rsidRDefault="00382C40">
      <w:pPr>
        <w:pBdr>
          <w:top w:val="nil"/>
          <w:left w:val="nil"/>
          <w:bottom w:val="nil"/>
          <w:right w:val="nil"/>
          <w:between w:val="nil"/>
        </w:pBdr>
        <w:ind w:left="1440"/>
        <w:jc w:val="both"/>
        <w:rPr>
          <w:color w:val="000000"/>
          <w:sz w:val="24"/>
          <w:szCs w:val="24"/>
        </w:rPr>
      </w:pPr>
    </w:p>
    <w:p w14:paraId="27EB102F" w14:textId="77777777" w:rsidR="00382C40" w:rsidRDefault="00382C40">
      <w:pPr>
        <w:pBdr>
          <w:top w:val="nil"/>
          <w:left w:val="nil"/>
          <w:bottom w:val="nil"/>
          <w:right w:val="nil"/>
          <w:between w:val="nil"/>
        </w:pBdr>
        <w:ind w:left="1440"/>
        <w:jc w:val="both"/>
        <w:rPr>
          <w:color w:val="000000"/>
          <w:sz w:val="24"/>
          <w:szCs w:val="24"/>
        </w:rPr>
      </w:pPr>
    </w:p>
    <w:p w14:paraId="7FD8978A" w14:textId="77777777" w:rsidR="00382C40" w:rsidRDefault="00382C40">
      <w:pPr>
        <w:pBdr>
          <w:top w:val="nil"/>
          <w:left w:val="nil"/>
          <w:bottom w:val="nil"/>
          <w:right w:val="nil"/>
          <w:between w:val="nil"/>
        </w:pBdr>
        <w:ind w:left="1440"/>
        <w:jc w:val="both"/>
        <w:rPr>
          <w:color w:val="000000"/>
          <w:sz w:val="24"/>
          <w:szCs w:val="24"/>
        </w:rPr>
      </w:pPr>
    </w:p>
    <w:p w14:paraId="333A7960" w14:textId="77777777" w:rsidR="00382C40" w:rsidRDefault="00382C40">
      <w:pPr>
        <w:pBdr>
          <w:top w:val="nil"/>
          <w:left w:val="nil"/>
          <w:bottom w:val="nil"/>
          <w:right w:val="nil"/>
          <w:between w:val="nil"/>
        </w:pBdr>
        <w:ind w:left="1440"/>
        <w:jc w:val="both"/>
        <w:rPr>
          <w:color w:val="000000"/>
          <w:sz w:val="24"/>
          <w:szCs w:val="24"/>
        </w:rPr>
      </w:pPr>
    </w:p>
    <w:p w14:paraId="654F359C" w14:textId="77777777" w:rsidR="00382C40" w:rsidRDefault="00382C40">
      <w:pPr>
        <w:pBdr>
          <w:top w:val="nil"/>
          <w:left w:val="nil"/>
          <w:bottom w:val="nil"/>
          <w:right w:val="nil"/>
          <w:between w:val="nil"/>
        </w:pBdr>
        <w:jc w:val="both"/>
        <w:rPr>
          <w:b/>
          <w:color w:val="000000"/>
          <w:sz w:val="24"/>
          <w:szCs w:val="24"/>
        </w:rPr>
      </w:pPr>
    </w:p>
    <w:p w14:paraId="2AC8846E" w14:textId="77777777" w:rsidR="00382C40" w:rsidRDefault="00382C40">
      <w:pPr>
        <w:pBdr>
          <w:top w:val="nil"/>
          <w:left w:val="nil"/>
          <w:bottom w:val="nil"/>
          <w:right w:val="nil"/>
          <w:between w:val="nil"/>
        </w:pBdr>
        <w:jc w:val="both"/>
        <w:rPr>
          <w:b/>
          <w:color w:val="000000"/>
          <w:sz w:val="24"/>
          <w:szCs w:val="24"/>
        </w:rPr>
      </w:pPr>
    </w:p>
    <w:p w14:paraId="698D32DF" w14:textId="77777777" w:rsidR="00382C40" w:rsidRDefault="00382C40">
      <w:pPr>
        <w:pBdr>
          <w:top w:val="nil"/>
          <w:left w:val="nil"/>
          <w:bottom w:val="nil"/>
          <w:right w:val="nil"/>
          <w:between w:val="nil"/>
        </w:pBdr>
        <w:jc w:val="both"/>
        <w:rPr>
          <w:b/>
          <w:color w:val="000000"/>
          <w:sz w:val="24"/>
          <w:szCs w:val="24"/>
        </w:rPr>
      </w:pPr>
    </w:p>
    <w:p w14:paraId="68E576B7" w14:textId="77777777" w:rsidR="00382C40" w:rsidRDefault="008A7C6A">
      <w:pPr>
        <w:pBdr>
          <w:top w:val="nil"/>
          <w:left w:val="nil"/>
          <w:bottom w:val="nil"/>
          <w:right w:val="nil"/>
          <w:between w:val="nil"/>
        </w:pBdr>
        <w:jc w:val="both"/>
        <w:rPr>
          <w:b/>
          <w:color w:val="000000"/>
          <w:sz w:val="24"/>
          <w:szCs w:val="24"/>
        </w:rPr>
      </w:pPr>
      <w:r>
        <w:rPr>
          <w:b/>
          <w:color w:val="000000"/>
          <w:sz w:val="24"/>
          <w:szCs w:val="24"/>
        </w:rPr>
        <w:t>Operation on queue</w:t>
      </w:r>
    </w:p>
    <w:p w14:paraId="4608454A" w14:textId="77777777" w:rsidR="00382C40" w:rsidRDefault="00382C40">
      <w:pPr>
        <w:pBdr>
          <w:top w:val="nil"/>
          <w:left w:val="nil"/>
          <w:bottom w:val="nil"/>
          <w:right w:val="nil"/>
          <w:between w:val="nil"/>
        </w:pBdr>
        <w:jc w:val="both"/>
        <w:rPr>
          <w:b/>
          <w:color w:val="000000"/>
          <w:sz w:val="24"/>
          <w:szCs w:val="24"/>
        </w:rPr>
      </w:pPr>
    </w:p>
    <w:p w14:paraId="4656F68F" w14:textId="77777777" w:rsidR="00382C40" w:rsidRDefault="008A7C6A">
      <w:pPr>
        <w:pBdr>
          <w:top w:val="nil"/>
          <w:left w:val="nil"/>
          <w:bottom w:val="nil"/>
          <w:right w:val="nil"/>
          <w:between w:val="nil"/>
        </w:pBdr>
        <w:ind w:left="1440"/>
        <w:jc w:val="both"/>
        <w:rPr>
          <w:color w:val="000000"/>
          <w:sz w:val="24"/>
          <w:szCs w:val="24"/>
        </w:rPr>
      </w:pPr>
      <w:r>
        <w:rPr>
          <w:noProof/>
          <w:color w:val="000000"/>
          <w:sz w:val="24"/>
          <w:szCs w:val="24"/>
        </w:rPr>
        <w:drawing>
          <wp:inline distT="0" distB="0" distL="0" distR="0" wp14:anchorId="42EBE608" wp14:editId="6EE48696">
            <wp:extent cx="4467225" cy="7353300"/>
            <wp:effectExtent l="0" t="0" r="0" b="0"/>
            <wp:docPr id="4241" name="image550.png" descr="operartion in queue"/>
            <wp:cNvGraphicFramePr/>
            <a:graphic xmlns:a="http://schemas.openxmlformats.org/drawingml/2006/main">
              <a:graphicData uri="http://schemas.openxmlformats.org/drawingml/2006/picture">
                <pic:pic xmlns:pic="http://schemas.openxmlformats.org/drawingml/2006/picture">
                  <pic:nvPicPr>
                    <pic:cNvPr id="0" name="image550.png" descr="operartion in queue"/>
                    <pic:cNvPicPr preferRelativeResize="0"/>
                  </pic:nvPicPr>
                  <pic:blipFill>
                    <a:blip r:embed="rId136"/>
                    <a:srcRect/>
                    <a:stretch>
                      <a:fillRect/>
                    </a:stretch>
                  </pic:blipFill>
                  <pic:spPr>
                    <a:xfrm>
                      <a:off x="0" y="0"/>
                      <a:ext cx="4467225" cy="7353300"/>
                    </a:xfrm>
                    <a:prstGeom prst="rect">
                      <a:avLst/>
                    </a:prstGeom>
                    <a:ln/>
                  </pic:spPr>
                </pic:pic>
              </a:graphicData>
            </a:graphic>
          </wp:inline>
        </w:drawing>
      </w:r>
    </w:p>
    <w:p w14:paraId="113D9B27" w14:textId="77777777" w:rsidR="00382C40" w:rsidRDefault="00382C40">
      <w:pPr>
        <w:pBdr>
          <w:top w:val="nil"/>
          <w:left w:val="nil"/>
          <w:bottom w:val="nil"/>
          <w:right w:val="nil"/>
          <w:between w:val="nil"/>
        </w:pBdr>
        <w:ind w:left="1440"/>
        <w:jc w:val="both"/>
        <w:rPr>
          <w:color w:val="000000"/>
          <w:sz w:val="24"/>
          <w:szCs w:val="24"/>
        </w:rPr>
      </w:pPr>
    </w:p>
    <w:p w14:paraId="0375DA6C" w14:textId="77777777" w:rsidR="00382C40" w:rsidRDefault="008A7C6A">
      <w:pPr>
        <w:pBdr>
          <w:top w:val="nil"/>
          <w:left w:val="nil"/>
          <w:bottom w:val="nil"/>
          <w:right w:val="nil"/>
          <w:between w:val="nil"/>
        </w:pBdr>
        <w:ind w:left="1440"/>
        <w:jc w:val="both"/>
        <w:rPr>
          <w:color w:val="000000"/>
          <w:sz w:val="24"/>
          <w:szCs w:val="24"/>
        </w:rPr>
      </w:pPr>
      <w:r>
        <w:rPr>
          <w:noProof/>
        </w:rPr>
      </w:r>
      <w:r w:rsidR="008A7C6A">
        <w:rPr>
          <w:noProof/>
        </w:rPr>
        <w:pict w14:anchorId="500C25D9">
          <v:rect id="_x0000_i1029" style="width:0;height:1.5pt" o:hralign="center" o:hrstd="t" o:hr="t" fillcolor="#a0a0a0" stroked="f"/>
        </w:pict>
      </w:r>
    </w:p>
    <w:p w14:paraId="5B491E00" w14:textId="77777777" w:rsidR="00382C40" w:rsidRDefault="008A7C6A">
      <w:pPr>
        <w:pBdr>
          <w:top w:val="nil"/>
          <w:left w:val="nil"/>
          <w:bottom w:val="nil"/>
          <w:right w:val="nil"/>
          <w:between w:val="nil"/>
        </w:pBdr>
        <w:ind w:left="1440"/>
        <w:jc w:val="both"/>
        <w:rPr>
          <w:color w:val="000000"/>
          <w:sz w:val="24"/>
          <w:szCs w:val="24"/>
        </w:rPr>
      </w:pPr>
      <w:r>
        <w:rPr>
          <w:color w:val="000000"/>
          <w:sz w:val="24"/>
          <w:szCs w:val="24"/>
        </w:rPr>
        <w:br/>
      </w:r>
    </w:p>
    <w:p w14:paraId="1F10CBC1" w14:textId="77777777" w:rsidR="00382C40" w:rsidRDefault="00382C40">
      <w:pPr>
        <w:pBdr>
          <w:top w:val="nil"/>
          <w:left w:val="nil"/>
          <w:bottom w:val="nil"/>
          <w:right w:val="nil"/>
          <w:between w:val="nil"/>
        </w:pBdr>
        <w:ind w:left="1440"/>
        <w:jc w:val="both"/>
        <w:rPr>
          <w:color w:val="000000"/>
          <w:sz w:val="24"/>
          <w:szCs w:val="24"/>
        </w:rPr>
      </w:pPr>
    </w:p>
    <w:p w14:paraId="62657836" w14:textId="77777777" w:rsidR="00382C40" w:rsidRDefault="00382C40">
      <w:pPr>
        <w:pBdr>
          <w:top w:val="nil"/>
          <w:left w:val="nil"/>
          <w:bottom w:val="nil"/>
          <w:right w:val="nil"/>
          <w:between w:val="nil"/>
        </w:pBdr>
        <w:ind w:left="1440"/>
        <w:jc w:val="both"/>
        <w:rPr>
          <w:color w:val="000000"/>
          <w:sz w:val="24"/>
          <w:szCs w:val="24"/>
        </w:rPr>
      </w:pPr>
    </w:p>
    <w:p w14:paraId="69C1AC4C" w14:textId="77777777" w:rsidR="00382C40" w:rsidRDefault="00382C40">
      <w:pPr>
        <w:pBdr>
          <w:top w:val="nil"/>
          <w:left w:val="nil"/>
          <w:bottom w:val="nil"/>
          <w:right w:val="nil"/>
          <w:between w:val="nil"/>
        </w:pBdr>
        <w:ind w:left="1440"/>
        <w:jc w:val="both"/>
        <w:rPr>
          <w:color w:val="000000"/>
          <w:sz w:val="24"/>
          <w:szCs w:val="24"/>
        </w:rPr>
      </w:pPr>
    </w:p>
    <w:p w14:paraId="45FBC30A" w14:textId="77777777" w:rsidR="00382C40" w:rsidRDefault="00382C40">
      <w:pPr>
        <w:pBdr>
          <w:top w:val="nil"/>
          <w:left w:val="nil"/>
          <w:bottom w:val="nil"/>
          <w:right w:val="nil"/>
          <w:between w:val="nil"/>
        </w:pBdr>
        <w:ind w:left="1440"/>
        <w:jc w:val="both"/>
        <w:rPr>
          <w:color w:val="000000"/>
          <w:sz w:val="24"/>
          <w:szCs w:val="24"/>
        </w:rPr>
      </w:pPr>
    </w:p>
    <w:p w14:paraId="667631E5" w14:textId="77777777" w:rsidR="00382C40" w:rsidRDefault="008A7C6A">
      <w:pPr>
        <w:pBdr>
          <w:top w:val="nil"/>
          <w:left w:val="nil"/>
          <w:bottom w:val="nil"/>
          <w:right w:val="nil"/>
          <w:between w:val="nil"/>
        </w:pBdr>
        <w:tabs>
          <w:tab w:val="left" w:pos="284"/>
        </w:tabs>
        <w:spacing w:line="360" w:lineRule="auto"/>
        <w:ind w:left="426"/>
        <w:jc w:val="both"/>
        <w:rPr>
          <w:color w:val="000000"/>
          <w:sz w:val="24"/>
          <w:szCs w:val="24"/>
        </w:rPr>
      </w:pPr>
      <w:r>
        <w:rPr>
          <w:color w:val="000000"/>
          <w:sz w:val="24"/>
          <w:szCs w:val="24"/>
        </w:rPr>
        <w:t>Implementation of Queues</w:t>
      </w:r>
    </w:p>
    <w:p w14:paraId="5F65012C" w14:textId="77777777" w:rsidR="00382C40" w:rsidRDefault="008A7C6A">
      <w:pPr>
        <w:pBdr>
          <w:top w:val="nil"/>
          <w:left w:val="nil"/>
          <w:bottom w:val="nil"/>
          <w:right w:val="nil"/>
          <w:between w:val="nil"/>
        </w:pBdr>
        <w:spacing w:line="360" w:lineRule="auto"/>
        <w:ind w:left="426"/>
        <w:rPr>
          <w:color w:val="000000"/>
          <w:sz w:val="24"/>
          <w:szCs w:val="24"/>
        </w:rPr>
      </w:pPr>
      <w:r>
        <w:rPr>
          <w:color w:val="000000"/>
          <w:sz w:val="24"/>
          <w:szCs w:val="24"/>
        </w:rPr>
        <w:t>1. Implementation using Array (</w:t>
      </w:r>
      <w:r>
        <w:rPr>
          <w:b/>
          <w:color w:val="000000"/>
          <w:sz w:val="24"/>
          <w:szCs w:val="24"/>
        </w:rPr>
        <w:t>Static Queue</w:t>
      </w:r>
      <w:r>
        <w:rPr>
          <w:color w:val="000000"/>
          <w:sz w:val="24"/>
          <w:szCs w:val="24"/>
        </w:rPr>
        <w:t>)</w:t>
      </w:r>
      <w:r>
        <w:rPr>
          <w:color w:val="000000"/>
          <w:sz w:val="24"/>
          <w:szCs w:val="24"/>
        </w:rPr>
        <w:br/>
        <w:t xml:space="preserve">2. </w:t>
      </w:r>
      <w:r>
        <w:rPr>
          <w:color w:val="000000"/>
          <w:sz w:val="24"/>
          <w:szCs w:val="24"/>
        </w:rPr>
        <w:t>Implementation using Linked List (</w:t>
      </w:r>
      <w:r>
        <w:rPr>
          <w:b/>
          <w:color w:val="000000"/>
          <w:sz w:val="24"/>
          <w:szCs w:val="24"/>
        </w:rPr>
        <w:t>Dynamic Queue</w:t>
      </w:r>
      <w:r>
        <w:rPr>
          <w:color w:val="000000"/>
          <w:sz w:val="24"/>
          <w:szCs w:val="24"/>
        </w:rPr>
        <w:t>)</w:t>
      </w:r>
      <w:r>
        <w:rPr>
          <w:color w:val="000000"/>
          <w:sz w:val="24"/>
          <w:szCs w:val="24"/>
        </w:rPr>
        <w:br/>
      </w:r>
      <w:r>
        <w:rPr>
          <w:noProof/>
          <w:color w:val="000000"/>
          <w:sz w:val="24"/>
          <w:szCs w:val="24"/>
        </w:rPr>
        <w:drawing>
          <wp:inline distT="0" distB="0" distL="0" distR="0" wp14:anchorId="7D14CB52" wp14:editId="21C912A9">
            <wp:extent cx="4200525" cy="1914525"/>
            <wp:effectExtent l="0" t="0" r="0" b="0"/>
            <wp:docPr id="4242" name="image548.png" descr="queues"/>
            <wp:cNvGraphicFramePr/>
            <a:graphic xmlns:a="http://schemas.openxmlformats.org/drawingml/2006/main">
              <a:graphicData uri="http://schemas.openxmlformats.org/drawingml/2006/picture">
                <pic:pic xmlns:pic="http://schemas.openxmlformats.org/drawingml/2006/picture">
                  <pic:nvPicPr>
                    <pic:cNvPr id="0" name="image548.png" descr="queues"/>
                    <pic:cNvPicPr preferRelativeResize="0"/>
                  </pic:nvPicPr>
                  <pic:blipFill>
                    <a:blip r:embed="rId135"/>
                    <a:srcRect/>
                    <a:stretch>
                      <a:fillRect/>
                    </a:stretch>
                  </pic:blipFill>
                  <pic:spPr>
                    <a:xfrm>
                      <a:off x="0" y="0"/>
                      <a:ext cx="4200525" cy="1914525"/>
                    </a:xfrm>
                    <a:prstGeom prst="rect">
                      <a:avLst/>
                    </a:prstGeom>
                    <a:ln/>
                  </pic:spPr>
                </pic:pic>
              </a:graphicData>
            </a:graphic>
          </wp:inline>
        </w:drawing>
      </w:r>
    </w:p>
    <w:p w14:paraId="40EACCCD" w14:textId="77777777" w:rsidR="00382C40" w:rsidRDefault="008A7C6A">
      <w:pPr>
        <w:pBdr>
          <w:top w:val="nil"/>
          <w:left w:val="nil"/>
          <w:bottom w:val="nil"/>
          <w:right w:val="nil"/>
          <w:between w:val="nil"/>
        </w:pBdr>
        <w:ind w:left="1440"/>
        <w:jc w:val="both"/>
        <w:rPr>
          <w:color w:val="000000"/>
          <w:sz w:val="24"/>
          <w:szCs w:val="24"/>
        </w:rPr>
      </w:pPr>
      <w:r>
        <w:rPr>
          <w:noProof/>
        </w:rPr>
      </w:r>
      <w:r w:rsidR="008A7C6A">
        <w:rPr>
          <w:noProof/>
        </w:rPr>
        <w:pict w14:anchorId="39DD9943">
          <v:rect id="_x0000_i1030" style="width:0;height:1.5pt" o:hralign="center" o:hrstd="t" o:hr="t" fillcolor="#a0a0a0" stroked="f"/>
        </w:pict>
      </w:r>
    </w:p>
    <w:p w14:paraId="0ABFA9D2" w14:textId="77777777" w:rsidR="00382C40" w:rsidRDefault="008A7C6A">
      <w:pPr>
        <w:pBdr>
          <w:top w:val="nil"/>
          <w:left w:val="nil"/>
          <w:bottom w:val="nil"/>
          <w:right w:val="nil"/>
          <w:between w:val="nil"/>
        </w:pBdr>
        <w:jc w:val="both"/>
        <w:rPr>
          <w:b/>
          <w:color w:val="000000"/>
          <w:sz w:val="24"/>
          <w:szCs w:val="24"/>
        </w:rPr>
      </w:pPr>
      <w:r>
        <w:rPr>
          <w:b/>
          <w:color w:val="000000"/>
          <w:sz w:val="24"/>
          <w:szCs w:val="24"/>
        </w:rPr>
        <w:t>Structure of Queue</w:t>
      </w:r>
    </w:p>
    <w:p w14:paraId="75E28C7E" w14:textId="77777777" w:rsidR="00382C40" w:rsidRDefault="00382C40">
      <w:pPr>
        <w:pBdr>
          <w:top w:val="nil"/>
          <w:left w:val="nil"/>
          <w:bottom w:val="nil"/>
          <w:right w:val="nil"/>
          <w:between w:val="nil"/>
        </w:pBdr>
        <w:spacing w:line="360" w:lineRule="auto"/>
        <w:rPr>
          <w:color w:val="000000"/>
          <w:sz w:val="24"/>
          <w:szCs w:val="24"/>
        </w:rPr>
      </w:pPr>
    </w:p>
    <w:p w14:paraId="0F34A840" w14:textId="77777777" w:rsidR="00382C40" w:rsidRDefault="008A7C6A">
      <w:pPr>
        <w:numPr>
          <w:ilvl w:val="0"/>
          <w:numId w:val="18"/>
        </w:numPr>
        <w:pBdr>
          <w:top w:val="nil"/>
          <w:left w:val="nil"/>
          <w:bottom w:val="nil"/>
          <w:right w:val="nil"/>
          <w:between w:val="nil"/>
        </w:pBdr>
        <w:spacing w:line="360" w:lineRule="auto"/>
        <w:jc w:val="both"/>
        <w:rPr>
          <w:color w:val="000000"/>
          <w:sz w:val="24"/>
          <w:szCs w:val="24"/>
        </w:rPr>
      </w:pPr>
      <w:r>
        <w:rPr>
          <w:color w:val="000000"/>
          <w:sz w:val="24"/>
          <w:szCs w:val="24"/>
        </w:rPr>
        <w:t>#define max 5</w:t>
      </w:r>
    </w:p>
    <w:p w14:paraId="72275712" w14:textId="77777777" w:rsidR="00382C40" w:rsidRDefault="008A7C6A">
      <w:pPr>
        <w:numPr>
          <w:ilvl w:val="0"/>
          <w:numId w:val="18"/>
        </w:numPr>
        <w:pBdr>
          <w:top w:val="nil"/>
          <w:left w:val="nil"/>
          <w:bottom w:val="nil"/>
          <w:right w:val="nil"/>
          <w:between w:val="nil"/>
        </w:pBdr>
        <w:spacing w:line="360" w:lineRule="auto"/>
        <w:jc w:val="both"/>
        <w:rPr>
          <w:color w:val="000000"/>
          <w:sz w:val="24"/>
          <w:szCs w:val="24"/>
        </w:rPr>
      </w:pPr>
      <w:r>
        <w:rPr>
          <w:color w:val="000000"/>
          <w:sz w:val="24"/>
          <w:szCs w:val="24"/>
        </w:rPr>
        <w:t>struct queue</w:t>
      </w:r>
    </w:p>
    <w:p w14:paraId="6A4433BD" w14:textId="77777777" w:rsidR="00382C40" w:rsidRDefault="008A7C6A">
      <w:pPr>
        <w:numPr>
          <w:ilvl w:val="0"/>
          <w:numId w:val="18"/>
        </w:numPr>
        <w:pBdr>
          <w:top w:val="nil"/>
          <w:left w:val="nil"/>
          <w:bottom w:val="nil"/>
          <w:right w:val="nil"/>
          <w:between w:val="nil"/>
        </w:pBdr>
        <w:spacing w:line="360" w:lineRule="auto"/>
        <w:jc w:val="both"/>
        <w:rPr>
          <w:color w:val="000000"/>
          <w:sz w:val="24"/>
          <w:szCs w:val="24"/>
        </w:rPr>
      </w:pPr>
      <w:r>
        <w:rPr>
          <w:color w:val="000000"/>
          <w:sz w:val="24"/>
          <w:szCs w:val="24"/>
        </w:rPr>
        <w:t>{</w:t>
      </w:r>
    </w:p>
    <w:p w14:paraId="5581D092" w14:textId="77777777" w:rsidR="00382C40" w:rsidRDefault="008A7C6A">
      <w:pPr>
        <w:numPr>
          <w:ilvl w:val="0"/>
          <w:numId w:val="18"/>
        </w:numPr>
        <w:pBdr>
          <w:top w:val="nil"/>
          <w:left w:val="nil"/>
          <w:bottom w:val="nil"/>
          <w:right w:val="nil"/>
          <w:between w:val="nil"/>
        </w:pBdr>
        <w:spacing w:line="360" w:lineRule="auto"/>
        <w:jc w:val="both"/>
        <w:rPr>
          <w:color w:val="000000"/>
          <w:sz w:val="24"/>
          <w:szCs w:val="24"/>
        </w:rPr>
      </w:pPr>
      <w:r>
        <w:rPr>
          <w:color w:val="000000"/>
          <w:sz w:val="24"/>
          <w:szCs w:val="24"/>
        </w:rPr>
        <w:tab/>
        <w:t>int data[max];</w:t>
      </w:r>
    </w:p>
    <w:p w14:paraId="702B54FE" w14:textId="77777777" w:rsidR="00382C40" w:rsidRDefault="008A7C6A">
      <w:pPr>
        <w:numPr>
          <w:ilvl w:val="0"/>
          <w:numId w:val="18"/>
        </w:numPr>
        <w:pBdr>
          <w:top w:val="nil"/>
          <w:left w:val="nil"/>
          <w:bottom w:val="nil"/>
          <w:right w:val="nil"/>
          <w:between w:val="nil"/>
        </w:pBdr>
        <w:spacing w:line="360" w:lineRule="auto"/>
        <w:jc w:val="both"/>
        <w:rPr>
          <w:color w:val="000000"/>
          <w:sz w:val="24"/>
          <w:szCs w:val="24"/>
        </w:rPr>
      </w:pPr>
      <w:r>
        <w:rPr>
          <w:color w:val="000000"/>
          <w:sz w:val="24"/>
          <w:szCs w:val="24"/>
        </w:rPr>
        <w:tab/>
        <w:t>int front, rear ;</w:t>
      </w:r>
    </w:p>
    <w:p w14:paraId="496879F3" w14:textId="77777777" w:rsidR="00382C40" w:rsidRDefault="008A7C6A">
      <w:pPr>
        <w:numPr>
          <w:ilvl w:val="0"/>
          <w:numId w:val="18"/>
        </w:numPr>
        <w:pBdr>
          <w:top w:val="nil"/>
          <w:left w:val="nil"/>
          <w:bottom w:val="nil"/>
          <w:right w:val="nil"/>
          <w:between w:val="nil"/>
        </w:pBdr>
        <w:spacing w:line="360" w:lineRule="auto"/>
        <w:jc w:val="both"/>
        <w:rPr>
          <w:color w:val="000000"/>
          <w:sz w:val="24"/>
          <w:szCs w:val="24"/>
        </w:rPr>
      </w:pPr>
      <w:r>
        <w:rPr>
          <w:color w:val="000000"/>
          <w:sz w:val="24"/>
          <w:szCs w:val="24"/>
        </w:rPr>
        <w:t>}</w:t>
      </w:r>
    </w:p>
    <w:p w14:paraId="481B4BD9" w14:textId="77777777" w:rsidR="00382C40" w:rsidRDefault="008A7C6A">
      <w:pPr>
        <w:pBdr>
          <w:top w:val="nil"/>
          <w:left w:val="nil"/>
          <w:bottom w:val="nil"/>
          <w:right w:val="nil"/>
          <w:between w:val="nil"/>
        </w:pBdr>
        <w:ind w:left="1440"/>
        <w:jc w:val="both"/>
        <w:rPr>
          <w:color w:val="000000"/>
          <w:sz w:val="24"/>
          <w:szCs w:val="24"/>
        </w:rPr>
      </w:pPr>
      <w:r>
        <w:rPr>
          <w:noProof/>
        </w:rPr>
      </w:r>
      <w:r w:rsidR="008A7C6A">
        <w:rPr>
          <w:noProof/>
        </w:rPr>
        <w:pict w14:anchorId="054D7E34">
          <v:rect id="_x0000_i1031" style="width:0;height:1.5pt" o:hralign="center" o:hrstd="t" o:hr="t" fillcolor="#a0a0a0" stroked="f"/>
        </w:pict>
      </w:r>
    </w:p>
    <w:p w14:paraId="5A39A53D" w14:textId="77777777" w:rsidR="00382C40" w:rsidRDefault="008A7C6A">
      <w:pPr>
        <w:pBdr>
          <w:top w:val="nil"/>
          <w:left w:val="nil"/>
          <w:bottom w:val="nil"/>
          <w:right w:val="nil"/>
          <w:between w:val="nil"/>
        </w:pBdr>
        <w:spacing w:line="360" w:lineRule="auto"/>
        <w:jc w:val="both"/>
        <w:rPr>
          <w:b/>
          <w:color w:val="000000"/>
          <w:sz w:val="24"/>
          <w:szCs w:val="24"/>
        </w:rPr>
      </w:pPr>
      <w:r>
        <w:rPr>
          <w:b/>
          <w:color w:val="000000"/>
          <w:sz w:val="24"/>
          <w:szCs w:val="24"/>
        </w:rPr>
        <w:t>Algorithm for Insertion in Queue</w:t>
      </w:r>
    </w:p>
    <w:p w14:paraId="7084F417" w14:textId="77777777" w:rsidR="00382C40" w:rsidRDefault="008A7C6A">
      <w:pPr>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Insert ( )</w:t>
      </w:r>
    </w:p>
    <w:p w14:paraId="37951BE1" w14:textId="77777777" w:rsidR="00382C40" w:rsidRDefault="008A7C6A">
      <w:pPr>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If (REAR == N) Then [Check for overflow]</w:t>
      </w:r>
    </w:p>
    <w:p w14:paraId="6E5B5496" w14:textId="77777777" w:rsidR="00382C40" w:rsidRDefault="008A7C6A">
      <w:pPr>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ab/>
        <w:t>Print: Overflow</w:t>
      </w:r>
    </w:p>
    <w:p w14:paraId="40C8F421" w14:textId="77777777" w:rsidR="00382C40" w:rsidRDefault="008A7C6A">
      <w:pPr>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Else</w:t>
      </w:r>
    </w:p>
    <w:p w14:paraId="784A76B8" w14:textId="77777777" w:rsidR="00382C40" w:rsidRDefault="008A7C6A">
      <w:pPr>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ab/>
        <w:t xml:space="preserve">If </w:t>
      </w:r>
      <w:r>
        <w:rPr>
          <w:color w:val="000000"/>
          <w:sz w:val="24"/>
          <w:szCs w:val="24"/>
        </w:rPr>
        <w:t>(FRONT and REAR == 0) Then [Check if QUEUE is empty]</w:t>
      </w:r>
    </w:p>
    <w:p w14:paraId="5BB95DCA" w14:textId="77777777" w:rsidR="00382C40" w:rsidRDefault="008A7C6A">
      <w:pPr>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ab/>
      </w:r>
      <w:r>
        <w:rPr>
          <w:color w:val="000000"/>
          <w:sz w:val="24"/>
          <w:szCs w:val="24"/>
        </w:rPr>
        <w:tab/>
        <w:t>(a) Set FRONT = 1</w:t>
      </w:r>
    </w:p>
    <w:p w14:paraId="714FEC6A" w14:textId="77777777" w:rsidR="00382C40" w:rsidRDefault="008A7C6A">
      <w:pPr>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ab/>
      </w:r>
      <w:r>
        <w:rPr>
          <w:color w:val="000000"/>
          <w:sz w:val="24"/>
          <w:szCs w:val="24"/>
        </w:rPr>
        <w:tab/>
        <w:t>(b) Set REAR = 1</w:t>
      </w:r>
    </w:p>
    <w:p w14:paraId="222D9D24" w14:textId="77777777" w:rsidR="00382C40" w:rsidRDefault="008A7C6A">
      <w:pPr>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ab/>
        <w:t>Else</w:t>
      </w:r>
    </w:p>
    <w:p w14:paraId="4AF220A8" w14:textId="77777777" w:rsidR="00382C40" w:rsidRDefault="008A7C6A">
      <w:pPr>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ab/>
      </w:r>
      <w:r>
        <w:rPr>
          <w:color w:val="000000"/>
          <w:sz w:val="24"/>
          <w:szCs w:val="24"/>
        </w:rPr>
        <w:tab/>
        <w:t>Set REAR = REAR + 1 [Increment REAR by 1]</w:t>
      </w:r>
    </w:p>
    <w:p w14:paraId="45DB97CF" w14:textId="77777777" w:rsidR="00382C40" w:rsidRDefault="008A7C6A">
      <w:pPr>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ab/>
      </w:r>
      <w:r>
        <w:rPr>
          <w:color w:val="000000"/>
          <w:sz w:val="24"/>
          <w:szCs w:val="24"/>
        </w:rPr>
        <w:tab/>
        <w:t>[End of Step 4 If]</w:t>
      </w:r>
    </w:p>
    <w:p w14:paraId="145BC4AE" w14:textId="77777777" w:rsidR="00382C40" w:rsidRDefault="008A7C6A">
      <w:pPr>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ab/>
      </w:r>
      <w:r>
        <w:rPr>
          <w:color w:val="000000"/>
          <w:sz w:val="24"/>
          <w:szCs w:val="24"/>
        </w:rPr>
        <w:tab/>
        <w:t>QUEUE[REAR] = ITEM</w:t>
      </w:r>
    </w:p>
    <w:p w14:paraId="1F9510F1" w14:textId="77777777" w:rsidR="00382C40" w:rsidRDefault="008A7C6A">
      <w:pPr>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ab/>
      </w:r>
      <w:r>
        <w:rPr>
          <w:color w:val="000000"/>
          <w:sz w:val="24"/>
          <w:szCs w:val="24"/>
        </w:rPr>
        <w:tab/>
        <w:t>Print: ITEM inserted</w:t>
      </w:r>
    </w:p>
    <w:p w14:paraId="34B7BD33" w14:textId="77777777" w:rsidR="00382C40" w:rsidRDefault="008A7C6A">
      <w:pPr>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ab/>
        <w:t>[End of Step 1 If]</w:t>
      </w:r>
    </w:p>
    <w:p w14:paraId="07E22A98" w14:textId="77777777" w:rsidR="00382C40" w:rsidRDefault="008A7C6A">
      <w:pPr>
        <w:numPr>
          <w:ilvl w:val="0"/>
          <w:numId w:val="19"/>
        </w:numPr>
        <w:pBdr>
          <w:top w:val="nil"/>
          <w:left w:val="nil"/>
          <w:bottom w:val="nil"/>
          <w:right w:val="nil"/>
          <w:between w:val="nil"/>
        </w:pBdr>
        <w:spacing w:line="360" w:lineRule="auto"/>
        <w:jc w:val="both"/>
        <w:rPr>
          <w:color w:val="000000"/>
          <w:sz w:val="24"/>
          <w:szCs w:val="24"/>
        </w:rPr>
      </w:pPr>
      <w:r>
        <w:rPr>
          <w:color w:val="000000"/>
          <w:sz w:val="24"/>
          <w:szCs w:val="24"/>
        </w:rPr>
        <w:tab/>
        <w:t>Exit</w:t>
      </w:r>
    </w:p>
    <w:p w14:paraId="0A88AD43" w14:textId="77777777" w:rsidR="00382C40" w:rsidRDefault="008A7C6A">
      <w:pPr>
        <w:spacing w:line="360" w:lineRule="auto"/>
        <w:jc w:val="both"/>
        <w:rPr>
          <w:b/>
          <w:sz w:val="24"/>
          <w:szCs w:val="24"/>
        </w:rPr>
      </w:pPr>
      <w:r>
        <w:rPr>
          <w:b/>
          <w:sz w:val="24"/>
          <w:szCs w:val="24"/>
        </w:rPr>
        <w:t xml:space="preserve">Algorithm for Deletion </w:t>
      </w:r>
      <w:r>
        <w:rPr>
          <w:b/>
          <w:sz w:val="24"/>
          <w:szCs w:val="24"/>
        </w:rPr>
        <w:t>in Queue</w:t>
      </w:r>
    </w:p>
    <w:p w14:paraId="386BA4FA" w14:textId="77777777" w:rsidR="00382C40" w:rsidRDefault="008A7C6A">
      <w:pPr>
        <w:numPr>
          <w:ilvl w:val="0"/>
          <w:numId w:val="20"/>
        </w:numPr>
        <w:spacing w:line="360" w:lineRule="auto"/>
        <w:jc w:val="both"/>
        <w:rPr>
          <w:sz w:val="24"/>
          <w:szCs w:val="24"/>
        </w:rPr>
      </w:pPr>
      <w:r>
        <w:rPr>
          <w:sz w:val="24"/>
          <w:szCs w:val="24"/>
        </w:rPr>
        <w:t>Delete ( )</w:t>
      </w:r>
    </w:p>
    <w:p w14:paraId="14A4E928" w14:textId="77777777" w:rsidR="00382C40" w:rsidRDefault="008A7C6A">
      <w:pPr>
        <w:numPr>
          <w:ilvl w:val="0"/>
          <w:numId w:val="20"/>
        </w:numPr>
        <w:spacing w:line="360" w:lineRule="auto"/>
        <w:jc w:val="both"/>
        <w:rPr>
          <w:sz w:val="24"/>
          <w:szCs w:val="24"/>
        </w:rPr>
      </w:pPr>
      <w:r>
        <w:rPr>
          <w:sz w:val="24"/>
          <w:szCs w:val="24"/>
        </w:rPr>
        <w:t>If (FRONT == 0) Then [Check for underflow]</w:t>
      </w:r>
    </w:p>
    <w:p w14:paraId="1591714F" w14:textId="77777777" w:rsidR="00382C40" w:rsidRDefault="008A7C6A">
      <w:pPr>
        <w:numPr>
          <w:ilvl w:val="0"/>
          <w:numId w:val="20"/>
        </w:numPr>
        <w:spacing w:line="360" w:lineRule="auto"/>
        <w:jc w:val="both"/>
        <w:rPr>
          <w:sz w:val="24"/>
          <w:szCs w:val="24"/>
        </w:rPr>
      </w:pPr>
      <w:r>
        <w:rPr>
          <w:sz w:val="24"/>
          <w:szCs w:val="24"/>
        </w:rPr>
        <w:tab/>
      </w:r>
      <w:r>
        <w:rPr>
          <w:sz w:val="24"/>
          <w:szCs w:val="24"/>
        </w:rPr>
        <w:tab/>
        <w:t>Print: Underflow</w:t>
      </w:r>
    </w:p>
    <w:p w14:paraId="07B4AC02" w14:textId="77777777" w:rsidR="00382C40" w:rsidRDefault="008A7C6A">
      <w:pPr>
        <w:numPr>
          <w:ilvl w:val="0"/>
          <w:numId w:val="20"/>
        </w:numPr>
        <w:spacing w:line="360" w:lineRule="auto"/>
        <w:jc w:val="both"/>
        <w:rPr>
          <w:sz w:val="24"/>
          <w:szCs w:val="24"/>
        </w:rPr>
      </w:pPr>
      <w:r>
        <w:rPr>
          <w:sz w:val="24"/>
          <w:szCs w:val="24"/>
        </w:rPr>
        <w:t>Else</w:t>
      </w:r>
    </w:p>
    <w:p w14:paraId="39378711" w14:textId="77777777" w:rsidR="00382C40" w:rsidRDefault="008A7C6A">
      <w:pPr>
        <w:numPr>
          <w:ilvl w:val="0"/>
          <w:numId w:val="20"/>
        </w:numPr>
        <w:spacing w:line="360" w:lineRule="auto"/>
        <w:jc w:val="both"/>
        <w:rPr>
          <w:sz w:val="24"/>
          <w:szCs w:val="24"/>
        </w:rPr>
      </w:pPr>
      <w:r>
        <w:rPr>
          <w:sz w:val="24"/>
          <w:szCs w:val="24"/>
        </w:rPr>
        <w:tab/>
      </w:r>
      <w:r>
        <w:rPr>
          <w:sz w:val="24"/>
          <w:szCs w:val="24"/>
        </w:rPr>
        <w:tab/>
        <w:t>ITEM = QUEUE[FRONT]</w:t>
      </w:r>
    </w:p>
    <w:p w14:paraId="224575D0" w14:textId="77777777" w:rsidR="00382C40" w:rsidRDefault="008A7C6A">
      <w:pPr>
        <w:numPr>
          <w:ilvl w:val="0"/>
          <w:numId w:val="20"/>
        </w:numPr>
        <w:spacing w:line="360" w:lineRule="auto"/>
        <w:jc w:val="both"/>
        <w:rPr>
          <w:sz w:val="24"/>
          <w:szCs w:val="24"/>
        </w:rPr>
      </w:pPr>
      <w:r>
        <w:rPr>
          <w:sz w:val="24"/>
          <w:szCs w:val="24"/>
        </w:rPr>
        <w:tab/>
      </w:r>
      <w:r>
        <w:rPr>
          <w:sz w:val="24"/>
          <w:szCs w:val="24"/>
        </w:rPr>
        <w:tab/>
        <w:t>If (FRONT == REAR) Then [Check if only one element is left]</w:t>
      </w:r>
    </w:p>
    <w:p w14:paraId="5DC56FD9" w14:textId="77777777" w:rsidR="00382C40" w:rsidRDefault="008A7C6A">
      <w:pPr>
        <w:numPr>
          <w:ilvl w:val="0"/>
          <w:numId w:val="20"/>
        </w:numPr>
        <w:spacing w:line="360" w:lineRule="auto"/>
        <w:jc w:val="both"/>
        <w:rPr>
          <w:sz w:val="24"/>
          <w:szCs w:val="24"/>
        </w:rPr>
      </w:pPr>
      <w:r>
        <w:rPr>
          <w:sz w:val="24"/>
          <w:szCs w:val="24"/>
        </w:rPr>
        <w:tab/>
      </w:r>
      <w:r>
        <w:rPr>
          <w:sz w:val="24"/>
          <w:szCs w:val="24"/>
        </w:rPr>
        <w:tab/>
      </w:r>
      <w:r>
        <w:rPr>
          <w:sz w:val="24"/>
          <w:szCs w:val="24"/>
        </w:rPr>
        <w:tab/>
        <w:t>(a) Set FRONT = 0</w:t>
      </w:r>
    </w:p>
    <w:p w14:paraId="7A60B603" w14:textId="77777777" w:rsidR="00382C40" w:rsidRDefault="008A7C6A">
      <w:pPr>
        <w:numPr>
          <w:ilvl w:val="0"/>
          <w:numId w:val="20"/>
        </w:numPr>
        <w:spacing w:line="360" w:lineRule="auto"/>
        <w:jc w:val="both"/>
        <w:rPr>
          <w:sz w:val="24"/>
          <w:szCs w:val="24"/>
        </w:rPr>
      </w:pPr>
      <w:r>
        <w:rPr>
          <w:sz w:val="24"/>
          <w:szCs w:val="24"/>
        </w:rPr>
        <w:tab/>
      </w:r>
      <w:r>
        <w:rPr>
          <w:sz w:val="24"/>
          <w:szCs w:val="24"/>
        </w:rPr>
        <w:tab/>
      </w:r>
      <w:r>
        <w:rPr>
          <w:sz w:val="24"/>
          <w:szCs w:val="24"/>
        </w:rPr>
        <w:tab/>
        <w:t>(b) Set REAR = 0</w:t>
      </w:r>
    </w:p>
    <w:p w14:paraId="6B339DA7" w14:textId="77777777" w:rsidR="00382C40" w:rsidRDefault="008A7C6A">
      <w:pPr>
        <w:numPr>
          <w:ilvl w:val="0"/>
          <w:numId w:val="20"/>
        </w:numPr>
        <w:spacing w:line="360" w:lineRule="auto"/>
        <w:jc w:val="both"/>
        <w:rPr>
          <w:sz w:val="24"/>
          <w:szCs w:val="24"/>
        </w:rPr>
      </w:pPr>
      <w:r>
        <w:rPr>
          <w:sz w:val="24"/>
          <w:szCs w:val="24"/>
        </w:rPr>
        <w:tab/>
      </w:r>
      <w:r>
        <w:rPr>
          <w:sz w:val="24"/>
          <w:szCs w:val="24"/>
        </w:rPr>
        <w:tab/>
        <w:t>Else</w:t>
      </w:r>
    </w:p>
    <w:p w14:paraId="36340695" w14:textId="77777777" w:rsidR="00382C40" w:rsidRDefault="008A7C6A">
      <w:pPr>
        <w:numPr>
          <w:ilvl w:val="0"/>
          <w:numId w:val="20"/>
        </w:numPr>
        <w:spacing w:line="360" w:lineRule="auto"/>
        <w:jc w:val="both"/>
        <w:rPr>
          <w:sz w:val="24"/>
          <w:szCs w:val="24"/>
        </w:rPr>
      </w:pPr>
      <w:r>
        <w:rPr>
          <w:sz w:val="24"/>
          <w:szCs w:val="24"/>
        </w:rPr>
        <w:tab/>
      </w:r>
      <w:r>
        <w:rPr>
          <w:sz w:val="24"/>
          <w:szCs w:val="24"/>
        </w:rPr>
        <w:tab/>
      </w:r>
      <w:r>
        <w:rPr>
          <w:sz w:val="24"/>
          <w:szCs w:val="24"/>
        </w:rPr>
        <w:tab/>
        <w:t xml:space="preserve">Set FRONT = FRONT + 1 </w:t>
      </w:r>
      <w:r>
        <w:rPr>
          <w:sz w:val="24"/>
          <w:szCs w:val="24"/>
        </w:rPr>
        <w:t>[Increment FRONT by 1]</w:t>
      </w:r>
    </w:p>
    <w:p w14:paraId="04ED3FCC" w14:textId="77777777" w:rsidR="00382C40" w:rsidRDefault="008A7C6A">
      <w:pPr>
        <w:numPr>
          <w:ilvl w:val="0"/>
          <w:numId w:val="20"/>
        </w:numPr>
        <w:spacing w:line="360" w:lineRule="auto"/>
        <w:jc w:val="both"/>
        <w:rPr>
          <w:sz w:val="24"/>
          <w:szCs w:val="24"/>
        </w:rPr>
      </w:pPr>
      <w:r>
        <w:rPr>
          <w:sz w:val="24"/>
          <w:szCs w:val="24"/>
        </w:rPr>
        <w:tab/>
      </w:r>
      <w:r>
        <w:rPr>
          <w:sz w:val="24"/>
          <w:szCs w:val="24"/>
        </w:rPr>
        <w:tab/>
        <w:t>[End of Step 5 If]</w:t>
      </w:r>
    </w:p>
    <w:p w14:paraId="1CB53B65" w14:textId="77777777" w:rsidR="00382C40" w:rsidRDefault="008A7C6A">
      <w:pPr>
        <w:numPr>
          <w:ilvl w:val="0"/>
          <w:numId w:val="20"/>
        </w:numPr>
        <w:spacing w:line="360" w:lineRule="auto"/>
        <w:jc w:val="both"/>
        <w:rPr>
          <w:sz w:val="24"/>
          <w:szCs w:val="24"/>
        </w:rPr>
      </w:pPr>
      <w:r>
        <w:rPr>
          <w:sz w:val="24"/>
          <w:szCs w:val="24"/>
        </w:rPr>
        <w:tab/>
      </w:r>
      <w:r>
        <w:rPr>
          <w:sz w:val="24"/>
          <w:szCs w:val="24"/>
        </w:rPr>
        <w:tab/>
        <w:t>Print: ITEM deleted</w:t>
      </w:r>
    </w:p>
    <w:p w14:paraId="6FB453B3" w14:textId="77777777" w:rsidR="00382C40" w:rsidRDefault="008A7C6A">
      <w:pPr>
        <w:numPr>
          <w:ilvl w:val="0"/>
          <w:numId w:val="20"/>
        </w:numPr>
        <w:spacing w:line="360" w:lineRule="auto"/>
        <w:jc w:val="both"/>
        <w:rPr>
          <w:sz w:val="24"/>
          <w:szCs w:val="24"/>
        </w:rPr>
      </w:pPr>
      <w:r>
        <w:rPr>
          <w:sz w:val="24"/>
          <w:szCs w:val="24"/>
        </w:rPr>
        <w:tab/>
        <w:t>[End of Step 1 If]</w:t>
      </w:r>
    </w:p>
    <w:p w14:paraId="73FBFB33" w14:textId="77777777" w:rsidR="00382C40" w:rsidRDefault="008A7C6A">
      <w:pPr>
        <w:numPr>
          <w:ilvl w:val="0"/>
          <w:numId w:val="20"/>
        </w:numPr>
        <w:spacing w:line="360" w:lineRule="auto"/>
        <w:jc w:val="both"/>
        <w:rPr>
          <w:sz w:val="24"/>
          <w:szCs w:val="24"/>
        </w:rPr>
      </w:pPr>
      <w:r>
        <w:rPr>
          <w:sz w:val="24"/>
          <w:szCs w:val="24"/>
        </w:rPr>
        <w:t>Exit</w:t>
      </w:r>
    </w:p>
    <w:p w14:paraId="24E0D96D" w14:textId="77777777" w:rsidR="00382C40" w:rsidRDefault="00382C40">
      <w:pPr>
        <w:spacing w:line="276" w:lineRule="auto"/>
        <w:jc w:val="both"/>
        <w:rPr>
          <w:sz w:val="24"/>
          <w:szCs w:val="24"/>
        </w:rPr>
      </w:pPr>
    </w:p>
    <w:p w14:paraId="6101F4DA" w14:textId="77777777" w:rsidR="00382C40" w:rsidRDefault="00382C40">
      <w:pPr>
        <w:spacing w:line="276" w:lineRule="auto"/>
        <w:jc w:val="both"/>
        <w:rPr>
          <w:b/>
          <w:sz w:val="24"/>
          <w:szCs w:val="24"/>
        </w:rPr>
      </w:pPr>
    </w:p>
    <w:p w14:paraId="231B2943" w14:textId="77777777" w:rsidR="00382C40" w:rsidRDefault="00382C40">
      <w:pPr>
        <w:spacing w:line="276" w:lineRule="auto"/>
        <w:jc w:val="both"/>
        <w:rPr>
          <w:b/>
          <w:sz w:val="24"/>
          <w:szCs w:val="24"/>
        </w:rPr>
      </w:pPr>
    </w:p>
    <w:p w14:paraId="640AAF8D" w14:textId="77777777" w:rsidR="00382C40" w:rsidRDefault="00382C40">
      <w:pPr>
        <w:spacing w:line="276" w:lineRule="auto"/>
        <w:jc w:val="both"/>
        <w:rPr>
          <w:b/>
          <w:sz w:val="24"/>
          <w:szCs w:val="24"/>
        </w:rPr>
      </w:pPr>
    </w:p>
    <w:p w14:paraId="08FDA79E" w14:textId="77777777" w:rsidR="00382C40" w:rsidRDefault="00382C40">
      <w:pPr>
        <w:spacing w:line="276" w:lineRule="auto"/>
        <w:jc w:val="both"/>
        <w:rPr>
          <w:b/>
          <w:sz w:val="24"/>
          <w:szCs w:val="24"/>
        </w:rPr>
      </w:pPr>
    </w:p>
    <w:p w14:paraId="06140163" w14:textId="77777777" w:rsidR="00382C40" w:rsidRDefault="00382C40">
      <w:pPr>
        <w:spacing w:line="276" w:lineRule="auto"/>
        <w:jc w:val="both"/>
        <w:rPr>
          <w:b/>
          <w:sz w:val="24"/>
          <w:szCs w:val="24"/>
        </w:rPr>
      </w:pPr>
    </w:p>
    <w:p w14:paraId="4885F427" w14:textId="77777777" w:rsidR="00382C40" w:rsidRDefault="00382C40">
      <w:pPr>
        <w:spacing w:line="276" w:lineRule="auto"/>
        <w:jc w:val="both"/>
        <w:rPr>
          <w:b/>
          <w:sz w:val="24"/>
          <w:szCs w:val="24"/>
        </w:rPr>
      </w:pPr>
    </w:p>
    <w:p w14:paraId="55F4570E" w14:textId="77777777" w:rsidR="00382C40" w:rsidRDefault="00382C40">
      <w:pPr>
        <w:spacing w:line="276" w:lineRule="auto"/>
        <w:jc w:val="both"/>
        <w:rPr>
          <w:b/>
          <w:sz w:val="24"/>
          <w:szCs w:val="24"/>
        </w:rPr>
      </w:pPr>
    </w:p>
    <w:p w14:paraId="19BC9A97" w14:textId="77777777" w:rsidR="00382C40" w:rsidRDefault="00382C40">
      <w:pPr>
        <w:spacing w:line="276" w:lineRule="auto"/>
        <w:jc w:val="both"/>
        <w:rPr>
          <w:b/>
          <w:sz w:val="24"/>
          <w:szCs w:val="24"/>
        </w:rPr>
      </w:pPr>
    </w:p>
    <w:p w14:paraId="738358E9" w14:textId="77777777" w:rsidR="00382C40" w:rsidRDefault="00382C40">
      <w:pPr>
        <w:spacing w:line="276" w:lineRule="auto"/>
        <w:jc w:val="both"/>
        <w:rPr>
          <w:b/>
          <w:sz w:val="24"/>
          <w:szCs w:val="24"/>
        </w:rPr>
      </w:pPr>
    </w:p>
    <w:p w14:paraId="10F6DC7B" w14:textId="77777777" w:rsidR="00382C40" w:rsidRDefault="00382C40">
      <w:pPr>
        <w:spacing w:line="276" w:lineRule="auto"/>
        <w:jc w:val="both"/>
        <w:rPr>
          <w:b/>
          <w:sz w:val="24"/>
          <w:szCs w:val="24"/>
        </w:rPr>
      </w:pPr>
    </w:p>
    <w:p w14:paraId="69751BA5" w14:textId="77777777" w:rsidR="00382C40" w:rsidRDefault="00382C40">
      <w:pPr>
        <w:spacing w:line="276" w:lineRule="auto"/>
        <w:jc w:val="both"/>
        <w:rPr>
          <w:b/>
          <w:sz w:val="24"/>
          <w:szCs w:val="24"/>
        </w:rPr>
      </w:pPr>
    </w:p>
    <w:p w14:paraId="4CB2754A" w14:textId="77777777" w:rsidR="00382C40" w:rsidRDefault="00382C40">
      <w:pPr>
        <w:spacing w:line="276" w:lineRule="auto"/>
        <w:jc w:val="both"/>
        <w:rPr>
          <w:b/>
          <w:sz w:val="24"/>
          <w:szCs w:val="24"/>
        </w:rPr>
      </w:pPr>
    </w:p>
    <w:p w14:paraId="754A6462" w14:textId="77777777" w:rsidR="00382C40" w:rsidRDefault="00382C40">
      <w:pPr>
        <w:spacing w:line="276" w:lineRule="auto"/>
        <w:jc w:val="both"/>
        <w:rPr>
          <w:b/>
          <w:sz w:val="24"/>
          <w:szCs w:val="24"/>
        </w:rPr>
      </w:pPr>
    </w:p>
    <w:p w14:paraId="41F9EEE6" w14:textId="77777777" w:rsidR="00382C40" w:rsidRDefault="00382C40">
      <w:pPr>
        <w:spacing w:line="276" w:lineRule="auto"/>
        <w:jc w:val="both"/>
        <w:rPr>
          <w:b/>
          <w:sz w:val="24"/>
          <w:szCs w:val="24"/>
        </w:rPr>
      </w:pPr>
    </w:p>
    <w:p w14:paraId="2C4ECB97" w14:textId="77777777" w:rsidR="00382C40" w:rsidRDefault="00382C40">
      <w:pPr>
        <w:spacing w:line="276" w:lineRule="auto"/>
        <w:jc w:val="both"/>
        <w:rPr>
          <w:b/>
          <w:sz w:val="24"/>
          <w:szCs w:val="24"/>
        </w:rPr>
      </w:pPr>
    </w:p>
    <w:p w14:paraId="65E5381E" w14:textId="77777777" w:rsidR="00382C40" w:rsidRDefault="00382C40">
      <w:pPr>
        <w:spacing w:line="276" w:lineRule="auto"/>
        <w:jc w:val="both"/>
        <w:rPr>
          <w:b/>
          <w:sz w:val="24"/>
          <w:szCs w:val="24"/>
        </w:rPr>
      </w:pPr>
    </w:p>
    <w:p w14:paraId="25A6D60E" w14:textId="77777777" w:rsidR="00382C40" w:rsidRDefault="00382C40">
      <w:pPr>
        <w:spacing w:line="276" w:lineRule="auto"/>
        <w:jc w:val="both"/>
        <w:rPr>
          <w:b/>
          <w:sz w:val="24"/>
          <w:szCs w:val="24"/>
        </w:rPr>
      </w:pPr>
    </w:p>
    <w:p w14:paraId="0C6E93EE" w14:textId="77777777" w:rsidR="00382C40" w:rsidRDefault="00382C40">
      <w:pPr>
        <w:spacing w:line="276" w:lineRule="auto"/>
        <w:jc w:val="both"/>
        <w:rPr>
          <w:b/>
          <w:sz w:val="24"/>
          <w:szCs w:val="24"/>
        </w:rPr>
      </w:pPr>
    </w:p>
    <w:p w14:paraId="092DD7D3" w14:textId="77777777" w:rsidR="00382C40" w:rsidRDefault="00382C40">
      <w:pPr>
        <w:spacing w:line="276" w:lineRule="auto"/>
        <w:jc w:val="both"/>
        <w:rPr>
          <w:b/>
          <w:sz w:val="24"/>
          <w:szCs w:val="24"/>
        </w:rPr>
      </w:pPr>
    </w:p>
    <w:p w14:paraId="3EBD5C45" w14:textId="77777777" w:rsidR="00382C40" w:rsidRDefault="00382C40">
      <w:pPr>
        <w:spacing w:line="276" w:lineRule="auto"/>
        <w:jc w:val="both"/>
        <w:rPr>
          <w:b/>
          <w:sz w:val="24"/>
          <w:szCs w:val="24"/>
        </w:rPr>
      </w:pPr>
    </w:p>
    <w:p w14:paraId="018999C3" w14:textId="77777777" w:rsidR="00382C40" w:rsidRDefault="00382C40">
      <w:pPr>
        <w:spacing w:line="276" w:lineRule="auto"/>
        <w:jc w:val="both"/>
        <w:rPr>
          <w:b/>
          <w:sz w:val="24"/>
          <w:szCs w:val="24"/>
        </w:rPr>
      </w:pPr>
    </w:p>
    <w:p w14:paraId="16DC8763" w14:textId="77777777" w:rsidR="00382C40" w:rsidRDefault="00382C40">
      <w:pPr>
        <w:spacing w:line="276" w:lineRule="auto"/>
        <w:jc w:val="both"/>
        <w:rPr>
          <w:b/>
          <w:sz w:val="24"/>
          <w:szCs w:val="24"/>
        </w:rPr>
      </w:pPr>
    </w:p>
    <w:p w14:paraId="2542A7A0" w14:textId="77777777" w:rsidR="00382C40" w:rsidRDefault="00382C40">
      <w:pPr>
        <w:spacing w:line="276" w:lineRule="auto"/>
        <w:jc w:val="both"/>
        <w:rPr>
          <w:b/>
          <w:sz w:val="24"/>
          <w:szCs w:val="24"/>
        </w:rPr>
      </w:pPr>
    </w:p>
    <w:p w14:paraId="09256F1F" w14:textId="77777777" w:rsidR="00382C40" w:rsidRDefault="00382C40">
      <w:pPr>
        <w:spacing w:line="276" w:lineRule="auto"/>
        <w:jc w:val="both"/>
        <w:rPr>
          <w:b/>
          <w:sz w:val="24"/>
          <w:szCs w:val="24"/>
        </w:rPr>
      </w:pPr>
    </w:p>
    <w:p w14:paraId="7C24A6C0" w14:textId="77777777" w:rsidR="00382C40" w:rsidRDefault="008A7C6A">
      <w:pPr>
        <w:spacing w:line="276" w:lineRule="auto"/>
        <w:jc w:val="center"/>
        <w:rPr>
          <w:b/>
          <w:sz w:val="24"/>
          <w:szCs w:val="24"/>
        </w:rPr>
      </w:pPr>
      <w:r>
        <w:rPr>
          <w:b/>
          <w:sz w:val="24"/>
          <w:szCs w:val="24"/>
        </w:rPr>
        <w:t>Experiment No: 12</w:t>
      </w:r>
    </w:p>
    <w:p w14:paraId="251E1BEF" w14:textId="77777777" w:rsidR="00382C40" w:rsidRDefault="00382C40">
      <w:pPr>
        <w:spacing w:line="276" w:lineRule="auto"/>
        <w:jc w:val="center"/>
        <w:rPr>
          <w:b/>
          <w:sz w:val="24"/>
          <w:szCs w:val="24"/>
        </w:rPr>
      </w:pPr>
    </w:p>
    <w:p w14:paraId="0F226B94" w14:textId="77777777" w:rsidR="00382C40" w:rsidRDefault="008A7C6A">
      <w:pPr>
        <w:spacing w:line="276" w:lineRule="auto"/>
        <w:jc w:val="both"/>
        <w:rPr>
          <w:sz w:val="24"/>
          <w:szCs w:val="24"/>
        </w:rPr>
      </w:pPr>
      <w:r>
        <w:rPr>
          <w:b/>
          <w:sz w:val="24"/>
          <w:szCs w:val="24"/>
        </w:rPr>
        <w:t xml:space="preserve">Title: </w:t>
      </w:r>
      <w:r>
        <w:rPr>
          <w:sz w:val="24"/>
          <w:szCs w:val="24"/>
        </w:rPr>
        <w:t xml:space="preserve">Write a menu-based program to implement linear queue operations: INSERTION, DELETION using linked list </w:t>
      </w:r>
      <w:r>
        <w:rPr>
          <w:sz w:val="24"/>
          <w:szCs w:val="24"/>
        </w:rPr>
        <w:t>implementation of queue.</w:t>
      </w:r>
    </w:p>
    <w:p w14:paraId="3685D8BE" w14:textId="77777777" w:rsidR="00382C40" w:rsidRDefault="00382C40">
      <w:pPr>
        <w:spacing w:line="276" w:lineRule="auto"/>
        <w:jc w:val="both"/>
        <w:rPr>
          <w:sz w:val="24"/>
          <w:szCs w:val="24"/>
        </w:rPr>
      </w:pPr>
    </w:p>
    <w:p w14:paraId="47D8D1E8" w14:textId="77777777" w:rsidR="00382C40" w:rsidRDefault="008A7C6A">
      <w:pPr>
        <w:spacing w:line="276" w:lineRule="auto"/>
        <w:rPr>
          <w:b/>
          <w:sz w:val="24"/>
          <w:szCs w:val="24"/>
        </w:rPr>
      </w:pPr>
      <w:r>
        <w:rPr>
          <w:b/>
          <w:sz w:val="24"/>
          <w:szCs w:val="24"/>
        </w:rPr>
        <w:t>Dynamic Queue</w:t>
      </w:r>
    </w:p>
    <w:p w14:paraId="63F985CC" w14:textId="77777777" w:rsidR="00382C40" w:rsidRDefault="00382C40">
      <w:pPr>
        <w:spacing w:line="276" w:lineRule="auto"/>
        <w:rPr>
          <w:b/>
          <w:sz w:val="24"/>
          <w:szCs w:val="24"/>
        </w:rPr>
      </w:pPr>
    </w:p>
    <w:p w14:paraId="768EDF1D" w14:textId="77777777" w:rsidR="00382C40" w:rsidRDefault="008A7C6A">
      <w:pPr>
        <w:spacing w:line="360" w:lineRule="auto"/>
        <w:rPr>
          <w:sz w:val="24"/>
          <w:szCs w:val="24"/>
        </w:rPr>
      </w:pPr>
      <w:r>
        <w:rPr>
          <w:sz w:val="24"/>
          <w:szCs w:val="24"/>
        </w:rPr>
        <w:t>Structure of Dynamic Queue.</w:t>
      </w:r>
      <w:r>
        <w:rPr>
          <w:sz w:val="24"/>
          <w:szCs w:val="24"/>
        </w:rPr>
        <w:br/>
        <w:t> </w:t>
      </w:r>
    </w:p>
    <w:p w14:paraId="62124CFA" w14:textId="77777777" w:rsidR="00382C40" w:rsidRDefault="008A7C6A">
      <w:pPr>
        <w:numPr>
          <w:ilvl w:val="0"/>
          <w:numId w:val="3"/>
        </w:numPr>
        <w:spacing w:line="360" w:lineRule="auto"/>
        <w:jc w:val="both"/>
        <w:rPr>
          <w:sz w:val="24"/>
          <w:szCs w:val="24"/>
        </w:rPr>
      </w:pPr>
      <w:r>
        <w:rPr>
          <w:sz w:val="24"/>
          <w:szCs w:val="24"/>
        </w:rPr>
        <w:t>struct link </w:t>
      </w:r>
    </w:p>
    <w:p w14:paraId="731FECF5" w14:textId="77777777" w:rsidR="00382C40" w:rsidRDefault="008A7C6A">
      <w:pPr>
        <w:numPr>
          <w:ilvl w:val="0"/>
          <w:numId w:val="3"/>
        </w:numPr>
        <w:spacing w:line="360" w:lineRule="auto"/>
        <w:jc w:val="both"/>
        <w:rPr>
          <w:sz w:val="24"/>
          <w:szCs w:val="24"/>
        </w:rPr>
      </w:pPr>
      <w:r>
        <w:rPr>
          <w:sz w:val="24"/>
          <w:szCs w:val="24"/>
        </w:rPr>
        <w:t>{</w:t>
      </w:r>
    </w:p>
    <w:p w14:paraId="2AD2608D" w14:textId="77777777" w:rsidR="00382C40" w:rsidRDefault="008A7C6A">
      <w:pPr>
        <w:numPr>
          <w:ilvl w:val="0"/>
          <w:numId w:val="3"/>
        </w:numPr>
        <w:spacing w:line="360" w:lineRule="auto"/>
        <w:jc w:val="both"/>
        <w:rPr>
          <w:sz w:val="24"/>
          <w:szCs w:val="24"/>
        </w:rPr>
      </w:pPr>
      <w:r>
        <w:rPr>
          <w:sz w:val="24"/>
          <w:szCs w:val="24"/>
        </w:rPr>
        <w:tab/>
        <w:t>int info;</w:t>
      </w:r>
    </w:p>
    <w:p w14:paraId="63CECA47" w14:textId="77777777" w:rsidR="00382C40" w:rsidRDefault="008A7C6A">
      <w:pPr>
        <w:numPr>
          <w:ilvl w:val="0"/>
          <w:numId w:val="3"/>
        </w:numPr>
        <w:spacing w:line="360" w:lineRule="auto"/>
        <w:jc w:val="both"/>
        <w:rPr>
          <w:sz w:val="24"/>
          <w:szCs w:val="24"/>
        </w:rPr>
      </w:pPr>
      <w:r>
        <w:rPr>
          <w:sz w:val="24"/>
          <w:szCs w:val="24"/>
        </w:rPr>
        <w:tab/>
        <w:t>struct link *next;</w:t>
      </w:r>
    </w:p>
    <w:p w14:paraId="0F32E375" w14:textId="77777777" w:rsidR="00382C40" w:rsidRDefault="008A7C6A">
      <w:pPr>
        <w:numPr>
          <w:ilvl w:val="0"/>
          <w:numId w:val="3"/>
        </w:numPr>
        <w:spacing w:line="360" w:lineRule="auto"/>
        <w:jc w:val="both"/>
        <w:rPr>
          <w:sz w:val="24"/>
          <w:szCs w:val="24"/>
        </w:rPr>
      </w:pPr>
      <w:r>
        <w:rPr>
          <w:sz w:val="24"/>
          <w:szCs w:val="24"/>
        </w:rPr>
        <w:t>}*front,*rear; </w:t>
      </w:r>
    </w:p>
    <w:p w14:paraId="2E4CB4EE" w14:textId="77777777" w:rsidR="00382C40" w:rsidRDefault="00382C40">
      <w:pPr>
        <w:spacing w:line="276" w:lineRule="auto"/>
        <w:jc w:val="both"/>
        <w:rPr>
          <w:sz w:val="24"/>
          <w:szCs w:val="24"/>
        </w:rPr>
      </w:pPr>
    </w:p>
    <w:p w14:paraId="4FC5D57E" w14:textId="77777777" w:rsidR="00382C40" w:rsidRDefault="008A7C6A">
      <w:pPr>
        <w:spacing w:line="360" w:lineRule="auto"/>
        <w:ind w:left="360"/>
        <w:jc w:val="both"/>
        <w:rPr>
          <w:b/>
          <w:sz w:val="24"/>
          <w:szCs w:val="24"/>
        </w:rPr>
      </w:pPr>
      <w:r>
        <w:rPr>
          <w:b/>
          <w:sz w:val="24"/>
          <w:szCs w:val="24"/>
        </w:rPr>
        <w:t>void insert_q(int no)</w:t>
      </w:r>
    </w:p>
    <w:p w14:paraId="739C241A" w14:textId="77777777" w:rsidR="00382C40" w:rsidRDefault="008A7C6A">
      <w:pPr>
        <w:spacing w:line="360" w:lineRule="auto"/>
        <w:ind w:left="360"/>
        <w:jc w:val="both"/>
        <w:rPr>
          <w:sz w:val="24"/>
          <w:szCs w:val="24"/>
        </w:rPr>
      </w:pPr>
      <w:r>
        <w:rPr>
          <w:b/>
          <w:sz w:val="24"/>
          <w:szCs w:val="24"/>
        </w:rPr>
        <w:t> </w:t>
      </w:r>
      <w:r>
        <w:rPr>
          <w:sz w:val="24"/>
          <w:szCs w:val="24"/>
        </w:rPr>
        <w:t>{</w:t>
      </w:r>
    </w:p>
    <w:p w14:paraId="4821F7C6" w14:textId="77777777" w:rsidR="00382C40" w:rsidRDefault="008A7C6A">
      <w:pPr>
        <w:spacing w:line="360" w:lineRule="auto"/>
        <w:ind w:left="360"/>
        <w:jc w:val="both"/>
        <w:rPr>
          <w:sz w:val="24"/>
          <w:szCs w:val="24"/>
        </w:rPr>
      </w:pPr>
      <w:r>
        <w:rPr>
          <w:sz w:val="24"/>
          <w:szCs w:val="24"/>
        </w:rPr>
        <w:t> </w:t>
      </w:r>
      <w:r>
        <w:rPr>
          <w:sz w:val="24"/>
          <w:szCs w:val="24"/>
        </w:rPr>
        <w:tab/>
      </w:r>
      <w:r>
        <w:rPr>
          <w:sz w:val="24"/>
          <w:szCs w:val="24"/>
        </w:rPr>
        <w:tab/>
        <w:t>struct link *new1;</w:t>
      </w:r>
    </w:p>
    <w:p w14:paraId="5A2B4A5C" w14:textId="77777777" w:rsidR="00382C40" w:rsidRDefault="008A7C6A">
      <w:pPr>
        <w:spacing w:line="360" w:lineRule="auto"/>
        <w:ind w:left="360"/>
        <w:jc w:val="both"/>
        <w:rPr>
          <w:sz w:val="24"/>
          <w:szCs w:val="24"/>
        </w:rPr>
      </w:pPr>
      <w:r>
        <w:rPr>
          <w:sz w:val="24"/>
          <w:szCs w:val="24"/>
        </w:rPr>
        <w:t> </w:t>
      </w:r>
      <w:r>
        <w:rPr>
          <w:sz w:val="24"/>
          <w:szCs w:val="24"/>
        </w:rPr>
        <w:tab/>
      </w:r>
      <w:r>
        <w:rPr>
          <w:sz w:val="24"/>
          <w:szCs w:val="24"/>
        </w:rPr>
        <w:tab/>
        <w:t>new1=(struct link*)malloc(sizeof(struct link));</w:t>
      </w:r>
    </w:p>
    <w:p w14:paraId="49D086AF" w14:textId="77777777" w:rsidR="00382C40" w:rsidRDefault="008A7C6A">
      <w:pPr>
        <w:spacing w:line="360" w:lineRule="auto"/>
        <w:ind w:left="360"/>
        <w:jc w:val="both"/>
        <w:rPr>
          <w:sz w:val="24"/>
          <w:szCs w:val="24"/>
        </w:rPr>
      </w:pPr>
      <w:r>
        <w:rPr>
          <w:sz w:val="24"/>
          <w:szCs w:val="24"/>
        </w:rPr>
        <w:t> </w:t>
      </w:r>
      <w:r>
        <w:rPr>
          <w:sz w:val="24"/>
          <w:szCs w:val="24"/>
        </w:rPr>
        <w:tab/>
      </w:r>
      <w:r>
        <w:rPr>
          <w:sz w:val="24"/>
          <w:szCs w:val="24"/>
        </w:rPr>
        <w:tab/>
      </w:r>
      <w:r>
        <w:rPr>
          <w:sz w:val="24"/>
          <w:szCs w:val="24"/>
        </w:rPr>
        <w:t>new1-&gt;info=no;</w:t>
      </w:r>
    </w:p>
    <w:p w14:paraId="5FCBCA8E" w14:textId="77777777" w:rsidR="00382C40" w:rsidRDefault="008A7C6A">
      <w:pPr>
        <w:spacing w:line="360" w:lineRule="auto"/>
        <w:ind w:left="360"/>
        <w:jc w:val="both"/>
        <w:rPr>
          <w:sz w:val="24"/>
          <w:szCs w:val="24"/>
        </w:rPr>
      </w:pPr>
      <w:r>
        <w:rPr>
          <w:sz w:val="24"/>
          <w:szCs w:val="24"/>
        </w:rPr>
        <w:t> </w:t>
      </w:r>
      <w:r>
        <w:rPr>
          <w:sz w:val="24"/>
          <w:szCs w:val="24"/>
        </w:rPr>
        <w:tab/>
      </w:r>
      <w:r>
        <w:rPr>
          <w:sz w:val="24"/>
          <w:szCs w:val="24"/>
        </w:rPr>
        <w:tab/>
        <w:t>new1-&gt;next=NULL;</w:t>
      </w:r>
    </w:p>
    <w:p w14:paraId="28268167" w14:textId="77777777" w:rsidR="00382C40" w:rsidRDefault="008A7C6A">
      <w:pPr>
        <w:spacing w:line="360" w:lineRule="auto"/>
        <w:ind w:left="360"/>
        <w:jc w:val="both"/>
        <w:rPr>
          <w:sz w:val="24"/>
          <w:szCs w:val="24"/>
        </w:rPr>
      </w:pPr>
      <w:r>
        <w:rPr>
          <w:sz w:val="24"/>
          <w:szCs w:val="24"/>
        </w:rPr>
        <w:t> </w:t>
      </w:r>
      <w:r>
        <w:rPr>
          <w:sz w:val="24"/>
          <w:szCs w:val="24"/>
        </w:rPr>
        <w:tab/>
      </w:r>
      <w:r>
        <w:rPr>
          <w:sz w:val="24"/>
          <w:szCs w:val="24"/>
        </w:rPr>
        <w:tab/>
        <w:t>if(rear==NULL||front==NULL)</w:t>
      </w:r>
    </w:p>
    <w:p w14:paraId="683F21C2" w14:textId="77777777" w:rsidR="00382C40" w:rsidRDefault="008A7C6A">
      <w:pPr>
        <w:spacing w:line="360" w:lineRule="auto"/>
        <w:ind w:left="360"/>
        <w:jc w:val="both"/>
        <w:rPr>
          <w:sz w:val="24"/>
          <w:szCs w:val="24"/>
        </w:rPr>
      </w:pPr>
      <w:r>
        <w:rPr>
          <w:sz w:val="24"/>
          <w:szCs w:val="24"/>
        </w:rPr>
        <w:t> </w:t>
      </w:r>
      <w:r>
        <w:rPr>
          <w:sz w:val="24"/>
          <w:szCs w:val="24"/>
        </w:rPr>
        <w:tab/>
      </w:r>
      <w:r>
        <w:rPr>
          <w:sz w:val="24"/>
          <w:szCs w:val="24"/>
        </w:rPr>
        <w:tab/>
        <w:t>{</w:t>
      </w:r>
    </w:p>
    <w:p w14:paraId="58FF0B68" w14:textId="77777777" w:rsidR="00382C40" w:rsidRDefault="008A7C6A">
      <w:pPr>
        <w:spacing w:line="360" w:lineRule="auto"/>
        <w:ind w:left="360"/>
        <w:jc w:val="both"/>
        <w:rPr>
          <w:sz w:val="24"/>
          <w:szCs w:val="24"/>
        </w:rPr>
      </w:pPr>
      <w:r>
        <w:rPr>
          <w:sz w:val="24"/>
          <w:szCs w:val="24"/>
        </w:rPr>
        <w:t> </w:t>
      </w:r>
      <w:r>
        <w:rPr>
          <w:sz w:val="24"/>
          <w:szCs w:val="24"/>
        </w:rPr>
        <w:tab/>
      </w:r>
      <w:r>
        <w:rPr>
          <w:sz w:val="24"/>
          <w:szCs w:val="24"/>
        </w:rPr>
        <w:tab/>
      </w:r>
      <w:r>
        <w:rPr>
          <w:sz w:val="24"/>
          <w:szCs w:val="24"/>
        </w:rPr>
        <w:tab/>
        <w:t>front=new1;</w:t>
      </w:r>
    </w:p>
    <w:p w14:paraId="4B657F41" w14:textId="77777777" w:rsidR="00382C40" w:rsidRDefault="008A7C6A">
      <w:pPr>
        <w:spacing w:line="360" w:lineRule="auto"/>
        <w:ind w:left="360"/>
        <w:jc w:val="both"/>
        <w:rPr>
          <w:sz w:val="24"/>
          <w:szCs w:val="24"/>
        </w:rPr>
      </w:pPr>
      <w:r>
        <w:rPr>
          <w:sz w:val="24"/>
          <w:szCs w:val="24"/>
        </w:rPr>
        <w:t> </w:t>
      </w:r>
      <w:r>
        <w:rPr>
          <w:sz w:val="24"/>
          <w:szCs w:val="24"/>
        </w:rPr>
        <w:tab/>
      </w:r>
      <w:r>
        <w:rPr>
          <w:sz w:val="24"/>
          <w:szCs w:val="24"/>
        </w:rPr>
        <w:tab/>
        <w:t>}</w:t>
      </w:r>
    </w:p>
    <w:p w14:paraId="0FCFBEBA" w14:textId="77777777" w:rsidR="00382C40" w:rsidRDefault="008A7C6A">
      <w:pPr>
        <w:spacing w:line="360" w:lineRule="auto"/>
        <w:ind w:left="360"/>
        <w:jc w:val="both"/>
        <w:rPr>
          <w:sz w:val="24"/>
          <w:szCs w:val="24"/>
        </w:rPr>
      </w:pPr>
      <w:r>
        <w:rPr>
          <w:sz w:val="24"/>
          <w:szCs w:val="24"/>
        </w:rPr>
        <w:t> </w:t>
      </w:r>
      <w:r>
        <w:rPr>
          <w:sz w:val="24"/>
          <w:szCs w:val="24"/>
        </w:rPr>
        <w:tab/>
      </w:r>
      <w:r>
        <w:rPr>
          <w:sz w:val="24"/>
          <w:szCs w:val="24"/>
        </w:rPr>
        <w:tab/>
        <w:t>else</w:t>
      </w:r>
    </w:p>
    <w:p w14:paraId="2FD49E71" w14:textId="77777777" w:rsidR="00382C40" w:rsidRDefault="008A7C6A">
      <w:pPr>
        <w:spacing w:line="360" w:lineRule="auto"/>
        <w:ind w:left="360"/>
        <w:jc w:val="both"/>
        <w:rPr>
          <w:sz w:val="24"/>
          <w:szCs w:val="24"/>
        </w:rPr>
      </w:pPr>
      <w:r>
        <w:rPr>
          <w:sz w:val="24"/>
          <w:szCs w:val="24"/>
        </w:rPr>
        <w:t> </w:t>
      </w:r>
      <w:r>
        <w:rPr>
          <w:sz w:val="24"/>
          <w:szCs w:val="24"/>
        </w:rPr>
        <w:tab/>
      </w:r>
      <w:r>
        <w:rPr>
          <w:sz w:val="24"/>
          <w:szCs w:val="24"/>
        </w:rPr>
        <w:tab/>
        <w:t>{</w:t>
      </w:r>
    </w:p>
    <w:p w14:paraId="0ACF29B9" w14:textId="77777777" w:rsidR="00382C40" w:rsidRDefault="008A7C6A">
      <w:pPr>
        <w:spacing w:line="360" w:lineRule="auto"/>
        <w:ind w:left="360"/>
        <w:jc w:val="both"/>
        <w:rPr>
          <w:sz w:val="24"/>
          <w:szCs w:val="24"/>
        </w:rPr>
      </w:pPr>
      <w:r>
        <w:rPr>
          <w:sz w:val="24"/>
          <w:szCs w:val="24"/>
        </w:rPr>
        <w:t> </w:t>
      </w:r>
      <w:r>
        <w:rPr>
          <w:sz w:val="24"/>
          <w:szCs w:val="24"/>
        </w:rPr>
        <w:tab/>
      </w:r>
      <w:r>
        <w:rPr>
          <w:sz w:val="24"/>
          <w:szCs w:val="24"/>
        </w:rPr>
        <w:tab/>
      </w:r>
      <w:r>
        <w:rPr>
          <w:sz w:val="24"/>
          <w:szCs w:val="24"/>
        </w:rPr>
        <w:tab/>
        <w:t>rear-&gt;next=new1;</w:t>
      </w:r>
    </w:p>
    <w:p w14:paraId="48805B6C" w14:textId="77777777" w:rsidR="00382C40" w:rsidRDefault="008A7C6A">
      <w:pPr>
        <w:spacing w:line="360" w:lineRule="auto"/>
        <w:ind w:left="360"/>
        <w:jc w:val="both"/>
        <w:rPr>
          <w:sz w:val="24"/>
          <w:szCs w:val="24"/>
        </w:rPr>
      </w:pPr>
      <w:r>
        <w:rPr>
          <w:sz w:val="24"/>
          <w:szCs w:val="24"/>
        </w:rPr>
        <w:t> </w:t>
      </w:r>
      <w:r>
        <w:rPr>
          <w:sz w:val="24"/>
          <w:szCs w:val="24"/>
        </w:rPr>
        <w:tab/>
      </w:r>
      <w:r>
        <w:rPr>
          <w:sz w:val="24"/>
          <w:szCs w:val="24"/>
        </w:rPr>
        <w:tab/>
        <w:t>}</w:t>
      </w:r>
    </w:p>
    <w:p w14:paraId="7F40276E" w14:textId="77777777" w:rsidR="00382C40" w:rsidRDefault="008A7C6A">
      <w:pPr>
        <w:spacing w:line="360" w:lineRule="auto"/>
        <w:ind w:left="360"/>
        <w:jc w:val="both"/>
        <w:rPr>
          <w:sz w:val="24"/>
          <w:szCs w:val="24"/>
        </w:rPr>
      </w:pPr>
      <w:r>
        <w:rPr>
          <w:sz w:val="24"/>
          <w:szCs w:val="24"/>
        </w:rPr>
        <w:t> </w:t>
      </w:r>
      <w:r>
        <w:rPr>
          <w:sz w:val="24"/>
          <w:szCs w:val="24"/>
        </w:rPr>
        <w:tab/>
      </w:r>
      <w:r>
        <w:rPr>
          <w:sz w:val="24"/>
          <w:szCs w:val="24"/>
        </w:rPr>
        <w:tab/>
        <w:t>rear=new1;</w:t>
      </w:r>
    </w:p>
    <w:p w14:paraId="5B35A810" w14:textId="77777777" w:rsidR="00382C40" w:rsidRDefault="008A7C6A">
      <w:pPr>
        <w:spacing w:line="360" w:lineRule="auto"/>
        <w:ind w:left="360"/>
        <w:jc w:val="both"/>
        <w:rPr>
          <w:sz w:val="24"/>
          <w:szCs w:val="24"/>
        </w:rPr>
      </w:pPr>
      <w:r>
        <w:rPr>
          <w:sz w:val="24"/>
          <w:szCs w:val="24"/>
        </w:rPr>
        <w:t> }</w:t>
      </w:r>
    </w:p>
    <w:p w14:paraId="347D4674" w14:textId="77777777" w:rsidR="00382C40" w:rsidRDefault="008A7C6A">
      <w:pPr>
        <w:spacing w:line="360" w:lineRule="auto"/>
        <w:ind w:left="360"/>
        <w:jc w:val="both"/>
        <w:rPr>
          <w:b/>
          <w:sz w:val="24"/>
          <w:szCs w:val="24"/>
        </w:rPr>
      </w:pPr>
      <w:r>
        <w:rPr>
          <w:b/>
          <w:sz w:val="24"/>
          <w:szCs w:val="24"/>
        </w:rPr>
        <w:t>  </w:t>
      </w:r>
    </w:p>
    <w:p w14:paraId="4504A569" w14:textId="77777777" w:rsidR="00382C40" w:rsidRDefault="008A7C6A">
      <w:pPr>
        <w:spacing w:line="360" w:lineRule="auto"/>
        <w:ind w:left="360"/>
        <w:jc w:val="both"/>
        <w:rPr>
          <w:b/>
          <w:sz w:val="24"/>
          <w:szCs w:val="24"/>
        </w:rPr>
      </w:pPr>
      <w:r>
        <w:rPr>
          <w:b/>
          <w:sz w:val="24"/>
          <w:szCs w:val="24"/>
        </w:rPr>
        <w:t> </w:t>
      </w:r>
    </w:p>
    <w:p w14:paraId="5E4A7BBE" w14:textId="77777777" w:rsidR="00382C40" w:rsidRDefault="00382C40">
      <w:pPr>
        <w:spacing w:line="360" w:lineRule="auto"/>
        <w:ind w:left="360"/>
        <w:jc w:val="both"/>
        <w:rPr>
          <w:b/>
          <w:sz w:val="24"/>
          <w:szCs w:val="24"/>
        </w:rPr>
      </w:pPr>
    </w:p>
    <w:p w14:paraId="6A7A169E" w14:textId="77777777" w:rsidR="00382C40" w:rsidRDefault="00382C40">
      <w:pPr>
        <w:spacing w:line="360" w:lineRule="auto"/>
        <w:ind w:left="360"/>
        <w:jc w:val="both"/>
        <w:rPr>
          <w:b/>
          <w:sz w:val="24"/>
          <w:szCs w:val="24"/>
        </w:rPr>
      </w:pPr>
    </w:p>
    <w:p w14:paraId="68C28922" w14:textId="77777777" w:rsidR="00382C40" w:rsidRDefault="00382C40">
      <w:pPr>
        <w:spacing w:line="360" w:lineRule="auto"/>
        <w:ind w:left="360"/>
        <w:jc w:val="both"/>
        <w:rPr>
          <w:b/>
          <w:sz w:val="24"/>
          <w:szCs w:val="24"/>
        </w:rPr>
      </w:pPr>
    </w:p>
    <w:p w14:paraId="0A13C01C" w14:textId="77777777" w:rsidR="00382C40" w:rsidRDefault="008A7C6A">
      <w:pPr>
        <w:spacing w:line="360" w:lineRule="auto"/>
        <w:ind w:left="360"/>
        <w:jc w:val="both"/>
        <w:rPr>
          <w:b/>
          <w:sz w:val="24"/>
          <w:szCs w:val="24"/>
        </w:rPr>
      </w:pPr>
      <w:r>
        <w:rPr>
          <w:b/>
          <w:sz w:val="24"/>
          <w:szCs w:val="24"/>
        </w:rPr>
        <w:t>int delete_q()</w:t>
      </w:r>
    </w:p>
    <w:p w14:paraId="32BDB515" w14:textId="77777777" w:rsidR="00382C40" w:rsidRDefault="008A7C6A">
      <w:pPr>
        <w:spacing w:line="360" w:lineRule="auto"/>
        <w:ind w:left="360"/>
        <w:jc w:val="both"/>
        <w:rPr>
          <w:sz w:val="24"/>
          <w:szCs w:val="24"/>
        </w:rPr>
      </w:pPr>
      <w:r>
        <w:rPr>
          <w:b/>
          <w:sz w:val="24"/>
          <w:szCs w:val="24"/>
        </w:rPr>
        <w:t> {</w:t>
      </w:r>
    </w:p>
    <w:p w14:paraId="32D8C856" w14:textId="77777777" w:rsidR="00382C40" w:rsidRDefault="008A7C6A">
      <w:pPr>
        <w:spacing w:line="360" w:lineRule="auto"/>
        <w:ind w:left="360"/>
        <w:jc w:val="both"/>
        <w:rPr>
          <w:sz w:val="24"/>
          <w:szCs w:val="24"/>
        </w:rPr>
      </w:pPr>
      <w:r>
        <w:rPr>
          <w:sz w:val="24"/>
          <w:szCs w:val="24"/>
        </w:rPr>
        <w:t> </w:t>
      </w:r>
      <w:r>
        <w:rPr>
          <w:sz w:val="24"/>
          <w:szCs w:val="24"/>
        </w:rPr>
        <w:tab/>
        <w:t>struct link *t;</w:t>
      </w:r>
    </w:p>
    <w:p w14:paraId="418A5FB0" w14:textId="77777777" w:rsidR="00382C40" w:rsidRDefault="008A7C6A">
      <w:pPr>
        <w:spacing w:line="360" w:lineRule="auto"/>
        <w:ind w:left="360"/>
        <w:jc w:val="both"/>
        <w:rPr>
          <w:sz w:val="24"/>
          <w:szCs w:val="24"/>
        </w:rPr>
      </w:pPr>
      <w:r>
        <w:rPr>
          <w:sz w:val="24"/>
          <w:szCs w:val="24"/>
        </w:rPr>
        <w:t> </w:t>
      </w:r>
      <w:r>
        <w:rPr>
          <w:sz w:val="24"/>
          <w:szCs w:val="24"/>
        </w:rPr>
        <w:tab/>
        <w:t>int no;</w:t>
      </w:r>
    </w:p>
    <w:p w14:paraId="7485B19C" w14:textId="77777777" w:rsidR="00382C40" w:rsidRDefault="008A7C6A">
      <w:pPr>
        <w:spacing w:line="360" w:lineRule="auto"/>
        <w:ind w:left="360"/>
        <w:jc w:val="both"/>
        <w:rPr>
          <w:sz w:val="24"/>
          <w:szCs w:val="24"/>
        </w:rPr>
      </w:pPr>
      <w:r>
        <w:rPr>
          <w:sz w:val="24"/>
          <w:szCs w:val="24"/>
        </w:rPr>
        <w:tab/>
      </w:r>
      <w:r>
        <w:rPr>
          <w:sz w:val="24"/>
          <w:szCs w:val="24"/>
        </w:rPr>
        <w:t>if(front==NULL||rear==NULL)</w:t>
      </w:r>
    </w:p>
    <w:p w14:paraId="47FBA33C" w14:textId="77777777" w:rsidR="00382C40" w:rsidRDefault="008A7C6A">
      <w:pPr>
        <w:spacing w:line="360" w:lineRule="auto"/>
        <w:ind w:left="360"/>
        <w:jc w:val="both"/>
        <w:rPr>
          <w:sz w:val="24"/>
          <w:szCs w:val="24"/>
        </w:rPr>
      </w:pPr>
      <w:r>
        <w:rPr>
          <w:sz w:val="24"/>
          <w:szCs w:val="24"/>
        </w:rPr>
        <w:tab/>
        <w:t>{</w:t>
      </w:r>
    </w:p>
    <w:p w14:paraId="1BB20E7D" w14:textId="77777777" w:rsidR="00382C40" w:rsidRDefault="008A7C6A">
      <w:pPr>
        <w:spacing w:line="360" w:lineRule="auto"/>
        <w:ind w:left="360"/>
        <w:jc w:val="both"/>
        <w:rPr>
          <w:sz w:val="24"/>
          <w:szCs w:val="24"/>
        </w:rPr>
      </w:pPr>
      <w:r>
        <w:rPr>
          <w:sz w:val="24"/>
          <w:szCs w:val="24"/>
        </w:rPr>
        <w:tab/>
      </w:r>
      <w:r>
        <w:rPr>
          <w:sz w:val="24"/>
          <w:szCs w:val="24"/>
        </w:rPr>
        <w:tab/>
        <w:t>printf("\n queue is Under Flow");</w:t>
      </w:r>
    </w:p>
    <w:p w14:paraId="18E29526" w14:textId="77777777" w:rsidR="00382C40" w:rsidRDefault="008A7C6A">
      <w:pPr>
        <w:spacing w:line="360" w:lineRule="auto"/>
        <w:ind w:left="360"/>
        <w:jc w:val="both"/>
        <w:rPr>
          <w:sz w:val="24"/>
          <w:szCs w:val="24"/>
        </w:rPr>
      </w:pPr>
      <w:r>
        <w:rPr>
          <w:sz w:val="24"/>
          <w:szCs w:val="24"/>
        </w:rPr>
        <w:tab/>
      </w:r>
      <w:r>
        <w:rPr>
          <w:sz w:val="24"/>
          <w:szCs w:val="24"/>
        </w:rPr>
        <w:tab/>
        <w:t>getch();</w:t>
      </w:r>
    </w:p>
    <w:p w14:paraId="47808E13" w14:textId="77777777" w:rsidR="00382C40" w:rsidRDefault="008A7C6A">
      <w:pPr>
        <w:spacing w:line="360" w:lineRule="auto"/>
        <w:ind w:left="360"/>
        <w:jc w:val="both"/>
        <w:rPr>
          <w:sz w:val="24"/>
          <w:szCs w:val="24"/>
        </w:rPr>
      </w:pPr>
      <w:r>
        <w:rPr>
          <w:sz w:val="24"/>
          <w:szCs w:val="24"/>
        </w:rPr>
        <w:tab/>
      </w:r>
      <w:r>
        <w:rPr>
          <w:sz w:val="24"/>
          <w:szCs w:val="24"/>
        </w:rPr>
        <w:tab/>
        <w:t>return;</w:t>
      </w:r>
    </w:p>
    <w:p w14:paraId="29D73C61" w14:textId="77777777" w:rsidR="00382C40" w:rsidRDefault="008A7C6A">
      <w:pPr>
        <w:spacing w:line="360" w:lineRule="auto"/>
        <w:ind w:left="360"/>
        <w:jc w:val="both"/>
        <w:rPr>
          <w:sz w:val="24"/>
          <w:szCs w:val="24"/>
        </w:rPr>
      </w:pPr>
      <w:r>
        <w:rPr>
          <w:sz w:val="24"/>
          <w:szCs w:val="24"/>
        </w:rPr>
        <w:tab/>
        <w:t>}</w:t>
      </w:r>
    </w:p>
    <w:p w14:paraId="41342809" w14:textId="77777777" w:rsidR="00382C40" w:rsidRDefault="008A7C6A">
      <w:pPr>
        <w:spacing w:line="360" w:lineRule="auto"/>
        <w:ind w:left="360"/>
        <w:jc w:val="both"/>
        <w:rPr>
          <w:sz w:val="24"/>
          <w:szCs w:val="24"/>
        </w:rPr>
      </w:pPr>
      <w:r>
        <w:rPr>
          <w:sz w:val="24"/>
          <w:szCs w:val="24"/>
        </w:rPr>
        <w:tab/>
        <w:t>else</w:t>
      </w:r>
    </w:p>
    <w:p w14:paraId="08F0B019" w14:textId="77777777" w:rsidR="00382C40" w:rsidRDefault="008A7C6A">
      <w:pPr>
        <w:spacing w:line="360" w:lineRule="auto"/>
        <w:ind w:left="360"/>
        <w:jc w:val="both"/>
        <w:rPr>
          <w:sz w:val="24"/>
          <w:szCs w:val="24"/>
        </w:rPr>
      </w:pPr>
      <w:r>
        <w:rPr>
          <w:sz w:val="24"/>
          <w:szCs w:val="24"/>
        </w:rPr>
        <w:tab/>
        <w:t>{</w:t>
      </w:r>
    </w:p>
    <w:p w14:paraId="14A065DC" w14:textId="77777777" w:rsidR="00382C40" w:rsidRDefault="008A7C6A">
      <w:pPr>
        <w:spacing w:line="360" w:lineRule="auto"/>
        <w:ind w:left="360"/>
        <w:jc w:val="both"/>
        <w:rPr>
          <w:sz w:val="24"/>
          <w:szCs w:val="24"/>
        </w:rPr>
      </w:pPr>
      <w:r>
        <w:rPr>
          <w:sz w:val="24"/>
          <w:szCs w:val="24"/>
        </w:rPr>
        <w:tab/>
      </w:r>
      <w:r>
        <w:rPr>
          <w:sz w:val="24"/>
          <w:szCs w:val="24"/>
        </w:rPr>
        <w:tab/>
        <w:t>t=front;</w:t>
      </w:r>
    </w:p>
    <w:p w14:paraId="687053EE" w14:textId="77777777" w:rsidR="00382C40" w:rsidRDefault="008A7C6A">
      <w:pPr>
        <w:spacing w:line="360" w:lineRule="auto"/>
        <w:ind w:left="360"/>
        <w:jc w:val="both"/>
        <w:rPr>
          <w:sz w:val="24"/>
          <w:szCs w:val="24"/>
        </w:rPr>
      </w:pPr>
      <w:r>
        <w:rPr>
          <w:sz w:val="24"/>
          <w:szCs w:val="24"/>
        </w:rPr>
        <w:tab/>
      </w:r>
      <w:r>
        <w:rPr>
          <w:sz w:val="24"/>
          <w:szCs w:val="24"/>
        </w:rPr>
        <w:tab/>
        <w:t>no=t-&gt;info;</w:t>
      </w:r>
    </w:p>
    <w:p w14:paraId="3850B557" w14:textId="77777777" w:rsidR="00382C40" w:rsidRDefault="008A7C6A">
      <w:pPr>
        <w:spacing w:line="360" w:lineRule="auto"/>
        <w:ind w:left="360"/>
        <w:jc w:val="both"/>
        <w:rPr>
          <w:sz w:val="24"/>
          <w:szCs w:val="24"/>
        </w:rPr>
      </w:pPr>
      <w:r>
        <w:rPr>
          <w:sz w:val="24"/>
          <w:szCs w:val="24"/>
        </w:rPr>
        <w:tab/>
      </w:r>
      <w:r>
        <w:rPr>
          <w:sz w:val="24"/>
          <w:szCs w:val="24"/>
        </w:rPr>
        <w:tab/>
        <w:t>front=front-&gt;next;</w:t>
      </w:r>
    </w:p>
    <w:p w14:paraId="0B49A952" w14:textId="77777777" w:rsidR="00382C40" w:rsidRDefault="008A7C6A">
      <w:pPr>
        <w:spacing w:line="360" w:lineRule="auto"/>
        <w:ind w:left="360"/>
        <w:jc w:val="both"/>
        <w:rPr>
          <w:sz w:val="24"/>
          <w:szCs w:val="24"/>
        </w:rPr>
      </w:pPr>
      <w:r>
        <w:rPr>
          <w:sz w:val="24"/>
          <w:szCs w:val="24"/>
        </w:rPr>
        <w:tab/>
      </w:r>
      <w:r>
        <w:rPr>
          <w:sz w:val="24"/>
          <w:szCs w:val="24"/>
        </w:rPr>
        <w:tab/>
        <w:t>free(t);</w:t>
      </w:r>
    </w:p>
    <w:p w14:paraId="23F152AF" w14:textId="77777777" w:rsidR="00382C40" w:rsidRDefault="008A7C6A">
      <w:pPr>
        <w:spacing w:line="360" w:lineRule="auto"/>
        <w:ind w:left="360"/>
        <w:jc w:val="both"/>
        <w:rPr>
          <w:sz w:val="24"/>
          <w:szCs w:val="24"/>
        </w:rPr>
      </w:pPr>
      <w:r>
        <w:rPr>
          <w:sz w:val="24"/>
          <w:szCs w:val="24"/>
        </w:rPr>
        <w:tab/>
        <w:t>}</w:t>
      </w:r>
    </w:p>
    <w:p w14:paraId="7BFDB745" w14:textId="77777777" w:rsidR="00382C40" w:rsidRDefault="008A7C6A">
      <w:pPr>
        <w:spacing w:line="360" w:lineRule="auto"/>
        <w:ind w:left="360"/>
        <w:jc w:val="both"/>
        <w:rPr>
          <w:sz w:val="24"/>
          <w:szCs w:val="24"/>
        </w:rPr>
      </w:pPr>
      <w:r>
        <w:rPr>
          <w:sz w:val="24"/>
          <w:szCs w:val="24"/>
        </w:rPr>
        <w:tab/>
        <w:t>return(no);</w:t>
      </w:r>
    </w:p>
    <w:p w14:paraId="4F6CDF02" w14:textId="77777777" w:rsidR="00382C40" w:rsidRDefault="008A7C6A">
      <w:pPr>
        <w:spacing w:line="360" w:lineRule="auto"/>
        <w:ind w:left="360"/>
        <w:jc w:val="both"/>
        <w:rPr>
          <w:sz w:val="24"/>
          <w:szCs w:val="24"/>
        </w:rPr>
      </w:pPr>
      <w:r>
        <w:rPr>
          <w:sz w:val="24"/>
          <w:szCs w:val="24"/>
        </w:rPr>
        <w:t>}</w:t>
      </w:r>
    </w:p>
    <w:p w14:paraId="1EB41CD5" w14:textId="77777777" w:rsidR="00382C40" w:rsidRDefault="00382C40">
      <w:pPr>
        <w:spacing w:line="360" w:lineRule="auto"/>
        <w:ind w:left="360"/>
        <w:jc w:val="both"/>
        <w:rPr>
          <w:b/>
          <w:sz w:val="24"/>
          <w:szCs w:val="24"/>
        </w:rPr>
      </w:pPr>
    </w:p>
    <w:p w14:paraId="7EC2C754" w14:textId="77777777" w:rsidR="00382C40" w:rsidRDefault="008A7C6A">
      <w:pPr>
        <w:spacing w:line="360" w:lineRule="auto"/>
        <w:ind w:left="360"/>
        <w:jc w:val="both"/>
        <w:rPr>
          <w:b/>
          <w:sz w:val="24"/>
          <w:szCs w:val="24"/>
        </w:rPr>
      </w:pPr>
      <w:r>
        <w:rPr>
          <w:b/>
          <w:sz w:val="24"/>
          <w:szCs w:val="24"/>
        </w:rPr>
        <w:t>void display()</w:t>
      </w:r>
    </w:p>
    <w:p w14:paraId="1165EB50" w14:textId="77777777" w:rsidR="00382C40" w:rsidRDefault="008A7C6A">
      <w:pPr>
        <w:spacing w:line="360" w:lineRule="auto"/>
        <w:ind w:left="360"/>
        <w:jc w:val="both"/>
        <w:rPr>
          <w:sz w:val="24"/>
          <w:szCs w:val="24"/>
        </w:rPr>
      </w:pPr>
      <w:r>
        <w:rPr>
          <w:sz w:val="24"/>
          <w:szCs w:val="24"/>
        </w:rPr>
        <w:t>{</w:t>
      </w:r>
    </w:p>
    <w:p w14:paraId="0E01110A" w14:textId="77777777" w:rsidR="00382C40" w:rsidRDefault="008A7C6A">
      <w:pPr>
        <w:spacing w:line="360" w:lineRule="auto"/>
        <w:ind w:left="360"/>
        <w:jc w:val="both"/>
        <w:rPr>
          <w:sz w:val="24"/>
          <w:szCs w:val="24"/>
        </w:rPr>
      </w:pPr>
      <w:r>
        <w:rPr>
          <w:sz w:val="24"/>
          <w:szCs w:val="24"/>
        </w:rPr>
        <w:tab/>
        <w:t>struct link *t;</w:t>
      </w:r>
    </w:p>
    <w:p w14:paraId="59F77038" w14:textId="77777777" w:rsidR="00382C40" w:rsidRDefault="008A7C6A">
      <w:pPr>
        <w:spacing w:line="360" w:lineRule="auto"/>
        <w:ind w:left="360"/>
        <w:jc w:val="both"/>
        <w:rPr>
          <w:sz w:val="24"/>
          <w:szCs w:val="24"/>
        </w:rPr>
      </w:pPr>
      <w:r>
        <w:rPr>
          <w:sz w:val="24"/>
          <w:szCs w:val="24"/>
        </w:rPr>
        <w:tab/>
        <w:t>t=front;</w:t>
      </w:r>
    </w:p>
    <w:p w14:paraId="0498E80B" w14:textId="77777777" w:rsidR="00382C40" w:rsidRDefault="008A7C6A">
      <w:pPr>
        <w:spacing w:line="360" w:lineRule="auto"/>
        <w:ind w:left="360"/>
        <w:jc w:val="both"/>
        <w:rPr>
          <w:sz w:val="24"/>
          <w:szCs w:val="24"/>
        </w:rPr>
      </w:pPr>
      <w:r>
        <w:rPr>
          <w:sz w:val="24"/>
          <w:szCs w:val="24"/>
        </w:rPr>
        <w:tab/>
      </w:r>
      <w:r>
        <w:rPr>
          <w:sz w:val="24"/>
          <w:szCs w:val="24"/>
        </w:rPr>
        <w:t>if(front==NULL||rear==NULL)</w:t>
      </w:r>
    </w:p>
    <w:p w14:paraId="790A9D59" w14:textId="77777777" w:rsidR="00382C40" w:rsidRDefault="008A7C6A">
      <w:pPr>
        <w:spacing w:line="360" w:lineRule="auto"/>
        <w:ind w:left="360"/>
        <w:jc w:val="both"/>
        <w:rPr>
          <w:sz w:val="24"/>
          <w:szCs w:val="24"/>
        </w:rPr>
      </w:pPr>
      <w:r>
        <w:rPr>
          <w:sz w:val="24"/>
          <w:szCs w:val="24"/>
        </w:rPr>
        <w:tab/>
        <w:t>{</w:t>
      </w:r>
    </w:p>
    <w:p w14:paraId="274357BE" w14:textId="77777777" w:rsidR="00382C40" w:rsidRDefault="008A7C6A">
      <w:pPr>
        <w:spacing w:line="360" w:lineRule="auto"/>
        <w:ind w:left="360"/>
        <w:jc w:val="both"/>
        <w:rPr>
          <w:sz w:val="24"/>
          <w:szCs w:val="24"/>
        </w:rPr>
      </w:pPr>
      <w:r>
        <w:rPr>
          <w:sz w:val="24"/>
          <w:szCs w:val="24"/>
        </w:rPr>
        <w:tab/>
      </w:r>
      <w:r>
        <w:rPr>
          <w:sz w:val="24"/>
          <w:szCs w:val="24"/>
        </w:rPr>
        <w:tab/>
        <w:t>printf("\nQueue is empty");</w:t>
      </w:r>
    </w:p>
    <w:p w14:paraId="5D89E9F7" w14:textId="77777777" w:rsidR="00382C40" w:rsidRDefault="008A7C6A">
      <w:pPr>
        <w:spacing w:line="360" w:lineRule="auto"/>
        <w:ind w:left="360"/>
        <w:jc w:val="both"/>
        <w:rPr>
          <w:sz w:val="24"/>
          <w:szCs w:val="24"/>
        </w:rPr>
      </w:pPr>
      <w:r>
        <w:rPr>
          <w:sz w:val="24"/>
          <w:szCs w:val="24"/>
        </w:rPr>
        <w:tab/>
      </w:r>
      <w:r>
        <w:rPr>
          <w:sz w:val="24"/>
          <w:szCs w:val="24"/>
        </w:rPr>
        <w:tab/>
        <w:t>getch();</w:t>
      </w:r>
    </w:p>
    <w:p w14:paraId="0EE18FAF" w14:textId="77777777" w:rsidR="00382C40" w:rsidRDefault="008A7C6A">
      <w:pPr>
        <w:spacing w:line="360" w:lineRule="auto"/>
        <w:ind w:left="360"/>
        <w:jc w:val="both"/>
        <w:rPr>
          <w:sz w:val="24"/>
          <w:szCs w:val="24"/>
        </w:rPr>
      </w:pPr>
      <w:r>
        <w:rPr>
          <w:sz w:val="24"/>
          <w:szCs w:val="24"/>
        </w:rPr>
        <w:tab/>
      </w:r>
      <w:r>
        <w:rPr>
          <w:sz w:val="24"/>
          <w:szCs w:val="24"/>
        </w:rPr>
        <w:tab/>
        <w:t>exit(0);</w:t>
      </w:r>
    </w:p>
    <w:p w14:paraId="7E51F613" w14:textId="77777777" w:rsidR="00382C40" w:rsidRDefault="008A7C6A">
      <w:pPr>
        <w:spacing w:line="360" w:lineRule="auto"/>
        <w:ind w:left="360"/>
        <w:jc w:val="both"/>
        <w:rPr>
          <w:sz w:val="24"/>
          <w:szCs w:val="24"/>
        </w:rPr>
      </w:pPr>
      <w:r>
        <w:rPr>
          <w:sz w:val="24"/>
          <w:szCs w:val="24"/>
        </w:rPr>
        <w:tab/>
        <w:t>}</w:t>
      </w:r>
    </w:p>
    <w:p w14:paraId="295A3E60" w14:textId="77777777" w:rsidR="00382C40" w:rsidRDefault="008A7C6A">
      <w:pPr>
        <w:spacing w:line="360" w:lineRule="auto"/>
        <w:ind w:left="360"/>
        <w:jc w:val="both"/>
        <w:rPr>
          <w:sz w:val="24"/>
          <w:szCs w:val="24"/>
        </w:rPr>
      </w:pPr>
      <w:r>
        <w:rPr>
          <w:sz w:val="24"/>
          <w:szCs w:val="24"/>
        </w:rPr>
        <w:tab/>
        <w:t>while(t!=NULL)</w:t>
      </w:r>
    </w:p>
    <w:p w14:paraId="0617ABF1" w14:textId="77777777" w:rsidR="00382C40" w:rsidRDefault="008A7C6A">
      <w:pPr>
        <w:spacing w:line="360" w:lineRule="auto"/>
        <w:ind w:left="360"/>
        <w:jc w:val="both"/>
        <w:rPr>
          <w:sz w:val="24"/>
          <w:szCs w:val="24"/>
        </w:rPr>
      </w:pPr>
      <w:r>
        <w:rPr>
          <w:sz w:val="24"/>
          <w:szCs w:val="24"/>
        </w:rPr>
        <w:tab/>
        <w:t>{</w:t>
      </w:r>
    </w:p>
    <w:p w14:paraId="552BDF77" w14:textId="77777777" w:rsidR="00382C40" w:rsidRDefault="008A7C6A">
      <w:pPr>
        <w:spacing w:line="360" w:lineRule="auto"/>
        <w:ind w:left="360"/>
        <w:jc w:val="both"/>
        <w:rPr>
          <w:sz w:val="24"/>
          <w:szCs w:val="24"/>
        </w:rPr>
      </w:pPr>
      <w:r>
        <w:rPr>
          <w:sz w:val="24"/>
          <w:szCs w:val="24"/>
        </w:rPr>
        <w:tab/>
      </w:r>
      <w:r>
        <w:rPr>
          <w:sz w:val="24"/>
          <w:szCs w:val="24"/>
        </w:rPr>
        <w:tab/>
        <w:t>printf("\n %d",t-&gt;info);</w:t>
      </w:r>
    </w:p>
    <w:p w14:paraId="0F28CACD" w14:textId="77777777" w:rsidR="00382C40" w:rsidRDefault="008A7C6A">
      <w:pPr>
        <w:spacing w:line="360" w:lineRule="auto"/>
        <w:ind w:left="360"/>
        <w:jc w:val="both"/>
        <w:rPr>
          <w:sz w:val="24"/>
          <w:szCs w:val="24"/>
        </w:rPr>
      </w:pPr>
      <w:r>
        <w:rPr>
          <w:sz w:val="24"/>
          <w:szCs w:val="24"/>
        </w:rPr>
        <w:tab/>
      </w:r>
      <w:r>
        <w:rPr>
          <w:sz w:val="24"/>
          <w:szCs w:val="24"/>
        </w:rPr>
        <w:tab/>
        <w:t>t=t-&gt;next;</w:t>
      </w:r>
    </w:p>
    <w:p w14:paraId="2AF8C389" w14:textId="77777777" w:rsidR="00382C40" w:rsidRDefault="008A7C6A">
      <w:pPr>
        <w:spacing w:line="360" w:lineRule="auto"/>
        <w:ind w:left="360"/>
        <w:jc w:val="both"/>
        <w:rPr>
          <w:sz w:val="24"/>
          <w:szCs w:val="24"/>
        </w:rPr>
      </w:pPr>
      <w:r>
        <w:rPr>
          <w:sz w:val="24"/>
          <w:szCs w:val="24"/>
        </w:rPr>
        <w:tab/>
        <w:t>} </w:t>
      </w:r>
    </w:p>
    <w:p w14:paraId="247226ED" w14:textId="77777777" w:rsidR="00382C40" w:rsidRDefault="008A7C6A">
      <w:pPr>
        <w:spacing w:line="276" w:lineRule="auto"/>
        <w:jc w:val="center"/>
        <w:rPr>
          <w:b/>
          <w:sz w:val="24"/>
          <w:szCs w:val="24"/>
        </w:rPr>
      </w:pPr>
      <w:r>
        <w:rPr>
          <w:b/>
          <w:sz w:val="24"/>
          <w:szCs w:val="24"/>
        </w:rPr>
        <w:t>Experiment No: 13</w:t>
      </w:r>
    </w:p>
    <w:p w14:paraId="4A4C28DD" w14:textId="77777777" w:rsidR="00382C40" w:rsidRDefault="00382C40">
      <w:pPr>
        <w:spacing w:line="276" w:lineRule="auto"/>
        <w:jc w:val="center"/>
        <w:rPr>
          <w:sz w:val="24"/>
          <w:szCs w:val="24"/>
        </w:rPr>
      </w:pPr>
    </w:p>
    <w:p w14:paraId="66C88D29" w14:textId="77777777" w:rsidR="00382C40" w:rsidRDefault="008A7C6A">
      <w:pPr>
        <w:spacing w:line="276" w:lineRule="auto"/>
        <w:jc w:val="both"/>
        <w:rPr>
          <w:sz w:val="24"/>
          <w:szCs w:val="24"/>
        </w:rPr>
      </w:pPr>
      <w:r>
        <w:rPr>
          <w:b/>
          <w:sz w:val="24"/>
          <w:szCs w:val="24"/>
        </w:rPr>
        <w:t>Title:</w:t>
      </w:r>
      <w:r>
        <w:rPr>
          <w:sz w:val="24"/>
          <w:szCs w:val="24"/>
        </w:rPr>
        <w:t xml:space="preserve">Write a menu-based program to implement circular queue operations: </w:t>
      </w:r>
      <w:r>
        <w:rPr>
          <w:sz w:val="24"/>
          <w:szCs w:val="24"/>
        </w:rPr>
        <w:t>INSERTION, DELETION.</w:t>
      </w:r>
    </w:p>
    <w:p w14:paraId="36DC46CC" w14:textId="77777777" w:rsidR="00382C40" w:rsidRDefault="00382C40">
      <w:pPr>
        <w:spacing w:line="276" w:lineRule="auto"/>
        <w:jc w:val="both"/>
        <w:rPr>
          <w:sz w:val="24"/>
          <w:szCs w:val="24"/>
        </w:rPr>
      </w:pPr>
    </w:p>
    <w:p w14:paraId="3B94BEFA" w14:textId="77777777" w:rsidR="00382C40" w:rsidRDefault="008A7C6A">
      <w:pPr>
        <w:spacing w:line="360" w:lineRule="auto"/>
        <w:jc w:val="both"/>
        <w:rPr>
          <w:b/>
          <w:sz w:val="24"/>
          <w:szCs w:val="24"/>
        </w:rPr>
      </w:pPr>
      <w:r>
        <w:rPr>
          <w:b/>
          <w:sz w:val="24"/>
          <w:szCs w:val="24"/>
        </w:rPr>
        <w:t>Circular Queue</w:t>
      </w:r>
    </w:p>
    <w:p w14:paraId="546F3F81" w14:textId="77777777" w:rsidR="00382C40" w:rsidRDefault="008A7C6A">
      <w:pPr>
        <w:spacing w:line="360" w:lineRule="auto"/>
        <w:rPr>
          <w:sz w:val="24"/>
          <w:szCs w:val="24"/>
        </w:rPr>
      </w:pPr>
      <w:r>
        <w:rPr>
          <w:sz w:val="24"/>
          <w:szCs w:val="24"/>
        </w:rPr>
        <w:t>A circular queue is an abstract data type that contains a collection of data which allows addition of data at the end of the queue and removal of data at the beginning of the queue. Circular queues have a fixed size. Ci</w:t>
      </w:r>
      <w:r>
        <w:rPr>
          <w:sz w:val="24"/>
          <w:szCs w:val="24"/>
        </w:rPr>
        <w:t>rcular queue follows FIFO principle. Queue items are added at the rear end and the items are deleted at front end of the circular queue.</w:t>
      </w:r>
      <w:r>
        <w:rPr>
          <w:sz w:val="24"/>
          <w:szCs w:val="24"/>
        </w:rPr>
        <w:br/>
      </w:r>
      <w:r>
        <w:rPr>
          <w:noProof/>
          <w:sz w:val="24"/>
          <w:szCs w:val="24"/>
        </w:rPr>
        <w:drawing>
          <wp:inline distT="0" distB="0" distL="0" distR="0" wp14:anchorId="08EF42B9" wp14:editId="5DDF5EAA">
            <wp:extent cx="2543175" cy="2305050"/>
            <wp:effectExtent l="0" t="0" r="0" b="0"/>
            <wp:docPr id="4243" name="image552.png" descr="queues"/>
            <wp:cNvGraphicFramePr/>
            <a:graphic xmlns:a="http://schemas.openxmlformats.org/drawingml/2006/main">
              <a:graphicData uri="http://schemas.openxmlformats.org/drawingml/2006/picture">
                <pic:pic xmlns:pic="http://schemas.openxmlformats.org/drawingml/2006/picture">
                  <pic:nvPicPr>
                    <pic:cNvPr id="0" name="image552.png" descr="queues"/>
                    <pic:cNvPicPr preferRelativeResize="0"/>
                  </pic:nvPicPr>
                  <pic:blipFill>
                    <a:blip r:embed="rId137"/>
                    <a:srcRect/>
                    <a:stretch>
                      <a:fillRect/>
                    </a:stretch>
                  </pic:blipFill>
                  <pic:spPr>
                    <a:xfrm>
                      <a:off x="0" y="0"/>
                      <a:ext cx="2543175" cy="2305050"/>
                    </a:xfrm>
                    <a:prstGeom prst="rect">
                      <a:avLst/>
                    </a:prstGeom>
                    <a:ln/>
                  </pic:spPr>
                </pic:pic>
              </a:graphicData>
            </a:graphic>
          </wp:inline>
        </w:drawing>
      </w:r>
    </w:p>
    <w:p w14:paraId="4AE42B07" w14:textId="77777777" w:rsidR="00382C40" w:rsidRDefault="008A7C6A">
      <w:pPr>
        <w:spacing w:line="276" w:lineRule="auto"/>
        <w:jc w:val="both"/>
        <w:rPr>
          <w:b/>
          <w:sz w:val="24"/>
          <w:szCs w:val="24"/>
        </w:rPr>
      </w:pPr>
      <w:r>
        <w:rPr>
          <w:b/>
          <w:sz w:val="24"/>
          <w:szCs w:val="24"/>
        </w:rPr>
        <w:t>Algorithm for Insertion in a circular queue</w:t>
      </w:r>
    </w:p>
    <w:p w14:paraId="2E538C5A" w14:textId="77777777" w:rsidR="00382C40" w:rsidRDefault="008A7C6A">
      <w:pPr>
        <w:numPr>
          <w:ilvl w:val="0"/>
          <w:numId w:val="5"/>
        </w:numPr>
        <w:spacing w:line="360" w:lineRule="auto"/>
        <w:jc w:val="both"/>
        <w:rPr>
          <w:sz w:val="24"/>
          <w:szCs w:val="24"/>
        </w:rPr>
      </w:pPr>
      <w:r>
        <w:rPr>
          <w:sz w:val="24"/>
          <w:szCs w:val="24"/>
        </w:rPr>
        <w:t>Insert CircularQueue ( ) </w:t>
      </w:r>
    </w:p>
    <w:p w14:paraId="563C263F" w14:textId="77777777" w:rsidR="00382C40" w:rsidRDefault="008A7C6A">
      <w:pPr>
        <w:numPr>
          <w:ilvl w:val="0"/>
          <w:numId w:val="5"/>
        </w:numPr>
        <w:spacing w:line="360" w:lineRule="auto"/>
        <w:jc w:val="both"/>
        <w:rPr>
          <w:sz w:val="24"/>
          <w:szCs w:val="24"/>
        </w:rPr>
      </w:pPr>
      <w:r>
        <w:rPr>
          <w:sz w:val="24"/>
          <w:szCs w:val="24"/>
        </w:rPr>
        <w:t>If (FRONT == 1 and REAR == N) or (FRONT == REAR</w:t>
      </w:r>
      <w:r>
        <w:rPr>
          <w:sz w:val="24"/>
          <w:szCs w:val="24"/>
        </w:rPr>
        <w:t xml:space="preserve"> + 1) Then</w:t>
      </w:r>
    </w:p>
    <w:p w14:paraId="5C9418A6" w14:textId="77777777" w:rsidR="00382C40" w:rsidRDefault="008A7C6A">
      <w:pPr>
        <w:numPr>
          <w:ilvl w:val="0"/>
          <w:numId w:val="5"/>
        </w:numPr>
        <w:spacing w:line="360" w:lineRule="auto"/>
        <w:jc w:val="both"/>
        <w:rPr>
          <w:sz w:val="24"/>
          <w:szCs w:val="24"/>
        </w:rPr>
      </w:pPr>
      <w:r>
        <w:rPr>
          <w:sz w:val="24"/>
          <w:szCs w:val="24"/>
        </w:rPr>
        <w:tab/>
        <w:t>Print: Overflow</w:t>
      </w:r>
    </w:p>
    <w:p w14:paraId="3882895F" w14:textId="77777777" w:rsidR="00382C40" w:rsidRDefault="008A7C6A">
      <w:pPr>
        <w:numPr>
          <w:ilvl w:val="0"/>
          <w:numId w:val="5"/>
        </w:numPr>
        <w:spacing w:line="360" w:lineRule="auto"/>
        <w:jc w:val="both"/>
        <w:rPr>
          <w:sz w:val="24"/>
          <w:szCs w:val="24"/>
        </w:rPr>
      </w:pPr>
      <w:r>
        <w:rPr>
          <w:sz w:val="24"/>
          <w:szCs w:val="24"/>
        </w:rPr>
        <w:t>Else</w:t>
      </w:r>
    </w:p>
    <w:p w14:paraId="02DCDF07" w14:textId="77777777" w:rsidR="00382C40" w:rsidRDefault="008A7C6A">
      <w:pPr>
        <w:numPr>
          <w:ilvl w:val="0"/>
          <w:numId w:val="5"/>
        </w:numPr>
        <w:spacing w:line="360" w:lineRule="auto"/>
        <w:jc w:val="both"/>
        <w:rPr>
          <w:sz w:val="24"/>
          <w:szCs w:val="24"/>
        </w:rPr>
      </w:pPr>
      <w:r>
        <w:rPr>
          <w:sz w:val="24"/>
          <w:szCs w:val="24"/>
        </w:rPr>
        <w:tab/>
        <w:t>If (REAR == 0) Then [Check if QUEUE is empty]</w:t>
      </w:r>
    </w:p>
    <w:p w14:paraId="6E64B707" w14:textId="77777777" w:rsidR="00382C40" w:rsidRDefault="008A7C6A">
      <w:pPr>
        <w:numPr>
          <w:ilvl w:val="0"/>
          <w:numId w:val="5"/>
        </w:numPr>
        <w:spacing w:line="360" w:lineRule="auto"/>
        <w:jc w:val="both"/>
        <w:rPr>
          <w:sz w:val="24"/>
          <w:szCs w:val="24"/>
        </w:rPr>
      </w:pPr>
      <w:r>
        <w:rPr>
          <w:sz w:val="24"/>
          <w:szCs w:val="24"/>
        </w:rPr>
        <w:tab/>
      </w:r>
      <w:r>
        <w:rPr>
          <w:sz w:val="24"/>
          <w:szCs w:val="24"/>
        </w:rPr>
        <w:tab/>
        <w:t>(a) Set FRONT = 1</w:t>
      </w:r>
    </w:p>
    <w:p w14:paraId="28CE7D2F" w14:textId="77777777" w:rsidR="00382C40" w:rsidRDefault="008A7C6A">
      <w:pPr>
        <w:numPr>
          <w:ilvl w:val="0"/>
          <w:numId w:val="5"/>
        </w:numPr>
        <w:spacing w:line="360" w:lineRule="auto"/>
        <w:jc w:val="both"/>
        <w:rPr>
          <w:sz w:val="24"/>
          <w:szCs w:val="24"/>
        </w:rPr>
      </w:pPr>
      <w:r>
        <w:rPr>
          <w:sz w:val="24"/>
          <w:szCs w:val="24"/>
        </w:rPr>
        <w:tab/>
      </w:r>
      <w:r>
        <w:rPr>
          <w:sz w:val="24"/>
          <w:szCs w:val="24"/>
        </w:rPr>
        <w:tab/>
        <w:t>(b) Set REAR = 1</w:t>
      </w:r>
    </w:p>
    <w:p w14:paraId="14A54560" w14:textId="77777777" w:rsidR="00382C40" w:rsidRDefault="008A7C6A">
      <w:pPr>
        <w:numPr>
          <w:ilvl w:val="0"/>
          <w:numId w:val="5"/>
        </w:numPr>
        <w:spacing w:line="360" w:lineRule="auto"/>
        <w:jc w:val="both"/>
        <w:rPr>
          <w:sz w:val="24"/>
          <w:szCs w:val="24"/>
        </w:rPr>
      </w:pPr>
      <w:r>
        <w:rPr>
          <w:sz w:val="24"/>
          <w:szCs w:val="24"/>
        </w:rPr>
        <w:t>Else If (REAR == N) Then [If REAR reaches end if QUEUE]</w:t>
      </w:r>
    </w:p>
    <w:p w14:paraId="23632A6D" w14:textId="77777777" w:rsidR="00382C40" w:rsidRDefault="008A7C6A">
      <w:pPr>
        <w:numPr>
          <w:ilvl w:val="0"/>
          <w:numId w:val="5"/>
        </w:numPr>
        <w:spacing w:line="360" w:lineRule="auto"/>
        <w:jc w:val="both"/>
        <w:rPr>
          <w:sz w:val="24"/>
          <w:szCs w:val="24"/>
        </w:rPr>
      </w:pPr>
      <w:r>
        <w:rPr>
          <w:sz w:val="24"/>
          <w:szCs w:val="24"/>
        </w:rPr>
        <w:tab/>
      </w:r>
      <w:r>
        <w:rPr>
          <w:sz w:val="24"/>
          <w:szCs w:val="24"/>
        </w:rPr>
        <w:tab/>
        <w:t>Set REAR = 1</w:t>
      </w:r>
    </w:p>
    <w:p w14:paraId="2E5F5411" w14:textId="77777777" w:rsidR="00382C40" w:rsidRDefault="008A7C6A">
      <w:pPr>
        <w:numPr>
          <w:ilvl w:val="0"/>
          <w:numId w:val="5"/>
        </w:numPr>
        <w:spacing w:line="360" w:lineRule="auto"/>
        <w:jc w:val="both"/>
        <w:rPr>
          <w:sz w:val="24"/>
          <w:szCs w:val="24"/>
        </w:rPr>
      </w:pPr>
      <w:r>
        <w:rPr>
          <w:sz w:val="24"/>
          <w:szCs w:val="24"/>
        </w:rPr>
        <w:t>Else</w:t>
      </w:r>
    </w:p>
    <w:p w14:paraId="1A28DA0F" w14:textId="77777777" w:rsidR="00382C40" w:rsidRDefault="008A7C6A">
      <w:pPr>
        <w:numPr>
          <w:ilvl w:val="0"/>
          <w:numId w:val="5"/>
        </w:numPr>
        <w:spacing w:line="360" w:lineRule="auto"/>
        <w:jc w:val="both"/>
        <w:rPr>
          <w:sz w:val="24"/>
          <w:szCs w:val="24"/>
        </w:rPr>
      </w:pPr>
      <w:r>
        <w:rPr>
          <w:sz w:val="24"/>
          <w:szCs w:val="24"/>
        </w:rPr>
        <w:tab/>
      </w:r>
      <w:r>
        <w:rPr>
          <w:sz w:val="24"/>
          <w:szCs w:val="24"/>
        </w:rPr>
        <w:tab/>
        <w:t>Set REAR = REAR + 1 [Increment REAR by 1]</w:t>
      </w:r>
    </w:p>
    <w:p w14:paraId="2C4228AC" w14:textId="77777777" w:rsidR="00382C40" w:rsidRDefault="008A7C6A">
      <w:pPr>
        <w:numPr>
          <w:ilvl w:val="0"/>
          <w:numId w:val="5"/>
        </w:numPr>
        <w:spacing w:line="360" w:lineRule="auto"/>
        <w:jc w:val="both"/>
        <w:rPr>
          <w:sz w:val="24"/>
          <w:szCs w:val="24"/>
        </w:rPr>
      </w:pPr>
      <w:r>
        <w:rPr>
          <w:sz w:val="24"/>
          <w:szCs w:val="24"/>
        </w:rPr>
        <w:t xml:space="preserve">[End of Step 4 </w:t>
      </w:r>
      <w:r>
        <w:rPr>
          <w:sz w:val="24"/>
          <w:szCs w:val="24"/>
        </w:rPr>
        <w:t>If]</w:t>
      </w:r>
    </w:p>
    <w:p w14:paraId="011F234F" w14:textId="77777777" w:rsidR="00382C40" w:rsidRDefault="008A7C6A">
      <w:pPr>
        <w:numPr>
          <w:ilvl w:val="0"/>
          <w:numId w:val="5"/>
        </w:numPr>
        <w:spacing w:line="360" w:lineRule="auto"/>
        <w:jc w:val="both"/>
        <w:rPr>
          <w:sz w:val="24"/>
          <w:szCs w:val="24"/>
        </w:rPr>
      </w:pPr>
      <w:r>
        <w:rPr>
          <w:sz w:val="24"/>
          <w:szCs w:val="24"/>
        </w:rPr>
        <w:t>Set QUEUE[REAR] = ITEM</w:t>
      </w:r>
    </w:p>
    <w:p w14:paraId="229A327E" w14:textId="77777777" w:rsidR="00382C40" w:rsidRDefault="008A7C6A">
      <w:pPr>
        <w:numPr>
          <w:ilvl w:val="0"/>
          <w:numId w:val="5"/>
        </w:numPr>
        <w:spacing w:line="360" w:lineRule="auto"/>
        <w:jc w:val="both"/>
        <w:rPr>
          <w:sz w:val="24"/>
          <w:szCs w:val="24"/>
        </w:rPr>
      </w:pPr>
      <w:r>
        <w:rPr>
          <w:sz w:val="24"/>
          <w:szCs w:val="24"/>
        </w:rPr>
        <w:t xml:space="preserve"> Print: ITEM inserted</w:t>
      </w:r>
    </w:p>
    <w:p w14:paraId="108FC65F" w14:textId="77777777" w:rsidR="00382C40" w:rsidRDefault="008A7C6A">
      <w:pPr>
        <w:numPr>
          <w:ilvl w:val="0"/>
          <w:numId w:val="5"/>
        </w:numPr>
        <w:spacing w:line="360" w:lineRule="auto"/>
        <w:jc w:val="both"/>
        <w:rPr>
          <w:sz w:val="24"/>
          <w:szCs w:val="24"/>
        </w:rPr>
      </w:pPr>
      <w:r>
        <w:rPr>
          <w:sz w:val="24"/>
          <w:szCs w:val="24"/>
        </w:rPr>
        <w:t>[End of Step 1 If]</w:t>
      </w:r>
    </w:p>
    <w:p w14:paraId="76B9EB22" w14:textId="77777777" w:rsidR="00382C40" w:rsidRDefault="008A7C6A">
      <w:pPr>
        <w:numPr>
          <w:ilvl w:val="0"/>
          <w:numId w:val="5"/>
        </w:numPr>
        <w:spacing w:line="360" w:lineRule="auto"/>
        <w:jc w:val="both"/>
        <w:rPr>
          <w:sz w:val="24"/>
          <w:szCs w:val="24"/>
        </w:rPr>
      </w:pPr>
      <w:r>
        <w:rPr>
          <w:sz w:val="24"/>
          <w:szCs w:val="24"/>
        </w:rPr>
        <w:t xml:space="preserve"> Exit</w:t>
      </w:r>
    </w:p>
    <w:p w14:paraId="557E7DE2" w14:textId="77777777" w:rsidR="00382C40" w:rsidRDefault="008A7C6A">
      <w:pPr>
        <w:spacing w:line="276" w:lineRule="auto"/>
        <w:jc w:val="both"/>
        <w:rPr>
          <w:b/>
          <w:sz w:val="24"/>
          <w:szCs w:val="24"/>
        </w:rPr>
      </w:pPr>
      <w:r>
        <w:rPr>
          <w:b/>
          <w:sz w:val="24"/>
          <w:szCs w:val="24"/>
        </w:rPr>
        <w:t>Algorithm for Deletion in a circular queue</w:t>
      </w:r>
    </w:p>
    <w:p w14:paraId="70B0395D" w14:textId="77777777" w:rsidR="00382C40" w:rsidRDefault="008A7C6A">
      <w:pPr>
        <w:numPr>
          <w:ilvl w:val="0"/>
          <w:numId w:val="7"/>
        </w:numPr>
        <w:spacing w:line="276" w:lineRule="auto"/>
        <w:jc w:val="both"/>
        <w:rPr>
          <w:sz w:val="24"/>
          <w:szCs w:val="24"/>
        </w:rPr>
      </w:pPr>
      <w:r>
        <w:rPr>
          <w:sz w:val="24"/>
          <w:szCs w:val="24"/>
        </w:rPr>
        <w:t>Delete CircularQueue ( )</w:t>
      </w:r>
    </w:p>
    <w:p w14:paraId="3395A510" w14:textId="77777777" w:rsidR="00382C40" w:rsidRDefault="008A7C6A">
      <w:pPr>
        <w:numPr>
          <w:ilvl w:val="0"/>
          <w:numId w:val="7"/>
        </w:numPr>
        <w:spacing w:line="276" w:lineRule="auto"/>
        <w:jc w:val="both"/>
        <w:rPr>
          <w:sz w:val="24"/>
          <w:szCs w:val="24"/>
        </w:rPr>
      </w:pPr>
      <w:r>
        <w:rPr>
          <w:sz w:val="24"/>
          <w:szCs w:val="24"/>
        </w:rPr>
        <w:t>If (FRONT == 0) Then [Check for Underflow]</w:t>
      </w:r>
    </w:p>
    <w:p w14:paraId="0EEA2F75" w14:textId="77777777" w:rsidR="00382C40" w:rsidRDefault="008A7C6A">
      <w:pPr>
        <w:numPr>
          <w:ilvl w:val="0"/>
          <w:numId w:val="7"/>
        </w:numPr>
        <w:spacing w:line="276" w:lineRule="auto"/>
        <w:jc w:val="both"/>
        <w:rPr>
          <w:sz w:val="24"/>
          <w:szCs w:val="24"/>
        </w:rPr>
      </w:pPr>
      <w:r>
        <w:rPr>
          <w:sz w:val="24"/>
          <w:szCs w:val="24"/>
        </w:rPr>
        <w:tab/>
        <w:t>Print: Underflow</w:t>
      </w:r>
    </w:p>
    <w:p w14:paraId="492B4A69" w14:textId="77777777" w:rsidR="00382C40" w:rsidRDefault="008A7C6A">
      <w:pPr>
        <w:numPr>
          <w:ilvl w:val="0"/>
          <w:numId w:val="7"/>
        </w:numPr>
        <w:spacing w:line="276" w:lineRule="auto"/>
        <w:jc w:val="both"/>
        <w:rPr>
          <w:sz w:val="24"/>
          <w:szCs w:val="24"/>
        </w:rPr>
      </w:pPr>
      <w:r>
        <w:rPr>
          <w:sz w:val="24"/>
          <w:szCs w:val="24"/>
        </w:rPr>
        <w:t>Else</w:t>
      </w:r>
    </w:p>
    <w:p w14:paraId="1CD26CBF" w14:textId="77777777" w:rsidR="00382C40" w:rsidRDefault="008A7C6A">
      <w:pPr>
        <w:numPr>
          <w:ilvl w:val="0"/>
          <w:numId w:val="7"/>
        </w:numPr>
        <w:spacing w:line="276" w:lineRule="auto"/>
        <w:jc w:val="both"/>
        <w:rPr>
          <w:sz w:val="24"/>
          <w:szCs w:val="24"/>
        </w:rPr>
      </w:pPr>
      <w:r>
        <w:rPr>
          <w:sz w:val="24"/>
          <w:szCs w:val="24"/>
        </w:rPr>
        <w:t>ITEM = QUEUE[FRONT]</w:t>
      </w:r>
    </w:p>
    <w:p w14:paraId="4FA2A39E" w14:textId="77777777" w:rsidR="00382C40" w:rsidRDefault="008A7C6A">
      <w:pPr>
        <w:numPr>
          <w:ilvl w:val="0"/>
          <w:numId w:val="7"/>
        </w:numPr>
        <w:spacing w:line="276" w:lineRule="auto"/>
        <w:jc w:val="both"/>
        <w:rPr>
          <w:sz w:val="24"/>
          <w:szCs w:val="24"/>
        </w:rPr>
      </w:pPr>
      <w:r>
        <w:rPr>
          <w:sz w:val="24"/>
          <w:szCs w:val="24"/>
        </w:rPr>
        <w:tab/>
      </w:r>
      <w:r>
        <w:rPr>
          <w:sz w:val="24"/>
          <w:szCs w:val="24"/>
        </w:rPr>
        <w:tab/>
        <w:t xml:space="preserve">If (FRONT == REAR) </w:t>
      </w:r>
      <w:r>
        <w:rPr>
          <w:sz w:val="24"/>
          <w:szCs w:val="24"/>
        </w:rPr>
        <w:t>Then [If only element is left]</w:t>
      </w:r>
    </w:p>
    <w:p w14:paraId="2D6BC223" w14:textId="77777777" w:rsidR="00382C40" w:rsidRDefault="008A7C6A">
      <w:pPr>
        <w:numPr>
          <w:ilvl w:val="0"/>
          <w:numId w:val="7"/>
        </w:numPr>
        <w:spacing w:line="276" w:lineRule="auto"/>
        <w:jc w:val="both"/>
        <w:rPr>
          <w:sz w:val="24"/>
          <w:szCs w:val="24"/>
        </w:rPr>
      </w:pPr>
      <w:r>
        <w:rPr>
          <w:sz w:val="24"/>
          <w:szCs w:val="24"/>
        </w:rPr>
        <w:tab/>
      </w:r>
      <w:r>
        <w:rPr>
          <w:sz w:val="24"/>
          <w:szCs w:val="24"/>
        </w:rPr>
        <w:tab/>
        <w:t>(a) Set FRONT = 0 </w:t>
      </w:r>
    </w:p>
    <w:p w14:paraId="1A03751C" w14:textId="77777777" w:rsidR="00382C40" w:rsidRDefault="008A7C6A">
      <w:pPr>
        <w:numPr>
          <w:ilvl w:val="0"/>
          <w:numId w:val="7"/>
        </w:numPr>
        <w:spacing w:line="276" w:lineRule="auto"/>
        <w:jc w:val="both"/>
        <w:rPr>
          <w:sz w:val="24"/>
          <w:szCs w:val="24"/>
        </w:rPr>
      </w:pPr>
      <w:r>
        <w:rPr>
          <w:sz w:val="24"/>
          <w:szCs w:val="24"/>
        </w:rPr>
        <w:tab/>
      </w:r>
      <w:r>
        <w:rPr>
          <w:sz w:val="24"/>
          <w:szCs w:val="24"/>
        </w:rPr>
        <w:tab/>
        <w:t>(b) Set REAR = 0</w:t>
      </w:r>
    </w:p>
    <w:p w14:paraId="11B07616" w14:textId="77777777" w:rsidR="00382C40" w:rsidRDefault="008A7C6A">
      <w:pPr>
        <w:numPr>
          <w:ilvl w:val="0"/>
          <w:numId w:val="7"/>
        </w:numPr>
        <w:spacing w:line="276" w:lineRule="auto"/>
        <w:jc w:val="both"/>
        <w:rPr>
          <w:sz w:val="24"/>
          <w:szCs w:val="24"/>
        </w:rPr>
      </w:pPr>
      <w:r>
        <w:rPr>
          <w:sz w:val="24"/>
          <w:szCs w:val="24"/>
        </w:rPr>
        <w:t>Else If (FRONT == N) Then [If FRONT reaches end if QUEUE]</w:t>
      </w:r>
    </w:p>
    <w:p w14:paraId="39AEE556" w14:textId="77777777" w:rsidR="00382C40" w:rsidRDefault="008A7C6A">
      <w:pPr>
        <w:numPr>
          <w:ilvl w:val="0"/>
          <w:numId w:val="7"/>
        </w:numPr>
        <w:spacing w:line="276" w:lineRule="auto"/>
        <w:jc w:val="both"/>
        <w:rPr>
          <w:sz w:val="24"/>
          <w:szCs w:val="24"/>
        </w:rPr>
      </w:pPr>
      <w:r>
        <w:rPr>
          <w:sz w:val="24"/>
          <w:szCs w:val="24"/>
        </w:rPr>
        <w:tab/>
      </w:r>
      <w:r>
        <w:rPr>
          <w:sz w:val="24"/>
          <w:szCs w:val="24"/>
        </w:rPr>
        <w:tab/>
      </w:r>
      <w:r>
        <w:rPr>
          <w:sz w:val="24"/>
          <w:szCs w:val="24"/>
        </w:rPr>
        <w:tab/>
        <w:t>Set FRONT = 1 </w:t>
      </w:r>
    </w:p>
    <w:p w14:paraId="05A0E8B1" w14:textId="77777777" w:rsidR="00382C40" w:rsidRDefault="008A7C6A">
      <w:pPr>
        <w:numPr>
          <w:ilvl w:val="0"/>
          <w:numId w:val="7"/>
        </w:numPr>
        <w:spacing w:line="276" w:lineRule="auto"/>
        <w:jc w:val="both"/>
        <w:rPr>
          <w:sz w:val="24"/>
          <w:szCs w:val="24"/>
        </w:rPr>
      </w:pPr>
      <w:r>
        <w:rPr>
          <w:sz w:val="24"/>
          <w:szCs w:val="24"/>
        </w:rPr>
        <w:t>Else </w:t>
      </w:r>
    </w:p>
    <w:p w14:paraId="090B769E" w14:textId="77777777" w:rsidR="00382C40" w:rsidRDefault="008A7C6A">
      <w:pPr>
        <w:numPr>
          <w:ilvl w:val="0"/>
          <w:numId w:val="7"/>
        </w:numPr>
        <w:spacing w:line="276" w:lineRule="auto"/>
        <w:jc w:val="both"/>
        <w:rPr>
          <w:sz w:val="24"/>
          <w:szCs w:val="24"/>
        </w:rPr>
      </w:pPr>
      <w:r>
        <w:rPr>
          <w:sz w:val="24"/>
          <w:szCs w:val="24"/>
        </w:rPr>
        <w:tab/>
      </w:r>
      <w:r>
        <w:rPr>
          <w:sz w:val="24"/>
          <w:szCs w:val="24"/>
        </w:rPr>
        <w:tab/>
      </w:r>
      <w:r>
        <w:rPr>
          <w:sz w:val="24"/>
          <w:szCs w:val="24"/>
        </w:rPr>
        <w:tab/>
        <w:t>Set FRONT = FRONT + 1 [Increment FRONT by 1] </w:t>
      </w:r>
    </w:p>
    <w:p w14:paraId="17D2343D" w14:textId="77777777" w:rsidR="00382C40" w:rsidRDefault="008A7C6A">
      <w:pPr>
        <w:numPr>
          <w:ilvl w:val="0"/>
          <w:numId w:val="7"/>
        </w:numPr>
        <w:spacing w:line="276" w:lineRule="auto"/>
        <w:jc w:val="both"/>
        <w:rPr>
          <w:sz w:val="24"/>
          <w:szCs w:val="24"/>
        </w:rPr>
      </w:pPr>
      <w:r>
        <w:rPr>
          <w:sz w:val="24"/>
          <w:szCs w:val="24"/>
        </w:rPr>
        <w:tab/>
      </w:r>
      <w:r>
        <w:rPr>
          <w:sz w:val="24"/>
          <w:szCs w:val="24"/>
        </w:rPr>
        <w:tab/>
        <w:t>[End of Step 5 If]</w:t>
      </w:r>
    </w:p>
    <w:p w14:paraId="762ABB68" w14:textId="77777777" w:rsidR="00382C40" w:rsidRDefault="008A7C6A">
      <w:pPr>
        <w:numPr>
          <w:ilvl w:val="0"/>
          <w:numId w:val="7"/>
        </w:numPr>
        <w:spacing w:line="276" w:lineRule="auto"/>
        <w:jc w:val="both"/>
        <w:rPr>
          <w:sz w:val="24"/>
          <w:szCs w:val="24"/>
        </w:rPr>
      </w:pPr>
      <w:r>
        <w:rPr>
          <w:sz w:val="24"/>
          <w:szCs w:val="24"/>
        </w:rPr>
        <w:t>Print: ITEM deleted </w:t>
      </w:r>
    </w:p>
    <w:p w14:paraId="60648E46" w14:textId="77777777" w:rsidR="00382C40" w:rsidRDefault="008A7C6A">
      <w:pPr>
        <w:numPr>
          <w:ilvl w:val="0"/>
          <w:numId w:val="7"/>
        </w:numPr>
        <w:spacing w:line="276" w:lineRule="auto"/>
        <w:jc w:val="both"/>
        <w:rPr>
          <w:sz w:val="24"/>
          <w:szCs w:val="24"/>
        </w:rPr>
      </w:pPr>
      <w:r>
        <w:rPr>
          <w:sz w:val="24"/>
          <w:szCs w:val="24"/>
        </w:rPr>
        <w:tab/>
      </w:r>
      <w:r>
        <w:rPr>
          <w:sz w:val="24"/>
          <w:szCs w:val="24"/>
        </w:rPr>
        <w:tab/>
        <w:t>[End of St</w:t>
      </w:r>
      <w:r>
        <w:rPr>
          <w:sz w:val="24"/>
          <w:szCs w:val="24"/>
        </w:rPr>
        <w:t>ep 1 If] </w:t>
      </w:r>
    </w:p>
    <w:p w14:paraId="0CB2F943" w14:textId="77777777" w:rsidR="00382C40" w:rsidRDefault="008A7C6A">
      <w:pPr>
        <w:numPr>
          <w:ilvl w:val="0"/>
          <w:numId w:val="7"/>
        </w:numPr>
        <w:spacing w:line="276" w:lineRule="auto"/>
        <w:jc w:val="both"/>
        <w:rPr>
          <w:sz w:val="24"/>
          <w:szCs w:val="24"/>
        </w:rPr>
      </w:pPr>
      <w:r>
        <w:rPr>
          <w:sz w:val="24"/>
          <w:szCs w:val="24"/>
        </w:rPr>
        <w:t>Exit </w:t>
      </w:r>
    </w:p>
    <w:p w14:paraId="49112D0C" w14:textId="77777777" w:rsidR="00382C40" w:rsidRDefault="00382C40">
      <w:pPr>
        <w:spacing w:line="276" w:lineRule="auto"/>
        <w:jc w:val="both"/>
        <w:rPr>
          <w:sz w:val="24"/>
          <w:szCs w:val="24"/>
        </w:rPr>
      </w:pPr>
    </w:p>
    <w:p w14:paraId="32F9F78F" w14:textId="77777777" w:rsidR="00382C40" w:rsidRDefault="00382C40">
      <w:pPr>
        <w:spacing w:line="276" w:lineRule="auto"/>
        <w:jc w:val="both"/>
        <w:rPr>
          <w:b/>
          <w:sz w:val="24"/>
          <w:szCs w:val="24"/>
        </w:rPr>
      </w:pPr>
    </w:p>
    <w:p w14:paraId="3A9AE664" w14:textId="77777777" w:rsidR="00382C40" w:rsidRDefault="00382C40">
      <w:pPr>
        <w:spacing w:line="276" w:lineRule="auto"/>
        <w:jc w:val="both"/>
        <w:rPr>
          <w:b/>
          <w:sz w:val="24"/>
          <w:szCs w:val="24"/>
        </w:rPr>
      </w:pPr>
    </w:p>
    <w:p w14:paraId="63856211" w14:textId="77777777" w:rsidR="00382C40" w:rsidRDefault="00382C40">
      <w:pPr>
        <w:spacing w:line="276" w:lineRule="auto"/>
        <w:jc w:val="both"/>
        <w:rPr>
          <w:b/>
          <w:sz w:val="24"/>
          <w:szCs w:val="24"/>
        </w:rPr>
      </w:pPr>
    </w:p>
    <w:p w14:paraId="0F101AEB" w14:textId="77777777" w:rsidR="00382C40" w:rsidRDefault="00382C40">
      <w:pPr>
        <w:spacing w:line="276" w:lineRule="auto"/>
        <w:jc w:val="both"/>
        <w:rPr>
          <w:b/>
          <w:sz w:val="24"/>
          <w:szCs w:val="24"/>
        </w:rPr>
      </w:pPr>
    </w:p>
    <w:p w14:paraId="77E55CB2" w14:textId="77777777" w:rsidR="00382C40" w:rsidRDefault="00382C40">
      <w:pPr>
        <w:spacing w:line="276" w:lineRule="auto"/>
        <w:jc w:val="both"/>
        <w:rPr>
          <w:b/>
          <w:sz w:val="24"/>
          <w:szCs w:val="24"/>
        </w:rPr>
      </w:pPr>
    </w:p>
    <w:p w14:paraId="352202C3" w14:textId="77777777" w:rsidR="00382C40" w:rsidRDefault="00382C40">
      <w:pPr>
        <w:spacing w:line="276" w:lineRule="auto"/>
        <w:jc w:val="both"/>
        <w:rPr>
          <w:b/>
          <w:sz w:val="24"/>
          <w:szCs w:val="24"/>
        </w:rPr>
      </w:pPr>
    </w:p>
    <w:p w14:paraId="74D0D478" w14:textId="77777777" w:rsidR="00382C40" w:rsidRDefault="00382C40">
      <w:pPr>
        <w:spacing w:line="276" w:lineRule="auto"/>
        <w:jc w:val="both"/>
        <w:rPr>
          <w:b/>
          <w:sz w:val="24"/>
          <w:szCs w:val="24"/>
        </w:rPr>
      </w:pPr>
    </w:p>
    <w:p w14:paraId="0A73F370" w14:textId="77777777" w:rsidR="00382C40" w:rsidRDefault="00382C40">
      <w:pPr>
        <w:spacing w:line="276" w:lineRule="auto"/>
        <w:jc w:val="both"/>
        <w:rPr>
          <w:b/>
          <w:sz w:val="24"/>
          <w:szCs w:val="24"/>
        </w:rPr>
      </w:pPr>
    </w:p>
    <w:p w14:paraId="1D4EBC46" w14:textId="77777777" w:rsidR="00382C40" w:rsidRDefault="00382C40">
      <w:pPr>
        <w:spacing w:line="276" w:lineRule="auto"/>
        <w:jc w:val="both"/>
        <w:rPr>
          <w:b/>
          <w:sz w:val="24"/>
          <w:szCs w:val="24"/>
        </w:rPr>
      </w:pPr>
    </w:p>
    <w:p w14:paraId="70997FD3" w14:textId="77777777" w:rsidR="00382C40" w:rsidRDefault="00382C40">
      <w:pPr>
        <w:spacing w:line="276" w:lineRule="auto"/>
        <w:jc w:val="both"/>
        <w:rPr>
          <w:b/>
          <w:sz w:val="24"/>
          <w:szCs w:val="24"/>
        </w:rPr>
      </w:pPr>
    </w:p>
    <w:p w14:paraId="4BC9BCE9" w14:textId="77777777" w:rsidR="00382C40" w:rsidRDefault="00382C40">
      <w:pPr>
        <w:spacing w:line="276" w:lineRule="auto"/>
        <w:jc w:val="both"/>
        <w:rPr>
          <w:b/>
          <w:sz w:val="24"/>
          <w:szCs w:val="24"/>
        </w:rPr>
      </w:pPr>
    </w:p>
    <w:p w14:paraId="156108D8" w14:textId="77777777" w:rsidR="00382C40" w:rsidRDefault="00382C40">
      <w:pPr>
        <w:spacing w:line="276" w:lineRule="auto"/>
        <w:jc w:val="both"/>
        <w:rPr>
          <w:b/>
          <w:sz w:val="24"/>
          <w:szCs w:val="24"/>
        </w:rPr>
      </w:pPr>
    </w:p>
    <w:p w14:paraId="469D03E9" w14:textId="77777777" w:rsidR="00382C40" w:rsidRDefault="00382C40">
      <w:pPr>
        <w:spacing w:line="276" w:lineRule="auto"/>
        <w:jc w:val="both"/>
        <w:rPr>
          <w:b/>
          <w:sz w:val="24"/>
          <w:szCs w:val="24"/>
        </w:rPr>
      </w:pPr>
    </w:p>
    <w:p w14:paraId="10ABD964" w14:textId="77777777" w:rsidR="00382C40" w:rsidRDefault="00382C40">
      <w:pPr>
        <w:spacing w:line="276" w:lineRule="auto"/>
        <w:jc w:val="both"/>
        <w:rPr>
          <w:b/>
          <w:sz w:val="24"/>
          <w:szCs w:val="24"/>
        </w:rPr>
      </w:pPr>
    </w:p>
    <w:p w14:paraId="2BBF7957" w14:textId="77777777" w:rsidR="00382C40" w:rsidRDefault="00382C40">
      <w:pPr>
        <w:spacing w:line="276" w:lineRule="auto"/>
        <w:jc w:val="both"/>
        <w:rPr>
          <w:b/>
          <w:sz w:val="24"/>
          <w:szCs w:val="24"/>
        </w:rPr>
      </w:pPr>
    </w:p>
    <w:p w14:paraId="6B9ED84B" w14:textId="77777777" w:rsidR="00382C40" w:rsidRDefault="00382C40">
      <w:pPr>
        <w:spacing w:line="276" w:lineRule="auto"/>
        <w:jc w:val="both"/>
        <w:rPr>
          <w:b/>
          <w:sz w:val="24"/>
          <w:szCs w:val="24"/>
        </w:rPr>
      </w:pPr>
    </w:p>
    <w:p w14:paraId="47DC9F58" w14:textId="77777777" w:rsidR="00382C40" w:rsidRDefault="00382C40">
      <w:pPr>
        <w:spacing w:line="276" w:lineRule="auto"/>
        <w:jc w:val="both"/>
        <w:rPr>
          <w:b/>
          <w:sz w:val="24"/>
          <w:szCs w:val="24"/>
        </w:rPr>
      </w:pPr>
    </w:p>
    <w:p w14:paraId="75D9D499" w14:textId="77777777" w:rsidR="00382C40" w:rsidRDefault="00382C40">
      <w:pPr>
        <w:spacing w:line="276" w:lineRule="auto"/>
        <w:jc w:val="both"/>
        <w:rPr>
          <w:b/>
          <w:sz w:val="24"/>
          <w:szCs w:val="24"/>
        </w:rPr>
      </w:pPr>
    </w:p>
    <w:p w14:paraId="40BDE56C" w14:textId="77777777" w:rsidR="00382C40" w:rsidRDefault="00382C40">
      <w:pPr>
        <w:spacing w:line="276" w:lineRule="auto"/>
        <w:jc w:val="both"/>
        <w:rPr>
          <w:b/>
          <w:sz w:val="24"/>
          <w:szCs w:val="24"/>
        </w:rPr>
      </w:pPr>
    </w:p>
    <w:p w14:paraId="5017332E" w14:textId="77777777" w:rsidR="00382C40" w:rsidRDefault="00382C40">
      <w:pPr>
        <w:spacing w:line="276" w:lineRule="auto"/>
        <w:jc w:val="both"/>
        <w:rPr>
          <w:b/>
          <w:sz w:val="24"/>
          <w:szCs w:val="24"/>
        </w:rPr>
      </w:pPr>
    </w:p>
    <w:p w14:paraId="25134879" w14:textId="77777777" w:rsidR="00382C40" w:rsidRDefault="00382C40">
      <w:pPr>
        <w:spacing w:line="276" w:lineRule="auto"/>
        <w:jc w:val="both"/>
        <w:rPr>
          <w:b/>
          <w:sz w:val="24"/>
          <w:szCs w:val="24"/>
        </w:rPr>
      </w:pPr>
    </w:p>
    <w:p w14:paraId="6FD01ED9" w14:textId="77777777" w:rsidR="00382C40" w:rsidRDefault="00382C40">
      <w:pPr>
        <w:spacing w:line="276" w:lineRule="auto"/>
        <w:jc w:val="both"/>
        <w:rPr>
          <w:b/>
          <w:sz w:val="24"/>
          <w:szCs w:val="24"/>
        </w:rPr>
      </w:pPr>
    </w:p>
    <w:p w14:paraId="1E3C6352" w14:textId="77777777" w:rsidR="00382C40" w:rsidRDefault="00382C40">
      <w:pPr>
        <w:spacing w:line="276" w:lineRule="auto"/>
        <w:jc w:val="both"/>
        <w:rPr>
          <w:b/>
          <w:sz w:val="24"/>
          <w:szCs w:val="24"/>
        </w:rPr>
      </w:pPr>
    </w:p>
    <w:p w14:paraId="0DBAF744" w14:textId="77777777" w:rsidR="00382C40" w:rsidRDefault="00382C40">
      <w:pPr>
        <w:spacing w:line="276" w:lineRule="auto"/>
        <w:jc w:val="both"/>
        <w:rPr>
          <w:b/>
          <w:sz w:val="24"/>
          <w:szCs w:val="24"/>
        </w:rPr>
      </w:pPr>
    </w:p>
    <w:p w14:paraId="58ACA133" w14:textId="77777777" w:rsidR="00382C40" w:rsidRDefault="00382C40">
      <w:pPr>
        <w:spacing w:line="276" w:lineRule="auto"/>
        <w:jc w:val="both"/>
        <w:rPr>
          <w:b/>
          <w:sz w:val="24"/>
          <w:szCs w:val="24"/>
        </w:rPr>
      </w:pPr>
    </w:p>
    <w:p w14:paraId="71B115E3" w14:textId="77777777" w:rsidR="00382C40" w:rsidRDefault="00382C40">
      <w:pPr>
        <w:spacing w:line="276" w:lineRule="auto"/>
        <w:jc w:val="both"/>
        <w:rPr>
          <w:b/>
          <w:sz w:val="24"/>
          <w:szCs w:val="24"/>
        </w:rPr>
      </w:pPr>
    </w:p>
    <w:p w14:paraId="31A1A90A" w14:textId="77777777" w:rsidR="00382C40" w:rsidRDefault="00382C40">
      <w:pPr>
        <w:spacing w:line="276" w:lineRule="auto"/>
        <w:jc w:val="both"/>
        <w:rPr>
          <w:b/>
          <w:sz w:val="24"/>
          <w:szCs w:val="24"/>
        </w:rPr>
      </w:pPr>
    </w:p>
    <w:p w14:paraId="21DEBCFA" w14:textId="77777777" w:rsidR="00382C40" w:rsidRDefault="008A7C6A">
      <w:pPr>
        <w:spacing w:line="276" w:lineRule="auto"/>
        <w:jc w:val="center"/>
        <w:rPr>
          <w:b/>
          <w:sz w:val="24"/>
          <w:szCs w:val="24"/>
        </w:rPr>
      </w:pPr>
      <w:r>
        <w:rPr>
          <w:b/>
          <w:sz w:val="24"/>
          <w:szCs w:val="24"/>
        </w:rPr>
        <w:t>Experiment No: 14</w:t>
      </w:r>
    </w:p>
    <w:p w14:paraId="79047C36" w14:textId="77777777" w:rsidR="00382C40" w:rsidRDefault="00382C40">
      <w:pPr>
        <w:spacing w:line="276" w:lineRule="auto"/>
        <w:jc w:val="center"/>
        <w:rPr>
          <w:b/>
          <w:sz w:val="24"/>
          <w:szCs w:val="24"/>
        </w:rPr>
      </w:pPr>
    </w:p>
    <w:p w14:paraId="3C1E2911" w14:textId="77777777" w:rsidR="00382C40" w:rsidRDefault="008A7C6A">
      <w:pPr>
        <w:spacing w:line="276" w:lineRule="auto"/>
        <w:jc w:val="both"/>
        <w:rPr>
          <w:sz w:val="24"/>
          <w:szCs w:val="24"/>
        </w:rPr>
      </w:pPr>
      <w:r>
        <w:rPr>
          <w:b/>
          <w:sz w:val="24"/>
          <w:szCs w:val="24"/>
        </w:rPr>
        <w:t>Title:</w:t>
      </w:r>
      <w:r>
        <w:rPr>
          <w:sz w:val="24"/>
          <w:szCs w:val="24"/>
        </w:rPr>
        <w:t>Write a program to traverse a binary tree using PRE-ORDER, IN-ORDER, POST-ORDER traversal techniques.</w:t>
      </w:r>
    </w:p>
    <w:p w14:paraId="6C1A37FB" w14:textId="77777777" w:rsidR="00382C40" w:rsidRDefault="00382C40">
      <w:pPr>
        <w:spacing w:line="276" w:lineRule="auto"/>
        <w:jc w:val="both"/>
        <w:rPr>
          <w:sz w:val="24"/>
          <w:szCs w:val="24"/>
        </w:rPr>
      </w:pPr>
    </w:p>
    <w:p w14:paraId="44E28AF9" w14:textId="77777777" w:rsidR="00382C40" w:rsidRDefault="008A7C6A">
      <w:pPr>
        <w:spacing w:line="276" w:lineRule="auto"/>
        <w:jc w:val="both"/>
        <w:rPr>
          <w:b/>
          <w:sz w:val="24"/>
          <w:szCs w:val="24"/>
        </w:rPr>
      </w:pPr>
      <w:r>
        <w:rPr>
          <w:b/>
          <w:sz w:val="24"/>
          <w:szCs w:val="24"/>
        </w:rPr>
        <w:t>Algorithm for Pre-order Traversal</w:t>
      </w:r>
    </w:p>
    <w:p w14:paraId="41FA56C9" w14:textId="77777777" w:rsidR="00382C40" w:rsidRDefault="008A7C6A">
      <w:pPr>
        <w:spacing w:line="276" w:lineRule="auto"/>
        <w:jc w:val="both"/>
        <w:rPr>
          <w:sz w:val="24"/>
          <w:szCs w:val="24"/>
        </w:rPr>
      </w:pPr>
      <w:r>
        <w:rPr>
          <w:sz w:val="24"/>
          <w:szCs w:val="24"/>
        </w:rPr>
        <w:t xml:space="preserve">An algorithm for preorder traversal (V-L-R) is </w:t>
      </w:r>
      <w:r>
        <w:rPr>
          <w:sz w:val="24"/>
          <w:szCs w:val="24"/>
        </w:rPr>
        <w:t>given below. It is provided with a pointer called Tree that points to the root of the binary tree.</w:t>
      </w:r>
    </w:p>
    <w:p w14:paraId="3BE03F2D" w14:textId="77777777" w:rsidR="00382C40" w:rsidRDefault="00382C40">
      <w:pPr>
        <w:spacing w:line="276" w:lineRule="auto"/>
        <w:jc w:val="both"/>
        <w:rPr>
          <w:sz w:val="24"/>
          <w:szCs w:val="24"/>
        </w:rPr>
      </w:pPr>
    </w:p>
    <w:p w14:paraId="24E4793E" w14:textId="77777777" w:rsidR="00382C40" w:rsidRDefault="008A7C6A">
      <w:pPr>
        <w:spacing w:line="360" w:lineRule="auto"/>
        <w:jc w:val="both"/>
        <w:rPr>
          <w:sz w:val="24"/>
          <w:szCs w:val="24"/>
        </w:rPr>
      </w:pPr>
      <w:r>
        <w:rPr>
          <w:sz w:val="24"/>
          <w:szCs w:val="24"/>
        </w:rPr>
        <w:t>Algorithm preorderTravel(Tree) {</w:t>
      </w:r>
    </w:p>
    <w:p w14:paraId="6C0BF578" w14:textId="77777777" w:rsidR="00382C40" w:rsidRDefault="008A7C6A">
      <w:pPr>
        <w:spacing w:line="360" w:lineRule="auto"/>
        <w:jc w:val="both"/>
        <w:rPr>
          <w:sz w:val="24"/>
          <w:szCs w:val="24"/>
        </w:rPr>
      </w:pPr>
      <w:r>
        <w:rPr>
          <w:sz w:val="24"/>
          <w:szCs w:val="24"/>
        </w:rPr>
        <w:tab/>
        <w:t>if (Tree == NULL) return</w:t>
      </w:r>
    </w:p>
    <w:p w14:paraId="21D4F468" w14:textId="77777777" w:rsidR="00382C40" w:rsidRDefault="008A7C6A">
      <w:pPr>
        <w:spacing w:line="360" w:lineRule="auto"/>
        <w:jc w:val="both"/>
        <w:rPr>
          <w:sz w:val="24"/>
          <w:szCs w:val="24"/>
        </w:rPr>
      </w:pPr>
      <w:r>
        <w:rPr>
          <w:sz w:val="24"/>
          <w:szCs w:val="24"/>
        </w:rPr>
        <w:tab/>
      </w:r>
      <w:r>
        <w:rPr>
          <w:sz w:val="24"/>
          <w:szCs w:val="24"/>
        </w:rPr>
        <w:tab/>
        <w:t>else {</w:t>
      </w:r>
    </w:p>
    <w:p w14:paraId="01B0FE58" w14:textId="77777777" w:rsidR="00382C40" w:rsidRDefault="008A7C6A">
      <w:pPr>
        <w:spacing w:line="360" w:lineRule="auto"/>
        <w:jc w:val="both"/>
        <w:rPr>
          <w:sz w:val="24"/>
          <w:szCs w:val="24"/>
        </w:rPr>
      </w:pPr>
      <w:r>
        <w:rPr>
          <w:sz w:val="24"/>
          <w:szCs w:val="24"/>
        </w:rPr>
        <w:tab/>
      </w:r>
      <w:r>
        <w:rPr>
          <w:sz w:val="24"/>
          <w:szCs w:val="24"/>
        </w:rPr>
        <w:tab/>
      </w:r>
      <w:r>
        <w:rPr>
          <w:sz w:val="24"/>
          <w:szCs w:val="24"/>
        </w:rPr>
        <w:tab/>
        <w:t>process DATA(Tree);</w:t>
      </w:r>
    </w:p>
    <w:p w14:paraId="7E1A3129" w14:textId="77777777" w:rsidR="00382C40" w:rsidRDefault="008A7C6A">
      <w:pPr>
        <w:spacing w:line="360" w:lineRule="auto"/>
        <w:jc w:val="both"/>
        <w:rPr>
          <w:sz w:val="24"/>
          <w:szCs w:val="24"/>
        </w:rPr>
      </w:pPr>
      <w:r>
        <w:rPr>
          <w:sz w:val="24"/>
          <w:szCs w:val="24"/>
        </w:rPr>
        <w:tab/>
      </w:r>
      <w:r>
        <w:rPr>
          <w:sz w:val="24"/>
          <w:szCs w:val="24"/>
        </w:rPr>
        <w:tab/>
      </w:r>
      <w:r>
        <w:rPr>
          <w:sz w:val="24"/>
          <w:szCs w:val="24"/>
        </w:rPr>
        <w:tab/>
        <w:t>preorderTravel (leftChild (Tree));</w:t>
      </w:r>
    </w:p>
    <w:p w14:paraId="4DDCDEC4" w14:textId="77777777" w:rsidR="00382C40" w:rsidRDefault="008A7C6A">
      <w:pPr>
        <w:spacing w:line="360" w:lineRule="auto"/>
        <w:jc w:val="both"/>
        <w:rPr>
          <w:sz w:val="24"/>
          <w:szCs w:val="24"/>
        </w:rPr>
      </w:pPr>
      <w:r>
        <w:rPr>
          <w:sz w:val="24"/>
          <w:szCs w:val="24"/>
        </w:rPr>
        <w:tab/>
      </w:r>
      <w:r>
        <w:rPr>
          <w:sz w:val="24"/>
          <w:szCs w:val="24"/>
        </w:rPr>
        <w:tab/>
      </w:r>
      <w:r>
        <w:rPr>
          <w:sz w:val="24"/>
          <w:szCs w:val="24"/>
        </w:rPr>
        <w:tab/>
      </w:r>
      <w:r>
        <w:rPr>
          <w:sz w:val="24"/>
          <w:szCs w:val="24"/>
        </w:rPr>
        <w:t>preorderTravel (rightChild (Tree));</w:t>
      </w:r>
    </w:p>
    <w:p w14:paraId="2D5AF320" w14:textId="77777777" w:rsidR="00382C40" w:rsidRDefault="008A7C6A">
      <w:pPr>
        <w:spacing w:line="360" w:lineRule="auto"/>
        <w:jc w:val="both"/>
        <w:rPr>
          <w:sz w:val="24"/>
          <w:szCs w:val="24"/>
        </w:rPr>
      </w:pPr>
      <w:r>
        <w:rPr>
          <w:sz w:val="24"/>
          <w:szCs w:val="24"/>
        </w:rPr>
        <w:tab/>
      </w:r>
      <w:r>
        <w:rPr>
          <w:sz w:val="24"/>
          <w:szCs w:val="24"/>
        </w:rPr>
        <w:tab/>
        <w:t>}                             }</w:t>
      </w:r>
    </w:p>
    <w:p w14:paraId="152DD803" w14:textId="77777777" w:rsidR="00382C40" w:rsidRDefault="00382C40">
      <w:pPr>
        <w:spacing w:line="276" w:lineRule="auto"/>
        <w:jc w:val="both"/>
        <w:rPr>
          <w:sz w:val="24"/>
          <w:szCs w:val="24"/>
        </w:rPr>
      </w:pPr>
    </w:p>
    <w:p w14:paraId="1AC4A636" w14:textId="77777777" w:rsidR="00382C40" w:rsidRDefault="008A7C6A">
      <w:pPr>
        <w:spacing w:line="276" w:lineRule="auto"/>
        <w:jc w:val="both"/>
        <w:rPr>
          <w:b/>
          <w:sz w:val="24"/>
          <w:szCs w:val="24"/>
        </w:rPr>
      </w:pPr>
      <w:r>
        <w:rPr>
          <w:b/>
          <w:sz w:val="24"/>
          <w:szCs w:val="24"/>
        </w:rPr>
        <w:t>Algorithm for In-order Traversal</w:t>
      </w:r>
    </w:p>
    <w:p w14:paraId="05292529" w14:textId="77777777" w:rsidR="00382C40" w:rsidRDefault="008A7C6A">
      <w:pPr>
        <w:spacing w:line="276" w:lineRule="auto"/>
        <w:jc w:val="both"/>
        <w:rPr>
          <w:sz w:val="24"/>
          <w:szCs w:val="24"/>
        </w:rPr>
      </w:pPr>
      <w:r>
        <w:rPr>
          <w:sz w:val="24"/>
          <w:szCs w:val="24"/>
        </w:rPr>
        <w:t>An algorithm for preorder traversal (L-V-R) is given below. It is provided with a pointer called Tree that points to the root of the binary tree.</w:t>
      </w:r>
    </w:p>
    <w:p w14:paraId="16834A92" w14:textId="77777777" w:rsidR="00382C40" w:rsidRDefault="00382C40">
      <w:pPr>
        <w:spacing w:line="276" w:lineRule="auto"/>
        <w:jc w:val="both"/>
        <w:rPr>
          <w:sz w:val="24"/>
          <w:szCs w:val="24"/>
        </w:rPr>
      </w:pPr>
    </w:p>
    <w:p w14:paraId="45D0911D" w14:textId="77777777" w:rsidR="00382C40" w:rsidRDefault="008A7C6A">
      <w:pPr>
        <w:spacing w:line="360" w:lineRule="auto"/>
        <w:jc w:val="both"/>
        <w:rPr>
          <w:sz w:val="24"/>
          <w:szCs w:val="24"/>
        </w:rPr>
      </w:pPr>
      <w:r>
        <w:rPr>
          <w:sz w:val="24"/>
          <w:szCs w:val="24"/>
        </w:rPr>
        <w:t>Algor</w:t>
      </w:r>
      <w:r>
        <w:rPr>
          <w:sz w:val="24"/>
          <w:szCs w:val="24"/>
        </w:rPr>
        <w:t>ithm inorderTravel(Tree) {</w:t>
      </w:r>
    </w:p>
    <w:p w14:paraId="6D5BE9B6" w14:textId="77777777" w:rsidR="00382C40" w:rsidRDefault="008A7C6A">
      <w:pPr>
        <w:spacing w:line="360" w:lineRule="auto"/>
        <w:jc w:val="both"/>
        <w:rPr>
          <w:sz w:val="24"/>
          <w:szCs w:val="24"/>
        </w:rPr>
      </w:pPr>
      <w:r>
        <w:rPr>
          <w:sz w:val="24"/>
          <w:szCs w:val="24"/>
        </w:rPr>
        <w:tab/>
        <w:t>if (Tree == NULL) return</w:t>
      </w:r>
    </w:p>
    <w:p w14:paraId="7A21E5B2" w14:textId="77777777" w:rsidR="00382C40" w:rsidRDefault="008A7C6A">
      <w:pPr>
        <w:spacing w:line="360" w:lineRule="auto"/>
        <w:jc w:val="both"/>
        <w:rPr>
          <w:sz w:val="24"/>
          <w:szCs w:val="24"/>
        </w:rPr>
      </w:pPr>
      <w:r>
        <w:rPr>
          <w:sz w:val="24"/>
          <w:szCs w:val="24"/>
        </w:rPr>
        <w:tab/>
      </w:r>
      <w:r>
        <w:rPr>
          <w:sz w:val="24"/>
          <w:szCs w:val="24"/>
        </w:rPr>
        <w:tab/>
        <w:t>else {</w:t>
      </w:r>
    </w:p>
    <w:p w14:paraId="0175E42A" w14:textId="77777777" w:rsidR="00382C40" w:rsidRDefault="008A7C6A">
      <w:pPr>
        <w:spacing w:line="360" w:lineRule="auto"/>
        <w:jc w:val="both"/>
        <w:rPr>
          <w:sz w:val="24"/>
          <w:szCs w:val="24"/>
        </w:rPr>
      </w:pPr>
      <w:r>
        <w:rPr>
          <w:sz w:val="24"/>
          <w:szCs w:val="24"/>
        </w:rPr>
        <w:tab/>
      </w:r>
      <w:r>
        <w:rPr>
          <w:sz w:val="24"/>
          <w:szCs w:val="24"/>
        </w:rPr>
        <w:tab/>
      </w:r>
      <w:r>
        <w:rPr>
          <w:sz w:val="24"/>
          <w:szCs w:val="24"/>
        </w:rPr>
        <w:tab/>
        <w:t>inorderTravel (leftChild (Tree));</w:t>
      </w:r>
      <w:r>
        <w:rPr>
          <w:sz w:val="24"/>
          <w:szCs w:val="24"/>
        </w:rPr>
        <w:tab/>
      </w:r>
    </w:p>
    <w:p w14:paraId="22BED489" w14:textId="77777777" w:rsidR="00382C40" w:rsidRDefault="008A7C6A">
      <w:pPr>
        <w:spacing w:line="360" w:lineRule="auto"/>
        <w:jc w:val="both"/>
        <w:rPr>
          <w:sz w:val="24"/>
          <w:szCs w:val="24"/>
        </w:rPr>
      </w:pPr>
      <w:r>
        <w:rPr>
          <w:sz w:val="24"/>
          <w:szCs w:val="24"/>
        </w:rPr>
        <w:t>process DATA(Tree);</w:t>
      </w:r>
    </w:p>
    <w:p w14:paraId="0DEC44DF" w14:textId="77777777" w:rsidR="00382C40" w:rsidRDefault="008A7C6A">
      <w:pPr>
        <w:spacing w:line="360" w:lineRule="auto"/>
        <w:jc w:val="both"/>
        <w:rPr>
          <w:sz w:val="24"/>
          <w:szCs w:val="24"/>
        </w:rPr>
      </w:pPr>
      <w:r>
        <w:rPr>
          <w:sz w:val="24"/>
          <w:szCs w:val="24"/>
        </w:rPr>
        <w:tab/>
      </w:r>
      <w:r>
        <w:rPr>
          <w:sz w:val="24"/>
          <w:szCs w:val="24"/>
        </w:rPr>
        <w:tab/>
      </w:r>
      <w:r>
        <w:rPr>
          <w:sz w:val="24"/>
          <w:szCs w:val="24"/>
        </w:rPr>
        <w:tab/>
        <w:t>inorderTravel (rightChild (Tree));</w:t>
      </w:r>
    </w:p>
    <w:p w14:paraId="3C1AC75C" w14:textId="77777777" w:rsidR="00382C40" w:rsidRDefault="008A7C6A">
      <w:pPr>
        <w:spacing w:line="360" w:lineRule="auto"/>
        <w:jc w:val="both"/>
        <w:rPr>
          <w:sz w:val="24"/>
          <w:szCs w:val="24"/>
        </w:rPr>
      </w:pPr>
      <w:r>
        <w:rPr>
          <w:sz w:val="24"/>
          <w:szCs w:val="24"/>
        </w:rPr>
        <w:tab/>
      </w:r>
      <w:r>
        <w:rPr>
          <w:sz w:val="24"/>
          <w:szCs w:val="24"/>
        </w:rPr>
        <w:tab/>
        <w:t>}                            }</w:t>
      </w:r>
    </w:p>
    <w:p w14:paraId="6A5EFA49" w14:textId="77777777" w:rsidR="00382C40" w:rsidRDefault="00382C40">
      <w:pPr>
        <w:spacing w:line="276" w:lineRule="auto"/>
        <w:jc w:val="both"/>
        <w:rPr>
          <w:sz w:val="24"/>
          <w:szCs w:val="24"/>
        </w:rPr>
      </w:pPr>
    </w:p>
    <w:p w14:paraId="58B4AD37" w14:textId="77777777" w:rsidR="00382C40" w:rsidRDefault="008A7C6A">
      <w:pPr>
        <w:spacing w:line="276" w:lineRule="auto"/>
        <w:jc w:val="both"/>
        <w:rPr>
          <w:b/>
          <w:sz w:val="24"/>
          <w:szCs w:val="24"/>
        </w:rPr>
      </w:pPr>
      <w:r>
        <w:rPr>
          <w:b/>
          <w:sz w:val="24"/>
          <w:szCs w:val="24"/>
        </w:rPr>
        <w:t>Algorithm for Post-order Traversal</w:t>
      </w:r>
    </w:p>
    <w:p w14:paraId="266609FF" w14:textId="77777777" w:rsidR="00382C40" w:rsidRDefault="008A7C6A">
      <w:pPr>
        <w:spacing w:line="276" w:lineRule="auto"/>
        <w:jc w:val="both"/>
        <w:rPr>
          <w:sz w:val="24"/>
          <w:szCs w:val="24"/>
        </w:rPr>
      </w:pPr>
      <w:r>
        <w:rPr>
          <w:sz w:val="24"/>
          <w:szCs w:val="24"/>
        </w:rPr>
        <w:t xml:space="preserve">An algorithm for </w:t>
      </w:r>
      <w:r>
        <w:rPr>
          <w:sz w:val="24"/>
          <w:szCs w:val="24"/>
        </w:rPr>
        <w:t>postorder traversal (L-R-V) is given below. It is provided with a pointer called Tree that points to the root of the binary tree.</w:t>
      </w:r>
    </w:p>
    <w:p w14:paraId="339A4E82" w14:textId="77777777" w:rsidR="00382C40" w:rsidRDefault="00382C40">
      <w:pPr>
        <w:spacing w:line="276" w:lineRule="auto"/>
        <w:jc w:val="both"/>
        <w:rPr>
          <w:sz w:val="24"/>
          <w:szCs w:val="24"/>
        </w:rPr>
      </w:pPr>
    </w:p>
    <w:p w14:paraId="41C2A705" w14:textId="77777777" w:rsidR="00382C40" w:rsidRDefault="008A7C6A">
      <w:pPr>
        <w:spacing w:line="276" w:lineRule="auto"/>
        <w:jc w:val="both"/>
        <w:rPr>
          <w:sz w:val="24"/>
          <w:szCs w:val="24"/>
        </w:rPr>
      </w:pPr>
      <w:r>
        <w:rPr>
          <w:sz w:val="24"/>
          <w:szCs w:val="24"/>
        </w:rPr>
        <w:t>Algorithm postorderTravel(Tree) {</w:t>
      </w:r>
    </w:p>
    <w:p w14:paraId="638E43D4" w14:textId="77777777" w:rsidR="00382C40" w:rsidRDefault="008A7C6A">
      <w:pPr>
        <w:spacing w:line="276" w:lineRule="auto"/>
        <w:jc w:val="both"/>
        <w:rPr>
          <w:sz w:val="24"/>
          <w:szCs w:val="24"/>
        </w:rPr>
      </w:pPr>
      <w:r>
        <w:rPr>
          <w:sz w:val="24"/>
          <w:szCs w:val="24"/>
        </w:rPr>
        <w:tab/>
        <w:t>if (Tree == NULL) return</w:t>
      </w:r>
    </w:p>
    <w:p w14:paraId="63CD1420" w14:textId="77777777" w:rsidR="00382C40" w:rsidRDefault="008A7C6A">
      <w:pPr>
        <w:spacing w:line="276" w:lineRule="auto"/>
        <w:jc w:val="both"/>
        <w:rPr>
          <w:sz w:val="24"/>
          <w:szCs w:val="24"/>
        </w:rPr>
      </w:pPr>
      <w:r>
        <w:rPr>
          <w:sz w:val="24"/>
          <w:szCs w:val="24"/>
        </w:rPr>
        <w:tab/>
      </w:r>
      <w:r>
        <w:rPr>
          <w:sz w:val="24"/>
          <w:szCs w:val="24"/>
        </w:rPr>
        <w:tab/>
        <w:t>else {</w:t>
      </w:r>
    </w:p>
    <w:p w14:paraId="4D89EFFB" w14:textId="77777777" w:rsidR="00382C40" w:rsidRDefault="008A7C6A">
      <w:pPr>
        <w:spacing w:line="276" w:lineRule="auto"/>
        <w:jc w:val="both"/>
        <w:rPr>
          <w:sz w:val="24"/>
          <w:szCs w:val="24"/>
        </w:rPr>
      </w:pPr>
      <w:r>
        <w:rPr>
          <w:sz w:val="24"/>
          <w:szCs w:val="24"/>
        </w:rPr>
        <w:tab/>
      </w:r>
      <w:r>
        <w:rPr>
          <w:sz w:val="24"/>
          <w:szCs w:val="24"/>
        </w:rPr>
        <w:tab/>
      </w:r>
      <w:r>
        <w:rPr>
          <w:sz w:val="24"/>
          <w:szCs w:val="24"/>
        </w:rPr>
        <w:tab/>
        <w:t>postorderTravel (leftChild (Tree));</w:t>
      </w:r>
      <w:r>
        <w:rPr>
          <w:sz w:val="24"/>
          <w:szCs w:val="24"/>
        </w:rPr>
        <w:tab/>
      </w:r>
    </w:p>
    <w:p w14:paraId="3FC860A7" w14:textId="77777777" w:rsidR="00382C40" w:rsidRDefault="008A7C6A">
      <w:pPr>
        <w:spacing w:line="276" w:lineRule="auto"/>
        <w:jc w:val="both"/>
        <w:rPr>
          <w:sz w:val="24"/>
          <w:szCs w:val="24"/>
        </w:rPr>
      </w:pPr>
      <w:r>
        <w:rPr>
          <w:sz w:val="24"/>
          <w:szCs w:val="24"/>
        </w:rPr>
        <w:tab/>
      </w:r>
      <w:r>
        <w:rPr>
          <w:sz w:val="24"/>
          <w:szCs w:val="24"/>
        </w:rPr>
        <w:tab/>
      </w:r>
      <w:r>
        <w:rPr>
          <w:sz w:val="24"/>
          <w:szCs w:val="24"/>
        </w:rPr>
        <w:tab/>
        <w:t>postorderTrav</w:t>
      </w:r>
      <w:r>
        <w:rPr>
          <w:sz w:val="24"/>
          <w:szCs w:val="24"/>
        </w:rPr>
        <w:t>el (rightChild (Tree));</w:t>
      </w:r>
    </w:p>
    <w:p w14:paraId="0530B2CD" w14:textId="77777777" w:rsidR="00382C40" w:rsidRDefault="008A7C6A">
      <w:pPr>
        <w:spacing w:line="276" w:lineRule="auto"/>
        <w:jc w:val="both"/>
        <w:rPr>
          <w:sz w:val="24"/>
          <w:szCs w:val="24"/>
        </w:rPr>
      </w:pPr>
      <w:r>
        <w:rPr>
          <w:sz w:val="24"/>
          <w:szCs w:val="24"/>
        </w:rPr>
        <w:t>process DATA(Tree);</w:t>
      </w:r>
    </w:p>
    <w:p w14:paraId="38480491" w14:textId="77777777" w:rsidR="00382C40" w:rsidRDefault="008A7C6A">
      <w:pPr>
        <w:spacing w:line="276" w:lineRule="auto"/>
        <w:jc w:val="both"/>
        <w:rPr>
          <w:sz w:val="24"/>
          <w:szCs w:val="24"/>
        </w:rPr>
      </w:pPr>
      <w:r>
        <w:rPr>
          <w:sz w:val="24"/>
          <w:szCs w:val="24"/>
        </w:rPr>
        <w:tab/>
      </w:r>
      <w:r>
        <w:rPr>
          <w:sz w:val="24"/>
          <w:szCs w:val="24"/>
        </w:rPr>
        <w:tab/>
        <w:t>}</w:t>
      </w:r>
    </w:p>
    <w:p w14:paraId="3DE3FAF4" w14:textId="77777777" w:rsidR="00382C40" w:rsidRDefault="008A7C6A">
      <w:pPr>
        <w:spacing w:line="276" w:lineRule="auto"/>
        <w:jc w:val="both"/>
        <w:rPr>
          <w:sz w:val="24"/>
          <w:szCs w:val="24"/>
        </w:rPr>
      </w:pPr>
      <w:r>
        <w:rPr>
          <w:sz w:val="24"/>
          <w:szCs w:val="24"/>
        </w:rPr>
        <w:t>}</w:t>
      </w:r>
    </w:p>
    <w:p w14:paraId="6E1F3908" w14:textId="77777777" w:rsidR="00382C40" w:rsidRDefault="008A7C6A">
      <w:pPr>
        <w:spacing w:line="276" w:lineRule="auto"/>
        <w:jc w:val="center"/>
        <w:rPr>
          <w:b/>
          <w:sz w:val="24"/>
          <w:szCs w:val="24"/>
        </w:rPr>
      </w:pPr>
      <w:r>
        <w:rPr>
          <w:b/>
          <w:sz w:val="24"/>
          <w:szCs w:val="24"/>
        </w:rPr>
        <w:t>Experiment No: 15</w:t>
      </w:r>
    </w:p>
    <w:p w14:paraId="3EDBD24E" w14:textId="77777777" w:rsidR="00382C40" w:rsidRDefault="00382C40">
      <w:pPr>
        <w:spacing w:line="276" w:lineRule="auto"/>
        <w:jc w:val="center"/>
        <w:rPr>
          <w:b/>
          <w:sz w:val="24"/>
          <w:szCs w:val="24"/>
        </w:rPr>
      </w:pPr>
    </w:p>
    <w:p w14:paraId="121FD17B" w14:textId="77777777" w:rsidR="00382C40" w:rsidRDefault="008A7C6A">
      <w:pPr>
        <w:spacing w:line="276" w:lineRule="auto"/>
        <w:jc w:val="both"/>
        <w:rPr>
          <w:sz w:val="24"/>
          <w:szCs w:val="24"/>
        </w:rPr>
      </w:pPr>
      <w:r>
        <w:rPr>
          <w:b/>
          <w:sz w:val="24"/>
          <w:szCs w:val="24"/>
        </w:rPr>
        <w:t xml:space="preserve">Title: </w:t>
      </w:r>
      <w:r>
        <w:rPr>
          <w:sz w:val="24"/>
          <w:szCs w:val="24"/>
        </w:rPr>
        <w:t>Write a program to traverse a graph using breadth-first search (BFS), depth-first search (DFS).</w:t>
      </w:r>
    </w:p>
    <w:p w14:paraId="69B418AC" w14:textId="77777777" w:rsidR="00382C40" w:rsidRDefault="00382C40">
      <w:pPr>
        <w:spacing w:line="276" w:lineRule="auto"/>
        <w:jc w:val="both"/>
        <w:rPr>
          <w:sz w:val="24"/>
          <w:szCs w:val="24"/>
        </w:rPr>
      </w:pPr>
    </w:p>
    <w:p w14:paraId="3D237924" w14:textId="77777777" w:rsidR="00382C40" w:rsidRDefault="008A7C6A">
      <w:pPr>
        <w:spacing w:line="276" w:lineRule="auto"/>
        <w:jc w:val="both"/>
        <w:rPr>
          <w:b/>
          <w:sz w:val="24"/>
          <w:szCs w:val="24"/>
        </w:rPr>
      </w:pPr>
      <w:r>
        <w:rPr>
          <w:b/>
          <w:sz w:val="24"/>
          <w:szCs w:val="24"/>
        </w:rPr>
        <w:t>Breadth-first search</w:t>
      </w:r>
    </w:p>
    <w:p w14:paraId="14EB412F" w14:textId="77777777" w:rsidR="00382C40" w:rsidRDefault="008A7C6A">
      <w:pPr>
        <w:spacing w:line="276" w:lineRule="auto"/>
        <w:jc w:val="both"/>
        <w:rPr>
          <w:sz w:val="24"/>
          <w:szCs w:val="24"/>
        </w:rPr>
      </w:pPr>
      <w:r>
        <w:rPr>
          <w:noProof/>
        </w:rPr>
      </w:r>
      <w:r w:rsidR="008A7C6A">
        <w:rPr>
          <w:noProof/>
        </w:rPr>
        <w:pict w14:anchorId="5D3F8715">
          <v:rect id="_x0000_i1032" style="width:0;height:1.5pt" o:hralign="center" o:hrstd="t" o:hr="t" fillcolor="#a0a0a0" stroked="f"/>
        </w:pict>
      </w:r>
    </w:p>
    <w:p w14:paraId="20305928" w14:textId="77777777" w:rsidR="00382C40" w:rsidRDefault="008A7C6A">
      <w:pPr>
        <w:spacing w:line="276" w:lineRule="auto"/>
        <w:jc w:val="both"/>
        <w:rPr>
          <w:sz w:val="24"/>
          <w:szCs w:val="24"/>
        </w:rPr>
      </w:pPr>
      <w:r>
        <w:rPr>
          <w:noProof/>
          <w:sz w:val="24"/>
          <w:szCs w:val="24"/>
        </w:rPr>
        <w:drawing>
          <wp:inline distT="0" distB="0" distL="0" distR="0" wp14:anchorId="692E1CF9" wp14:editId="291A6F53">
            <wp:extent cx="4410075" cy="4562475"/>
            <wp:effectExtent l="0" t="0" r="0" b="0"/>
            <wp:docPr id="4252" name="image562.jpg" descr="bfs"/>
            <wp:cNvGraphicFramePr/>
            <a:graphic xmlns:a="http://schemas.openxmlformats.org/drawingml/2006/main">
              <a:graphicData uri="http://schemas.openxmlformats.org/drawingml/2006/picture">
                <pic:pic xmlns:pic="http://schemas.openxmlformats.org/drawingml/2006/picture">
                  <pic:nvPicPr>
                    <pic:cNvPr id="0" name="image562.jpg" descr="bfs"/>
                    <pic:cNvPicPr preferRelativeResize="0"/>
                  </pic:nvPicPr>
                  <pic:blipFill>
                    <a:blip r:embed="rId138"/>
                    <a:srcRect/>
                    <a:stretch>
                      <a:fillRect/>
                    </a:stretch>
                  </pic:blipFill>
                  <pic:spPr>
                    <a:xfrm>
                      <a:off x="0" y="0"/>
                      <a:ext cx="4410075" cy="4562475"/>
                    </a:xfrm>
                    <a:prstGeom prst="rect">
                      <a:avLst/>
                    </a:prstGeom>
                    <a:ln/>
                  </pic:spPr>
                </pic:pic>
              </a:graphicData>
            </a:graphic>
          </wp:inline>
        </w:drawing>
      </w:r>
    </w:p>
    <w:p w14:paraId="79D90608" w14:textId="77777777" w:rsidR="00382C40" w:rsidRDefault="008A7C6A">
      <w:pPr>
        <w:numPr>
          <w:ilvl w:val="0"/>
          <w:numId w:val="9"/>
        </w:numPr>
        <w:spacing w:line="360" w:lineRule="auto"/>
        <w:jc w:val="both"/>
        <w:rPr>
          <w:sz w:val="24"/>
          <w:szCs w:val="24"/>
        </w:rPr>
      </w:pPr>
      <w:r>
        <w:rPr>
          <w:sz w:val="24"/>
          <w:szCs w:val="24"/>
        </w:rPr>
        <w:t>Q: a queue of discovered vertices</w:t>
      </w:r>
    </w:p>
    <w:p w14:paraId="15C94B15" w14:textId="77777777" w:rsidR="00382C40" w:rsidRDefault="008A7C6A">
      <w:pPr>
        <w:numPr>
          <w:ilvl w:val="0"/>
          <w:numId w:val="9"/>
        </w:numPr>
        <w:spacing w:line="360" w:lineRule="auto"/>
        <w:jc w:val="both"/>
        <w:rPr>
          <w:sz w:val="24"/>
          <w:szCs w:val="24"/>
        </w:rPr>
      </w:pPr>
      <w:r>
        <w:rPr>
          <w:sz w:val="24"/>
          <w:szCs w:val="24"/>
        </w:rPr>
        <w:t>color[v]: color of v</w:t>
      </w:r>
    </w:p>
    <w:p w14:paraId="665226F0" w14:textId="77777777" w:rsidR="00382C40" w:rsidRDefault="008A7C6A">
      <w:pPr>
        <w:numPr>
          <w:ilvl w:val="0"/>
          <w:numId w:val="9"/>
        </w:numPr>
        <w:spacing w:line="360" w:lineRule="auto"/>
        <w:jc w:val="both"/>
        <w:rPr>
          <w:sz w:val="24"/>
          <w:szCs w:val="24"/>
        </w:rPr>
      </w:pPr>
      <w:r>
        <w:rPr>
          <w:sz w:val="24"/>
          <w:szCs w:val="24"/>
        </w:rPr>
        <w:t>d[v]: distance from s to v</w:t>
      </w:r>
    </w:p>
    <w:p w14:paraId="78ACBBDF" w14:textId="77777777" w:rsidR="00382C40" w:rsidRDefault="008A7C6A">
      <w:pPr>
        <w:numPr>
          <w:ilvl w:val="0"/>
          <w:numId w:val="9"/>
        </w:numPr>
        <w:spacing w:line="360" w:lineRule="auto"/>
        <w:jc w:val="both"/>
        <w:rPr>
          <w:sz w:val="24"/>
          <w:szCs w:val="24"/>
        </w:rPr>
      </w:pPr>
      <w:r>
        <w:rPr>
          <w:sz w:val="24"/>
          <w:szCs w:val="24"/>
        </w:rPr>
        <w:t>π[u]: predecessor of v</w:t>
      </w:r>
    </w:p>
    <w:p w14:paraId="15B04F6D" w14:textId="77777777" w:rsidR="00382C40" w:rsidRDefault="008A7C6A">
      <w:pPr>
        <w:numPr>
          <w:ilvl w:val="0"/>
          <w:numId w:val="11"/>
        </w:numPr>
        <w:spacing w:line="360" w:lineRule="auto"/>
        <w:jc w:val="both"/>
        <w:rPr>
          <w:sz w:val="24"/>
          <w:szCs w:val="24"/>
        </w:rPr>
      </w:pPr>
      <w:r>
        <w:rPr>
          <w:sz w:val="24"/>
          <w:szCs w:val="24"/>
        </w:rPr>
        <w:t>white: undiscovered</w:t>
      </w:r>
    </w:p>
    <w:p w14:paraId="27E3D45A" w14:textId="77777777" w:rsidR="00382C40" w:rsidRDefault="008A7C6A">
      <w:pPr>
        <w:numPr>
          <w:ilvl w:val="0"/>
          <w:numId w:val="11"/>
        </w:numPr>
        <w:spacing w:line="360" w:lineRule="auto"/>
        <w:jc w:val="both"/>
        <w:rPr>
          <w:sz w:val="24"/>
          <w:szCs w:val="24"/>
        </w:rPr>
      </w:pPr>
      <w:r>
        <w:rPr>
          <w:sz w:val="24"/>
          <w:szCs w:val="24"/>
        </w:rPr>
        <w:t>gray: discovered</w:t>
      </w:r>
    </w:p>
    <w:p w14:paraId="6A564CAC" w14:textId="77777777" w:rsidR="00382C40" w:rsidRDefault="008A7C6A">
      <w:pPr>
        <w:numPr>
          <w:ilvl w:val="0"/>
          <w:numId w:val="11"/>
        </w:numPr>
        <w:spacing w:line="360" w:lineRule="auto"/>
        <w:jc w:val="both"/>
        <w:rPr>
          <w:sz w:val="24"/>
          <w:szCs w:val="24"/>
        </w:rPr>
      </w:pPr>
      <w:r>
        <w:rPr>
          <w:sz w:val="24"/>
          <w:szCs w:val="24"/>
        </w:rPr>
        <w:t>black: finished</w:t>
      </w:r>
    </w:p>
    <w:p w14:paraId="0BC8435F" w14:textId="77777777" w:rsidR="00382C40" w:rsidRDefault="008A7C6A">
      <w:pPr>
        <w:spacing w:line="276" w:lineRule="auto"/>
        <w:jc w:val="both"/>
        <w:rPr>
          <w:sz w:val="24"/>
          <w:szCs w:val="24"/>
        </w:rPr>
      </w:pPr>
      <w:r>
        <w:rPr>
          <w:noProof/>
          <w:sz w:val="24"/>
          <w:szCs w:val="24"/>
        </w:rPr>
        <w:drawing>
          <wp:inline distT="0" distB="0" distL="0" distR="0" wp14:anchorId="762D8815" wp14:editId="4BCA9207">
            <wp:extent cx="5019675" cy="1590675"/>
            <wp:effectExtent l="0" t="0" r="0" b="0"/>
            <wp:docPr id="4254" name="image560.jpg" descr="bfs-1"/>
            <wp:cNvGraphicFramePr/>
            <a:graphic xmlns:a="http://schemas.openxmlformats.org/drawingml/2006/main">
              <a:graphicData uri="http://schemas.openxmlformats.org/drawingml/2006/picture">
                <pic:pic xmlns:pic="http://schemas.openxmlformats.org/drawingml/2006/picture">
                  <pic:nvPicPr>
                    <pic:cNvPr id="0" name="image560.jpg" descr="bfs-1"/>
                    <pic:cNvPicPr preferRelativeResize="0"/>
                  </pic:nvPicPr>
                  <pic:blipFill>
                    <a:blip r:embed="rId139"/>
                    <a:srcRect/>
                    <a:stretch>
                      <a:fillRect/>
                    </a:stretch>
                  </pic:blipFill>
                  <pic:spPr>
                    <a:xfrm>
                      <a:off x="0" y="0"/>
                      <a:ext cx="5019675" cy="1590675"/>
                    </a:xfrm>
                    <a:prstGeom prst="rect">
                      <a:avLst/>
                    </a:prstGeom>
                    <a:ln/>
                  </pic:spPr>
                </pic:pic>
              </a:graphicData>
            </a:graphic>
          </wp:inline>
        </w:drawing>
      </w:r>
    </w:p>
    <w:p w14:paraId="1CCD41AC" w14:textId="77777777" w:rsidR="00382C40" w:rsidRDefault="008A7C6A">
      <w:pPr>
        <w:spacing w:line="276" w:lineRule="auto"/>
        <w:jc w:val="both"/>
        <w:rPr>
          <w:sz w:val="24"/>
          <w:szCs w:val="24"/>
        </w:rPr>
      </w:pPr>
      <w:r>
        <w:rPr>
          <w:noProof/>
        </w:rPr>
      </w:r>
      <w:r w:rsidR="008A7C6A">
        <w:rPr>
          <w:noProof/>
        </w:rPr>
        <w:pict w14:anchorId="3550EEE2">
          <v:rect id="_x0000_i1033" style="width:0;height:1.5pt" o:hralign="center" o:hrstd="t" o:hr="t" fillcolor="#a0a0a0" stroked="f"/>
        </w:pict>
      </w:r>
    </w:p>
    <w:p w14:paraId="095D12C5" w14:textId="77777777" w:rsidR="00382C40" w:rsidRDefault="008A7C6A">
      <w:pPr>
        <w:spacing w:line="276" w:lineRule="auto"/>
        <w:jc w:val="both"/>
        <w:rPr>
          <w:sz w:val="24"/>
          <w:szCs w:val="24"/>
        </w:rPr>
      </w:pPr>
      <w:r>
        <w:rPr>
          <w:noProof/>
          <w:sz w:val="24"/>
          <w:szCs w:val="24"/>
        </w:rPr>
        <w:drawing>
          <wp:inline distT="0" distB="0" distL="0" distR="0" wp14:anchorId="7CE933DB" wp14:editId="19775E02">
            <wp:extent cx="4895850" cy="1781175"/>
            <wp:effectExtent l="0" t="0" r="0" b="0"/>
            <wp:docPr id="4255" name="image563.jpg" descr="bfs-2"/>
            <wp:cNvGraphicFramePr/>
            <a:graphic xmlns:a="http://schemas.openxmlformats.org/drawingml/2006/main">
              <a:graphicData uri="http://schemas.openxmlformats.org/drawingml/2006/picture">
                <pic:pic xmlns:pic="http://schemas.openxmlformats.org/drawingml/2006/picture">
                  <pic:nvPicPr>
                    <pic:cNvPr id="0" name="image563.jpg" descr="bfs-2"/>
                    <pic:cNvPicPr preferRelativeResize="0"/>
                  </pic:nvPicPr>
                  <pic:blipFill>
                    <a:blip r:embed="rId140"/>
                    <a:srcRect/>
                    <a:stretch>
                      <a:fillRect/>
                    </a:stretch>
                  </pic:blipFill>
                  <pic:spPr>
                    <a:xfrm>
                      <a:off x="0" y="0"/>
                      <a:ext cx="4895850" cy="1781175"/>
                    </a:xfrm>
                    <a:prstGeom prst="rect">
                      <a:avLst/>
                    </a:prstGeom>
                    <a:ln/>
                  </pic:spPr>
                </pic:pic>
              </a:graphicData>
            </a:graphic>
          </wp:inline>
        </w:drawing>
      </w:r>
    </w:p>
    <w:p w14:paraId="52A5B448" w14:textId="77777777" w:rsidR="00382C40" w:rsidRDefault="008A7C6A">
      <w:pPr>
        <w:spacing w:line="276" w:lineRule="auto"/>
        <w:jc w:val="both"/>
        <w:rPr>
          <w:sz w:val="24"/>
          <w:szCs w:val="24"/>
        </w:rPr>
      </w:pPr>
      <w:r>
        <w:rPr>
          <w:noProof/>
        </w:rPr>
      </w:r>
      <w:r w:rsidR="008A7C6A">
        <w:rPr>
          <w:noProof/>
        </w:rPr>
        <w:pict w14:anchorId="135E3989">
          <v:rect id="_x0000_i1034" style="width:0;height:1.5pt" o:hralign="center" o:hrstd="t" o:hr="t" fillcolor="#a0a0a0" stroked="f"/>
        </w:pict>
      </w:r>
    </w:p>
    <w:p w14:paraId="3A020825" w14:textId="77777777" w:rsidR="00382C40" w:rsidRDefault="008A7C6A">
      <w:pPr>
        <w:spacing w:line="276" w:lineRule="auto"/>
        <w:jc w:val="both"/>
        <w:rPr>
          <w:sz w:val="24"/>
          <w:szCs w:val="24"/>
        </w:rPr>
      </w:pPr>
      <w:r>
        <w:rPr>
          <w:noProof/>
          <w:sz w:val="24"/>
          <w:szCs w:val="24"/>
        </w:rPr>
        <w:drawing>
          <wp:inline distT="0" distB="0" distL="0" distR="0" wp14:anchorId="20D20933" wp14:editId="34B7A77E">
            <wp:extent cx="5086350" cy="1885950"/>
            <wp:effectExtent l="0" t="0" r="0" b="0"/>
            <wp:docPr id="4246" name="image554.jpg" descr="bfs-3"/>
            <wp:cNvGraphicFramePr/>
            <a:graphic xmlns:a="http://schemas.openxmlformats.org/drawingml/2006/main">
              <a:graphicData uri="http://schemas.openxmlformats.org/drawingml/2006/picture">
                <pic:pic xmlns:pic="http://schemas.openxmlformats.org/drawingml/2006/picture">
                  <pic:nvPicPr>
                    <pic:cNvPr id="0" name="image554.jpg" descr="bfs-3"/>
                    <pic:cNvPicPr preferRelativeResize="0"/>
                  </pic:nvPicPr>
                  <pic:blipFill>
                    <a:blip r:embed="rId141"/>
                    <a:srcRect/>
                    <a:stretch>
                      <a:fillRect/>
                    </a:stretch>
                  </pic:blipFill>
                  <pic:spPr>
                    <a:xfrm>
                      <a:off x="0" y="0"/>
                      <a:ext cx="5086350" cy="1885950"/>
                    </a:xfrm>
                    <a:prstGeom prst="rect">
                      <a:avLst/>
                    </a:prstGeom>
                    <a:ln/>
                  </pic:spPr>
                </pic:pic>
              </a:graphicData>
            </a:graphic>
          </wp:inline>
        </w:drawing>
      </w:r>
    </w:p>
    <w:p w14:paraId="7AFF530C" w14:textId="77777777" w:rsidR="00382C40" w:rsidRDefault="008A7C6A">
      <w:pPr>
        <w:spacing w:line="276" w:lineRule="auto"/>
        <w:jc w:val="both"/>
        <w:rPr>
          <w:sz w:val="24"/>
          <w:szCs w:val="24"/>
        </w:rPr>
      </w:pPr>
      <w:r>
        <w:rPr>
          <w:noProof/>
        </w:rPr>
      </w:r>
      <w:r w:rsidR="008A7C6A">
        <w:rPr>
          <w:noProof/>
        </w:rPr>
        <w:pict w14:anchorId="04A16EEF">
          <v:rect id="_x0000_i1035" style="width:0;height:1.5pt" o:hralign="center" o:hrstd="t" o:hr="t" fillcolor="#a0a0a0" stroked="f"/>
        </w:pict>
      </w:r>
    </w:p>
    <w:p w14:paraId="3021EADF" w14:textId="77777777" w:rsidR="00382C40" w:rsidRDefault="008A7C6A">
      <w:pPr>
        <w:spacing w:line="276" w:lineRule="auto"/>
        <w:jc w:val="both"/>
        <w:rPr>
          <w:sz w:val="24"/>
          <w:szCs w:val="24"/>
        </w:rPr>
      </w:pPr>
      <w:r>
        <w:rPr>
          <w:noProof/>
          <w:sz w:val="24"/>
          <w:szCs w:val="24"/>
        </w:rPr>
        <w:drawing>
          <wp:inline distT="0" distB="0" distL="0" distR="0" wp14:anchorId="4029785A" wp14:editId="11FAF103">
            <wp:extent cx="5133975" cy="1819275"/>
            <wp:effectExtent l="0" t="0" r="0" b="0"/>
            <wp:docPr id="4248" name="image553.jpg" descr="bfs-4"/>
            <wp:cNvGraphicFramePr/>
            <a:graphic xmlns:a="http://schemas.openxmlformats.org/drawingml/2006/main">
              <a:graphicData uri="http://schemas.openxmlformats.org/drawingml/2006/picture">
                <pic:pic xmlns:pic="http://schemas.openxmlformats.org/drawingml/2006/picture">
                  <pic:nvPicPr>
                    <pic:cNvPr id="0" name="image553.jpg" descr="bfs-4"/>
                    <pic:cNvPicPr preferRelativeResize="0"/>
                  </pic:nvPicPr>
                  <pic:blipFill>
                    <a:blip r:embed="rId142"/>
                    <a:srcRect/>
                    <a:stretch>
                      <a:fillRect/>
                    </a:stretch>
                  </pic:blipFill>
                  <pic:spPr>
                    <a:xfrm>
                      <a:off x="0" y="0"/>
                      <a:ext cx="5133975" cy="1819275"/>
                    </a:xfrm>
                    <a:prstGeom prst="rect">
                      <a:avLst/>
                    </a:prstGeom>
                    <a:ln/>
                  </pic:spPr>
                </pic:pic>
              </a:graphicData>
            </a:graphic>
          </wp:inline>
        </w:drawing>
      </w:r>
    </w:p>
    <w:p w14:paraId="203C3C10" w14:textId="77777777" w:rsidR="00382C40" w:rsidRDefault="008A7C6A">
      <w:pPr>
        <w:spacing w:line="276" w:lineRule="auto"/>
        <w:jc w:val="both"/>
        <w:rPr>
          <w:sz w:val="24"/>
          <w:szCs w:val="24"/>
        </w:rPr>
      </w:pPr>
      <w:r>
        <w:rPr>
          <w:noProof/>
        </w:rPr>
      </w:r>
      <w:r w:rsidR="008A7C6A">
        <w:rPr>
          <w:noProof/>
        </w:rPr>
        <w:pict w14:anchorId="62FCAB2C">
          <v:rect id="_x0000_i1036" style="width:0;height:1.5pt" o:hralign="center" o:hrstd="t" o:hr="t" fillcolor="#a0a0a0" stroked="f"/>
        </w:pict>
      </w:r>
    </w:p>
    <w:p w14:paraId="41D8FD7E" w14:textId="77777777" w:rsidR="00382C40" w:rsidRDefault="008A7C6A">
      <w:pPr>
        <w:spacing w:line="276" w:lineRule="auto"/>
        <w:jc w:val="both"/>
        <w:rPr>
          <w:sz w:val="24"/>
          <w:szCs w:val="24"/>
        </w:rPr>
      </w:pPr>
      <w:r>
        <w:rPr>
          <w:noProof/>
          <w:sz w:val="24"/>
          <w:szCs w:val="24"/>
        </w:rPr>
        <w:drawing>
          <wp:inline distT="0" distB="0" distL="0" distR="0" wp14:anchorId="123FA1D6" wp14:editId="2E3042F8">
            <wp:extent cx="5229225" cy="2038350"/>
            <wp:effectExtent l="0" t="0" r="0" b="0"/>
            <wp:docPr id="4250" name="image561.jpg" descr="bfs-5"/>
            <wp:cNvGraphicFramePr/>
            <a:graphic xmlns:a="http://schemas.openxmlformats.org/drawingml/2006/main">
              <a:graphicData uri="http://schemas.openxmlformats.org/drawingml/2006/picture">
                <pic:pic xmlns:pic="http://schemas.openxmlformats.org/drawingml/2006/picture">
                  <pic:nvPicPr>
                    <pic:cNvPr id="0" name="image561.jpg" descr="bfs-5"/>
                    <pic:cNvPicPr preferRelativeResize="0"/>
                  </pic:nvPicPr>
                  <pic:blipFill>
                    <a:blip r:embed="rId143"/>
                    <a:srcRect/>
                    <a:stretch>
                      <a:fillRect/>
                    </a:stretch>
                  </pic:blipFill>
                  <pic:spPr>
                    <a:xfrm>
                      <a:off x="0" y="0"/>
                      <a:ext cx="5229225" cy="2038350"/>
                    </a:xfrm>
                    <a:prstGeom prst="rect">
                      <a:avLst/>
                    </a:prstGeom>
                    <a:ln/>
                  </pic:spPr>
                </pic:pic>
              </a:graphicData>
            </a:graphic>
          </wp:inline>
        </w:drawing>
      </w:r>
    </w:p>
    <w:p w14:paraId="3C818FC8" w14:textId="77777777" w:rsidR="00382C40" w:rsidRDefault="008A7C6A">
      <w:pPr>
        <w:spacing w:line="276" w:lineRule="auto"/>
        <w:jc w:val="both"/>
        <w:rPr>
          <w:sz w:val="24"/>
          <w:szCs w:val="24"/>
        </w:rPr>
      </w:pPr>
      <w:r>
        <w:rPr>
          <w:noProof/>
        </w:rPr>
      </w:r>
      <w:r w:rsidR="008A7C6A">
        <w:rPr>
          <w:noProof/>
        </w:rPr>
        <w:pict w14:anchorId="0C85EEBA">
          <v:rect id="_x0000_i1037" style="width:0;height:1.5pt" o:hralign="center" o:hrstd="t" o:hr="t" fillcolor="#a0a0a0" stroked="f"/>
        </w:pict>
      </w:r>
    </w:p>
    <w:p w14:paraId="5175D0A9" w14:textId="77777777" w:rsidR="00382C40" w:rsidRDefault="008A7C6A">
      <w:pPr>
        <w:spacing w:line="276" w:lineRule="auto"/>
        <w:jc w:val="both"/>
        <w:rPr>
          <w:sz w:val="24"/>
          <w:szCs w:val="24"/>
        </w:rPr>
      </w:pPr>
      <w:r>
        <w:rPr>
          <w:noProof/>
          <w:sz w:val="24"/>
          <w:szCs w:val="24"/>
        </w:rPr>
        <w:drawing>
          <wp:inline distT="0" distB="0" distL="0" distR="0" wp14:anchorId="092405C1" wp14:editId="45FD68B9">
            <wp:extent cx="5248275" cy="1847850"/>
            <wp:effectExtent l="0" t="0" r="0" b="0"/>
            <wp:docPr id="4251" name="image566.jpg" descr="bfs-6"/>
            <wp:cNvGraphicFramePr/>
            <a:graphic xmlns:a="http://schemas.openxmlformats.org/drawingml/2006/main">
              <a:graphicData uri="http://schemas.openxmlformats.org/drawingml/2006/picture">
                <pic:pic xmlns:pic="http://schemas.openxmlformats.org/drawingml/2006/picture">
                  <pic:nvPicPr>
                    <pic:cNvPr id="0" name="image566.jpg" descr="bfs-6"/>
                    <pic:cNvPicPr preferRelativeResize="0"/>
                  </pic:nvPicPr>
                  <pic:blipFill>
                    <a:blip r:embed="rId144"/>
                    <a:srcRect/>
                    <a:stretch>
                      <a:fillRect/>
                    </a:stretch>
                  </pic:blipFill>
                  <pic:spPr>
                    <a:xfrm>
                      <a:off x="0" y="0"/>
                      <a:ext cx="5248275" cy="1847850"/>
                    </a:xfrm>
                    <a:prstGeom prst="rect">
                      <a:avLst/>
                    </a:prstGeom>
                    <a:ln/>
                  </pic:spPr>
                </pic:pic>
              </a:graphicData>
            </a:graphic>
          </wp:inline>
        </w:drawing>
      </w:r>
    </w:p>
    <w:p w14:paraId="2FD2B78A" w14:textId="77777777" w:rsidR="00382C40" w:rsidRDefault="008A7C6A">
      <w:pPr>
        <w:spacing w:line="276" w:lineRule="auto"/>
        <w:jc w:val="both"/>
        <w:rPr>
          <w:sz w:val="24"/>
          <w:szCs w:val="24"/>
        </w:rPr>
      </w:pPr>
      <w:r>
        <w:rPr>
          <w:noProof/>
        </w:rPr>
      </w:r>
      <w:r w:rsidR="008A7C6A">
        <w:rPr>
          <w:noProof/>
        </w:rPr>
        <w:pict w14:anchorId="25A7501C">
          <v:rect id="_x0000_i1038" style="width:0;height:1.5pt" o:hralign="center" o:hrstd="t" o:hr="t" fillcolor="#a0a0a0" stroked="f"/>
        </w:pict>
      </w:r>
    </w:p>
    <w:p w14:paraId="41D8024C" w14:textId="77777777" w:rsidR="00382C40" w:rsidRDefault="008A7C6A">
      <w:pPr>
        <w:spacing w:line="276" w:lineRule="auto"/>
        <w:jc w:val="both"/>
        <w:rPr>
          <w:sz w:val="24"/>
          <w:szCs w:val="24"/>
        </w:rPr>
      </w:pPr>
      <w:r>
        <w:rPr>
          <w:noProof/>
          <w:sz w:val="24"/>
          <w:szCs w:val="24"/>
        </w:rPr>
        <w:drawing>
          <wp:inline distT="0" distB="0" distL="0" distR="0" wp14:anchorId="1EB8FFEA" wp14:editId="3A3E8142">
            <wp:extent cx="4972050" cy="1704975"/>
            <wp:effectExtent l="0" t="0" r="0" b="0"/>
            <wp:docPr id="4263" name="image573.jpg" descr="bfs-7"/>
            <wp:cNvGraphicFramePr/>
            <a:graphic xmlns:a="http://schemas.openxmlformats.org/drawingml/2006/main">
              <a:graphicData uri="http://schemas.openxmlformats.org/drawingml/2006/picture">
                <pic:pic xmlns:pic="http://schemas.openxmlformats.org/drawingml/2006/picture">
                  <pic:nvPicPr>
                    <pic:cNvPr id="0" name="image573.jpg" descr="bfs-7"/>
                    <pic:cNvPicPr preferRelativeResize="0"/>
                  </pic:nvPicPr>
                  <pic:blipFill>
                    <a:blip r:embed="rId145"/>
                    <a:srcRect/>
                    <a:stretch>
                      <a:fillRect/>
                    </a:stretch>
                  </pic:blipFill>
                  <pic:spPr>
                    <a:xfrm>
                      <a:off x="0" y="0"/>
                      <a:ext cx="4972050" cy="1704975"/>
                    </a:xfrm>
                    <a:prstGeom prst="rect">
                      <a:avLst/>
                    </a:prstGeom>
                    <a:ln/>
                  </pic:spPr>
                </pic:pic>
              </a:graphicData>
            </a:graphic>
          </wp:inline>
        </w:drawing>
      </w:r>
    </w:p>
    <w:p w14:paraId="16DCFD4C" w14:textId="77777777" w:rsidR="00382C40" w:rsidRDefault="008A7C6A">
      <w:pPr>
        <w:spacing w:line="276" w:lineRule="auto"/>
        <w:jc w:val="both"/>
        <w:rPr>
          <w:sz w:val="24"/>
          <w:szCs w:val="24"/>
        </w:rPr>
      </w:pPr>
      <w:r>
        <w:rPr>
          <w:noProof/>
        </w:rPr>
      </w:r>
      <w:r w:rsidR="008A7C6A">
        <w:rPr>
          <w:noProof/>
        </w:rPr>
        <w:pict w14:anchorId="0AF1A53C">
          <v:rect id="_x0000_i1039" style="width:0;height:1.5pt" o:hralign="center" o:hrstd="t" o:hr="t" fillcolor="#a0a0a0" stroked="f"/>
        </w:pict>
      </w:r>
    </w:p>
    <w:p w14:paraId="36EDFE5D" w14:textId="77777777" w:rsidR="00382C40" w:rsidRDefault="008A7C6A">
      <w:pPr>
        <w:spacing w:line="276" w:lineRule="auto"/>
        <w:jc w:val="both"/>
        <w:rPr>
          <w:sz w:val="24"/>
          <w:szCs w:val="24"/>
        </w:rPr>
      </w:pPr>
      <w:r>
        <w:rPr>
          <w:noProof/>
          <w:sz w:val="24"/>
          <w:szCs w:val="24"/>
        </w:rPr>
        <w:drawing>
          <wp:inline distT="0" distB="0" distL="0" distR="0" wp14:anchorId="735CA39E" wp14:editId="43FDE6C6">
            <wp:extent cx="5000625" cy="1762125"/>
            <wp:effectExtent l="0" t="0" r="0" b="0"/>
            <wp:docPr id="4264" name="image574.jpg" descr="bfs-8"/>
            <wp:cNvGraphicFramePr/>
            <a:graphic xmlns:a="http://schemas.openxmlformats.org/drawingml/2006/main">
              <a:graphicData uri="http://schemas.openxmlformats.org/drawingml/2006/picture">
                <pic:pic xmlns:pic="http://schemas.openxmlformats.org/drawingml/2006/picture">
                  <pic:nvPicPr>
                    <pic:cNvPr id="0" name="image574.jpg" descr="bfs-8"/>
                    <pic:cNvPicPr preferRelativeResize="0"/>
                  </pic:nvPicPr>
                  <pic:blipFill>
                    <a:blip r:embed="rId146"/>
                    <a:srcRect/>
                    <a:stretch>
                      <a:fillRect/>
                    </a:stretch>
                  </pic:blipFill>
                  <pic:spPr>
                    <a:xfrm>
                      <a:off x="0" y="0"/>
                      <a:ext cx="5000625" cy="1762125"/>
                    </a:xfrm>
                    <a:prstGeom prst="rect">
                      <a:avLst/>
                    </a:prstGeom>
                    <a:ln/>
                  </pic:spPr>
                </pic:pic>
              </a:graphicData>
            </a:graphic>
          </wp:inline>
        </w:drawing>
      </w:r>
    </w:p>
    <w:p w14:paraId="634400A3" w14:textId="77777777" w:rsidR="00382C40" w:rsidRDefault="008A7C6A">
      <w:pPr>
        <w:spacing w:line="276" w:lineRule="auto"/>
        <w:jc w:val="both"/>
        <w:rPr>
          <w:sz w:val="24"/>
          <w:szCs w:val="24"/>
        </w:rPr>
      </w:pPr>
      <w:r>
        <w:rPr>
          <w:noProof/>
        </w:rPr>
      </w:r>
      <w:r w:rsidR="008A7C6A">
        <w:rPr>
          <w:noProof/>
        </w:rPr>
        <w:pict w14:anchorId="7E8B15DD">
          <v:rect id="_x0000_i1040" style="width:0;height:1.5pt" o:hralign="center" o:hrstd="t" o:hr="t" fillcolor="#a0a0a0" stroked="f"/>
        </w:pict>
      </w:r>
    </w:p>
    <w:p w14:paraId="42D958AA" w14:textId="77777777" w:rsidR="00382C40" w:rsidRDefault="008A7C6A">
      <w:pPr>
        <w:spacing w:line="276" w:lineRule="auto"/>
        <w:jc w:val="both"/>
        <w:rPr>
          <w:sz w:val="24"/>
          <w:szCs w:val="24"/>
        </w:rPr>
      </w:pPr>
      <w:r>
        <w:rPr>
          <w:noProof/>
          <w:sz w:val="24"/>
          <w:szCs w:val="24"/>
        </w:rPr>
        <w:drawing>
          <wp:inline distT="0" distB="0" distL="0" distR="0" wp14:anchorId="38D2BA9E" wp14:editId="074E18A4">
            <wp:extent cx="5048250" cy="1771650"/>
            <wp:effectExtent l="0" t="0" r="0" b="0"/>
            <wp:docPr id="4265" name="image578.jpg" descr="bfs-9"/>
            <wp:cNvGraphicFramePr/>
            <a:graphic xmlns:a="http://schemas.openxmlformats.org/drawingml/2006/main">
              <a:graphicData uri="http://schemas.openxmlformats.org/drawingml/2006/picture">
                <pic:pic xmlns:pic="http://schemas.openxmlformats.org/drawingml/2006/picture">
                  <pic:nvPicPr>
                    <pic:cNvPr id="0" name="image578.jpg" descr="bfs-9"/>
                    <pic:cNvPicPr preferRelativeResize="0"/>
                  </pic:nvPicPr>
                  <pic:blipFill>
                    <a:blip r:embed="rId147"/>
                    <a:srcRect/>
                    <a:stretch>
                      <a:fillRect/>
                    </a:stretch>
                  </pic:blipFill>
                  <pic:spPr>
                    <a:xfrm>
                      <a:off x="0" y="0"/>
                      <a:ext cx="5048250" cy="1771650"/>
                    </a:xfrm>
                    <a:prstGeom prst="rect">
                      <a:avLst/>
                    </a:prstGeom>
                    <a:ln/>
                  </pic:spPr>
                </pic:pic>
              </a:graphicData>
            </a:graphic>
          </wp:inline>
        </w:drawing>
      </w:r>
    </w:p>
    <w:p w14:paraId="272B375E" w14:textId="77777777" w:rsidR="00382C40" w:rsidRDefault="008A7C6A">
      <w:pPr>
        <w:spacing w:line="276" w:lineRule="auto"/>
        <w:jc w:val="both"/>
        <w:rPr>
          <w:sz w:val="24"/>
          <w:szCs w:val="24"/>
        </w:rPr>
      </w:pPr>
      <w:r>
        <w:rPr>
          <w:noProof/>
        </w:rPr>
      </w:r>
      <w:r w:rsidR="008A7C6A">
        <w:rPr>
          <w:noProof/>
        </w:rPr>
        <w:pict w14:anchorId="5A140BDE">
          <v:rect id="_x0000_i1041" style="width:0;height:1.5pt" o:hralign="center" o:hrstd="t" o:hr="t" fillcolor="#a0a0a0" stroked="f"/>
        </w:pict>
      </w:r>
    </w:p>
    <w:p w14:paraId="3FF7E12C" w14:textId="77777777" w:rsidR="00382C40" w:rsidRDefault="008A7C6A">
      <w:pPr>
        <w:spacing w:line="276" w:lineRule="auto"/>
        <w:jc w:val="both"/>
        <w:rPr>
          <w:sz w:val="24"/>
          <w:szCs w:val="24"/>
        </w:rPr>
      </w:pPr>
      <w:r>
        <w:rPr>
          <w:noProof/>
          <w:sz w:val="24"/>
          <w:szCs w:val="24"/>
        </w:rPr>
        <w:drawing>
          <wp:inline distT="0" distB="0" distL="0" distR="0" wp14:anchorId="4E1817A4" wp14:editId="0D4FE02C">
            <wp:extent cx="4800600" cy="1733550"/>
            <wp:effectExtent l="0" t="0" r="0" b="0"/>
            <wp:docPr id="4195" name="image502.jpg" descr="bfs-10"/>
            <wp:cNvGraphicFramePr/>
            <a:graphic xmlns:a="http://schemas.openxmlformats.org/drawingml/2006/main">
              <a:graphicData uri="http://schemas.openxmlformats.org/drawingml/2006/picture">
                <pic:pic xmlns:pic="http://schemas.openxmlformats.org/drawingml/2006/picture">
                  <pic:nvPicPr>
                    <pic:cNvPr id="0" name="image502.jpg" descr="bfs-10"/>
                    <pic:cNvPicPr preferRelativeResize="0"/>
                  </pic:nvPicPr>
                  <pic:blipFill>
                    <a:blip r:embed="rId148"/>
                    <a:srcRect/>
                    <a:stretch>
                      <a:fillRect/>
                    </a:stretch>
                  </pic:blipFill>
                  <pic:spPr>
                    <a:xfrm>
                      <a:off x="0" y="0"/>
                      <a:ext cx="4800600" cy="1733550"/>
                    </a:xfrm>
                    <a:prstGeom prst="rect">
                      <a:avLst/>
                    </a:prstGeom>
                    <a:ln/>
                  </pic:spPr>
                </pic:pic>
              </a:graphicData>
            </a:graphic>
          </wp:inline>
        </w:drawing>
      </w:r>
      <w:r>
        <w:rPr>
          <w:sz w:val="24"/>
          <w:szCs w:val="24"/>
        </w:rPr>
        <w:br/>
      </w:r>
      <w:r>
        <w:rPr>
          <w:sz w:val="24"/>
          <w:szCs w:val="24"/>
        </w:rPr>
        <w:br/>
      </w:r>
    </w:p>
    <w:p w14:paraId="23862E87" w14:textId="77777777" w:rsidR="00382C40" w:rsidRDefault="008A7C6A">
      <w:pPr>
        <w:spacing w:line="276" w:lineRule="auto"/>
        <w:jc w:val="both"/>
        <w:rPr>
          <w:b/>
          <w:sz w:val="24"/>
          <w:szCs w:val="24"/>
        </w:rPr>
      </w:pPr>
      <w:r>
        <w:rPr>
          <w:b/>
          <w:sz w:val="24"/>
          <w:szCs w:val="24"/>
        </w:rPr>
        <w:t>Analysis of BFS</w:t>
      </w:r>
    </w:p>
    <w:p w14:paraId="6DB3A6D7" w14:textId="77777777" w:rsidR="00382C40" w:rsidRDefault="008A7C6A">
      <w:pPr>
        <w:spacing w:line="276" w:lineRule="auto"/>
        <w:jc w:val="both"/>
        <w:rPr>
          <w:sz w:val="24"/>
          <w:szCs w:val="24"/>
        </w:rPr>
      </w:pPr>
      <w:r>
        <w:rPr>
          <w:noProof/>
        </w:rPr>
      </w:r>
      <w:r w:rsidR="008A7C6A">
        <w:rPr>
          <w:noProof/>
        </w:rPr>
        <w:pict w14:anchorId="4C57B98C">
          <v:rect id="_x0000_i1042" style="width:0;height:1.5pt" o:hralign="center" o:hrstd="t" o:hr="t" fillcolor="#a0a0a0" stroked="f"/>
        </w:pict>
      </w:r>
    </w:p>
    <w:p w14:paraId="20146FFB" w14:textId="77777777" w:rsidR="00382C40" w:rsidRDefault="008A7C6A">
      <w:pPr>
        <w:spacing w:line="360" w:lineRule="auto"/>
        <w:rPr>
          <w:sz w:val="24"/>
          <w:szCs w:val="24"/>
        </w:rPr>
      </w:pPr>
      <w:r>
        <w:rPr>
          <w:sz w:val="24"/>
          <w:szCs w:val="24"/>
        </w:rPr>
        <w:t>Initialization takes O(V).</w:t>
      </w:r>
      <w:r>
        <w:rPr>
          <w:sz w:val="24"/>
          <w:szCs w:val="24"/>
        </w:rPr>
        <w:br/>
        <w:t xml:space="preserve">Traversal Loop After </w:t>
      </w:r>
      <w:r>
        <w:rPr>
          <w:sz w:val="24"/>
          <w:szCs w:val="24"/>
        </w:rPr>
        <w:t>initialization, each vertex is enqueued and dequeued at most once, and each operation takes O(1). So, total time for queuing is O(V).</w:t>
      </w:r>
      <w:r>
        <w:rPr>
          <w:sz w:val="24"/>
          <w:szCs w:val="24"/>
        </w:rPr>
        <w:br/>
        <w:t>The adjacency list of each vertex is scanned at most once. The sum of lengths of all adjacency lists is ?(E).</w:t>
      </w:r>
      <w:r>
        <w:rPr>
          <w:sz w:val="24"/>
          <w:szCs w:val="24"/>
        </w:rPr>
        <w:br/>
        <w:t>Summing up o</w:t>
      </w:r>
      <w:r>
        <w:rPr>
          <w:sz w:val="24"/>
          <w:szCs w:val="24"/>
        </w:rPr>
        <w:t>ver all vertices =&gt; total running time of BFS is O(V+E), linear in the size of the adjacency list representation of graph. </w:t>
      </w:r>
    </w:p>
    <w:p w14:paraId="4B18BCFC" w14:textId="77777777" w:rsidR="00382C40" w:rsidRDefault="00382C40">
      <w:pPr>
        <w:spacing w:line="276" w:lineRule="auto"/>
        <w:rPr>
          <w:b/>
          <w:sz w:val="24"/>
          <w:szCs w:val="24"/>
        </w:rPr>
      </w:pPr>
    </w:p>
    <w:p w14:paraId="0F16F05C" w14:textId="77777777" w:rsidR="00382C40" w:rsidRDefault="00382C40">
      <w:pPr>
        <w:spacing w:line="276" w:lineRule="auto"/>
        <w:jc w:val="both"/>
        <w:rPr>
          <w:b/>
          <w:sz w:val="24"/>
          <w:szCs w:val="24"/>
        </w:rPr>
      </w:pPr>
    </w:p>
    <w:p w14:paraId="7E0FA09B" w14:textId="77777777" w:rsidR="00382C40" w:rsidRDefault="00382C40">
      <w:pPr>
        <w:spacing w:line="276" w:lineRule="auto"/>
        <w:jc w:val="both"/>
        <w:rPr>
          <w:b/>
          <w:sz w:val="24"/>
          <w:szCs w:val="24"/>
        </w:rPr>
      </w:pPr>
    </w:p>
    <w:p w14:paraId="38915A70" w14:textId="77777777" w:rsidR="00382C40" w:rsidRDefault="00382C40">
      <w:pPr>
        <w:spacing w:line="276" w:lineRule="auto"/>
        <w:jc w:val="both"/>
        <w:rPr>
          <w:b/>
          <w:sz w:val="24"/>
          <w:szCs w:val="24"/>
        </w:rPr>
      </w:pPr>
    </w:p>
    <w:p w14:paraId="3B47458B" w14:textId="77777777" w:rsidR="00382C40" w:rsidRDefault="00382C40">
      <w:pPr>
        <w:spacing w:line="276" w:lineRule="auto"/>
        <w:jc w:val="both"/>
        <w:rPr>
          <w:b/>
          <w:sz w:val="24"/>
          <w:szCs w:val="24"/>
        </w:rPr>
      </w:pPr>
    </w:p>
    <w:p w14:paraId="3843AA95" w14:textId="77777777" w:rsidR="00382C40" w:rsidRDefault="00382C40">
      <w:pPr>
        <w:spacing w:line="276" w:lineRule="auto"/>
        <w:jc w:val="both"/>
        <w:rPr>
          <w:b/>
          <w:sz w:val="24"/>
          <w:szCs w:val="24"/>
        </w:rPr>
      </w:pPr>
    </w:p>
    <w:p w14:paraId="16F3DBBD" w14:textId="77777777" w:rsidR="00382C40" w:rsidRDefault="00382C40">
      <w:pPr>
        <w:spacing w:line="276" w:lineRule="auto"/>
        <w:jc w:val="both"/>
        <w:rPr>
          <w:b/>
          <w:sz w:val="24"/>
          <w:szCs w:val="24"/>
        </w:rPr>
      </w:pPr>
    </w:p>
    <w:p w14:paraId="2441B1B0" w14:textId="77777777" w:rsidR="00382C40" w:rsidRDefault="00382C40">
      <w:pPr>
        <w:spacing w:line="276" w:lineRule="auto"/>
        <w:jc w:val="both"/>
        <w:rPr>
          <w:b/>
          <w:sz w:val="24"/>
          <w:szCs w:val="24"/>
        </w:rPr>
      </w:pPr>
    </w:p>
    <w:p w14:paraId="074A601E" w14:textId="77777777" w:rsidR="00382C40" w:rsidRDefault="00382C40">
      <w:pPr>
        <w:spacing w:line="276" w:lineRule="auto"/>
        <w:jc w:val="both"/>
        <w:rPr>
          <w:b/>
          <w:sz w:val="24"/>
          <w:szCs w:val="24"/>
        </w:rPr>
      </w:pPr>
    </w:p>
    <w:p w14:paraId="4B5614B2" w14:textId="77777777" w:rsidR="00382C40" w:rsidRDefault="00382C40">
      <w:pPr>
        <w:spacing w:line="276" w:lineRule="auto"/>
        <w:jc w:val="both"/>
        <w:rPr>
          <w:b/>
          <w:sz w:val="24"/>
          <w:szCs w:val="24"/>
        </w:rPr>
      </w:pPr>
    </w:p>
    <w:p w14:paraId="4064DA8A" w14:textId="77777777" w:rsidR="00382C40" w:rsidRDefault="00382C40">
      <w:pPr>
        <w:spacing w:line="276" w:lineRule="auto"/>
        <w:jc w:val="both"/>
        <w:rPr>
          <w:b/>
          <w:sz w:val="24"/>
          <w:szCs w:val="24"/>
        </w:rPr>
      </w:pPr>
    </w:p>
    <w:p w14:paraId="7820ACDB" w14:textId="77777777" w:rsidR="00382C40" w:rsidRDefault="00382C40">
      <w:pPr>
        <w:spacing w:line="276" w:lineRule="auto"/>
        <w:jc w:val="both"/>
        <w:rPr>
          <w:b/>
          <w:sz w:val="24"/>
          <w:szCs w:val="24"/>
        </w:rPr>
      </w:pPr>
    </w:p>
    <w:p w14:paraId="18944DC3" w14:textId="77777777" w:rsidR="00382C40" w:rsidRDefault="00382C40">
      <w:pPr>
        <w:spacing w:line="276" w:lineRule="auto"/>
        <w:jc w:val="both"/>
        <w:rPr>
          <w:b/>
          <w:sz w:val="24"/>
          <w:szCs w:val="24"/>
        </w:rPr>
      </w:pPr>
    </w:p>
    <w:p w14:paraId="0C780397" w14:textId="77777777" w:rsidR="00382C40" w:rsidRDefault="008A7C6A">
      <w:pPr>
        <w:spacing w:line="276" w:lineRule="auto"/>
        <w:jc w:val="center"/>
        <w:rPr>
          <w:b/>
          <w:sz w:val="24"/>
          <w:szCs w:val="24"/>
        </w:rPr>
      </w:pPr>
      <w:r>
        <w:rPr>
          <w:b/>
          <w:sz w:val="24"/>
          <w:szCs w:val="24"/>
        </w:rPr>
        <w:t>Experiment No: 19</w:t>
      </w:r>
    </w:p>
    <w:p w14:paraId="732E71D9" w14:textId="77777777" w:rsidR="00382C40" w:rsidRDefault="00382C40">
      <w:pPr>
        <w:spacing w:line="276" w:lineRule="auto"/>
        <w:jc w:val="center"/>
        <w:rPr>
          <w:b/>
          <w:sz w:val="24"/>
          <w:szCs w:val="24"/>
        </w:rPr>
      </w:pPr>
    </w:p>
    <w:p w14:paraId="57D2824C" w14:textId="77777777" w:rsidR="00382C40" w:rsidRDefault="008A7C6A">
      <w:pPr>
        <w:spacing w:line="276" w:lineRule="auto"/>
        <w:jc w:val="both"/>
        <w:rPr>
          <w:sz w:val="24"/>
          <w:szCs w:val="24"/>
        </w:rPr>
      </w:pPr>
      <w:r>
        <w:rPr>
          <w:b/>
          <w:sz w:val="24"/>
          <w:szCs w:val="24"/>
        </w:rPr>
        <w:t xml:space="preserve">Title: </w:t>
      </w:r>
      <w:r>
        <w:rPr>
          <w:sz w:val="24"/>
          <w:szCs w:val="24"/>
        </w:rPr>
        <w:t xml:space="preserve">Write a program to sort given set of numbers in ascending/descending order using </w:t>
      </w:r>
      <w:r>
        <w:rPr>
          <w:sz w:val="24"/>
          <w:szCs w:val="24"/>
        </w:rPr>
        <w:t>insertion sort and also search a number using binary search.</w:t>
      </w:r>
    </w:p>
    <w:p w14:paraId="41DD902D" w14:textId="77777777" w:rsidR="00382C40" w:rsidRDefault="00382C40">
      <w:pPr>
        <w:spacing w:line="276" w:lineRule="auto"/>
        <w:jc w:val="both"/>
        <w:rPr>
          <w:sz w:val="24"/>
          <w:szCs w:val="24"/>
        </w:rPr>
      </w:pPr>
    </w:p>
    <w:p w14:paraId="6BF0DDC5" w14:textId="77777777" w:rsidR="00382C40" w:rsidRDefault="008A7C6A">
      <w:pPr>
        <w:spacing w:line="360" w:lineRule="auto"/>
        <w:jc w:val="both"/>
        <w:rPr>
          <w:b/>
          <w:sz w:val="24"/>
          <w:szCs w:val="24"/>
        </w:rPr>
      </w:pPr>
      <w:r>
        <w:rPr>
          <w:b/>
          <w:sz w:val="24"/>
          <w:szCs w:val="24"/>
        </w:rPr>
        <w:t>Insertion Sort</w:t>
      </w:r>
    </w:p>
    <w:p w14:paraId="1278BD17" w14:textId="77777777" w:rsidR="00382C40" w:rsidRDefault="008A7C6A">
      <w:pPr>
        <w:spacing w:line="360" w:lineRule="auto"/>
        <w:jc w:val="both"/>
        <w:rPr>
          <w:sz w:val="24"/>
          <w:szCs w:val="24"/>
        </w:rPr>
      </w:pPr>
      <w:r>
        <w:rPr>
          <w:sz w:val="24"/>
          <w:szCs w:val="24"/>
        </w:rPr>
        <w:t xml:space="preserve">Insertion sort is a simple sorting algorithm that builds the final sorted array one item at a time. It is much less efficient on large lists than more advanced algorithms such as </w:t>
      </w:r>
      <w:r>
        <w:rPr>
          <w:sz w:val="24"/>
          <w:szCs w:val="24"/>
        </w:rPr>
        <w:t>quicksort, heapsort, or merge sort.</w:t>
      </w:r>
    </w:p>
    <w:p w14:paraId="3CFACBD6" w14:textId="77777777" w:rsidR="00382C40" w:rsidRDefault="00382C40">
      <w:pPr>
        <w:jc w:val="both"/>
        <w:rPr>
          <w:sz w:val="24"/>
          <w:szCs w:val="24"/>
        </w:rPr>
      </w:pPr>
    </w:p>
    <w:p w14:paraId="7C6A9838" w14:textId="77777777" w:rsidR="00382C40" w:rsidRDefault="008A7C6A">
      <w:pPr>
        <w:jc w:val="both"/>
        <w:rPr>
          <w:b/>
          <w:sz w:val="24"/>
          <w:szCs w:val="24"/>
        </w:rPr>
      </w:pPr>
      <w:r>
        <w:rPr>
          <w:b/>
          <w:sz w:val="24"/>
          <w:szCs w:val="24"/>
        </w:rPr>
        <w:t>Algorithm</w:t>
      </w:r>
    </w:p>
    <w:p w14:paraId="205EA77D" w14:textId="77777777" w:rsidR="00382C40" w:rsidRDefault="00382C40">
      <w:pPr>
        <w:jc w:val="both"/>
        <w:rPr>
          <w:b/>
          <w:sz w:val="24"/>
          <w:szCs w:val="24"/>
        </w:rPr>
      </w:pPr>
    </w:p>
    <w:p w14:paraId="6A4C25B9" w14:textId="77777777" w:rsidR="00382C40" w:rsidRDefault="008A7C6A">
      <w:pPr>
        <w:numPr>
          <w:ilvl w:val="0"/>
          <w:numId w:val="12"/>
        </w:numPr>
        <w:spacing w:line="360" w:lineRule="auto"/>
        <w:jc w:val="both"/>
        <w:rPr>
          <w:sz w:val="24"/>
          <w:szCs w:val="24"/>
        </w:rPr>
      </w:pPr>
      <w:r>
        <w:rPr>
          <w:sz w:val="24"/>
          <w:szCs w:val="24"/>
        </w:rPr>
        <w:t>INSERTION-SORT(A)</w:t>
      </w:r>
    </w:p>
    <w:p w14:paraId="065016B5" w14:textId="77777777" w:rsidR="00382C40" w:rsidRDefault="008A7C6A">
      <w:pPr>
        <w:numPr>
          <w:ilvl w:val="0"/>
          <w:numId w:val="12"/>
        </w:numPr>
        <w:spacing w:line="360" w:lineRule="auto"/>
        <w:jc w:val="both"/>
        <w:rPr>
          <w:sz w:val="24"/>
          <w:szCs w:val="24"/>
        </w:rPr>
      </w:pPr>
      <w:r>
        <w:rPr>
          <w:sz w:val="24"/>
          <w:szCs w:val="24"/>
        </w:rPr>
        <w:t>for j = 2 to A.length</w:t>
      </w:r>
    </w:p>
    <w:p w14:paraId="4983D1D4" w14:textId="77777777" w:rsidR="00382C40" w:rsidRDefault="008A7C6A">
      <w:pPr>
        <w:numPr>
          <w:ilvl w:val="0"/>
          <w:numId w:val="12"/>
        </w:numPr>
        <w:spacing w:line="360" w:lineRule="auto"/>
        <w:jc w:val="both"/>
        <w:rPr>
          <w:sz w:val="24"/>
          <w:szCs w:val="24"/>
        </w:rPr>
      </w:pPr>
      <w:r>
        <w:rPr>
          <w:sz w:val="24"/>
          <w:szCs w:val="24"/>
        </w:rPr>
        <w:t>key = A[j]</w:t>
      </w:r>
    </w:p>
    <w:p w14:paraId="61159512" w14:textId="77777777" w:rsidR="00382C40" w:rsidRDefault="008A7C6A">
      <w:pPr>
        <w:numPr>
          <w:ilvl w:val="0"/>
          <w:numId w:val="12"/>
        </w:numPr>
        <w:spacing w:line="360" w:lineRule="auto"/>
        <w:jc w:val="both"/>
        <w:rPr>
          <w:sz w:val="24"/>
          <w:szCs w:val="24"/>
        </w:rPr>
      </w:pPr>
      <w:r>
        <w:rPr>
          <w:sz w:val="24"/>
          <w:szCs w:val="24"/>
        </w:rPr>
        <w:t>// Insert A[j] into the sorted sequence A[1...j-1]</w:t>
      </w:r>
    </w:p>
    <w:p w14:paraId="1404B254" w14:textId="77777777" w:rsidR="00382C40" w:rsidRDefault="008A7C6A">
      <w:pPr>
        <w:numPr>
          <w:ilvl w:val="0"/>
          <w:numId w:val="12"/>
        </w:numPr>
        <w:spacing w:line="360" w:lineRule="auto"/>
        <w:jc w:val="both"/>
        <w:rPr>
          <w:sz w:val="24"/>
          <w:szCs w:val="24"/>
        </w:rPr>
      </w:pPr>
      <w:r>
        <w:rPr>
          <w:sz w:val="24"/>
          <w:szCs w:val="24"/>
        </w:rPr>
        <w:t>i = j - 1</w:t>
      </w:r>
    </w:p>
    <w:p w14:paraId="1339EB61" w14:textId="77777777" w:rsidR="00382C40" w:rsidRDefault="008A7C6A">
      <w:pPr>
        <w:numPr>
          <w:ilvl w:val="0"/>
          <w:numId w:val="12"/>
        </w:numPr>
        <w:spacing w:line="360" w:lineRule="auto"/>
        <w:jc w:val="both"/>
        <w:rPr>
          <w:sz w:val="24"/>
          <w:szCs w:val="24"/>
        </w:rPr>
      </w:pPr>
      <w:r>
        <w:rPr>
          <w:sz w:val="24"/>
          <w:szCs w:val="24"/>
        </w:rPr>
        <w:t>while i &gt; 0 and A[i] &gt; key</w:t>
      </w:r>
    </w:p>
    <w:p w14:paraId="300797D2" w14:textId="77777777" w:rsidR="00382C40" w:rsidRDefault="008A7C6A">
      <w:pPr>
        <w:numPr>
          <w:ilvl w:val="0"/>
          <w:numId w:val="12"/>
        </w:numPr>
        <w:spacing w:line="360" w:lineRule="auto"/>
        <w:jc w:val="both"/>
        <w:rPr>
          <w:sz w:val="24"/>
          <w:szCs w:val="24"/>
        </w:rPr>
      </w:pPr>
      <w:r>
        <w:rPr>
          <w:sz w:val="24"/>
          <w:szCs w:val="24"/>
        </w:rPr>
        <w:t>A[i+1] = A[i]</w:t>
      </w:r>
    </w:p>
    <w:p w14:paraId="2E5813E1" w14:textId="77777777" w:rsidR="00382C40" w:rsidRDefault="008A7C6A">
      <w:pPr>
        <w:numPr>
          <w:ilvl w:val="0"/>
          <w:numId w:val="12"/>
        </w:numPr>
        <w:spacing w:line="360" w:lineRule="auto"/>
        <w:jc w:val="both"/>
        <w:rPr>
          <w:sz w:val="24"/>
          <w:szCs w:val="24"/>
        </w:rPr>
      </w:pPr>
      <w:r>
        <w:rPr>
          <w:sz w:val="24"/>
          <w:szCs w:val="24"/>
        </w:rPr>
        <w:t>i = i - 1</w:t>
      </w:r>
    </w:p>
    <w:p w14:paraId="03FF683F" w14:textId="77777777" w:rsidR="00382C40" w:rsidRDefault="008A7C6A">
      <w:pPr>
        <w:numPr>
          <w:ilvl w:val="0"/>
          <w:numId w:val="12"/>
        </w:numPr>
        <w:spacing w:line="360" w:lineRule="auto"/>
        <w:jc w:val="both"/>
        <w:rPr>
          <w:sz w:val="24"/>
          <w:szCs w:val="24"/>
        </w:rPr>
      </w:pPr>
      <w:r>
        <w:rPr>
          <w:sz w:val="24"/>
          <w:szCs w:val="24"/>
        </w:rPr>
        <w:t>A[i+1] = key</w:t>
      </w:r>
    </w:p>
    <w:p w14:paraId="784EF3A1" w14:textId="77777777" w:rsidR="00382C40" w:rsidRDefault="00382C40">
      <w:pPr>
        <w:jc w:val="both"/>
        <w:rPr>
          <w:sz w:val="24"/>
          <w:szCs w:val="24"/>
        </w:rPr>
      </w:pPr>
    </w:p>
    <w:p w14:paraId="07E550EB" w14:textId="77777777" w:rsidR="00382C40" w:rsidRDefault="00382C40">
      <w:pPr>
        <w:jc w:val="both"/>
        <w:rPr>
          <w:sz w:val="24"/>
          <w:szCs w:val="24"/>
        </w:rPr>
      </w:pPr>
    </w:p>
    <w:p w14:paraId="035DEA5E" w14:textId="77777777" w:rsidR="00382C40" w:rsidRDefault="00382C40">
      <w:pPr>
        <w:spacing w:line="276" w:lineRule="auto"/>
        <w:jc w:val="both"/>
        <w:rPr>
          <w:b/>
          <w:sz w:val="24"/>
          <w:szCs w:val="24"/>
        </w:rPr>
      </w:pPr>
    </w:p>
    <w:p w14:paraId="44F4C4F5" w14:textId="77777777" w:rsidR="00382C40" w:rsidRDefault="00382C40">
      <w:pPr>
        <w:spacing w:line="276" w:lineRule="auto"/>
        <w:jc w:val="both"/>
        <w:rPr>
          <w:b/>
          <w:sz w:val="24"/>
          <w:szCs w:val="24"/>
        </w:rPr>
      </w:pPr>
    </w:p>
    <w:p w14:paraId="7D34B64E" w14:textId="77777777" w:rsidR="00382C40" w:rsidRDefault="00382C40">
      <w:pPr>
        <w:spacing w:line="276" w:lineRule="auto"/>
        <w:jc w:val="both"/>
        <w:rPr>
          <w:b/>
          <w:sz w:val="24"/>
          <w:szCs w:val="24"/>
        </w:rPr>
      </w:pPr>
    </w:p>
    <w:p w14:paraId="6A42BD3A" w14:textId="77777777" w:rsidR="00382C40" w:rsidRDefault="00382C40">
      <w:pPr>
        <w:spacing w:line="276" w:lineRule="auto"/>
        <w:jc w:val="both"/>
        <w:rPr>
          <w:b/>
          <w:sz w:val="24"/>
          <w:szCs w:val="24"/>
        </w:rPr>
      </w:pPr>
    </w:p>
    <w:p w14:paraId="1D6253AE" w14:textId="77777777" w:rsidR="00382C40" w:rsidRDefault="00382C40">
      <w:pPr>
        <w:spacing w:line="276" w:lineRule="auto"/>
        <w:jc w:val="both"/>
        <w:rPr>
          <w:b/>
          <w:sz w:val="24"/>
          <w:szCs w:val="24"/>
        </w:rPr>
      </w:pPr>
    </w:p>
    <w:p w14:paraId="60310C7B" w14:textId="77777777" w:rsidR="00382C40" w:rsidRDefault="00382C40">
      <w:pPr>
        <w:spacing w:line="276" w:lineRule="auto"/>
        <w:jc w:val="both"/>
        <w:rPr>
          <w:b/>
          <w:sz w:val="24"/>
          <w:szCs w:val="24"/>
        </w:rPr>
      </w:pPr>
    </w:p>
    <w:p w14:paraId="54B8B575" w14:textId="77777777" w:rsidR="00382C40" w:rsidRDefault="00382C40">
      <w:pPr>
        <w:spacing w:line="276" w:lineRule="auto"/>
        <w:jc w:val="both"/>
        <w:rPr>
          <w:b/>
          <w:sz w:val="24"/>
          <w:szCs w:val="24"/>
        </w:rPr>
      </w:pPr>
    </w:p>
    <w:p w14:paraId="4D161D20" w14:textId="77777777" w:rsidR="00382C40" w:rsidRDefault="00382C40">
      <w:pPr>
        <w:spacing w:line="276" w:lineRule="auto"/>
        <w:jc w:val="both"/>
        <w:rPr>
          <w:b/>
          <w:sz w:val="24"/>
          <w:szCs w:val="24"/>
        </w:rPr>
      </w:pPr>
    </w:p>
    <w:p w14:paraId="6468235F" w14:textId="77777777" w:rsidR="00382C40" w:rsidRDefault="00382C40">
      <w:pPr>
        <w:spacing w:line="276" w:lineRule="auto"/>
        <w:jc w:val="both"/>
        <w:rPr>
          <w:b/>
          <w:sz w:val="24"/>
          <w:szCs w:val="24"/>
        </w:rPr>
      </w:pPr>
    </w:p>
    <w:p w14:paraId="0A21F00C" w14:textId="77777777" w:rsidR="00382C40" w:rsidRDefault="00382C40">
      <w:pPr>
        <w:spacing w:line="276" w:lineRule="auto"/>
        <w:jc w:val="both"/>
        <w:rPr>
          <w:b/>
          <w:sz w:val="24"/>
          <w:szCs w:val="24"/>
        </w:rPr>
      </w:pPr>
    </w:p>
    <w:p w14:paraId="5302AB7D" w14:textId="77777777" w:rsidR="00382C40" w:rsidRDefault="00382C40">
      <w:pPr>
        <w:spacing w:line="276" w:lineRule="auto"/>
        <w:jc w:val="both"/>
        <w:rPr>
          <w:b/>
          <w:sz w:val="24"/>
          <w:szCs w:val="24"/>
        </w:rPr>
      </w:pPr>
    </w:p>
    <w:p w14:paraId="2879BDEB" w14:textId="77777777" w:rsidR="00382C40" w:rsidRDefault="00382C40">
      <w:pPr>
        <w:spacing w:line="276" w:lineRule="auto"/>
        <w:jc w:val="both"/>
        <w:rPr>
          <w:b/>
          <w:sz w:val="24"/>
          <w:szCs w:val="24"/>
        </w:rPr>
      </w:pPr>
    </w:p>
    <w:p w14:paraId="61779C3D" w14:textId="77777777" w:rsidR="00382C40" w:rsidRDefault="00382C40">
      <w:pPr>
        <w:spacing w:line="276" w:lineRule="auto"/>
        <w:jc w:val="both"/>
        <w:rPr>
          <w:b/>
          <w:sz w:val="24"/>
          <w:szCs w:val="24"/>
        </w:rPr>
      </w:pPr>
    </w:p>
    <w:p w14:paraId="44B1AF05" w14:textId="77777777" w:rsidR="00382C40" w:rsidRDefault="00382C40">
      <w:pPr>
        <w:spacing w:line="276" w:lineRule="auto"/>
        <w:jc w:val="both"/>
        <w:rPr>
          <w:b/>
          <w:sz w:val="24"/>
          <w:szCs w:val="24"/>
        </w:rPr>
      </w:pPr>
    </w:p>
    <w:p w14:paraId="6F942B01" w14:textId="77777777" w:rsidR="00382C40" w:rsidRDefault="00382C40">
      <w:pPr>
        <w:spacing w:line="276" w:lineRule="auto"/>
        <w:jc w:val="both"/>
        <w:rPr>
          <w:b/>
          <w:sz w:val="24"/>
          <w:szCs w:val="24"/>
        </w:rPr>
      </w:pPr>
    </w:p>
    <w:p w14:paraId="2242BD8D" w14:textId="77777777" w:rsidR="00382C40" w:rsidRDefault="00382C40">
      <w:pPr>
        <w:spacing w:line="276" w:lineRule="auto"/>
        <w:jc w:val="both"/>
        <w:rPr>
          <w:b/>
          <w:sz w:val="24"/>
          <w:szCs w:val="24"/>
        </w:rPr>
      </w:pPr>
    </w:p>
    <w:p w14:paraId="756E8B2F" w14:textId="77777777" w:rsidR="00382C40" w:rsidRDefault="00382C40">
      <w:pPr>
        <w:spacing w:line="276" w:lineRule="auto"/>
        <w:jc w:val="both"/>
        <w:rPr>
          <w:b/>
          <w:sz w:val="24"/>
          <w:szCs w:val="24"/>
        </w:rPr>
      </w:pPr>
    </w:p>
    <w:p w14:paraId="2CDE766C" w14:textId="77777777" w:rsidR="00382C40" w:rsidRDefault="00382C40">
      <w:pPr>
        <w:spacing w:line="276" w:lineRule="auto"/>
        <w:jc w:val="both"/>
        <w:rPr>
          <w:b/>
          <w:sz w:val="24"/>
          <w:szCs w:val="24"/>
        </w:rPr>
      </w:pPr>
    </w:p>
    <w:p w14:paraId="6D71D9E2" w14:textId="77777777" w:rsidR="00382C40" w:rsidRDefault="00382C40">
      <w:pPr>
        <w:spacing w:line="276" w:lineRule="auto"/>
        <w:jc w:val="both"/>
        <w:rPr>
          <w:b/>
          <w:sz w:val="24"/>
          <w:szCs w:val="24"/>
        </w:rPr>
      </w:pPr>
    </w:p>
    <w:p w14:paraId="43C0AC56" w14:textId="77777777" w:rsidR="00382C40" w:rsidRDefault="008A7C6A">
      <w:pPr>
        <w:spacing w:line="276" w:lineRule="auto"/>
        <w:jc w:val="center"/>
        <w:rPr>
          <w:b/>
          <w:sz w:val="24"/>
          <w:szCs w:val="24"/>
        </w:rPr>
      </w:pPr>
      <w:r>
        <w:rPr>
          <w:b/>
          <w:sz w:val="24"/>
          <w:szCs w:val="24"/>
        </w:rPr>
        <w:t>Experiment No: 20</w:t>
      </w:r>
    </w:p>
    <w:p w14:paraId="51A0352F" w14:textId="77777777" w:rsidR="00382C40" w:rsidRDefault="00382C40">
      <w:pPr>
        <w:spacing w:line="276" w:lineRule="auto"/>
        <w:jc w:val="center"/>
        <w:rPr>
          <w:b/>
          <w:sz w:val="24"/>
          <w:szCs w:val="24"/>
        </w:rPr>
      </w:pPr>
    </w:p>
    <w:p w14:paraId="0A253308" w14:textId="77777777" w:rsidR="00382C40" w:rsidRDefault="008A7C6A">
      <w:pPr>
        <w:spacing w:line="276" w:lineRule="auto"/>
        <w:jc w:val="both"/>
        <w:rPr>
          <w:sz w:val="24"/>
          <w:szCs w:val="24"/>
        </w:rPr>
      </w:pPr>
      <w:r>
        <w:rPr>
          <w:b/>
          <w:sz w:val="24"/>
          <w:szCs w:val="24"/>
        </w:rPr>
        <w:t xml:space="preserve">Title: </w:t>
      </w:r>
      <w:r>
        <w:rPr>
          <w:sz w:val="24"/>
          <w:szCs w:val="24"/>
        </w:rPr>
        <w:t>Write a program to sort given set of numbers in ascending/descending order using Quick sort and selection sort. Also record the time taken by these two programs and compare them.</w:t>
      </w:r>
    </w:p>
    <w:p w14:paraId="50235D0C" w14:textId="77777777" w:rsidR="00382C40" w:rsidRDefault="00382C40">
      <w:pPr>
        <w:spacing w:line="276" w:lineRule="auto"/>
        <w:jc w:val="both"/>
        <w:rPr>
          <w:b/>
          <w:sz w:val="24"/>
          <w:szCs w:val="24"/>
        </w:rPr>
      </w:pPr>
    </w:p>
    <w:p w14:paraId="77B57677" w14:textId="77777777" w:rsidR="00382C40" w:rsidRDefault="008A7C6A">
      <w:pPr>
        <w:spacing w:line="360" w:lineRule="auto"/>
        <w:jc w:val="both"/>
        <w:rPr>
          <w:b/>
          <w:sz w:val="24"/>
          <w:szCs w:val="24"/>
        </w:rPr>
      </w:pPr>
      <w:r>
        <w:rPr>
          <w:b/>
          <w:sz w:val="24"/>
          <w:szCs w:val="24"/>
        </w:rPr>
        <w:t>Quick sort</w:t>
      </w:r>
    </w:p>
    <w:p w14:paraId="078E9CA9" w14:textId="77777777" w:rsidR="00382C40" w:rsidRDefault="008A7C6A">
      <w:pPr>
        <w:spacing w:line="360" w:lineRule="auto"/>
        <w:jc w:val="both"/>
        <w:rPr>
          <w:sz w:val="24"/>
          <w:szCs w:val="24"/>
        </w:rPr>
      </w:pPr>
      <w:r>
        <w:rPr>
          <w:sz w:val="24"/>
          <w:szCs w:val="24"/>
        </w:rPr>
        <w:t>Quicksort is a simple sorting algorithm</w:t>
      </w:r>
      <w:r>
        <w:rPr>
          <w:sz w:val="24"/>
          <w:szCs w:val="24"/>
        </w:rPr>
        <w:t xml:space="preserve"> using the divide-and-conquer recursive procedure.It is the quickest comparison-based sorting algorithm in practice with an average running time of O(n log(n)).It is also known as partition-exchange sort.</w:t>
      </w:r>
    </w:p>
    <w:p w14:paraId="051CA264" w14:textId="77777777" w:rsidR="00382C40" w:rsidRDefault="00382C40">
      <w:pPr>
        <w:spacing w:line="276" w:lineRule="auto"/>
        <w:jc w:val="both"/>
        <w:rPr>
          <w:sz w:val="24"/>
          <w:szCs w:val="24"/>
        </w:rPr>
      </w:pPr>
    </w:p>
    <w:p w14:paraId="368E8323" w14:textId="77777777" w:rsidR="00382C40" w:rsidRDefault="008A7C6A">
      <w:pPr>
        <w:spacing w:line="360" w:lineRule="auto"/>
        <w:jc w:val="both"/>
        <w:rPr>
          <w:b/>
          <w:sz w:val="24"/>
          <w:szCs w:val="24"/>
        </w:rPr>
      </w:pPr>
      <w:r>
        <w:rPr>
          <w:b/>
          <w:sz w:val="24"/>
          <w:szCs w:val="24"/>
        </w:rPr>
        <w:t>Algorithm</w:t>
      </w:r>
    </w:p>
    <w:p w14:paraId="1449A105" w14:textId="77777777" w:rsidR="00382C40" w:rsidRDefault="008A7C6A">
      <w:pPr>
        <w:numPr>
          <w:ilvl w:val="0"/>
          <w:numId w:val="13"/>
        </w:numPr>
        <w:spacing w:line="360" w:lineRule="auto"/>
        <w:jc w:val="both"/>
        <w:rPr>
          <w:sz w:val="24"/>
          <w:szCs w:val="24"/>
        </w:rPr>
      </w:pPr>
      <w:r>
        <w:rPr>
          <w:sz w:val="24"/>
          <w:szCs w:val="24"/>
        </w:rPr>
        <w:t>QUICKSORT(A, p, r)</w:t>
      </w:r>
    </w:p>
    <w:p w14:paraId="67B30558" w14:textId="77777777" w:rsidR="00382C40" w:rsidRDefault="008A7C6A">
      <w:pPr>
        <w:numPr>
          <w:ilvl w:val="0"/>
          <w:numId w:val="13"/>
        </w:numPr>
        <w:spacing w:line="360" w:lineRule="auto"/>
        <w:jc w:val="both"/>
        <w:rPr>
          <w:sz w:val="24"/>
          <w:szCs w:val="24"/>
        </w:rPr>
      </w:pPr>
      <w:r>
        <w:rPr>
          <w:sz w:val="24"/>
          <w:szCs w:val="24"/>
        </w:rPr>
        <w:t>if p &lt; r</w:t>
      </w:r>
    </w:p>
    <w:p w14:paraId="59E0FA93" w14:textId="77777777" w:rsidR="00382C40" w:rsidRDefault="008A7C6A">
      <w:pPr>
        <w:numPr>
          <w:ilvl w:val="0"/>
          <w:numId w:val="13"/>
        </w:numPr>
        <w:spacing w:line="360" w:lineRule="auto"/>
        <w:jc w:val="both"/>
        <w:rPr>
          <w:sz w:val="24"/>
          <w:szCs w:val="24"/>
        </w:rPr>
      </w:pPr>
      <w:r>
        <w:rPr>
          <w:sz w:val="24"/>
          <w:szCs w:val="24"/>
        </w:rPr>
        <w:tab/>
        <w:t>q = PARTITI</w:t>
      </w:r>
      <w:r>
        <w:rPr>
          <w:sz w:val="24"/>
          <w:szCs w:val="24"/>
        </w:rPr>
        <w:t>ON(A, p, r)</w:t>
      </w:r>
    </w:p>
    <w:p w14:paraId="26F9D20A" w14:textId="77777777" w:rsidR="00382C40" w:rsidRDefault="008A7C6A">
      <w:pPr>
        <w:numPr>
          <w:ilvl w:val="0"/>
          <w:numId w:val="13"/>
        </w:numPr>
        <w:spacing w:line="360" w:lineRule="auto"/>
        <w:jc w:val="both"/>
        <w:rPr>
          <w:sz w:val="24"/>
          <w:szCs w:val="24"/>
        </w:rPr>
      </w:pPr>
      <w:r>
        <w:rPr>
          <w:sz w:val="24"/>
          <w:szCs w:val="24"/>
        </w:rPr>
        <w:tab/>
        <w:t>QUICKSORT(A, p, q - 1)</w:t>
      </w:r>
    </w:p>
    <w:p w14:paraId="58FB8E0B" w14:textId="77777777" w:rsidR="00382C40" w:rsidRDefault="008A7C6A">
      <w:pPr>
        <w:numPr>
          <w:ilvl w:val="0"/>
          <w:numId w:val="13"/>
        </w:numPr>
        <w:spacing w:line="360" w:lineRule="auto"/>
        <w:jc w:val="both"/>
        <w:rPr>
          <w:sz w:val="24"/>
          <w:szCs w:val="24"/>
        </w:rPr>
      </w:pPr>
      <w:r>
        <w:rPr>
          <w:sz w:val="24"/>
          <w:szCs w:val="24"/>
        </w:rPr>
        <w:tab/>
        <w:t>QUICKSORT(A, q + 1, r)</w:t>
      </w:r>
    </w:p>
    <w:p w14:paraId="45850F9E" w14:textId="77777777" w:rsidR="00382C40" w:rsidRDefault="008A7C6A">
      <w:pPr>
        <w:numPr>
          <w:ilvl w:val="0"/>
          <w:numId w:val="13"/>
        </w:numPr>
        <w:spacing w:line="360" w:lineRule="auto"/>
        <w:jc w:val="both"/>
        <w:rPr>
          <w:sz w:val="24"/>
          <w:szCs w:val="24"/>
        </w:rPr>
      </w:pPr>
      <w:r>
        <w:rPr>
          <w:sz w:val="24"/>
          <w:szCs w:val="24"/>
        </w:rPr>
        <w:t>PARTITION(A, p, r)</w:t>
      </w:r>
    </w:p>
    <w:p w14:paraId="1CB4EF27" w14:textId="77777777" w:rsidR="00382C40" w:rsidRDefault="008A7C6A">
      <w:pPr>
        <w:numPr>
          <w:ilvl w:val="0"/>
          <w:numId w:val="13"/>
        </w:numPr>
        <w:spacing w:line="360" w:lineRule="auto"/>
        <w:jc w:val="both"/>
        <w:rPr>
          <w:sz w:val="24"/>
          <w:szCs w:val="24"/>
        </w:rPr>
      </w:pPr>
      <w:r>
        <w:rPr>
          <w:sz w:val="24"/>
          <w:szCs w:val="24"/>
        </w:rPr>
        <w:t>x = A[r] </w:t>
      </w:r>
    </w:p>
    <w:p w14:paraId="64475AF8" w14:textId="77777777" w:rsidR="00382C40" w:rsidRDefault="008A7C6A">
      <w:pPr>
        <w:numPr>
          <w:ilvl w:val="0"/>
          <w:numId w:val="13"/>
        </w:numPr>
        <w:spacing w:line="360" w:lineRule="auto"/>
        <w:jc w:val="both"/>
        <w:rPr>
          <w:sz w:val="24"/>
          <w:szCs w:val="24"/>
        </w:rPr>
      </w:pPr>
      <w:r>
        <w:rPr>
          <w:sz w:val="24"/>
          <w:szCs w:val="24"/>
        </w:rPr>
        <w:t>i = p - 1</w:t>
      </w:r>
    </w:p>
    <w:p w14:paraId="2079D7F4" w14:textId="77777777" w:rsidR="00382C40" w:rsidRDefault="008A7C6A">
      <w:pPr>
        <w:numPr>
          <w:ilvl w:val="0"/>
          <w:numId w:val="13"/>
        </w:numPr>
        <w:spacing w:line="360" w:lineRule="auto"/>
        <w:jc w:val="both"/>
        <w:rPr>
          <w:sz w:val="24"/>
          <w:szCs w:val="24"/>
        </w:rPr>
      </w:pPr>
      <w:r>
        <w:rPr>
          <w:sz w:val="24"/>
          <w:szCs w:val="24"/>
        </w:rPr>
        <w:t>for j = p to r - 1</w:t>
      </w:r>
    </w:p>
    <w:p w14:paraId="7D5E68C7" w14:textId="77777777" w:rsidR="00382C40" w:rsidRDefault="008A7C6A">
      <w:pPr>
        <w:numPr>
          <w:ilvl w:val="0"/>
          <w:numId w:val="13"/>
        </w:numPr>
        <w:spacing w:line="360" w:lineRule="auto"/>
        <w:jc w:val="both"/>
        <w:rPr>
          <w:sz w:val="24"/>
          <w:szCs w:val="24"/>
        </w:rPr>
      </w:pPr>
      <w:r>
        <w:rPr>
          <w:sz w:val="24"/>
          <w:szCs w:val="24"/>
        </w:rPr>
        <w:tab/>
        <w:t>if A[j] &lt;= x</w:t>
      </w:r>
    </w:p>
    <w:p w14:paraId="29E6A2E4" w14:textId="77777777" w:rsidR="00382C40" w:rsidRDefault="008A7C6A">
      <w:pPr>
        <w:numPr>
          <w:ilvl w:val="0"/>
          <w:numId w:val="13"/>
        </w:numPr>
        <w:spacing w:line="360" w:lineRule="auto"/>
        <w:jc w:val="both"/>
        <w:rPr>
          <w:sz w:val="24"/>
          <w:szCs w:val="24"/>
        </w:rPr>
      </w:pPr>
      <w:r>
        <w:rPr>
          <w:sz w:val="24"/>
          <w:szCs w:val="24"/>
        </w:rPr>
        <w:tab/>
      </w:r>
      <w:r>
        <w:rPr>
          <w:sz w:val="24"/>
          <w:szCs w:val="24"/>
        </w:rPr>
        <w:tab/>
        <w:t>i = i + 1</w:t>
      </w:r>
    </w:p>
    <w:p w14:paraId="1003BD67" w14:textId="77777777" w:rsidR="00382C40" w:rsidRDefault="008A7C6A">
      <w:pPr>
        <w:numPr>
          <w:ilvl w:val="0"/>
          <w:numId w:val="13"/>
        </w:numPr>
        <w:spacing w:line="360" w:lineRule="auto"/>
        <w:jc w:val="both"/>
        <w:rPr>
          <w:sz w:val="24"/>
          <w:szCs w:val="24"/>
        </w:rPr>
      </w:pPr>
      <w:r>
        <w:rPr>
          <w:sz w:val="24"/>
          <w:szCs w:val="24"/>
        </w:rPr>
        <w:tab/>
      </w:r>
      <w:r>
        <w:rPr>
          <w:sz w:val="24"/>
          <w:szCs w:val="24"/>
        </w:rPr>
        <w:tab/>
        <w:t>exchange A[i] with A[j]</w:t>
      </w:r>
    </w:p>
    <w:p w14:paraId="7A85D136" w14:textId="77777777" w:rsidR="00382C40" w:rsidRDefault="008A7C6A">
      <w:pPr>
        <w:numPr>
          <w:ilvl w:val="0"/>
          <w:numId w:val="13"/>
        </w:numPr>
        <w:spacing w:line="360" w:lineRule="auto"/>
        <w:jc w:val="both"/>
        <w:rPr>
          <w:sz w:val="24"/>
          <w:szCs w:val="24"/>
        </w:rPr>
      </w:pPr>
      <w:r>
        <w:rPr>
          <w:sz w:val="24"/>
          <w:szCs w:val="24"/>
        </w:rPr>
        <w:t>exchange A[i + 1] with A[r]</w:t>
      </w:r>
    </w:p>
    <w:p w14:paraId="7AB7F8AE" w14:textId="77777777" w:rsidR="00382C40" w:rsidRDefault="008A7C6A">
      <w:pPr>
        <w:numPr>
          <w:ilvl w:val="0"/>
          <w:numId w:val="13"/>
        </w:numPr>
        <w:spacing w:line="360" w:lineRule="auto"/>
        <w:jc w:val="both"/>
        <w:rPr>
          <w:sz w:val="24"/>
          <w:szCs w:val="24"/>
        </w:rPr>
      </w:pPr>
      <w:r>
        <w:rPr>
          <w:sz w:val="24"/>
          <w:szCs w:val="24"/>
        </w:rPr>
        <w:t>return i + 1</w:t>
      </w:r>
    </w:p>
    <w:p w14:paraId="7ECC12FC" w14:textId="77777777" w:rsidR="00382C40" w:rsidRDefault="00382C40">
      <w:pPr>
        <w:spacing w:line="276" w:lineRule="auto"/>
        <w:jc w:val="both"/>
        <w:rPr>
          <w:b/>
          <w:sz w:val="24"/>
          <w:szCs w:val="24"/>
        </w:rPr>
      </w:pPr>
    </w:p>
    <w:p w14:paraId="76013D69" w14:textId="77777777" w:rsidR="00382C40" w:rsidRDefault="00382C40">
      <w:pPr>
        <w:spacing w:line="276" w:lineRule="auto"/>
        <w:jc w:val="both"/>
        <w:rPr>
          <w:b/>
          <w:sz w:val="24"/>
          <w:szCs w:val="24"/>
        </w:rPr>
      </w:pPr>
    </w:p>
    <w:p w14:paraId="289DECB1" w14:textId="77777777" w:rsidR="00382C40" w:rsidRDefault="00382C40">
      <w:pPr>
        <w:spacing w:line="276" w:lineRule="auto"/>
        <w:jc w:val="both"/>
        <w:rPr>
          <w:b/>
          <w:sz w:val="24"/>
          <w:szCs w:val="24"/>
        </w:rPr>
      </w:pPr>
    </w:p>
    <w:p w14:paraId="4D8E0C68" w14:textId="77777777" w:rsidR="00382C40" w:rsidRDefault="00382C40">
      <w:pPr>
        <w:spacing w:line="276" w:lineRule="auto"/>
        <w:jc w:val="both"/>
        <w:rPr>
          <w:b/>
          <w:sz w:val="24"/>
          <w:szCs w:val="24"/>
        </w:rPr>
      </w:pPr>
    </w:p>
    <w:p w14:paraId="5D7EBDE8" w14:textId="77777777" w:rsidR="00382C40" w:rsidRDefault="00382C40">
      <w:pPr>
        <w:spacing w:line="276" w:lineRule="auto"/>
        <w:jc w:val="both"/>
        <w:rPr>
          <w:b/>
          <w:sz w:val="24"/>
          <w:szCs w:val="24"/>
        </w:rPr>
      </w:pPr>
    </w:p>
    <w:p w14:paraId="62485C19" w14:textId="77777777" w:rsidR="00382C40" w:rsidRDefault="00382C40">
      <w:pPr>
        <w:spacing w:line="276" w:lineRule="auto"/>
        <w:jc w:val="both"/>
        <w:rPr>
          <w:b/>
          <w:sz w:val="24"/>
          <w:szCs w:val="24"/>
        </w:rPr>
      </w:pPr>
    </w:p>
    <w:p w14:paraId="0D021DBA" w14:textId="77777777" w:rsidR="00382C40" w:rsidRDefault="00382C40">
      <w:pPr>
        <w:spacing w:line="276" w:lineRule="auto"/>
        <w:jc w:val="both"/>
        <w:rPr>
          <w:b/>
          <w:sz w:val="24"/>
          <w:szCs w:val="24"/>
        </w:rPr>
      </w:pPr>
    </w:p>
    <w:p w14:paraId="253B189A" w14:textId="77777777" w:rsidR="00382C40" w:rsidRDefault="00382C40">
      <w:pPr>
        <w:spacing w:line="276" w:lineRule="auto"/>
        <w:jc w:val="both"/>
        <w:rPr>
          <w:b/>
          <w:sz w:val="24"/>
          <w:szCs w:val="24"/>
        </w:rPr>
      </w:pPr>
    </w:p>
    <w:p w14:paraId="672B8FFA" w14:textId="77777777" w:rsidR="00382C40" w:rsidRDefault="00382C40">
      <w:pPr>
        <w:spacing w:line="276" w:lineRule="auto"/>
        <w:jc w:val="both"/>
        <w:rPr>
          <w:b/>
          <w:sz w:val="24"/>
          <w:szCs w:val="24"/>
        </w:rPr>
      </w:pPr>
    </w:p>
    <w:p w14:paraId="0D3F6754" w14:textId="77777777" w:rsidR="00382C40" w:rsidRDefault="00382C40">
      <w:pPr>
        <w:spacing w:line="276" w:lineRule="auto"/>
        <w:jc w:val="both"/>
        <w:rPr>
          <w:b/>
          <w:sz w:val="24"/>
          <w:szCs w:val="24"/>
        </w:rPr>
      </w:pPr>
    </w:p>
    <w:p w14:paraId="546BBE82" w14:textId="77777777" w:rsidR="00382C40" w:rsidRDefault="00382C40">
      <w:pPr>
        <w:spacing w:line="276" w:lineRule="auto"/>
        <w:jc w:val="both"/>
        <w:rPr>
          <w:b/>
          <w:sz w:val="24"/>
          <w:szCs w:val="24"/>
        </w:rPr>
      </w:pPr>
    </w:p>
    <w:p w14:paraId="44785585" w14:textId="77777777" w:rsidR="00382C40" w:rsidRDefault="00382C40">
      <w:pPr>
        <w:spacing w:line="276" w:lineRule="auto"/>
        <w:jc w:val="both"/>
        <w:rPr>
          <w:b/>
          <w:sz w:val="24"/>
          <w:szCs w:val="24"/>
        </w:rPr>
      </w:pPr>
    </w:p>
    <w:p w14:paraId="5775B66B" w14:textId="77777777" w:rsidR="00382C40" w:rsidRDefault="00382C40">
      <w:pPr>
        <w:spacing w:line="276" w:lineRule="auto"/>
        <w:jc w:val="both"/>
        <w:rPr>
          <w:b/>
          <w:sz w:val="24"/>
          <w:szCs w:val="24"/>
        </w:rPr>
      </w:pPr>
    </w:p>
    <w:p w14:paraId="59E3FE50" w14:textId="77777777" w:rsidR="00382C40" w:rsidRDefault="00382C40">
      <w:pPr>
        <w:spacing w:line="276" w:lineRule="auto"/>
        <w:jc w:val="both"/>
        <w:rPr>
          <w:b/>
          <w:sz w:val="24"/>
          <w:szCs w:val="24"/>
        </w:rPr>
      </w:pPr>
    </w:p>
    <w:p w14:paraId="1AA01BEE" w14:textId="77777777" w:rsidR="00382C40" w:rsidRDefault="008A7C6A">
      <w:pPr>
        <w:spacing w:line="276" w:lineRule="auto"/>
        <w:jc w:val="center"/>
        <w:rPr>
          <w:b/>
          <w:sz w:val="24"/>
          <w:szCs w:val="24"/>
        </w:rPr>
      </w:pPr>
      <w:r>
        <w:rPr>
          <w:b/>
          <w:sz w:val="24"/>
          <w:szCs w:val="24"/>
        </w:rPr>
        <w:t>Experiment No: 21</w:t>
      </w:r>
    </w:p>
    <w:p w14:paraId="0B5C3D46" w14:textId="77777777" w:rsidR="00382C40" w:rsidRDefault="00382C40">
      <w:pPr>
        <w:spacing w:line="276" w:lineRule="auto"/>
        <w:jc w:val="center"/>
        <w:rPr>
          <w:b/>
          <w:sz w:val="24"/>
          <w:szCs w:val="24"/>
        </w:rPr>
      </w:pPr>
    </w:p>
    <w:p w14:paraId="6CA768AA" w14:textId="77777777" w:rsidR="00382C40" w:rsidRDefault="008A7C6A">
      <w:pPr>
        <w:spacing w:line="276" w:lineRule="auto"/>
        <w:jc w:val="both"/>
        <w:rPr>
          <w:sz w:val="24"/>
          <w:szCs w:val="24"/>
        </w:rPr>
      </w:pPr>
      <w:r>
        <w:rPr>
          <w:b/>
          <w:sz w:val="24"/>
          <w:szCs w:val="24"/>
        </w:rPr>
        <w:t xml:space="preserve">Title: </w:t>
      </w:r>
      <w:r>
        <w:rPr>
          <w:sz w:val="24"/>
          <w:szCs w:val="24"/>
        </w:rPr>
        <w:t>Write a program to sort given set of numbers in ascending/descending order using Merge sort.</w:t>
      </w:r>
    </w:p>
    <w:p w14:paraId="6D673179" w14:textId="77777777" w:rsidR="00382C40" w:rsidRDefault="00382C40">
      <w:pPr>
        <w:spacing w:line="276" w:lineRule="auto"/>
        <w:jc w:val="both"/>
        <w:rPr>
          <w:sz w:val="24"/>
          <w:szCs w:val="24"/>
        </w:rPr>
      </w:pPr>
    </w:p>
    <w:p w14:paraId="2AE1E891" w14:textId="77777777" w:rsidR="00382C40" w:rsidRDefault="008A7C6A">
      <w:pPr>
        <w:spacing w:line="360" w:lineRule="auto"/>
        <w:jc w:val="both"/>
        <w:rPr>
          <w:b/>
          <w:sz w:val="24"/>
          <w:szCs w:val="24"/>
        </w:rPr>
      </w:pPr>
      <w:r>
        <w:rPr>
          <w:b/>
          <w:sz w:val="24"/>
          <w:szCs w:val="24"/>
        </w:rPr>
        <w:t>Merge sort</w:t>
      </w:r>
    </w:p>
    <w:p w14:paraId="37A3D506" w14:textId="77777777" w:rsidR="00382C40" w:rsidRDefault="008A7C6A">
      <w:pPr>
        <w:spacing w:line="360" w:lineRule="auto"/>
        <w:jc w:val="both"/>
        <w:rPr>
          <w:sz w:val="24"/>
          <w:szCs w:val="24"/>
        </w:rPr>
      </w:pPr>
      <w:r>
        <w:rPr>
          <w:sz w:val="24"/>
          <w:szCs w:val="24"/>
        </w:rPr>
        <w:t xml:space="preserve">Merge sort is comparison-based sorting algorithm. Merge sort is a stable sort, which means that the implementation preserves the input order of </w:t>
      </w:r>
      <w:r>
        <w:rPr>
          <w:sz w:val="24"/>
          <w:szCs w:val="24"/>
        </w:rPr>
        <w:t>equal elements in the sorted output.</w:t>
      </w:r>
    </w:p>
    <w:p w14:paraId="2330128F" w14:textId="77777777" w:rsidR="00382C40" w:rsidRDefault="008A7C6A">
      <w:pPr>
        <w:spacing w:line="276" w:lineRule="auto"/>
        <w:jc w:val="both"/>
        <w:rPr>
          <w:sz w:val="24"/>
          <w:szCs w:val="24"/>
        </w:rPr>
      </w:pPr>
      <w:r>
        <w:rPr>
          <w:noProof/>
        </w:rPr>
      </w:r>
      <w:r w:rsidR="008A7C6A">
        <w:rPr>
          <w:noProof/>
        </w:rPr>
        <w:pict w14:anchorId="5C760739">
          <v:rect id="_x0000_i1043" style="width:0;height:1.5pt" o:hralign="center" o:hrstd="t" o:hr="t" fillcolor="#a0a0a0" stroked="f"/>
        </w:pict>
      </w:r>
    </w:p>
    <w:p w14:paraId="0644C774" w14:textId="77777777" w:rsidR="00382C40" w:rsidRDefault="008A7C6A">
      <w:pPr>
        <w:spacing w:line="360" w:lineRule="auto"/>
        <w:jc w:val="both"/>
        <w:rPr>
          <w:b/>
          <w:sz w:val="24"/>
          <w:szCs w:val="24"/>
        </w:rPr>
      </w:pPr>
      <w:r>
        <w:rPr>
          <w:b/>
          <w:sz w:val="24"/>
          <w:szCs w:val="24"/>
        </w:rPr>
        <w:t>Algorithm</w:t>
      </w:r>
    </w:p>
    <w:p w14:paraId="17A455E8" w14:textId="77777777" w:rsidR="00382C40" w:rsidRDefault="008A7C6A">
      <w:pPr>
        <w:numPr>
          <w:ilvl w:val="0"/>
          <w:numId w:val="26"/>
        </w:numPr>
        <w:spacing w:line="360" w:lineRule="auto"/>
        <w:jc w:val="both"/>
        <w:rPr>
          <w:sz w:val="24"/>
          <w:szCs w:val="24"/>
        </w:rPr>
      </w:pPr>
      <w:r>
        <w:rPr>
          <w:sz w:val="24"/>
          <w:szCs w:val="24"/>
        </w:rPr>
        <w:t>MERGE (A,p,q,r)</w:t>
      </w:r>
    </w:p>
    <w:p w14:paraId="16805191" w14:textId="77777777" w:rsidR="00382C40" w:rsidRDefault="008A7C6A">
      <w:pPr>
        <w:numPr>
          <w:ilvl w:val="0"/>
          <w:numId w:val="26"/>
        </w:numPr>
        <w:spacing w:line="360" w:lineRule="auto"/>
        <w:jc w:val="both"/>
        <w:rPr>
          <w:sz w:val="24"/>
          <w:szCs w:val="24"/>
        </w:rPr>
      </w:pPr>
      <w:r>
        <w:rPr>
          <w:sz w:val="24"/>
          <w:szCs w:val="24"/>
        </w:rPr>
        <w:tab/>
        <w:t>n1 = q + p + 1</w:t>
      </w:r>
    </w:p>
    <w:p w14:paraId="53C5E890" w14:textId="77777777" w:rsidR="00382C40" w:rsidRDefault="008A7C6A">
      <w:pPr>
        <w:numPr>
          <w:ilvl w:val="0"/>
          <w:numId w:val="26"/>
        </w:numPr>
        <w:spacing w:line="360" w:lineRule="auto"/>
        <w:jc w:val="both"/>
        <w:rPr>
          <w:sz w:val="24"/>
          <w:szCs w:val="24"/>
        </w:rPr>
      </w:pPr>
      <w:r>
        <w:rPr>
          <w:sz w:val="24"/>
          <w:szCs w:val="24"/>
        </w:rPr>
        <w:t xml:space="preserve"> n2 = r + q</w:t>
      </w:r>
    </w:p>
    <w:p w14:paraId="6A77C1B0" w14:textId="77777777" w:rsidR="00382C40" w:rsidRDefault="008A7C6A">
      <w:pPr>
        <w:numPr>
          <w:ilvl w:val="0"/>
          <w:numId w:val="26"/>
        </w:numPr>
        <w:spacing w:line="360" w:lineRule="auto"/>
        <w:jc w:val="both"/>
        <w:rPr>
          <w:sz w:val="24"/>
          <w:szCs w:val="24"/>
        </w:rPr>
      </w:pPr>
      <w:r>
        <w:rPr>
          <w:sz w:val="24"/>
          <w:szCs w:val="24"/>
        </w:rPr>
        <w:t>let L[1. . n1 + 1] and R[1 . . n2 + 1] be new arrays</w:t>
      </w:r>
    </w:p>
    <w:p w14:paraId="0F4E73ED" w14:textId="77777777" w:rsidR="00382C40" w:rsidRDefault="008A7C6A">
      <w:pPr>
        <w:numPr>
          <w:ilvl w:val="0"/>
          <w:numId w:val="26"/>
        </w:numPr>
        <w:spacing w:line="360" w:lineRule="auto"/>
        <w:jc w:val="both"/>
        <w:rPr>
          <w:sz w:val="24"/>
          <w:szCs w:val="24"/>
        </w:rPr>
      </w:pPr>
      <w:r>
        <w:rPr>
          <w:sz w:val="24"/>
          <w:szCs w:val="24"/>
        </w:rPr>
        <w:t>for i = 1 to n1</w:t>
      </w:r>
    </w:p>
    <w:p w14:paraId="4FC20FA8" w14:textId="77777777" w:rsidR="00382C40" w:rsidRDefault="008A7C6A">
      <w:pPr>
        <w:numPr>
          <w:ilvl w:val="0"/>
          <w:numId w:val="26"/>
        </w:numPr>
        <w:spacing w:line="360" w:lineRule="auto"/>
        <w:jc w:val="both"/>
        <w:rPr>
          <w:sz w:val="24"/>
          <w:szCs w:val="24"/>
        </w:rPr>
      </w:pPr>
      <w:r>
        <w:rPr>
          <w:sz w:val="24"/>
          <w:szCs w:val="24"/>
        </w:rPr>
        <w:tab/>
        <w:t>L[i] = A[p + i + 1]</w:t>
      </w:r>
    </w:p>
    <w:p w14:paraId="62DF8196" w14:textId="77777777" w:rsidR="00382C40" w:rsidRDefault="008A7C6A">
      <w:pPr>
        <w:numPr>
          <w:ilvl w:val="0"/>
          <w:numId w:val="26"/>
        </w:numPr>
        <w:spacing w:line="360" w:lineRule="auto"/>
        <w:jc w:val="both"/>
        <w:rPr>
          <w:sz w:val="24"/>
          <w:szCs w:val="24"/>
        </w:rPr>
      </w:pPr>
      <w:r>
        <w:rPr>
          <w:sz w:val="24"/>
          <w:szCs w:val="24"/>
        </w:rPr>
        <w:t>for j = 1 to n2</w:t>
      </w:r>
    </w:p>
    <w:p w14:paraId="337B445D" w14:textId="77777777" w:rsidR="00382C40" w:rsidRDefault="008A7C6A">
      <w:pPr>
        <w:numPr>
          <w:ilvl w:val="0"/>
          <w:numId w:val="26"/>
        </w:numPr>
        <w:spacing w:line="360" w:lineRule="auto"/>
        <w:jc w:val="both"/>
        <w:rPr>
          <w:sz w:val="24"/>
          <w:szCs w:val="24"/>
        </w:rPr>
      </w:pPr>
      <w:r>
        <w:rPr>
          <w:sz w:val="24"/>
          <w:szCs w:val="24"/>
        </w:rPr>
        <w:tab/>
        <w:t>R[j ] = A[q + j]</w:t>
      </w:r>
    </w:p>
    <w:p w14:paraId="1AFA7AB4" w14:textId="77777777" w:rsidR="00382C40" w:rsidRDefault="008A7C6A">
      <w:pPr>
        <w:numPr>
          <w:ilvl w:val="0"/>
          <w:numId w:val="26"/>
        </w:numPr>
        <w:spacing w:line="360" w:lineRule="auto"/>
        <w:jc w:val="both"/>
        <w:rPr>
          <w:sz w:val="24"/>
          <w:szCs w:val="24"/>
        </w:rPr>
      </w:pPr>
      <w:r>
        <w:rPr>
          <w:sz w:val="24"/>
          <w:szCs w:val="24"/>
        </w:rPr>
        <w:t>L[n1 + 1] = 9999</w:t>
      </w:r>
    </w:p>
    <w:p w14:paraId="164219D8" w14:textId="77777777" w:rsidR="00382C40" w:rsidRDefault="008A7C6A">
      <w:pPr>
        <w:numPr>
          <w:ilvl w:val="0"/>
          <w:numId w:val="26"/>
        </w:numPr>
        <w:spacing w:line="360" w:lineRule="auto"/>
        <w:jc w:val="both"/>
        <w:rPr>
          <w:sz w:val="24"/>
          <w:szCs w:val="24"/>
        </w:rPr>
      </w:pPr>
      <w:r>
        <w:rPr>
          <w:sz w:val="24"/>
          <w:szCs w:val="24"/>
        </w:rPr>
        <w:t>R[n2 + 1] = 9999</w:t>
      </w:r>
    </w:p>
    <w:p w14:paraId="00E62DC4" w14:textId="77777777" w:rsidR="00382C40" w:rsidRDefault="008A7C6A">
      <w:pPr>
        <w:numPr>
          <w:ilvl w:val="0"/>
          <w:numId w:val="26"/>
        </w:numPr>
        <w:spacing w:line="360" w:lineRule="auto"/>
        <w:jc w:val="both"/>
        <w:rPr>
          <w:sz w:val="24"/>
          <w:szCs w:val="24"/>
        </w:rPr>
      </w:pPr>
      <w:r>
        <w:rPr>
          <w:sz w:val="24"/>
          <w:szCs w:val="24"/>
        </w:rPr>
        <w:t xml:space="preserve"> i = </w:t>
      </w:r>
      <w:r>
        <w:rPr>
          <w:sz w:val="24"/>
          <w:szCs w:val="24"/>
        </w:rPr>
        <w:t>1</w:t>
      </w:r>
    </w:p>
    <w:p w14:paraId="197677D2" w14:textId="77777777" w:rsidR="00382C40" w:rsidRDefault="008A7C6A">
      <w:pPr>
        <w:numPr>
          <w:ilvl w:val="0"/>
          <w:numId w:val="26"/>
        </w:numPr>
        <w:spacing w:line="360" w:lineRule="auto"/>
        <w:jc w:val="both"/>
        <w:rPr>
          <w:sz w:val="24"/>
          <w:szCs w:val="24"/>
        </w:rPr>
      </w:pPr>
      <w:r>
        <w:rPr>
          <w:sz w:val="24"/>
          <w:szCs w:val="24"/>
        </w:rPr>
        <w:t xml:space="preserve"> j = 1</w:t>
      </w:r>
    </w:p>
    <w:p w14:paraId="70DF6EEE" w14:textId="77777777" w:rsidR="00382C40" w:rsidRDefault="008A7C6A">
      <w:pPr>
        <w:numPr>
          <w:ilvl w:val="0"/>
          <w:numId w:val="26"/>
        </w:numPr>
        <w:spacing w:line="360" w:lineRule="auto"/>
        <w:jc w:val="both"/>
        <w:rPr>
          <w:sz w:val="24"/>
          <w:szCs w:val="24"/>
        </w:rPr>
      </w:pPr>
      <w:r>
        <w:rPr>
          <w:sz w:val="24"/>
          <w:szCs w:val="24"/>
        </w:rPr>
        <w:t xml:space="preserve"> for k = p to r</w:t>
      </w:r>
    </w:p>
    <w:p w14:paraId="46AF9C48" w14:textId="77777777" w:rsidR="00382C40" w:rsidRDefault="008A7C6A">
      <w:pPr>
        <w:numPr>
          <w:ilvl w:val="0"/>
          <w:numId w:val="26"/>
        </w:numPr>
        <w:spacing w:line="360" w:lineRule="auto"/>
        <w:jc w:val="both"/>
        <w:rPr>
          <w:sz w:val="24"/>
          <w:szCs w:val="24"/>
        </w:rPr>
      </w:pPr>
      <w:r>
        <w:rPr>
          <w:sz w:val="24"/>
          <w:szCs w:val="24"/>
        </w:rPr>
        <w:t xml:space="preserve"> </w:t>
      </w:r>
      <w:r>
        <w:rPr>
          <w:sz w:val="24"/>
          <w:szCs w:val="24"/>
        </w:rPr>
        <w:tab/>
        <w:t>if L[i] &lt;= R[j ]</w:t>
      </w:r>
    </w:p>
    <w:p w14:paraId="5A0B431B" w14:textId="77777777" w:rsidR="00382C40" w:rsidRDefault="008A7C6A">
      <w:pPr>
        <w:numPr>
          <w:ilvl w:val="0"/>
          <w:numId w:val="26"/>
        </w:numPr>
        <w:spacing w:line="360" w:lineRule="auto"/>
        <w:jc w:val="both"/>
        <w:rPr>
          <w:sz w:val="24"/>
          <w:szCs w:val="24"/>
        </w:rPr>
      </w:pPr>
      <w:r>
        <w:rPr>
          <w:sz w:val="24"/>
          <w:szCs w:val="24"/>
        </w:rPr>
        <w:t xml:space="preserve"> </w:t>
      </w:r>
      <w:r>
        <w:rPr>
          <w:sz w:val="24"/>
          <w:szCs w:val="24"/>
        </w:rPr>
        <w:tab/>
      </w:r>
      <w:r>
        <w:rPr>
          <w:sz w:val="24"/>
          <w:szCs w:val="24"/>
        </w:rPr>
        <w:tab/>
        <w:t>A[k] = L[i]</w:t>
      </w:r>
    </w:p>
    <w:p w14:paraId="7D1A518D" w14:textId="77777777" w:rsidR="00382C40" w:rsidRDefault="008A7C6A">
      <w:pPr>
        <w:numPr>
          <w:ilvl w:val="0"/>
          <w:numId w:val="26"/>
        </w:numPr>
        <w:spacing w:line="360" w:lineRule="auto"/>
        <w:jc w:val="both"/>
        <w:rPr>
          <w:sz w:val="24"/>
          <w:szCs w:val="24"/>
        </w:rPr>
      </w:pPr>
      <w:r>
        <w:rPr>
          <w:sz w:val="24"/>
          <w:szCs w:val="24"/>
        </w:rPr>
        <w:tab/>
      </w:r>
      <w:r>
        <w:rPr>
          <w:sz w:val="24"/>
          <w:szCs w:val="24"/>
        </w:rPr>
        <w:tab/>
        <w:t xml:space="preserve"> i = i + 1</w:t>
      </w:r>
    </w:p>
    <w:p w14:paraId="75B779E4" w14:textId="77777777" w:rsidR="00382C40" w:rsidRDefault="008A7C6A">
      <w:pPr>
        <w:numPr>
          <w:ilvl w:val="0"/>
          <w:numId w:val="26"/>
        </w:numPr>
        <w:spacing w:line="360" w:lineRule="auto"/>
        <w:jc w:val="both"/>
        <w:rPr>
          <w:sz w:val="24"/>
          <w:szCs w:val="24"/>
        </w:rPr>
      </w:pPr>
      <w:r>
        <w:rPr>
          <w:sz w:val="24"/>
          <w:szCs w:val="24"/>
        </w:rPr>
        <w:t xml:space="preserve"> </w:t>
      </w:r>
      <w:r>
        <w:rPr>
          <w:sz w:val="24"/>
          <w:szCs w:val="24"/>
        </w:rPr>
        <w:tab/>
        <w:t>else A[k] = R[j]</w:t>
      </w:r>
    </w:p>
    <w:p w14:paraId="1ACC20C8" w14:textId="77777777" w:rsidR="00382C40" w:rsidRDefault="008A7C6A">
      <w:pPr>
        <w:numPr>
          <w:ilvl w:val="0"/>
          <w:numId w:val="26"/>
        </w:numPr>
        <w:spacing w:line="360" w:lineRule="auto"/>
        <w:jc w:val="both"/>
        <w:rPr>
          <w:sz w:val="24"/>
          <w:szCs w:val="24"/>
        </w:rPr>
      </w:pPr>
      <w:r>
        <w:rPr>
          <w:sz w:val="24"/>
          <w:szCs w:val="24"/>
        </w:rPr>
        <w:t xml:space="preserve"> </w:t>
      </w:r>
      <w:r>
        <w:rPr>
          <w:sz w:val="24"/>
          <w:szCs w:val="24"/>
        </w:rPr>
        <w:tab/>
      </w:r>
      <w:r>
        <w:rPr>
          <w:sz w:val="24"/>
          <w:szCs w:val="24"/>
        </w:rPr>
        <w:tab/>
        <w:t>j = j + 1</w:t>
      </w:r>
    </w:p>
    <w:p w14:paraId="2412635D" w14:textId="77777777" w:rsidR="00382C40" w:rsidRDefault="00382C40">
      <w:pPr>
        <w:spacing w:line="276" w:lineRule="auto"/>
        <w:jc w:val="both"/>
        <w:rPr>
          <w:b/>
          <w:sz w:val="24"/>
          <w:szCs w:val="24"/>
        </w:rPr>
      </w:pPr>
    </w:p>
    <w:p w14:paraId="707A9DEE" w14:textId="77777777" w:rsidR="00382C40" w:rsidRDefault="00382C40">
      <w:pPr>
        <w:spacing w:line="276" w:lineRule="auto"/>
        <w:jc w:val="both"/>
        <w:rPr>
          <w:b/>
          <w:sz w:val="24"/>
          <w:szCs w:val="24"/>
        </w:rPr>
      </w:pPr>
    </w:p>
    <w:p w14:paraId="2B09A7AD" w14:textId="77777777" w:rsidR="00382C40" w:rsidRDefault="00382C40">
      <w:pPr>
        <w:spacing w:line="276" w:lineRule="auto"/>
        <w:jc w:val="both"/>
        <w:rPr>
          <w:b/>
          <w:sz w:val="24"/>
          <w:szCs w:val="24"/>
        </w:rPr>
      </w:pPr>
    </w:p>
    <w:p w14:paraId="2C726733" w14:textId="77777777" w:rsidR="00382C40" w:rsidRDefault="00382C40">
      <w:pPr>
        <w:spacing w:line="276" w:lineRule="auto"/>
        <w:jc w:val="both"/>
        <w:rPr>
          <w:b/>
          <w:sz w:val="24"/>
          <w:szCs w:val="24"/>
        </w:rPr>
      </w:pPr>
    </w:p>
    <w:p w14:paraId="3BEDD0B7" w14:textId="77777777" w:rsidR="00382C40" w:rsidRDefault="00382C40">
      <w:pPr>
        <w:spacing w:line="276" w:lineRule="auto"/>
        <w:jc w:val="both"/>
        <w:rPr>
          <w:b/>
          <w:sz w:val="24"/>
          <w:szCs w:val="24"/>
        </w:rPr>
      </w:pPr>
    </w:p>
    <w:p w14:paraId="2D6CD75F" w14:textId="77777777" w:rsidR="00382C40" w:rsidRDefault="00382C40">
      <w:pPr>
        <w:spacing w:line="276" w:lineRule="auto"/>
        <w:jc w:val="both"/>
        <w:rPr>
          <w:b/>
          <w:sz w:val="24"/>
          <w:szCs w:val="24"/>
        </w:rPr>
      </w:pPr>
    </w:p>
    <w:p w14:paraId="438F17A7" w14:textId="77777777" w:rsidR="00382C40" w:rsidRDefault="00382C40">
      <w:pPr>
        <w:spacing w:line="276" w:lineRule="auto"/>
        <w:jc w:val="both"/>
        <w:rPr>
          <w:b/>
          <w:sz w:val="24"/>
          <w:szCs w:val="24"/>
        </w:rPr>
      </w:pPr>
    </w:p>
    <w:p w14:paraId="638B27B9" w14:textId="77777777" w:rsidR="00382C40" w:rsidRDefault="00382C40">
      <w:pPr>
        <w:spacing w:line="276" w:lineRule="auto"/>
        <w:jc w:val="both"/>
        <w:rPr>
          <w:b/>
          <w:sz w:val="24"/>
          <w:szCs w:val="24"/>
        </w:rPr>
      </w:pPr>
    </w:p>
    <w:p w14:paraId="6C7FDE0A" w14:textId="77777777" w:rsidR="00382C40" w:rsidRDefault="00382C40">
      <w:pPr>
        <w:spacing w:line="276" w:lineRule="auto"/>
        <w:jc w:val="both"/>
        <w:rPr>
          <w:b/>
          <w:sz w:val="24"/>
          <w:szCs w:val="24"/>
        </w:rPr>
      </w:pPr>
    </w:p>
    <w:p w14:paraId="00760CD0" w14:textId="77777777" w:rsidR="00382C40" w:rsidRDefault="00382C40">
      <w:pPr>
        <w:spacing w:line="276" w:lineRule="auto"/>
        <w:jc w:val="both"/>
        <w:rPr>
          <w:b/>
          <w:sz w:val="24"/>
          <w:szCs w:val="24"/>
        </w:rPr>
      </w:pPr>
    </w:p>
    <w:p w14:paraId="4BD63FAF" w14:textId="77777777" w:rsidR="00382C40" w:rsidRDefault="008A7C6A">
      <w:pPr>
        <w:spacing w:line="276" w:lineRule="auto"/>
        <w:jc w:val="center"/>
        <w:rPr>
          <w:b/>
          <w:sz w:val="24"/>
          <w:szCs w:val="24"/>
        </w:rPr>
      </w:pPr>
      <w:r>
        <w:rPr>
          <w:b/>
          <w:sz w:val="24"/>
          <w:szCs w:val="24"/>
        </w:rPr>
        <w:t>Experiment No: 22</w:t>
      </w:r>
    </w:p>
    <w:p w14:paraId="7555F849" w14:textId="77777777" w:rsidR="00382C40" w:rsidRDefault="00382C40">
      <w:pPr>
        <w:spacing w:line="276" w:lineRule="auto"/>
        <w:jc w:val="center"/>
        <w:rPr>
          <w:b/>
          <w:sz w:val="24"/>
          <w:szCs w:val="24"/>
        </w:rPr>
      </w:pPr>
    </w:p>
    <w:p w14:paraId="7E22FA68" w14:textId="77777777" w:rsidR="00382C40" w:rsidRDefault="008A7C6A">
      <w:pPr>
        <w:spacing w:line="276" w:lineRule="auto"/>
        <w:jc w:val="both"/>
        <w:rPr>
          <w:sz w:val="24"/>
          <w:szCs w:val="24"/>
        </w:rPr>
      </w:pPr>
      <w:r>
        <w:rPr>
          <w:b/>
          <w:sz w:val="24"/>
          <w:szCs w:val="24"/>
        </w:rPr>
        <w:t xml:space="preserve">Title: </w:t>
      </w:r>
      <w:r>
        <w:rPr>
          <w:sz w:val="24"/>
          <w:szCs w:val="24"/>
        </w:rPr>
        <w:t>Write a menu-based program to perform operations for a binary search tree (BST).</w:t>
      </w:r>
    </w:p>
    <w:p w14:paraId="1EED6B95" w14:textId="77777777" w:rsidR="00382C40" w:rsidRDefault="008A7C6A">
      <w:pPr>
        <w:numPr>
          <w:ilvl w:val="0"/>
          <w:numId w:val="16"/>
        </w:numPr>
        <w:pBdr>
          <w:top w:val="nil"/>
          <w:left w:val="nil"/>
          <w:bottom w:val="nil"/>
          <w:right w:val="nil"/>
          <w:between w:val="nil"/>
        </w:pBdr>
        <w:jc w:val="both"/>
        <w:rPr>
          <w:color w:val="000000"/>
          <w:sz w:val="24"/>
          <w:szCs w:val="24"/>
        </w:rPr>
      </w:pPr>
      <w:r>
        <w:rPr>
          <w:color w:val="000000"/>
          <w:sz w:val="24"/>
          <w:szCs w:val="24"/>
        </w:rPr>
        <w:t>Search an element</w:t>
      </w:r>
    </w:p>
    <w:p w14:paraId="1544FA17" w14:textId="77777777" w:rsidR="00382C40" w:rsidRDefault="008A7C6A">
      <w:pPr>
        <w:numPr>
          <w:ilvl w:val="0"/>
          <w:numId w:val="16"/>
        </w:numPr>
        <w:pBdr>
          <w:top w:val="nil"/>
          <w:left w:val="nil"/>
          <w:bottom w:val="nil"/>
          <w:right w:val="nil"/>
          <w:between w:val="nil"/>
        </w:pBdr>
        <w:jc w:val="both"/>
        <w:rPr>
          <w:color w:val="000000"/>
          <w:sz w:val="24"/>
          <w:szCs w:val="24"/>
        </w:rPr>
      </w:pPr>
      <w:r>
        <w:rPr>
          <w:color w:val="000000"/>
          <w:sz w:val="24"/>
          <w:szCs w:val="24"/>
        </w:rPr>
        <w:t xml:space="preserve">Find </w:t>
      </w:r>
      <w:r>
        <w:rPr>
          <w:color w:val="000000"/>
          <w:sz w:val="24"/>
          <w:szCs w:val="24"/>
        </w:rPr>
        <w:t>minimum</w:t>
      </w:r>
    </w:p>
    <w:p w14:paraId="123AF85C" w14:textId="77777777" w:rsidR="00382C40" w:rsidRDefault="008A7C6A">
      <w:pPr>
        <w:numPr>
          <w:ilvl w:val="0"/>
          <w:numId w:val="16"/>
        </w:numPr>
        <w:pBdr>
          <w:top w:val="nil"/>
          <w:left w:val="nil"/>
          <w:bottom w:val="nil"/>
          <w:right w:val="nil"/>
          <w:between w:val="nil"/>
        </w:pBdr>
        <w:jc w:val="both"/>
        <w:rPr>
          <w:color w:val="000000"/>
          <w:sz w:val="24"/>
          <w:szCs w:val="24"/>
        </w:rPr>
      </w:pPr>
      <w:r>
        <w:rPr>
          <w:color w:val="000000"/>
          <w:sz w:val="24"/>
          <w:szCs w:val="24"/>
        </w:rPr>
        <w:t>Find maximum</w:t>
      </w:r>
    </w:p>
    <w:p w14:paraId="7B569724" w14:textId="77777777" w:rsidR="00382C40" w:rsidRDefault="008A7C6A">
      <w:pPr>
        <w:numPr>
          <w:ilvl w:val="0"/>
          <w:numId w:val="16"/>
        </w:numPr>
        <w:pBdr>
          <w:top w:val="nil"/>
          <w:left w:val="nil"/>
          <w:bottom w:val="nil"/>
          <w:right w:val="nil"/>
          <w:between w:val="nil"/>
        </w:pBdr>
        <w:jc w:val="both"/>
        <w:rPr>
          <w:color w:val="000000"/>
          <w:sz w:val="24"/>
          <w:szCs w:val="24"/>
        </w:rPr>
      </w:pPr>
      <w:r>
        <w:rPr>
          <w:color w:val="000000"/>
          <w:sz w:val="24"/>
          <w:szCs w:val="24"/>
        </w:rPr>
        <w:t>Insertion</w:t>
      </w:r>
    </w:p>
    <w:p w14:paraId="43F14959" w14:textId="77777777" w:rsidR="00382C40" w:rsidRDefault="008A7C6A">
      <w:pPr>
        <w:numPr>
          <w:ilvl w:val="0"/>
          <w:numId w:val="16"/>
        </w:numPr>
        <w:pBdr>
          <w:top w:val="nil"/>
          <w:left w:val="nil"/>
          <w:bottom w:val="nil"/>
          <w:right w:val="nil"/>
          <w:between w:val="nil"/>
        </w:pBdr>
        <w:jc w:val="both"/>
        <w:rPr>
          <w:color w:val="000000"/>
          <w:sz w:val="24"/>
          <w:szCs w:val="24"/>
        </w:rPr>
      </w:pPr>
      <w:r>
        <w:rPr>
          <w:color w:val="000000"/>
          <w:sz w:val="24"/>
          <w:szCs w:val="24"/>
        </w:rPr>
        <w:t>Deletion</w:t>
      </w:r>
    </w:p>
    <w:p w14:paraId="1A97AC2F" w14:textId="77777777" w:rsidR="00382C40" w:rsidRDefault="00382C40">
      <w:pPr>
        <w:jc w:val="both"/>
        <w:rPr>
          <w:sz w:val="24"/>
          <w:szCs w:val="24"/>
        </w:rPr>
      </w:pPr>
    </w:p>
    <w:p w14:paraId="47B53A2D" w14:textId="77777777" w:rsidR="00382C40" w:rsidRDefault="008A7C6A">
      <w:pPr>
        <w:pBdr>
          <w:top w:val="nil"/>
          <w:left w:val="nil"/>
          <w:bottom w:val="nil"/>
          <w:right w:val="nil"/>
          <w:between w:val="nil"/>
        </w:pBdr>
        <w:ind w:left="720"/>
        <w:rPr>
          <w:color w:val="000000"/>
          <w:sz w:val="24"/>
          <w:szCs w:val="24"/>
        </w:rPr>
      </w:pPr>
      <w:r>
        <w:rPr>
          <w:noProof/>
          <w:color w:val="000000"/>
          <w:sz w:val="24"/>
          <w:szCs w:val="24"/>
        </w:rPr>
        <w:drawing>
          <wp:inline distT="0" distB="0" distL="0" distR="0" wp14:anchorId="37000DF8" wp14:editId="1824AB07">
            <wp:extent cx="3333750" cy="2657475"/>
            <wp:effectExtent l="0" t="0" r="0" b="0"/>
            <wp:docPr id="4196" name="image505.png" descr="350px-Sorted_binary_tree"/>
            <wp:cNvGraphicFramePr/>
            <a:graphic xmlns:a="http://schemas.openxmlformats.org/drawingml/2006/main">
              <a:graphicData uri="http://schemas.openxmlformats.org/drawingml/2006/picture">
                <pic:pic xmlns:pic="http://schemas.openxmlformats.org/drawingml/2006/picture">
                  <pic:nvPicPr>
                    <pic:cNvPr id="0" name="image505.png" descr="350px-Sorted_binary_tree"/>
                    <pic:cNvPicPr preferRelativeResize="0"/>
                  </pic:nvPicPr>
                  <pic:blipFill>
                    <a:blip r:embed="rId149"/>
                    <a:srcRect/>
                    <a:stretch>
                      <a:fillRect/>
                    </a:stretch>
                  </pic:blipFill>
                  <pic:spPr>
                    <a:xfrm>
                      <a:off x="0" y="0"/>
                      <a:ext cx="3333750" cy="2657475"/>
                    </a:xfrm>
                    <a:prstGeom prst="rect">
                      <a:avLst/>
                    </a:prstGeom>
                    <a:ln/>
                  </pic:spPr>
                </pic:pic>
              </a:graphicData>
            </a:graphic>
          </wp:inline>
        </w:drawing>
      </w:r>
    </w:p>
    <w:tbl>
      <w:tblPr>
        <w:tblStyle w:val="ae"/>
        <w:tblW w:w="9432" w:type="dxa"/>
        <w:tblInd w:w="-355" w:type="dxa"/>
        <w:tblLayout w:type="fixed"/>
        <w:tblLook w:val="0400" w:firstRow="0" w:lastRow="0" w:firstColumn="0" w:lastColumn="0" w:noHBand="0" w:noVBand="1"/>
      </w:tblPr>
      <w:tblGrid>
        <w:gridCol w:w="915"/>
        <w:gridCol w:w="8517"/>
      </w:tblGrid>
      <w:tr w:rsidR="00382C40" w14:paraId="0C16F77A" w14:textId="77777777">
        <w:tc>
          <w:tcPr>
            <w:tcW w:w="915" w:type="dxa"/>
            <w:tcBorders>
              <w:top w:val="nil"/>
              <w:left w:val="nil"/>
              <w:bottom w:val="nil"/>
            </w:tcBorders>
            <w:vAlign w:val="center"/>
          </w:tcPr>
          <w:p w14:paraId="0E85A58B" w14:textId="77777777" w:rsidR="00382C40" w:rsidRDefault="00382C40">
            <w:pPr>
              <w:pBdr>
                <w:top w:val="nil"/>
                <w:left w:val="nil"/>
                <w:bottom w:val="nil"/>
                <w:right w:val="nil"/>
                <w:between w:val="nil"/>
              </w:pBdr>
              <w:ind w:left="720"/>
              <w:jc w:val="both"/>
              <w:rPr>
                <w:color w:val="000000"/>
                <w:sz w:val="24"/>
                <w:szCs w:val="24"/>
              </w:rPr>
            </w:pPr>
          </w:p>
          <w:p w14:paraId="382C8D21" w14:textId="77777777" w:rsidR="00382C40" w:rsidRDefault="00382C40">
            <w:pPr>
              <w:pBdr>
                <w:top w:val="nil"/>
                <w:left w:val="nil"/>
                <w:bottom w:val="nil"/>
                <w:right w:val="nil"/>
                <w:between w:val="nil"/>
              </w:pBdr>
              <w:ind w:left="720"/>
              <w:jc w:val="both"/>
              <w:rPr>
                <w:color w:val="000000"/>
                <w:sz w:val="24"/>
                <w:szCs w:val="24"/>
              </w:rPr>
            </w:pPr>
          </w:p>
          <w:p w14:paraId="202EF758" w14:textId="77777777" w:rsidR="00382C40" w:rsidRDefault="008A7C6A">
            <w:pPr>
              <w:pBdr>
                <w:top w:val="nil"/>
                <w:left w:val="nil"/>
                <w:bottom w:val="nil"/>
                <w:right w:val="nil"/>
                <w:between w:val="nil"/>
              </w:pBdr>
              <w:ind w:left="720"/>
              <w:jc w:val="both"/>
              <w:rPr>
                <w:color w:val="000000"/>
                <w:sz w:val="24"/>
                <w:szCs w:val="24"/>
              </w:rPr>
            </w:pPr>
            <w:r>
              <w:rPr>
                <w:color w:val="000000"/>
                <w:sz w:val="24"/>
                <w:szCs w:val="24"/>
              </w:rPr>
              <w:t>1</w:t>
            </w:r>
          </w:p>
          <w:p w14:paraId="44D3A1F7" w14:textId="77777777" w:rsidR="00382C40" w:rsidRDefault="008A7C6A">
            <w:pPr>
              <w:pBdr>
                <w:top w:val="nil"/>
                <w:left w:val="nil"/>
                <w:bottom w:val="nil"/>
                <w:right w:val="nil"/>
                <w:between w:val="nil"/>
              </w:pBdr>
              <w:ind w:left="720"/>
              <w:jc w:val="both"/>
              <w:rPr>
                <w:color w:val="000000"/>
                <w:sz w:val="24"/>
                <w:szCs w:val="24"/>
              </w:rPr>
            </w:pPr>
            <w:r>
              <w:rPr>
                <w:color w:val="000000"/>
                <w:sz w:val="24"/>
                <w:szCs w:val="24"/>
              </w:rPr>
              <w:t>2</w:t>
            </w:r>
          </w:p>
          <w:p w14:paraId="05F96703" w14:textId="77777777" w:rsidR="00382C40" w:rsidRDefault="008A7C6A">
            <w:pPr>
              <w:pBdr>
                <w:top w:val="nil"/>
                <w:left w:val="nil"/>
                <w:bottom w:val="nil"/>
                <w:right w:val="nil"/>
                <w:between w:val="nil"/>
              </w:pBdr>
              <w:ind w:left="720"/>
              <w:jc w:val="both"/>
              <w:rPr>
                <w:color w:val="000000"/>
                <w:sz w:val="24"/>
                <w:szCs w:val="24"/>
              </w:rPr>
            </w:pPr>
            <w:r>
              <w:rPr>
                <w:color w:val="000000"/>
                <w:sz w:val="24"/>
                <w:szCs w:val="24"/>
              </w:rPr>
              <w:t>3</w:t>
            </w:r>
          </w:p>
          <w:p w14:paraId="4BF18F3E" w14:textId="77777777" w:rsidR="00382C40" w:rsidRDefault="008A7C6A">
            <w:pPr>
              <w:pBdr>
                <w:top w:val="nil"/>
                <w:left w:val="nil"/>
                <w:bottom w:val="nil"/>
                <w:right w:val="nil"/>
                <w:between w:val="nil"/>
              </w:pBdr>
              <w:ind w:left="720"/>
              <w:jc w:val="both"/>
              <w:rPr>
                <w:color w:val="000000"/>
                <w:sz w:val="24"/>
                <w:szCs w:val="24"/>
              </w:rPr>
            </w:pPr>
            <w:r>
              <w:rPr>
                <w:color w:val="000000"/>
                <w:sz w:val="24"/>
                <w:szCs w:val="24"/>
              </w:rPr>
              <w:t>4</w:t>
            </w:r>
          </w:p>
          <w:p w14:paraId="0D111D5C" w14:textId="77777777" w:rsidR="00382C40" w:rsidRDefault="008A7C6A">
            <w:pPr>
              <w:pBdr>
                <w:top w:val="nil"/>
                <w:left w:val="nil"/>
                <w:bottom w:val="nil"/>
                <w:right w:val="nil"/>
                <w:between w:val="nil"/>
              </w:pBdr>
              <w:ind w:left="720"/>
              <w:jc w:val="both"/>
              <w:rPr>
                <w:color w:val="000000"/>
                <w:sz w:val="24"/>
                <w:szCs w:val="24"/>
              </w:rPr>
            </w:pPr>
            <w:r>
              <w:rPr>
                <w:color w:val="000000"/>
                <w:sz w:val="24"/>
                <w:szCs w:val="24"/>
              </w:rPr>
              <w:t>5</w:t>
            </w:r>
          </w:p>
          <w:p w14:paraId="64A0121C" w14:textId="77777777" w:rsidR="00382C40" w:rsidRDefault="008A7C6A">
            <w:pPr>
              <w:pBdr>
                <w:top w:val="nil"/>
                <w:left w:val="nil"/>
                <w:bottom w:val="nil"/>
                <w:right w:val="nil"/>
                <w:between w:val="nil"/>
              </w:pBdr>
              <w:ind w:left="720"/>
              <w:jc w:val="both"/>
              <w:rPr>
                <w:color w:val="000000"/>
                <w:sz w:val="24"/>
                <w:szCs w:val="24"/>
              </w:rPr>
            </w:pPr>
            <w:r>
              <w:rPr>
                <w:color w:val="000000"/>
                <w:sz w:val="24"/>
                <w:szCs w:val="24"/>
              </w:rPr>
              <w:t>6</w:t>
            </w:r>
          </w:p>
        </w:tc>
        <w:tc>
          <w:tcPr>
            <w:tcW w:w="8517" w:type="dxa"/>
            <w:tcBorders>
              <w:top w:val="nil"/>
              <w:left w:val="nil"/>
              <w:bottom w:val="nil"/>
              <w:right w:val="nil"/>
            </w:tcBorders>
            <w:vAlign w:val="center"/>
          </w:tcPr>
          <w:p w14:paraId="6BE3A525" w14:textId="77777777" w:rsidR="00382C40" w:rsidRDefault="00382C40">
            <w:pPr>
              <w:pBdr>
                <w:top w:val="nil"/>
                <w:left w:val="nil"/>
                <w:bottom w:val="nil"/>
                <w:right w:val="nil"/>
                <w:between w:val="nil"/>
              </w:pBdr>
              <w:ind w:left="720"/>
              <w:jc w:val="both"/>
              <w:rPr>
                <w:color w:val="000000"/>
                <w:sz w:val="24"/>
                <w:szCs w:val="24"/>
              </w:rPr>
            </w:pPr>
          </w:p>
          <w:p w14:paraId="174368A4" w14:textId="77777777" w:rsidR="00382C40" w:rsidRDefault="00382C40">
            <w:pPr>
              <w:pBdr>
                <w:top w:val="nil"/>
                <w:left w:val="nil"/>
                <w:bottom w:val="nil"/>
                <w:right w:val="nil"/>
                <w:between w:val="nil"/>
              </w:pBdr>
              <w:ind w:left="720"/>
              <w:jc w:val="both"/>
              <w:rPr>
                <w:color w:val="000000"/>
                <w:sz w:val="24"/>
                <w:szCs w:val="24"/>
              </w:rPr>
            </w:pPr>
          </w:p>
          <w:p w14:paraId="10121A26" w14:textId="77777777" w:rsidR="00382C40" w:rsidRDefault="008A7C6A">
            <w:pPr>
              <w:pBdr>
                <w:top w:val="nil"/>
                <w:left w:val="nil"/>
                <w:bottom w:val="nil"/>
                <w:right w:val="nil"/>
                <w:between w:val="nil"/>
              </w:pBdr>
              <w:ind w:left="720"/>
              <w:jc w:val="both"/>
              <w:rPr>
                <w:color w:val="000000"/>
                <w:sz w:val="24"/>
                <w:szCs w:val="24"/>
              </w:rPr>
            </w:pPr>
            <w:r>
              <w:rPr>
                <w:color w:val="000000"/>
                <w:sz w:val="24"/>
                <w:szCs w:val="24"/>
              </w:rPr>
              <w:t>Preorder traversal sequence : F, B, A, D, C, E, G, I, H</w:t>
            </w:r>
          </w:p>
          <w:p w14:paraId="2181CA9F" w14:textId="77777777" w:rsidR="00382C40" w:rsidRDefault="008A7C6A">
            <w:pPr>
              <w:pBdr>
                <w:top w:val="nil"/>
                <w:left w:val="nil"/>
                <w:bottom w:val="nil"/>
                <w:right w:val="nil"/>
                <w:between w:val="nil"/>
              </w:pBdr>
              <w:ind w:left="720"/>
              <w:jc w:val="both"/>
              <w:rPr>
                <w:color w:val="000000"/>
                <w:sz w:val="24"/>
                <w:szCs w:val="24"/>
              </w:rPr>
            </w:pPr>
            <w:r>
              <w:rPr>
                <w:color w:val="000000"/>
                <w:sz w:val="24"/>
                <w:szCs w:val="24"/>
              </w:rPr>
              <w:t>   (root, left, right)</w:t>
            </w:r>
          </w:p>
          <w:p w14:paraId="0B46ECB0" w14:textId="77777777" w:rsidR="00382C40" w:rsidRDefault="008A7C6A">
            <w:pPr>
              <w:pBdr>
                <w:top w:val="nil"/>
                <w:left w:val="nil"/>
                <w:bottom w:val="nil"/>
                <w:right w:val="nil"/>
                <w:between w:val="nil"/>
              </w:pBdr>
              <w:ind w:left="720"/>
              <w:jc w:val="both"/>
              <w:rPr>
                <w:color w:val="000000"/>
                <w:sz w:val="24"/>
                <w:szCs w:val="24"/>
              </w:rPr>
            </w:pPr>
            <w:r>
              <w:rPr>
                <w:color w:val="000000"/>
                <w:sz w:val="24"/>
                <w:szCs w:val="24"/>
              </w:rPr>
              <w:t>Inorder traversal sequence  : A, B, C, D, E, F, G, H, I</w:t>
            </w:r>
          </w:p>
          <w:p w14:paraId="3AF2D4E2" w14:textId="77777777" w:rsidR="00382C40" w:rsidRDefault="008A7C6A">
            <w:pPr>
              <w:pBdr>
                <w:top w:val="nil"/>
                <w:left w:val="nil"/>
                <w:bottom w:val="nil"/>
                <w:right w:val="nil"/>
                <w:between w:val="nil"/>
              </w:pBdr>
              <w:ind w:left="720"/>
              <w:jc w:val="both"/>
              <w:rPr>
                <w:color w:val="000000"/>
                <w:sz w:val="24"/>
                <w:szCs w:val="24"/>
              </w:rPr>
            </w:pPr>
            <w:r>
              <w:rPr>
                <w:color w:val="000000"/>
                <w:sz w:val="24"/>
                <w:szCs w:val="24"/>
              </w:rPr>
              <w:t>   (left, root, right)</w:t>
            </w:r>
          </w:p>
          <w:p w14:paraId="10DDBDBE" w14:textId="77777777" w:rsidR="00382C40" w:rsidRDefault="008A7C6A">
            <w:pPr>
              <w:pBdr>
                <w:top w:val="nil"/>
                <w:left w:val="nil"/>
                <w:bottom w:val="nil"/>
                <w:right w:val="nil"/>
                <w:between w:val="nil"/>
              </w:pBdr>
              <w:ind w:left="720"/>
              <w:jc w:val="both"/>
              <w:rPr>
                <w:color w:val="000000"/>
                <w:sz w:val="24"/>
                <w:szCs w:val="24"/>
              </w:rPr>
            </w:pPr>
            <w:r>
              <w:rPr>
                <w:color w:val="000000"/>
                <w:sz w:val="24"/>
                <w:szCs w:val="24"/>
              </w:rPr>
              <w:t xml:space="preserve">Postorder traversal sequence: A, C, </w:t>
            </w:r>
            <w:r>
              <w:rPr>
                <w:color w:val="000000"/>
                <w:sz w:val="24"/>
                <w:szCs w:val="24"/>
              </w:rPr>
              <w:t>E, D, B, H, I, G, F</w:t>
            </w:r>
          </w:p>
          <w:p w14:paraId="25C4DB1F" w14:textId="77777777" w:rsidR="00382C40" w:rsidRDefault="008A7C6A">
            <w:pPr>
              <w:pBdr>
                <w:top w:val="nil"/>
                <w:left w:val="nil"/>
                <w:bottom w:val="nil"/>
                <w:right w:val="nil"/>
                <w:between w:val="nil"/>
              </w:pBdr>
              <w:ind w:left="720"/>
              <w:jc w:val="both"/>
              <w:rPr>
                <w:color w:val="000000"/>
                <w:sz w:val="24"/>
                <w:szCs w:val="24"/>
              </w:rPr>
            </w:pPr>
            <w:r>
              <w:rPr>
                <w:color w:val="000000"/>
                <w:sz w:val="24"/>
                <w:szCs w:val="24"/>
              </w:rPr>
              <w:t>   (left, right, root)</w:t>
            </w:r>
          </w:p>
        </w:tc>
      </w:tr>
    </w:tbl>
    <w:p w14:paraId="6820B42C" w14:textId="77777777" w:rsidR="00382C40" w:rsidRDefault="00382C40">
      <w:pPr>
        <w:pBdr>
          <w:top w:val="nil"/>
          <w:left w:val="nil"/>
          <w:bottom w:val="nil"/>
          <w:right w:val="nil"/>
          <w:between w:val="nil"/>
        </w:pBdr>
        <w:ind w:left="720"/>
        <w:jc w:val="both"/>
        <w:rPr>
          <w:color w:val="000000"/>
          <w:sz w:val="24"/>
          <w:szCs w:val="24"/>
        </w:rPr>
      </w:pPr>
    </w:p>
    <w:p w14:paraId="49ACE64F" w14:textId="77777777" w:rsidR="00382C40" w:rsidRDefault="00382C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090C34E0" w14:textId="77777777" w:rsidR="00382C40" w:rsidRDefault="008A7C6A">
      <w:pPr>
        <w:pStyle w:val="Heading1"/>
        <w:rPr>
          <w:rFonts w:ascii="Times New Roman" w:hAnsi="Times New Roman"/>
          <w:b w:val="0"/>
          <w:sz w:val="24"/>
          <w:szCs w:val="24"/>
        </w:rPr>
      </w:pPr>
      <w:r>
        <w:rPr>
          <w:rFonts w:ascii="Times New Roman" w:hAnsi="Times New Roman"/>
          <w:b w:val="0"/>
          <w:sz w:val="24"/>
          <w:szCs w:val="24"/>
        </w:rPr>
        <w:t>node *get_node() {</w:t>
      </w:r>
    </w:p>
    <w:p w14:paraId="3455367D" w14:textId="77777777" w:rsidR="00382C40" w:rsidRDefault="008A7C6A">
      <w:pPr>
        <w:pStyle w:val="Heading1"/>
        <w:rPr>
          <w:rFonts w:ascii="Times New Roman" w:hAnsi="Times New Roman"/>
          <w:b w:val="0"/>
          <w:sz w:val="24"/>
          <w:szCs w:val="24"/>
        </w:rPr>
      </w:pPr>
      <w:r>
        <w:rPr>
          <w:rFonts w:ascii="Times New Roman" w:hAnsi="Times New Roman"/>
          <w:b w:val="0"/>
          <w:sz w:val="24"/>
          <w:szCs w:val="24"/>
        </w:rPr>
        <w:t>   node *temp;</w:t>
      </w:r>
    </w:p>
    <w:p w14:paraId="44182D54" w14:textId="77777777" w:rsidR="00382C40" w:rsidRDefault="008A7C6A">
      <w:pPr>
        <w:pStyle w:val="Heading1"/>
        <w:rPr>
          <w:rFonts w:ascii="Times New Roman" w:hAnsi="Times New Roman"/>
          <w:b w:val="0"/>
          <w:sz w:val="24"/>
          <w:szCs w:val="24"/>
        </w:rPr>
      </w:pPr>
      <w:r>
        <w:rPr>
          <w:rFonts w:ascii="Times New Roman" w:hAnsi="Times New Roman"/>
          <w:b w:val="0"/>
          <w:sz w:val="24"/>
          <w:szCs w:val="24"/>
        </w:rPr>
        <w:t>   temp = (node *) malloc(sizeof(node));</w:t>
      </w:r>
    </w:p>
    <w:p w14:paraId="6E8FDA23" w14:textId="77777777" w:rsidR="00382C40" w:rsidRDefault="008A7C6A">
      <w:pPr>
        <w:pStyle w:val="Heading1"/>
        <w:rPr>
          <w:rFonts w:ascii="Times New Roman" w:hAnsi="Times New Roman"/>
          <w:b w:val="0"/>
          <w:sz w:val="24"/>
          <w:szCs w:val="24"/>
        </w:rPr>
      </w:pPr>
      <w:r>
        <w:rPr>
          <w:rFonts w:ascii="Times New Roman" w:hAnsi="Times New Roman"/>
          <w:b w:val="0"/>
          <w:sz w:val="24"/>
          <w:szCs w:val="24"/>
        </w:rPr>
        <w:t>   temp-&gt;lchild = NULL;</w:t>
      </w:r>
    </w:p>
    <w:p w14:paraId="1FB05CC4" w14:textId="77777777" w:rsidR="00382C40" w:rsidRDefault="008A7C6A">
      <w:pPr>
        <w:pStyle w:val="Heading1"/>
        <w:rPr>
          <w:rFonts w:ascii="Times New Roman" w:hAnsi="Times New Roman"/>
          <w:b w:val="0"/>
          <w:sz w:val="24"/>
          <w:szCs w:val="24"/>
        </w:rPr>
      </w:pPr>
      <w:r>
        <w:rPr>
          <w:rFonts w:ascii="Times New Roman" w:hAnsi="Times New Roman"/>
          <w:b w:val="0"/>
          <w:sz w:val="24"/>
          <w:szCs w:val="24"/>
        </w:rPr>
        <w:t>   temp-&gt;rchild = NULL;</w:t>
      </w:r>
    </w:p>
    <w:p w14:paraId="4BE37BFB" w14:textId="77777777" w:rsidR="00382C40" w:rsidRDefault="008A7C6A">
      <w:pPr>
        <w:pStyle w:val="Heading1"/>
        <w:rPr>
          <w:rFonts w:ascii="Times New Roman" w:hAnsi="Times New Roman"/>
          <w:b w:val="0"/>
          <w:sz w:val="24"/>
          <w:szCs w:val="24"/>
        </w:rPr>
      </w:pPr>
      <w:r>
        <w:rPr>
          <w:rFonts w:ascii="Times New Roman" w:hAnsi="Times New Roman"/>
          <w:b w:val="0"/>
          <w:sz w:val="24"/>
          <w:szCs w:val="24"/>
        </w:rPr>
        <w:t>   return temp;</w:t>
      </w:r>
    </w:p>
    <w:p w14:paraId="71182F89" w14:textId="77777777" w:rsidR="00382C40" w:rsidRDefault="008A7C6A">
      <w:pPr>
        <w:pStyle w:val="Heading1"/>
        <w:rPr>
          <w:rFonts w:ascii="Times New Roman" w:hAnsi="Times New Roman"/>
          <w:b w:val="0"/>
          <w:sz w:val="24"/>
          <w:szCs w:val="24"/>
        </w:rPr>
      </w:pPr>
      <w:r>
        <w:rPr>
          <w:rFonts w:ascii="Times New Roman" w:hAnsi="Times New Roman"/>
          <w:b w:val="0"/>
          <w:sz w:val="24"/>
          <w:szCs w:val="24"/>
        </w:rPr>
        <w:t>}</w:t>
      </w:r>
    </w:p>
    <w:p w14:paraId="47E4956D" w14:textId="77777777" w:rsidR="00382C40" w:rsidRDefault="00382C40">
      <w:pPr>
        <w:pStyle w:val="Heading1"/>
        <w:ind w:left="0" w:firstLine="0"/>
        <w:rPr>
          <w:rFonts w:ascii="Times New Roman" w:hAnsi="Times New Roman"/>
          <w:b w:val="0"/>
        </w:rPr>
      </w:pPr>
    </w:p>
    <w:p w14:paraId="27455DC7"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w:t>
      </w:r>
    </w:p>
    <w:p w14:paraId="2B2B5357"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xml:space="preserve"> This function is for creating a binary search tree</w:t>
      </w:r>
    </w:p>
    <w:p w14:paraId="3829055A"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xml:space="preserve"> */</w:t>
      </w:r>
    </w:p>
    <w:p w14:paraId="18BF11E2"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void insert(node *root, node *new_node) {</w:t>
      </w:r>
    </w:p>
    <w:p w14:paraId="751DC9D0"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if (new_node-&gt;data &lt; root-&gt;data) {</w:t>
      </w:r>
    </w:p>
    <w:p w14:paraId="12D4320B"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if (root-&gt;lchild == NULL)</w:t>
      </w:r>
    </w:p>
    <w:p w14:paraId="71907EAC"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root-&gt;lchild = new_node;</w:t>
      </w:r>
    </w:p>
    <w:p w14:paraId="4F5892E8"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else</w:t>
      </w:r>
    </w:p>
    <w:p w14:paraId="1408A307"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xml:space="preserve">         </w:t>
      </w:r>
      <w:r>
        <w:rPr>
          <w:rFonts w:ascii="inherit" w:eastAsia="inherit" w:hAnsi="inherit" w:cs="inherit"/>
          <w:color w:val="000000"/>
          <w:sz w:val="24"/>
          <w:szCs w:val="24"/>
        </w:rPr>
        <w:t>insert(root-&gt;lchild, new_node);</w:t>
      </w:r>
    </w:p>
    <w:p w14:paraId="2A6307BB"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w:t>
      </w:r>
    </w:p>
    <w:p w14:paraId="342C4FA6" w14:textId="77777777" w:rsidR="00382C40" w:rsidRDefault="008A7C6A">
      <w:pPr>
        <w:rPr>
          <w:rFonts w:ascii="Courier New" w:eastAsia="Courier New" w:hAnsi="Courier New" w:cs="Courier New"/>
          <w:color w:val="000000"/>
          <w:sz w:val="24"/>
          <w:szCs w:val="24"/>
        </w:rPr>
      </w:pPr>
      <w:r>
        <w:rPr>
          <w:rFonts w:ascii="Courier New" w:eastAsia="Courier New" w:hAnsi="Courier New" w:cs="Courier New"/>
          <w:color w:val="000000"/>
          <w:sz w:val="24"/>
          <w:szCs w:val="24"/>
        </w:rPr>
        <w:t> </w:t>
      </w:r>
    </w:p>
    <w:p w14:paraId="22F86E6B"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if (new_node-&gt;data &gt; root-&gt;data) {</w:t>
      </w:r>
    </w:p>
    <w:p w14:paraId="2FB0D3EB"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if (root-&gt;rchild == NULL)</w:t>
      </w:r>
    </w:p>
    <w:p w14:paraId="2DBE9811"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root-&gt;rchild = new_node;</w:t>
      </w:r>
    </w:p>
    <w:p w14:paraId="03DC98C6"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else</w:t>
      </w:r>
    </w:p>
    <w:p w14:paraId="40DD9A2E"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insert(root-&gt;rchild, new_node);</w:t>
      </w:r>
    </w:p>
    <w:p w14:paraId="10709DAC"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w:t>
      </w:r>
    </w:p>
    <w:p w14:paraId="4B5D837C"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w:t>
      </w:r>
    </w:p>
    <w:p w14:paraId="5D8A0822"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w:t>
      </w:r>
    </w:p>
    <w:p w14:paraId="1366E343"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xml:space="preserve"> This function is for searching the node from</w:t>
      </w:r>
    </w:p>
    <w:p w14:paraId="6D292BD2"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xml:space="preserve"> binary Search Tree</w:t>
      </w:r>
    </w:p>
    <w:p w14:paraId="5F83171D"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xml:space="preserve"> */</w:t>
      </w:r>
    </w:p>
    <w:p w14:paraId="431AAF3E"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node *search(node *root, int key, node **parent) {</w:t>
      </w:r>
    </w:p>
    <w:p w14:paraId="71C1B317"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node *temp;</w:t>
      </w:r>
    </w:p>
    <w:p w14:paraId="2F0063D4"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temp = root;</w:t>
      </w:r>
    </w:p>
    <w:p w14:paraId="3D029A33"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while (temp != NULL) {</w:t>
      </w:r>
    </w:p>
    <w:p w14:paraId="27E27CBB"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if (temp-&gt;data == key) {</w:t>
      </w:r>
    </w:p>
    <w:p w14:paraId="36D7E27B"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printf("\nThe %d Element is Present", temp-&gt;data);</w:t>
      </w:r>
    </w:p>
    <w:p w14:paraId="13186CA4"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return temp;</w:t>
      </w:r>
    </w:p>
    <w:p w14:paraId="2B0C8EE5"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w:t>
      </w:r>
    </w:p>
    <w:p w14:paraId="1BD2AD54"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w:t>
      </w:r>
      <w:r>
        <w:rPr>
          <w:rFonts w:ascii="inherit" w:eastAsia="inherit" w:hAnsi="inherit" w:cs="inherit"/>
          <w:color w:val="000000"/>
          <w:sz w:val="24"/>
          <w:szCs w:val="24"/>
        </w:rPr>
        <w:t>   *parent = temp;</w:t>
      </w:r>
    </w:p>
    <w:p w14:paraId="7C502396" w14:textId="77777777" w:rsidR="00382C40" w:rsidRDefault="008A7C6A">
      <w:pPr>
        <w:rPr>
          <w:rFonts w:ascii="Courier New" w:eastAsia="Courier New" w:hAnsi="Courier New" w:cs="Courier New"/>
          <w:color w:val="000000"/>
          <w:sz w:val="24"/>
          <w:szCs w:val="24"/>
        </w:rPr>
      </w:pPr>
      <w:r>
        <w:rPr>
          <w:rFonts w:ascii="Courier New" w:eastAsia="Courier New" w:hAnsi="Courier New" w:cs="Courier New"/>
          <w:color w:val="000000"/>
          <w:sz w:val="24"/>
          <w:szCs w:val="24"/>
        </w:rPr>
        <w:t> </w:t>
      </w:r>
    </w:p>
    <w:p w14:paraId="29723AEA"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if (temp-&gt;data &gt; key)</w:t>
      </w:r>
    </w:p>
    <w:p w14:paraId="1E4ADB95"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temp = temp-&gt;lchild;</w:t>
      </w:r>
    </w:p>
    <w:p w14:paraId="38D69BED"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else</w:t>
      </w:r>
    </w:p>
    <w:p w14:paraId="1C28A0CD"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temp = temp-&gt;rchild;</w:t>
      </w:r>
    </w:p>
    <w:p w14:paraId="5DAD99CF"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w:t>
      </w:r>
    </w:p>
    <w:p w14:paraId="67F28306"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return NULL;</w:t>
      </w:r>
    </w:p>
    <w:p w14:paraId="5D995B70"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w:t>
      </w:r>
    </w:p>
    <w:p w14:paraId="5F55C4DB"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w:t>
      </w:r>
    </w:p>
    <w:p w14:paraId="786DF858"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xml:space="preserve"> This function displays the tree in inorder fashion</w:t>
      </w:r>
    </w:p>
    <w:p w14:paraId="2DDD52AA"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xml:space="preserve"> */</w:t>
      </w:r>
    </w:p>
    <w:p w14:paraId="1EB8FFA1"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void inorder(node *temp) {</w:t>
      </w:r>
    </w:p>
    <w:p w14:paraId="3A337BFC"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if (temp != NULL) {</w:t>
      </w:r>
    </w:p>
    <w:p w14:paraId="64284ABC"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inorder(temp-&gt;lchild);</w:t>
      </w:r>
    </w:p>
    <w:p w14:paraId="78C8067B"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printf("%d", temp-&gt;data);</w:t>
      </w:r>
    </w:p>
    <w:p w14:paraId="2CAD8403"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inorder(temp-&gt;rchild);</w:t>
      </w:r>
    </w:p>
    <w:p w14:paraId="17AE2D27"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w:t>
      </w:r>
    </w:p>
    <w:p w14:paraId="1006DE47"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w:t>
      </w:r>
    </w:p>
    <w:p w14:paraId="728A0A9A"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w:t>
      </w:r>
    </w:p>
    <w:p w14:paraId="34C5BAB8"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xml:space="preserve"> This function displays the tree in preorder fashion</w:t>
      </w:r>
    </w:p>
    <w:p w14:paraId="2098F997"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xml:space="preserve"> */</w:t>
      </w:r>
    </w:p>
    <w:p w14:paraId="27ABDA0B"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void preorder(node *temp) {</w:t>
      </w:r>
    </w:p>
    <w:p w14:paraId="06D896B7"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if (temp != NULL) {</w:t>
      </w:r>
    </w:p>
    <w:p w14:paraId="3E1A9F3B"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printf("%d", temp-&gt;data);</w:t>
      </w:r>
    </w:p>
    <w:p w14:paraId="1E5B6F7B"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preorder(temp-&gt;lchild);</w:t>
      </w:r>
    </w:p>
    <w:p w14:paraId="34D07B61"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preorder(temp-&gt;rchild);</w:t>
      </w:r>
    </w:p>
    <w:p w14:paraId="3D1A0CD5"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w:t>
      </w:r>
    </w:p>
    <w:p w14:paraId="2B6B23FE"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w:t>
      </w:r>
    </w:p>
    <w:p w14:paraId="48508E3B" w14:textId="77777777" w:rsidR="00382C40" w:rsidRDefault="008A7C6A">
      <w:pPr>
        <w:rPr>
          <w:rFonts w:ascii="Courier New" w:eastAsia="Courier New" w:hAnsi="Courier New" w:cs="Courier New"/>
          <w:color w:val="000000"/>
          <w:sz w:val="24"/>
          <w:szCs w:val="24"/>
        </w:rPr>
      </w:pPr>
      <w:r>
        <w:rPr>
          <w:rFonts w:ascii="Courier New" w:eastAsia="Courier New" w:hAnsi="Courier New" w:cs="Courier New"/>
          <w:color w:val="000000"/>
          <w:sz w:val="24"/>
          <w:szCs w:val="24"/>
        </w:rPr>
        <w:t> </w:t>
      </w:r>
    </w:p>
    <w:p w14:paraId="556D47CC"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w:t>
      </w:r>
    </w:p>
    <w:p w14:paraId="5C683932"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xml:space="preserve"> This function displays the tree in postorder fashion</w:t>
      </w:r>
    </w:p>
    <w:p w14:paraId="25671612"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xml:space="preserve"> */</w:t>
      </w:r>
    </w:p>
    <w:p w14:paraId="7EC68162"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void postorder(node *temp) {</w:t>
      </w:r>
    </w:p>
    <w:p w14:paraId="205E8C6E"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if (temp != NULL) {</w:t>
      </w:r>
    </w:p>
    <w:p w14:paraId="663E2D4D"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postorder(temp-&gt;lchild);</w:t>
      </w:r>
    </w:p>
    <w:p w14:paraId="7A5CDEE7"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postorder(temp-&gt;rchild);</w:t>
      </w:r>
    </w:p>
    <w:p w14:paraId="57E02E64"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printf</w:t>
      </w:r>
      <w:r>
        <w:rPr>
          <w:rFonts w:ascii="inherit" w:eastAsia="inherit" w:hAnsi="inherit" w:cs="inherit"/>
          <w:color w:val="000000"/>
          <w:sz w:val="24"/>
          <w:szCs w:val="24"/>
        </w:rPr>
        <w:t>("%d", temp-&gt;data);</w:t>
      </w:r>
    </w:p>
    <w:p w14:paraId="4E609083"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   }</w:t>
      </w:r>
    </w:p>
    <w:p w14:paraId="6994D7CA" w14:textId="77777777" w:rsidR="00382C40" w:rsidRDefault="008A7C6A">
      <w:pPr>
        <w:rPr>
          <w:rFonts w:ascii="Courier New" w:eastAsia="Courier New" w:hAnsi="Courier New" w:cs="Courier New"/>
          <w:color w:val="000000"/>
          <w:sz w:val="24"/>
          <w:szCs w:val="24"/>
        </w:rPr>
      </w:pPr>
      <w:r>
        <w:rPr>
          <w:rFonts w:ascii="inherit" w:eastAsia="inherit" w:hAnsi="inherit" w:cs="inherit"/>
          <w:color w:val="000000"/>
          <w:sz w:val="24"/>
          <w:szCs w:val="24"/>
        </w:rPr>
        <w:t>}</w:t>
      </w:r>
    </w:p>
    <w:p w14:paraId="0E27574C" w14:textId="77777777" w:rsidR="00382C40" w:rsidRDefault="008A7C6A">
      <w:pPr>
        <w:pStyle w:val="Heading1"/>
        <w:rPr>
          <w:rFonts w:ascii="Times New Roman" w:hAnsi="Times New Roman"/>
          <w:b w:val="0"/>
          <w:sz w:val="24"/>
          <w:szCs w:val="24"/>
        </w:rPr>
      </w:pPr>
      <w:r>
        <w:rPr>
          <w:rFonts w:ascii="Times New Roman" w:hAnsi="Times New Roman"/>
          <w:b w:val="0"/>
          <w:sz w:val="24"/>
          <w:szCs w:val="24"/>
        </w:rPr>
        <w:t>Explanation :</w:t>
      </w:r>
    </w:p>
    <w:p w14:paraId="164CBC34" w14:textId="77777777" w:rsidR="00382C40" w:rsidRDefault="008A7C6A">
      <w:pPr>
        <w:pStyle w:val="Heading1"/>
        <w:numPr>
          <w:ilvl w:val="0"/>
          <w:numId w:val="27"/>
        </w:numPr>
        <w:rPr>
          <w:rFonts w:ascii="Times New Roman" w:hAnsi="Times New Roman"/>
          <w:b w:val="0"/>
          <w:sz w:val="24"/>
          <w:szCs w:val="24"/>
        </w:rPr>
      </w:pPr>
      <w:r>
        <w:rPr>
          <w:rFonts w:ascii="Times New Roman" w:hAnsi="Times New Roman"/>
          <w:b w:val="0"/>
          <w:sz w:val="24"/>
          <w:szCs w:val="24"/>
        </w:rPr>
        <w:t>get_node() function will allocate memory dynamicallyand allocate one node.</w:t>
      </w:r>
    </w:p>
    <w:p w14:paraId="18DCD635" w14:textId="77777777" w:rsidR="00382C40" w:rsidRDefault="008A7C6A">
      <w:pPr>
        <w:pStyle w:val="Heading1"/>
        <w:numPr>
          <w:ilvl w:val="0"/>
          <w:numId w:val="27"/>
        </w:numPr>
        <w:rPr>
          <w:rFonts w:ascii="Times New Roman" w:hAnsi="Times New Roman"/>
          <w:b w:val="0"/>
          <w:sz w:val="24"/>
          <w:szCs w:val="24"/>
        </w:rPr>
      </w:pPr>
      <w:r>
        <w:rPr>
          <w:rFonts w:ascii="Times New Roman" w:hAnsi="Times New Roman"/>
          <w:b w:val="0"/>
          <w:sz w:val="24"/>
          <w:szCs w:val="24"/>
        </w:rPr>
        <w:t>if below condition is satisfied then we can say that we are going to create first node of the tree. (i.e Tree is empty and this created node</w:t>
      </w:r>
      <w:r>
        <w:rPr>
          <w:rFonts w:ascii="Times New Roman" w:hAnsi="Times New Roman"/>
          <w:b w:val="0"/>
          <w:sz w:val="24"/>
          <w:szCs w:val="24"/>
        </w:rPr>
        <w:t xml:space="preserve"> is very first node)</w:t>
      </w:r>
    </w:p>
    <w:tbl>
      <w:tblPr>
        <w:tblStyle w:val="af"/>
        <w:tblW w:w="8532" w:type="dxa"/>
        <w:tblInd w:w="-355" w:type="dxa"/>
        <w:tblLayout w:type="fixed"/>
        <w:tblLook w:val="0400" w:firstRow="0" w:lastRow="0" w:firstColumn="0" w:lastColumn="0" w:noHBand="0" w:noVBand="1"/>
      </w:tblPr>
      <w:tblGrid>
        <w:gridCol w:w="8532"/>
      </w:tblGrid>
      <w:tr w:rsidR="00382C40" w14:paraId="3E2E3167" w14:textId="77777777">
        <w:tc>
          <w:tcPr>
            <w:tcW w:w="8532" w:type="dxa"/>
            <w:tcBorders>
              <w:top w:val="nil"/>
              <w:left w:val="nil"/>
              <w:bottom w:val="nil"/>
              <w:right w:val="nil"/>
            </w:tcBorders>
            <w:vAlign w:val="center"/>
          </w:tcPr>
          <w:p w14:paraId="6B127562" w14:textId="77777777" w:rsidR="00382C40" w:rsidRDefault="008A7C6A">
            <w:pPr>
              <w:pStyle w:val="Heading1"/>
              <w:rPr>
                <w:b w:val="0"/>
                <w:sz w:val="24"/>
                <w:szCs w:val="24"/>
              </w:rPr>
            </w:pPr>
            <w:r>
              <w:rPr>
                <w:b w:val="0"/>
                <w:sz w:val="24"/>
                <w:szCs w:val="24"/>
              </w:rPr>
              <w:t xml:space="preserve">                     if(root == NULL)</w:t>
            </w:r>
          </w:p>
        </w:tc>
      </w:tr>
    </w:tbl>
    <w:p w14:paraId="0D2A1F8D" w14:textId="77777777" w:rsidR="00382C40" w:rsidRDefault="008A7C6A">
      <w:pPr>
        <w:pStyle w:val="Heading1"/>
        <w:numPr>
          <w:ilvl w:val="0"/>
          <w:numId w:val="28"/>
        </w:numPr>
        <w:rPr>
          <w:b w:val="0"/>
          <w:sz w:val="24"/>
          <w:szCs w:val="24"/>
        </w:rPr>
      </w:pPr>
      <w:r>
        <w:rPr>
          <w:b w:val="0"/>
          <w:sz w:val="24"/>
          <w:szCs w:val="24"/>
        </w:rPr>
        <w:t xml:space="preserve">If condition does not satisfied then we can say that we have already node in a tree. (i.e this node which </w:t>
      </w:r>
      <w:r>
        <w:rPr>
          <w:b w:val="0"/>
          <w:sz w:val="24"/>
          <w:szCs w:val="24"/>
          <w:u w:val="single"/>
        </w:rPr>
        <w:t>we have created is not a first node</w:t>
      </w:r>
      <w:r>
        <w:rPr>
          <w:b w:val="0"/>
          <w:sz w:val="24"/>
          <w:szCs w:val="24"/>
        </w:rPr>
        <w:t>)</w:t>
      </w:r>
    </w:p>
    <w:p w14:paraId="2409239D" w14:textId="77777777" w:rsidR="00382C40" w:rsidRDefault="008A7C6A">
      <w:pPr>
        <w:pStyle w:val="Heading1"/>
        <w:ind w:left="0" w:firstLine="0"/>
        <w:rPr>
          <w:rFonts w:ascii="Times New Roman" w:hAnsi="Times New Roman"/>
          <w:b w:val="0"/>
        </w:rPr>
      </w:pPr>
      <w:r>
        <w:br w:type="page"/>
      </w:r>
      <w:r>
        <w:rPr>
          <w:rFonts w:ascii="Times New Roman" w:hAnsi="Times New Roman"/>
          <w:b w:val="0"/>
        </w:rPr>
        <w:t>GUIDELINES FOR CONTINUOUS ASSESSMENT</w:t>
      </w:r>
    </w:p>
    <w:p w14:paraId="0DA80B24" w14:textId="77777777" w:rsidR="00382C40" w:rsidRDefault="008A7C6A">
      <w:r>
        <w:rPr>
          <w:noProof/>
        </w:rPr>
        <mc:AlternateContent>
          <mc:Choice Requires="wps">
            <w:drawing>
              <wp:anchor distT="0" distB="0" distL="114300" distR="114300" simplePos="0" relativeHeight="253522944" behindDoc="0" locked="0" layoutInCell="1" hidden="0" allowOverlap="1" wp14:anchorId="51C1ED67" wp14:editId="17BD7BA9">
                <wp:simplePos x="0" y="0"/>
                <wp:positionH relativeFrom="column">
                  <wp:posOffset>1</wp:posOffset>
                </wp:positionH>
                <wp:positionV relativeFrom="paragraph">
                  <wp:posOffset>25400</wp:posOffset>
                </wp:positionV>
                <wp:extent cx="0" cy="19050"/>
                <wp:effectExtent l="0" t="0" r="0" b="0"/>
                <wp:wrapNone/>
                <wp:docPr id="3691" name="Straight Arrow Connector 3691"/>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0" cy="19050"/>
                <wp:effectExtent b="0" l="0" r="0" t="0"/>
                <wp:wrapNone/>
                <wp:docPr id="3691" name="image1702.png"/>
                <a:graphic>
                  <a:graphicData uri="http://schemas.openxmlformats.org/drawingml/2006/picture">
                    <pic:pic>
                      <pic:nvPicPr>
                        <pic:cNvPr id="0" name="image1702.png"/>
                        <pic:cNvPicPr preferRelativeResize="0"/>
                      </pic:nvPicPr>
                      <pic:blipFill>
                        <a:blip r:embed="rId150"/>
                        <a:srcRect/>
                        <a:stretch>
                          <a:fillRect/>
                        </a:stretch>
                      </pic:blipFill>
                      <pic:spPr>
                        <a:xfrm>
                          <a:off x="0" y="0"/>
                          <a:ext cx="0" cy="19050"/>
                        </a:xfrm>
                        <a:prstGeom prst="rect"/>
                        <a:ln/>
                      </pic:spPr>
                    </pic:pic>
                  </a:graphicData>
                </a:graphic>
              </wp:anchor>
            </w:drawing>
          </mc:Fallback>
        </mc:AlternateContent>
      </w:r>
    </w:p>
    <w:p w14:paraId="02C01409" w14:textId="77777777" w:rsidR="00382C40" w:rsidRDefault="00382C40">
      <w:pPr>
        <w:spacing w:line="276" w:lineRule="auto"/>
        <w:jc w:val="both"/>
        <w:rPr>
          <w:sz w:val="24"/>
          <w:szCs w:val="24"/>
        </w:rPr>
      </w:pPr>
    </w:p>
    <w:p w14:paraId="1DCD5A57" w14:textId="77777777" w:rsidR="00382C40" w:rsidRDefault="00382C40">
      <w:pPr>
        <w:spacing w:line="276" w:lineRule="auto"/>
        <w:jc w:val="both"/>
        <w:rPr>
          <w:sz w:val="24"/>
          <w:szCs w:val="24"/>
        </w:rPr>
      </w:pPr>
    </w:p>
    <w:p w14:paraId="6A0F7081" w14:textId="77777777" w:rsidR="00382C40" w:rsidRDefault="008A7C6A">
      <w:pPr>
        <w:spacing w:line="276" w:lineRule="auto"/>
        <w:jc w:val="both"/>
        <w:rPr>
          <w:sz w:val="24"/>
          <w:szCs w:val="24"/>
        </w:rPr>
      </w:pPr>
      <w:r>
        <w:rPr>
          <w:noProof/>
          <w:sz w:val="24"/>
          <w:szCs w:val="24"/>
        </w:rPr>
        <w:drawing>
          <wp:inline distT="0" distB="0" distL="0" distR="0" wp14:anchorId="5B3DC3CE" wp14:editId="6B8DA5A0">
            <wp:extent cx="6067425" cy="3552825"/>
            <wp:effectExtent l="0" t="0" r="0" b="0"/>
            <wp:docPr id="4197" name="image506.png"/>
            <wp:cNvGraphicFramePr/>
            <a:graphic xmlns:a="http://schemas.openxmlformats.org/drawingml/2006/main">
              <a:graphicData uri="http://schemas.openxmlformats.org/drawingml/2006/picture">
                <pic:pic xmlns:pic="http://schemas.openxmlformats.org/drawingml/2006/picture">
                  <pic:nvPicPr>
                    <pic:cNvPr id="0" name="image506.png"/>
                    <pic:cNvPicPr preferRelativeResize="0"/>
                  </pic:nvPicPr>
                  <pic:blipFill>
                    <a:blip r:embed="rId151"/>
                    <a:srcRect/>
                    <a:stretch>
                      <a:fillRect/>
                    </a:stretch>
                  </pic:blipFill>
                  <pic:spPr>
                    <a:xfrm>
                      <a:off x="0" y="0"/>
                      <a:ext cx="6067425" cy="3552825"/>
                    </a:xfrm>
                    <a:prstGeom prst="rect">
                      <a:avLst/>
                    </a:prstGeom>
                    <a:ln/>
                  </pic:spPr>
                </pic:pic>
              </a:graphicData>
            </a:graphic>
          </wp:inline>
        </w:drawing>
      </w:r>
    </w:p>
    <w:p w14:paraId="6D5BFED8" w14:textId="77777777" w:rsidR="00382C40" w:rsidRDefault="00382C40">
      <w:pPr>
        <w:spacing w:line="276" w:lineRule="auto"/>
        <w:jc w:val="both"/>
        <w:rPr>
          <w:sz w:val="24"/>
          <w:szCs w:val="24"/>
        </w:rPr>
      </w:pPr>
    </w:p>
    <w:p w14:paraId="7D4C9994" w14:textId="77777777" w:rsidR="00382C40" w:rsidRDefault="008A7C6A">
      <w:r>
        <w:br w:type="page"/>
      </w:r>
    </w:p>
    <w:p w14:paraId="7EACBF5E" w14:textId="77777777" w:rsidR="00382C40" w:rsidRDefault="00382C40">
      <w:pPr>
        <w:spacing w:line="200" w:lineRule="auto"/>
      </w:pPr>
    </w:p>
    <w:tbl>
      <w:tblPr>
        <w:tblStyle w:val="af0"/>
        <w:tblW w:w="9648" w:type="dxa"/>
        <w:tblInd w:w="-108" w:type="dxa"/>
        <w:tblLayout w:type="fixed"/>
        <w:tblLook w:val="0000" w:firstRow="0" w:lastRow="0" w:firstColumn="0" w:lastColumn="0" w:noHBand="0" w:noVBand="0"/>
      </w:tblPr>
      <w:tblGrid>
        <w:gridCol w:w="9648"/>
      </w:tblGrid>
      <w:tr w:rsidR="00382C40" w14:paraId="7941BEC8" w14:textId="77777777">
        <w:trPr>
          <w:trHeight w:val="163"/>
        </w:trPr>
        <w:tc>
          <w:tcPr>
            <w:tcW w:w="9648" w:type="dxa"/>
            <w:shd w:val="clear" w:color="auto" w:fill="auto"/>
          </w:tcPr>
          <w:p w14:paraId="44367C0C" w14:textId="77777777" w:rsidR="00382C40" w:rsidRDefault="008A7C6A">
            <w:pPr>
              <w:pBdr>
                <w:top w:val="nil"/>
                <w:left w:val="nil"/>
                <w:bottom w:val="nil"/>
                <w:right w:val="nil"/>
                <w:between w:val="nil"/>
              </w:pBdr>
              <w:jc w:val="center"/>
              <w:rPr>
                <w:color w:val="000000"/>
                <w:sz w:val="36"/>
                <w:szCs w:val="36"/>
              </w:rPr>
            </w:pPr>
            <w:r>
              <w:rPr>
                <w:color w:val="000000"/>
                <w:sz w:val="36"/>
                <w:szCs w:val="36"/>
              </w:rPr>
              <w:t>Internal Lab Assessment (End Semester)</w:t>
            </w:r>
          </w:p>
        </w:tc>
      </w:tr>
    </w:tbl>
    <w:p w14:paraId="6A410A78" w14:textId="77777777" w:rsidR="00382C40" w:rsidRDefault="00382C40">
      <w:pPr>
        <w:spacing w:line="200" w:lineRule="auto"/>
      </w:pPr>
    </w:p>
    <w:tbl>
      <w:tblPr>
        <w:tblStyle w:val="af1"/>
        <w:tblW w:w="9630" w:type="dxa"/>
        <w:tblLayout w:type="fixed"/>
        <w:tblLook w:val="0400" w:firstRow="0" w:lastRow="0" w:firstColumn="0" w:lastColumn="0" w:noHBand="0" w:noVBand="1"/>
      </w:tblPr>
      <w:tblGrid>
        <w:gridCol w:w="694"/>
        <w:gridCol w:w="1086"/>
        <w:gridCol w:w="2025"/>
        <w:gridCol w:w="1250"/>
        <w:gridCol w:w="1245"/>
        <w:gridCol w:w="676"/>
        <w:gridCol w:w="689"/>
        <w:gridCol w:w="1965"/>
      </w:tblGrid>
      <w:tr w:rsidR="00382C40" w14:paraId="6309D3C0" w14:textId="77777777">
        <w:trPr>
          <w:trHeight w:val="1459"/>
        </w:trPr>
        <w:tc>
          <w:tcPr>
            <w:tcW w:w="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B9BB2" w14:textId="77777777" w:rsidR="00382C40" w:rsidRDefault="008A7C6A">
            <w:pPr>
              <w:jc w:val="center"/>
              <w:rPr>
                <w:rFonts w:ascii="Cambria" w:eastAsia="Cambria" w:hAnsi="Cambria" w:cs="Cambria"/>
                <w:b/>
              </w:rPr>
            </w:pPr>
            <w:r>
              <w:rPr>
                <w:rFonts w:ascii="Cambria" w:eastAsia="Cambria" w:hAnsi="Cambria" w:cs="Cambria"/>
                <w:b/>
              </w:rPr>
              <w:t>S. No.</w:t>
            </w:r>
          </w:p>
        </w:tc>
        <w:tc>
          <w:tcPr>
            <w:tcW w:w="1086" w:type="dxa"/>
            <w:tcBorders>
              <w:top w:val="single" w:sz="4" w:space="0" w:color="000000"/>
              <w:left w:val="nil"/>
              <w:bottom w:val="single" w:sz="4" w:space="0" w:color="000000"/>
              <w:right w:val="single" w:sz="4" w:space="0" w:color="000000"/>
            </w:tcBorders>
            <w:shd w:val="clear" w:color="auto" w:fill="auto"/>
            <w:vAlign w:val="center"/>
          </w:tcPr>
          <w:p w14:paraId="75D0F066" w14:textId="77777777" w:rsidR="00382C40" w:rsidRDefault="008A7C6A">
            <w:pPr>
              <w:jc w:val="center"/>
              <w:rPr>
                <w:rFonts w:ascii="Cambria" w:eastAsia="Cambria" w:hAnsi="Cambria" w:cs="Cambria"/>
                <w:b/>
              </w:rPr>
            </w:pPr>
            <w:r>
              <w:rPr>
                <w:rFonts w:ascii="Cambria" w:eastAsia="Cambria" w:hAnsi="Cambria" w:cs="Cambria"/>
                <w:b/>
              </w:rPr>
              <w:t>Enrol. No.</w:t>
            </w:r>
          </w:p>
        </w:tc>
        <w:tc>
          <w:tcPr>
            <w:tcW w:w="2025" w:type="dxa"/>
            <w:tcBorders>
              <w:top w:val="single" w:sz="4" w:space="0" w:color="000000"/>
              <w:left w:val="nil"/>
              <w:bottom w:val="single" w:sz="4" w:space="0" w:color="000000"/>
              <w:right w:val="single" w:sz="4" w:space="0" w:color="000000"/>
            </w:tcBorders>
            <w:shd w:val="clear" w:color="auto" w:fill="auto"/>
            <w:vAlign w:val="center"/>
          </w:tcPr>
          <w:p w14:paraId="6BA3791B" w14:textId="77777777" w:rsidR="00382C40" w:rsidRDefault="008A7C6A">
            <w:pPr>
              <w:jc w:val="center"/>
              <w:rPr>
                <w:rFonts w:ascii="Cambria" w:eastAsia="Cambria" w:hAnsi="Cambria" w:cs="Cambria"/>
                <w:b/>
              </w:rPr>
            </w:pPr>
            <w:r>
              <w:rPr>
                <w:rFonts w:ascii="Cambria" w:eastAsia="Cambria" w:hAnsi="Cambria" w:cs="Cambria"/>
                <w:b/>
              </w:rPr>
              <w:t>Name of the Student</w:t>
            </w:r>
          </w:p>
        </w:tc>
        <w:tc>
          <w:tcPr>
            <w:tcW w:w="1250" w:type="dxa"/>
            <w:tcBorders>
              <w:top w:val="single" w:sz="4" w:space="0" w:color="000000"/>
              <w:left w:val="nil"/>
              <w:bottom w:val="single" w:sz="4" w:space="0" w:color="000000"/>
              <w:right w:val="single" w:sz="4" w:space="0" w:color="000000"/>
            </w:tcBorders>
            <w:shd w:val="clear" w:color="auto" w:fill="auto"/>
            <w:vAlign w:val="center"/>
          </w:tcPr>
          <w:p w14:paraId="7969EAFB" w14:textId="77777777" w:rsidR="00382C40" w:rsidRDefault="008A7C6A">
            <w:pPr>
              <w:jc w:val="center"/>
              <w:rPr>
                <w:rFonts w:ascii="Cambria" w:eastAsia="Cambria" w:hAnsi="Cambria" w:cs="Cambria"/>
                <w:b/>
              </w:rPr>
            </w:pPr>
            <w:r>
              <w:rPr>
                <w:rFonts w:ascii="Cambria" w:eastAsia="Cambria" w:hAnsi="Cambria" w:cs="Cambria"/>
                <w:b/>
              </w:rPr>
              <w:t>Continuous assessment (30)</w:t>
            </w:r>
          </w:p>
        </w:tc>
        <w:tc>
          <w:tcPr>
            <w:tcW w:w="1245" w:type="dxa"/>
            <w:tcBorders>
              <w:top w:val="single" w:sz="4" w:space="0" w:color="000000"/>
              <w:left w:val="nil"/>
              <w:bottom w:val="single" w:sz="4" w:space="0" w:color="000000"/>
              <w:right w:val="single" w:sz="4" w:space="0" w:color="000000"/>
            </w:tcBorders>
            <w:shd w:val="clear" w:color="auto" w:fill="auto"/>
            <w:vAlign w:val="center"/>
          </w:tcPr>
          <w:p w14:paraId="6F6887DB" w14:textId="77777777" w:rsidR="00382C40" w:rsidRDefault="008A7C6A">
            <w:pPr>
              <w:jc w:val="center"/>
              <w:rPr>
                <w:rFonts w:ascii="Calibri" w:eastAsia="Calibri" w:hAnsi="Calibri" w:cs="Calibri"/>
                <w:b/>
                <w:color w:val="000000"/>
                <w:sz w:val="22"/>
                <w:szCs w:val="22"/>
              </w:rPr>
            </w:pPr>
            <w:r>
              <w:rPr>
                <w:rFonts w:ascii="Calibri" w:eastAsia="Calibri" w:hAnsi="Calibri" w:cs="Calibri"/>
                <w:b/>
                <w:color w:val="000000"/>
                <w:sz w:val="22"/>
                <w:szCs w:val="22"/>
              </w:rPr>
              <w:t>Lab Experiment &amp; Demo (10)</w:t>
            </w:r>
          </w:p>
        </w:tc>
        <w:tc>
          <w:tcPr>
            <w:tcW w:w="676" w:type="dxa"/>
            <w:tcBorders>
              <w:top w:val="single" w:sz="4" w:space="0" w:color="000000"/>
              <w:left w:val="nil"/>
              <w:bottom w:val="single" w:sz="4" w:space="0" w:color="000000"/>
              <w:right w:val="single" w:sz="4" w:space="0" w:color="000000"/>
            </w:tcBorders>
            <w:shd w:val="clear" w:color="auto" w:fill="auto"/>
            <w:vAlign w:val="center"/>
          </w:tcPr>
          <w:p w14:paraId="1830D353" w14:textId="77777777" w:rsidR="00382C40" w:rsidRDefault="008A7C6A">
            <w:pPr>
              <w:jc w:val="center"/>
              <w:rPr>
                <w:rFonts w:ascii="Cambria" w:eastAsia="Cambria" w:hAnsi="Cambria" w:cs="Cambria"/>
                <w:b/>
              </w:rPr>
            </w:pPr>
            <w:r>
              <w:rPr>
                <w:rFonts w:ascii="Cambria" w:eastAsia="Cambria" w:hAnsi="Cambria" w:cs="Cambria"/>
                <w:b/>
              </w:rPr>
              <w:t>Viva-Voce (10)</w:t>
            </w:r>
          </w:p>
        </w:tc>
        <w:tc>
          <w:tcPr>
            <w:tcW w:w="689" w:type="dxa"/>
            <w:tcBorders>
              <w:top w:val="single" w:sz="4" w:space="0" w:color="000000"/>
              <w:left w:val="nil"/>
              <w:bottom w:val="single" w:sz="4" w:space="0" w:color="000000"/>
              <w:right w:val="nil"/>
            </w:tcBorders>
            <w:shd w:val="clear" w:color="auto" w:fill="auto"/>
            <w:vAlign w:val="center"/>
          </w:tcPr>
          <w:p w14:paraId="2427C6E2" w14:textId="77777777" w:rsidR="00382C40" w:rsidRDefault="008A7C6A">
            <w:pPr>
              <w:jc w:val="center"/>
              <w:rPr>
                <w:rFonts w:ascii="Cambria" w:eastAsia="Cambria" w:hAnsi="Cambria" w:cs="Cambria"/>
                <w:b/>
              </w:rPr>
            </w:pPr>
            <w:r>
              <w:rPr>
                <w:rFonts w:ascii="Cambria" w:eastAsia="Cambria" w:hAnsi="Cambria" w:cs="Cambria"/>
                <w:b/>
              </w:rPr>
              <w:t>Total (50)</w:t>
            </w:r>
          </w:p>
        </w:tc>
        <w:tc>
          <w:tcPr>
            <w:tcW w:w="19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59AA1" w14:textId="77777777" w:rsidR="00382C40" w:rsidRDefault="008A7C6A">
            <w:pPr>
              <w:ind w:right="1132"/>
              <w:jc w:val="center"/>
              <w:rPr>
                <w:rFonts w:ascii="Cambria" w:eastAsia="Cambria" w:hAnsi="Cambria" w:cs="Cambria"/>
                <w:b/>
              </w:rPr>
            </w:pPr>
            <w:r>
              <w:rPr>
                <w:rFonts w:ascii="Cambria" w:eastAsia="Cambria" w:hAnsi="Cambria" w:cs="Cambria"/>
                <w:b/>
              </w:rPr>
              <w:t>Marks                                                  (in words)</w:t>
            </w:r>
          </w:p>
        </w:tc>
      </w:tr>
      <w:tr w:rsidR="00382C40" w14:paraId="17469DD6"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0B0D4E9C"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188D72B1"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0575B6BD"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nil"/>
            </w:tcBorders>
            <w:shd w:val="clear" w:color="auto" w:fill="auto"/>
            <w:vAlign w:val="center"/>
          </w:tcPr>
          <w:p w14:paraId="0FF01A40" w14:textId="77777777" w:rsidR="00382C40" w:rsidRDefault="00382C40">
            <w:pPr>
              <w:jc w:val="center"/>
              <w:rPr>
                <w:rFonts w:ascii="Cambria" w:eastAsia="Cambria" w:hAnsi="Cambria" w:cs="Cambria"/>
              </w:rPr>
            </w:pPr>
          </w:p>
        </w:tc>
        <w:tc>
          <w:tcPr>
            <w:tcW w:w="1245" w:type="dxa"/>
            <w:tcBorders>
              <w:top w:val="nil"/>
              <w:left w:val="single" w:sz="4" w:space="0" w:color="000000"/>
              <w:bottom w:val="single" w:sz="4" w:space="0" w:color="000000"/>
              <w:right w:val="single" w:sz="4" w:space="0" w:color="000000"/>
            </w:tcBorders>
            <w:shd w:val="clear" w:color="auto" w:fill="auto"/>
            <w:vAlign w:val="bottom"/>
          </w:tcPr>
          <w:p w14:paraId="092BB576"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6CDD29C9"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7B98ED84"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34DCD791"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06E3E7F0"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0B21CB26"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2A7B3152"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531FD953"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nil"/>
            </w:tcBorders>
            <w:shd w:val="clear" w:color="auto" w:fill="auto"/>
            <w:vAlign w:val="center"/>
          </w:tcPr>
          <w:p w14:paraId="07E12A62" w14:textId="77777777" w:rsidR="00382C40" w:rsidRDefault="00382C40">
            <w:pPr>
              <w:jc w:val="center"/>
              <w:rPr>
                <w:rFonts w:ascii="Cambria" w:eastAsia="Cambria" w:hAnsi="Cambria" w:cs="Cambria"/>
              </w:rPr>
            </w:pPr>
          </w:p>
        </w:tc>
        <w:tc>
          <w:tcPr>
            <w:tcW w:w="1245" w:type="dxa"/>
            <w:tcBorders>
              <w:top w:val="nil"/>
              <w:left w:val="single" w:sz="4" w:space="0" w:color="000000"/>
              <w:bottom w:val="single" w:sz="4" w:space="0" w:color="000000"/>
              <w:right w:val="single" w:sz="4" w:space="0" w:color="000000"/>
            </w:tcBorders>
            <w:shd w:val="clear" w:color="auto" w:fill="auto"/>
            <w:vAlign w:val="bottom"/>
          </w:tcPr>
          <w:p w14:paraId="6423B449"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48C847AF"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4672E562"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40D6AE27" w14:textId="77777777" w:rsidR="00382C40" w:rsidRDefault="008A7C6A">
            <w:pPr>
              <w:jc w:val="center"/>
              <w:rPr>
                <w:rFonts w:ascii="Cambria" w:eastAsia="Cambria" w:hAnsi="Cambria" w:cs="Cambria"/>
                <w:color w:val="FF0000"/>
              </w:rPr>
            </w:pPr>
            <w:r>
              <w:rPr>
                <w:rFonts w:ascii="Cambria" w:eastAsia="Cambria" w:hAnsi="Cambria" w:cs="Cambria"/>
                <w:color w:val="FF0000"/>
              </w:rPr>
              <w:t> </w:t>
            </w:r>
          </w:p>
        </w:tc>
      </w:tr>
      <w:tr w:rsidR="00382C40" w14:paraId="24E2012E"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70458686"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3646C68E"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543C036F"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single" w:sz="4" w:space="0" w:color="000000"/>
            </w:tcBorders>
            <w:shd w:val="clear" w:color="auto" w:fill="auto"/>
            <w:vAlign w:val="center"/>
          </w:tcPr>
          <w:p w14:paraId="1D5CAEF7" w14:textId="77777777" w:rsidR="00382C40" w:rsidRDefault="00382C40">
            <w:pPr>
              <w:jc w:val="center"/>
              <w:rPr>
                <w:rFonts w:ascii="Cambria" w:eastAsia="Cambria" w:hAnsi="Cambria" w:cs="Cambria"/>
              </w:rPr>
            </w:pPr>
          </w:p>
        </w:tc>
        <w:tc>
          <w:tcPr>
            <w:tcW w:w="1245" w:type="dxa"/>
            <w:tcBorders>
              <w:top w:val="nil"/>
              <w:left w:val="nil"/>
              <w:bottom w:val="single" w:sz="4" w:space="0" w:color="000000"/>
              <w:right w:val="single" w:sz="4" w:space="0" w:color="000000"/>
            </w:tcBorders>
            <w:shd w:val="clear" w:color="auto" w:fill="auto"/>
            <w:vAlign w:val="bottom"/>
          </w:tcPr>
          <w:p w14:paraId="07B0F3F4"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2A8B904A"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472B26A6"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5D7677E2"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32371871"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0D5400A7"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6AA9D052"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0FA9C8D6"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nil"/>
            </w:tcBorders>
            <w:shd w:val="clear" w:color="auto" w:fill="auto"/>
            <w:vAlign w:val="center"/>
          </w:tcPr>
          <w:p w14:paraId="7F8A748F" w14:textId="77777777" w:rsidR="00382C40" w:rsidRDefault="00382C40">
            <w:pPr>
              <w:jc w:val="center"/>
              <w:rPr>
                <w:rFonts w:ascii="Cambria" w:eastAsia="Cambria" w:hAnsi="Cambria" w:cs="Cambria"/>
              </w:rPr>
            </w:pPr>
          </w:p>
        </w:tc>
        <w:tc>
          <w:tcPr>
            <w:tcW w:w="1245" w:type="dxa"/>
            <w:tcBorders>
              <w:top w:val="nil"/>
              <w:left w:val="single" w:sz="4" w:space="0" w:color="000000"/>
              <w:bottom w:val="single" w:sz="4" w:space="0" w:color="000000"/>
              <w:right w:val="single" w:sz="4" w:space="0" w:color="000000"/>
            </w:tcBorders>
            <w:shd w:val="clear" w:color="auto" w:fill="auto"/>
            <w:vAlign w:val="bottom"/>
          </w:tcPr>
          <w:p w14:paraId="7DA68257"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77E32F20"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6193D1A3"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7EDE5385"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3C77C0C1"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06B17C19"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61F284C6"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2FDC9AE3"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nil"/>
            </w:tcBorders>
            <w:shd w:val="clear" w:color="auto" w:fill="auto"/>
            <w:vAlign w:val="center"/>
          </w:tcPr>
          <w:p w14:paraId="3D2ED314" w14:textId="77777777" w:rsidR="00382C40" w:rsidRDefault="00382C40">
            <w:pPr>
              <w:jc w:val="center"/>
              <w:rPr>
                <w:rFonts w:ascii="Cambria" w:eastAsia="Cambria" w:hAnsi="Cambria" w:cs="Cambria"/>
              </w:rPr>
            </w:pPr>
          </w:p>
        </w:tc>
        <w:tc>
          <w:tcPr>
            <w:tcW w:w="1245" w:type="dxa"/>
            <w:tcBorders>
              <w:top w:val="nil"/>
              <w:left w:val="single" w:sz="4" w:space="0" w:color="000000"/>
              <w:bottom w:val="single" w:sz="4" w:space="0" w:color="000000"/>
              <w:right w:val="single" w:sz="4" w:space="0" w:color="000000"/>
            </w:tcBorders>
            <w:shd w:val="clear" w:color="auto" w:fill="auto"/>
            <w:vAlign w:val="bottom"/>
          </w:tcPr>
          <w:p w14:paraId="48646D39"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4FBEFE12"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6D25D4A0"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5F5AE107"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7518CFC7"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592A8594"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4F5353F5"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4AC8CC00"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single" w:sz="4" w:space="0" w:color="000000"/>
            </w:tcBorders>
            <w:shd w:val="clear" w:color="auto" w:fill="auto"/>
            <w:vAlign w:val="center"/>
          </w:tcPr>
          <w:p w14:paraId="1446E85B" w14:textId="77777777" w:rsidR="00382C40" w:rsidRDefault="00382C40">
            <w:pPr>
              <w:jc w:val="center"/>
              <w:rPr>
                <w:rFonts w:ascii="Cambria" w:eastAsia="Cambria" w:hAnsi="Cambria" w:cs="Cambria"/>
              </w:rPr>
            </w:pPr>
          </w:p>
        </w:tc>
        <w:tc>
          <w:tcPr>
            <w:tcW w:w="1245" w:type="dxa"/>
            <w:tcBorders>
              <w:top w:val="nil"/>
              <w:left w:val="nil"/>
              <w:bottom w:val="single" w:sz="4" w:space="0" w:color="000000"/>
              <w:right w:val="single" w:sz="4" w:space="0" w:color="000000"/>
            </w:tcBorders>
            <w:shd w:val="clear" w:color="auto" w:fill="auto"/>
            <w:vAlign w:val="bottom"/>
          </w:tcPr>
          <w:p w14:paraId="7F4CA20D"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39F1D95D"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0E2C9C61"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6077F5AD"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3F785CB2"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53E7EEA4"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03BAF268"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35F237AE"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nil"/>
            </w:tcBorders>
            <w:shd w:val="clear" w:color="auto" w:fill="auto"/>
            <w:vAlign w:val="center"/>
          </w:tcPr>
          <w:p w14:paraId="284ED505" w14:textId="77777777" w:rsidR="00382C40" w:rsidRDefault="00382C40">
            <w:pPr>
              <w:jc w:val="center"/>
              <w:rPr>
                <w:rFonts w:ascii="Cambria" w:eastAsia="Cambria" w:hAnsi="Cambria" w:cs="Cambria"/>
              </w:rPr>
            </w:pPr>
          </w:p>
        </w:tc>
        <w:tc>
          <w:tcPr>
            <w:tcW w:w="1245" w:type="dxa"/>
            <w:tcBorders>
              <w:top w:val="nil"/>
              <w:left w:val="single" w:sz="4" w:space="0" w:color="000000"/>
              <w:bottom w:val="single" w:sz="4" w:space="0" w:color="000000"/>
              <w:right w:val="single" w:sz="4" w:space="0" w:color="000000"/>
            </w:tcBorders>
            <w:shd w:val="clear" w:color="auto" w:fill="auto"/>
            <w:vAlign w:val="bottom"/>
          </w:tcPr>
          <w:p w14:paraId="734EED3E"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35F047DA"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5E01586D"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74AA2C74"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0F29F923"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0788EA91"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2A9B5E3F"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257B58C0"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nil"/>
            </w:tcBorders>
            <w:shd w:val="clear" w:color="auto" w:fill="auto"/>
            <w:vAlign w:val="center"/>
          </w:tcPr>
          <w:p w14:paraId="08088AA1" w14:textId="77777777" w:rsidR="00382C40" w:rsidRDefault="00382C40">
            <w:pPr>
              <w:jc w:val="center"/>
              <w:rPr>
                <w:rFonts w:ascii="Cambria" w:eastAsia="Cambria" w:hAnsi="Cambria" w:cs="Cambria"/>
              </w:rPr>
            </w:pPr>
          </w:p>
        </w:tc>
        <w:tc>
          <w:tcPr>
            <w:tcW w:w="1245" w:type="dxa"/>
            <w:tcBorders>
              <w:top w:val="nil"/>
              <w:left w:val="single" w:sz="4" w:space="0" w:color="000000"/>
              <w:bottom w:val="single" w:sz="4" w:space="0" w:color="000000"/>
              <w:right w:val="single" w:sz="4" w:space="0" w:color="000000"/>
            </w:tcBorders>
            <w:shd w:val="clear" w:color="auto" w:fill="auto"/>
            <w:vAlign w:val="bottom"/>
          </w:tcPr>
          <w:p w14:paraId="4ABB03E6"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03917E5A"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7FA8F678"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10044724" w14:textId="77777777" w:rsidR="00382C40" w:rsidRDefault="008A7C6A">
            <w:pPr>
              <w:jc w:val="center"/>
              <w:rPr>
                <w:rFonts w:ascii="Cambria" w:eastAsia="Cambria" w:hAnsi="Cambria" w:cs="Cambria"/>
                <w:color w:val="FF0000"/>
              </w:rPr>
            </w:pPr>
            <w:r>
              <w:rPr>
                <w:rFonts w:ascii="Cambria" w:eastAsia="Cambria" w:hAnsi="Cambria" w:cs="Cambria"/>
                <w:color w:val="FF0000"/>
              </w:rPr>
              <w:t> </w:t>
            </w:r>
          </w:p>
        </w:tc>
      </w:tr>
      <w:tr w:rsidR="00382C40" w14:paraId="5B8ECA01"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58476B03"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46E12DE0"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47A9D7C5"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single" w:sz="4" w:space="0" w:color="000000"/>
            </w:tcBorders>
            <w:shd w:val="clear" w:color="auto" w:fill="auto"/>
            <w:vAlign w:val="center"/>
          </w:tcPr>
          <w:p w14:paraId="59C781E6" w14:textId="77777777" w:rsidR="00382C40" w:rsidRDefault="00382C40">
            <w:pPr>
              <w:jc w:val="center"/>
              <w:rPr>
                <w:rFonts w:ascii="Cambria" w:eastAsia="Cambria" w:hAnsi="Cambria" w:cs="Cambria"/>
              </w:rPr>
            </w:pPr>
          </w:p>
        </w:tc>
        <w:tc>
          <w:tcPr>
            <w:tcW w:w="1245" w:type="dxa"/>
            <w:tcBorders>
              <w:top w:val="nil"/>
              <w:left w:val="nil"/>
              <w:bottom w:val="single" w:sz="4" w:space="0" w:color="000000"/>
              <w:right w:val="single" w:sz="4" w:space="0" w:color="000000"/>
            </w:tcBorders>
            <w:shd w:val="clear" w:color="auto" w:fill="auto"/>
            <w:vAlign w:val="bottom"/>
          </w:tcPr>
          <w:p w14:paraId="55CF2C85"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07EBCD9A"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7C3B33E8"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06433682"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08366775"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0FE86BB9"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62794623"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618493D0"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single" w:sz="4" w:space="0" w:color="000000"/>
            </w:tcBorders>
            <w:shd w:val="clear" w:color="auto" w:fill="auto"/>
            <w:vAlign w:val="center"/>
          </w:tcPr>
          <w:p w14:paraId="3627905E" w14:textId="77777777" w:rsidR="00382C40" w:rsidRDefault="00382C40">
            <w:pPr>
              <w:jc w:val="center"/>
              <w:rPr>
                <w:rFonts w:ascii="Cambria" w:eastAsia="Cambria" w:hAnsi="Cambria" w:cs="Cambria"/>
              </w:rPr>
            </w:pPr>
          </w:p>
        </w:tc>
        <w:tc>
          <w:tcPr>
            <w:tcW w:w="1245" w:type="dxa"/>
            <w:tcBorders>
              <w:top w:val="nil"/>
              <w:left w:val="nil"/>
              <w:bottom w:val="single" w:sz="4" w:space="0" w:color="000000"/>
              <w:right w:val="single" w:sz="4" w:space="0" w:color="000000"/>
            </w:tcBorders>
            <w:shd w:val="clear" w:color="auto" w:fill="auto"/>
            <w:vAlign w:val="bottom"/>
          </w:tcPr>
          <w:p w14:paraId="26DA3F04"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1DB04044"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0D9E32F1"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091510E9"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443F6B80"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2A2B9872"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658415F1" w14:textId="77777777" w:rsidR="00382C40" w:rsidRDefault="00382C40">
            <w:pPr>
              <w:jc w:val="right"/>
              <w:rPr>
                <w:rFonts w:ascii="Arial" w:eastAsia="Arial" w:hAnsi="Arial" w:cs="Arial"/>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174AB82A" w14:textId="77777777" w:rsidR="00382C40" w:rsidRDefault="00382C40">
            <w:pPr>
              <w:rPr>
                <w:rFonts w:ascii="Arial" w:eastAsia="Arial" w:hAnsi="Arial" w:cs="Arial"/>
                <w:sz w:val="16"/>
                <w:szCs w:val="16"/>
              </w:rPr>
            </w:pPr>
          </w:p>
        </w:tc>
        <w:tc>
          <w:tcPr>
            <w:tcW w:w="1250" w:type="dxa"/>
            <w:tcBorders>
              <w:top w:val="nil"/>
              <w:left w:val="nil"/>
              <w:bottom w:val="single" w:sz="4" w:space="0" w:color="000000"/>
              <w:right w:val="single" w:sz="4" w:space="0" w:color="000000"/>
            </w:tcBorders>
            <w:shd w:val="clear" w:color="auto" w:fill="auto"/>
            <w:vAlign w:val="center"/>
          </w:tcPr>
          <w:p w14:paraId="2887CF2B" w14:textId="77777777" w:rsidR="00382C40" w:rsidRDefault="00382C40">
            <w:pPr>
              <w:jc w:val="center"/>
              <w:rPr>
                <w:rFonts w:ascii="Cambria" w:eastAsia="Cambria" w:hAnsi="Cambria" w:cs="Cambria"/>
              </w:rPr>
            </w:pPr>
          </w:p>
        </w:tc>
        <w:tc>
          <w:tcPr>
            <w:tcW w:w="1245" w:type="dxa"/>
            <w:tcBorders>
              <w:top w:val="nil"/>
              <w:left w:val="nil"/>
              <w:bottom w:val="single" w:sz="4" w:space="0" w:color="000000"/>
              <w:right w:val="single" w:sz="4" w:space="0" w:color="000000"/>
            </w:tcBorders>
            <w:shd w:val="clear" w:color="auto" w:fill="auto"/>
            <w:vAlign w:val="bottom"/>
          </w:tcPr>
          <w:p w14:paraId="7D236907"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52812B87"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406FA8CB"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16AB49EB"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1E93FBE0"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500BF101"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75299597"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575CC714"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single" w:sz="4" w:space="0" w:color="000000"/>
            </w:tcBorders>
            <w:shd w:val="clear" w:color="auto" w:fill="auto"/>
            <w:vAlign w:val="center"/>
          </w:tcPr>
          <w:p w14:paraId="1D4E229C" w14:textId="77777777" w:rsidR="00382C40" w:rsidRDefault="00382C40">
            <w:pPr>
              <w:jc w:val="center"/>
              <w:rPr>
                <w:rFonts w:ascii="Cambria" w:eastAsia="Cambria" w:hAnsi="Cambria" w:cs="Cambria"/>
              </w:rPr>
            </w:pPr>
          </w:p>
        </w:tc>
        <w:tc>
          <w:tcPr>
            <w:tcW w:w="1245" w:type="dxa"/>
            <w:tcBorders>
              <w:top w:val="nil"/>
              <w:left w:val="nil"/>
              <w:bottom w:val="single" w:sz="4" w:space="0" w:color="000000"/>
              <w:right w:val="single" w:sz="4" w:space="0" w:color="000000"/>
            </w:tcBorders>
            <w:shd w:val="clear" w:color="auto" w:fill="auto"/>
            <w:vAlign w:val="bottom"/>
          </w:tcPr>
          <w:p w14:paraId="59927411"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627B8F42"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3933C413"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11F5D25D"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50C6B718"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2E327BCB"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61C3F628"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35C74D73"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nil"/>
            </w:tcBorders>
            <w:shd w:val="clear" w:color="auto" w:fill="auto"/>
            <w:vAlign w:val="center"/>
          </w:tcPr>
          <w:p w14:paraId="39F3045A" w14:textId="77777777" w:rsidR="00382C40" w:rsidRDefault="00382C40">
            <w:pPr>
              <w:jc w:val="center"/>
              <w:rPr>
                <w:rFonts w:ascii="Cambria" w:eastAsia="Cambria" w:hAnsi="Cambria" w:cs="Cambria"/>
              </w:rPr>
            </w:pPr>
          </w:p>
        </w:tc>
        <w:tc>
          <w:tcPr>
            <w:tcW w:w="1245" w:type="dxa"/>
            <w:tcBorders>
              <w:top w:val="nil"/>
              <w:left w:val="single" w:sz="4" w:space="0" w:color="000000"/>
              <w:bottom w:val="single" w:sz="4" w:space="0" w:color="000000"/>
              <w:right w:val="single" w:sz="4" w:space="0" w:color="000000"/>
            </w:tcBorders>
            <w:shd w:val="clear" w:color="auto" w:fill="auto"/>
            <w:vAlign w:val="bottom"/>
          </w:tcPr>
          <w:p w14:paraId="3AFAC6CA"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41A901E8"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0BBB08E9"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21518E24" w14:textId="77777777" w:rsidR="00382C40" w:rsidRDefault="008A7C6A">
            <w:pPr>
              <w:jc w:val="center"/>
              <w:rPr>
                <w:rFonts w:ascii="Cambria" w:eastAsia="Cambria" w:hAnsi="Cambria" w:cs="Cambria"/>
                <w:color w:val="FF0000"/>
              </w:rPr>
            </w:pPr>
            <w:r>
              <w:rPr>
                <w:rFonts w:ascii="Cambria" w:eastAsia="Cambria" w:hAnsi="Cambria" w:cs="Cambria"/>
                <w:color w:val="FF0000"/>
              </w:rPr>
              <w:t> </w:t>
            </w:r>
          </w:p>
        </w:tc>
      </w:tr>
      <w:tr w:rsidR="00382C40" w14:paraId="1255AE5E"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726B0083"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0DFF97E8"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21734B91"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single" w:sz="4" w:space="0" w:color="000000"/>
            </w:tcBorders>
            <w:shd w:val="clear" w:color="auto" w:fill="auto"/>
            <w:vAlign w:val="center"/>
          </w:tcPr>
          <w:p w14:paraId="5F26BA90" w14:textId="77777777" w:rsidR="00382C40" w:rsidRDefault="00382C40">
            <w:pPr>
              <w:jc w:val="center"/>
              <w:rPr>
                <w:rFonts w:ascii="Cambria" w:eastAsia="Cambria" w:hAnsi="Cambria" w:cs="Cambria"/>
              </w:rPr>
            </w:pPr>
          </w:p>
        </w:tc>
        <w:tc>
          <w:tcPr>
            <w:tcW w:w="1245" w:type="dxa"/>
            <w:tcBorders>
              <w:top w:val="nil"/>
              <w:left w:val="nil"/>
              <w:bottom w:val="single" w:sz="4" w:space="0" w:color="000000"/>
              <w:right w:val="single" w:sz="4" w:space="0" w:color="000000"/>
            </w:tcBorders>
            <w:shd w:val="clear" w:color="auto" w:fill="auto"/>
            <w:vAlign w:val="bottom"/>
          </w:tcPr>
          <w:p w14:paraId="6BD00BB0"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275D55ED"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42B629A8"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6168F396"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1EB64617"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7C0EFCB3"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660153D7"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5BFA3FD6"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single" w:sz="4" w:space="0" w:color="000000"/>
            </w:tcBorders>
            <w:shd w:val="clear" w:color="auto" w:fill="auto"/>
            <w:vAlign w:val="center"/>
          </w:tcPr>
          <w:p w14:paraId="2A6FE1B1" w14:textId="77777777" w:rsidR="00382C40" w:rsidRDefault="00382C40">
            <w:pPr>
              <w:jc w:val="center"/>
              <w:rPr>
                <w:rFonts w:ascii="Cambria" w:eastAsia="Cambria" w:hAnsi="Cambria" w:cs="Cambria"/>
              </w:rPr>
            </w:pPr>
          </w:p>
        </w:tc>
        <w:tc>
          <w:tcPr>
            <w:tcW w:w="1245" w:type="dxa"/>
            <w:tcBorders>
              <w:top w:val="nil"/>
              <w:left w:val="nil"/>
              <w:bottom w:val="single" w:sz="4" w:space="0" w:color="000000"/>
              <w:right w:val="single" w:sz="4" w:space="0" w:color="000000"/>
            </w:tcBorders>
            <w:shd w:val="clear" w:color="auto" w:fill="auto"/>
            <w:vAlign w:val="bottom"/>
          </w:tcPr>
          <w:p w14:paraId="2131FAD3"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15703AFC"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0D939038"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7110706F"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047913E9"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51ABAC42"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41FC39E4"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0445B879"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single" w:sz="4" w:space="0" w:color="000000"/>
            </w:tcBorders>
            <w:shd w:val="clear" w:color="auto" w:fill="auto"/>
            <w:vAlign w:val="center"/>
          </w:tcPr>
          <w:p w14:paraId="01C2A8DE" w14:textId="77777777" w:rsidR="00382C40" w:rsidRDefault="00382C40">
            <w:pPr>
              <w:jc w:val="center"/>
              <w:rPr>
                <w:rFonts w:ascii="Cambria" w:eastAsia="Cambria" w:hAnsi="Cambria" w:cs="Cambria"/>
              </w:rPr>
            </w:pPr>
          </w:p>
        </w:tc>
        <w:tc>
          <w:tcPr>
            <w:tcW w:w="1245" w:type="dxa"/>
            <w:tcBorders>
              <w:top w:val="nil"/>
              <w:left w:val="nil"/>
              <w:bottom w:val="single" w:sz="4" w:space="0" w:color="000000"/>
              <w:right w:val="single" w:sz="4" w:space="0" w:color="000000"/>
            </w:tcBorders>
            <w:shd w:val="clear" w:color="auto" w:fill="auto"/>
            <w:vAlign w:val="bottom"/>
          </w:tcPr>
          <w:p w14:paraId="23D4F4E3"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3BC370B3"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53C75167"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208AB61C"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7AA40FD6"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33FD8CEA"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2113BA7C"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0CE5F9D9"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single" w:sz="4" w:space="0" w:color="000000"/>
            </w:tcBorders>
            <w:shd w:val="clear" w:color="auto" w:fill="auto"/>
            <w:vAlign w:val="center"/>
          </w:tcPr>
          <w:p w14:paraId="6DAEA24A" w14:textId="77777777" w:rsidR="00382C40" w:rsidRDefault="00382C40">
            <w:pPr>
              <w:jc w:val="center"/>
              <w:rPr>
                <w:rFonts w:ascii="Cambria" w:eastAsia="Cambria" w:hAnsi="Cambria" w:cs="Cambria"/>
              </w:rPr>
            </w:pPr>
          </w:p>
        </w:tc>
        <w:tc>
          <w:tcPr>
            <w:tcW w:w="1245" w:type="dxa"/>
            <w:tcBorders>
              <w:top w:val="nil"/>
              <w:left w:val="nil"/>
              <w:bottom w:val="single" w:sz="4" w:space="0" w:color="000000"/>
              <w:right w:val="single" w:sz="4" w:space="0" w:color="000000"/>
            </w:tcBorders>
            <w:shd w:val="clear" w:color="auto" w:fill="auto"/>
            <w:vAlign w:val="bottom"/>
          </w:tcPr>
          <w:p w14:paraId="5F94F461"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7070250C"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194A2836"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4CF553FE"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3D7C3D1B"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03007969"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443E5D94"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2798C598"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single" w:sz="4" w:space="0" w:color="000000"/>
            </w:tcBorders>
            <w:shd w:val="clear" w:color="auto" w:fill="auto"/>
            <w:vAlign w:val="center"/>
          </w:tcPr>
          <w:p w14:paraId="2AE125FF" w14:textId="77777777" w:rsidR="00382C40" w:rsidRDefault="00382C40">
            <w:pPr>
              <w:jc w:val="center"/>
              <w:rPr>
                <w:rFonts w:ascii="Cambria" w:eastAsia="Cambria" w:hAnsi="Cambria" w:cs="Cambria"/>
              </w:rPr>
            </w:pPr>
          </w:p>
        </w:tc>
        <w:tc>
          <w:tcPr>
            <w:tcW w:w="1245" w:type="dxa"/>
            <w:tcBorders>
              <w:top w:val="nil"/>
              <w:left w:val="nil"/>
              <w:bottom w:val="single" w:sz="4" w:space="0" w:color="000000"/>
              <w:right w:val="single" w:sz="4" w:space="0" w:color="000000"/>
            </w:tcBorders>
            <w:shd w:val="clear" w:color="auto" w:fill="auto"/>
            <w:vAlign w:val="bottom"/>
          </w:tcPr>
          <w:p w14:paraId="1A7B6FF2"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0C825542"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7F0D7D3F"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438AC389"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7C9A855E"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62410295"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730CFCCC"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544B02D0"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single" w:sz="4" w:space="0" w:color="000000"/>
            </w:tcBorders>
            <w:shd w:val="clear" w:color="auto" w:fill="auto"/>
            <w:vAlign w:val="center"/>
          </w:tcPr>
          <w:p w14:paraId="5CB7C432" w14:textId="77777777" w:rsidR="00382C40" w:rsidRDefault="00382C40">
            <w:pPr>
              <w:jc w:val="center"/>
              <w:rPr>
                <w:rFonts w:ascii="Cambria" w:eastAsia="Cambria" w:hAnsi="Cambria" w:cs="Cambria"/>
              </w:rPr>
            </w:pPr>
          </w:p>
        </w:tc>
        <w:tc>
          <w:tcPr>
            <w:tcW w:w="1245" w:type="dxa"/>
            <w:tcBorders>
              <w:top w:val="nil"/>
              <w:left w:val="nil"/>
              <w:bottom w:val="single" w:sz="4" w:space="0" w:color="000000"/>
              <w:right w:val="single" w:sz="4" w:space="0" w:color="000000"/>
            </w:tcBorders>
            <w:shd w:val="clear" w:color="auto" w:fill="auto"/>
            <w:vAlign w:val="bottom"/>
          </w:tcPr>
          <w:p w14:paraId="10EE9BD1"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2CDC58C0"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1C457D97"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30EFDA68"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620A3501"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4EFB7330"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1F7EE503"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62245F22"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single" w:sz="4" w:space="0" w:color="000000"/>
            </w:tcBorders>
            <w:shd w:val="clear" w:color="auto" w:fill="auto"/>
            <w:vAlign w:val="center"/>
          </w:tcPr>
          <w:p w14:paraId="28627A4A" w14:textId="77777777" w:rsidR="00382C40" w:rsidRDefault="00382C40">
            <w:pPr>
              <w:jc w:val="center"/>
              <w:rPr>
                <w:rFonts w:ascii="Cambria" w:eastAsia="Cambria" w:hAnsi="Cambria" w:cs="Cambria"/>
              </w:rPr>
            </w:pPr>
          </w:p>
        </w:tc>
        <w:tc>
          <w:tcPr>
            <w:tcW w:w="1245" w:type="dxa"/>
            <w:tcBorders>
              <w:top w:val="nil"/>
              <w:left w:val="nil"/>
              <w:bottom w:val="single" w:sz="4" w:space="0" w:color="000000"/>
              <w:right w:val="single" w:sz="4" w:space="0" w:color="000000"/>
            </w:tcBorders>
            <w:shd w:val="clear" w:color="auto" w:fill="auto"/>
            <w:vAlign w:val="bottom"/>
          </w:tcPr>
          <w:p w14:paraId="64FA21AD"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6AEADDE9"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4F501B58"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4F35E7CB"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12F180E0"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3CA05489"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6DD7D832"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0C8DDA7F"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single" w:sz="4" w:space="0" w:color="000000"/>
            </w:tcBorders>
            <w:shd w:val="clear" w:color="auto" w:fill="auto"/>
            <w:vAlign w:val="center"/>
          </w:tcPr>
          <w:p w14:paraId="3903F601" w14:textId="77777777" w:rsidR="00382C40" w:rsidRDefault="00382C40">
            <w:pPr>
              <w:jc w:val="center"/>
              <w:rPr>
                <w:rFonts w:ascii="Cambria" w:eastAsia="Cambria" w:hAnsi="Cambria" w:cs="Cambria"/>
              </w:rPr>
            </w:pPr>
          </w:p>
        </w:tc>
        <w:tc>
          <w:tcPr>
            <w:tcW w:w="1245" w:type="dxa"/>
            <w:tcBorders>
              <w:top w:val="nil"/>
              <w:left w:val="nil"/>
              <w:bottom w:val="single" w:sz="4" w:space="0" w:color="000000"/>
              <w:right w:val="single" w:sz="4" w:space="0" w:color="000000"/>
            </w:tcBorders>
            <w:shd w:val="clear" w:color="auto" w:fill="auto"/>
            <w:vAlign w:val="bottom"/>
          </w:tcPr>
          <w:p w14:paraId="68016338"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184859E6"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2AAD9E61"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61A1B033" w14:textId="77777777" w:rsidR="00382C40" w:rsidRDefault="008A7C6A">
            <w:pPr>
              <w:jc w:val="center"/>
              <w:rPr>
                <w:rFonts w:ascii="Cambria" w:eastAsia="Cambria" w:hAnsi="Cambria" w:cs="Cambria"/>
              </w:rPr>
            </w:pPr>
            <w:r>
              <w:rPr>
                <w:rFonts w:ascii="Cambria" w:eastAsia="Cambria" w:hAnsi="Cambria" w:cs="Cambria"/>
              </w:rPr>
              <w:t> </w:t>
            </w:r>
          </w:p>
        </w:tc>
      </w:tr>
      <w:tr w:rsidR="00382C40" w14:paraId="44B80C18" w14:textId="77777777">
        <w:trPr>
          <w:trHeight w:val="403"/>
        </w:trPr>
        <w:tc>
          <w:tcPr>
            <w:tcW w:w="694" w:type="dxa"/>
            <w:tcBorders>
              <w:top w:val="nil"/>
              <w:left w:val="single" w:sz="4" w:space="0" w:color="000000"/>
              <w:bottom w:val="single" w:sz="4" w:space="0" w:color="000000"/>
              <w:right w:val="single" w:sz="4" w:space="0" w:color="000000"/>
            </w:tcBorders>
            <w:shd w:val="clear" w:color="auto" w:fill="auto"/>
            <w:vAlign w:val="center"/>
          </w:tcPr>
          <w:p w14:paraId="55E9DDE0" w14:textId="77777777" w:rsidR="00382C40" w:rsidRDefault="00382C40">
            <w:pPr>
              <w:jc w:val="center"/>
              <w:rPr>
                <w:rFonts w:ascii="Cambria" w:eastAsia="Cambria" w:hAnsi="Cambria" w:cs="Cambria"/>
              </w:rPr>
            </w:pPr>
          </w:p>
        </w:tc>
        <w:tc>
          <w:tcPr>
            <w:tcW w:w="1086" w:type="dxa"/>
            <w:tcBorders>
              <w:top w:val="nil"/>
              <w:left w:val="nil"/>
              <w:bottom w:val="single" w:sz="4" w:space="0" w:color="000000"/>
              <w:right w:val="single" w:sz="4" w:space="0" w:color="000000"/>
            </w:tcBorders>
            <w:shd w:val="clear" w:color="auto" w:fill="FFFFFF"/>
            <w:vAlign w:val="bottom"/>
          </w:tcPr>
          <w:p w14:paraId="07F1C5AD" w14:textId="77777777" w:rsidR="00382C40" w:rsidRDefault="00382C40">
            <w:pPr>
              <w:jc w:val="right"/>
              <w:rPr>
                <w:rFonts w:ascii="Arial" w:eastAsia="Arial" w:hAnsi="Arial" w:cs="Arial"/>
                <w:color w:val="000000"/>
                <w:sz w:val="16"/>
                <w:szCs w:val="16"/>
              </w:rPr>
            </w:pPr>
          </w:p>
        </w:tc>
        <w:tc>
          <w:tcPr>
            <w:tcW w:w="2025" w:type="dxa"/>
            <w:tcBorders>
              <w:top w:val="nil"/>
              <w:left w:val="nil"/>
              <w:bottom w:val="single" w:sz="4" w:space="0" w:color="000000"/>
              <w:right w:val="single" w:sz="4" w:space="0" w:color="000000"/>
            </w:tcBorders>
            <w:shd w:val="clear" w:color="auto" w:fill="FFFFFF"/>
            <w:vAlign w:val="bottom"/>
          </w:tcPr>
          <w:p w14:paraId="61393585" w14:textId="77777777" w:rsidR="00382C40" w:rsidRDefault="00382C40">
            <w:pPr>
              <w:rPr>
                <w:rFonts w:ascii="Arial" w:eastAsia="Arial" w:hAnsi="Arial" w:cs="Arial"/>
                <w:color w:val="000000"/>
                <w:sz w:val="16"/>
                <w:szCs w:val="16"/>
              </w:rPr>
            </w:pPr>
          </w:p>
        </w:tc>
        <w:tc>
          <w:tcPr>
            <w:tcW w:w="1250" w:type="dxa"/>
            <w:tcBorders>
              <w:top w:val="nil"/>
              <w:left w:val="nil"/>
              <w:bottom w:val="single" w:sz="4" w:space="0" w:color="000000"/>
              <w:right w:val="nil"/>
            </w:tcBorders>
            <w:shd w:val="clear" w:color="auto" w:fill="auto"/>
            <w:vAlign w:val="center"/>
          </w:tcPr>
          <w:p w14:paraId="6AC70794" w14:textId="77777777" w:rsidR="00382C40" w:rsidRDefault="00382C40">
            <w:pPr>
              <w:jc w:val="center"/>
              <w:rPr>
                <w:rFonts w:ascii="Cambria" w:eastAsia="Cambria" w:hAnsi="Cambria" w:cs="Cambria"/>
              </w:rPr>
            </w:pPr>
          </w:p>
        </w:tc>
        <w:tc>
          <w:tcPr>
            <w:tcW w:w="1245" w:type="dxa"/>
            <w:tcBorders>
              <w:top w:val="nil"/>
              <w:left w:val="single" w:sz="4" w:space="0" w:color="000000"/>
              <w:bottom w:val="single" w:sz="4" w:space="0" w:color="000000"/>
              <w:right w:val="single" w:sz="4" w:space="0" w:color="000000"/>
            </w:tcBorders>
            <w:shd w:val="clear" w:color="auto" w:fill="auto"/>
            <w:vAlign w:val="bottom"/>
          </w:tcPr>
          <w:p w14:paraId="707AB7EB" w14:textId="77777777" w:rsidR="00382C40" w:rsidRDefault="00382C40">
            <w:pPr>
              <w:jc w:val="center"/>
              <w:rPr>
                <w:rFonts w:ascii="Cambria" w:eastAsia="Cambria" w:hAnsi="Cambria" w:cs="Cambria"/>
              </w:rPr>
            </w:pPr>
          </w:p>
        </w:tc>
        <w:tc>
          <w:tcPr>
            <w:tcW w:w="676" w:type="dxa"/>
            <w:tcBorders>
              <w:top w:val="nil"/>
              <w:left w:val="nil"/>
              <w:bottom w:val="single" w:sz="4" w:space="0" w:color="000000"/>
              <w:right w:val="single" w:sz="4" w:space="0" w:color="000000"/>
            </w:tcBorders>
            <w:shd w:val="clear" w:color="auto" w:fill="auto"/>
            <w:vAlign w:val="center"/>
          </w:tcPr>
          <w:p w14:paraId="2EEE95A7" w14:textId="77777777" w:rsidR="00382C40" w:rsidRDefault="00382C40">
            <w:pPr>
              <w:jc w:val="center"/>
              <w:rPr>
                <w:rFonts w:ascii="Cambria" w:eastAsia="Cambria" w:hAnsi="Cambria" w:cs="Cambria"/>
              </w:rPr>
            </w:pPr>
          </w:p>
        </w:tc>
        <w:tc>
          <w:tcPr>
            <w:tcW w:w="689" w:type="dxa"/>
            <w:tcBorders>
              <w:top w:val="nil"/>
              <w:left w:val="nil"/>
              <w:bottom w:val="single" w:sz="4" w:space="0" w:color="000000"/>
              <w:right w:val="single" w:sz="4" w:space="0" w:color="000000"/>
            </w:tcBorders>
            <w:shd w:val="clear" w:color="auto" w:fill="auto"/>
            <w:vAlign w:val="bottom"/>
          </w:tcPr>
          <w:p w14:paraId="11EFF512" w14:textId="77777777" w:rsidR="00382C40" w:rsidRDefault="00382C40">
            <w:pPr>
              <w:jc w:val="center"/>
              <w:rPr>
                <w:rFonts w:ascii="Cambria" w:eastAsia="Cambria" w:hAnsi="Cambria" w:cs="Cambria"/>
              </w:rPr>
            </w:pPr>
          </w:p>
        </w:tc>
        <w:tc>
          <w:tcPr>
            <w:tcW w:w="1965" w:type="dxa"/>
            <w:tcBorders>
              <w:top w:val="nil"/>
              <w:left w:val="nil"/>
              <w:bottom w:val="single" w:sz="4" w:space="0" w:color="000000"/>
              <w:right w:val="single" w:sz="4" w:space="0" w:color="000000"/>
            </w:tcBorders>
            <w:shd w:val="clear" w:color="auto" w:fill="auto"/>
            <w:vAlign w:val="center"/>
          </w:tcPr>
          <w:p w14:paraId="3D997F5E" w14:textId="77777777" w:rsidR="00382C40" w:rsidRDefault="008A7C6A">
            <w:pPr>
              <w:jc w:val="center"/>
              <w:rPr>
                <w:rFonts w:ascii="Cambria" w:eastAsia="Cambria" w:hAnsi="Cambria" w:cs="Cambria"/>
                <w:color w:val="FF0000"/>
              </w:rPr>
            </w:pPr>
            <w:r>
              <w:rPr>
                <w:rFonts w:ascii="Cambria" w:eastAsia="Cambria" w:hAnsi="Cambria" w:cs="Cambria"/>
                <w:color w:val="FF0000"/>
              </w:rPr>
              <w:t> </w:t>
            </w:r>
          </w:p>
        </w:tc>
      </w:tr>
    </w:tbl>
    <w:p w14:paraId="63B4D17A" w14:textId="77777777" w:rsidR="00382C40" w:rsidRDefault="00382C40">
      <w:pPr>
        <w:spacing w:line="200" w:lineRule="auto"/>
      </w:pPr>
    </w:p>
    <w:p w14:paraId="2AD53094" w14:textId="77777777" w:rsidR="00382C40" w:rsidRDefault="00382C40">
      <w:pPr>
        <w:spacing w:line="200" w:lineRule="auto"/>
      </w:pPr>
    </w:p>
    <w:p w14:paraId="4FB56FE3" w14:textId="77777777" w:rsidR="00382C40" w:rsidRDefault="00382C40">
      <w:pPr>
        <w:spacing w:line="200" w:lineRule="auto"/>
      </w:pPr>
    </w:p>
    <w:p w14:paraId="7E92344C" w14:textId="77777777" w:rsidR="00382C40" w:rsidRDefault="00382C40">
      <w:pPr>
        <w:spacing w:line="200" w:lineRule="auto"/>
      </w:pPr>
    </w:p>
    <w:p w14:paraId="49ED49D6" w14:textId="77777777" w:rsidR="00382C40" w:rsidRDefault="00382C40">
      <w:pPr>
        <w:spacing w:line="200" w:lineRule="auto"/>
      </w:pPr>
    </w:p>
    <w:p w14:paraId="2F3664E5" w14:textId="77777777" w:rsidR="00382C40" w:rsidRDefault="00382C40">
      <w:pPr>
        <w:spacing w:line="200" w:lineRule="auto"/>
      </w:pPr>
    </w:p>
    <w:p w14:paraId="54C969FA" w14:textId="77777777" w:rsidR="00382C40" w:rsidRDefault="00382C40">
      <w:pPr>
        <w:spacing w:line="200" w:lineRule="auto"/>
      </w:pPr>
    </w:p>
    <w:p w14:paraId="4DF36BEB" w14:textId="77777777" w:rsidR="00382C40" w:rsidRDefault="00382C40">
      <w:pPr>
        <w:spacing w:line="200" w:lineRule="auto"/>
      </w:pPr>
    </w:p>
    <w:p w14:paraId="0E7FF6E2" w14:textId="77777777" w:rsidR="00382C40" w:rsidRDefault="00382C40">
      <w:pPr>
        <w:spacing w:before="29"/>
        <w:ind w:right="824"/>
        <w:jc w:val="center"/>
        <w:rPr>
          <w:sz w:val="22"/>
          <w:szCs w:val="22"/>
        </w:rPr>
      </w:pPr>
    </w:p>
    <w:p w14:paraId="5E2EEDC7" w14:textId="77777777" w:rsidR="00382C40" w:rsidRDefault="00382C40">
      <w:pPr>
        <w:spacing w:before="29"/>
        <w:ind w:right="824"/>
        <w:jc w:val="center"/>
        <w:rPr>
          <w:sz w:val="22"/>
          <w:szCs w:val="22"/>
        </w:rPr>
      </w:pPr>
    </w:p>
    <w:p w14:paraId="4964D58B" w14:textId="77777777" w:rsidR="00382C40" w:rsidRDefault="00382C40">
      <w:pPr>
        <w:spacing w:before="29"/>
        <w:ind w:right="824"/>
        <w:rPr>
          <w:sz w:val="22"/>
          <w:szCs w:val="22"/>
        </w:rPr>
      </w:pPr>
    </w:p>
    <w:p w14:paraId="3C60FEB4" w14:textId="77777777" w:rsidR="00382C40" w:rsidRDefault="00382C40">
      <w:pPr>
        <w:spacing w:before="29"/>
        <w:ind w:right="824"/>
        <w:jc w:val="center"/>
        <w:rPr>
          <w:sz w:val="22"/>
          <w:szCs w:val="22"/>
        </w:rPr>
      </w:pPr>
    </w:p>
    <w:p w14:paraId="7018049F" w14:textId="77777777" w:rsidR="00382C40" w:rsidRDefault="00382C40">
      <w:pPr>
        <w:spacing w:before="29"/>
        <w:ind w:right="824"/>
        <w:jc w:val="center"/>
        <w:rPr>
          <w:sz w:val="22"/>
          <w:szCs w:val="22"/>
        </w:rPr>
      </w:pPr>
    </w:p>
    <w:sectPr w:rsidR="00382C40">
      <w:footerReference w:type="default" r:id="rId152"/>
      <w:pgSz w:w="11920" w:h="16840"/>
      <w:pgMar w:top="1520" w:right="760" w:bottom="280" w:left="1520" w:header="0" w:footer="768"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ADCC4" w14:textId="77777777" w:rsidR="00854124" w:rsidRDefault="00854124">
      <w:r>
        <w:separator/>
      </w:r>
    </w:p>
  </w:endnote>
  <w:endnote w:type="continuationSeparator" w:id="0">
    <w:p w14:paraId="2F3795D8" w14:textId="77777777" w:rsidR="00854124" w:rsidRDefault="00854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iberation Serif">
    <w:charset w:val="00"/>
    <w:family w:val="roman"/>
    <w:notTrueType/>
    <w:pitch w:val="default"/>
  </w:font>
  <w:font w:name="WenQuanYi Micro Hei">
    <w:charset w:val="00"/>
    <w:family w:val="roman"/>
    <w:notTrueType/>
    <w:pitch w:val="default"/>
  </w:font>
  <w:font w:name="Lohit Hindi">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rdo">
    <w:altName w:val="Calibri"/>
    <w:charset w:val="00"/>
    <w:family w:val="auto"/>
    <w:pitch w:val="default"/>
  </w:font>
  <w:font w:name="inherit">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BE85F" w14:textId="77777777" w:rsidR="00382C40" w:rsidRDefault="008A7C6A">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326FDB">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48EE3464" w14:textId="77777777" w:rsidR="00382C40" w:rsidRDefault="00382C40">
    <w:pPr>
      <w:spacing w:line="20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370C5" w14:textId="77777777" w:rsidR="00382C40" w:rsidRDefault="008A7C6A">
    <w:pPr>
      <w:spacing w:line="200" w:lineRule="auto"/>
    </w:pPr>
    <w:r>
      <w:rPr>
        <w:noProof/>
      </w:rPr>
      <mc:AlternateContent>
        <mc:Choice Requires="wps">
          <w:drawing>
            <wp:anchor distT="0" distB="0" distL="0" distR="0" simplePos="0" relativeHeight="251658240" behindDoc="1" locked="0" layoutInCell="1" hidden="0" allowOverlap="1" wp14:anchorId="79138B9C" wp14:editId="7DDFD12F">
              <wp:simplePos x="0" y="0"/>
              <wp:positionH relativeFrom="column">
                <wp:posOffset>5854700</wp:posOffset>
              </wp:positionH>
              <wp:positionV relativeFrom="paragraph">
                <wp:posOffset>10058400</wp:posOffset>
              </wp:positionV>
              <wp:extent cx="212725" cy="187325"/>
              <wp:effectExtent l="0" t="0" r="0" b="0"/>
              <wp:wrapNone/>
              <wp:docPr id="3690" name="Rectangle 3690"/>
              <wp:cNvGraphicFramePr/>
              <a:graphic xmlns:a="http://schemas.openxmlformats.org/drawingml/2006/main">
                <a:graphicData uri="http://schemas.microsoft.com/office/word/2010/wordprocessingShape">
                  <wps:wsp>
                    <wps:cNvSpPr/>
                    <wps:spPr>
                      <a:xfrm>
                        <a:off x="5244400" y="3691100"/>
                        <a:ext cx="203200" cy="177800"/>
                      </a:xfrm>
                      <a:prstGeom prst="rect">
                        <a:avLst/>
                      </a:prstGeom>
                      <a:noFill/>
                      <a:ln>
                        <a:noFill/>
                      </a:ln>
                    </wps:spPr>
                    <wps:txbx>
                      <w:txbxContent>
                        <w:p w14:paraId="333DCC8A" w14:textId="77777777" w:rsidR="00382C40" w:rsidRDefault="008A7C6A">
                          <w:pPr>
                            <w:spacing w:line="260" w:lineRule="auto"/>
                            <w:ind w:left="40" w:firstLine="40"/>
                            <w:textDirection w:val="btLr"/>
                          </w:pPr>
                          <w:r>
                            <w:rPr>
                              <w:b/>
                              <w:color w:val="000000"/>
                              <w:sz w:val="24"/>
                            </w:rPr>
                            <w:t xml:space="preserve"> PAGE 14</w:t>
                          </w:r>
                        </w:p>
                      </w:txbxContent>
                    </wps:txbx>
                    <wps:bodyPr spcFirstLastPara="1" wrap="square" lIns="0" tIns="0" rIns="0" bIns="0" anchor="t" anchorCtr="0">
                      <a:noAutofit/>
                    </wps:bodyPr>
                  </wps:wsp>
                </a:graphicData>
              </a:graphic>
            </wp:anchor>
          </w:drawing>
        </mc:Choice>
        <mc:Fallback>
          <w:pict>
            <v:rect w14:anchorId="79138B9C" id="Rectangle 3690" o:spid="_x0000_s1051" style="position:absolute;margin-left:461pt;margin-top:11in;width:16.75pt;height:14.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" filled="f" stroked="f">
              <v:textbox inset="0,0,0,0">
                <w:txbxContent>
                  <w:p w14:paraId="333DCC8A" w14:textId="77777777" w:rsidR="00382C40" w:rsidRDefault="00000000">
                    <w:pPr>
                      <w:spacing w:line="260" w:lineRule="auto"/>
                      <w:ind w:left="40" w:firstLine="40"/>
                      <w:textDirection w:val="btLr"/>
                    </w:pPr>
                    <w:r>
                      <w:rPr>
                        <w:b/>
                        <w:color w:val="000000"/>
                        <w:sz w:val="24"/>
                      </w:rPr>
                      <w:t xml:space="preserve"> PAGE 14</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A290" w14:textId="77777777" w:rsidR="00854124" w:rsidRDefault="00854124">
      <w:r>
        <w:separator/>
      </w:r>
    </w:p>
  </w:footnote>
  <w:footnote w:type="continuationSeparator" w:id="0">
    <w:p w14:paraId="6C6AD2EE" w14:textId="77777777" w:rsidR="00854124" w:rsidRDefault="00854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F40"/>
    <w:multiLevelType w:val="multilevel"/>
    <w:tmpl w:val="71BE10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60294F"/>
    <w:multiLevelType w:val="multilevel"/>
    <w:tmpl w:val="F2B47E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6437B99"/>
    <w:multiLevelType w:val="multilevel"/>
    <w:tmpl w:val="D9926C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777139F"/>
    <w:multiLevelType w:val="multilevel"/>
    <w:tmpl w:val="FC70D6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5F38B9"/>
    <w:multiLevelType w:val="multilevel"/>
    <w:tmpl w:val="9FA2B0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0AC5C56"/>
    <w:multiLevelType w:val="multilevel"/>
    <w:tmpl w:val="4D8C6FDA"/>
    <w:lvl w:ilvl="0">
      <w:start w:val="1"/>
      <w:numFmt w:val="lowerLetter"/>
      <w:lvlText w:val="%1."/>
      <w:lvlJc w:val="left"/>
      <w:pPr>
        <w:ind w:left="4680" w:hanging="360"/>
      </w:pPr>
    </w:lvl>
    <w:lvl w:ilvl="1">
      <w:start w:val="1"/>
      <w:numFmt w:val="lowerLetter"/>
      <w:lvlText w:val="%2."/>
      <w:lvlJc w:val="left"/>
      <w:pPr>
        <w:ind w:left="5400" w:hanging="360"/>
      </w:pPr>
    </w:lvl>
    <w:lvl w:ilvl="2">
      <w:start w:val="1"/>
      <w:numFmt w:val="lowerRoman"/>
      <w:lvlText w:val="%3."/>
      <w:lvlJc w:val="right"/>
      <w:pPr>
        <w:ind w:left="6120" w:hanging="180"/>
      </w:pPr>
    </w:lvl>
    <w:lvl w:ilvl="3">
      <w:start w:val="1"/>
      <w:numFmt w:val="decimal"/>
      <w:lvlText w:val="%4."/>
      <w:lvlJc w:val="left"/>
      <w:pPr>
        <w:ind w:left="6840" w:hanging="360"/>
      </w:pPr>
    </w:lvl>
    <w:lvl w:ilvl="4">
      <w:start w:val="1"/>
      <w:numFmt w:val="lowerLetter"/>
      <w:lvlText w:val="%5."/>
      <w:lvlJc w:val="left"/>
      <w:pPr>
        <w:ind w:left="7560" w:hanging="360"/>
      </w:pPr>
    </w:lvl>
    <w:lvl w:ilvl="5">
      <w:start w:val="1"/>
      <w:numFmt w:val="lowerRoman"/>
      <w:lvlText w:val="%6."/>
      <w:lvlJc w:val="right"/>
      <w:pPr>
        <w:ind w:left="8280" w:hanging="180"/>
      </w:pPr>
    </w:lvl>
    <w:lvl w:ilvl="6">
      <w:start w:val="1"/>
      <w:numFmt w:val="decimal"/>
      <w:lvlText w:val="%7."/>
      <w:lvlJc w:val="left"/>
      <w:pPr>
        <w:ind w:left="9000" w:hanging="360"/>
      </w:pPr>
    </w:lvl>
    <w:lvl w:ilvl="7">
      <w:start w:val="1"/>
      <w:numFmt w:val="lowerLetter"/>
      <w:lvlText w:val="%8."/>
      <w:lvlJc w:val="left"/>
      <w:pPr>
        <w:ind w:left="9720" w:hanging="360"/>
      </w:pPr>
    </w:lvl>
    <w:lvl w:ilvl="8">
      <w:start w:val="1"/>
      <w:numFmt w:val="lowerRoman"/>
      <w:lvlText w:val="%9."/>
      <w:lvlJc w:val="right"/>
      <w:pPr>
        <w:ind w:left="10440" w:hanging="180"/>
      </w:pPr>
    </w:lvl>
  </w:abstractNum>
  <w:abstractNum w:abstractNumId="6" w15:restartNumberingAfterBreak="0">
    <w:nsid w:val="10CE5AD1"/>
    <w:multiLevelType w:val="multilevel"/>
    <w:tmpl w:val="A67443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3833FC"/>
    <w:multiLevelType w:val="multilevel"/>
    <w:tmpl w:val="35928D4C"/>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8" w15:restartNumberingAfterBreak="0">
    <w:nsid w:val="168C2AA4"/>
    <w:multiLevelType w:val="multilevel"/>
    <w:tmpl w:val="3190D9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6AD1DEC"/>
    <w:multiLevelType w:val="multilevel"/>
    <w:tmpl w:val="2520BE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CE40535"/>
    <w:multiLevelType w:val="hybridMultilevel"/>
    <w:tmpl w:val="FAF66724"/>
    <w:styleLink w:val="ImportedStyle31"/>
    <w:lvl w:ilvl="0" w:tplc="5686E7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FDEF04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7FAC43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710940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AE7EA2">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40A128">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452FF9E">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FB45020">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0C81904">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D1E45A6"/>
    <w:multiLevelType w:val="multilevel"/>
    <w:tmpl w:val="551C81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1ED163AB"/>
    <w:multiLevelType w:val="multilevel"/>
    <w:tmpl w:val="B9EE53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1FD575C8"/>
    <w:multiLevelType w:val="multilevel"/>
    <w:tmpl w:val="843A44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1A327F3"/>
    <w:multiLevelType w:val="multilevel"/>
    <w:tmpl w:val="ACCED6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40C1E2E"/>
    <w:multiLevelType w:val="multilevel"/>
    <w:tmpl w:val="1EBED1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24F17BBC"/>
    <w:multiLevelType w:val="multilevel"/>
    <w:tmpl w:val="4BD0EC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29E90428"/>
    <w:multiLevelType w:val="multilevel"/>
    <w:tmpl w:val="322629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BC60AB6"/>
    <w:multiLevelType w:val="multilevel"/>
    <w:tmpl w:val="2CB445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2CEE59EE"/>
    <w:multiLevelType w:val="multilevel"/>
    <w:tmpl w:val="6C264E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2EE8295B"/>
    <w:multiLevelType w:val="multilevel"/>
    <w:tmpl w:val="736C84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2F29791B"/>
    <w:multiLevelType w:val="multilevel"/>
    <w:tmpl w:val="CB12F82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2" w15:restartNumberingAfterBreak="0">
    <w:nsid w:val="2F66078B"/>
    <w:multiLevelType w:val="multilevel"/>
    <w:tmpl w:val="0EF2C3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1943B95"/>
    <w:multiLevelType w:val="hybridMultilevel"/>
    <w:tmpl w:val="FAF66724"/>
    <w:numStyleLink w:val="ImportedStyle31"/>
  </w:abstractNum>
  <w:abstractNum w:abstractNumId="24" w15:restartNumberingAfterBreak="0">
    <w:nsid w:val="31A84A27"/>
    <w:multiLevelType w:val="multilevel"/>
    <w:tmpl w:val="F0C07B26"/>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5" w15:restartNumberingAfterBreak="0">
    <w:nsid w:val="32994D03"/>
    <w:multiLevelType w:val="hybridMultilevel"/>
    <w:tmpl w:val="81A0501A"/>
    <w:styleLink w:val="ImportedStyle29"/>
    <w:lvl w:ilvl="0" w:tplc="5C8862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7E3326">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DB8B29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92E2C5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7EABEA6">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E264D4">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1980FB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206D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229D9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8863459"/>
    <w:multiLevelType w:val="multilevel"/>
    <w:tmpl w:val="10E21D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C862E97"/>
    <w:multiLevelType w:val="multilevel"/>
    <w:tmpl w:val="24448A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3ED52201"/>
    <w:multiLevelType w:val="hybridMultilevel"/>
    <w:tmpl w:val="8FF4EE58"/>
    <w:styleLink w:val="ImportedStyle30"/>
    <w:lvl w:ilvl="0" w:tplc="5AA4D31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9B09594">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B80690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04CE1B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F42D5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F42789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1B489D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17260C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C8B292">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3F0B5CE1"/>
    <w:multiLevelType w:val="multilevel"/>
    <w:tmpl w:val="DD9ADB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88E20A1"/>
    <w:multiLevelType w:val="multilevel"/>
    <w:tmpl w:val="D10C36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48E95151"/>
    <w:multiLevelType w:val="multilevel"/>
    <w:tmpl w:val="C610EA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48F35CC3"/>
    <w:multiLevelType w:val="multilevel"/>
    <w:tmpl w:val="F6108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BF1174C"/>
    <w:multiLevelType w:val="multilevel"/>
    <w:tmpl w:val="09568A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4CA64CA1"/>
    <w:multiLevelType w:val="multilevel"/>
    <w:tmpl w:val="129C2A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4F070AF8"/>
    <w:multiLevelType w:val="multilevel"/>
    <w:tmpl w:val="FD9E31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000686B"/>
    <w:multiLevelType w:val="hybridMultilevel"/>
    <w:tmpl w:val="81A0501A"/>
    <w:numStyleLink w:val="ImportedStyle29"/>
  </w:abstractNum>
  <w:abstractNum w:abstractNumId="37" w15:restartNumberingAfterBreak="0">
    <w:nsid w:val="57A81D7C"/>
    <w:multiLevelType w:val="multilevel"/>
    <w:tmpl w:val="A66CE990"/>
    <w:lvl w:ilvl="0">
      <w:start w:val="1"/>
      <w:numFmt w:val="lowerLetter"/>
      <w:lvlText w:val="%1."/>
      <w:lvlJc w:val="left"/>
      <w:pPr>
        <w:ind w:left="2520" w:hanging="360"/>
      </w:pPr>
    </w:lvl>
    <w:lvl w:ilvl="1">
      <w:start w:val="1"/>
      <w:numFmt w:val="decimal"/>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8" w15:restartNumberingAfterBreak="0">
    <w:nsid w:val="5EC8684C"/>
    <w:multiLevelType w:val="multilevel"/>
    <w:tmpl w:val="0D0E5838"/>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9" w15:restartNumberingAfterBreak="0">
    <w:nsid w:val="6056106A"/>
    <w:multiLevelType w:val="multilevel"/>
    <w:tmpl w:val="B97674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633D634E"/>
    <w:multiLevelType w:val="multilevel"/>
    <w:tmpl w:val="F536B3DE"/>
    <w:lvl w:ilvl="0">
      <w:start w:val="1"/>
      <w:numFmt w:val="lowerLetter"/>
      <w:lvlText w:val="%1."/>
      <w:lvlJc w:val="left"/>
      <w:pPr>
        <w:ind w:left="28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5292946"/>
    <w:multiLevelType w:val="multilevel"/>
    <w:tmpl w:val="286652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AF91047"/>
    <w:multiLevelType w:val="multilevel"/>
    <w:tmpl w:val="4CAE43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73E85A43"/>
    <w:multiLevelType w:val="multilevel"/>
    <w:tmpl w:val="24D8FB12"/>
    <w:lvl w:ilvl="0">
      <w:start w:val="1"/>
      <w:numFmt w:val="lowerLetter"/>
      <w:lvlText w:val="%1."/>
      <w:lvlJc w:val="left"/>
      <w:pPr>
        <w:ind w:left="2520" w:hanging="360"/>
      </w:pPr>
      <w:rPr>
        <w:rFonts w:ascii="Calibri" w:eastAsia="Calibri" w:hAnsi="Calibri" w:cs="Calibri"/>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4" w15:restartNumberingAfterBreak="0">
    <w:nsid w:val="750471FE"/>
    <w:multiLevelType w:val="multilevel"/>
    <w:tmpl w:val="CACA2D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75C718EE"/>
    <w:multiLevelType w:val="multilevel"/>
    <w:tmpl w:val="47BED712"/>
    <w:lvl w:ilvl="0">
      <w:start w:val="1"/>
      <w:numFmt w:val="lowerLetter"/>
      <w:lvlText w:val="%1."/>
      <w:lvlJc w:val="left"/>
      <w:pPr>
        <w:ind w:left="2880" w:hanging="360"/>
      </w:pPr>
    </w:lvl>
    <w:lvl w:ilvl="1">
      <w:start w:val="1"/>
      <w:numFmt w:val="lowerLetter"/>
      <w:lvlText w:val="%2."/>
      <w:lvlJc w:val="left"/>
      <w:pPr>
        <w:ind w:left="3600" w:hanging="360"/>
      </w:pPr>
      <w:rPr>
        <w:rFonts w:ascii="Times New Roman" w:eastAsia="Times New Roman" w:hAnsi="Times New Roman" w:cs="Times New Roman"/>
      </w:r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6" w15:restartNumberingAfterBreak="0">
    <w:nsid w:val="76520C8F"/>
    <w:multiLevelType w:val="hybridMultilevel"/>
    <w:tmpl w:val="8FF4EE58"/>
    <w:numStyleLink w:val="ImportedStyle30"/>
  </w:abstractNum>
  <w:abstractNum w:abstractNumId="47" w15:restartNumberingAfterBreak="0">
    <w:nsid w:val="7A1958BC"/>
    <w:multiLevelType w:val="multilevel"/>
    <w:tmpl w:val="D75200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7A9910CC"/>
    <w:multiLevelType w:val="multilevel"/>
    <w:tmpl w:val="1938FD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7ED45280"/>
    <w:multiLevelType w:val="multilevel"/>
    <w:tmpl w:val="849E45D0"/>
    <w:lvl w:ilvl="0">
      <w:start w:val="1"/>
      <w:numFmt w:val="lowerLetter"/>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num w:numId="1" w16cid:durableId="319116199">
    <w:abstractNumId w:val="40"/>
  </w:num>
  <w:num w:numId="2" w16cid:durableId="1788306175">
    <w:abstractNumId w:val="6"/>
  </w:num>
  <w:num w:numId="3" w16cid:durableId="800001410">
    <w:abstractNumId w:val="18"/>
  </w:num>
  <w:num w:numId="4" w16cid:durableId="1672566117">
    <w:abstractNumId w:val="24"/>
  </w:num>
  <w:num w:numId="5" w16cid:durableId="1088650459">
    <w:abstractNumId w:val="11"/>
  </w:num>
  <w:num w:numId="6" w16cid:durableId="1905749809">
    <w:abstractNumId w:val="26"/>
  </w:num>
  <w:num w:numId="7" w16cid:durableId="1597666584">
    <w:abstractNumId w:val="19"/>
  </w:num>
  <w:num w:numId="8" w16cid:durableId="1107459825">
    <w:abstractNumId w:val="22"/>
  </w:num>
  <w:num w:numId="9" w16cid:durableId="1532643751">
    <w:abstractNumId w:val="42"/>
  </w:num>
  <w:num w:numId="10" w16cid:durableId="608320485">
    <w:abstractNumId w:val="0"/>
  </w:num>
  <w:num w:numId="11" w16cid:durableId="438992803">
    <w:abstractNumId w:val="14"/>
  </w:num>
  <w:num w:numId="12" w16cid:durableId="2110923571">
    <w:abstractNumId w:val="8"/>
  </w:num>
  <w:num w:numId="13" w16cid:durableId="111946981">
    <w:abstractNumId w:val="48"/>
  </w:num>
  <w:num w:numId="14" w16cid:durableId="470951674">
    <w:abstractNumId w:val="38"/>
  </w:num>
  <w:num w:numId="15" w16cid:durableId="698362006">
    <w:abstractNumId w:val="43"/>
  </w:num>
  <w:num w:numId="16" w16cid:durableId="494344329">
    <w:abstractNumId w:val="7"/>
  </w:num>
  <w:num w:numId="17" w16cid:durableId="1498618995">
    <w:abstractNumId w:val="41"/>
  </w:num>
  <w:num w:numId="18" w16cid:durableId="2018460680">
    <w:abstractNumId w:val="39"/>
  </w:num>
  <w:num w:numId="19" w16cid:durableId="2005358433">
    <w:abstractNumId w:val="4"/>
  </w:num>
  <w:num w:numId="20" w16cid:durableId="454181960">
    <w:abstractNumId w:val="9"/>
  </w:num>
  <w:num w:numId="21" w16cid:durableId="15347939">
    <w:abstractNumId w:val="37"/>
  </w:num>
  <w:num w:numId="22" w16cid:durableId="1641887883">
    <w:abstractNumId w:val="49"/>
  </w:num>
  <w:num w:numId="23" w16cid:durableId="636643682">
    <w:abstractNumId w:val="45"/>
  </w:num>
  <w:num w:numId="24" w16cid:durableId="2055499250">
    <w:abstractNumId w:val="21"/>
  </w:num>
  <w:num w:numId="25" w16cid:durableId="1128204181">
    <w:abstractNumId w:val="5"/>
  </w:num>
  <w:num w:numId="26" w16cid:durableId="1253314261">
    <w:abstractNumId w:val="2"/>
  </w:num>
  <w:num w:numId="27" w16cid:durableId="527910277">
    <w:abstractNumId w:val="32"/>
  </w:num>
  <w:num w:numId="28" w16cid:durableId="1057125606">
    <w:abstractNumId w:val="34"/>
  </w:num>
  <w:num w:numId="29" w16cid:durableId="2138446169">
    <w:abstractNumId w:val="15"/>
  </w:num>
  <w:num w:numId="30" w16cid:durableId="406538057">
    <w:abstractNumId w:val="17"/>
  </w:num>
  <w:num w:numId="31" w16cid:durableId="1525821845">
    <w:abstractNumId w:val="35"/>
  </w:num>
  <w:num w:numId="32" w16cid:durableId="1375958590">
    <w:abstractNumId w:val="29"/>
  </w:num>
  <w:num w:numId="33" w16cid:durableId="1698776745">
    <w:abstractNumId w:val="1"/>
  </w:num>
  <w:num w:numId="34" w16cid:durableId="118114396">
    <w:abstractNumId w:val="30"/>
  </w:num>
  <w:num w:numId="35" w16cid:durableId="84113982">
    <w:abstractNumId w:val="44"/>
  </w:num>
  <w:num w:numId="36" w16cid:durableId="1386635921">
    <w:abstractNumId w:val="20"/>
  </w:num>
  <w:num w:numId="37" w16cid:durableId="17242134">
    <w:abstractNumId w:val="33"/>
  </w:num>
  <w:num w:numId="38" w16cid:durableId="2036685920">
    <w:abstractNumId w:val="3"/>
  </w:num>
  <w:num w:numId="39" w16cid:durableId="1636445112">
    <w:abstractNumId w:val="27"/>
  </w:num>
  <w:num w:numId="40" w16cid:durableId="1806511247">
    <w:abstractNumId w:val="31"/>
  </w:num>
  <w:num w:numId="41" w16cid:durableId="792404785">
    <w:abstractNumId w:val="13"/>
  </w:num>
  <w:num w:numId="42" w16cid:durableId="355154581">
    <w:abstractNumId w:val="16"/>
  </w:num>
  <w:num w:numId="43" w16cid:durableId="1310211916">
    <w:abstractNumId w:val="12"/>
  </w:num>
  <w:num w:numId="44" w16cid:durableId="310716474">
    <w:abstractNumId w:val="47"/>
  </w:num>
  <w:num w:numId="45" w16cid:durableId="1549681266">
    <w:abstractNumId w:val="25"/>
  </w:num>
  <w:num w:numId="46" w16cid:durableId="1663967190">
    <w:abstractNumId w:val="36"/>
  </w:num>
  <w:num w:numId="47" w16cid:durableId="74867460">
    <w:abstractNumId w:val="28"/>
  </w:num>
  <w:num w:numId="48" w16cid:durableId="1342854039">
    <w:abstractNumId w:val="46"/>
  </w:num>
  <w:num w:numId="49" w16cid:durableId="501746988">
    <w:abstractNumId w:val="10"/>
  </w:num>
  <w:num w:numId="50" w16cid:durableId="1987589167">
    <w:abstractNumId w:val="2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C40"/>
    <w:rsid w:val="00076F8D"/>
    <w:rsid w:val="002B144C"/>
    <w:rsid w:val="002D1D30"/>
    <w:rsid w:val="00316D78"/>
    <w:rsid w:val="00326FDB"/>
    <w:rsid w:val="00382C40"/>
    <w:rsid w:val="00720A80"/>
    <w:rsid w:val="00854124"/>
    <w:rsid w:val="008A7C6A"/>
    <w:rsid w:val="009D5559"/>
    <w:rsid w:val="00D80B9B"/>
    <w:rsid w:val="00E60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7DB1E65"/>
  <w15:docId w15:val="{7B928024-B24A-47A5-8F42-6C851DCF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sid w:val="001B3490"/>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1B3490"/>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1B3490"/>
    <w:rPr>
      <w:rFonts w:ascii="Cambria" w:eastAsia="Times New Roman" w:hAnsi="Cambria" w:cs="Times New Roman"/>
      <w:b/>
      <w:bCs/>
      <w:sz w:val="26"/>
      <w:szCs w:val="26"/>
    </w:rPr>
  </w:style>
  <w:style w:type="character" w:customStyle="1" w:styleId="Heading4Char">
    <w:name w:val="Heading 4 Char"/>
    <w:link w:val="Heading4"/>
    <w:uiPriority w:val="9"/>
    <w:semiHidden/>
    <w:rsid w:val="001B3490"/>
    <w:rPr>
      <w:rFonts w:ascii="Calibri" w:eastAsia="Times New Roman" w:hAnsi="Calibri" w:cs="Times New Roman"/>
      <w:b/>
      <w:bCs/>
      <w:sz w:val="28"/>
      <w:szCs w:val="28"/>
    </w:rPr>
  </w:style>
  <w:style w:type="character" w:customStyle="1" w:styleId="Heading5Char">
    <w:name w:val="Heading 5 Char"/>
    <w:link w:val="Heading5"/>
    <w:uiPriority w:val="9"/>
    <w:semiHidden/>
    <w:rsid w:val="001B3490"/>
    <w:rPr>
      <w:rFonts w:ascii="Calibri" w:eastAsia="Times New Roman" w:hAnsi="Calibri" w:cs="Times New Roman"/>
      <w:b/>
      <w:bCs/>
      <w:i/>
      <w:iCs/>
      <w:sz w:val="26"/>
      <w:szCs w:val="26"/>
    </w:rPr>
  </w:style>
  <w:style w:type="character" w:customStyle="1" w:styleId="Heading6Char">
    <w:name w:val="Heading 6 Char"/>
    <w:link w:val="Heading6"/>
    <w:rsid w:val="001B3490"/>
    <w:rPr>
      <w:b/>
      <w:bCs/>
      <w:sz w:val="22"/>
      <w:szCs w:val="22"/>
    </w:rPr>
  </w:style>
  <w:style w:type="character" w:customStyle="1" w:styleId="Heading7Char">
    <w:name w:val="Heading 7 Char"/>
    <w:link w:val="Heading7"/>
    <w:uiPriority w:val="9"/>
    <w:semiHidden/>
    <w:rsid w:val="001B3490"/>
    <w:rPr>
      <w:rFonts w:ascii="Calibri" w:eastAsia="Times New Roman" w:hAnsi="Calibri" w:cs="Times New Roman"/>
      <w:sz w:val="24"/>
      <w:szCs w:val="24"/>
    </w:rPr>
  </w:style>
  <w:style w:type="character" w:customStyle="1" w:styleId="Heading8Char">
    <w:name w:val="Heading 8 Char"/>
    <w:link w:val="Heading8"/>
    <w:uiPriority w:val="9"/>
    <w:semiHidden/>
    <w:rsid w:val="001B3490"/>
    <w:rPr>
      <w:rFonts w:ascii="Calibri" w:eastAsia="Times New Roman" w:hAnsi="Calibri" w:cs="Times New Roman"/>
      <w:i/>
      <w:iCs/>
      <w:sz w:val="24"/>
      <w:szCs w:val="24"/>
    </w:rPr>
  </w:style>
  <w:style w:type="character" w:customStyle="1" w:styleId="Heading9Char">
    <w:name w:val="Heading 9 Char"/>
    <w:link w:val="Heading9"/>
    <w:uiPriority w:val="9"/>
    <w:semiHidden/>
    <w:rsid w:val="001B3490"/>
    <w:rPr>
      <w:rFonts w:ascii="Cambria" w:eastAsia="Times New Roman" w:hAnsi="Cambria" w:cs="Times New Roman"/>
      <w:sz w:val="22"/>
      <w:szCs w:val="22"/>
    </w:rPr>
  </w:style>
  <w:style w:type="paragraph" w:styleId="NormalWeb">
    <w:name w:val="Normal (Web)"/>
    <w:basedOn w:val="Normal"/>
    <w:unhideWhenUsed/>
    <w:rsid w:val="00503612"/>
    <w:pPr>
      <w:spacing w:before="100" w:beforeAutospacing="1" w:after="100" w:afterAutospacing="1"/>
    </w:pPr>
    <w:rPr>
      <w:sz w:val="24"/>
      <w:szCs w:val="24"/>
    </w:rPr>
  </w:style>
  <w:style w:type="paragraph" w:styleId="ListParagraph">
    <w:name w:val="List Paragraph"/>
    <w:basedOn w:val="Normal"/>
    <w:uiPriority w:val="34"/>
    <w:qFormat/>
    <w:rsid w:val="00C82D1B"/>
    <w:pPr>
      <w:ind w:left="720"/>
      <w:contextualSpacing/>
    </w:pPr>
  </w:style>
  <w:style w:type="paragraph" w:styleId="BalloonText">
    <w:name w:val="Balloon Text"/>
    <w:basedOn w:val="Normal"/>
    <w:link w:val="BalloonTextChar"/>
    <w:uiPriority w:val="99"/>
    <w:semiHidden/>
    <w:unhideWhenUsed/>
    <w:rsid w:val="009E1567"/>
    <w:rPr>
      <w:rFonts w:ascii="Tahoma" w:hAnsi="Tahoma" w:cs="Tahoma"/>
      <w:sz w:val="16"/>
      <w:szCs w:val="16"/>
    </w:rPr>
  </w:style>
  <w:style w:type="character" w:customStyle="1" w:styleId="BalloonTextChar">
    <w:name w:val="Balloon Text Char"/>
    <w:link w:val="BalloonText"/>
    <w:uiPriority w:val="99"/>
    <w:semiHidden/>
    <w:rsid w:val="009E1567"/>
    <w:rPr>
      <w:rFonts w:ascii="Tahoma" w:hAnsi="Tahoma" w:cs="Tahoma"/>
      <w:sz w:val="16"/>
      <w:szCs w:val="16"/>
    </w:rPr>
  </w:style>
  <w:style w:type="paragraph" w:styleId="BodyText">
    <w:name w:val="Body Text"/>
    <w:basedOn w:val="Normal"/>
    <w:link w:val="BodyTextChar"/>
    <w:unhideWhenUsed/>
    <w:rsid w:val="0095048E"/>
    <w:pPr>
      <w:suppressAutoHyphens/>
      <w:spacing w:after="120"/>
    </w:pPr>
    <w:rPr>
      <w:sz w:val="24"/>
      <w:szCs w:val="24"/>
      <w:lang w:eastAsia="ar-SA"/>
    </w:rPr>
  </w:style>
  <w:style w:type="character" w:customStyle="1" w:styleId="BodyTextChar">
    <w:name w:val="Body Text Char"/>
    <w:link w:val="BodyText"/>
    <w:rsid w:val="0095048E"/>
    <w:rPr>
      <w:sz w:val="24"/>
      <w:szCs w:val="24"/>
      <w:lang w:eastAsia="ar-SA"/>
    </w:rPr>
  </w:style>
  <w:style w:type="paragraph" w:customStyle="1" w:styleId="Default">
    <w:name w:val="Default"/>
    <w:rsid w:val="009007F7"/>
    <w:pPr>
      <w:autoSpaceDE w:val="0"/>
      <w:autoSpaceDN w:val="0"/>
      <w:adjustRightInd w:val="0"/>
    </w:pPr>
    <w:rPr>
      <w:color w:val="000000"/>
      <w:sz w:val="24"/>
      <w:szCs w:val="24"/>
    </w:rPr>
  </w:style>
  <w:style w:type="paragraph" w:styleId="BodyTextIndent">
    <w:name w:val="Body Text Indent"/>
    <w:basedOn w:val="Normal"/>
    <w:link w:val="BodyTextIndentChar"/>
    <w:rsid w:val="009007F7"/>
    <w:pPr>
      <w:ind w:left="432" w:hanging="432"/>
      <w:jc w:val="both"/>
    </w:pPr>
    <w:rPr>
      <w:sz w:val="24"/>
      <w:szCs w:val="24"/>
      <w:lang w:val="en-GB"/>
    </w:rPr>
  </w:style>
  <w:style w:type="character" w:customStyle="1" w:styleId="BodyTextIndentChar">
    <w:name w:val="Body Text Indent Char"/>
    <w:link w:val="BodyTextIndent"/>
    <w:rsid w:val="009007F7"/>
    <w:rPr>
      <w:sz w:val="24"/>
      <w:szCs w:val="24"/>
      <w:lang w:val="en-GB"/>
    </w:rPr>
  </w:style>
  <w:style w:type="paragraph" w:styleId="BodyText3">
    <w:name w:val="Body Text 3"/>
    <w:basedOn w:val="Normal"/>
    <w:link w:val="BodyText3Char"/>
    <w:uiPriority w:val="99"/>
    <w:semiHidden/>
    <w:unhideWhenUsed/>
    <w:rsid w:val="009007F7"/>
    <w:pPr>
      <w:spacing w:after="120" w:line="276" w:lineRule="auto"/>
    </w:pPr>
    <w:rPr>
      <w:rFonts w:ascii="Calibri" w:hAnsi="Calibri"/>
      <w:sz w:val="16"/>
      <w:szCs w:val="16"/>
    </w:rPr>
  </w:style>
  <w:style w:type="character" w:customStyle="1" w:styleId="BodyText3Char">
    <w:name w:val="Body Text 3 Char"/>
    <w:link w:val="BodyText3"/>
    <w:uiPriority w:val="99"/>
    <w:semiHidden/>
    <w:rsid w:val="009007F7"/>
    <w:rPr>
      <w:rFonts w:ascii="Calibri" w:eastAsia="Times New Roman" w:hAnsi="Calibri" w:cs="Times New Roman"/>
      <w:sz w:val="16"/>
      <w:szCs w:val="16"/>
    </w:rPr>
  </w:style>
  <w:style w:type="character" w:styleId="Hyperlink">
    <w:name w:val="Hyperlink"/>
    <w:uiPriority w:val="99"/>
    <w:unhideWhenUsed/>
    <w:rsid w:val="009007F7"/>
    <w:rPr>
      <w:color w:val="0000FF"/>
      <w:u w:val="single"/>
    </w:rPr>
  </w:style>
  <w:style w:type="paragraph" w:styleId="Header">
    <w:name w:val="header"/>
    <w:basedOn w:val="Normal"/>
    <w:link w:val="HeaderChar"/>
    <w:uiPriority w:val="99"/>
    <w:semiHidden/>
    <w:unhideWhenUsed/>
    <w:rsid w:val="009007F7"/>
    <w:pPr>
      <w:tabs>
        <w:tab w:val="center" w:pos="4680"/>
        <w:tab w:val="right" w:pos="9360"/>
      </w:tabs>
    </w:pPr>
    <w:rPr>
      <w:rFonts w:ascii="Calibri" w:hAnsi="Calibri"/>
      <w:sz w:val="22"/>
      <w:szCs w:val="22"/>
    </w:rPr>
  </w:style>
  <w:style w:type="character" w:customStyle="1" w:styleId="HeaderChar">
    <w:name w:val="Header Char"/>
    <w:link w:val="Header"/>
    <w:uiPriority w:val="99"/>
    <w:semiHidden/>
    <w:rsid w:val="009007F7"/>
    <w:rPr>
      <w:rFonts w:ascii="Calibri" w:eastAsia="Times New Roman" w:hAnsi="Calibri" w:cs="Times New Roman"/>
      <w:sz w:val="22"/>
      <w:szCs w:val="22"/>
    </w:rPr>
  </w:style>
  <w:style w:type="paragraph" w:styleId="Footer">
    <w:name w:val="footer"/>
    <w:basedOn w:val="Normal"/>
    <w:link w:val="FooterChar"/>
    <w:uiPriority w:val="99"/>
    <w:unhideWhenUsed/>
    <w:rsid w:val="009007F7"/>
    <w:pPr>
      <w:tabs>
        <w:tab w:val="center" w:pos="4680"/>
        <w:tab w:val="right" w:pos="9360"/>
      </w:tabs>
    </w:pPr>
    <w:rPr>
      <w:rFonts w:ascii="Calibri" w:hAnsi="Calibri"/>
      <w:sz w:val="22"/>
      <w:szCs w:val="22"/>
    </w:rPr>
  </w:style>
  <w:style w:type="character" w:customStyle="1" w:styleId="FooterChar">
    <w:name w:val="Footer Char"/>
    <w:link w:val="Footer"/>
    <w:uiPriority w:val="99"/>
    <w:rsid w:val="009007F7"/>
    <w:rPr>
      <w:rFonts w:ascii="Calibri" w:eastAsia="Times New Roman" w:hAnsi="Calibri" w:cs="Times New Roman"/>
      <w:sz w:val="22"/>
      <w:szCs w:val="22"/>
    </w:rPr>
  </w:style>
  <w:style w:type="paragraph" w:styleId="PlainText">
    <w:name w:val="Plain Text"/>
    <w:basedOn w:val="Normal"/>
    <w:link w:val="PlainTextChar"/>
    <w:unhideWhenUsed/>
    <w:rsid w:val="009007F7"/>
    <w:rPr>
      <w:rFonts w:ascii="Courier New" w:hAnsi="Courier New"/>
    </w:rPr>
  </w:style>
  <w:style w:type="character" w:customStyle="1" w:styleId="PlainTextChar">
    <w:name w:val="Plain Text Char"/>
    <w:link w:val="PlainText"/>
    <w:uiPriority w:val="99"/>
    <w:semiHidden/>
    <w:rsid w:val="009007F7"/>
    <w:rPr>
      <w:rFonts w:ascii="Courier New" w:hAnsi="Courier New"/>
    </w:rPr>
  </w:style>
  <w:style w:type="paragraph" w:customStyle="1" w:styleId="Normal37">
    <w:name w:val="Normal+37"/>
    <w:basedOn w:val="Normal"/>
    <w:next w:val="Normal"/>
    <w:uiPriority w:val="99"/>
    <w:rsid w:val="009007F7"/>
    <w:pPr>
      <w:autoSpaceDE w:val="0"/>
      <w:autoSpaceDN w:val="0"/>
      <w:adjustRightInd w:val="0"/>
    </w:pPr>
    <w:rPr>
      <w:rFonts w:ascii="Garamond" w:eastAsia="Calibri" w:hAnsi="Garamond"/>
      <w:sz w:val="24"/>
      <w:szCs w:val="24"/>
      <w:lang w:val="en-IN"/>
    </w:rPr>
  </w:style>
  <w:style w:type="paragraph" w:customStyle="1" w:styleId="Textbody">
    <w:name w:val="Text body"/>
    <w:basedOn w:val="Normal"/>
    <w:rsid w:val="009007F7"/>
    <w:pPr>
      <w:widowControl w:val="0"/>
      <w:tabs>
        <w:tab w:val="left" w:pos="709"/>
      </w:tabs>
      <w:suppressAutoHyphens/>
      <w:spacing w:after="120" w:line="276" w:lineRule="auto"/>
    </w:pPr>
    <w:rPr>
      <w:rFonts w:ascii="Liberation Serif" w:eastAsia="WenQuanYi Micro Hei" w:hAnsi="Liberation Serif" w:cs="Lohit Hindi"/>
      <w:sz w:val="24"/>
      <w:szCs w:val="24"/>
      <w:lang w:eastAsia="zh-CN" w:bidi="hi-IN"/>
    </w:rPr>
  </w:style>
  <w:style w:type="character" w:styleId="HTMLCode">
    <w:name w:val="HTML Code"/>
    <w:uiPriority w:val="99"/>
    <w:semiHidden/>
    <w:unhideWhenUsed/>
    <w:rsid w:val="009007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0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semiHidden/>
    <w:rsid w:val="009007F7"/>
    <w:rPr>
      <w:rFonts w:ascii="Courier New" w:hAnsi="Courier New" w:cs="Courier New"/>
    </w:rPr>
  </w:style>
  <w:style w:type="character" w:customStyle="1" w:styleId="apple-style-span">
    <w:name w:val="apple-style-span"/>
    <w:basedOn w:val="DefaultParagraphFont"/>
    <w:rsid w:val="009007F7"/>
  </w:style>
  <w:style w:type="character" w:customStyle="1" w:styleId="kwrd">
    <w:name w:val="kwrd"/>
    <w:basedOn w:val="DefaultParagraphFont"/>
    <w:rsid w:val="009007F7"/>
  </w:style>
  <w:style w:type="character" w:customStyle="1" w:styleId="str">
    <w:name w:val="str"/>
    <w:basedOn w:val="DefaultParagraphFont"/>
    <w:rsid w:val="009007F7"/>
  </w:style>
  <w:style w:type="table" w:styleId="TableGrid">
    <w:name w:val="Table Grid"/>
    <w:basedOn w:val="TableNormal"/>
    <w:uiPriority w:val="59"/>
    <w:rsid w:val="007E2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208D8"/>
  </w:style>
  <w:style w:type="character" w:customStyle="1" w:styleId="com">
    <w:name w:val="com"/>
    <w:basedOn w:val="DefaultParagraphFont"/>
    <w:rsid w:val="003F3ABF"/>
  </w:style>
  <w:style w:type="character" w:customStyle="1" w:styleId="pln">
    <w:name w:val="pln"/>
    <w:basedOn w:val="DefaultParagraphFont"/>
    <w:rsid w:val="003F3ABF"/>
  </w:style>
  <w:style w:type="character" w:customStyle="1" w:styleId="typ">
    <w:name w:val="typ"/>
    <w:basedOn w:val="DefaultParagraphFont"/>
    <w:rsid w:val="003F3ABF"/>
  </w:style>
  <w:style w:type="character" w:customStyle="1" w:styleId="pun">
    <w:name w:val="pun"/>
    <w:basedOn w:val="DefaultParagraphFont"/>
    <w:rsid w:val="003F3ABF"/>
  </w:style>
  <w:style w:type="character" w:customStyle="1" w:styleId="lit">
    <w:name w:val="lit"/>
    <w:basedOn w:val="DefaultParagraphFont"/>
    <w:rsid w:val="003F3ABF"/>
  </w:style>
  <w:style w:type="character" w:customStyle="1" w:styleId="kwd">
    <w:name w:val="kwd"/>
    <w:basedOn w:val="DefaultParagraphFont"/>
    <w:rsid w:val="003F3ABF"/>
  </w:style>
  <w:style w:type="paragraph" w:customStyle="1" w:styleId="TableHeading">
    <w:name w:val="Table Heading"/>
    <w:basedOn w:val="Normal"/>
    <w:rsid w:val="00FE0144"/>
    <w:pPr>
      <w:widowControl w:val="0"/>
      <w:suppressLineNumbers/>
      <w:suppressAutoHyphens/>
      <w:jc w:val="center"/>
    </w:pPr>
    <w:rPr>
      <w:rFonts w:eastAsia="Lucida Sans Unicode"/>
      <w:b/>
      <w:bCs/>
      <w:kern w:val="1"/>
      <w:sz w:val="24"/>
      <w:szCs w:val="24"/>
    </w:rPr>
  </w:style>
  <w:style w:type="character" w:customStyle="1" w:styleId="crayon-c">
    <w:name w:val="crayon-c"/>
    <w:basedOn w:val="DefaultParagraphFont"/>
    <w:rsid w:val="00C228DF"/>
  </w:style>
  <w:style w:type="character" w:customStyle="1" w:styleId="crayon-t">
    <w:name w:val="crayon-t"/>
    <w:basedOn w:val="DefaultParagraphFont"/>
    <w:rsid w:val="00C228DF"/>
  </w:style>
  <w:style w:type="character" w:customStyle="1" w:styleId="crayon-h">
    <w:name w:val="crayon-h"/>
    <w:basedOn w:val="DefaultParagraphFont"/>
    <w:rsid w:val="00C228DF"/>
  </w:style>
  <w:style w:type="character" w:customStyle="1" w:styleId="crayon-e">
    <w:name w:val="crayon-e"/>
    <w:basedOn w:val="DefaultParagraphFont"/>
    <w:rsid w:val="00C228DF"/>
  </w:style>
  <w:style w:type="character" w:customStyle="1" w:styleId="crayon-sy">
    <w:name w:val="crayon-sy"/>
    <w:basedOn w:val="DefaultParagraphFont"/>
    <w:rsid w:val="00C228DF"/>
  </w:style>
  <w:style w:type="character" w:customStyle="1" w:styleId="crayon-v">
    <w:name w:val="crayon-v"/>
    <w:basedOn w:val="DefaultParagraphFont"/>
    <w:rsid w:val="00C228DF"/>
  </w:style>
  <w:style w:type="character" w:customStyle="1" w:styleId="crayon-st">
    <w:name w:val="crayon-st"/>
    <w:basedOn w:val="DefaultParagraphFont"/>
    <w:rsid w:val="00C228DF"/>
  </w:style>
  <w:style w:type="character" w:customStyle="1" w:styleId="crayon-o">
    <w:name w:val="crayon-o"/>
    <w:basedOn w:val="DefaultParagraphFont"/>
    <w:rsid w:val="00C228DF"/>
  </w:style>
  <w:style w:type="character" w:customStyle="1" w:styleId="crayon-r">
    <w:name w:val="crayon-r"/>
    <w:basedOn w:val="DefaultParagraphFont"/>
    <w:rsid w:val="00C228DF"/>
  </w:style>
  <w:style w:type="character" w:customStyle="1" w:styleId="crayon-s">
    <w:name w:val="crayon-s"/>
    <w:basedOn w:val="DefaultParagraphFont"/>
    <w:rsid w:val="00C228D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115" w:type="dxa"/>
        <w:right w:w="115" w:type="dxa"/>
      </w:tblCellMar>
    </w:tblPr>
  </w:style>
  <w:style w:type="paragraph" w:customStyle="1" w:styleId="Body">
    <w:name w:val="Body"/>
    <w:rsid w:val="002D1D30"/>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IN"/>
      <w14:textOutline w14:w="0" w14:cap="flat" w14:cmpd="sng" w14:algn="ctr">
        <w14:noFill/>
        <w14:prstDash w14:val="solid"/>
        <w14:bevel/>
      </w14:textOutline>
    </w:rPr>
  </w:style>
  <w:style w:type="character" w:customStyle="1" w:styleId="None">
    <w:name w:val="None"/>
    <w:rsid w:val="002D1D30"/>
  </w:style>
  <w:style w:type="numbering" w:customStyle="1" w:styleId="ImportedStyle29">
    <w:name w:val="Imported Style 29"/>
    <w:rsid w:val="002D1D30"/>
    <w:pPr>
      <w:numPr>
        <w:numId w:val="45"/>
      </w:numPr>
    </w:pPr>
  </w:style>
  <w:style w:type="numbering" w:customStyle="1" w:styleId="ImportedStyle30">
    <w:name w:val="Imported Style 30"/>
    <w:rsid w:val="002D1D30"/>
    <w:pPr>
      <w:numPr>
        <w:numId w:val="47"/>
      </w:numPr>
    </w:pPr>
  </w:style>
  <w:style w:type="numbering" w:customStyle="1" w:styleId="ImportedStyle31">
    <w:name w:val="Imported Style 31"/>
    <w:rsid w:val="002D1D30"/>
    <w:pPr>
      <w:numPr>
        <w:numId w:val="4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8.png" /><Relationship Id="rId117" Type="http://schemas.openxmlformats.org/officeDocument/2006/relationships/image" Target="media/image98.png" /><Relationship Id="rId21" Type="http://schemas.openxmlformats.org/officeDocument/2006/relationships/image" Target="media/image13.png" /><Relationship Id="rId42" Type="http://schemas.openxmlformats.org/officeDocument/2006/relationships/image" Target="media/image34.png" /><Relationship Id="rId47" Type="http://schemas.openxmlformats.org/officeDocument/2006/relationships/image" Target="media/image39.png" /><Relationship Id="rId63" Type="http://schemas.openxmlformats.org/officeDocument/2006/relationships/image" Target="media/image55.jpg" /><Relationship Id="rId68" Type="http://schemas.openxmlformats.org/officeDocument/2006/relationships/image" Target="media/image60.png" /><Relationship Id="rId84" Type="http://schemas.openxmlformats.org/officeDocument/2006/relationships/image" Target="media/image496.png" /><Relationship Id="rId89" Type="http://schemas.openxmlformats.org/officeDocument/2006/relationships/image" Target="media/image70.png" /><Relationship Id="rId112" Type="http://schemas.openxmlformats.org/officeDocument/2006/relationships/image" Target="media/image93.png" /><Relationship Id="rId133" Type="http://schemas.openxmlformats.org/officeDocument/2006/relationships/hyperlink" Target="http://scanftree.com/Data_Structure/postfix-to-infix" TargetMode="External" /><Relationship Id="rId138" Type="http://schemas.openxmlformats.org/officeDocument/2006/relationships/image" Target="media/image115.jpg" /><Relationship Id="rId154" Type="http://schemas.openxmlformats.org/officeDocument/2006/relationships/theme" Target="theme/theme1.xml" /><Relationship Id="rId16" Type="http://schemas.openxmlformats.org/officeDocument/2006/relationships/image" Target="media/image8.png" /><Relationship Id="rId107" Type="http://schemas.openxmlformats.org/officeDocument/2006/relationships/image" Target="media/image88.png" /><Relationship Id="rId11" Type="http://schemas.openxmlformats.org/officeDocument/2006/relationships/image" Target="media/image3.png" /><Relationship Id="rId32" Type="http://schemas.openxmlformats.org/officeDocument/2006/relationships/image" Target="media/image24.png" /><Relationship Id="rId37" Type="http://schemas.openxmlformats.org/officeDocument/2006/relationships/image" Target="media/image29.png" /><Relationship Id="rId53" Type="http://schemas.openxmlformats.org/officeDocument/2006/relationships/image" Target="media/image45.png" /><Relationship Id="rId58" Type="http://schemas.openxmlformats.org/officeDocument/2006/relationships/image" Target="media/image50.png" /><Relationship Id="rId102" Type="http://schemas.openxmlformats.org/officeDocument/2006/relationships/image" Target="media/image83.png" /><Relationship Id="rId123" Type="http://schemas.openxmlformats.org/officeDocument/2006/relationships/image" Target="media/image104.png" /><Relationship Id="rId128" Type="http://schemas.openxmlformats.org/officeDocument/2006/relationships/image" Target="media/image109.png" /><Relationship Id="rId144" Type="http://schemas.openxmlformats.org/officeDocument/2006/relationships/image" Target="media/image121.jpg" /><Relationship Id="rId149" Type="http://schemas.openxmlformats.org/officeDocument/2006/relationships/image" Target="media/image126.png" /><Relationship Id="rId5" Type="http://schemas.openxmlformats.org/officeDocument/2006/relationships/webSettings" Target="webSettings.xml" /><Relationship Id="rId90" Type="http://schemas.openxmlformats.org/officeDocument/2006/relationships/image" Target="media/image71.png" /><Relationship Id="rId95" Type="http://schemas.openxmlformats.org/officeDocument/2006/relationships/image" Target="media/image76.png" /><Relationship Id="rId22" Type="http://schemas.openxmlformats.org/officeDocument/2006/relationships/image" Target="media/image14.png" /><Relationship Id="rId27" Type="http://schemas.openxmlformats.org/officeDocument/2006/relationships/image" Target="media/image19.png" /><Relationship Id="rId43" Type="http://schemas.openxmlformats.org/officeDocument/2006/relationships/image" Target="media/image35.png" /><Relationship Id="rId48" Type="http://schemas.openxmlformats.org/officeDocument/2006/relationships/image" Target="media/image40.png" /><Relationship Id="rId64" Type="http://schemas.openxmlformats.org/officeDocument/2006/relationships/image" Target="media/image56.jpg" /><Relationship Id="rId69" Type="http://schemas.openxmlformats.org/officeDocument/2006/relationships/image" Target="media/image61.png" /><Relationship Id="rId113" Type="http://schemas.openxmlformats.org/officeDocument/2006/relationships/image" Target="media/image94.png" /><Relationship Id="rId118" Type="http://schemas.openxmlformats.org/officeDocument/2006/relationships/image" Target="media/image99.jpg" /><Relationship Id="rId134" Type="http://schemas.openxmlformats.org/officeDocument/2006/relationships/hyperlink" Target="http://scanftree.com/Data_Structure/prefix-to-infix" TargetMode="External" /><Relationship Id="rId139" Type="http://schemas.openxmlformats.org/officeDocument/2006/relationships/image" Target="media/image116.jpg" /><Relationship Id="rId85" Type="http://schemas.openxmlformats.org/officeDocument/2006/relationships/image" Target="media/image66.png" /><Relationship Id="rId150" Type="http://schemas.openxmlformats.org/officeDocument/2006/relationships/image" Target="media/image1702.png" /><Relationship Id="rId3" Type="http://schemas.openxmlformats.org/officeDocument/2006/relationships/styles" Target="styles.xml" /><Relationship Id="rId12" Type="http://schemas.openxmlformats.org/officeDocument/2006/relationships/image" Target="media/image4.png" /><Relationship Id="rId17" Type="http://schemas.openxmlformats.org/officeDocument/2006/relationships/image" Target="media/image9.png" /><Relationship Id="rId25" Type="http://schemas.openxmlformats.org/officeDocument/2006/relationships/image" Target="media/image17.png" /><Relationship Id="rId33" Type="http://schemas.openxmlformats.org/officeDocument/2006/relationships/image" Target="media/image25.png" /><Relationship Id="rId38" Type="http://schemas.openxmlformats.org/officeDocument/2006/relationships/image" Target="media/image30.png" /><Relationship Id="rId46" Type="http://schemas.openxmlformats.org/officeDocument/2006/relationships/image" Target="media/image38.jpg" /><Relationship Id="rId59" Type="http://schemas.openxmlformats.org/officeDocument/2006/relationships/image" Target="media/image51.png" /><Relationship Id="rId67" Type="http://schemas.openxmlformats.org/officeDocument/2006/relationships/image" Target="media/image59.png" /><Relationship Id="rId103" Type="http://schemas.openxmlformats.org/officeDocument/2006/relationships/image" Target="media/image84.png" /><Relationship Id="rId108" Type="http://schemas.openxmlformats.org/officeDocument/2006/relationships/image" Target="media/image89.png" /><Relationship Id="rId116" Type="http://schemas.openxmlformats.org/officeDocument/2006/relationships/image" Target="media/image97.png" /><Relationship Id="rId124" Type="http://schemas.openxmlformats.org/officeDocument/2006/relationships/image" Target="media/image105.png" /><Relationship Id="rId129" Type="http://schemas.openxmlformats.org/officeDocument/2006/relationships/image" Target="media/image110.png" /><Relationship Id="rId137" Type="http://schemas.openxmlformats.org/officeDocument/2006/relationships/image" Target="media/image114.png" /><Relationship Id="rId20" Type="http://schemas.openxmlformats.org/officeDocument/2006/relationships/image" Target="media/image12.png" /><Relationship Id="rId41" Type="http://schemas.openxmlformats.org/officeDocument/2006/relationships/image" Target="media/image33.png" /><Relationship Id="rId54" Type="http://schemas.openxmlformats.org/officeDocument/2006/relationships/image" Target="media/image46.png" /><Relationship Id="rId62" Type="http://schemas.openxmlformats.org/officeDocument/2006/relationships/image" Target="media/image54.png" /><Relationship Id="rId70" Type="http://schemas.openxmlformats.org/officeDocument/2006/relationships/image" Target="media/image62.png" /><Relationship Id="rId83" Type="http://schemas.openxmlformats.org/officeDocument/2006/relationships/image" Target="media/image856.png" /><Relationship Id="rId88" Type="http://schemas.openxmlformats.org/officeDocument/2006/relationships/image" Target="media/image69.jpg" /><Relationship Id="rId91" Type="http://schemas.openxmlformats.org/officeDocument/2006/relationships/image" Target="media/image72.png" /><Relationship Id="rId96" Type="http://schemas.openxmlformats.org/officeDocument/2006/relationships/image" Target="media/image77.png" /><Relationship Id="rId111" Type="http://schemas.openxmlformats.org/officeDocument/2006/relationships/image" Target="media/image92.png" /><Relationship Id="rId132" Type="http://schemas.openxmlformats.org/officeDocument/2006/relationships/hyperlink" Target="http://scanftree.com/Data_Structure/infix-to-prefix" TargetMode="External" /><Relationship Id="rId140" Type="http://schemas.openxmlformats.org/officeDocument/2006/relationships/image" Target="media/image117.jpg" /><Relationship Id="rId145" Type="http://schemas.openxmlformats.org/officeDocument/2006/relationships/image" Target="media/image122.jpg" /><Relationship Id="rId153"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5" Type="http://schemas.openxmlformats.org/officeDocument/2006/relationships/image" Target="media/image7.png" /><Relationship Id="rId23" Type="http://schemas.openxmlformats.org/officeDocument/2006/relationships/image" Target="media/image15.png" /><Relationship Id="rId28" Type="http://schemas.openxmlformats.org/officeDocument/2006/relationships/image" Target="media/image20.png" /><Relationship Id="rId36" Type="http://schemas.openxmlformats.org/officeDocument/2006/relationships/image" Target="media/image28.png" /><Relationship Id="rId49" Type="http://schemas.openxmlformats.org/officeDocument/2006/relationships/image" Target="media/image41.png" /><Relationship Id="rId57" Type="http://schemas.openxmlformats.org/officeDocument/2006/relationships/image" Target="media/image49.png" /><Relationship Id="rId106" Type="http://schemas.openxmlformats.org/officeDocument/2006/relationships/image" Target="media/image87.png" /><Relationship Id="rId114" Type="http://schemas.openxmlformats.org/officeDocument/2006/relationships/image" Target="media/image95.png" /><Relationship Id="rId119" Type="http://schemas.openxmlformats.org/officeDocument/2006/relationships/image" Target="media/image100.jpg" /><Relationship Id="rId127" Type="http://schemas.openxmlformats.org/officeDocument/2006/relationships/image" Target="media/image108.png" /><Relationship Id="rId10" Type="http://schemas.openxmlformats.org/officeDocument/2006/relationships/image" Target="media/image2.png" /><Relationship Id="rId31" Type="http://schemas.openxmlformats.org/officeDocument/2006/relationships/image" Target="media/image23.png" /><Relationship Id="rId44" Type="http://schemas.openxmlformats.org/officeDocument/2006/relationships/image" Target="media/image36.png" /><Relationship Id="rId52" Type="http://schemas.openxmlformats.org/officeDocument/2006/relationships/image" Target="media/image44.png" /><Relationship Id="rId60" Type="http://schemas.openxmlformats.org/officeDocument/2006/relationships/image" Target="media/image52.png" /><Relationship Id="rId65" Type="http://schemas.openxmlformats.org/officeDocument/2006/relationships/image" Target="media/image57.jpg" /><Relationship Id="rId73" Type="http://schemas.openxmlformats.org/officeDocument/2006/relationships/image" Target="media/image65.png" /><Relationship Id="rId81" Type="http://schemas.openxmlformats.org/officeDocument/2006/relationships/image" Target="media/image1366.png" /><Relationship Id="rId86" Type="http://schemas.openxmlformats.org/officeDocument/2006/relationships/image" Target="media/image67.png" /><Relationship Id="rId94" Type="http://schemas.openxmlformats.org/officeDocument/2006/relationships/image" Target="media/image75.png" /><Relationship Id="rId99" Type="http://schemas.openxmlformats.org/officeDocument/2006/relationships/image" Target="media/image80.png" /><Relationship Id="rId101" Type="http://schemas.openxmlformats.org/officeDocument/2006/relationships/image" Target="media/image82.png" /><Relationship Id="rId122" Type="http://schemas.openxmlformats.org/officeDocument/2006/relationships/image" Target="media/image103.png" /><Relationship Id="rId130" Type="http://schemas.openxmlformats.org/officeDocument/2006/relationships/image" Target="media/image111.png" /><Relationship Id="rId135" Type="http://schemas.openxmlformats.org/officeDocument/2006/relationships/image" Target="media/image112.png" /><Relationship Id="rId143" Type="http://schemas.openxmlformats.org/officeDocument/2006/relationships/image" Target="media/image120.jpg" /><Relationship Id="rId148" Type="http://schemas.openxmlformats.org/officeDocument/2006/relationships/image" Target="media/image125.jpg" /><Relationship Id="rId151" Type="http://schemas.openxmlformats.org/officeDocument/2006/relationships/image" Target="media/image127.png" /><Relationship Id="rId4" Type="http://schemas.openxmlformats.org/officeDocument/2006/relationships/settings" Target="settings.xml" /><Relationship Id="rId9" Type="http://schemas.openxmlformats.org/officeDocument/2006/relationships/footer" Target="footer1.xml" /><Relationship Id="rId13" Type="http://schemas.openxmlformats.org/officeDocument/2006/relationships/image" Target="media/image5.png" /><Relationship Id="rId18" Type="http://schemas.openxmlformats.org/officeDocument/2006/relationships/image" Target="media/image10.png" /><Relationship Id="rId39" Type="http://schemas.openxmlformats.org/officeDocument/2006/relationships/image" Target="media/image31.png" /><Relationship Id="rId109" Type="http://schemas.openxmlformats.org/officeDocument/2006/relationships/image" Target="media/image90.png" /><Relationship Id="rId34" Type="http://schemas.openxmlformats.org/officeDocument/2006/relationships/image" Target="media/image26.png" /><Relationship Id="rId50" Type="http://schemas.openxmlformats.org/officeDocument/2006/relationships/image" Target="media/image42.png" /><Relationship Id="rId55" Type="http://schemas.openxmlformats.org/officeDocument/2006/relationships/image" Target="media/image47.png" /><Relationship Id="rId97" Type="http://schemas.openxmlformats.org/officeDocument/2006/relationships/image" Target="media/image78.png" /><Relationship Id="rId104" Type="http://schemas.openxmlformats.org/officeDocument/2006/relationships/image" Target="media/image85.png" /><Relationship Id="rId120" Type="http://schemas.openxmlformats.org/officeDocument/2006/relationships/image" Target="media/image101.jpg" /><Relationship Id="rId125" Type="http://schemas.openxmlformats.org/officeDocument/2006/relationships/image" Target="media/image106.png" /><Relationship Id="rId141" Type="http://schemas.openxmlformats.org/officeDocument/2006/relationships/image" Target="media/image118.jpg" /><Relationship Id="rId146" Type="http://schemas.openxmlformats.org/officeDocument/2006/relationships/image" Target="media/image123.jpg" /><Relationship Id="rId7" Type="http://schemas.openxmlformats.org/officeDocument/2006/relationships/endnotes" Target="endnotes.xml" /><Relationship Id="rId71" Type="http://schemas.openxmlformats.org/officeDocument/2006/relationships/image" Target="media/image63.png" /><Relationship Id="rId92" Type="http://schemas.openxmlformats.org/officeDocument/2006/relationships/image" Target="media/image73.png" /><Relationship Id="rId2" Type="http://schemas.openxmlformats.org/officeDocument/2006/relationships/numbering" Target="numbering.xml" /><Relationship Id="rId29" Type="http://schemas.openxmlformats.org/officeDocument/2006/relationships/image" Target="media/image21.png" /><Relationship Id="rId24" Type="http://schemas.openxmlformats.org/officeDocument/2006/relationships/image" Target="media/image16.png" /><Relationship Id="rId40" Type="http://schemas.openxmlformats.org/officeDocument/2006/relationships/image" Target="media/image32.png" /><Relationship Id="rId45" Type="http://schemas.openxmlformats.org/officeDocument/2006/relationships/image" Target="media/image37.png" /><Relationship Id="rId66" Type="http://schemas.openxmlformats.org/officeDocument/2006/relationships/image" Target="media/image58.png" /><Relationship Id="rId87" Type="http://schemas.openxmlformats.org/officeDocument/2006/relationships/image" Target="media/image68.png" /><Relationship Id="rId110" Type="http://schemas.openxmlformats.org/officeDocument/2006/relationships/image" Target="media/image91.png" /><Relationship Id="rId115" Type="http://schemas.openxmlformats.org/officeDocument/2006/relationships/image" Target="media/image96.png" /><Relationship Id="rId131" Type="http://schemas.openxmlformats.org/officeDocument/2006/relationships/hyperlink" Target="http://scanftree.com/Data_Structure/infix-to-postfix" TargetMode="External" /><Relationship Id="rId136" Type="http://schemas.openxmlformats.org/officeDocument/2006/relationships/image" Target="media/image113.png" /><Relationship Id="rId61" Type="http://schemas.openxmlformats.org/officeDocument/2006/relationships/image" Target="media/image53.png" /><Relationship Id="rId82" Type="http://schemas.openxmlformats.org/officeDocument/2006/relationships/image" Target="media/image1365.png" /><Relationship Id="rId152" Type="http://schemas.openxmlformats.org/officeDocument/2006/relationships/footer" Target="footer2.xml" /><Relationship Id="rId19" Type="http://schemas.openxmlformats.org/officeDocument/2006/relationships/image" Target="media/image11.png" /><Relationship Id="rId14" Type="http://schemas.openxmlformats.org/officeDocument/2006/relationships/image" Target="media/image6.png" /><Relationship Id="rId30" Type="http://schemas.openxmlformats.org/officeDocument/2006/relationships/image" Target="media/image22.png" /><Relationship Id="rId35" Type="http://schemas.openxmlformats.org/officeDocument/2006/relationships/image" Target="media/image27.png" /><Relationship Id="rId56" Type="http://schemas.openxmlformats.org/officeDocument/2006/relationships/image" Target="media/image48.png" /><Relationship Id="rId100" Type="http://schemas.openxmlformats.org/officeDocument/2006/relationships/image" Target="media/image81.png" /><Relationship Id="rId105" Type="http://schemas.openxmlformats.org/officeDocument/2006/relationships/image" Target="media/image86.png" /><Relationship Id="rId126" Type="http://schemas.openxmlformats.org/officeDocument/2006/relationships/image" Target="media/image107.png" /><Relationship Id="rId147" Type="http://schemas.openxmlformats.org/officeDocument/2006/relationships/image" Target="media/image124.jpg" /><Relationship Id="rId8" Type="http://schemas.openxmlformats.org/officeDocument/2006/relationships/image" Target="media/image1.png" /><Relationship Id="rId51" Type="http://schemas.openxmlformats.org/officeDocument/2006/relationships/image" Target="media/image43.png" /><Relationship Id="rId72" Type="http://schemas.openxmlformats.org/officeDocument/2006/relationships/image" Target="media/image64.png" /><Relationship Id="rId93" Type="http://schemas.openxmlformats.org/officeDocument/2006/relationships/image" Target="media/image74.png" /><Relationship Id="rId98" Type="http://schemas.openxmlformats.org/officeDocument/2006/relationships/image" Target="media/image79.png" /><Relationship Id="rId121" Type="http://schemas.openxmlformats.org/officeDocument/2006/relationships/image" Target="media/image102.png" /><Relationship Id="rId142" Type="http://schemas.openxmlformats.org/officeDocument/2006/relationships/image" Target="media/image119.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w6QZ3h5ZUESxtuwppVrekEFrg==">AMUW2mW1nzMMcPEkGPWdtkX0JUo1vT/SEduZHifCDlMfI07WX/lr5UwbHXVtvpwDogWfQJHSiO57KNB6TK/Ny+7PQ59I9NzQS2Vx4pnGDMr+EVk9TIBeuarXAKFu4O5OUnrWTpV/DvffCw50JD89x3fPxGL8GSA7B913w0CUfDJRBCplpxW2hD8=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6748</Words>
  <Characters>38470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Guest User</cp:lastModifiedBy>
  <cp:revision>2</cp:revision>
  <dcterms:created xsi:type="dcterms:W3CDTF">2022-08-16T10:14:00Z</dcterms:created>
  <dcterms:modified xsi:type="dcterms:W3CDTF">2022-08-16T10:14:00Z</dcterms:modified>
</cp:coreProperties>
</file>